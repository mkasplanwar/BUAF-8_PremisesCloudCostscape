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2313D" w14:textId="20A79EF0" w:rsidR="00676DC0" w:rsidRPr="00676DC0" w:rsidRDefault="00AB2239" w:rsidP="00BC01D8">
      <w:pPr>
        <w:tabs>
          <w:tab w:val="left" w:pos="360"/>
          <w:tab w:val="left" w:pos="720"/>
          <w:tab w:val="left" w:pos="1440"/>
        </w:tabs>
        <w:jc w:val="both"/>
        <w:rPr>
          <w:color w:val="FF0000"/>
          <w:sz w:val="24"/>
          <w:szCs w:val="24"/>
        </w:rPr>
      </w:pPr>
      <w:r>
        <w:rPr>
          <w:noProof/>
        </w:rPr>
        <w:drawing>
          <wp:anchor distT="0" distB="0" distL="114300" distR="114300" simplePos="0" relativeHeight="251659776" behindDoc="0" locked="0" layoutInCell="1" allowOverlap="1" wp14:anchorId="02A2C09D" wp14:editId="15CC6B9A">
            <wp:simplePos x="0" y="0"/>
            <wp:positionH relativeFrom="column">
              <wp:posOffset>3816754</wp:posOffset>
            </wp:positionH>
            <wp:positionV relativeFrom="paragraph">
              <wp:posOffset>-635</wp:posOffset>
            </wp:positionV>
            <wp:extent cx="1900555" cy="724535"/>
            <wp:effectExtent l="0" t="0" r="0"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691C03">
        <w:rPr>
          <w:noProof/>
        </w:rPr>
        <mc:AlternateContent>
          <mc:Choice Requires="wps">
            <w:drawing>
              <wp:anchor distT="0" distB="0" distL="114300" distR="114300" simplePos="0" relativeHeight="251679744" behindDoc="0" locked="0" layoutInCell="1" allowOverlap="1" wp14:anchorId="776DBBAF" wp14:editId="103D7469">
                <wp:simplePos x="0" y="0"/>
                <wp:positionH relativeFrom="column">
                  <wp:posOffset>5120005</wp:posOffset>
                </wp:positionH>
                <wp:positionV relativeFrom="paragraph">
                  <wp:posOffset>-380365</wp:posOffset>
                </wp:positionV>
                <wp:extent cx="725805" cy="254000"/>
                <wp:effectExtent l="7620" t="13970" r="9525" b="8255"/>
                <wp:wrapNone/>
                <wp:docPr id="174202968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08BBC" id="Rectangle 65" o:spid="_x0000_s1026" style="position:absolute;margin-left:403.15pt;margin-top:-29.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" strokecolor="white [3212]"/>
            </w:pict>
          </mc:Fallback>
        </mc:AlternateContent>
      </w:r>
    </w:p>
    <w:p w14:paraId="34C64ECF" w14:textId="0B0B1B95" w:rsidR="004E0A87" w:rsidRPr="009150C7" w:rsidRDefault="004E0A87" w:rsidP="00BC01D8">
      <w:pPr>
        <w:tabs>
          <w:tab w:val="left" w:pos="360"/>
          <w:tab w:val="left" w:pos="720"/>
          <w:tab w:val="left" w:pos="1440"/>
        </w:tabs>
        <w:jc w:val="both"/>
        <w:rPr>
          <w:sz w:val="24"/>
          <w:szCs w:val="24"/>
        </w:rPr>
      </w:pPr>
      <w:r w:rsidRPr="009150C7">
        <w:rPr>
          <w:sz w:val="24"/>
          <w:szCs w:val="24"/>
        </w:rPr>
        <w:t>Lampiran</w:t>
      </w:r>
    </w:p>
    <w:p w14:paraId="65898E05" w14:textId="4E6AB47F" w:rsidR="004E0A87" w:rsidRPr="009150C7" w:rsidRDefault="004E0A87" w:rsidP="00BC01D8">
      <w:pPr>
        <w:tabs>
          <w:tab w:val="left" w:pos="360"/>
          <w:tab w:val="left" w:pos="720"/>
          <w:tab w:val="left" w:pos="1440"/>
        </w:tabs>
        <w:jc w:val="both"/>
        <w:rPr>
          <w:sz w:val="24"/>
          <w:szCs w:val="24"/>
        </w:rPr>
      </w:pPr>
      <w:r w:rsidRPr="009150C7">
        <w:rPr>
          <w:sz w:val="24"/>
          <w:szCs w:val="24"/>
        </w:rPr>
        <w:t>Template Artikel BUAF</w:t>
      </w:r>
    </w:p>
    <w:p w14:paraId="486A3830" w14:textId="1AF8746B" w:rsidR="004E0A87" w:rsidRPr="008F15AA" w:rsidRDefault="004E0A87" w:rsidP="00BC01D8">
      <w:pPr>
        <w:rPr>
          <w:rFonts w:asciiTheme="majorBidi" w:hAnsiTheme="majorBidi" w:cstheme="majorBidi"/>
          <w:b/>
          <w:bCs/>
          <w:i/>
          <w:iCs/>
          <w:color w:val="C00000"/>
          <w:sz w:val="24"/>
          <w:szCs w:val="24"/>
        </w:rPr>
      </w:pPr>
    </w:p>
    <w:p w14:paraId="3979B065" w14:textId="09E32E0F" w:rsidR="00BC01D8" w:rsidRPr="00BC01D8" w:rsidRDefault="00AB2239" w:rsidP="00AB2239">
      <w:pPr>
        <w:pStyle w:val="Title"/>
        <w:ind w:firstLine="0"/>
        <w:jc w:val="right"/>
        <w:rPr>
          <w:sz w:val="20"/>
          <w:szCs w:val="20"/>
        </w:rPr>
      </w:pPr>
      <w:r>
        <w:rPr>
          <w:spacing w:val="-2"/>
          <w:sz w:val="20"/>
          <w:szCs w:val="20"/>
        </w:rPr>
        <w:t xml:space="preserve">  </w:t>
      </w:r>
      <w:r w:rsidR="00BC01D8" w:rsidRPr="00BC01D8">
        <w:rPr>
          <w:spacing w:val="-2"/>
          <w:sz w:val="20"/>
          <w:szCs w:val="20"/>
        </w:rPr>
        <w:t>The Proceedings of the</w:t>
      </w:r>
      <w:r w:rsidR="00BC01D8" w:rsidRPr="00BC01D8">
        <w:rPr>
          <w:spacing w:val="-8"/>
          <w:sz w:val="20"/>
          <w:szCs w:val="20"/>
        </w:rPr>
        <w:t xml:space="preserve"> </w:t>
      </w:r>
      <w:r w:rsidR="00E00938">
        <w:rPr>
          <w:spacing w:val="-2"/>
          <w:sz w:val="20"/>
          <w:szCs w:val="20"/>
        </w:rPr>
        <w:t>8</w:t>
      </w:r>
      <w:r w:rsidR="00E00938" w:rsidRPr="00E00938">
        <w:rPr>
          <w:spacing w:val="-2"/>
          <w:sz w:val="20"/>
          <w:szCs w:val="20"/>
          <w:vertAlign w:val="superscript"/>
        </w:rPr>
        <w:t>th</w:t>
      </w:r>
      <w:r w:rsidR="00E00938">
        <w:rPr>
          <w:spacing w:val="-2"/>
          <w:sz w:val="20"/>
          <w:szCs w:val="20"/>
        </w:rPr>
        <w:t xml:space="preserve"> </w:t>
      </w:r>
      <w:r w:rsidR="00BC01D8" w:rsidRPr="00BC01D8">
        <w:rPr>
          <w:spacing w:val="-2"/>
          <w:sz w:val="20"/>
          <w:szCs w:val="20"/>
        </w:rPr>
        <w:t>Borneo</w:t>
      </w:r>
      <w:r w:rsidR="00BC01D8" w:rsidRPr="00BC01D8">
        <w:rPr>
          <w:spacing w:val="-7"/>
          <w:sz w:val="20"/>
          <w:szCs w:val="20"/>
        </w:rPr>
        <w:t xml:space="preserve"> </w:t>
      </w:r>
      <w:r w:rsidR="00BC01D8" w:rsidRPr="00BC01D8">
        <w:rPr>
          <w:spacing w:val="-2"/>
          <w:sz w:val="20"/>
          <w:szCs w:val="20"/>
        </w:rPr>
        <w:t>Undergraduate</w:t>
      </w:r>
      <w:r w:rsidR="00BC01D8" w:rsidRPr="00BC01D8">
        <w:rPr>
          <w:spacing w:val="-8"/>
          <w:sz w:val="20"/>
          <w:szCs w:val="20"/>
        </w:rPr>
        <w:t xml:space="preserve"> </w:t>
      </w:r>
      <w:r w:rsidR="00BC01D8" w:rsidRPr="00BC01D8">
        <w:rPr>
          <w:spacing w:val="-2"/>
          <w:sz w:val="20"/>
          <w:szCs w:val="20"/>
        </w:rPr>
        <w:t>Academic</w:t>
      </w:r>
      <w:r w:rsidR="00BC01D8" w:rsidRPr="00BC01D8">
        <w:rPr>
          <w:spacing w:val="-7"/>
          <w:sz w:val="20"/>
          <w:szCs w:val="20"/>
        </w:rPr>
        <w:t xml:space="preserve"> </w:t>
      </w:r>
      <w:r w:rsidR="00BC01D8" w:rsidRPr="00BC01D8">
        <w:rPr>
          <w:spacing w:val="-2"/>
          <w:sz w:val="20"/>
          <w:szCs w:val="20"/>
        </w:rPr>
        <w:t>Forum</w:t>
      </w:r>
    </w:p>
    <w:p w14:paraId="25984F08" w14:textId="76699721" w:rsidR="004E0A87" w:rsidRPr="00676DC0" w:rsidRDefault="004E0A87" w:rsidP="00BC01D8">
      <w:pPr>
        <w:rPr>
          <w:rFonts w:asciiTheme="majorBidi" w:hAnsiTheme="majorBidi" w:cstheme="majorBidi"/>
          <w:b/>
          <w:bCs/>
          <w:color w:val="FF0000"/>
          <w:sz w:val="28"/>
          <w:szCs w:val="28"/>
        </w:rPr>
      </w:pPr>
    </w:p>
    <w:p w14:paraId="5F1CB7F3" w14:textId="77777777" w:rsidR="004E0A87" w:rsidRPr="005B5028" w:rsidRDefault="004E0A87" w:rsidP="00BC01D8">
      <w:pPr>
        <w:jc w:val="center"/>
        <w:rPr>
          <w:rFonts w:asciiTheme="majorBidi" w:hAnsiTheme="majorBidi" w:cstheme="majorBidi"/>
          <w:b/>
          <w:bCs/>
          <w:sz w:val="36"/>
          <w:szCs w:val="36"/>
        </w:rPr>
      </w:pPr>
    </w:p>
    <w:p w14:paraId="2669FF50" w14:textId="188CC1AD" w:rsidR="00D9174F" w:rsidRDefault="004A6FA8" w:rsidP="00BC01D8">
      <w:pPr>
        <w:jc w:val="center"/>
        <w:rPr>
          <w:rFonts w:asciiTheme="majorBidi" w:hAnsiTheme="majorBidi" w:cstheme="majorBidi"/>
          <w:b/>
          <w:bCs/>
          <w:sz w:val="36"/>
          <w:szCs w:val="36"/>
        </w:rPr>
      </w:pPr>
      <w:r w:rsidRPr="004A6FA8">
        <w:rPr>
          <w:rFonts w:asciiTheme="majorBidi" w:hAnsiTheme="majorBidi" w:cstheme="majorBidi"/>
          <w:b/>
          <w:bCs/>
          <w:sz w:val="36"/>
          <w:szCs w:val="36"/>
        </w:rPr>
        <w:t xml:space="preserve">Premises Cloud </w:t>
      </w:r>
      <w:proofErr w:type="spellStart"/>
      <w:r w:rsidRPr="004A6FA8">
        <w:rPr>
          <w:rFonts w:asciiTheme="majorBidi" w:hAnsiTheme="majorBidi" w:cstheme="majorBidi"/>
          <w:b/>
          <w:bCs/>
          <w:sz w:val="36"/>
          <w:szCs w:val="36"/>
        </w:rPr>
        <w:t>Costscape</w:t>
      </w:r>
      <w:proofErr w:type="spellEnd"/>
      <w:r w:rsidRPr="004A6FA8">
        <w:rPr>
          <w:rFonts w:asciiTheme="majorBidi" w:hAnsiTheme="majorBidi" w:cstheme="majorBidi"/>
          <w:b/>
          <w:bCs/>
          <w:sz w:val="36"/>
          <w:szCs w:val="36"/>
        </w:rPr>
        <w:t xml:space="preserve"> on Educational Infrastructure Efficiency: A Variance Analysis in South Kalimantan.</w:t>
      </w:r>
    </w:p>
    <w:p w14:paraId="4CD77736" w14:textId="77777777" w:rsidR="00D9174F" w:rsidRDefault="00D9174F" w:rsidP="00BC01D8">
      <w:pPr>
        <w:jc w:val="center"/>
        <w:rPr>
          <w:rFonts w:asciiTheme="majorBidi" w:hAnsiTheme="majorBidi" w:cstheme="majorBidi"/>
          <w:b/>
          <w:bCs/>
          <w:sz w:val="24"/>
          <w:szCs w:val="24"/>
        </w:rPr>
      </w:pPr>
    </w:p>
    <w:p w14:paraId="67851ED6" w14:textId="77777777" w:rsidR="00B712CA" w:rsidRDefault="00B712CA" w:rsidP="00BC01D8">
      <w:pPr>
        <w:jc w:val="center"/>
        <w:rPr>
          <w:rFonts w:asciiTheme="majorBidi" w:hAnsiTheme="majorBidi" w:cstheme="majorBidi"/>
          <w:b/>
          <w:bCs/>
          <w:sz w:val="24"/>
          <w:szCs w:val="24"/>
        </w:rPr>
      </w:pPr>
    </w:p>
    <w:p w14:paraId="1A3CC20C" w14:textId="77777777" w:rsidR="00B712CA" w:rsidRDefault="00B712CA" w:rsidP="00BC01D8">
      <w:pPr>
        <w:jc w:val="center"/>
        <w:rPr>
          <w:rFonts w:asciiTheme="majorBidi" w:hAnsiTheme="majorBidi" w:cstheme="majorBidi"/>
          <w:b/>
          <w:bCs/>
          <w:sz w:val="24"/>
          <w:szCs w:val="24"/>
        </w:rPr>
      </w:pPr>
    </w:p>
    <w:p w14:paraId="4EF69D51" w14:textId="3981E514" w:rsidR="004E0A87" w:rsidRPr="005B5028" w:rsidRDefault="00C8026A" w:rsidP="00BC01D8">
      <w:pPr>
        <w:jc w:val="center"/>
        <w:rPr>
          <w:rFonts w:asciiTheme="majorBidi" w:hAnsiTheme="majorBidi" w:cstheme="majorBidi"/>
          <w:b/>
          <w:bCs/>
          <w:sz w:val="24"/>
          <w:szCs w:val="24"/>
        </w:rPr>
      </w:pPr>
      <w:r>
        <w:rPr>
          <w:rFonts w:asciiTheme="majorBidi" w:hAnsiTheme="majorBidi" w:cstheme="majorBidi"/>
          <w:b/>
          <w:bCs/>
          <w:sz w:val="24"/>
          <w:szCs w:val="24"/>
        </w:rPr>
        <w:t>Muhammad Kaspul Anwar</w:t>
      </w:r>
    </w:p>
    <w:p w14:paraId="65FE1420" w14:textId="768B7195" w:rsidR="004E0A87" w:rsidRPr="005B5028" w:rsidRDefault="00C8026A" w:rsidP="00BC01D8">
      <w:pPr>
        <w:jc w:val="center"/>
        <w:rPr>
          <w:rFonts w:asciiTheme="majorBidi" w:eastAsiaTheme="majorEastAsia" w:hAnsiTheme="majorBidi" w:cstheme="majorBidi"/>
          <w:i/>
          <w:iCs/>
          <w:sz w:val="24"/>
          <w:szCs w:val="24"/>
        </w:rPr>
      </w:pPr>
      <w:proofErr w:type="spellStart"/>
      <w:r>
        <w:rPr>
          <w:rFonts w:asciiTheme="majorBidi" w:eastAsiaTheme="majorEastAsia" w:hAnsiTheme="majorBidi" w:cstheme="majorBidi"/>
          <w:i/>
          <w:iCs/>
          <w:sz w:val="24"/>
          <w:szCs w:val="24"/>
        </w:rPr>
        <w:t>Antasari</w:t>
      </w:r>
      <w:proofErr w:type="spellEnd"/>
      <w:r>
        <w:rPr>
          <w:rFonts w:asciiTheme="majorBidi" w:eastAsiaTheme="majorEastAsia" w:hAnsiTheme="majorBidi" w:cstheme="majorBidi"/>
          <w:i/>
          <w:iCs/>
          <w:sz w:val="24"/>
          <w:szCs w:val="24"/>
        </w:rPr>
        <w:t xml:space="preserve"> State Islamic University</w:t>
      </w:r>
    </w:p>
    <w:p w14:paraId="5F56F873" w14:textId="06AC8946" w:rsidR="004E0A87" w:rsidRDefault="00000000" w:rsidP="00BC01D8">
      <w:pPr>
        <w:jc w:val="center"/>
        <w:rPr>
          <w:rFonts w:asciiTheme="majorBidi" w:eastAsiaTheme="majorEastAsia" w:hAnsiTheme="majorBidi" w:cstheme="majorBidi"/>
          <w:i/>
          <w:iCs/>
          <w:sz w:val="24"/>
          <w:szCs w:val="24"/>
        </w:rPr>
      </w:pPr>
      <w:hyperlink r:id="rId10" w:history="1">
        <w:r w:rsidR="00C8026A" w:rsidRPr="00504B8B">
          <w:rPr>
            <w:rStyle w:val="Hyperlink"/>
            <w:rFonts w:asciiTheme="majorBidi" w:eastAsiaTheme="majorEastAsia" w:hAnsiTheme="majorBidi" w:cstheme="majorBidi"/>
            <w:i/>
            <w:iCs/>
            <w:sz w:val="24"/>
            <w:szCs w:val="24"/>
          </w:rPr>
          <w:t>230104040212@mhs.uin-antasari.ac.id</w:t>
        </w:r>
      </w:hyperlink>
    </w:p>
    <w:p w14:paraId="2686320A" w14:textId="77777777" w:rsidR="004E0A87" w:rsidRDefault="004E0A87" w:rsidP="00C8026A">
      <w:pPr>
        <w:rPr>
          <w:rFonts w:asciiTheme="majorBidi" w:hAnsiTheme="majorBidi" w:cstheme="majorBidi"/>
          <w:sz w:val="24"/>
          <w:szCs w:val="24"/>
        </w:rPr>
      </w:pPr>
    </w:p>
    <w:p w14:paraId="1E7E284D" w14:textId="77777777" w:rsidR="00C8026A" w:rsidRPr="005B5028" w:rsidRDefault="00C8026A" w:rsidP="00C8026A">
      <w:pPr>
        <w:rPr>
          <w:rFonts w:asciiTheme="majorBidi" w:hAnsiTheme="majorBidi" w:cstheme="majorBidi"/>
          <w:sz w:val="24"/>
          <w:szCs w:val="24"/>
        </w:rPr>
      </w:pPr>
    </w:p>
    <w:p w14:paraId="053A7072" w14:textId="20620460" w:rsidR="004E0A87" w:rsidRPr="005B5028" w:rsidRDefault="00C8026A" w:rsidP="00BC01D8">
      <w:pPr>
        <w:jc w:val="center"/>
        <w:rPr>
          <w:rFonts w:asciiTheme="majorBidi" w:hAnsiTheme="majorBidi" w:cstheme="majorBidi"/>
          <w:b/>
          <w:bCs/>
          <w:sz w:val="24"/>
          <w:szCs w:val="24"/>
        </w:rPr>
      </w:pPr>
      <w:r>
        <w:rPr>
          <w:rFonts w:asciiTheme="majorBidi" w:hAnsiTheme="majorBidi" w:cstheme="majorBidi"/>
          <w:b/>
          <w:bCs/>
          <w:sz w:val="24"/>
          <w:szCs w:val="24"/>
        </w:rPr>
        <w:t>Muhammad Lutfan</w:t>
      </w:r>
    </w:p>
    <w:p w14:paraId="2DF86B7B" w14:textId="7358E01F" w:rsidR="004E0A87" w:rsidRPr="005B5028" w:rsidRDefault="00C8026A" w:rsidP="00BC01D8">
      <w:pPr>
        <w:jc w:val="center"/>
        <w:rPr>
          <w:rFonts w:asciiTheme="majorBidi" w:eastAsiaTheme="majorEastAsia" w:hAnsiTheme="majorBidi" w:cstheme="majorBidi"/>
          <w:i/>
          <w:iCs/>
          <w:sz w:val="24"/>
          <w:szCs w:val="24"/>
        </w:rPr>
      </w:pPr>
      <w:proofErr w:type="spellStart"/>
      <w:r>
        <w:rPr>
          <w:rFonts w:asciiTheme="majorBidi" w:eastAsiaTheme="majorEastAsia" w:hAnsiTheme="majorBidi" w:cstheme="majorBidi"/>
          <w:i/>
          <w:iCs/>
          <w:sz w:val="24"/>
          <w:szCs w:val="24"/>
        </w:rPr>
        <w:t>Antasari</w:t>
      </w:r>
      <w:proofErr w:type="spellEnd"/>
      <w:r>
        <w:rPr>
          <w:rFonts w:asciiTheme="majorBidi" w:eastAsiaTheme="majorEastAsia" w:hAnsiTheme="majorBidi" w:cstheme="majorBidi"/>
          <w:i/>
          <w:iCs/>
          <w:sz w:val="24"/>
          <w:szCs w:val="24"/>
        </w:rPr>
        <w:t xml:space="preserve"> State Islamic University</w:t>
      </w:r>
    </w:p>
    <w:p w14:paraId="6009A3C2" w14:textId="5C8350E0" w:rsidR="004E0A87" w:rsidRDefault="00000000" w:rsidP="00BC01D8">
      <w:pPr>
        <w:jc w:val="center"/>
        <w:rPr>
          <w:rFonts w:asciiTheme="majorBidi" w:eastAsiaTheme="majorEastAsia" w:hAnsiTheme="majorBidi" w:cstheme="majorBidi"/>
          <w:i/>
          <w:iCs/>
          <w:sz w:val="24"/>
          <w:szCs w:val="24"/>
        </w:rPr>
      </w:pPr>
      <w:hyperlink r:id="rId11" w:history="1">
        <w:r w:rsidR="00C8026A" w:rsidRPr="00504B8B">
          <w:rPr>
            <w:rStyle w:val="Hyperlink"/>
            <w:rFonts w:asciiTheme="majorBidi" w:eastAsiaTheme="majorEastAsia" w:hAnsiTheme="majorBidi" w:cstheme="majorBidi"/>
            <w:i/>
            <w:iCs/>
            <w:sz w:val="24"/>
            <w:szCs w:val="24"/>
          </w:rPr>
          <w:t>230104040129@mhs.uin-antasari.ac.id</w:t>
        </w:r>
      </w:hyperlink>
    </w:p>
    <w:p w14:paraId="0B703AFB" w14:textId="77777777" w:rsidR="00C8026A" w:rsidRPr="005B5028" w:rsidRDefault="00C8026A" w:rsidP="00BC01D8">
      <w:pPr>
        <w:jc w:val="center"/>
        <w:rPr>
          <w:rFonts w:asciiTheme="majorBidi" w:eastAsiaTheme="majorEastAsia" w:hAnsiTheme="majorBidi" w:cstheme="majorBidi"/>
          <w:i/>
          <w:iCs/>
          <w:sz w:val="24"/>
          <w:szCs w:val="24"/>
        </w:rPr>
      </w:pPr>
    </w:p>
    <w:p w14:paraId="1FCD7949" w14:textId="77777777" w:rsidR="00C8026A" w:rsidRDefault="00C8026A" w:rsidP="00BC01D8">
      <w:pPr>
        <w:jc w:val="center"/>
        <w:rPr>
          <w:rFonts w:asciiTheme="majorBidi" w:eastAsiaTheme="majorEastAsia" w:hAnsiTheme="majorBidi" w:cstheme="majorBidi"/>
          <w:i/>
          <w:iCs/>
          <w:sz w:val="24"/>
          <w:szCs w:val="24"/>
        </w:rPr>
      </w:pPr>
    </w:p>
    <w:p w14:paraId="4C0DB7D3" w14:textId="77777777" w:rsidR="00B712CA" w:rsidRDefault="00B712CA" w:rsidP="00BC01D8">
      <w:pPr>
        <w:jc w:val="center"/>
        <w:rPr>
          <w:rFonts w:asciiTheme="majorBidi" w:eastAsiaTheme="majorEastAsia" w:hAnsiTheme="majorBidi" w:cstheme="majorBidi"/>
          <w:i/>
          <w:iCs/>
          <w:sz w:val="24"/>
          <w:szCs w:val="24"/>
        </w:rPr>
      </w:pPr>
    </w:p>
    <w:p w14:paraId="737E3FE0" w14:textId="77777777" w:rsidR="00B712CA" w:rsidRDefault="00B712CA" w:rsidP="00BC01D8">
      <w:pPr>
        <w:jc w:val="center"/>
        <w:rPr>
          <w:rFonts w:asciiTheme="majorBidi" w:eastAsiaTheme="majorEastAsia" w:hAnsiTheme="majorBidi" w:cstheme="majorBidi"/>
          <w:i/>
          <w:iCs/>
          <w:sz w:val="24"/>
          <w:szCs w:val="24"/>
        </w:rPr>
      </w:pPr>
    </w:p>
    <w:p w14:paraId="4556449F" w14:textId="77777777" w:rsidR="00B712CA" w:rsidRDefault="00B712CA" w:rsidP="00BC01D8">
      <w:pPr>
        <w:jc w:val="center"/>
        <w:rPr>
          <w:rFonts w:asciiTheme="majorBidi" w:eastAsiaTheme="majorEastAsia" w:hAnsiTheme="majorBidi" w:cstheme="majorBidi"/>
          <w:i/>
          <w:iCs/>
          <w:sz w:val="24"/>
          <w:szCs w:val="24"/>
        </w:rPr>
      </w:pPr>
    </w:p>
    <w:p w14:paraId="686A6BDF" w14:textId="77777777" w:rsidR="00C8026A" w:rsidRPr="005B5028" w:rsidRDefault="00C8026A" w:rsidP="00BC01D8">
      <w:pPr>
        <w:jc w:val="center"/>
        <w:rPr>
          <w:rFonts w:asciiTheme="majorBidi" w:eastAsiaTheme="majorEastAsia" w:hAnsiTheme="majorBidi" w:cstheme="majorBidi"/>
          <w:i/>
          <w:iCs/>
          <w:sz w:val="24"/>
          <w:szCs w:val="24"/>
        </w:rPr>
      </w:pPr>
    </w:p>
    <w:p w14:paraId="6CDC25C9" w14:textId="77777777" w:rsidR="004E0A87" w:rsidRPr="005B5028" w:rsidRDefault="004E0A87" w:rsidP="00BC01D8">
      <w:pPr>
        <w:jc w:val="both"/>
        <w:rPr>
          <w:rFonts w:asciiTheme="majorBidi" w:hAnsiTheme="majorBidi" w:cstheme="majorBidi"/>
          <w:b/>
          <w:sz w:val="24"/>
          <w:szCs w:val="24"/>
          <w:u w:val="single"/>
        </w:rPr>
      </w:pPr>
      <w:r w:rsidRPr="005B5028">
        <w:rPr>
          <w:rFonts w:asciiTheme="majorBidi" w:hAnsiTheme="majorBidi" w:cstheme="majorBidi"/>
          <w:b/>
          <w:sz w:val="24"/>
          <w:szCs w:val="24"/>
          <w:lang w:val="id-ID"/>
        </w:rPr>
        <w:t>Abstract</w:t>
      </w:r>
      <w:r w:rsidRPr="005B5028">
        <w:rPr>
          <w:rFonts w:asciiTheme="majorBidi" w:hAnsiTheme="majorBidi" w:cstheme="majorBidi"/>
          <w:b/>
          <w:sz w:val="24"/>
          <w:szCs w:val="24"/>
        </w:rPr>
        <w:t>:</w:t>
      </w:r>
    </w:p>
    <w:p w14:paraId="54A287D4" w14:textId="30B6C4D3" w:rsidR="004E0A87" w:rsidRPr="005B5028" w:rsidRDefault="004E0A87" w:rsidP="00BC01D8">
      <w:pPr>
        <w:jc w:val="both"/>
        <w:rPr>
          <w:i/>
          <w:iCs/>
          <w:sz w:val="24"/>
          <w:szCs w:val="24"/>
          <w:lang w:val="id-ID"/>
        </w:rPr>
      </w:pPr>
      <w:r w:rsidRPr="005B5028">
        <w:rPr>
          <w:bCs/>
          <w:i/>
          <w:iCs/>
          <w:sz w:val="24"/>
          <w:szCs w:val="24"/>
          <w:lang w:val="en-GB"/>
        </w:rPr>
        <w:t xml:space="preserve">The </w:t>
      </w:r>
      <w:r w:rsidRPr="005B5028">
        <w:rPr>
          <w:rFonts w:asciiTheme="majorBidi" w:hAnsiTheme="majorBidi" w:cstheme="majorBidi"/>
          <w:i/>
          <w:iCs/>
          <w:sz w:val="24"/>
          <w:szCs w:val="24"/>
        </w:rPr>
        <w:t>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w:t>
      </w:r>
    </w:p>
    <w:p w14:paraId="4C93F511" w14:textId="799105E3" w:rsidR="00BC01D8" w:rsidRDefault="004E0A87" w:rsidP="00BC01D8">
      <w:pPr>
        <w:jc w:val="both"/>
        <w:rPr>
          <w:i/>
          <w:iCs/>
          <w:sz w:val="24"/>
          <w:szCs w:val="24"/>
        </w:rPr>
      </w:pPr>
      <w:r w:rsidRPr="005B5028">
        <w:rPr>
          <w:b/>
          <w:bCs/>
          <w:i/>
          <w:iCs/>
          <w:sz w:val="24"/>
          <w:szCs w:val="24"/>
        </w:rPr>
        <w:t>Keywords</w:t>
      </w:r>
      <w:r w:rsidRPr="005B5028">
        <w:rPr>
          <w:i/>
          <w:iCs/>
          <w:sz w:val="24"/>
          <w:szCs w:val="24"/>
        </w:rPr>
        <w:t xml:space="preserve">: </w:t>
      </w:r>
      <w:r w:rsidRPr="005B5028">
        <w:rPr>
          <w:rFonts w:asciiTheme="majorBidi" w:hAnsiTheme="majorBidi" w:cstheme="majorBidi"/>
          <w:i/>
          <w:iCs/>
          <w:sz w:val="24"/>
          <w:szCs w:val="24"/>
        </w:rPr>
        <w:t>first keyword, second keyword, third keyword, fourth keyword, fifth keyword</w:t>
      </w:r>
    </w:p>
    <w:p w14:paraId="359D04A5" w14:textId="77777777" w:rsidR="00BC01D8" w:rsidRDefault="00BC01D8" w:rsidP="00BC01D8">
      <w:pPr>
        <w:jc w:val="both"/>
        <w:rPr>
          <w:i/>
          <w:iCs/>
          <w:sz w:val="24"/>
          <w:szCs w:val="24"/>
        </w:rPr>
      </w:pPr>
    </w:p>
    <w:p w14:paraId="0ECF0CBC" w14:textId="77777777" w:rsidR="00C8026A" w:rsidRDefault="00C8026A" w:rsidP="00BC01D8">
      <w:pPr>
        <w:jc w:val="both"/>
        <w:rPr>
          <w:i/>
          <w:iCs/>
          <w:sz w:val="24"/>
          <w:szCs w:val="24"/>
        </w:rPr>
      </w:pPr>
    </w:p>
    <w:p w14:paraId="788D237D" w14:textId="77777777" w:rsidR="00C8026A" w:rsidRDefault="00C8026A" w:rsidP="00BC01D8">
      <w:pPr>
        <w:jc w:val="both"/>
        <w:rPr>
          <w:i/>
          <w:iCs/>
          <w:sz w:val="24"/>
          <w:szCs w:val="24"/>
        </w:rPr>
      </w:pPr>
    </w:p>
    <w:p w14:paraId="31970469" w14:textId="77777777" w:rsidR="00C8026A" w:rsidRDefault="00C8026A" w:rsidP="00BC01D8">
      <w:pPr>
        <w:jc w:val="both"/>
        <w:rPr>
          <w:i/>
          <w:iCs/>
          <w:sz w:val="24"/>
          <w:szCs w:val="24"/>
        </w:rPr>
      </w:pPr>
    </w:p>
    <w:p w14:paraId="1CDF92B8" w14:textId="77777777" w:rsidR="00C8026A" w:rsidRPr="005B5028" w:rsidRDefault="00C8026A" w:rsidP="00BC01D8">
      <w:pPr>
        <w:jc w:val="both"/>
        <w:rPr>
          <w:i/>
          <w:iCs/>
          <w:sz w:val="24"/>
          <w:szCs w:val="24"/>
        </w:rPr>
      </w:pPr>
    </w:p>
    <w:p w14:paraId="40A4A49C" w14:textId="51CC811D" w:rsidR="002F61F4" w:rsidRDefault="004E0A87" w:rsidP="002F61F4">
      <w:pPr>
        <w:numPr>
          <w:ilvl w:val="0"/>
          <w:numId w:val="56"/>
        </w:numPr>
        <w:tabs>
          <w:tab w:val="left" w:pos="426"/>
        </w:tabs>
        <w:ind w:left="0" w:firstLine="0"/>
        <w:jc w:val="both"/>
        <w:rPr>
          <w:rFonts w:asciiTheme="majorBidi" w:hAnsiTheme="majorBidi" w:cstheme="majorBidi"/>
          <w:b/>
          <w:bCs/>
          <w:sz w:val="24"/>
          <w:szCs w:val="24"/>
          <w:lang w:val="id-ID"/>
        </w:rPr>
      </w:pPr>
      <w:r w:rsidRPr="005B5028">
        <w:rPr>
          <w:rFonts w:asciiTheme="majorBidi" w:hAnsiTheme="majorBidi" w:cstheme="majorBidi"/>
          <w:b/>
          <w:bCs/>
          <w:sz w:val="24"/>
          <w:szCs w:val="24"/>
        </w:rPr>
        <w:t>INTRODUCTION</w:t>
      </w:r>
    </w:p>
    <w:p w14:paraId="74E78143" w14:textId="77777777" w:rsidR="002F61F4" w:rsidRPr="002F61F4" w:rsidRDefault="002F61F4" w:rsidP="0085205B">
      <w:pPr>
        <w:tabs>
          <w:tab w:val="left" w:pos="426"/>
        </w:tabs>
        <w:jc w:val="both"/>
        <w:rPr>
          <w:rFonts w:asciiTheme="majorBidi" w:hAnsiTheme="majorBidi" w:cstheme="majorBidi"/>
          <w:b/>
          <w:bCs/>
          <w:sz w:val="24"/>
          <w:szCs w:val="24"/>
          <w:lang w:val="id-ID"/>
        </w:rPr>
      </w:pPr>
    </w:p>
    <w:p w14:paraId="4978E853" w14:textId="175456A4" w:rsidR="0087604D" w:rsidRDefault="0087604D" w:rsidP="00656CFC">
      <w:pPr>
        <w:pStyle w:val="NormalWeb"/>
        <w:spacing w:before="0" w:beforeAutospacing="0" w:after="0" w:afterAutospacing="0"/>
        <w:ind w:firstLine="720"/>
        <w:jc w:val="both"/>
        <w:rPr>
          <w:color w:val="000000"/>
        </w:rPr>
      </w:pPr>
      <w:r>
        <w:t xml:space="preserve">Saat </w:t>
      </w:r>
      <w:proofErr w:type="spellStart"/>
      <w:r>
        <w:t>ini</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menghadapi</w:t>
      </w:r>
      <w:proofErr w:type="spellEnd"/>
      <w:r>
        <w:t xml:space="preserve"> </w:t>
      </w:r>
      <w:proofErr w:type="spellStart"/>
      <w:r>
        <w:t>peningkatan</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penyimpanan</w:t>
      </w:r>
      <w:proofErr w:type="spellEnd"/>
      <w:r>
        <w:t xml:space="preserve"> </w:t>
      </w:r>
      <w:r w:rsidR="008C1460" w:rsidRPr="008C1460">
        <w:rPr>
          <w:i/>
          <w:iCs/>
        </w:rPr>
        <w:t>server</w:t>
      </w:r>
      <w:r>
        <w:t xml:space="preserve"> </w:t>
      </w:r>
      <w:proofErr w:type="spellStart"/>
      <w:r>
        <w:t>untuk</w:t>
      </w:r>
      <w:proofErr w:type="spellEnd"/>
      <w:r>
        <w:t xml:space="preserve"> </w:t>
      </w:r>
      <w:proofErr w:type="spellStart"/>
      <w:r>
        <w:t>mengakomodasi</w:t>
      </w:r>
      <w:proofErr w:type="spellEnd"/>
      <w:r>
        <w:t xml:space="preserve"> </w:t>
      </w:r>
      <w:proofErr w:type="spellStart"/>
      <w:r>
        <w:t>permintaan</w:t>
      </w:r>
      <w:proofErr w:type="spellEnd"/>
      <w:r>
        <w:t xml:space="preserve"> </w:t>
      </w:r>
      <w:proofErr w:type="spellStart"/>
      <w:r>
        <w:t>penyimpanan</w:t>
      </w:r>
      <w:proofErr w:type="spellEnd"/>
      <w:r>
        <w:t xml:space="preserve"> data yang </w:t>
      </w:r>
      <w:proofErr w:type="spellStart"/>
      <w:r>
        <w:t>terus</w:t>
      </w:r>
      <w:proofErr w:type="spellEnd"/>
      <w:r>
        <w:t xml:space="preserve"> </w:t>
      </w:r>
      <w:proofErr w:type="spellStart"/>
      <w:r>
        <w:t>meningkat</w:t>
      </w:r>
      <w:proofErr w:type="spellEnd"/>
      <w:r w:rsidR="00A62DD0">
        <w:rPr>
          <w:color w:val="000000"/>
        </w:rPr>
        <w:t xml:space="preserve"> </w:t>
      </w:r>
      <w:sdt>
        <w:sdtPr>
          <w:rPr>
            <w:color w:val="000000"/>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3B2894">
            <w:t>(</w:t>
          </w:r>
          <w:proofErr w:type="spellStart"/>
          <w:r w:rsidR="003B2894">
            <w:t>Afriyanti</w:t>
          </w:r>
          <w:proofErr w:type="spellEnd"/>
          <w:r w:rsidR="003B2894">
            <w:t xml:space="preserve">, 2022; </w:t>
          </w:r>
          <w:proofErr w:type="spellStart"/>
          <w:r w:rsidR="003B2894">
            <w:t>Rahardja</w:t>
          </w:r>
          <w:proofErr w:type="spellEnd"/>
          <w:r w:rsidR="003B2894">
            <w:t>, 2022; Wei &amp; Zhang, 2022)</w:t>
          </w:r>
        </w:sdtContent>
      </w:sdt>
      <w:r w:rsidR="002F61F4" w:rsidRPr="000C6A6E">
        <w:rPr>
          <w:color w:val="000000"/>
        </w:rPr>
        <w:t xml:space="preserve">. </w:t>
      </w:r>
      <w:r w:rsidR="008C1460" w:rsidRPr="008C1460">
        <w:rPr>
          <w:i/>
          <w:iCs/>
        </w:rPr>
        <w:t>Server</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media </w:t>
      </w:r>
      <w:proofErr w:type="spellStart"/>
      <w:r>
        <w:t>penyimpanan</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operasional</w:t>
      </w:r>
      <w:proofErr w:type="spellEnd"/>
      <w:r>
        <w:t xml:space="preserve"> yang </w:t>
      </w:r>
      <w:proofErr w:type="spellStart"/>
      <w:r>
        <w:t>memungkinkan</w:t>
      </w:r>
      <w:proofErr w:type="spellEnd"/>
      <w:r>
        <w:t xml:space="preserve"> </w:t>
      </w:r>
      <w:proofErr w:type="spellStart"/>
      <w:r>
        <w:t>akses</w:t>
      </w:r>
      <w:proofErr w:type="spellEnd"/>
      <w:r>
        <w:t xml:space="preserve"> </w:t>
      </w:r>
      <w:proofErr w:type="spellStart"/>
      <w:r>
        <w:t>cepat</w:t>
      </w:r>
      <w:proofErr w:type="spellEnd"/>
      <w:r>
        <w:t xml:space="preserve"> dan </w:t>
      </w:r>
      <w:proofErr w:type="spellStart"/>
      <w:r>
        <w:t>aman</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akademik</w:t>
      </w:r>
      <w:proofErr w:type="spellEnd"/>
      <w:r>
        <w:t xml:space="preserve"> dan </w:t>
      </w:r>
      <w:proofErr w:type="spellStart"/>
      <w:r>
        <w:t>administratif</w:t>
      </w:r>
      <w:proofErr w:type="spellEnd"/>
      <w:r w:rsidR="00A62DD0">
        <w:rPr>
          <w:color w:val="000000"/>
        </w:rPr>
        <w:t xml:space="preserve"> </w:t>
      </w:r>
      <w:sdt>
        <w:sdtPr>
          <w:rPr>
            <w:color w:val="000000"/>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3B2894">
            <w:t>(</w:t>
          </w:r>
          <w:proofErr w:type="spellStart"/>
          <w:r w:rsidR="003B2894">
            <w:t>Purwanti</w:t>
          </w:r>
          <w:proofErr w:type="spellEnd"/>
          <w:r w:rsidR="003B2894">
            <w:t xml:space="preserve"> &amp; Zaman, 2016)</w:t>
          </w:r>
        </w:sdtContent>
      </w:sdt>
      <w:r w:rsidR="002F61F4" w:rsidRPr="000C6A6E">
        <w:rPr>
          <w:color w:val="000000"/>
        </w:rPr>
        <w:t xml:space="preserve">. </w:t>
      </w:r>
      <w:r>
        <w:t xml:space="preserve">Dalam </w:t>
      </w:r>
      <w:proofErr w:type="spellStart"/>
      <w:r>
        <w:t>lingkungan</w:t>
      </w:r>
      <w:proofErr w:type="spellEnd"/>
      <w:r>
        <w:t xml:space="preserve"> </w:t>
      </w:r>
      <w:proofErr w:type="spellStart"/>
      <w:r>
        <w:t>pendidikan</w:t>
      </w:r>
      <w:proofErr w:type="spellEnd"/>
      <w:r>
        <w:t xml:space="preserve">, data </w:t>
      </w:r>
      <w:proofErr w:type="spellStart"/>
      <w:r>
        <w:t>sensitif</w:t>
      </w:r>
      <w:proofErr w:type="spellEnd"/>
      <w:r>
        <w:t xml:space="preserve"> </w:t>
      </w:r>
      <w:proofErr w:type="spellStart"/>
      <w:r>
        <w:t>seperti</w:t>
      </w:r>
      <w:proofErr w:type="spellEnd"/>
      <w:r>
        <w:t xml:space="preserve"> data </w:t>
      </w:r>
      <w:proofErr w:type="spellStart"/>
      <w:r>
        <w:t>mahasiswa</w:t>
      </w:r>
      <w:proofErr w:type="spellEnd"/>
      <w:r>
        <w:t xml:space="preserve"> dan data </w:t>
      </w:r>
      <w:proofErr w:type="spellStart"/>
      <w:r>
        <w:t>administrasi</w:t>
      </w:r>
      <w:proofErr w:type="spellEnd"/>
      <w:r>
        <w:t xml:space="preserve"> </w:t>
      </w:r>
      <w:proofErr w:type="spellStart"/>
      <w:r>
        <w:t>harus</w:t>
      </w:r>
      <w:proofErr w:type="spellEnd"/>
      <w:r>
        <w:t xml:space="preserve"> </w:t>
      </w:r>
      <w:proofErr w:type="spellStart"/>
      <w:r>
        <w:t>dijaga</w:t>
      </w:r>
      <w:proofErr w:type="spellEnd"/>
      <w:r>
        <w:t xml:space="preserve"> </w:t>
      </w:r>
      <w:proofErr w:type="spellStart"/>
      <w:r>
        <w:t>dengan</w:t>
      </w:r>
      <w:proofErr w:type="spellEnd"/>
      <w:r>
        <w:t xml:space="preserve"> </w:t>
      </w:r>
      <w:proofErr w:type="spellStart"/>
      <w:r>
        <w:t>ketat</w:t>
      </w:r>
      <w:proofErr w:type="spellEnd"/>
      <w:r>
        <w:t xml:space="preserve">, </w:t>
      </w:r>
      <w:proofErr w:type="spellStart"/>
      <w:r>
        <w:t>mengingat</w:t>
      </w:r>
      <w:proofErr w:type="spellEnd"/>
      <w:r>
        <w:t xml:space="preserve"> </w:t>
      </w:r>
      <w:proofErr w:type="spellStart"/>
      <w:r>
        <w:t>risiko</w:t>
      </w:r>
      <w:proofErr w:type="spellEnd"/>
      <w:r>
        <w:t xml:space="preserve"> </w:t>
      </w:r>
      <w:proofErr w:type="spellStart"/>
      <w:r>
        <w:t>kebocoran</w:t>
      </w:r>
      <w:proofErr w:type="spellEnd"/>
      <w:r>
        <w:t xml:space="preserve"> data </w:t>
      </w:r>
      <w:proofErr w:type="spellStart"/>
      <w:r>
        <w:t>atau</w:t>
      </w:r>
      <w:proofErr w:type="spellEnd"/>
      <w:r>
        <w:t xml:space="preserve"> </w:t>
      </w:r>
      <w:proofErr w:type="spellStart"/>
      <w:r>
        <w:t>akses</w:t>
      </w:r>
      <w:proofErr w:type="spellEnd"/>
      <w:r>
        <w:t xml:space="preserve"> yang </w:t>
      </w:r>
      <w:proofErr w:type="spellStart"/>
      <w:r>
        <w:t>tidak</w:t>
      </w:r>
      <w:proofErr w:type="spellEnd"/>
      <w:r>
        <w:t xml:space="preserve"> </w:t>
      </w:r>
      <w:proofErr w:type="spellStart"/>
      <w:r>
        <w:t>sah</w:t>
      </w:r>
      <w:proofErr w:type="spellEnd"/>
      <w:r>
        <w:t xml:space="preserve"> </w:t>
      </w:r>
      <w:proofErr w:type="spellStart"/>
      <w:r>
        <w:t>dapat</w:t>
      </w:r>
      <w:proofErr w:type="spellEnd"/>
      <w:r>
        <w:t xml:space="preserve"> </w:t>
      </w:r>
      <w:proofErr w:type="spellStart"/>
      <w:r>
        <w:t>berdampak</w:t>
      </w:r>
      <w:proofErr w:type="spellEnd"/>
      <w:r>
        <w:t xml:space="preserve"> </w:t>
      </w:r>
      <w:proofErr w:type="spellStart"/>
      <w:r>
        <w:t>serius</w:t>
      </w:r>
      <w:proofErr w:type="spellEnd"/>
      <w:r>
        <w:t xml:space="preserve"> pada </w:t>
      </w:r>
      <w:proofErr w:type="spellStart"/>
      <w:r>
        <w:t>integritas</w:t>
      </w:r>
      <w:proofErr w:type="spellEnd"/>
      <w:r>
        <w:t xml:space="preserve"> </w:t>
      </w:r>
      <w:proofErr w:type="spellStart"/>
      <w:r>
        <w:t>institusi</w:t>
      </w:r>
      <w:proofErr w:type="spellEnd"/>
      <w:r w:rsidR="00A62DD0">
        <w:rPr>
          <w:color w:val="000000"/>
        </w:rPr>
        <w:t xml:space="preserve"> </w:t>
      </w:r>
      <w:sdt>
        <w:sdtPr>
          <w:rPr>
            <w:color w:val="000000"/>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3B2894">
            <w:t>(</w:t>
          </w:r>
          <w:proofErr w:type="spellStart"/>
          <w:r w:rsidR="003B2894">
            <w:t>Sarowa</w:t>
          </w:r>
          <w:proofErr w:type="spellEnd"/>
          <w:r w:rsidR="003B2894">
            <w:t xml:space="preserve"> et al., 2023; Shishodia &amp; Nene, 2022)</w:t>
          </w:r>
        </w:sdtContent>
      </w:sdt>
      <w:r w:rsidR="002F61F4" w:rsidRPr="000C6A6E">
        <w:rPr>
          <w:color w:val="000000"/>
        </w:rPr>
        <w:t xml:space="preserve">. </w:t>
      </w:r>
    </w:p>
    <w:p w14:paraId="49B1753B" w14:textId="22FC44F9" w:rsidR="00E7111C" w:rsidRPr="002B72D0" w:rsidRDefault="0087604D" w:rsidP="00656CFC">
      <w:pPr>
        <w:pStyle w:val="NormalWeb"/>
        <w:spacing w:before="0" w:beforeAutospacing="0" w:after="0" w:afterAutospacing="0"/>
        <w:ind w:firstLine="720"/>
        <w:jc w:val="both"/>
        <w:rPr>
          <w:color w:val="000000"/>
        </w:rPr>
      </w:pPr>
      <w:r>
        <w:t xml:space="preserve">Sebagian </w:t>
      </w:r>
      <w:proofErr w:type="spellStart"/>
      <w:r>
        <w:t>besar</w:t>
      </w:r>
      <w:proofErr w:type="spellEnd"/>
      <w:r>
        <w:t xml:space="preserve"> </w:t>
      </w:r>
      <w:proofErr w:type="spellStart"/>
      <w:r>
        <w:t>perguruan</w:t>
      </w:r>
      <w:proofErr w:type="spellEnd"/>
      <w:r>
        <w:t xml:space="preserve"> </w:t>
      </w:r>
      <w:proofErr w:type="spellStart"/>
      <w:r>
        <w:t>tinggi</w:t>
      </w:r>
      <w:proofErr w:type="spellEnd"/>
      <w:r>
        <w:t xml:space="preserve"> di Kalimantan Selatan </w:t>
      </w:r>
      <w:proofErr w:type="spellStart"/>
      <w:r>
        <w:t>saat</w:t>
      </w:r>
      <w:proofErr w:type="spellEnd"/>
      <w:r>
        <w:t xml:space="preserve"> </w:t>
      </w:r>
      <w:proofErr w:type="spellStart"/>
      <w:r>
        <w:t>ini</w:t>
      </w:r>
      <w:proofErr w:type="spellEnd"/>
      <w:r>
        <w:t xml:space="preserve"> </w:t>
      </w:r>
      <w:proofErr w:type="spellStart"/>
      <w:r>
        <w:t>menggunakan</w:t>
      </w:r>
      <w:proofErr w:type="spellEnd"/>
      <w:r>
        <w:t xml:space="preserve"> </w:t>
      </w:r>
      <w:r w:rsidR="008C1460" w:rsidRPr="008C1460">
        <w:rPr>
          <w:i/>
          <w:iCs/>
        </w:rPr>
        <w:t>server</w:t>
      </w:r>
      <w:r>
        <w:t xml:space="preserve"> </w:t>
      </w:r>
      <w:proofErr w:type="spellStart"/>
      <w:r>
        <w:t>fisik</w:t>
      </w:r>
      <w:proofErr w:type="spellEnd"/>
      <w:r>
        <w:t xml:space="preserve">, yang </w:t>
      </w:r>
      <w:proofErr w:type="spellStart"/>
      <w:r>
        <w:t>memungkinkan</w:t>
      </w:r>
      <w:proofErr w:type="spellEnd"/>
      <w:r>
        <w:t xml:space="preserve"> </w:t>
      </w:r>
      <w:proofErr w:type="spellStart"/>
      <w:r>
        <w:t>institusi</w:t>
      </w:r>
      <w:proofErr w:type="spellEnd"/>
      <w:r>
        <w:t xml:space="preserve"> </w:t>
      </w:r>
      <w:proofErr w:type="spellStart"/>
      <w:r>
        <w:t>memiliki</w:t>
      </w:r>
      <w:proofErr w:type="spellEnd"/>
      <w:r>
        <w:t xml:space="preserve"> </w:t>
      </w:r>
      <w:proofErr w:type="spellStart"/>
      <w:r>
        <w:t>kendali</w:t>
      </w:r>
      <w:proofErr w:type="spellEnd"/>
      <w:r>
        <w:t xml:space="preserve"> </w:t>
      </w:r>
      <w:proofErr w:type="spellStart"/>
      <w:r>
        <w:t>penuh</w:t>
      </w:r>
      <w:proofErr w:type="spellEnd"/>
      <w:r>
        <w:t xml:space="preserve"> </w:t>
      </w:r>
      <w:proofErr w:type="spellStart"/>
      <w:r>
        <w:t>terhadap</w:t>
      </w:r>
      <w:proofErr w:type="spellEnd"/>
      <w:r>
        <w:t xml:space="preserve"> </w:t>
      </w:r>
      <w:proofErr w:type="spellStart"/>
      <w:r>
        <w:t>lingkungan</w:t>
      </w:r>
      <w:proofErr w:type="spellEnd"/>
      <w:r>
        <w:t xml:space="preserve"> </w:t>
      </w:r>
      <w:proofErr w:type="spellStart"/>
      <w:r>
        <w:t>penyimpanan</w:t>
      </w:r>
      <w:proofErr w:type="spellEnd"/>
      <w:r>
        <w:t xml:space="preserve"> dan </w:t>
      </w:r>
      <w:proofErr w:type="spellStart"/>
      <w:r>
        <w:t>dapat</w:t>
      </w:r>
      <w:proofErr w:type="spellEnd"/>
      <w:r>
        <w:t xml:space="preserve"> </w:t>
      </w:r>
      <w:proofErr w:type="spellStart"/>
      <w:r>
        <w:t>mengelola</w:t>
      </w:r>
      <w:proofErr w:type="spellEnd"/>
      <w:r>
        <w:t xml:space="preserve"> data </w:t>
      </w:r>
      <w:proofErr w:type="spellStart"/>
      <w:r>
        <w:t>sesuai</w:t>
      </w:r>
      <w:proofErr w:type="spellEnd"/>
      <w:r>
        <w:t xml:space="preserve"> </w:t>
      </w:r>
      <w:proofErr w:type="spellStart"/>
      <w:r>
        <w:t>dengan</w:t>
      </w:r>
      <w:proofErr w:type="spellEnd"/>
      <w:r>
        <w:t xml:space="preserve"> </w:t>
      </w:r>
      <w:proofErr w:type="spellStart"/>
      <w:r>
        <w:t>kebijakan</w:t>
      </w:r>
      <w:proofErr w:type="spellEnd"/>
      <w:r>
        <w:t xml:space="preserve"> internal </w:t>
      </w:r>
      <w:sdt>
        <w:sdtPr>
          <w:rPr>
            <w:color w:val="000000"/>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3B2894">
            <w:t>(</w:t>
          </w:r>
          <w:proofErr w:type="spellStart"/>
          <w:r w:rsidR="003B2894">
            <w:t>Isnaini</w:t>
          </w:r>
          <w:proofErr w:type="spellEnd"/>
          <w:r w:rsidR="003B2894">
            <w:t xml:space="preserve"> &amp; </w:t>
          </w:r>
          <w:proofErr w:type="spellStart"/>
          <w:r w:rsidR="003B2894">
            <w:t>Solikhatin</w:t>
          </w:r>
          <w:proofErr w:type="spellEnd"/>
          <w:r w:rsidR="003B2894">
            <w:t>, 2020; Zhang, 2022)</w:t>
          </w:r>
        </w:sdtContent>
      </w:sdt>
      <w:r w:rsidR="002F61F4" w:rsidRPr="000C6A6E">
        <w:rPr>
          <w:color w:val="000000"/>
        </w:rPr>
        <w:t>.</w:t>
      </w:r>
      <w:r w:rsidR="00E7111C">
        <w:rPr>
          <w:color w:val="000000"/>
        </w:rPr>
        <w:t xml:space="preserve"> </w:t>
      </w:r>
      <w:proofErr w:type="spellStart"/>
      <w:r w:rsidR="002B72D0">
        <w:t>Penggunaan</w:t>
      </w:r>
      <w:proofErr w:type="spellEnd"/>
      <w:r w:rsidR="002B72D0">
        <w:t xml:space="preserve"> </w:t>
      </w:r>
      <w:proofErr w:type="spellStart"/>
      <w:r w:rsidR="002B72D0">
        <w:t>infrastruktur</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di </w:t>
      </w:r>
      <w:proofErr w:type="spellStart"/>
      <w:r w:rsidR="002B72D0">
        <w:t>perguruan</w:t>
      </w:r>
      <w:proofErr w:type="spellEnd"/>
      <w:r w:rsidR="002B72D0">
        <w:t xml:space="preserve"> </w:t>
      </w:r>
      <w:proofErr w:type="spellStart"/>
      <w:r w:rsidR="002B72D0">
        <w:t>tinggi</w:t>
      </w:r>
      <w:proofErr w:type="spellEnd"/>
      <w:r w:rsidR="002B72D0">
        <w:t xml:space="preserve"> </w:t>
      </w:r>
      <w:proofErr w:type="spellStart"/>
      <w:r w:rsidR="002B72D0">
        <w:t>memberikan</w:t>
      </w:r>
      <w:proofErr w:type="spellEnd"/>
      <w:r w:rsidR="002B72D0">
        <w:t xml:space="preserve"> </w:t>
      </w:r>
      <w:proofErr w:type="spellStart"/>
      <w:r w:rsidR="002B72D0">
        <w:t>keuntungan</w:t>
      </w:r>
      <w:proofErr w:type="spellEnd"/>
      <w:r w:rsidR="002B72D0">
        <w:t xml:space="preserve"> </w:t>
      </w:r>
      <w:proofErr w:type="spellStart"/>
      <w:r w:rsidR="002B72D0">
        <w:t>berupa</w:t>
      </w:r>
      <w:proofErr w:type="spellEnd"/>
      <w:r w:rsidR="002B72D0">
        <w:t xml:space="preserve"> </w:t>
      </w:r>
      <w:proofErr w:type="spellStart"/>
      <w:r w:rsidR="002B72D0">
        <w:t>kontrol</w:t>
      </w:r>
      <w:proofErr w:type="spellEnd"/>
      <w:r w:rsidR="002B72D0">
        <w:t xml:space="preserve"> </w:t>
      </w:r>
      <w:proofErr w:type="spellStart"/>
      <w:r w:rsidR="002B72D0">
        <w:t>penuh</w:t>
      </w:r>
      <w:proofErr w:type="spellEnd"/>
      <w:r w:rsidR="002B72D0">
        <w:t xml:space="preserve"> dan </w:t>
      </w:r>
      <w:proofErr w:type="spellStart"/>
      <w:r w:rsidR="002B72D0">
        <w:t>keamanan</w:t>
      </w:r>
      <w:proofErr w:type="spellEnd"/>
      <w:r w:rsidR="002B72D0">
        <w:t xml:space="preserve"> data yang </w:t>
      </w:r>
      <w:proofErr w:type="spellStart"/>
      <w:r w:rsidR="002B72D0">
        <w:t>lebih</w:t>
      </w:r>
      <w:proofErr w:type="spellEnd"/>
      <w:r w:rsidR="002B72D0">
        <w:t xml:space="preserve"> </w:t>
      </w:r>
      <w:proofErr w:type="spellStart"/>
      <w:r w:rsidR="002B72D0">
        <w:t>terjamin</w:t>
      </w:r>
      <w:proofErr w:type="spellEnd"/>
      <w:r w:rsidR="002B72D0">
        <w:t xml:space="preserve">; </w:t>
      </w:r>
      <w:proofErr w:type="spellStart"/>
      <w:r w:rsidR="002B72D0">
        <w:t>namun</w:t>
      </w:r>
      <w:proofErr w:type="spellEnd"/>
      <w:r w:rsidR="002B72D0">
        <w:t xml:space="preserve">, </w:t>
      </w:r>
      <w:proofErr w:type="spellStart"/>
      <w:r w:rsidR="002B72D0">
        <w:t>berbagai</w:t>
      </w:r>
      <w:proofErr w:type="spellEnd"/>
      <w:r w:rsidR="002B72D0">
        <w:t xml:space="preserve"> </w:t>
      </w:r>
      <w:proofErr w:type="spellStart"/>
      <w:r w:rsidR="002B72D0">
        <w:t>permasalahan</w:t>
      </w:r>
      <w:proofErr w:type="spellEnd"/>
      <w:r w:rsidR="002B72D0">
        <w:t xml:space="preserve"> juga </w:t>
      </w:r>
      <w:proofErr w:type="spellStart"/>
      <w:r w:rsidR="002B72D0">
        <w:t>muncul</w:t>
      </w:r>
      <w:proofErr w:type="spellEnd"/>
      <w:r w:rsidR="002B72D0">
        <w:t xml:space="preserve"> </w:t>
      </w:r>
      <w:sdt>
        <w:sdtPr>
          <w:rPr>
            <w:color w:val="000000"/>
            <w:shd w:val="clear" w:color="auto" w:fill="FFFFFF"/>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3B2894" w:rsidRPr="003B2894">
            <w:rPr>
              <w:color w:val="000000"/>
              <w:shd w:val="clear" w:color="auto" w:fill="FFFFFF"/>
            </w:rPr>
            <w:t>(</w:t>
          </w:r>
          <w:proofErr w:type="spellStart"/>
          <w:r w:rsidR="003B2894" w:rsidRPr="003B2894">
            <w:rPr>
              <w:color w:val="000000"/>
              <w:shd w:val="clear" w:color="auto" w:fill="FFFFFF"/>
            </w:rPr>
            <w:t>Fachri</w:t>
          </w:r>
          <w:proofErr w:type="spellEnd"/>
          <w:r w:rsidR="003B2894" w:rsidRPr="003B2894">
            <w:rPr>
              <w:color w:val="000000"/>
              <w:shd w:val="clear" w:color="auto" w:fill="FFFFFF"/>
            </w:rPr>
            <w:t xml:space="preserve"> et al., 2021)</w:t>
          </w:r>
        </w:sdtContent>
      </w:sdt>
      <w:r w:rsidR="00E7111C" w:rsidRPr="005E6541">
        <w:rPr>
          <w:color w:val="0D0D0D"/>
          <w:shd w:val="clear" w:color="auto" w:fill="FFFFFF"/>
        </w:rPr>
        <w:t xml:space="preserve">. </w:t>
      </w:r>
      <w:r w:rsidR="002B72D0">
        <w:t xml:space="preserve">Salah </w:t>
      </w:r>
      <w:proofErr w:type="spellStart"/>
      <w:r w:rsidR="002B72D0">
        <w:t>satu</w:t>
      </w:r>
      <w:proofErr w:type="spellEnd"/>
      <w:r w:rsidR="002B72D0">
        <w:t xml:space="preserve"> </w:t>
      </w:r>
      <w:proofErr w:type="spellStart"/>
      <w:r w:rsidR="002B72D0">
        <w:t>masalah</w:t>
      </w:r>
      <w:proofErr w:type="spellEnd"/>
      <w:r w:rsidR="002B72D0">
        <w:t xml:space="preserve"> </w:t>
      </w:r>
      <w:proofErr w:type="spellStart"/>
      <w:r w:rsidR="002B72D0">
        <w:t>utama</w:t>
      </w:r>
      <w:proofErr w:type="spellEnd"/>
      <w:r w:rsidR="002B72D0">
        <w:t xml:space="preserve"> </w:t>
      </w:r>
      <w:proofErr w:type="spellStart"/>
      <w:r w:rsidR="002B72D0">
        <w:t>adalah</w:t>
      </w:r>
      <w:proofErr w:type="spellEnd"/>
      <w:r w:rsidR="002B72D0">
        <w:t xml:space="preserve"> </w:t>
      </w:r>
      <w:proofErr w:type="spellStart"/>
      <w:r w:rsidR="002B72D0">
        <w:t>tingginya</w:t>
      </w:r>
      <w:proofErr w:type="spellEnd"/>
      <w:r w:rsidR="002B72D0">
        <w:t xml:space="preserve"> </w:t>
      </w:r>
      <w:proofErr w:type="spellStart"/>
      <w:r w:rsidR="002B72D0">
        <w:t>biaya</w:t>
      </w:r>
      <w:proofErr w:type="spellEnd"/>
      <w:r w:rsidR="002B72D0">
        <w:t xml:space="preserve"> </w:t>
      </w:r>
      <w:proofErr w:type="spellStart"/>
      <w:r w:rsidR="002B72D0">
        <w:t>perawatan</w:t>
      </w:r>
      <w:proofErr w:type="spellEnd"/>
      <w:r w:rsidR="002B72D0">
        <w:t xml:space="preserve"> dan </w:t>
      </w:r>
      <w:proofErr w:type="spellStart"/>
      <w:r w:rsidR="002B72D0">
        <w:t>operasional</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w:t>
      </w:r>
      <w:proofErr w:type="spellStart"/>
      <w:r w:rsidR="002B72D0">
        <w:t>memerlukan</w:t>
      </w:r>
      <w:proofErr w:type="spellEnd"/>
      <w:r w:rsidR="002B72D0">
        <w:t xml:space="preserve"> </w:t>
      </w:r>
      <w:proofErr w:type="spellStart"/>
      <w:r w:rsidR="002B72D0">
        <w:t>perawatan</w:t>
      </w:r>
      <w:proofErr w:type="spellEnd"/>
      <w:r w:rsidR="002B72D0">
        <w:t xml:space="preserve"> rutin dan </w:t>
      </w:r>
      <w:proofErr w:type="spellStart"/>
      <w:r w:rsidR="002B72D0">
        <w:t>pembaruan</w:t>
      </w:r>
      <w:proofErr w:type="spellEnd"/>
      <w:r w:rsidR="002B72D0">
        <w:t xml:space="preserve"> </w:t>
      </w:r>
      <w:proofErr w:type="spellStart"/>
      <w:r w:rsidR="002B72D0">
        <w:t>perangkat</w:t>
      </w:r>
      <w:proofErr w:type="spellEnd"/>
      <w:r w:rsidR="002B72D0">
        <w:t xml:space="preserve"> </w:t>
      </w:r>
      <w:proofErr w:type="spellStart"/>
      <w:r w:rsidR="002B72D0">
        <w:t>keras</w:t>
      </w:r>
      <w:proofErr w:type="spellEnd"/>
      <w:r w:rsidR="002B72D0">
        <w:t xml:space="preserve"> yang </w:t>
      </w:r>
      <w:proofErr w:type="spellStart"/>
      <w:r w:rsidR="002B72D0">
        <w:t>dapat</w:t>
      </w:r>
      <w:proofErr w:type="spellEnd"/>
      <w:r w:rsidR="002B72D0">
        <w:t xml:space="preserve"> </w:t>
      </w:r>
      <w:proofErr w:type="spellStart"/>
      <w:r w:rsidR="002B72D0">
        <w:t>menyedot</w:t>
      </w:r>
      <w:proofErr w:type="spellEnd"/>
      <w:r w:rsidR="002B72D0">
        <w:t xml:space="preserve"> </w:t>
      </w:r>
      <w:proofErr w:type="spellStart"/>
      <w:r w:rsidR="002B72D0">
        <w:t>anggaran</w:t>
      </w:r>
      <w:proofErr w:type="spellEnd"/>
      <w:r w:rsidR="002B72D0">
        <w:t xml:space="preserve"> </w:t>
      </w:r>
      <w:proofErr w:type="spellStart"/>
      <w:r w:rsidR="002B72D0">
        <w:t>secara</w:t>
      </w:r>
      <w:proofErr w:type="spellEnd"/>
      <w:r w:rsidR="002B72D0">
        <w:t xml:space="preserve"> </w:t>
      </w:r>
      <w:proofErr w:type="spellStart"/>
      <w:r w:rsidR="002B72D0">
        <w:t>signifikan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3B2894" w:rsidRPr="003B2894">
            <w:rPr>
              <w:color w:val="000000"/>
              <w:shd w:val="clear" w:color="auto" w:fill="FFFFFF"/>
            </w:rPr>
            <w:t>(Shvets et al., 2019)</w:t>
          </w:r>
        </w:sdtContent>
      </w:sdt>
      <w:r w:rsidR="00A62DD0">
        <w:rPr>
          <w:color w:val="0D0D0D"/>
          <w:shd w:val="clear" w:color="auto" w:fill="FFFFFF"/>
        </w:rPr>
        <w:t xml:space="preserve">. </w:t>
      </w:r>
      <w:r w:rsidR="002B72D0">
        <w:t xml:space="preserve">Selain </w:t>
      </w:r>
      <w:proofErr w:type="spellStart"/>
      <w:r w:rsidR="002B72D0">
        <w:t>itu</w:t>
      </w:r>
      <w:proofErr w:type="spellEnd"/>
      <w:r w:rsidR="002B72D0">
        <w:t xml:space="preserve">, </w:t>
      </w:r>
      <w:proofErr w:type="spellStart"/>
      <w:r w:rsidR="002B72D0">
        <w:t>biaya</w:t>
      </w:r>
      <w:proofErr w:type="spellEnd"/>
      <w:r w:rsidR="002B72D0">
        <w:t xml:space="preserve"> </w:t>
      </w:r>
      <w:proofErr w:type="spellStart"/>
      <w:r w:rsidR="002B72D0">
        <w:t>tenaga</w:t>
      </w:r>
      <w:proofErr w:type="spellEnd"/>
      <w:r w:rsidR="002B72D0">
        <w:t xml:space="preserve"> </w:t>
      </w:r>
      <w:proofErr w:type="spellStart"/>
      <w:r w:rsidR="002B72D0">
        <w:t>kerja</w:t>
      </w:r>
      <w:proofErr w:type="spellEnd"/>
      <w:r w:rsidR="002B72D0">
        <w:t xml:space="preserve"> </w:t>
      </w:r>
      <w:proofErr w:type="spellStart"/>
      <w:r w:rsidR="002B72D0">
        <w:t>untuk</w:t>
      </w:r>
      <w:proofErr w:type="spellEnd"/>
      <w:r w:rsidR="002B72D0">
        <w:t xml:space="preserve"> </w:t>
      </w:r>
      <w:proofErr w:type="spellStart"/>
      <w:r w:rsidR="002B72D0">
        <w:t>mengelola</w:t>
      </w:r>
      <w:proofErr w:type="spellEnd"/>
      <w:r w:rsidR="002B72D0">
        <w:t xml:space="preserve"> dan </w:t>
      </w:r>
      <w:proofErr w:type="spellStart"/>
      <w:r w:rsidR="002B72D0">
        <w:t>memelihara</w:t>
      </w:r>
      <w:proofErr w:type="spellEnd"/>
      <w:r w:rsidR="002B72D0">
        <w:t xml:space="preserve"> </w:t>
      </w:r>
      <w:proofErr w:type="spellStart"/>
      <w:r w:rsidR="002B72D0">
        <w:t>infrastruktur</w:t>
      </w:r>
      <w:proofErr w:type="spellEnd"/>
      <w:r w:rsidR="002B72D0">
        <w:t xml:space="preserve"> </w:t>
      </w:r>
      <w:proofErr w:type="spellStart"/>
      <w:r w:rsidR="002B72D0">
        <w:t>fisik</w:t>
      </w:r>
      <w:proofErr w:type="spellEnd"/>
      <w:r w:rsidR="002B72D0">
        <w:t xml:space="preserve"> </w:t>
      </w:r>
      <w:proofErr w:type="spellStart"/>
      <w:r w:rsidR="002B72D0">
        <w:t>menjadi</w:t>
      </w:r>
      <w:proofErr w:type="spellEnd"/>
      <w:r w:rsidR="002B72D0">
        <w:t xml:space="preserve"> </w:t>
      </w:r>
      <w:proofErr w:type="spellStart"/>
      <w:r w:rsidR="002B72D0">
        <w:t>beban</w:t>
      </w:r>
      <w:proofErr w:type="spellEnd"/>
      <w:r w:rsidR="002B72D0">
        <w:t xml:space="preserve"> </w:t>
      </w:r>
      <w:proofErr w:type="spellStart"/>
      <w:r w:rsidR="002B72D0">
        <w:t>tambahan</w:t>
      </w:r>
      <w:proofErr w:type="spellEnd"/>
      <w:r w:rsidR="002B72D0">
        <w:t xml:space="preserve"> yang </w:t>
      </w:r>
      <w:proofErr w:type="spellStart"/>
      <w:r w:rsidR="002B72D0">
        <w:t>perlu</w:t>
      </w:r>
      <w:proofErr w:type="spellEnd"/>
      <w:r w:rsidR="002B72D0">
        <w:t xml:space="preserve"> </w:t>
      </w:r>
      <w:proofErr w:type="spellStart"/>
      <w:r w:rsidR="002B72D0">
        <w:t>diperhitungkan</w:t>
      </w:r>
      <w:proofErr w:type="spellEnd"/>
      <w:r w:rsidR="002B72D0">
        <w:t xml:space="preserve">. </w:t>
      </w:r>
      <w:proofErr w:type="spellStart"/>
      <w:r w:rsidR="002B72D0">
        <w:t>Biaya</w:t>
      </w:r>
      <w:proofErr w:type="spellEnd"/>
      <w:r w:rsidR="002B72D0">
        <w:t xml:space="preserve"> </w:t>
      </w:r>
      <w:proofErr w:type="spellStart"/>
      <w:r w:rsidR="002B72D0">
        <w:t>listrik</w:t>
      </w:r>
      <w:proofErr w:type="spellEnd"/>
      <w:r w:rsidR="002B72D0">
        <w:t xml:space="preserve"> juga </w:t>
      </w:r>
      <w:proofErr w:type="spellStart"/>
      <w:r w:rsidR="002B72D0">
        <w:t>merupakan</w:t>
      </w:r>
      <w:proofErr w:type="spellEnd"/>
      <w:r w:rsidR="002B72D0">
        <w:t xml:space="preserve"> </w:t>
      </w:r>
      <w:proofErr w:type="spellStart"/>
      <w:r w:rsidR="002B72D0">
        <w:t>faktor</w:t>
      </w:r>
      <w:proofErr w:type="spellEnd"/>
      <w:r w:rsidR="002B72D0">
        <w:t xml:space="preserve"> </w:t>
      </w:r>
      <w:proofErr w:type="spellStart"/>
      <w:r w:rsidR="002B72D0">
        <w:t>penting</w:t>
      </w:r>
      <w:proofErr w:type="spellEnd"/>
      <w:r w:rsidR="002B72D0">
        <w:t xml:space="preserve">, </w:t>
      </w:r>
      <w:proofErr w:type="spellStart"/>
      <w:r w:rsidR="002B72D0">
        <w:t>karena</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w:t>
      </w:r>
      <w:proofErr w:type="spellStart"/>
      <w:r w:rsidR="002B72D0">
        <w:t>membutuhkan</w:t>
      </w:r>
      <w:proofErr w:type="spellEnd"/>
      <w:r w:rsidR="002B72D0">
        <w:t xml:space="preserve"> </w:t>
      </w:r>
      <w:proofErr w:type="spellStart"/>
      <w:r w:rsidR="002B72D0">
        <w:t>daya</w:t>
      </w:r>
      <w:proofErr w:type="spellEnd"/>
      <w:r w:rsidR="002B72D0">
        <w:t xml:space="preserve"> </w:t>
      </w:r>
      <w:proofErr w:type="spellStart"/>
      <w:r w:rsidR="002B72D0">
        <w:t>besar</w:t>
      </w:r>
      <w:proofErr w:type="spellEnd"/>
      <w:r w:rsidR="002B72D0">
        <w:t xml:space="preserve"> </w:t>
      </w:r>
      <w:proofErr w:type="spellStart"/>
      <w:r w:rsidR="002B72D0">
        <w:t>untuk</w:t>
      </w:r>
      <w:proofErr w:type="spellEnd"/>
      <w:r w:rsidR="002B72D0">
        <w:t xml:space="preserve"> </w:t>
      </w:r>
      <w:proofErr w:type="spellStart"/>
      <w:r w:rsidR="002B72D0">
        <w:t>operasional</w:t>
      </w:r>
      <w:proofErr w:type="spellEnd"/>
      <w:r w:rsidR="002B72D0">
        <w:t xml:space="preserve"> </w:t>
      </w:r>
      <w:proofErr w:type="spellStart"/>
      <w:r w:rsidR="002B72D0">
        <w:t>optimalnya</w:t>
      </w:r>
      <w:proofErr w:type="spellEnd"/>
      <w:r w:rsidR="002B72D0">
        <w:t xml:space="preserve"> </w:t>
      </w:r>
      <w:sdt>
        <w:sdtPr>
          <w:rPr>
            <w:color w:val="000000"/>
            <w:shd w:val="clear" w:color="auto" w:fill="FFFFFF"/>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3B2894" w:rsidRPr="003B2894">
            <w:rPr>
              <w:color w:val="000000"/>
              <w:shd w:val="clear" w:color="auto" w:fill="FFFFFF"/>
            </w:rPr>
            <w:t>(X. Liu et al., 2020)</w:t>
          </w:r>
        </w:sdtContent>
      </w:sdt>
      <w:r w:rsidR="00A62DD0">
        <w:rPr>
          <w:color w:val="0D0D0D"/>
          <w:shd w:val="clear" w:color="auto" w:fill="FFFFFF"/>
        </w:rPr>
        <w:t xml:space="preserve">. </w:t>
      </w:r>
      <w:proofErr w:type="spellStart"/>
      <w:r w:rsidR="002B72D0">
        <w:t>Semua</w:t>
      </w:r>
      <w:proofErr w:type="spellEnd"/>
      <w:r w:rsidR="002B72D0">
        <w:t xml:space="preserve"> </w:t>
      </w:r>
      <w:proofErr w:type="spellStart"/>
      <w:r w:rsidR="002B72D0">
        <w:t>biaya</w:t>
      </w:r>
      <w:proofErr w:type="spellEnd"/>
      <w:r w:rsidR="002B72D0">
        <w:t xml:space="preserve"> </w:t>
      </w:r>
      <w:proofErr w:type="spellStart"/>
      <w:r w:rsidR="002B72D0">
        <w:t>ini</w:t>
      </w:r>
      <w:proofErr w:type="spellEnd"/>
      <w:r w:rsidR="002B72D0">
        <w:t xml:space="preserve"> </w:t>
      </w:r>
      <w:proofErr w:type="spellStart"/>
      <w:r w:rsidR="002B72D0">
        <w:t>dapat</w:t>
      </w:r>
      <w:proofErr w:type="spellEnd"/>
      <w:r w:rsidR="002B72D0">
        <w:t xml:space="preserve"> </w:t>
      </w:r>
      <w:proofErr w:type="spellStart"/>
      <w:r w:rsidR="002B72D0">
        <w:t>menjadi</w:t>
      </w:r>
      <w:proofErr w:type="spellEnd"/>
      <w:r w:rsidR="002B72D0">
        <w:t xml:space="preserve"> </w:t>
      </w:r>
      <w:proofErr w:type="spellStart"/>
      <w:r w:rsidR="002B72D0">
        <w:t>beban</w:t>
      </w:r>
      <w:proofErr w:type="spellEnd"/>
      <w:r w:rsidR="002B72D0">
        <w:t xml:space="preserve"> </w:t>
      </w:r>
      <w:proofErr w:type="spellStart"/>
      <w:r w:rsidR="002B72D0">
        <w:t>finansial</w:t>
      </w:r>
      <w:proofErr w:type="spellEnd"/>
      <w:r w:rsidR="002B72D0">
        <w:t xml:space="preserve"> yang </w:t>
      </w:r>
      <w:proofErr w:type="spellStart"/>
      <w:r w:rsidR="002B72D0">
        <w:t>berat</w:t>
      </w:r>
      <w:proofErr w:type="spellEnd"/>
      <w:r w:rsidR="002B72D0">
        <w:t xml:space="preserve"> </w:t>
      </w:r>
      <w:proofErr w:type="spellStart"/>
      <w:r w:rsidR="002B72D0">
        <w:t>bagi</w:t>
      </w:r>
      <w:proofErr w:type="spellEnd"/>
      <w:r w:rsidR="002B72D0">
        <w:t xml:space="preserve"> </w:t>
      </w:r>
      <w:proofErr w:type="spellStart"/>
      <w:r w:rsidR="002B72D0">
        <w:t>perguruan</w:t>
      </w:r>
      <w:proofErr w:type="spellEnd"/>
      <w:r w:rsidR="002B72D0">
        <w:t xml:space="preserve"> </w:t>
      </w:r>
      <w:proofErr w:type="spellStart"/>
      <w:r w:rsidR="002B72D0">
        <w:t>tinggi</w:t>
      </w:r>
      <w:proofErr w:type="spellEnd"/>
      <w:r w:rsidR="002B72D0">
        <w:t xml:space="preserve">, </w:t>
      </w:r>
      <w:proofErr w:type="spellStart"/>
      <w:r w:rsidR="002B72D0">
        <w:t>terutama</w:t>
      </w:r>
      <w:proofErr w:type="spellEnd"/>
      <w:r w:rsidR="002B72D0">
        <w:t xml:space="preserve"> </w:t>
      </w:r>
      <w:proofErr w:type="spellStart"/>
      <w:r w:rsidR="002B72D0">
        <w:t>dalam</w:t>
      </w:r>
      <w:proofErr w:type="spellEnd"/>
      <w:r w:rsidR="002B72D0">
        <w:t xml:space="preserve"> </w:t>
      </w:r>
      <w:proofErr w:type="spellStart"/>
      <w:r w:rsidR="002B72D0">
        <w:t>konteks</w:t>
      </w:r>
      <w:proofErr w:type="spellEnd"/>
      <w:r w:rsidR="002B72D0">
        <w:t xml:space="preserve"> </w:t>
      </w:r>
      <w:proofErr w:type="spellStart"/>
      <w:r w:rsidR="002B72D0">
        <w:t>tekanan</w:t>
      </w:r>
      <w:proofErr w:type="spellEnd"/>
      <w:r w:rsidR="002B72D0">
        <w:t xml:space="preserve"> </w:t>
      </w:r>
      <w:proofErr w:type="spellStart"/>
      <w:r w:rsidR="002B72D0">
        <w:t>untuk</w:t>
      </w:r>
      <w:proofErr w:type="spellEnd"/>
      <w:r w:rsidR="002B72D0">
        <w:t xml:space="preserve"> </w:t>
      </w:r>
      <w:proofErr w:type="spellStart"/>
      <w:r w:rsidR="002B72D0">
        <w:t>menghemat</w:t>
      </w:r>
      <w:proofErr w:type="spellEnd"/>
      <w:r w:rsidR="002B72D0">
        <w:t xml:space="preserve"> dan </w:t>
      </w:r>
      <w:proofErr w:type="spellStart"/>
      <w:r w:rsidR="002B72D0">
        <w:t>memaksimalkan</w:t>
      </w:r>
      <w:proofErr w:type="spellEnd"/>
      <w:r w:rsidR="002B72D0">
        <w:t xml:space="preserve"> </w:t>
      </w:r>
      <w:proofErr w:type="spellStart"/>
      <w:r w:rsidR="002B72D0">
        <w:t>penggunaan</w:t>
      </w:r>
      <w:proofErr w:type="spellEnd"/>
      <w:r w:rsidR="002B72D0">
        <w:t xml:space="preserve"> </w:t>
      </w:r>
      <w:proofErr w:type="spellStart"/>
      <w:r w:rsidR="002B72D0">
        <w:t>anggaran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3B2894" w:rsidRPr="003B2894">
            <w:rPr>
              <w:color w:val="000000"/>
              <w:shd w:val="clear" w:color="auto" w:fill="FFFFFF"/>
            </w:rPr>
            <w:t>(M. Z. Hassan, 2020)</w:t>
          </w:r>
        </w:sdtContent>
      </w:sdt>
      <w:r w:rsidR="00A62DD0">
        <w:rPr>
          <w:color w:val="0D0D0D"/>
          <w:shd w:val="clear" w:color="auto" w:fill="FFFFFF"/>
        </w:rPr>
        <w:t>.</w:t>
      </w:r>
    </w:p>
    <w:p w14:paraId="6A63F82F" w14:textId="76A71317" w:rsidR="00656CFC" w:rsidRDefault="00656CFC" w:rsidP="0085205B">
      <w:pPr>
        <w:pStyle w:val="NormalWeb"/>
        <w:spacing w:before="0" w:beforeAutospacing="0" w:after="0" w:afterAutospacing="0"/>
        <w:ind w:firstLine="720"/>
        <w:jc w:val="both"/>
      </w:pPr>
      <w:proofErr w:type="spellStart"/>
      <w:r>
        <w:t>Terlepas</w:t>
      </w:r>
      <w:proofErr w:type="spellEnd"/>
      <w:r>
        <w:t xml:space="preserve"> </w:t>
      </w:r>
      <w:proofErr w:type="spellStart"/>
      <w:r>
        <w:t>dari</w:t>
      </w:r>
      <w:proofErr w:type="spellEnd"/>
      <w:r>
        <w:t xml:space="preserve"> </w:t>
      </w:r>
      <w:proofErr w:type="spellStart"/>
      <w:r>
        <w:t>kelemahan</w:t>
      </w:r>
      <w:proofErr w:type="spellEnd"/>
      <w:r>
        <w:t xml:space="preserve"> </w:t>
      </w:r>
      <w:proofErr w:type="spellStart"/>
      <w:r>
        <w:t>penggunaan</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teknologi</w:t>
      </w:r>
      <w:proofErr w:type="spellEnd"/>
      <w:r>
        <w:t xml:space="preserve"> </w:t>
      </w:r>
      <w:r w:rsidR="00672396" w:rsidRPr="00672396">
        <w:rPr>
          <w:i/>
          <w:iCs/>
        </w:rPr>
        <w:t>cloud</w:t>
      </w:r>
      <w:r>
        <w:t xml:space="preserve"> computing </w:t>
      </w:r>
      <w:proofErr w:type="spellStart"/>
      <w:r>
        <w:t>menawarkan</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Dengan</w:t>
      </w:r>
      <w:proofErr w:type="spellEnd"/>
      <w:r>
        <w:t xml:space="preserve"> </w:t>
      </w:r>
      <w:proofErr w:type="spellStart"/>
      <w:r>
        <w:t>adopsi</w:t>
      </w:r>
      <w:proofErr w:type="spellEnd"/>
      <w:r>
        <w:t xml:space="preserve"> </w:t>
      </w:r>
      <w:proofErr w:type="spellStart"/>
      <w:r>
        <w:t>teknologi</w:t>
      </w:r>
      <w:proofErr w:type="spellEnd"/>
      <w:r>
        <w:t xml:space="preserve"> </w:t>
      </w:r>
      <w:r w:rsidR="00672396" w:rsidRPr="00672396">
        <w:rPr>
          <w:i/>
          <w:iCs/>
        </w:rPr>
        <w:t>cloud</w:t>
      </w:r>
      <w:r>
        <w:t xml:space="preserve">, </w:t>
      </w:r>
      <w:proofErr w:type="spellStart"/>
      <w:r>
        <w:t>perguruan</w:t>
      </w:r>
      <w:proofErr w:type="spellEnd"/>
      <w:r>
        <w:t xml:space="preserve"> </w:t>
      </w:r>
      <w:proofErr w:type="spellStart"/>
      <w:r>
        <w:t>tinggi</w:t>
      </w:r>
      <w:proofErr w:type="spellEnd"/>
      <w:r>
        <w:t xml:space="preserve"> </w:t>
      </w:r>
      <w:proofErr w:type="spellStart"/>
      <w:r>
        <w:t>dapat</w:t>
      </w:r>
      <w:proofErr w:type="spellEnd"/>
      <w:r>
        <w:t xml:space="preserve"> </w:t>
      </w:r>
      <w:proofErr w:type="spellStart"/>
      <w:r>
        <w:t>menghemat</w:t>
      </w:r>
      <w:proofErr w:type="spellEnd"/>
      <w:r>
        <w:t xml:space="preserve"> </w:t>
      </w:r>
      <w:proofErr w:type="spellStart"/>
      <w:r>
        <w:t>biaya</w:t>
      </w:r>
      <w:proofErr w:type="spellEnd"/>
      <w:r>
        <w:t xml:space="preserve"> </w:t>
      </w:r>
      <w:proofErr w:type="spellStart"/>
      <w:r>
        <w:t>substansial</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mengeluarkan</w:t>
      </w:r>
      <w:proofErr w:type="spellEnd"/>
      <w:r>
        <w:t xml:space="preserve"> dana </w:t>
      </w:r>
      <w:proofErr w:type="spellStart"/>
      <w:r>
        <w:t>besar</w:t>
      </w:r>
      <w:proofErr w:type="spellEnd"/>
      <w:r>
        <w:t xml:space="preserve"> </w:t>
      </w:r>
      <w:proofErr w:type="spellStart"/>
      <w:r>
        <w:t>untuk</w:t>
      </w:r>
      <w:proofErr w:type="spellEnd"/>
      <w:r>
        <w:t xml:space="preserve"> </w:t>
      </w:r>
      <w:proofErr w:type="spellStart"/>
      <w:r>
        <w:t>pembelian</w:t>
      </w:r>
      <w:proofErr w:type="spellEnd"/>
      <w:r>
        <w:t xml:space="preserve">, </w:t>
      </w:r>
      <w:proofErr w:type="spellStart"/>
      <w:r>
        <w:t>pemeliharaan</w:t>
      </w:r>
      <w:proofErr w:type="spellEnd"/>
      <w:r>
        <w:t xml:space="preserve">, dan </w:t>
      </w:r>
      <w:proofErr w:type="spellStart"/>
      <w:r>
        <w:t>pembaruan</w:t>
      </w:r>
      <w:proofErr w:type="spellEnd"/>
      <w:r>
        <w:t xml:space="preserve"> </w:t>
      </w:r>
      <w:proofErr w:type="spellStart"/>
      <w:r>
        <w:t>perangkat</w:t>
      </w:r>
      <w:proofErr w:type="spellEnd"/>
      <w:r>
        <w:t xml:space="preserve"> </w:t>
      </w:r>
      <w:proofErr w:type="spellStart"/>
      <w:r>
        <w:t>keras</w:t>
      </w:r>
      <w:proofErr w:type="spellEnd"/>
      <w:r w:rsidR="00A62DD0">
        <w:rPr>
          <w:color w:val="0D0D0D"/>
          <w:shd w:val="clear" w:color="auto" w:fill="FFFFFF"/>
        </w:rPr>
        <w:t xml:space="preserve"> </w:t>
      </w:r>
      <w:sdt>
        <w:sdtPr>
          <w:rPr>
            <w:color w:val="000000"/>
            <w:shd w:val="clear" w:color="auto" w:fill="FFFFFF"/>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3B2894" w:rsidRPr="003B2894">
            <w:rPr>
              <w:color w:val="000000"/>
              <w:shd w:val="clear" w:color="auto" w:fill="FFFFFF"/>
            </w:rPr>
            <w:t>(</w:t>
          </w:r>
          <w:proofErr w:type="spellStart"/>
          <w:r w:rsidR="003B2894" w:rsidRPr="003B2894">
            <w:rPr>
              <w:color w:val="000000"/>
              <w:shd w:val="clear" w:color="auto" w:fill="FFFFFF"/>
            </w:rPr>
            <w:t>Kommeri</w:t>
          </w:r>
          <w:proofErr w:type="spellEnd"/>
          <w:r w:rsidR="003B2894" w:rsidRPr="003B2894">
            <w:rPr>
              <w:color w:val="000000"/>
              <w:shd w:val="clear" w:color="auto" w:fill="FFFFFF"/>
            </w:rPr>
            <w:t xml:space="preserve"> et al., 2017)</w:t>
          </w:r>
        </w:sdtContent>
      </w:sdt>
      <w:r w:rsidR="00E7111C" w:rsidRPr="005E6541">
        <w:rPr>
          <w:color w:val="0D0D0D"/>
          <w:shd w:val="clear" w:color="auto" w:fill="FFFFFF"/>
        </w:rPr>
        <w:t xml:space="preserve">. </w:t>
      </w:r>
      <w:r>
        <w:t xml:space="preserve">elain </w:t>
      </w:r>
      <w:proofErr w:type="spellStart"/>
      <w:r>
        <w:t>itu</w:t>
      </w:r>
      <w:proofErr w:type="spellEnd"/>
      <w:r>
        <w:t xml:space="preserve">, </w:t>
      </w:r>
      <w:proofErr w:type="spellStart"/>
      <w:r>
        <w:t>layanan</w:t>
      </w:r>
      <w:proofErr w:type="spellEnd"/>
      <w:r>
        <w:t xml:space="preserve"> </w:t>
      </w:r>
      <w:r w:rsidR="00672396" w:rsidRPr="00672396">
        <w:rPr>
          <w:i/>
          <w:iCs/>
        </w:rPr>
        <w:t>cloud</w:t>
      </w:r>
      <w:r>
        <w:t xml:space="preserve"> </w:t>
      </w:r>
      <w:proofErr w:type="spellStart"/>
      <w:r>
        <w:t>menyediakan</w:t>
      </w:r>
      <w:proofErr w:type="spellEnd"/>
      <w:r>
        <w:t xml:space="preserve"> model </w:t>
      </w:r>
      <w:proofErr w:type="spellStart"/>
      <w:r>
        <w:t>pembayaran</w:t>
      </w:r>
      <w:proofErr w:type="spellEnd"/>
      <w:r>
        <w:t xml:space="preserve"> </w:t>
      </w:r>
      <w:proofErr w:type="spellStart"/>
      <w:r>
        <w:t>berbasis</w:t>
      </w:r>
      <w:proofErr w:type="spellEnd"/>
      <w:r>
        <w:t xml:space="preserve"> </w:t>
      </w:r>
      <w:proofErr w:type="spellStart"/>
      <w:r>
        <w:t>penggunaan</w:t>
      </w:r>
      <w:proofErr w:type="spellEnd"/>
      <w:r>
        <w:t xml:space="preserve"> (</w:t>
      </w:r>
      <w:r w:rsidRPr="00672396">
        <w:rPr>
          <w:i/>
          <w:iCs/>
        </w:rPr>
        <w:t>pay</w:t>
      </w:r>
      <w:r w:rsidR="00672396" w:rsidRPr="00672396">
        <w:rPr>
          <w:i/>
          <w:iCs/>
        </w:rPr>
        <w:t xml:space="preserve"> </w:t>
      </w:r>
      <w:r w:rsidRPr="00672396">
        <w:rPr>
          <w:i/>
          <w:iCs/>
        </w:rPr>
        <w:t>as</w:t>
      </w:r>
      <w:r w:rsidR="00672396" w:rsidRPr="00672396">
        <w:rPr>
          <w:i/>
          <w:iCs/>
        </w:rPr>
        <w:t xml:space="preserve"> </w:t>
      </w:r>
      <w:r w:rsidRPr="00672396">
        <w:rPr>
          <w:i/>
          <w:iCs/>
        </w:rPr>
        <w:t>you</w:t>
      </w:r>
      <w:r w:rsidR="00672396" w:rsidRPr="00672396">
        <w:rPr>
          <w:i/>
          <w:iCs/>
        </w:rPr>
        <w:t xml:space="preserve"> </w:t>
      </w:r>
      <w:r w:rsidRPr="00672396">
        <w:rPr>
          <w:i/>
          <w:iCs/>
        </w:rPr>
        <w:t>go</w:t>
      </w:r>
      <w:r>
        <w:t xml:space="preserve">), yang </w:t>
      </w:r>
      <w:proofErr w:type="spellStart"/>
      <w:r>
        <w:t>memungkinkan</w:t>
      </w:r>
      <w:proofErr w:type="spellEnd"/>
      <w:r>
        <w:t xml:space="preserve"> </w:t>
      </w:r>
      <w:proofErr w:type="spellStart"/>
      <w:r>
        <w:t>pengurangan</w:t>
      </w:r>
      <w:proofErr w:type="spellEnd"/>
      <w:r>
        <w:t xml:space="preserve"> </w:t>
      </w:r>
      <w:proofErr w:type="spellStart"/>
      <w:r>
        <w:t>biaya</w:t>
      </w:r>
      <w:proofErr w:type="spellEnd"/>
      <w:r>
        <w:t xml:space="preserve"> yang </w:t>
      </w:r>
      <w:proofErr w:type="spellStart"/>
      <w:r>
        <w:t>tidak</w:t>
      </w:r>
      <w:proofErr w:type="spellEnd"/>
      <w:r>
        <w:t xml:space="preserve"> </w:t>
      </w:r>
      <w:proofErr w:type="spellStart"/>
      <w:r>
        <w:t>diperlukan</w:t>
      </w:r>
      <w:proofErr w:type="spellEnd"/>
      <w:r w:rsidR="00A62DD0">
        <w:rPr>
          <w:color w:val="0D0D0D"/>
          <w:shd w:val="clear" w:color="auto" w:fill="FFFFFF"/>
        </w:rPr>
        <w:t xml:space="preserve"> </w:t>
      </w:r>
      <w:sdt>
        <w:sdtPr>
          <w:rPr>
            <w:color w:val="0D0D0D"/>
            <w:shd w:val="clear" w:color="auto" w:fill="FFFFFF"/>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3B2894">
            <w:t>(Han et al., 2016; Wu &amp; Zhao, 2016)</w:t>
          </w:r>
        </w:sdtContent>
      </w:sdt>
      <w:r w:rsidR="00E7111C" w:rsidRPr="005E6541">
        <w:rPr>
          <w:color w:val="0D0D0D"/>
          <w:shd w:val="clear" w:color="auto" w:fill="FFFFFF"/>
        </w:rPr>
        <w:t xml:space="preserve">. </w:t>
      </w:r>
      <w:proofErr w:type="spellStart"/>
      <w:r>
        <w:t>Perguruan</w:t>
      </w:r>
      <w:proofErr w:type="spellEnd"/>
      <w:r>
        <w:t xml:space="preserve"> </w:t>
      </w:r>
      <w:proofErr w:type="spellStart"/>
      <w:r>
        <w:t>tinggi</w:t>
      </w:r>
      <w:proofErr w:type="spellEnd"/>
      <w:r>
        <w:t xml:space="preserve"> </w:t>
      </w:r>
      <w:proofErr w:type="spellStart"/>
      <w:r>
        <w:t>hanya</w:t>
      </w:r>
      <w:proofErr w:type="spellEnd"/>
      <w:r>
        <w:t xml:space="preserve"> </w:t>
      </w:r>
      <w:proofErr w:type="spellStart"/>
      <w:r>
        <w:t>mengakses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mereka</w:t>
      </w:r>
      <w:proofErr w:type="spellEnd"/>
      <w:r>
        <w:t xml:space="preserve"> </w:t>
      </w:r>
      <w:sdt>
        <w:sdtPr>
          <w:rPr>
            <w:color w:val="000000"/>
            <w:shd w:val="clear" w:color="auto" w:fill="FFFFFF"/>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3B2894" w:rsidRPr="003B2894">
            <w:rPr>
              <w:color w:val="000000"/>
              <w:shd w:val="clear" w:color="auto" w:fill="FFFFFF"/>
            </w:rPr>
            <w:t>(Zhu et al., 2016)</w:t>
          </w:r>
        </w:sdtContent>
      </w:sdt>
      <w:r w:rsidR="00E7111C" w:rsidRPr="005E6541">
        <w:rPr>
          <w:color w:val="0D0D0D"/>
          <w:shd w:val="clear" w:color="auto" w:fill="FFFFFF"/>
        </w:rPr>
        <w:t xml:space="preserve">. </w:t>
      </w:r>
      <w:proofErr w:type="spellStart"/>
      <w:r>
        <w:t>Pengelolaan</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yang </w:t>
      </w:r>
      <w:proofErr w:type="spellStart"/>
      <w:r>
        <w:t>rumit</w:t>
      </w:r>
      <w:proofErr w:type="spellEnd"/>
      <w:r>
        <w:t xml:space="preserve"> </w:t>
      </w:r>
      <w:proofErr w:type="spellStart"/>
      <w:r>
        <w:t>dapat</w:t>
      </w:r>
      <w:proofErr w:type="spellEnd"/>
      <w:r>
        <w:t xml:space="preserve"> </w:t>
      </w:r>
      <w:proofErr w:type="spellStart"/>
      <w:r>
        <w:t>diserahkan</w:t>
      </w:r>
      <w:proofErr w:type="spellEnd"/>
      <w:r>
        <w:t xml:space="preserve"> </w:t>
      </w:r>
      <w:proofErr w:type="spellStart"/>
      <w:r>
        <w:t>kepada</w:t>
      </w:r>
      <w:proofErr w:type="spellEnd"/>
      <w:r>
        <w:t xml:space="preserve"> </w:t>
      </w:r>
      <w:proofErr w:type="spellStart"/>
      <w:r>
        <w:t>penyedia</w:t>
      </w:r>
      <w:proofErr w:type="spellEnd"/>
      <w:r>
        <w:t xml:space="preserve"> </w:t>
      </w:r>
      <w:proofErr w:type="spellStart"/>
      <w:r>
        <w:t>layanan</w:t>
      </w:r>
      <w:proofErr w:type="spellEnd"/>
      <w:r>
        <w:t xml:space="preserve"> </w:t>
      </w:r>
      <w:r w:rsidR="00672396" w:rsidRPr="00672396">
        <w:rPr>
          <w:i/>
          <w:iCs/>
        </w:rPr>
        <w:t>cloud</w:t>
      </w:r>
      <w:r>
        <w:t xml:space="preserve">, yang </w:t>
      </w:r>
      <w:proofErr w:type="spellStart"/>
      <w:r>
        <w:t>biasanya</w:t>
      </w:r>
      <w:proofErr w:type="spellEnd"/>
      <w:r>
        <w:t xml:space="preserve"> </w:t>
      </w:r>
      <w:proofErr w:type="spellStart"/>
      <w:r>
        <w:t>memiliki</w:t>
      </w:r>
      <w:proofErr w:type="spellEnd"/>
      <w:r>
        <w:t xml:space="preserve"> </w:t>
      </w:r>
      <w:proofErr w:type="spellStart"/>
      <w:r>
        <w:t>tim</w:t>
      </w:r>
      <w:proofErr w:type="spellEnd"/>
      <w:r>
        <w:t xml:space="preserve"> </w:t>
      </w:r>
      <w:proofErr w:type="spellStart"/>
      <w:r>
        <w:t>ahli</w:t>
      </w:r>
      <w:proofErr w:type="spellEnd"/>
      <w:r>
        <w:t xml:space="preserve"> yang </w:t>
      </w:r>
      <w:proofErr w:type="spellStart"/>
      <w:r>
        <w:t>lebih</w:t>
      </w:r>
      <w:proofErr w:type="spellEnd"/>
      <w:r>
        <w:t xml:space="preserve"> </w:t>
      </w:r>
      <w:proofErr w:type="spellStart"/>
      <w:r>
        <w:t>terampil</w:t>
      </w:r>
      <w:proofErr w:type="spellEnd"/>
      <w:r>
        <w:t xml:space="preserve"> dan </w:t>
      </w:r>
      <w:proofErr w:type="spellStart"/>
      <w:r>
        <w:t>berpengalaman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3B2894" w:rsidRPr="003B2894">
            <w:rPr>
              <w:color w:val="000000"/>
              <w:shd w:val="clear" w:color="auto" w:fill="FFFFFF"/>
            </w:rPr>
            <w:t xml:space="preserve">(Guo et al., 2019; </w:t>
          </w:r>
          <w:proofErr w:type="spellStart"/>
          <w:r w:rsidR="003B2894" w:rsidRPr="003B2894">
            <w:rPr>
              <w:color w:val="000000"/>
              <w:shd w:val="clear" w:color="auto" w:fill="FFFFFF"/>
            </w:rPr>
            <w:t>Nikulchev</w:t>
          </w:r>
          <w:proofErr w:type="spellEnd"/>
          <w:r w:rsidR="003B2894" w:rsidRPr="003B2894">
            <w:rPr>
              <w:color w:val="000000"/>
              <w:shd w:val="clear" w:color="auto" w:fill="FFFFFF"/>
            </w:rPr>
            <w:t xml:space="preserve"> et al., 2016)</w:t>
          </w:r>
        </w:sdtContent>
      </w:sdt>
      <w:r w:rsidR="00A62DD0">
        <w:rPr>
          <w:color w:val="0D0D0D"/>
          <w:shd w:val="clear" w:color="auto" w:fill="FFFFFF"/>
        </w:rPr>
        <w:t xml:space="preserve">. </w:t>
      </w:r>
      <w:r>
        <w:t xml:space="preserve">Hal </w:t>
      </w:r>
      <w:proofErr w:type="spellStart"/>
      <w:r>
        <w:t>ini</w:t>
      </w:r>
      <w:proofErr w:type="spellEnd"/>
      <w:r>
        <w:t xml:space="preserve"> </w:t>
      </w:r>
      <w:proofErr w:type="spellStart"/>
      <w:r>
        <w:t>memungkinkan</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mengurangi</w:t>
      </w:r>
      <w:proofErr w:type="spellEnd"/>
      <w:r>
        <w:t xml:space="preserve"> </w:t>
      </w:r>
      <w:proofErr w:type="spellStart"/>
      <w:r>
        <w:t>kebutuhan</w:t>
      </w:r>
      <w:proofErr w:type="spellEnd"/>
      <w:r>
        <w:t xml:space="preserve"> </w:t>
      </w:r>
      <w:proofErr w:type="spellStart"/>
      <w:r>
        <w:t>staf</w:t>
      </w:r>
      <w:proofErr w:type="spellEnd"/>
      <w:r>
        <w:t xml:space="preserve"> internal yang </w:t>
      </w:r>
      <w:proofErr w:type="spellStart"/>
      <w:r>
        <w:t>fokus</w:t>
      </w:r>
      <w:proofErr w:type="spellEnd"/>
      <w:r>
        <w:t xml:space="preserve"> pada </w:t>
      </w:r>
      <w:proofErr w:type="spellStart"/>
      <w:r>
        <w:t>pemeliharaan</w:t>
      </w:r>
      <w:proofErr w:type="spellEnd"/>
      <w:r>
        <w:t xml:space="preserve"> dan </w:t>
      </w:r>
      <w:proofErr w:type="spellStart"/>
      <w:r>
        <w:t>pemantauan</w:t>
      </w:r>
      <w:proofErr w:type="spellEnd"/>
      <w:r>
        <w:t xml:space="preserve"> </w:t>
      </w:r>
      <w:r w:rsidR="008C1460" w:rsidRPr="008C1460">
        <w:rPr>
          <w:i/>
          <w:iCs/>
        </w:rPr>
        <w:t>server</w:t>
      </w:r>
      <w:r>
        <w:t xml:space="preserve">, </w:t>
      </w:r>
      <w:proofErr w:type="spellStart"/>
      <w:r>
        <w:t>sehingga</w:t>
      </w:r>
      <w:proofErr w:type="spellEnd"/>
      <w:r>
        <w:t xml:space="preserve"> </w:t>
      </w:r>
      <w:proofErr w:type="spellStart"/>
      <w:r>
        <w:t>mengurangi</w:t>
      </w:r>
      <w:proofErr w:type="spellEnd"/>
      <w:r>
        <w:t xml:space="preserve"> </w:t>
      </w:r>
      <w:proofErr w:type="spellStart"/>
      <w:r>
        <w:t>beban</w:t>
      </w:r>
      <w:proofErr w:type="spellEnd"/>
      <w:r>
        <w:t xml:space="preserve"> </w:t>
      </w:r>
      <w:proofErr w:type="spellStart"/>
      <w:r>
        <w:t>biaya</w:t>
      </w:r>
      <w:proofErr w:type="spellEnd"/>
      <w:r>
        <w:t xml:space="preserve"> </w:t>
      </w:r>
      <w:proofErr w:type="spellStart"/>
      <w:r>
        <w:t>gaji</w:t>
      </w:r>
      <w:proofErr w:type="spellEnd"/>
      <w:r>
        <w:t xml:space="preserve"> </w:t>
      </w:r>
      <w:proofErr w:type="spellStart"/>
      <w:r>
        <w:t>karyawan</w:t>
      </w:r>
      <w:proofErr w:type="spellEnd"/>
      <w:r>
        <w:t>.</w:t>
      </w:r>
    </w:p>
    <w:p w14:paraId="01C783DD" w14:textId="74691E57" w:rsidR="00656CFC" w:rsidRDefault="00656CFC" w:rsidP="0085205B">
      <w:pPr>
        <w:pStyle w:val="NormalWeb"/>
        <w:spacing w:before="0" w:beforeAutospacing="0" w:after="0" w:afterAutospacing="0"/>
        <w:ind w:firstLine="720"/>
        <w:jc w:val="both"/>
      </w:pPr>
      <w:r>
        <w:t xml:space="preserve">Dalam </w:t>
      </w:r>
      <w:proofErr w:type="spellStart"/>
      <w:r>
        <w:t>mengelola</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harus</w:t>
      </w:r>
      <w:proofErr w:type="spellEnd"/>
      <w:r>
        <w:t xml:space="preserve"> </w:t>
      </w:r>
      <w:proofErr w:type="spellStart"/>
      <w:r>
        <w:t>memperhatikan</w:t>
      </w:r>
      <w:proofErr w:type="spellEnd"/>
      <w:r>
        <w:t xml:space="preserve"> </w:t>
      </w:r>
      <w:proofErr w:type="spellStart"/>
      <w:r>
        <w:t>efisiensi</w:t>
      </w:r>
      <w:proofErr w:type="spellEnd"/>
      <w:r>
        <w:t xml:space="preserve"> </w:t>
      </w:r>
      <w:proofErr w:type="spellStart"/>
      <w:r>
        <w:t>biaya</w:t>
      </w:r>
      <w:proofErr w:type="spellEnd"/>
      <w:r>
        <w:t xml:space="preserve"> dan </w:t>
      </w:r>
      <w:proofErr w:type="spellStart"/>
      <w:r>
        <w:t>meningkatkan</w:t>
      </w:r>
      <w:proofErr w:type="spellEnd"/>
      <w:r>
        <w:t xml:space="preserve"> </w:t>
      </w:r>
      <w:proofErr w:type="spellStart"/>
      <w:r>
        <w:t>skalabilitas</w:t>
      </w:r>
      <w:proofErr w:type="spellEnd"/>
      <w:r>
        <w:t xml:space="preserve"> </w:t>
      </w:r>
      <w:sdt>
        <w:sdtPr>
          <w:rPr>
            <w:color w:val="000000"/>
            <w:shd w:val="clear" w:color="auto" w:fill="FFFFFF"/>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3B2894" w:rsidRPr="003B2894">
            <w:rPr>
              <w:color w:val="000000"/>
              <w:shd w:val="clear" w:color="auto" w:fill="FFFFFF"/>
            </w:rPr>
            <w:t>(Sarac, 2020)</w:t>
          </w:r>
        </w:sdtContent>
      </w:sdt>
      <w:r w:rsidR="0085205B">
        <w:rPr>
          <w:color w:val="0D0D0D"/>
          <w:shd w:val="clear" w:color="auto" w:fill="FFFFFF"/>
        </w:rPr>
        <w:t xml:space="preserve">. </w:t>
      </w:r>
      <w:proofErr w:type="spellStart"/>
      <w:r>
        <w:t>Penelitian</w:t>
      </w:r>
      <w:proofErr w:type="spellEnd"/>
      <w:r>
        <w:t xml:space="preserve"> </w:t>
      </w:r>
      <w:proofErr w:type="spellStart"/>
      <w:r>
        <w:t>ini</w:t>
      </w:r>
      <w:proofErr w:type="spellEnd"/>
      <w:r>
        <w:t xml:space="preserve"> </w:t>
      </w:r>
      <w:proofErr w:type="spellStart"/>
      <w:r>
        <w:t>mengusulkan</w:t>
      </w:r>
      <w:proofErr w:type="spellEnd"/>
      <w:r>
        <w:t xml:space="preserve"> model </w:t>
      </w:r>
      <w:proofErr w:type="spellStart"/>
      <w:r>
        <w:t>untuk</w:t>
      </w:r>
      <w:proofErr w:type="spellEnd"/>
      <w:r>
        <w:t xml:space="preserve"> </w:t>
      </w:r>
      <w:proofErr w:type="spellStart"/>
      <w:r>
        <w:t>membandingkan</w:t>
      </w:r>
      <w:proofErr w:type="spellEnd"/>
      <w:r>
        <w:t xml:space="preserve"> </w:t>
      </w:r>
      <w:proofErr w:type="spellStart"/>
      <w:r>
        <w:t>biaya</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dengan</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penyedia</w:t>
      </w:r>
      <w:proofErr w:type="spellEnd"/>
      <w:r>
        <w:t xml:space="preserve"> </w:t>
      </w:r>
      <w:r w:rsidR="00672396" w:rsidRPr="00672396">
        <w:rPr>
          <w:i/>
          <w:iCs/>
        </w:rPr>
        <w:t>cloud</w:t>
      </w:r>
      <w:r>
        <w:t xml:space="preserve"> </w:t>
      </w:r>
      <w:proofErr w:type="spellStart"/>
      <w:r>
        <w:t>seperti</w:t>
      </w:r>
      <w:proofErr w:type="spellEnd"/>
      <w:r>
        <w:t xml:space="preserve"> </w:t>
      </w:r>
      <w:r w:rsidRPr="00672396">
        <w:rPr>
          <w:i/>
          <w:iCs/>
        </w:rPr>
        <w:t>Amazon Web Service</w:t>
      </w:r>
      <w:r>
        <w:t xml:space="preserve"> (</w:t>
      </w:r>
      <w:r w:rsidRPr="00672396">
        <w:rPr>
          <w:i/>
          <w:iCs/>
        </w:rPr>
        <w:t>AWS</w:t>
      </w:r>
      <w:r>
        <w:t xml:space="preserve">), </w:t>
      </w:r>
      <w:r w:rsidRPr="00672396">
        <w:rPr>
          <w:i/>
          <w:iCs/>
        </w:rPr>
        <w:t>Azure</w:t>
      </w:r>
      <w:r>
        <w:t xml:space="preserve">, dan </w:t>
      </w:r>
      <w:r w:rsidRPr="00672396">
        <w:rPr>
          <w:i/>
          <w:iCs/>
        </w:rPr>
        <w:t>Google</w:t>
      </w:r>
      <w:r>
        <w:t xml:space="preserve"> </w:t>
      </w:r>
      <w:r w:rsidR="00672396" w:rsidRPr="00672396">
        <w:rPr>
          <w:i/>
          <w:iCs/>
        </w:rPr>
        <w:t>Cloud</w:t>
      </w:r>
      <w:r>
        <w:t xml:space="preserve">. Selain </w:t>
      </w:r>
      <w:proofErr w:type="spellStart"/>
      <w:r>
        <w:t>membandingkan</w:t>
      </w:r>
      <w:proofErr w:type="spellEnd"/>
      <w:r>
        <w:t xml:space="preserve"> data </w:t>
      </w:r>
      <w:proofErr w:type="spellStart"/>
      <w:r>
        <w:t>biaya</w:t>
      </w:r>
      <w:proofErr w:type="spellEnd"/>
      <w:r>
        <w:t xml:space="preserve"> </w:t>
      </w:r>
      <w:proofErr w:type="spellStart"/>
      <w:r>
        <w:t>dari</w:t>
      </w:r>
      <w:proofErr w:type="spellEnd"/>
      <w:r>
        <w:t xml:space="preserve"> </w:t>
      </w:r>
      <w:proofErr w:type="spellStart"/>
      <w:r>
        <w:t>kedua</w:t>
      </w:r>
      <w:proofErr w:type="spellEnd"/>
      <w:r>
        <w:t xml:space="preserve"> </w:t>
      </w:r>
      <w:proofErr w:type="spellStart"/>
      <w:r>
        <w:t>jenis</w:t>
      </w:r>
      <w:proofErr w:type="spellEnd"/>
      <w:r>
        <w:t xml:space="preserve"> </w:t>
      </w:r>
      <w:proofErr w:type="spellStart"/>
      <w:r>
        <w:t>infrastruktur</w:t>
      </w:r>
      <w:proofErr w:type="spellEnd"/>
      <w:r>
        <w:t xml:space="preserve">, </w:t>
      </w:r>
      <w:proofErr w:type="spellStart"/>
      <w:r>
        <w:t>penelitian</w:t>
      </w:r>
      <w:proofErr w:type="spellEnd"/>
      <w:r>
        <w:t xml:space="preserve"> </w:t>
      </w:r>
      <w:proofErr w:type="spellStart"/>
      <w:r>
        <w:t>ini</w:t>
      </w:r>
      <w:proofErr w:type="spellEnd"/>
      <w:r>
        <w:t xml:space="preserve"> juga </w:t>
      </w:r>
      <w:proofErr w:type="spellStart"/>
      <w:r>
        <w:t>akan</w:t>
      </w:r>
      <w:proofErr w:type="spellEnd"/>
      <w:r>
        <w:t xml:space="preserve"> </w:t>
      </w:r>
      <w:proofErr w:type="spellStart"/>
      <w:r>
        <w:t>mengkaji</w:t>
      </w:r>
      <w:proofErr w:type="spellEnd"/>
      <w:r>
        <w:t xml:space="preserve"> </w:t>
      </w:r>
      <w:proofErr w:type="spellStart"/>
      <w:r>
        <w:t>beban</w:t>
      </w:r>
      <w:proofErr w:type="spellEnd"/>
      <w:r>
        <w:t xml:space="preserve"> </w:t>
      </w:r>
      <w:proofErr w:type="spellStart"/>
      <w:r>
        <w:t>biaya</w:t>
      </w:r>
      <w:proofErr w:type="spellEnd"/>
      <w:r>
        <w:t xml:space="preserve"> </w:t>
      </w:r>
      <w:proofErr w:type="spellStart"/>
      <w:r>
        <w:t>terkait</w:t>
      </w:r>
      <w:proofErr w:type="spellEnd"/>
      <w:r>
        <w:t xml:space="preserve"> </w:t>
      </w:r>
      <w:proofErr w:type="spellStart"/>
      <w:r>
        <w:t>migrasi</w:t>
      </w:r>
      <w:proofErr w:type="spellEnd"/>
      <w:r>
        <w:t xml:space="preserve"> data </w:t>
      </w:r>
      <w:proofErr w:type="spellStart"/>
      <w:r>
        <w:t>dari</w:t>
      </w:r>
      <w:proofErr w:type="spellEnd"/>
      <w:r>
        <w:t xml:space="preserve"> </w:t>
      </w:r>
      <w:proofErr w:type="spellStart"/>
      <w:r>
        <w:t>infrastruktur</w:t>
      </w:r>
      <w:proofErr w:type="spellEnd"/>
      <w:r>
        <w:t xml:space="preserve"> </w:t>
      </w:r>
      <w:proofErr w:type="spellStart"/>
      <w:r>
        <w:t>fisik</w:t>
      </w:r>
      <w:proofErr w:type="spellEnd"/>
      <w:r>
        <w:t xml:space="preserve"> </w:t>
      </w:r>
      <w:proofErr w:type="spellStart"/>
      <w:r>
        <w:t>ke</w:t>
      </w:r>
      <w:proofErr w:type="spellEnd"/>
      <w:r>
        <w:t xml:space="preserve"> </w:t>
      </w:r>
      <w:r w:rsidR="00672396" w:rsidRPr="00672396">
        <w:rPr>
          <w:i/>
          <w:iCs/>
        </w:rPr>
        <w:t>cloud</w:t>
      </w:r>
      <w:r>
        <w:t xml:space="preserve">. </w:t>
      </w:r>
      <w:proofErr w:type="spellStart"/>
      <w:r>
        <w:t>Evaluasi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lastRenderedPageBreak/>
        <w:t>apakah</w:t>
      </w:r>
      <w:proofErr w:type="spellEnd"/>
      <w:r>
        <w:t xml:space="preserve"> </w:t>
      </w:r>
      <w:proofErr w:type="spellStart"/>
      <w:r>
        <w:t>biaya</w:t>
      </w:r>
      <w:proofErr w:type="spellEnd"/>
      <w:r>
        <w:t xml:space="preserve"> </w:t>
      </w:r>
      <w:proofErr w:type="spellStart"/>
      <w:r>
        <w:t>awal</w:t>
      </w:r>
      <w:proofErr w:type="spellEnd"/>
      <w:r>
        <w:t xml:space="preserve"> </w:t>
      </w:r>
      <w:proofErr w:type="spellStart"/>
      <w:r>
        <w:t>migrasi</w:t>
      </w:r>
      <w:proofErr w:type="spellEnd"/>
      <w:r>
        <w:t xml:space="preserve"> </w:t>
      </w:r>
      <w:proofErr w:type="spellStart"/>
      <w:r>
        <w:t>sebanding</w:t>
      </w:r>
      <w:proofErr w:type="spellEnd"/>
      <w:r>
        <w:t xml:space="preserve"> </w:t>
      </w:r>
      <w:proofErr w:type="spellStart"/>
      <w:r>
        <w:t>dengan</w:t>
      </w:r>
      <w:proofErr w:type="spellEnd"/>
      <w:r>
        <w:t xml:space="preserve"> </w:t>
      </w:r>
      <w:proofErr w:type="spellStart"/>
      <w:r>
        <w:t>potensi</w:t>
      </w:r>
      <w:proofErr w:type="spellEnd"/>
      <w:r>
        <w:t xml:space="preserve"> </w:t>
      </w:r>
      <w:proofErr w:type="spellStart"/>
      <w:r>
        <w:t>efisiensi</w:t>
      </w:r>
      <w:proofErr w:type="spellEnd"/>
      <w:r>
        <w:t xml:space="preserve"> dan </w:t>
      </w:r>
      <w:proofErr w:type="spellStart"/>
      <w:r>
        <w:t>manfaat</w:t>
      </w:r>
      <w:proofErr w:type="spellEnd"/>
      <w:r>
        <w:t xml:space="preserve"> </w:t>
      </w:r>
      <w:proofErr w:type="spellStart"/>
      <w:r>
        <w:t>lingkungan</w:t>
      </w:r>
      <w:proofErr w:type="spellEnd"/>
      <w:r>
        <w:t xml:space="preserve"> yang </w:t>
      </w:r>
      <w:proofErr w:type="spellStart"/>
      <w:r>
        <w:t>ditawarkan</w:t>
      </w:r>
      <w:proofErr w:type="spellEnd"/>
      <w:r>
        <w:t xml:space="preserve"> oleh </w:t>
      </w:r>
      <w:r w:rsidR="00672396" w:rsidRPr="00672396">
        <w:rPr>
          <w:i/>
          <w:iCs/>
        </w:rPr>
        <w:t>cloud</w:t>
      </w:r>
      <w:r>
        <w:t xml:space="preserve"> </w:t>
      </w:r>
      <w:r w:rsidRPr="00672396">
        <w:rPr>
          <w:i/>
          <w:iCs/>
        </w:rPr>
        <w:t>computing</w:t>
      </w:r>
      <w:r>
        <w:t>.</w:t>
      </w:r>
    </w:p>
    <w:p w14:paraId="6E9F5C7D" w14:textId="0F2A76AD" w:rsidR="00E7111C" w:rsidRDefault="00656CFC" w:rsidP="0085205B">
      <w:pPr>
        <w:pStyle w:val="NormalWeb"/>
        <w:spacing w:before="0" w:beforeAutospacing="0" w:after="0" w:afterAutospacing="0"/>
        <w:ind w:firstLine="720"/>
        <w:jc w:val="both"/>
      </w:pPr>
      <w:proofErr w:type="spellStart"/>
      <w:r>
        <w:t>Untuk</w:t>
      </w:r>
      <w:proofErr w:type="spellEnd"/>
      <w:r>
        <w:t xml:space="preserve"> </w:t>
      </w:r>
      <w:proofErr w:type="spellStart"/>
      <w:r>
        <w:t>mengidentifikasi</w:t>
      </w:r>
      <w:proofErr w:type="spellEnd"/>
      <w:r>
        <w:t xml:space="preserve"> </w:t>
      </w:r>
      <w:proofErr w:type="spellStart"/>
      <w:r>
        <w:t>efisiensi</w:t>
      </w:r>
      <w:proofErr w:type="spellEnd"/>
      <w:r>
        <w:t xml:space="preserve"> </w:t>
      </w:r>
      <w:proofErr w:type="spellStart"/>
      <w:r>
        <w:t>penggunaan</w:t>
      </w:r>
      <w:proofErr w:type="spellEnd"/>
      <w:r>
        <w:t xml:space="preserve"> </w:t>
      </w:r>
      <w:proofErr w:type="spellStart"/>
      <w:r>
        <w:t>layanan</w:t>
      </w:r>
      <w:proofErr w:type="spellEnd"/>
      <w:r>
        <w:t xml:space="preserve"> </w:t>
      </w:r>
      <w:r w:rsidR="00672396" w:rsidRPr="00672396">
        <w:rPr>
          <w:i/>
          <w:iCs/>
        </w:rPr>
        <w:t>cloud</w:t>
      </w:r>
      <w:r>
        <w:t xml:space="preserve"> </w:t>
      </w:r>
      <w:proofErr w:type="spellStart"/>
      <w:r>
        <w:t>dibandingkan</w:t>
      </w:r>
      <w:proofErr w:type="spellEnd"/>
      <w:r>
        <w:t xml:space="preserve"> </w:t>
      </w:r>
      <w:proofErr w:type="spellStart"/>
      <w:r>
        <w:t>dengan</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beberapa</w:t>
      </w:r>
      <w:proofErr w:type="spellEnd"/>
      <w:r>
        <w:t xml:space="preserve"> </w:t>
      </w:r>
      <w:proofErr w:type="spellStart"/>
      <w:r>
        <w:t>hipotesis</w:t>
      </w:r>
      <w:proofErr w:type="spellEnd"/>
      <w:r>
        <w:t xml:space="preserve"> yang </w:t>
      </w:r>
      <w:proofErr w:type="spellStart"/>
      <w:r>
        <w:t>diuji</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varian</w:t>
      </w:r>
      <w:proofErr w:type="spellEnd"/>
      <w:r>
        <w:t xml:space="preserve">. Hipotesis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potensi</w:t>
      </w:r>
      <w:proofErr w:type="spellEnd"/>
      <w:r>
        <w:t xml:space="preserve"> </w:t>
      </w:r>
      <w:proofErr w:type="spellStart"/>
      <w:r>
        <w:t>penghematan</w:t>
      </w:r>
      <w:proofErr w:type="spellEnd"/>
      <w:r>
        <w:t xml:space="preserve"> </w:t>
      </w:r>
      <w:proofErr w:type="spellStart"/>
      <w:r>
        <w:t>biaya</w:t>
      </w:r>
      <w:proofErr w:type="spellEnd"/>
      <w:r>
        <w:t xml:space="preserve">, </w:t>
      </w:r>
      <w:proofErr w:type="spellStart"/>
      <w:r>
        <w:t>peningkatan</w:t>
      </w:r>
      <w:proofErr w:type="spellEnd"/>
      <w:r>
        <w:t xml:space="preserve"> </w:t>
      </w:r>
      <w:proofErr w:type="spellStart"/>
      <w:r>
        <w:t>efisiensi</w:t>
      </w:r>
      <w:proofErr w:type="spellEnd"/>
      <w:r>
        <w:t xml:space="preserve"> </w:t>
      </w:r>
      <w:proofErr w:type="spellStart"/>
      <w:r>
        <w:t>operasional</w:t>
      </w:r>
      <w:proofErr w:type="spellEnd"/>
      <w:r>
        <w:t xml:space="preserve">, dan </w:t>
      </w:r>
      <w:proofErr w:type="spellStart"/>
      <w:r>
        <w:t>fleksibilitas</w:t>
      </w:r>
      <w:proofErr w:type="spellEnd"/>
      <w:r>
        <w:t xml:space="preserve"> </w:t>
      </w:r>
      <w:proofErr w:type="spellStart"/>
      <w:r>
        <w:t>skalabilitas</w:t>
      </w:r>
      <w:proofErr w:type="spellEnd"/>
      <w:r>
        <w:t xml:space="preserve"> yang </w:t>
      </w:r>
      <w:proofErr w:type="spellStart"/>
      <w:r>
        <w:t>ditawarkan</w:t>
      </w:r>
      <w:proofErr w:type="spellEnd"/>
      <w:r>
        <w:t xml:space="preserve"> oleh </w:t>
      </w:r>
      <w:proofErr w:type="spellStart"/>
      <w:r>
        <w:t>layanan</w:t>
      </w:r>
      <w:proofErr w:type="spellEnd"/>
      <w:r>
        <w:t xml:space="preserve"> </w:t>
      </w:r>
      <w:r w:rsidR="00672396" w:rsidRPr="00672396">
        <w:rPr>
          <w:i/>
          <w:iCs/>
        </w:rPr>
        <w:t>cloud</w:t>
      </w:r>
      <w:r>
        <w:t xml:space="preserve">. Hipotesis yang </w:t>
      </w:r>
      <w:proofErr w:type="spellStart"/>
      <w:r>
        <w:t>diusulkan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9724470" w14:textId="0C210436"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Biaya</w:t>
      </w:r>
      <w:proofErr w:type="spellEnd"/>
      <w:r w:rsidRPr="005E6541">
        <w:rPr>
          <w:sz w:val="24"/>
          <w:szCs w:val="24"/>
          <w:lang w:eastAsia="en-ID"/>
        </w:rPr>
        <w:t xml:space="preserve"> total </w:t>
      </w:r>
      <w:proofErr w:type="spellStart"/>
      <w:r w:rsidRPr="005E6541">
        <w:rPr>
          <w:sz w:val="24"/>
          <w:szCs w:val="24"/>
          <w:lang w:eastAsia="en-ID"/>
        </w:rPr>
        <w:t>operasional</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di </w:t>
      </w: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w:t>
      </w:r>
      <w:proofErr w:type="spellStart"/>
      <w:r w:rsidRPr="005E6541">
        <w:rPr>
          <w:sz w:val="24"/>
          <w:szCs w:val="24"/>
          <w:lang w:eastAsia="en-ID"/>
        </w:rPr>
        <w:t>lebih</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w:t>
      </w:r>
      <w:proofErr w:type="spellStart"/>
      <w:r w:rsidRPr="005E6541">
        <w:rPr>
          <w:sz w:val="24"/>
          <w:szCs w:val="24"/>
          <w:lang w:eastAsia="en-ID"/>
        </w:rPr>
        <w:t>dibandingkan</w:t>
      </w:r>
      <w:proofErr w:type="spellEnd"/>
      <w:r w:rsidRPr="005E6541">
        <w:rPr>
          <w:sz w:val="24"/>
          <w:szCs w:val="24"/>
          <w:lang w:eastAsia="en-ID"/>
        </w:rPr>
        <w:t xml:space="preserve"> </w:t>
      </w:r>
      <w:proofErr w:type="spellStart"/>
      <w:r w:rsidRPr="005E6541">
        <w:rPr>
          <w:sz w:val="24"/>
          <w:szCs w:val="24"/>
          <w:lang w:eastAsia="en-ID"/>
        </w:rPr>
        <w:t>menggunakan</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proofErr w:type="spellStart"/>
      <w:r w:rsidRPr="005E6541">
        <w:rPr>
          <w:sz w:val="24"/>
          <w:szCs w:val="24"/>
          <w:lang w:eastAsia="en-ID"/>
        </w:rPr>
        <w:t>dari</w:t>
      </w:r>
      <w:proofErr w:type="spellEnd"/>
      <w:r w:rsidRPr="005E6541">
        <w:rPr>
          <w:sz w:val="24"/>
          <w:szCs w:val="24"/>
          <w:lang w:eastAsia="en-ID"/>
        </w:rPr>
        <w:t xml:space="preserve"> </w:t>
      </w:r>
      <w:proofErr w:type="gramStart"/>
      <w:r w:rsidR="00C7453D" w:rsidRPr="00C7453D">
        <w:rPr>
          <w:i/>
          <w:iCs/>
          <w:sz w:val="24"/>
          <w:szCs w:val="24"/>
          <w:lang w:eastAsia="en-ID"/>
        </w:rPr>
        <w:t xml:space="preserve">provider </w:t>
      </w:r>
      <w:r w:rsidRPr="005E6541">
        <w:rPr>
          <w:sz w:val="24"/>
          <w:szCs w:val="24"/>
          <w:lang w:eastAsia="en-ID"/>
        </w:rPr>
        <w:t xml:space="preserve"> </w:t>
      </w:r>
      <w:r w:rsidR="00672396" w:rsidRPr="00672396">
        <w:rPr>
          <w:i/>
          <w:iCs/>
          <w:sz w:val="24"/>
          <w:szCs w:val="24"/>
          <w:lang w:eastAsia="en-ID"/>
        </w:rPr>
        <w:t>cloud</w:t>
      </w:r>
      <w:proofErr w:type="gramEnd"/>
      <w:r w:rsidRPr="005E6541">
        <w:rPr>
          <w:sz w:val="24"/>
          <w:szCs w:val="24"/>
          <w:lang w:eastAsia="en-ID"/>
        </w:rPr>
        <w:t xml:space="preserve"> </w:t>
      </w:r>
      <w:proofErr w:type="spellStart"/>
      <w:r w:rsidRPr="005E6541">
        <w:rPr>
          <w:sz w:val="24"/>
          <w:szCs w:val="24"/>
          <w:lang w:eastAsia="en-ID"/>
        </w:rPr>
        <w:t>seperti</w:t>
      </w:r>
      <w:proofErr w:type="spellEnd"/>
      <w:r w:rsidRPr="005E6541">
        <w:rPr>
          <w:sz w:val="24"/>
          <w:szCs w:val="24"/>
          <w:lang w:eastAsia="en-ID"/>
        </w:rPr>
        <w:t xml:space="preserve"> </w:t>
      </w:r>
      <w:r w:rsidRPr="00C7453D">
        <w:rPr>
          <w:i/>
          <w:iCs/>
          <w:sz w:val="24"/>
          <w:szCs w:val="24"/>
          <w:lang w:eastAsia="en-ID"/>
        </w:rPr>
        <w:t>AWS</w:t>
      </w:r>
      <w:r w:rsidRPr="005E6541">
        <w:rPr>
          <w:sz w:val="24"/>
          <w:szCs w:val="24"/>
          <w:lang w:eastAsia="en-ID"/>
        </w:rPr>
        <w:t xml:space="preserve">, </w:t>
      </w:r>
      <w:r w:rsidRPr="00C7453D">
        <w:rPr>
          <w:i/>
          <w:iCs/>
          <w:sz w:val="24"/>
          <w:szCs w:val="24"/>
          <w:lang w:eastAsia="en-ID"/>
        </w:rPr>
        <w:t>Azure</w:t>
      </w:r>
      <w:r w:rsidRPr="005E6541">
        <w:rPr>
          <w:sz w:val="24"/>
          <w:szCs w:val="24"/>
          <w:lang w:eastAsia="en-ID"/>
        </w:rPr>
        <w:t xml:space="preserve">, dan </w:t>
      </w:r>
      <w:r w:rsidRPr="00C7453D">
        <w:rPr>
          <w:i/>
          <w:iCs/>
          <w:sz w:val="24"/>
          <w:szCs w:val="24"/>
          <w:lang w:eastAsia="en-ID"/>
        </w:rPr>
        <w:t>Google</w:t>
      </w:r>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w:t>
      </w:r>
    </w:p>
    <w:p w14:paraId="0FB8569B" w14:textId="02D78BEF"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Mengalihkan</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dari</w:t>
      </w:r>
      <w:proofErr w:type="spellEnd"/>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proofErr w:type="spellStart"/>
      <w:r w:rsidRPr="005E6541">
        <w:rPr>
          <w:sz w:val="24"/>
          <w:szCs w:val="24"/>
          <w:lang w:eastAsia="en-ID"/>
        </w:rPr>
        <w:t>akan</w:t>
      </w:r>
      <w:proofErr w:type="spellEnd"/>
      <w:r w:rsidRPr="005E6541">
        <w:rPr>
          <w:sz w:val="24"/>
          <w:szCs w:val="24"/>
          <w:lang w:eastAsia="en-ID"/>
        </w:rPr>
        <w:t xml:space="preserve"> </w:t>
      </w:r>
      <w:proofErr w:type="spellStart"/>
      <w:r w:rsidRPr="005E6541">
        <w:rPr>
          <w:sz w:val="24"/>
          <w:szCs w:val="24"/>
          <w:lang w:eastAsia="en-ID"/>
        </w:rPr>
        <w:t>menghilangkan</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r w:rsidR="00C7453D" w:rsidRPr="00C7453D">
        <w:rPr>
          <w:i/>
          <w:iCs/>
          <w:sz w:val="24"/>
          <w:szCs w:val="24"/>
          <w:lang w:eastAsia="en-ID"/>
        </w:rPr>
        <w:t>CAPEX</w:t>
      </w:r>
      <w:r w:rsidRPr="005E6541">
        <w:rPr>
          <w:sz w:val="24"/>
          <w:szCs w:val="24"/>
          <w:lang w:eastAsia="en-ID"/>
        </w:rPr>
        <w:t xml:space="preserve"> (</w:t>
      </w:r>
      <w:r w:rsidRPr="00C7453D">
        <w:rPr>
          <w:i/>
          <w:iCs/>
          <w:sz w:val="24"/>
          <w:szCs w:val="24"/>
          <w:lang w:eastAsia="en-ID"/>
        </w:rPr>
        <w:t>capital expenditure</w:t>
      </w:r>
      <w:r w:rsidRPr="005E6541">
        <w:rPr>
          <w:sz w:val="24"/>
          <w:szCs w:val="24"/>
          <w:lang w:eastAsia="en-ID"/>
        </w:rPr>
        <w:t xml:space="preserve">) dan </w:t>
      </w:r>
      <w:proofErr w:type="spellStart"/>
      <w:r w:rsidRPr="005E6541">
        <w:rPr>
          <w:sz w:val="24"/>
          <w:szCs w:val="24"/>
          <w:lang w:eastAsia="en-ID"/>
        </w:rPr>
        <w:t>mengurangi</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r w:rsidR="00C7453D" w:rsidRPr="00C7453D">
        <w:rPr>
          <w:i/>
          <w:iCs/>
          <w:sz w:val="24"/>
          <w:szCs w:val="24"/>
          <w:lang w:eastAsia="en-ID"/>
        </w:rPr>
        <w:t>OPEX</w:t>
      </w:r>
      <w:r w:rsidR="00C7453D" w:rsidRPr="005E6541">
        <w:rPr>
          <w:sz w:val="24"/>
          <w:szCs w:val="24"/>
          <w:lang w:eastAsia="en-ID"/>
        </w:rPr>
        <w:t xml:space="preserve"> </w:t>
      </w:r>
      <w:r w:rsidRPr="005E6541">
        <w:rPr>
          <w:sz w:val="24"/>
          <w:szCs w:val="24"/>
          <w:lang w:eastAsia="en-ID"/>
        </w:rPr>
        <w:t>(</w:t>
      </w:r>
      <w:r w:rsidRPr="00C7453D">
        <w:rPr>
          <w:i/>
          <w:iCs/>
          <w:sz w:val="24"/>
          <w:szCs w:val="24"/>
          <w:lang w:eastAsia="en-ID"/>
        </w:rPr>
        <w:t>operational expenditure</w:t>
      </w:r>
      <w:r w:rsidRPr="005E6541">
        <w:rPr>
          <w:sz w:val="24"/>
          <w:szCs w:val="24"/>
          <w:lang w:eastAsia="en-ID"/>
        </w:rPr>
        <w:t xml:space="preserve">) yang </w:t>
      </w:r>
      <w:proofErr w:type="spellStart"/>
      <w:r w:rsidRPr="005E6541">
        <w:rPr>
          <w:sz w:val="24"/>
          <w:szCs w:val="24"/>
          <w:lang w:eastAsia="en-ID"/>
        </w:rPr>
        <w:t>dikeluarkan</w:t>
      </w:r>
      <w:proofErr w:type="spellEnd"/>
      <w:r w:rsidRPr="005E6541">
        <w:rPr>
          <w:sz w:val="24"/>
          <w:szCs w:val="24"/>
          <w:lang w:eastAsia="en-ID"/>
        </w:rPr>
        <w:t xml:space="preserve"> oleh </w:t>
      </w: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w:t>
      </w:r>
    </w:p>
    <w:p w14:paraId="57D1277A" w14:textId="77777777" w:rsidR="00E651D8" w:rsidRDefault="00E7111C" w:rsidP="00E651D8">
      <w:pPr>
        <w:numPr>
          <w:ilvl w:val="0"/>
          <w:numId w:val="63"/>
        </w:numPr>
        <w:tabs>
          <w:tab w:val="clear" w:pos="720"/>
        </w:tabs>
        <w:ind w:left="709"/>
        <w:jc w:val="both"/>
        <w:rPr>
          <w:sz w:val="24"/>
          <w:szCs w:val="24"/>
          <w:lang w:eastAsia="en-ID"/>
        </w:rPr>
      </w:pP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yang </w:t>
      </w:r>
      <w:proofErr w:type="spellStart"/>
      <w:r w:rsidRPr="005E6541">
        <w:rPr>
          <w:sz w:val="24"/>
          <w:szCs w:val="24"/>
          <w:lang w:eastAsia="en-ID"/>
        </w:rPr>
        <w:t>beralih</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proofErr w:type="spellStart"/>
      <w:r w:rsidRPr="005E6541">
        <w:rPr>
          <w:sz w:val="24"/>
          <w:szCs w:val="24"/>
          <w:lang w:eastAsia="en-ID"/>
        </w:rPr>
        <w:t>dapat</w:t>
      </w:r>
      <w:proofErr w:type="spellEnd"/>
      <w:r w:rsidRPr="005E6541">
        <w:rPr>
          <w:sz w:val="24"/>
          <w:szCs w:val="24"/>
          <w:lang w:eastAsia="en-ID"/>
        </w:rPr>
        <w:t xml:space="preserve"> </w:t>
      </w:r>
      <w:proofErr w:type="spellStart"/>
      <w:r w:rsidRPr="005E6541">
        <w:rPr>
          <w:sz w:val="24"/>
          <w:szCs w:val="24"/>
          <w:lang w:eastAsia="en-ID"/>
        </w:rPr>
        <w:t>mengurangi</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yang </w:t>
      </w:r>
      <w:proofErr w:type="spellStart"/>
      <w:r w:rsidRPr="005E6541">
        <w:rPr>
          <w:sz w:val="24"/>
          <w:szCs w:val="24"/>
          <w:lang w:eastAsia="en-ID"/>
        </w:rPr>
        <w:t>terkait</w:t>
      </w:r>
      <w:proofErr w:type="spellEnd"/>
      <w:r w:rsidRPr="005E6541">
        <w:rPr>
          <w:sz w:val="24"/>
          <w:szCs w:val="24"/>
          <w:lang w:eastAsia="en-ID"/>
        </w:rPr>
        <w:t xml:space="preserve"> </w:t>
      </w:r>
      <w:proofErr w:type="spellStart"/>
      <w:r w:rsidRPr="005E6541">
        <w:rPr>
          <w:sz w:val="24"/>
          <w:szCs w:val="24"/>
          <w:lang w:eastAsia="en-ID"/>
        </w:rPr>
        <w:t>dengan</w:t>
      </w:r>
      <w:proofErr w:type="spellEnd"/>
      <w:r w:rsidRPr="005E6541">
        <w:rPr>
          <w:sz w:val="24"/>
          <w:szCs w:val="24"/>
          <w:lang w:eastAsia="en-ID"/>
        </w:rPr>
        <w:t xml:space="preserve"> </w:t>
      </w:r>
      <w:proofErr w:type="spellStart"/>
      <w:r w:rsidRPr="005E6541">
        <w:rPr>
          <w:sz w:val="24"/>
          <w:szCs w:val="24"/>
          <w:lang w:eastAsia="en-ID"/>
        </w:rPr>
        <w:t>staf</w:t>
      </w:r>
      <w:proofErr w:type="spellEnd"/>
      <w:r w:rsidRPr="005E6541">
        <w:rPr>
          <w:sz w:val="24"/>
          <w:szCs w:val="24"/>
          <w:lang w:eastAsia="en-ID"/>
        </w:rPr>
        <w:t xml:space="preserve"> yang </w:t>
      </w:r>
      <w:proofErr w:type="spellStart"/>
      <w:r w:rsidRPr="005E6541">
        <w:rPr>
          <w:sz w:val="24"/>
          <w:szCs w:val="24"/>
          <w:lang w:eastAsia="en-ID"/>
        </w:rPr>
        <w:t>diperlukan</w:t>
      </w:r>
      <w:proofErr w:type="spellEnd"/>
      <w:r w:rsidRPr="005E6541">
        <w:rPr>
          <w:sz w:val="24"/>
          <w:szCs w:val="24"/>
          <w:lang w:eastAsia="en-ID"/>
        </w:rPr>
        <w:t xml:space="preserve"> </w:t>
      </w:r>
      <w:proofErr w:type="spellStart"/>
      <w:r w:rsidRPr="005E6541">
        <w:rPr>
          <w:sz w:val="24"/>
          <w:szCs w:val="24"/>
          <w:lang w:eastAsia="en-ID"/>
        </w:rPr>
        <w:t>untuk</w:t>
      </w:r>
      <w:proofErr w:type="spellEnd"/>
      <w:r w:rsidRPr="005E6541">
        <w:rPr>
          <w:sz w:val="24"/>
          <w:szCs w:val="24"/>
          <w:lang w:eastAsia="en-ID"/>
        </w:rPr>
        <w:t xml:space="preserve"> </w:t>
      </w:r>
      <w:proofErr w:type="spellStart"/>
      <w:r w:rsidRPr="005E6541">
        <w:rPr>
          <w:sz w:val="24"/>
          <w:szCs w:val="24"/>
          <w:lang w:eastAsia="en-ID"/>
        </w:rPr>
        <w:t>operasional</w:t>
      </w:r>
      <w:proofErr w:type="spellEnd"/>
      <w:r w:rsidRPr="005E6541">
        <w:rPr>
          <w:sz w:val="24"/>
          <w:szCs w:val="24"/>
          <w:lang w:eastAsia="en-ID"/>
        </w:rPr>
        <w:t xml:space="preserve"> dan </w:t>
      </w:r>
      <w:proofErr w:type="spellStart"/>
      <w:r w:rsidRPr="005E6541">
        <w:rPr>
          <w:sz w:val="24"/>
          <w:szCs w:val="24"/>
          <w:lang w:eastAsia="en-ID"/>
        </w:rPr>
        <w:t>pemeliharaan</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w:t>
      </w:r>
    </w:p>
    <w:p w14:paraId="657191C2" w14:textId="5569D304" w:rsidR="00E7111C" w:rsidRPr="00E651D8" w:rsidRDefault="00E7111C" w:rsidP="00E651D8">
      <w:pPr>
        <w:numPr>
          <w:ilvl w:val="0"/>
          <w:numId w:val="63"/>
        </w:numPr>
        <w:tabs>
          <w:tab w:val="clear" w:pos="720"/>
        </w:tabs>
        <w:ind w:left="709"/>
        <w:jc w:val="both"/>
        <w:rPr>
          <w:sz w:val="24"/>
          <w:szCs w:val="24"/>
          <w:lang w:eastAsia="en-ID"/>
        </w:rPr>
      </w:pPr>
      <w:proofErr w:type="spellStart"/>
      <w:r w:rsidRPr="00E651D8">
        <w:rPr>
          <w:sz w:val="24"/>
          <w:szCs w:val="24"/>
          <w:lang w:eastAsia="en-ID"/>
        </w:rPr>
        <w:t>Biaya</w:t>
      </w:r>
      <w:proofErr w:type="spellEnd"/>
      <w:r w:rsidRPr="00E651D8">
        <w:rPr>
          <w:sz w:val="24"/>
          <w:szCs w:val="24"/>
          <w:lang w:eastAsia="en-ID"/>
        </w:rPr>
        <w:t xml:space="preserve"> dan </w:t>
      </w:r>
      <w:proofErr w:type="spellStart"/>
      <w:r w:rsidRPr="00E651D8">
        <w:rPr>
          <w:sz w:val="24"/>
          <w:szCs w:val="24"/>
          <w:lang w:eastAsia="en-ID"/>
        </w:rPr>
        <w:t>kompleksitas</w:t>
      </w:r>
      <w:proofErr w:type="spellEnd"/>
      <w:r w:rsidRPr="00E651D8">
        <w:rPr>
          <w:sz w:val="24"/>
          <w:szCs w:val="24"/>
          <w:lang w:eastAsia="en-ID"/>
        </w:rPr>
        <w:t xml:space="preserve"> proses </w:t>
      </w:r>
      <w:proofErr w:type="spellStart"/>
      <w:r w:rsidRPr="00E651D8">
        <w:rPr>
          <w:sz w:val="24"/>
          <w:szCs w:val="24"/>
          <w:lang w:eastAsia="en-ID"/>
        </w:rPr>
        <w:t>migrasi</w:t>
      </w:r>
      <w:proofErr w:type="spellEnd"/>
      <w:r w:rsidRPr="00E651D8">
        <w:rPr>
          <w:sz w:val="24"/>
          <w:szCs w:val="24"/>
          <w:lang w:eastAsia="en-ID"/>
        </w:rPr>
        <w:t xml:space="preserve"> data </w:t>
      </w:r>
      <w:proofErr w:type="spellStart"/>
      <w:r w:rsidRPr="00E651D8">
        <w:rPr>
          <w:sz w:val="24"/>
          <w:szCs w:val="24"/>
          <w:lang w:eastAsia="en-ID"/>
        </w:rPr>
        <w:t>dari</w:t>
      </w:r>
      <w:proofErr w:type="spellEnd"/>
      <w:r w:rsidRPr="00E651D8">
        <w:rPr>
          <w:sz w:val="24"/>
          <w:szCs w:val="24"/>
          <w:lang w:eastAsia="en-ID"/>
        </w:rPr>
        <w:t xml:space="preserve"> </w:t>
      </w:r>
      <w:proofErr w:type="spellStart"/>
      <w:r w:rsidRPr="00E651D8">
        <w:rPr>
          <w:sz w:val="24"/>
          <w:szCs w:val="24"/>
          <w:lang w:eastAsia="en-ID"/>
        </w:rPr>
        <w:t>infrastruktur</w:t>
      </w:r>
      <w:proofErr w:type="spellEnd"/>
      <w:r w:rsidRPr="00E651D8">
        <w:rPr>
          <w:sz w:val="24"/>
          <w:szCs w:val="24"/>
          <w:lang w:eastAsia="en-ID"/>
        </w:rPr>
        <w:t xml:space="preserve"> </w:t>
      </w:r>
      <w:r w:rsidR="008C1460" w:rsidRPr="00E651D8">
        <w:rPr>
          <w:i/>
          <w:iCs/>
          <w:sz w:val="24"/>
          <w:szCs w:val="24"/>
          <w:lang w:eastAsia="en-ID"/>
        </w:rPr>
        <w:t>server</w:t>
      </w:r>
      <w:r w:rsidRPr="00E651D8">
        <w:rPr>
          <w:sz w:val="24"/>
          <w:szCs w:val="24"/>
          <w:lang w:eastAsia="en-ID"/>
        </w:rPr>
        <w:t xml:space="preserve"> </w:t>
      </w:r>
      <w:proofErr w:type="spellStart"/>
      <w:r w:rsidRPr="00E651D8">
        <w:rPr>
          <w:sz w:val="24"/>
          <w:szCs w:val="24"/>
          <w:lang w:eastAsia="en-ID"/>
        </w:rPr>
        <w:t>fisik</w:t>
      </w:r>
      <w:proofErr w:type="spellEnd"/>
      <w:r w:rsidRPr="00E651D8">
        <w:rPr>
          <w:sz w:val="24"/>
          <w:szCs w:val="24"/>
          <w:lang w:eastAsia="en-ID"/>
        </w:rPr>
        <w:t xml:space="preserve"> </w:t>
      </w:r>
      <w:proofErr w:type="spellStart"/>
      <w:r w:rsidRPr="00E651D8">
        <w:rPr>
          <w:sz w:val="24"/>
          <w:szCs w:val="24"/>
          <w:lang w:eastAsia="en-ID"/>
        </w:rPr>
        <w:t>ke</w:t>
      </w:r>
      <w:proofErr w:type="spellEnd"/>
      <w:r w:rsidRPr="00E651D8">
        <w:rPr>
          <w:sz w:val="24"/>
          <w:szCs w:val="24"/>
          <w:lang w:eastAsia="en-ID"/>
        </w:rPr>
        <w:t xml:space="preserve"> </w:t>
      </w:r>
      <w:r w:rsidR="00672396" w:rsidRPr="00E651D8">
        <w:rPr>
          <w:i/>
          <w:iCs/>
          <w:sz w:val="24"/>
          <w:szCs w:val="24"/>
          <w:lang w:eastAsia="en-ID"/>
        </w:rPr>
        <w:t>cloud</w:t>
      </w:r>
      <w:r w:rsidRPr="00E651D8">
        <w:rPr>
          <w:sz w:val="24"/>
          <w:szCs w:val="24"/>
          <w:lang w:eastAsia="en-ID"/>
        </w:rPr>
        <w:t xml:space="preserve"> </w:t>
      </w:r>
      <w:r w:rsidR="00C7453D" w:rsidRPr="00E651D8">
        <w:rPr>
          <w:i/>
          <w:iCs/>
          <w:sz w:val="24"/>
          <w:szCs w:val="24"/>
          <w:lang w:eastAsia="en-ID"/>
        </w:rPr>
        <w:t xml:space="preserve">provider </w:t>
      </w:r>
      <w:proofErr w:type="spellStart"/>
      <w:r w:rsidRPr="00E651D8">
        <w:rPr>
          <w:sz w:val="24"/>
          <w:szCs w:val="24"/>
          <w:lang w:eastAsia="en-ID"/>
        </w:rPr>
        <w:t>sebanding</w:t>
      </w:r>
      <w:proofErr w:type="spellEnd"/>
      <w:r w:rsidRPr="00E651D8">
        <w:rPr>
          <w:sz w:val="24"/>
          <w:szCs w:val="24"/>
          <w:lang w:eastAsia="en-ID"/>
        </w:rPr>
        <w:t xml:space="preserve"> </w:t>
      </w:r>
      <w:proofErr w:type="spellStart"/>
      <w:r w:rsidRPr="00E651D8">
        <w:rPr>
          <w:sz w:val="24"/>
          <w:szCs w:val="24"/>
          <w:lang w:eastAsia="en-ID"/>
        </w:rPr>
        <w:t>dengan</w:t>
      </w:r>
      <w:proofErr w:type="spellEnd"/>
      <w:r w:rsidRPr="00E651D8">
        <w:rPr>
          <w:sz w:val="24"/>
          <w:szCs w:val="24"/>
          <w:lang w:eastAsia="en-ID"/>
        </w:rPr>
        <w:t xml:space="preserve"> </w:t>
      </w:r>
      <w:proofErr w:type="spellStart"/>
      <w:r w:rsidRPr="00E651D8">
        <w:rPr>
          <w:sz w:val="24"/>
          <w:szCs w:val="24"/>
          <w:lang w:eastAsia="en-ID"/>
        </w:rPr>
        <w:t>manfaat</w:t>
      </w:r>
      <w:proofErr w:type="spellEnd"/>
      <w:r w:rsidRPr="00E651D8">
        <w:rPr>
          <w:sz w:val="24"/>
          <w:szCs w:val="24"/>
          <w:lang w:eastAsia="en-ID"/>
        </w:rPr>
        <w:t xml:space="preserve"> </w:t>
      </w:r>
      <w:proofErr w:type="spellStart"/>
      <w:r w:rsidRPr="00E651D8">
        <w:rPr>
          <w:sz w:val="24"/>
          <w:szCs w:val="24"/>
          <w:lang w:eastAsia="en-ID"/>
        </w:rPr>
        <w:t>jangka</w:t>
      </w:r>
      <w:proofErr w:type="spellEnd"/>
      <w:r w:rsidRPr="00E651D8">
        <w:rPr>
          <w:sz w:val="24"/>
          <w:szCs w:val="24"/>
          <w:lang w:eastAsia="en-ID"/>
        </w:rPr>
        <w:t xml:space="preserve"> </w:t>
      </w:r>
      <w:proofErr w:type="spellStart"/>
      <w:r w:rsidRPr="00E651D8">
        <w:rPr>
          <w:sz w:val="24"/>
          <w:szCs w:val="24"/>
          <w:lang w:eastAsia="en-ID"/>
        </w:rPr>
        <w:t>panjang</w:t>
      </w:r>
      <w:proofErr w:type="spellEnd"/>
      <w:r w:rsidRPr="00E651D8">
        <w:rPr>
          <w:sz w:val="24"/>
          <w:szCs w:val="24"/>
          <w:lang w:eastAsia="en-ID"/>
        </w:rPr>
        <w:t xml:space="preserve"> </w:t>
      </w:r>
      <w:proofErr w:type="spellStart"/>
      <w:r w:rsidRPr="00E651D8">
        <w:rPr>
          <w:sz w:val="24"/>
          <w:szCs w:val="24"/>
          <w:lang w:eastAsia="en-ID"/>
        </w:rPr>
        <w:t>berupa</w:t>
      </w:r>
      <w:proofErr w:type="spellEnd"/>
      <w:r w:rsidRPr="00E651D8">
        <w:rPr>
          <w:sz w:val="24"/>
          <w:szCs w:val="24"/>
          <w:lang w:eastAsia="en-ID"/>
        </w:rPr>
        <w:t xml:space="preserve"> </w:t>
      </w:r>
      <w:proofErr w:type="spellStart"/>
      <w:r w:rsidRPr="00E651D8">
        <w:rPr>
          <w:sz w:val="24"/>
          <w:szCs w:val="24"/>
          <w:lang w:eastAsia="en-ID"/>
        </w:rPr>
        <w:t>penghematan</w:t>
      </w:r>
      <w:proofErr w:type="spellEnd"/>
      <w:r w:rsidRPr="00E651D8">
        <w:rPr>
          <w:sz w:val="24"/>
          <w:szCs w:val="24"/>
          <w:lang w:eastAsia="en-ID"/>
        </w:rPr>
        <w:t xml:space="preserve"> </w:t>
      </w:r>
      <w:proofErr w:type="spellStart"/>
      <w:r w:rsidRPr="00E651D8">
        <w:rPr>
          <w:sz w:val="24"/>
          <w:szCs w:val="24"/>
          <w:lang w:eastAsia="en-ID"/>
        </w:rPr>
        <w:t>biaya</w:t>
      </w:r>
      <w:proofErr w:type="spellEnd"/>
      <w:r w:rsidRPr="00E651D8">
        <w:rPr>
          <w:sz w:val="24"/>
          <w:szCs w:val="24"/>
          <w:lang w:eastAsia="en-ID"/>
        </w:rPr>
        <w:t xml:space="preserve"> </w:t>
      </w:r>
      <w:proofErr w:type="spellStart"/>
      <w:r w:rsidRPr="00E651D8">
        <w:rPr>
          <w:sz w:val="24"/>
          <w:szCs w:val="24"/>
          <w:lang w:eastAsia="en-ID"/>
        </w:rPr>
        <w:t>operasional</w:t>
      </w:r>
      <w:proofErr w:type="spellEnd"/>
      <w:r w:rsidRPr="00E651D8">
        <w:rPr>
          <w:sz w:val="24"/>
          <w:szCs w:val="24"/>
          <w:lang w:eastAsia="en-ID"/>
        </w:rPr>
        <w:t xml:space="preserve"> dan </w:t>
      </w:r>
      <w:proofErr w:type="spellStart"/>
      <w:r w:rsidRPr="00E651D8">
        <w:rPr>
          <w:sz w:val="24"/>
          <w:szCs w:val="24"/>
          <w:lang w:eastAsia="en-ID"/>
        </w:rPr>
        <w:t>peningkatan</w:t>
      </w:r>
      <w:proofErr w:type="spellEnd"/>
      <w:r w:rsidRPr="00E651D8">
        <w:rPr>
          <w:sz w:val="24"/>
          <w:szCs w:val="24"/>
          <w:lang w:eastAsia="en-ID"/>
        </w:rPr>
        <w:t xml:space="preserve"> </w:t>
      </w:r>
      <w:proofErr w:type="spellStart"/>
      <w:r w:rsidRPr="00E651D8">
        <w:rPr>
          <w:sz w:val="24"/>
          <w:szCs w:val="24"/>
          <w:lang w:eastAsia="en-ID"/>
        </w:rPr>
        <w:t>efisiensi</w:t>
      </w:r>
      <w:proofErr w:type="spellEnd"/>
      <w:r w:rsidRPr="00E651D8">
        <w:rPr>
          <w:sz w:val="24"/>
          <w:szCs w:val="24"/>
          <w:lang w:eastAsia="en-ID"/>
        </w:rPr>
        <w:t>.</w:t>
      </w:r>
    </w:p>
    <w:p w14:paraId="06D32C3D" w14:textId="1F3719B8" w:rsidR="002F61F4" w:rsidRDefault="00E7111C" w:rsidP="0085205B">
      <w:pPr>
        <w:pStyle w:val="NormalWeb"/>
        <w:spacing w:before="0" w:beforeAutospacing="0" w:after="0" w:afterAutospacing="0"/>
        <w:ind w:firstLine="720"/>
        <w:jc w:val="both"/>
        <w:rPr>
          <w:color w:val="0D0D0D"/>
          <w:shd w:val="clear" w:color="auto" w:fill="FFFFFF"/>
        </w:rPr>
      </w:pPr>
      <w:proofErr w:type="spellStart"/>
      <w:r w:rsidRPr="00EA4819">
        <w:rPr>
          <w:color w:val="0D0D0D"/>
          <w:shd w:val="clear" w:color="auto" w:fill="FFFFFF"/>
        </w:rPr>
        <w:t>Setelah</w:t>
      </w:r>
      <w:proofErr w:type="spellEnd"/>
      <w:r w:rsidRPr="00EA4819">
        <w:rPr>
          <w:color w:val="0D0D0D"/>
          <w:shd w:val="clear" w:color="auto" w:fill="FFFFFF"/>
        </w:rPr>
        <w:t xml:space="preserve"> </w:t>
      </w:r>
      <w:proofErr w:type="spellStart"/>
      <w:r w:rsidRPr="00EA4819">
        <w:rPr>
          <w:color w:val="0D0D0D"/>
          <w:shd w:val="clear" w:color="auto" w:fill="FFFFFF"/>
        </w:rPr>
        <w:t>menyampaikan</w:t>
      </w:r>
      <w:proofErr w:type="spellEnd"/>
      <w:r w:rsidRPr="00EA4819">
        <w:rPr>
          <w:color w:val="0D0D0D"/>
          <w:shd w:val="clear" w:color="auto" w:fill="FFFFFF"/>
        </w:rPr>
        <w:t xml:space="preserve"> </w:t>
      </w:r>
      <w:proofErr w:type="spellStart"/>
      <w:r w:rsidRPr="00EA4819">
        <w:rPr>
          <w:color w:val="0D0D0D"/>
          <w:shd w:val="clear" w:color="auto" w:fill="FFFFFF"/>
        </w:rPr>
        <w:t>hipotesis</w:t>
      </w:r>
      <w:proofErr w:type="spellEnd"/>
      <w:r w:rsidRPr="00EA4819">
        <w:rPr>
          <w:color w:val="0D0D0D"/>
          <w:shd w:val="clear" w:color="auto" w:fill="FFFFFF"/>
        </w:rPr>
        <w:t xml:space="preserve"> yang </w:t>
      </w:r>
      <w:proofErr w:type="spellStart"/>
      <w:r w:rsidRPr="00EA4819">
        <w:rPr>
          <w:color w:val="0D0D0D"/>
          <w:shd w:val="clear" w:color="auto" w:fill="FFFFFF"/>
        </w:rPr>
        <w:t>diusulkan</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bertujuan</w:t>
      </w:r>
      <w:proofErr w:type="spellEnd"/>
      <w:r w:rsidRPr="00EA4819">
        <w:rPr>
          <w:color w:val="0D0D0D"/>
          <w:shd w:val="clear" w:color="auto" w:fill="FFFFFF"/>
        </w:rPr>
        <w:t xml:space="preserve"> </w:t>
      </w:r>
      <w:proofErr w:type="spellStart"/>
      <w:r w:rsidRPr="00EA4819">
        <w:rPr>
          <w:color w:val="0D0D0D"/>
          <w:shd w:val="clear" w:color="auto" w:fill="FFFFFF"/>
        </w:rPr>
        <w:t>untuk</w:t>
      </w:r>
      <w:proofErr w:type="spellEnd"/>
      <w:r w:rsidRPr="00EA4819">
        <w:rPr>
          <w:color w:val="0D0D0D"/>
          <w:shd w:val="clear" w:color="auto" w:fill="FFFFFF"/>
        </w:rPr>
        <w:t xml:space="preserve"> </w:t>
      </w:r>
      <w:proofErr w:type="spellStart"/>
      <w:r w:rsidRPr="00EA4819">
        <w:rPr>
          <w:color w:val="0D0D0D"/>
          <w:shd w:val="clear" w:color="auto" w:fill="FFFFFF"/>
        </w:rPr>
        <w:t>menguji</w:t>
      </w:r>
      <w:proofErr w:type="spellEnd"/>
      <w:r w:rsidRPr="00EA4819">
        <w:rPr>
          <w:color w:val="0D0D0D"/>
          <w:shd w:val="clear" w:color="auto" w:fill="FFFFFF"/>
        </w:rPr>
        <w:t xml:space="preserve"> </w:t>
      </w:r>
      <w:proofErr w:type="spellStart"/>
      <w:r w:rsidRPr="00EA4819">
        <w:rPr>
          <w:color w:val="0D0D0D"/>
          <w:shd w:val="clear" w:color="auto" w:fill="FFFFFF"/>
        </w:rPr>
        <w:t>perbedaan</w:t>
      </w:r>
      <w:proofErr w:type="spellEnd"/>
      <w:r w:rsidRPr="00EA4819">
        <w:rPr>
          <w:color w:val="0D0D0D"/>
          <w:shd w:val="clear" w:color="auto" w:fill="FFFFFF"/>
        </w:rPr>
        <w:t xml:space="preserve"> </w:t>
      </w:r>
      <w:proofErr w:type="spellStart"/>
      <w:r w:rsidRPr="00EA4819">
        <w:rPr>
          <w:color w:val="0D0D0D"/>
          <w:shd w:val="clear" w:color="auto" w:fill="FFFFFF"/>
        </w:rPr>
        <w:t>antara</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r w:rsidR="008C1460" w:rsidRPr="008C1460">
        <w:rPr>
          <w:i/>
          <w:iCs/>
          <w:color w:val="0D0D0D"/>
          <w:shd w:val="clear" w:color="auto" w:fill="FFFFFF"/>
        </w:rPr>
        <w:t>server</w:t>
      </w:r>
      <w:r w:rsidRPr="00EA4819">
        <w:rPr>
          <w:color w:val="0D0D0D"/>
          <w:shd w:val="clear" w:color="auto" w:fill="FFFFFF"/>
        </w:rPr>
        <w:t xml:space="preserve"> </w:t>
      </w:r>
      <w:proofErr w:type="spellStart"/>
      <w:r w:rsidRPr="00EA4819">
        <w:rPr>
          <w:color w:val="0D0D0D"/>
          <w:shd w:val="clear" w:color="auto" w:fill="FFFFFF"/>
        </w:rPr>
        <w:t>fisik</w:t>
      </w:r>
      <w:proofErr w:type="spellEnd"/>
      <w:r w:rsidRPr="00EA4819">
        <w:rPr>
          <w:color w:val="0D0D0D"/>
          <w:shd w:val="clear" w:color="auto" w:fill="FFFFFF"/>
        </w:rPr>
        <w:t xml:space="preserve"> dan </w:t>
      </w:r>
      <w:proofErr w:type="spellStart"/>
      <w:r w:rsidRPr="00EA4819">
        <w:rPr>
          <w:color w:val="0D0D0D"/>
          <w:shd w:val="clear" w:color="auto" w:fill="FFFFFF"/>
        </w:rPr>
        <w:t>layanan</w:t>
      </w:r>
      <w:proofErr w:type="spellEnd"/>
      <w:r w:rsidRPr="00EA4819">
        <w:rPr>
          <w:color w:val="0D0D0D"/>
          <w:shd w:val="clear" w:color="auto" w:fill="FFFFFF"/>
        </w:rPr>
        <w:t xml:space="preserve"> </w:t>
      </w:r>
      <w:r w:rsidR="00672396" w:rsidRPr="00672396">
        <w:rPr>
          <w:i/>
          <w:iCs/>
          <w:color w:val="0D0D0D"/>
          <w:shd w:val="clear" w:color="auto" w:fill="FFFFFF"/>
        </w:rPr>
        <w:t>cloud</w:t>
      </w:r>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hal</w:t>
      </w:r>
      <w:proofErr w:type="spellEnd"/>
      <w:r w:rsidRPr="00EA4819">
        <w:rPr>
          <w:color w:val="0D0D0D"/>
          <w:shd w:val="clear" w:color="auto" w:fill="FFFFFF"/>
        </w:rPr>
        <w:t xml:space="preserve"> </w:t>
      </w:r>
      <w:proofErr w:type="spellStart"/>
      <w:r w:rsidRPr="00EA4819">
        <w:rPr>
          <w:color w:val="0D0D0D"/>
          <w:shd w:val="clear" w:color="auto" w:fill="FFFFFF"/>
        </w:rPr>
        <w:t>efisiensi</w:t>
      </w:r>
      <w:proofErr w:type="spellEnd"/>
      <w:r w:rsidRPr="00EA4819">
        <w:rPr>
          <w:color w:val="0D0D0D"/>
          <w:shd w:val="clear" w:color="auto" w:fill="FFFFFF"/>
        </w:rPr>
        <w:t xml:space="preserve"> </w:t>
      </w:r>
      <w:proofErr w:type="spellStart"/>
      <w:r w:rsidRPr="00EA4819">
        <w:rPr>
          <w:color w:val="0D0D0D"/>
          <w:shd w:val="clear" w:color="auto" w:fill="FFFFFF"/>
        </w:rPr>
        <w:t>biaya</w:t>
      </w:r>
      <w:proofErr w:type="spellEnd"/>
      <w:r w:rsidRPr="00EA4819">
        <w:rPr>
          <w:color w:val="0D0D0D"/>
          <w:shd w:val="clear" w:color="auto" w:fill="FFFFFF"/>
        </w:rPr>
        <w:t xml:space="preserve"> dan </w:t>
      </w:r>
      <w:proofErr w:type="spellStart"/>
      <w:r w:rsidRPr="00EA4819">
        <w:rPr>
          <w:color w:val="0D0D0D"/>
          <w:shd w:val="clear" w:color="auto" w:fill="FFFFFF"/>
        </w:rPr>
        <w:t>skalabilitas</w:t>
      </w:r>
      <w:proofErr w:type="spellEnd"/>
      <w:r w:rsidRPr="00EA4819">
        <w:rPr>
          <w:color w:val="0D0D0D"/>
          <w:shd w:val="clear" w:color="auto" w:fill="FFFFFF"/>
        </w:rPr>
        <w:t xml:space="preserve">. </w:t>
      </w:r>
      <w:proofErr w:type="spellStart"/>
      <w:r w:rsidRPr="00EA4819">
        <w:rPr>
          <w:color w:val="0D0D0D"/>
          <w:shd w:val="clear" w:color="auto" w:fill="FFFFFF"/>
        </w:rPr>
        <w:t>Melalui</w:t>
      </w:r>
      <w:proofErr w:type="spellEnd"/>
      <w:r w:rsidRPr="00EA4819">
        <w:rPr>
          <w:color w:val="0D0D0D"/>
          <w:shd w:val="clear" w:color="auto" w:fill="FFFFFF"/>
        </w:rPr>
        <w:t xml:space="preserve"> </w:t>
      </w:r>
      <w:proofErr w:type="spellStart"/>
      <w:r w:rsidRPr="00EA4819">
        <w:rPr>
          <w:color w:val="0D0D0D"/>
          <w:shd w:val="clear" w:color="auto" w:fill="FFFFFF"/>
        </w:rPr>
        <w:t>analisis</w:t>
      </w:r>
      <w:proofErr w:type="spellEnd"/>
      <w:r w:rsidRPr="00EA4819">
        <w:rPr>
          <w:color w:val="0D0D0D"/>
          <w:shd w:val="clear" w:color="auto" w:fill="FFFFFF"/>
        </w:rPr>
        <w:t xml:space="preserve"> data yang </w:t>
      </w:r>
      <w:proofErr w:type="spellStart"/>
      <w:r w:rsidRPr="00EA4819">
        <w:rPr>
          <w:color w:val="0D0D0D"/>
          <w:shd w:val="clear" w:color="auto" w:fill="FFFFFF"/>
        </w:rPr>
        <w:t>komprehensif</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berupaya</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pemahaman</w:t>
      </w:r>
      <w:proofErr w:type="spellEnd"/>
      <w:r w:rsidRPr="00EA4819">
        <w:rPr>
          <w:color w:val="0D0D0D"/>
          <w:shd w:val="clear" w:color="auto" w:fill="FFFFFF"/>
        </w:rPr>
        <w:t xml:space="preserve"> </w:t>
      </w:r>
      <w:proofErr w:type="spellStart"/>
      <w:r w:rsidRPr="00EA4819">
        <w:rPr>
          <w:color w:val="0D0D0D"/>
          <w:shd w:val="clear" w:color="auto" w:fill="FFFFFF"/>
        </w:rPr>
        <w:t>mendalam</w:t>
      </w:r>
      <w:proofErr w:type="spellEnd"/>
      <w:r w:rsidRPr="00EA4819">
        <w:rPr>
          <w:color w:val="0D0D0D"/>
          <w:shd w:val="clear" w:color="auto" w:fill="FFFFFF"/>
        </w:rPr>
        <w:t xml:space="preserve"> </w:t>
      </w:r>
      <w:proofErr w:type="spellStart"/>
      <w:r w:rsidRPr="00EA4819">
        <w:rPr>
          <w:color w:val="0D0D0D"/>
          <w:shd w:val="clear" w:color="auto" w:fill="FFFFFF"/>
        </w:rPr>
        <w:t>kepada</w:t>
      </w:r>
      <w:proofErr w:type="spellEnd"/>
      <w:r w:rsidRPr="00EA4819">
        <w:rPr>
          <w:color w:val="0D0D0D"/>
          <w:shd w:val="clear" w:color="auto" w:fill="FFFFFF"/>
        </w:rPr>
        <w:t xml:space="preserve"> </w:t>
      </w:r>
      <w:proofErr w:type="spellStart"/>
      <w:r w:rsidRPr="00EA4819">
        <w:rPr>
          <w:color w:val="0D0D0D"/>
          <w:shd w:val="clear" w:color="auto" w:fill="FFFFFF"/>
        </w:rPr>
        <w:t>institusi</w:t>
      </w:r>
      <w:proofErr w:type="spellEnd"/>
      <w:r w:rsidRPr="00EA4819">
        <w:rPr>
          <w:color w:val="0D0D0D"/>
          <w:shd w:val="clear" w:color="auto" w:fill="FFFFFF"/>
        </w:rPr>
        <w:t xml:space="preserve"> </w:t>
      </w:r>
      <w:proofErr w:type="spellStart"/>
      <w:r w:rsidRPr="00EA4819">
        <w:rPr>
          <w:color w:val="0D0D0D"/>
          <w:shd w:val="clear" w:color="auto" w:fill="FFFFFF"/>
        </w:rPr>
        <w:t>pendidikan</w:t>
      </w:r>
      <w:proofErr w:type="spellEnd"/>
      <w:r w:rsidRPr="00EA4819">
        <w:rPr>
          <w:color w:val="0D0D0D"/>
          <w:shd w:val="clear" w:color="auto" w:fill="FFFFFF"/>
        </w:rPr>
        <w:t xml:space="preserve"> </w:t>
      </w:r>
      <w:proofErr w:type="spellStart"/>
      <w:r w:rsidRPr="00EA4819">
        <w:rPr>
          <w:color w:val="0D0D0D"/>
          <w:shd w:val="clear" w:color="auto" w:fill="FFFFFF"/>
        </w:rPr>
        <w:t>mengenai</w:t>
      </w:r>
      <w:proofErr w:type="spellEnd"/>
      <w:r w:rsidRPr="00EA4819">
        <w:rPr>
          <w:color w:val="0D0D0D"/>
          <w:shd w:val="clear" w:color="auto" w:fill="FFFFFF"/>
        </w:rPr>
        <w:t xml:space="preserve"> </w:t>
      </w:r>
      <w:proofErr w:type="spellStart"/>
      <w:r w:rsidRPr="00EA4819">
        <w:rPr>
          <w:color w:val="0D0D0D"/>
          <w:shd w:val="clear" w:color="auto" w:fill="FFFFFF"/>
        </w:rPr>
        <w:t>implikasi</w:t>
      </w:r>
      <w:proofErr w:type="spellEnd"/>
      <w:r w:rsidRPr="00EA4819">
        <w:rPr>
          <w:color w:val="0D0D0D"/>
          <w:shd w:val="clear" w:color="auto" w:fill="FFFFFF"/>
        </w:rPr>
        <w:t xml:space="preserve"> </w:t>
      </w:r>
      <w:proofErr w:type="spellStart"/>
      <w:r w:rsidRPr="00EA4819">
        <w:rPr>
          <w:color w:val="0D0D0D"/>
          <w:shd w:val="clear" w:color="auto" w:fill="FFFFFF"/>
        </w:rPr>
        <w:t>finansial</w:t>
      </w:r>
      <w:proofErr w:type="spellEnd"/>
      <w:r w:rsidRPr="00EA4819">
        <w:rPr>
          <w:color w:val="0D0D0D"/>
          <w:shd w:val="clear" w:color="auto" w:fill="FFFFFF"/>
        </w:rPr>
        <w:t xml:space="preserve"> </w:t>
      </w:r>
      <w:proofErr w:type="spellStart"/>
      <w:r w:rsidRPr="00EA4819">
        <w:rPr>
          <w:color w:val="0D0D0D"/>
          <w:shd w:val="clear" w:color="auto" w:fill="FFFFFF"/>
        </w:rPr>
        <w:t>dari</w:t>
      </w:r>
      <w:proofErr w:type="spellEnd"/>
      <w:r w:rsidRPr="00EA4819">
        <w:rPr>
          <w:color w:val="0D0D0D"/>
          <w:shd w:val="clear" w:color="auto" w:fill="FFFFFF"/>
        </w:rPr>
        <w:t xml:space="preserve"> </w:t>
      </w:r>
      <w:proofErr w:type="spellStart"/>
      <w:r w:rsidRPr="00EA4819">
        <w:rPr>
          <w:color w:val="0D0D0D"/>
          <w:shd w:val="clear" w:color="auto" w:fill="FFFFFF"/>
        </w:rPr>
        <w:t>kedua</w:t>
      </w:r>
      <w:proofErr w:type="spellEnd"/>
      <w:r w:rsidRPr="00EA4819">
        <w:rPr>
          <w:color w:val="0D0D0D"/>
          <w:shd w:val="clear" w:color="auto" w:fill="FFFFFF"/>
        </w:rPr>
        <w:t xml:space="preserve"> </w:t>
      </w:r>
      <w:proofErr w:type="spellStart"/>
      <w:r w:rsidRPr="00EA4819">
        <w:rPr>
          <w:color w:val="0D0D0D"/>
          <w:shd w:val="clear" w:color="auto" w:fill="FFFFFF"/>
        </w:rPr>
        <w:t>jenis</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proofErr w:type="spellStart"/>
      <w:r w:rsidRPr="00EA4819">
        <w:rPr>
          <w:color w:val="0D0D0D"/>
          <w:shd w:val="clear" w:color="auto" w:fill="FFFFFF"/>
        </w:rPr>
        <w:t>tersebut</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rekomendasi</w:t>
      </w:r>
      <w:proofErr w:type="spellEnd"/>
      <w:r w:rsidRPr="00EA4819">
        <w:rPr>
          <w:color w:val="0D0D0D"/>
          <w:shd w:val="clear" w:color="auto" w:fill="FFFFFF"/>
        </w:rPr>
        <w:t xml:space="preserve"> </w:t>
      </w:r>
      <w:proofErr w:type="spellStart"/>
      <w:r w:rsidRPr="00EA4819">
        <w:rPr>
          <w:color w:val="0D0D0D"/>
          <w:shd w:val="clear" w:color="auto" w:fill="FFFFFF"/>
        </w:rPr>
        <w:t>berbasis</w:t>
      </w:r>
      <w:proofErr w:type="spellEnd"/>
      <w:r w:rsidRPr="00EA4819">
        <w:rPr>
          <w:color w:val="0D0D0D"/>
          <w:shd w:val="clear" w:color="auto" w:fill="FFFFFF"/>
        </w:rPr>
        <w:t xml:space="preserve"> </w:t>
      </w:r>
      <w:proofErr w:type="spellStart"/>
      <w:r w:rsidRPr="00EA4819">
        <w:rPr>
          <w:color w:val="0D0D0D"/>
          <w:shd w:val="clear" w:color="auto" w:fill="FFFFFF"/>
        </w:rPr>
        <w:t>bukti</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diharapkan</w:t>
      </w:r>
      <w:proofErr w:type="spellEnd"/>
      <w:r w:rsidRPr="00EA4819">
        <w:rPr>
          <w:color w:val="0D0D0D"/>
          <w:shd w:val="clear" w:color="auto" w:fill="FFFFFF"/>
        </w:rPr>
        <w:t xml:space="preserve"> </w:t>
      </w:r>
      <w:proofErr w:type="spellStart"/>
      <w:r w:rsidRPr="00EA4819">
        <w:rPr>
          <w:color w:val="0D0D0D"/>
          <w:shd w:val="clear" w:color="auto" w:fill="FFFFFF"/>
        </w:rPr>
        <w:t>dapat</w:t>
      </w:r>
      <w:proofErr w:type="spellEnd"/>
      <w:r w:rsidRPr="00EA4819">
        <w:rPr>
          <w:color w:val="0D0D0D"/>
          <w:shd w:val="clear" w:color="auto" w:fill="FFFFFF"/>
        </w:rPr>
        <w:t xml:space="preserve"> </w:t>
      </w:r>
      <w:proofErr w:type="spellStart"/>
      <w:r w:rsidRPr="00EA4819">
        <w:rPr>
          <w:color w:val="0D0D0D"/>
          <w:shd w:val="clear" w:color="auto" w:fill="FFFFFF"/>
        </w:rPr>
        <w:t>membantu</w:t>
      </w:r>
      <w:proofErr w:type="spellEnd"/>
      <w:r w:rsidRPr="00EA4819">
        <w:rPr>
          <w:color w:val="0D0D0D"/>
          <w:shd w:val="clear" w:color="auto" w:fill="FFFFFF"/>
        </w:rPr>
        <w:t xml:space="preserve"> </w:t>
      </w:r>
      <w:proofErr w:type="spellStart"/>
      <w:r w:rsidRPr="00EA4819">
        <w:rPr>
          <w:color w:val="0D0D0D"/>
          <w:shd w:val="clear" w:color="auto" w:fill="FFFFFF"/>
        </w:rPr>
        <w:t>perguruan</w:t>
      </w:r>
      <w:proofErr w:type="spellEnd"/>
      <w:r w:rsidRPr="00EA4819">
        <w:rPr>
          <w:color w:val="0D0D0D"/>
          <w:shd w:val="clear" w:color="auto" w:fill="FFFFFF"/>
        </w:rPr>
        <w:t xml:space="preserve"> </w:t>
      </w:r>
      <w:proofErr w:type="spellStart"/>
      <w:r w:rsidRPr="00EA4819">
        <w:rPr>
          <w:color w:val="0D0D0D"/>
          <w:shd w:val="clear" w:color="auto" w:fill="FFFFFF"/>
        </w:rPr>
        <w:t>tinggi</w:t>
      </w:r>
      <w:proofErr w:type="spellEnd"/>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membuat</w:t>
      </w:r>
      <w:proofErr w:type="spellEnd"/>
      <w:r w:rsidRPr="00EA4819">
        <w:rPr>
          <w:color w:val="0D0D0D"/>
          <w:shd w:val="clear" w:color="auto" w:fill="FFFFFF"/>
        </w:rPr>
        <w:t xml:space="preserve"> </w:t>
      </w:r>
      <w:proofErr w:type="spellStart"/>
      <w:r w:rsidRPr="00EA4819">
        <w:rPr>
          <w:color w:val="0D0D0D"/>
          <w:shd w:val="clear" w:color="auto" w:fill="FFFFFF"/>
        </w:rPr>
        <w:t>keputusan</w:t>
      </w:r>
      <w:proofErr w:type="spellEnd"/>
      <w:r w:rsidRPr="00EA4819">
        <w:rPr>
          <w:color w:val="0D0D0D"/>
          <w:shd w:val="clear" w:color="auto" w:fill="FFFFFF"/>
        </w:rPr>
        <w:t xml:space="preserve"> </w:t>
      </w:r>
      <w:proofErr w:type="spellStart"/>
      <w:r w:rsidRPr="00EA4819">
        <w:rPr>
          <w:color w:val="0D0D0D"/>
          <w:shd w:val="clear" w:color="auto" w:fill="FFFFFF"/>
        </w:rPr>
        <w:t>strategis</w:t>
      </w:r>
      <w:proofErr w:type="spellEnd"/>
      <w:r w:rsidRPr="00EA4819">
        <w:rPr>
          <w:color w:val="0D0D0D"/>
          <w:shd w:val="clear" w:color="auto" w:fill="FFFFFF"/>
        </w:rPr>
        <w:t xml:space="preserve"> yang </w:t>
      </w:r>
      <w:proofErr w:type="spellStart"/>
      <w:r w:rsidRPr="00EA4819">
        <w:rPr>
          <w:color w:val="0D0D0D"/>
          <w:shd w:val="clear" w:color="auto" w:fill="FFFFFF"/>
        </w:rPr>
        <w:t>sesuai</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kebutuhan</w:t>
      </w:r>
      <w:proofErr w:type="spellEnd"/>
      <w:r w:rsidRPr="00EA4819">
        <w:rPr>
          <w:color w:val="0D0D0D"/>
          <w:shd w:val="clear" w:color="auto" w:fill="FFFFFF"/>
        </w:rPr>
        <w:t xml:space="preserve"> </w:t>
      </w:r>
      <w:proofErr w:type="spellStart"/>
      <w:r w:rsidRPr="00EA4819">
        <w:rPr>
          <w:color w:val="0D0D0D"/>
          <w:shd w:val="clear" w:color="auto" w:fill="FFFFFF"/>
        </w:rPr>
        <w:t>mereka</w:t>
      </w:r>
      <w:proofErr w:type="spellEnd"/>
      <w:r w:rsidRPr="00EA4819">
        <w:rPr>
          <w:color w:val="0D0D0D"/>
          <w:shd w:val="clear" w:color="auto" w:fill="FFFFFF"/>
        </w:rPr>
        <w:t>.</w:t>
      </w:r>
    </w:p>
    <w:p w14:paraId="3AAB2C9E"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23F0D33E"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2BBC6792"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65C7A143"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46C5061E"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05E4B878"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4A812DD8"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230DC344"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0976A689"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445F160B"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624E0B1E"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0B2D02D0"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7A45392F"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0B8D4B45"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368A3CD0"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280C09D3"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1BFF012D"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54D72537"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244B51A2" w14:textId="77777777" w:rsidR="00BA5BBE" w:rsidRDefault="00BA5BBE" w:rsidP="0085205B">
      <w:pPr>
        <w:pStyle w:val="NormalWeb"/>
        <w:spacing w:before="0" w:beforeAutospacing="0" w:after="0" w:afterAutospacing="0"/>
        <w:ind w:firstLine="720"/>
        <w:jc w:val="both"/>
        <w:rPr>
          <w:color w:val="0D0D0D"/>
          <w:shd w:val="clear" w:color="auto" w:fill="FFFFFF"/>
        </w:rPr>
      </w:pPr>
    </w:p>
    <w:p w14:paraId="040CDFFF" w14:textId="64D488AA" w:rsidR="00DF4AE6" w:rsidRDefault="00DF4AE6" w:rsidP="00DF4AE6">
      <w:pPr>
        <w:pStyle w:val="NormalWeb"/>
        <w:spacing w:before="0" w:beforeAutospacing="0" w:after="0" w:afterAutospacing="0"/>
        <w:ind w:left="426"/>
        <w:jc w:val="both"/>
        <w:rPr>
          <w:color w:val="0D0D0D"/>
          <w:shd w:val="clear" w:color="auto" w:fill="FFFFFF"/>
        </w:rPr>
      </w:pPr>
    </w:p>
    <w:p w14:paraId="4F803B8E" w14:textId="15015234" w:rsidR="00B712CA" w:rsidRPr="00B712CA" w:rsidRDefault="00DF4AE6" w:rsidP="00B712CA">
      <w:pPr>
        <w:pStyle w:val="ListParagraph"/>
        <w:numPr>
          <w:ilvl w:val="0"/>
          <w:numId w:val="56"/>
        </w:numPr>
        <w:ind w:left="426" w:hanging="426"/>
        <w:rPr>
          <w:rFonts w:asciiTheme="majorBidi" w:hAnsiTheme="majorBidi" w:cstheme="majorBidi"/>
          <w:bCs/>
          <w:sz w:val="24"/>
          <w:szCs w:val="24"/>
        </w:rPr>
      </w:pPr>
      <w:r w:rsidRPr="00DF4AE6">
        <w:rPr>
          <w:rFonts w:asciiTheme="majorBidi" w:hAnsiTheme="majorBidi" w:cstheme="majorBidi"/>
          <w:b/>
          <w:sz w:val="24"/>
          <w:szCs w:val="24"/>
        </w:rPr>
        <w:lastRenderedPageBreak/>
        <w:t>LITERATURE REVIEW</w:t>
      </w:r>
    </w:p>
    <w:p w14:paraId="1AA74AC3" w14:textId="5B465E39" w:rsidR="006036BB" w:rsidRDefault="001C7136" w:rsidP="006036BB">
      <w:pPr>
        <w:pStyle w:val="ListParagraph"/>
        <w:numPr>
          <w:ilvl w:val="0"/>
          <w:numId w:val="80"/>
        </w:numPr>
        <w:ind w:left="851" w:hanging="426"/>
        <w:rPr>
          <w:rFonts w:asciiTheme="majorBidi" w:hAnsiTheme="majorBidi" w:cstheme="majorBidi"/>
          <w:b/>
          <w:sz w:val="24"/>
          <w:szCs w:val="24"/>
        </w:rPr>
      </w:pPr>
      <w:proofErr w:type="spellStart"/>
      <w:r w:rsidRPr="00016D8B">
        <w:rPr>
          <w:rFonts w:asciiTheme="majorBidi" w:hAnsiTheme="majorBidi" w:cstheme="majorBidi"/>
          <w:b/>
          <w:sz w:val="24"/>
          <w:szCs w:val="24"/>
        </w:rPr>
        <w:t>Landasan</w:t>
      </w:r>
      <w:proofErr w:type="spellEnd"/>
      <w:r w:rsidRPr="00016D8B">
        <w:rPr>
          <w:rFonts w:asciiTheme="majorBidi" w:hAnsiTheme="majorBidi" w:cstheme="majorBidi"/>
          <w:b/>
          <w:sz w:val="24"/>
          <w:szCs w:val="24"/>
        </w:rPr>
        <w:t xml:space="preserve"> Teori</w:t>
      </w:r>
    </w:p>
    <w:p w14:paraId="6267205C" w14:textId="77777777" w:rsidR="006036BB" w:rsidRPr="006036BB" w:rsidRDefault="006036BB" w:rsidP="006036BB">
      <w:pPr>
        <w:pStyle w:val="ListParagraph"/>
        <w:ind w:left="851"/>
        <w:rPr>
          <w:rFonts w:asciiTheme="majorBidi" w:hAnsiTheme="majorBidi" w:cstheme="majorBidi"/>
          <w:b/>
          <w:sz w:val="24"/>
          <w:szCs w:val="24"/>
        </w:rPr>
      </w:pPr>
    </w:p>
    <w:p w14:paraId="01B59442" w14:textId="628D0DAF" w:rsidR="00501768" w:rsidRPr="00DD2D84" w:rsidRDefault="00B712CA" w:rsidP="006036BB">
      <w:pPr>
        <w:pStyle w:val="ListParagraph"/>
        <w:spacing w:after="0"/>
        <w:ind w:left="426"/>
        <w:rPr>
          <w:rFonts w:asciiTheme="majorBidi" w:hAnsiTheme="majorBidi" w:cstheme="majorBidi"/>
          <w:b/>
          <w:sz w:val="24"/>
          <w:szCs w:val="24"/>
        </w:rPr>
      </w:pPr>
      <w:proofErr w:type="spellStart"/>
      <w:r>
        <w:rPr>
          <w:rFonts w:asciiTheme="majorBidi" w:hAnsiTheme="majorBidi" w:cstheme="majorBidi"/>
          <w:b/>
          <w:sz w:val="24"/>
          <w:szCs w:val="24"/>
        </w:rPr>
        <w:t>Infrastruktur</w:t>
      </w:r>
      <w:proofErr w:type="spellEnd"/>
      <w:r>
        <w:rPr>
          <w:rFonts w:asciiTheme="majorBidi" w:hAnsiTheme="majorBidi" w:cstheme="majorBidi"/>
          <w:b/>
          <w:sz w:val="24"/>
          <w:szCs w:val="24"/>
        </w:rPr>
        <w:t xml:space="preserve"> On Premise</w:t>
      </w:r>
      <w:r w:rsidR="00501768">
        <w:rPr>
          <w:rFonts w:asciiTheme="majorBidi" w:hAnsiTheme="majorBidi" w:cstheme="majorBidi"/>
          <w:b/>
          <w:sz w:val="24"/>
          <w:szCs w:val="24"/>
        </w:rPr>
        <w:t>s</w:t>
      </w:r>
    </w:p>
    <w:p w14:paraId="49562545" w14:textId="7BD4FABD" w:rsidR="007C6A10" w:rsidRPr="00DD2D84" w:rsidRDefault="006036BB" w:rsidP="006036BB">
      <w:pPr>
        <w:pStyle w:val="NormalWeb"/>
        <w:spacing w:before="0" w:beforeAutospacing="0" w:after="0" w:afterAutospacing="0"/>
        <w:ind w:left="420" w:firstLine="573"/>
        <w:jc w:val="both"/>
      </w:pPr>
      <w:r>
        <w:rPr>
          <w:noProof/>
        </w:rPr>
        <w:drawing>
          <wp:anchor distT="0" distB="0" distL="114300" distR="114300" simplePos="0" relativeHeight="251680768" behindDoc="0" locked="0" layoutInCell="1" allowOverlap="1" wp14:anchorId="6CF4AB82" wp14:editId="6E91EE9A">
            <wp:simplePos x="0" y="0"/>
            <wp:positionH relativeFrom="column">
              <wp:posOffset>762635</wp:posOffset>
            </wp:positionH>
            <wp:positionV relativeFrom="paragraph">
              <wp:posOffset>1214120</wp:posOffset>
            </wp:positionV>
            <wp:extent cx="4480560" cy="1064260"/>
            <wp:effectExtent l="0" t="0" r="0" b="2540"/>
            <wp:wrapTopAndBottom/>
            <wp:docPr id="2061078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0560" cy="10642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D2D84">
        <w:rPr>
          <w:color w:val="000000"/>
        </w:rPr>
        <w:t>Infrastruktur</w:t>
      </w:r>
      <w:proofErr w:type="spellEnd"/>
      <w:r w:rsidR="00DD2D84">
        <w:rPr>
          <w:color w:val="000000"/>
        </w:rPr>
        <w:t xml:space="preserve"> on-premises </w:t>
      </w:r>
      <w:proofErr w:type="spellStart"/>
      <w:r w:rsidR="00DD2D84">
        <w:rPr>
          <w:color w:val="000000"/>
        </w:rPr>
        <w:t>adalah</w:t>
      </w:r>
      <w:proofErr w:type="spellEnd"/>
      <w:r w:rsidR="00DD2D84">
        <w:rPr>
          <w:color w:val="000000"/>
        </w:rPr>
        <w:t xml:space="preserve"> model </w:t>
      </w:r>
      <w:proofErr w:type="spellStart"/>
      <w:r w:rsidR="00DD2D84">
        <w:rPr>
          <w:color w:val="000000"/>
        </w:rPr>
        <w:t>komputasi</w:t>
      </w:r>
      <w:proofErr w:type="spellEnd"/>
      <w:r w:rsidR="00DD2D84">
        <w:rPr>
          <w:color w:val="000000"/>
        </w:rPr>
        <w:t xml:space="preserve"> di mana </w:t>
      </w:r>
      <w:proofErr w:type="spellStart"/>
      <w:r w:rsidR="00DD2D84">
        <w:rPr>
          <w:color w:val="000000"/>
        </w:rPr>
        <w:t>perangkat</w:t>
      </w:r>
      <w:proofErr w:type="spellEnd"/>
      <w:r w:rsidR="00DD2D84">
        <w:rPr>
          <w:color w:val="000000"/>
        </w:rPr>
        <w:t xml:space="preserve"> </w:t>
      </w:r>
      <w:proofErr w:type="spellStart"/>
      <w:r w:rsidR="00DD2D84">
        <w:rPr>
          <w:color w:val="000000"/>
        </w:rPr>
        <w:t>keras</w:t>
      </w:r>
      <w:proofErr w:type="spellEnd"/>
      <w:r w:rsidR="00DD2D84">
        <w:rPr>
          <w:color w:val="000000"/>
        </w:rPr>
        <w:t xml:space="preserve">, </w:t>
      </w:r>
      <w:proofErr w:type="spellStart"/>
      <w:r w:rsidR="00DD2D84">
        <w:rPr>
          <w:color w:val="000000"/>
        </w:rPr>
        <w:t>perangkat</w:t>
      </w:r>
      <w:proofErr w:type="spellEnd"/>
      <w:r w:rsidR="00DD2D84">
        <w:rPr>
          <w:color w:val="000000"/>
        </w:rPr>
        <w:t xml:space="preserve"> </w:t>
      </w:r>
      <w:proofErr w:type="spellStart"/>
      <w:r w:rsidR="00DD2D84">
        <w:rPr>
          <w:color w:val="000000"/>
        </w:rPr>
        <w:t>lunak</w:t>
      </w:r>
      <w:proofErr w:type="spellEnd"/>
      <w:r w:rsidR="00DD2D84">
        <w:rPr>
          <w:color w:val="000000"/>
        </w:rPr>
        <w:t xml:space="preserve">, dan </w:t>
      </w:r>
      <w:proofErr w:type="spellStart"/>
      <w:r w:rsidR="00DD2D84">
        <w:rPr>
          <w:color w:val="000000"/>
        </w:rPr>
        <w:t>semua</w:t>
      </w:r>
      <w:proofErr w:type="spellEnd"/>
      <w:r w:rsidR="00DD2D84">
        <w:rPr>
          <w:color w:val="000000"/>
        </w:rPr>
        <w:t xml:space="preserve"> data </w:t>
      </w:r>
      <w:proofErr w:type="spellStart"/>
      <w:r w:rsidR="00DD2D84">
        <w:rPr>
          <w:color w:val="000000"/>
        </w:rPr>
        <w:t>terkait</w:t>
      </w:r>
      <w:proofErr w:type="spellEnd"/>
      <w:r w:rsidR="00DD2D84">
        <w:rPr>
          <w:color w:val="000000"/>
        </w:rPr>
        <w:t xml:space="preserve"> </w:t>
      </w:r>
      <w:proofErr w:type="spellStart"/>
      <w:r w:rsidR="00DD2D84">
        <w:rPr>
          <w:color w:val="000000"/>
        </w:rPr>
        <w:t>dioperasikan</w:t>
      </w:r>
      <w:proofErr w:type="spellEnd"/>
      <w:r w:rsidR="00DD2D84">
        <w:rPr>
          <w:color w:val="000000"/>
        </w:rPr>
        <w:t xml:space="preserve"> </w:t>
      </w:r>
      <w:proofErr w:type="spellStart"/>
      <w:r w:rsidR="00DD2D84">
        <w:rPr>
          <w:color w:val="000000"/>
        </w:rPr>
        <w:t>serta</w:t>
      </w:r>
      <w:proofErr w:type="spellEnd"/>
      <w:r w:rsidR="00DD2D84">
        <w:rPr>
          <w:color w:val="000000"/>
        </w:rPr>
        <w:t xml:space="preserve"> </w:t>
      </w:r>
      <w:proofErr w:type="spellStart"/>
      <w:r w:rsidR="00DD2D84">
        <w:rPr>
          <w:color w:val="000000"/>
        </w:rPr>
        <w:t>dikelola</w:t>
      </w:r>
      <w:proofErr w:type="spellEnd"/>
      <w:r w:rsidR="00DD2D84">
        <w:rPr>
          <w:color w:val="000000"/>
        </w:rPr>
        <w:t xml:space="preserve"> di </w:t>
      </w:r>
      <w:proofErr w:type="spellStart"/>
      <w:r w:rsidR="00DD2D84">
        <w:rPr>
          <w:color w:val="000000"/>
        </w:rPr>
        <w:t>lokasi</w:t>
      </w:r>
      <w:proofErr w:type="spellEnd"/>
      <w:r w:rsidR="00DD2D84">
        <w:rPr>
          <w:color w:val="000000"/>
        </w:rPr>
        <w:t xml:space="preserve"> </w:t>
      </w:r>
      <w:proofErr w:type="spellStart"/>
      <w:r w:rsidR="00DD2D84">
        <w:rPr>
          <w:color w:val="000000"/>
        </w:rPr>
        <w:t>fisik</w:t>
      </w:r>
      <w:proofErr w:type="spellEnd"/>
      <w:r w:rsidR="00DD2D84">
        <w:rPr>
          <w:color w:val="000000"/>
        </w:rPr>
        <w:t xml:space="preserve"> </w:t>
      </w:r>
      <w:proofErr w:type="spellStart"/>
      <w:r w:rsidR="00DD2D84">
        <w:rPr>
          <w:color w:val="000000"/>
        </w:rPr>
        <w:t>instansi</w:t>
      </w:r>
      <w:proofErr w:type="spellEnd"/>
      <w:r w:rsidR="00DD2D84">
        <w:rPr>
          <w:color w:val="000000"/>
        </w:rPr>
        <w:t xml:space="preserve">, </w:t>
      </w:r>
      <w:proofErr w:type="spellStart"/>
      <w:r w:rsidR="00DD2D84">
        <w:rPr>
          <w:color w:val="000000"/>
        </w:rPr>
        <w:t>seperti</w:t>
      </w:r>
      <w:proofErr w:type="spellEnd"/>
      <w:r w:rsidR="00DD2D84">
        <w:rPr>
          <w:color w:val="000000"/>
        </w:rPr>
        <w:t xml:space="preserve"> di </w:t>
      </w:r>
      <w:proofErr w:type="spellStart"/>
      <w:r w:rsidR="00DD2D84">
        <w:rPr>
          <w:color w:val="000000"/>
        </w:rPr>
        <w:t>gedung</w:t>
      </w:r>
      <w:proofErr w:type="spellEnd"/>
      <w:r w:rsidR="00DD2D84">
        <w:rPr>
          <w:color w:val="000000"/>
        </w:rPr>
        <w:t xml:space="preserve"> universitas </w:t>
      </w:r>
      <w:proofErr w:type="spellStart"/>
      <w:r w:rsidR="00DD2D84">
        <w:rPr>
          <w:color w:val="000000"/>
        </w:rPr>
        <w:t>atau</w:t>
      </w:r>
      <w:proofErr w:type="spellEnd"/>
      <w:r w:rsidR="00DD2D84">
        <w:rPr>
          <w:color w:val="000000"/>
        </w:rPr>
        <w:t xml:space="preserve"> </w:t>
      </w:r>
      <w:proofErr w:type="spellStart"/>
      <w:r w:rsidR="00DD2D84">
        <w:rPr>
          <w:color w:val="000000"/>
        </w:rPr>
        <w:t>gedung</w:t>
      </w:r>
      <w:proofErr w:type="spellEnd"/>
      <w:r w:rsidR="00DD2D84">
        <w:rPr>
          <w:color w:val="000000"/>
        </w:rPr>
        <w:t xml:space="preserve"> </w:t>
      </w:r>
      <w:proofErr w:type="spellStart"/>
      <w:r w:rsidR="00DD2D84">
        <w:rPr>
          <w:color w:val="000000"/>
        </w:rPr>
        <w:t>institusi</w:t>
      </w:r>
      <w:proofErr w:type="spellEnd"/>
      <w:r w:rsidR="00DD2D84">
        <w:rPr>
          <w:color w:val="000000"/>
        </w:rPr>
        <w:t xml:space="preserve"> </w:t>
      </w:r>
      <w:sdt>
        <w:sdtPr>
          <w:rPr>
            <w:color w:val="000000"/>
          </w:rPr>
          <w:tag w:val="MENDELEY_CITATION_v3_eyJjaXRhdGlvbklEIjoiTUVOREVMRVlfQ0lUQVRJT05fMzE0NzAxMjgtNTc2Mi00MGQ3LTg5MzYtODQ3ODYyOWZhYWRj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
          <w:id w:val="-891889802"/>
          <w:placeholder>
            <w:docPart w:val="DefaultPlaceholder_-1854013440"/>
          </w:placeholder>
        </w:sdtPr>
        <w:sdtContent>
          <w:r w:rsidR="003B2894" w:rsidRPr="003B2894">
            <w:rPr>
              <w:color w:val="000000"/>
            </w:rPr>
            <w:t>(</w:t>
          </w:r>
          <w:proofErr w:type="spellStart"/>
          <w:r w:rsidR="003B2894" w:rsidRPr="003B2894">
            <w:rPr>
              <w:color w:val="000000"/>
            </w:rPr>
            <w:t>Ajeh</w:t>
          </w:r>
          <w:proofErr w:type="spellEnd"/>
          <w:r w:rsidR="003B2894" w:rsidRPr="003B2894">
            <w:rPr>
              <w:color w:val="000000"/>
            </w:rPr>
            <w:t xml:space="preserve"> et al., 2014; Yang et al., 2015)</w:t>
          </w:r>
        </w:sdtContent>
      </w:sdt>
      <w:r w:rsidR="00DD2D84">
        <w:rPr>
          <w:color w:val="000000"/>
        </w:rPr>
        <w:t xml:space="preserve">. </w:t>
      </w:r>
      <w:proofErr w:type="spellStart"/>
      <w:r w:rsidR="00DD2D84">
        <w:rPr>
          <w:color w:val="000000"/>
        </w:rPr>
        <w:t>Infrastruktur</w:t>
      </w:r>
      <w:proofErr w:type="spellEnd"/>
      <w:r w:rsidR="00DD2D84">
        <w:rPr>
          <w:color w:val="000000"/>
        </w:rPr>
        <w:t xml:space="preserve"> </w:t>
      </w:r>
      <w:proofErr w:type="spellStart"/>
      <w:r w:rsidR="00DD2D84">
        <w:rPr>
          <w:color w:val="000000"/>
        </w:rPr>
        <w:t>ini</w:t>
      </w:r>
      <w:proofErr w:type="spellEnd"/>
      <w:r w:rsidR="00DD2D84">
        <w:rPr>
          <w:color w:val="000000"/>
        </w:rPr>
        <w:t xml:space="preserve"> </w:t>
      </w:r>
      <w:proofErr w:type="spellStart"/>
      <w:r w:rsidR="00DD2D84">
        <w:rPr>
          <w:color w:val="000000"/>
        </w:rPr>
        <w:t>tidak</w:t>
      </w:r>
      <w:proofErr w:type="spellEnd"/>
      <w:r w:rsidR="00DD2D84">
        <w:rPr>
          <w:color w:val="000000"/>
        </w:rPr>
        <w:t xml:space="preserve"> </w:t>
      </w:r>
      <w:proofErr w:type="spellStart"/>
      <w:r w:rsidR="00DD2D84">
        <w:rPr>
          <w:color w:val="000000"/>
        </w:rPr>
        <w:t>berada</w:t>
      </w:r>
      <w:proofErr w:type="spellEnd"/>
      <w:r w:rsidR="00DD2D84">
        <w:rPr>
          <w:color w:val="000000"/>
        </w:rPr>
        <w:t xml:space="preserve"> di </w:t>
      </w:r>
      <w:proofErr w:type="spellStart"/>
      <w:r w:rsidR="00DD2D84">
        <w:rPr>
          <w:color w:val="000000"/>
        </w:rPr>
        <w:t>lingkungan</w:t>
      </w:r>
      <w:proofErr w:type="spellEnd"/>
      <w:r w:rsidR="00DD2D84">
        <w:rPr>
          <w:color w:val="000000"/>
        </w:rPr>
        <w:t xml:space="preserve"> cloud </w:t>
      </w:r>
      <w:proofErr w:type="spellStart"/>
      <w:r w:rsidR="00DD2D84">
        <w:rPr>
          <w:color w:val="000000"/>
        </w:rPr>
        <w:t>atau</w:t>
      </w:r>
      <w:proofErr w:type="spellEnd"/>
      <w:r w:rsidR="00DD2D84">
        <w:rPr>
          <w:color w:val="000000"/>
        </w:rPr>
        <w:t xml:space="preserve"> </w:t>
      </w:r>
      <w:proofErr w:type="spellStart"/>
      <w:r w:rsidR="00DD2D84">
        <w:rPr>
          <w:color w:val="000000"/>
        </w:rPr>
        <w:t>pusat</w:t>
      </w:r>
      <w:proofErr w:type="spellEnd"/>
      <w:r w:rsidR="00DD2D84">
        <w:rPr>
          <w:color w:val="000000"/>
        </w:rPr>
        <w:t xml:space="preserve"> data </w:t>
      </w:r>
      <w:proofErr w:type="spellStart"/>
      <w:r w:rsidR="00DD2D84">
        <w:rPr>
          <w:color w:val="000000"/>
        </w:rPr>
        <w:t>eksternal</w:t>
      </w:r>
      <w:proofErr w:type="spellEnd"/>
      <w:r w:rsidR="00DD2D84">
        <w:rPr>
          <w:color w:val="000000"/>
        </w:rPr>
        <w:t xml:space="preserve"> </w:t>
      </w:r>
      <w:proofErr w:type="spellStart"/>
      <w:r w:rsidR="00DD2D84">
        <w:rPr>
          <w:color w:val="000000"/>
        </w:rPr>
        <w:t>tetapi</w:t>
      </w:r>
      <w:proofErr w:type="spellEnd"/>
      <w:r w:rsidR="00DD2D84">
        <w:rPr>
          <w:color w:val="000000"/>
        </w:rPr>
        <w:t xml:space="preserve"> </w:t>
      </w:r>
      <w:proofErr w:type="spellStart"/>
      <w:r w:rsidR="00DD2D84">
        <w:rPr>
          <w:color w:val="000000"/>
        </w:rPr>
        <w:t>menempatkan</w:t>
      </w:r>
      <w:proofErr w:type="spellEnd"/>
      <w:r w:rsidR="00DD2D84">
        <w:rPr>
          <w:color w:val="000000"/>
        </w:rPr>
        <w:t xml:space="preserve"> </w:t>
      </w:r>
      <w:proofErr w:type="spellStart"/>
      <w:r w:rsidR="00DD2D84">
        <w:rPr>
          <w:color w:val="000000"/>
        </w:rPr>
        <w:t>semua</w:t>
      </w:r>
      <w:proofErr w:type="spellEnd"/>
      <w:r w:rsidR="00DD2D84">
        <w:rPr>
          <w:color w:val="000000"/>
        </w:rPr>
        <w:t xml:space="preserve"> </w:t>
      </w:r>
      <w:proofErr w:type="spellStart"/>
      <w:r w:rsidR="00DD2D84">
        <w:rPr>
          <w:color w:val="000000"/>
        </w:rPr>
        <w:t>sumber</w:t>
      </w:r>
      <w:proofErr w:type="spellEnd"/>
      <w:r w:rsidR="00DD2D84">
        <w:rPr>
          <w:color w:val="000000"/>
        </w:rPr>
        <w:t xml:space="preserve"> </w:t>
      </w:r>
      <w:proofErr w:type="spellStart"/>
      <w:r w:rsidR="00DD2D84">
        <w:rPr>
          <w:color w:val="000000"/>
        </w:rPr>
        <w:t>daya</w:t>
      </w:r>
      <w:proofErr w:type="spellEnd"/>
      <w:r w:rsidR="00DD2D84">
        <w:rPr>
          <w:color w:val="000000"/>
        </w:rPr>
        <w:t xml:space="preserve"> </w:t>
      </w:r>
      <w:proofErr w:type="spellStart"/>
      <w:r w:rsidR="00DD2D84">
        <w:rPr>
          <w:color w:val="000000"/>
        </w:rPr>
        <w:t>langsung</w:t>
      </w:r>
      <w:proofErr w:type="spellEnd"/>
      <w:r w:rsidR="00DD2D84">
        <w:rPr>
          <w:color w:val="000000"/>
        </w:rPr>
        <w:t xml:space="preserve"> di </w:t>
      </w:r>
      <w:proofErr w:type="spellStart"/>
      <w:r w:rsidR="00DD2D84">
        <w:rPr>
          <w:color w:val="000000"/>
        </w:rPr>
        <w:t>dalam</w:t>
      </w:r>
      <w:proofErr w:type="spellEnd"/>
      <w:r w:rsidR="00DD2D84">
        <w:rPr>
          <w:color w:val="000000"/>
        </w:rPr>
        <w:t xml:space="preserve"> </w:t>
      </w:r>
      <w:proofErr w:type="spellStart"/>
      <w:r w:rsidR="00DD2D84">
        <w:rPr>
          <w:color w:val="000000"/>
        </w:rPr>
        <w:t>infrastruktur</w:t>
      </w:r>
      <w:proofErr w:type="spellEnd"/>
      <w:r w:rsidR="00DD2D84">
        <w:rPr>
          <w:color w:val="000000"/>
        </w:rPr>
        <w:t xml:space="preserve"> </w:t>
      </w:r>
      <w:proofErr w:type="spellStart"/>
      <w:r w:rsidR="00DD2D84">
        <w:rPr>
          <w:color w:val="000000"/>
        </w:rPr>
        <w:t>instansi</w:t>
      </w:r>
      <w:proofErr w:type="spellEnd"/>
      <w:r w:rsidR="00DD2D84">
        <w:rPr>
          <w:color w:val="000000"/>
        </w:rPr>
        <w:t xml:space="preserve"> </w:t>
      </w:r>
      <w:sdt>
        <w:sdtPr>
          <w:rPr>
            <w:color w:val="000000"/>
          </w:rPr>
          <w:tag w:val="MENDELEY_CITATION_v3_eyJjaXRhdGlvbklEIjoiTUVOREVMRVlfQ0lUQVRJT05fYjhhNDFiOWUtYjQ5Zi00Mjc3LTgwMTEtNjRkMWJjYTU3OTAw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
          <w:id w:val="700676136"/>
          <w:placeholder>
            <w:docPart w:val="DefaultPlaceholder_-1854013440"/>
          </w:placeholder>
        </w:sdtPr>
        <w:sdtContent>
          <w:r w:rsidR="003B2894">
            <w:t>(Kuroda &amp; Gokhale, 2014)</w:t>
          </w:r>
        </w:sdtContent>
      </w:sdt>
      <w:r w:rsidR="00DD2D84">
        <w:rPr>
          <w:color w:val="000000"/>
        </w:rPr>
        <w:t>.</w:t>
      </w:r>
    </w:p>
    <w:p w14:paraId="325CF158" w14:textId="39A7DAC3" w:rsidR="00084CCD" w:rsidRPr="007C6A10" w:rsidRDefault="00084CCD" w:rsidP="007C6A10">
      <w:pPr>
        <w:pStyle w:val="ListParagraph"/>
        <w:ind w:left="426" w:firstLine="567"/>
        <w:jc w:val="both"/>
        <w:rPr>
          <w:rFonts w:asciiTheme="majorBidi" w:hAnsiTheme="majorBidi" w:cstheme="majorBidi"/>
          <w:bCs/>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tblGrid>
      <w:tr w:rsidR="00DD2D84" w14:paraId="2DB8D5AA" w14:textId="77777777" w:rsidTr="006036BB">
        <w:tc>
          <w:tcPr>
            <w:tcW w:w="8949" w:type="dxa"/>
          </w:tcPr>
          <w:p w14:paraId="1343DE6E" w14:textId="229D522E" w:rsidR="00DD2D84" w:rsidRDefault="00DD2D84" w:rsidP="00DD2D84">
            <w:pPr>
              <w:pStyle w:val="ListParagraph"/>
              <w:ind w:left="0"/>
              <w:jc w:val="center"/>
              <w:rPr>
                <w:rFonts w:asciiTheme="majorBidi" w:hAnsiTheme="majorBidi" w:cstheme="majorBidi"/>
                <w:bCs/>
                <w:sz w:val="24"/>
                <w:szCs w:val="24"/>
              </w:rPr>
            </w:pPr>
            <w:r w:rsidRPr="00DD2D84">
              <w:rPr>
                <w:rFonts w:asciiTheme="majorBidi" w:hAnsiTheme="majorBidi" w:cstheme="majorBidi"/>
                <w:bCs/>
                <w:sz w:val="20"/>
                <w:szCs w:val="20"/>
              </w:rPr>
              <w:t xml:space="preserve">Gambar 1: </w:t>
            </w:r>
            <w:proofErr w:type="spellStart"/>
            <w:r w:rsidRPr="00DD2D84">
              <w:rPr>
                <w:rFonts w:asciiTheme="majorBidi" w:hAnsiTheme="majorBidi" w:cstheme="majorBidi"/>
                <w:bCs/>
                <w:sz w:val="20"/>
                <w:szCs w:val="20"/>
              </w:rPr>
              <w:t>Arsitektur</w:t>
            </w:r>
            <w:proofErr w:type="spellEnd"/>
            <w:r w:rsidRPr="00DD2D84">
              <w:rPr>
                <w:rFonts w:asciiTheme="majorBidi" w:hAnsiTheme="majorBidi" w:cstheme="majorBidi"/>
                <w:bCs/>
                <w:sz w:val="20"/>
                <w:szCs w:val="20"/>
              </w:rPr>
              <w:t xml:space="preserve"> </w:t>
            </w:r>
            <w:proofErr w:type="gramStart"/>
            <w:r w:rsidRPr="00DD2D84">
              <w:rPr>
                <w:rFonts w:asciiTheme="majorBidi" w:hAnsiTheme="majorBidi" w:cstheme="majorBidi"/>
                <w:bCs/>
                <w:sz w:val="20"/>
                <w:szCs w:val="20"/>
              </w:rPr>
              <w:t>On</w:t>
            </w:r>
            <w:proofErr w:type="gramEnd"/>
            <w:r w:rsidRPr="00DD2D84">
              <w:rPr>
                <w:rFonts w:asciiTheme="majorBidi" w:hAnsiTheme="majorBidi" w:cstheme="majorBidi"/>
                <w:bCs/>
                <w:sz w:val="20"/>
                <w:szCs w:val="20"/>
              </w:rPr>
              <w:t xml:space="preserve"> Premise (</w:t>
            </w:r>
            <w:proofErr w:type="spellStart"/>
            <w:r w:rsidRPr="00DD2D84">
              <w:rPr>
                <w:rFonts w:asciiTheme="majorBidi" w:hAnsiTheme="majorBidi" w:cstheme="majorBidi"/>
                <w:bCs/>
                <w:sz w:val="20"/>
                <w:szCs w:val="20"/>
              </w:rPr>
              <w:t>Sumber</w:t>
            </w:r>
            <w:proofErr w:type="spellEnd"/>
            <w:r w:rsidRPr="00DD2D84">
              <w:rPr>
                <w:rFonts w:asciiTheme="majorBidi" w:hAnsiTheme="majorBidi" w:cstheme="majorBidi"/>
                <w:bCs/>
                <w:sz w:val="20"/>
                <w:szCs w:val="20"/>
              </w:rPr>
              <w:t xml:space="preserve">: </w:t>
            </w:r>
            <w:proofErr w:type="spellStart"/>
            <w:r w:rsidRPr="00DD2D84">
              <w:rPr>
                <w:rFonts w:asciiTheme="majorBidi" w:hAnsiTheme="majorBidi" w:cstheme="majorBidi"/>
                <w:bCs/>
                <w:sz w:val="20"/>
                <w:szCs w:val="20"/>
              </w:rPr>
              <w:t>Adaptasi</w:t>
            </w:r>
            <w:proofErr w:type="spellEnd"/>
            <w:r w:rsidRPr="00DD2D84">
              <w:rPr>
                <w:rFonts w:asciiTheme="majorBidi" w:hAnsiTheme="majorBidi" w:cstheme="majorBidi"/>
                <w:bCs/>
                <w:sz w:val="20"/>
                <w:szCs w:val="20"/>
              </w:rPr>
              <w:t>)</w:t>
            </w:r>
          </w:p>
        </w:tc>
      </w:tr>
    </w:tbl>
    <w:p w14:paraId="1BB55867" w14:textId="77777777" w:rsidR="00DD2D84" w:rsidRDefault="00DD2D84" w:rsidP="00501768">
      <w:pPr>
        <w:pStyle w:val="ListParagraph"/>
        <w:ind w:left="426" w:firstLine="567"/>
        <w:jc w:val="both"/>
        <w:rPr>
          <w:rFonts w:asciiTheme="majorBidi" w:hAnsiTheme="majorBidi" w:cstheme="majorBidi"/>
          <w:bCs/>
          <w:sz w:val="24"/>
          <w:szCs w:val="24"/>
        </w:rPr>
      </w:pPr>
    </w:p>
    <w:p w14:paraId="7EB4DD78" w14:textId="47F4DF6D" w:rsidR="00DD2D84" w:rsidRDefault="00DD2D84" w:rsidP="00DD2D84">
      <w:pPr>
        <w:pStyle w:val="NormalWeb"/>
        <w:spacing w:before="240" w:beforeAutospacing="0" w:after="240" w:afterAutospacing="0"/>
        <w:ind w:left="420" w:firstLine="573"/>
        <w:jc w:val="both"/>
        <w:rPr>
          <w:color w:val="000000"/>
        </w:rPr>
      </w:pPr>
      <w:proofErr w:type="spellStart"/>
      <w:r>
        <w:rPr>
          <w:color w:val="000000"/>
        </w:rPr>
        <w:t>Infrastruktur</w:t>
      </w:r>
      <w:proofErr w:type="spellEnd"/>
      <w:r>
        <w:rPr>
          <w:color w:val="000000"/>
        </w:rPr>
        <w:t xml:space="preserve"> on-premises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komponen</w:t>
      </w:r>
      <w:proofErr w:type="spellEnd"/>
      <w:r>
        <w:rPr>
          <w:color w:val="000000"/>
        </w:rPr>
        <w:t xml:space="preserve"> </w:t>
      </w:r>
      <w:proofErr w:type="spellStart"/>
      <w:r>
        <w:rPr>
          <w:color w:val="000000"/>
        </w:rPr>
        <w:t>penting</w:t>
      </w:r>
      <w:proofErr w:type="spellEnd"/>
      <w:r>
        <w:rPr>
          <w:color w:val="000000"/>
        </w:rPr>
        <w:t xml:space="preserve"> yang </w:t>
      </w:r>
      <w:proofErr w:type="spellStart"/>
      <w:r>
        <w:rPr>
          <w:color w:val="000000"/>
        </w:rPr>
        <w:t>mendukung</w:t>
      </w:r>
      <w:proofErr w:type="spellEnd"/>
      <w:r>
        <w:rPr>
          <w:color w:val="000000"/>
        </w:rPr>
        <w:t xml:space="preserve"> </w:t>
      </w:r>
      <w:proofErr w:type="spellStart"/>
      <w:r>
        <w:rPr>
          <w:color w:val="000000"/>
        </w:rPr>
        <w:t>operasional</w:t>
      </w:r>
      <w:proofErr w:type="spellEnd"/>
      <w:r>
        <w:rPr>
          <w:color w:val="000000"/>
        </w:rPr>
        <w:t xml:space="preserve"> server di </w:t>
      </w:r>
      <w:proofErr w:type="spellStart"/>
      <w:r>
        <w:rPr>
          <w:color w:val="000000"/>
        </w:rPr>
        <w:t>lokasi</w:t>
      </w:r>
      <w:proofErr w:type="spellEnd"/>
      <w:r>
        <w:rPr>
          <w:color w:val="000000"/>
        </w:rPr>
        <w:t xml:space="preserve"> </w:t>
      </w:r>
      <w:proofErr w:type="spellStart"/>
      <w:r>
        <w:rPr>
          <w:color w:val="000000"/>
        </w:rPr>
        <w:t>fisik</w:t>
      </w:r>
      <w:proofErr w:type="spellEnd"/>
      <w:r>
        <w:rPr>
          <w:color w:val="000000"/>
        </w:rPr>
        <w:t xml:space="preserve"> </w:t>
      </w:r>
      <w:proofErr w:type="spellStart"/>
      <w:r>
        <w:rPr>
          <w:color w:val="000000"/>
        </w:rPr>
        <w:t>instansi</w:t>
      </w:r>
      <w:proofErr w:type="spellEnd"/>
      <w:r>
        <w:rPr>
          <w:color w:val="000000"/>
        </w:rPr>
        <w:t xml:space="preserve"> </w:t>
      </w:r>
      <w:sdt>
        <w:sdtPr>
          <w:rPr>
            <w:color w:val="000000"/>
          </w:rPr>
          <w:tag w:val="MENDELEY_CITATION_v3_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"/>
          <w:id w:val="481903847"/>
          <w:placeholder>
            <w:docPart w:val="DefaultPlaceholder_-1854013440"/>
          </w:placeholder>
        </w:sdtPr>
        <w:sdtContent>
          <w:r w:rsidR="003B2894" w:rsidRPr="003B2894">
            <w:rPr>
              <w:color w:val="000000"/>
            </w:rPr>
            <w:t>(Azadi et al., 2022a)</w:t>
          </w:r>
        </w:sdtContent>
      </w:sdt>
      <w:r>
        <w:rPr>
          <w:color w:val="000000"/>
        </w:rPr>
        <w:t xml:space="preserve">. </w:t>
      </w:r>
      <w:proofErr w:type="spellStart"/>
      <w:r>
        <w:rPr>
          <w:color w:val="000000"/>
        </w:rPr>
        <w:t>Pertama</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keras</w:t>
      </w:r>
      <w:proofErr w:type="spellEnd"/>
      <w:r>
        <w:rPr>
          <w:color w:val="000000"/>
        </w:rPr>
        <w:t xml:space="preserve"> yang </w:t>
      </w:r>
      <w:proofErr w:type="spellStart"/>
      <w:r>
        <w:rPr>
          <w:color w:val="000000"/>
        </w:rPr>
        <w:t>mencakup</w:t>
      </w:r>
      <w:proofErr w:type="spellEnd"/>
      <w:r>
        <w:rPr>
          <w:color w:val="000000"/>
        </w:rPr>
        <w:t xml:space="preserve"> server </w:t>
      </w:r>
      <w:proofErr w:type="spellStart"/>
      <w:r>
        <w:rPr>
          <w:color w:val="000000"/>
        </w:rPr>
        <w:t>fisik</w:t>
      </w:r>
      <w:proofErr w:type="spellEnd"/>
      <w:r>
        <w:rPr>
          <w:color w:val="000000"/>
        </w:rPr>
        <w:t xml:space="preserve">, </w:t>
      </w:r>
      <w:proofErr w:type="spellStart"/>
      <w:r>
        <w:rPr>
          <w:color w:val="000000"/>
        </w:rPr>
        <w:t>penyimpanan</w:t>
      </w:r>
      <w:proofErr w:type="spellEnd"/>
      <w:r>
        <w:rPr>
          <w:color w:val="000000"/>
        </w:rPr>
        <w:t xml:space="preserve">, dan </w:t>
      </w:r>
      <w:proofErr w:type="spellStart"/>
      <w:r>
        <w:rPr>
          <w:color w:val="000000"/>
        </w:rPr>
        <w:t>jaringan</w:t>
      </w:r>
      <w:proofErr w:type="spellEnd"/>
      <w:r>
        <w:rPr>
          <w:color w:val="000000"/>
        </w:rPr>
        <w:t xml:space="preserve"> </w:t>
      </w:r>
      <w:proofErr w:type="spellStart"/>
      <w:r>
        <w:rPr>
          <w:color w:val="000000"/>
        </w:rPr>
        <w:t>menyediakan</w:t>
      </w:r>
      <w:proofErr w:type="spellEnd"/>
      <w:r>
        <w:rPr>
          <w:color w:val="000000"/>
        </w:rPr>
        <w:t xml:space="preserve"> </w:t>
      </w:r>
      <w:proofErr w:type="spellStart"/>
      <w:r>
        <w:rPr>
          <w:color w:val="000000"/>
        </w:rPr>
        <w:t>kapasitas</w:t>
      </w:r>
      <w:proofErr w:type="spellEnd"/>
      <w:r>
        <w:rPr>
          <w:color w:val="000000"/>
        </w:rPr>
        <w:t xml:space="preserve"> </w:t>
      </w:r>
      <w:proofErr w:type="spellStart"/>
      <w:r>
        <w:rPr>
          <w:color w:val="000000"/>
        </w:rPr>
        <w:t>komputasi</w:t>
      </w:r>
      <w:proofErr w:type="spellEnd"/>
      <w:r>
        <w:rPr>
          <w:color w:val="000000"/>
        </w:rPr>
        <w:t xml:space="preserve"> dan </w:t>
      </w:r>
      <w:proofErr w:type="spellStart"/>
      <w:r>
        <w:rPr>
          <w:color w:val="000000"/>
        </w:rPr>
        <w:t>penyimpanan</w:t>
      </w:r>
      <w:proofErr w:type="spellEnd"/>
      <w:r>
        <w:rPr>
          <w:color w:val="000000"/>
        </w:rPr>
        <w:t xml:space="preserve"> yang </w:t>
      </w:r>
      <w:proofErr w:type="spellStart"/>
      <w:r>
        <w:rPr>
          <w:color w:val="000000"/>
        </w:rPr>
        <w:t>dibutuhkan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aplikasi</w:t>
      </w:r>
      <w:proofErr w:type="spellEnd"/>
      <w:r>
        <w:rPr>
          <w:color w:val="000000"/>
        </w:rPr>
        <w:t xml:space="preserve"> dan data. </w:t>
      </w:r>
      <w:proofErr w:type="spellStart"/>
      <w:r>
        <w:rPr>
          <w:color w:val="000000"/>
        </w:rPr>
        <w:t>Kedua</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operasi</w:t>
      </w:r>
      <w:proofErr w:type="spellEnd"/>
      <w:r>
        <w:rPr>
          <w:color w:val="000000"/>
        </w:rPr>
        <w:t xml:space="preserve">, basis data, dan </w:t>
      </w:r>
      <w:proofErr w:type="spellStart"/>
      <w:r>
        <w:rPr>
          <w:color w:val="000000"/>
        </w:rPr>
        <w:t>aplikasi</w:t>
      </w:r>
      <w:proofErr w:type="spellEnd"/>
      <w:r>
        <w:rPr>
          <w:color w:val="000000"/>
        </w:rPr>
        <w:t xml:space="preserve"> </w:t>
      </w:r>
      <w:proofErr w:type="spellStart"/>
      <w:r>
        <w:rPr>
          <w:color w:val="000000"/>
        </w:rPr>
        <w:t>khusus</w:t>
      </w:r>
      <w:proofErr w:type="spellEnd"/>
      <w:r>
        <w:rPr>
          <w:color w:val="000000"/>
        </w:rPr>
        <w:t xml:space="preserve"> yang </w:t>
      </w:r>
      <w:proofErr w:type="spellStart"/>
      <w:r>
        <w:rPr>
          <w:color w:val="000000"/>
        </w:rPr>
        <w:t>menjalankan</w:t>
      </w:r>
      <w:proofErr w:type="spellEnd"/>
      <w:r>
        <w:rPr>
          <w:color w:val="000000"/>
        </w:rPr>
        <w:t xml:space="preserve"> </w:t>
      </w:r>
      <w:proofErr w:type="spellStart"/>
      <w:r>
        <w:rPr>
          <w:color w:val="000000"/>
        </w:rPr>
        <w:t>fungsi-fungsi</w:t>
      </w:r>
      <w:proofErr w:type="spellEnd"/>
      <w:r>
        <w:rPr>
          <w:color w:val="000000"/>
        </w:rPr>
        <w:t xml:space="preserve"> inti </w:t>
      </w:r>
      <w:proofErr w:type="spellStart"/>
      <w:r>
        <w:rPr>
          <w:color w:val="000000"/>
        </w:rPr>
        <w:t>instansi</w:t>
      </w:r>
      <w:proofErr w:type="spellEnd"/>
      <w:r>
        <w:rPr>
          <w:color w:val="000000"/>
        </w:rPr>
        <w:t xml:space="preserve">. </w:t>
      </w:r>
      <w:proofErr w:type="spellStart"/>
      <w:r>
        <w:rPr>
          <w:color w:val="000000"/>
        </w:rPr>
        <w:t>Komponen</w:t>
      </w:r>
      <w:proofErr w:type="spellEnd"/>
      <w:r>
        <w:rPr>
          <w:color w:val="000000"/>
        </w:rPr>
        <w:t xml:space="preserve"> </w:t>
      </w:r>
      <w:proofErr w:type="spellStart"/>
      <w:r>
        <w:rPr>
          <w:color w:val="000000"/>
        </w:rPr>
        <w:t>jaringan</w:t>
      </w:r>
      <w:proofErr w:type="spellEnd"/>
      <w:r>
        <w:rPr>
          <w:color w:val="000000"/>
        </w:rPr>
        <w:t xml:space="preserve"> </w:t>
      </w:r>
      <w:proofErr w:type="spellStart"/>
      <w:r>
        <w:rPr>
          <w:color w:val="000000"/>
        </w:rPr>
        <w:t>seperti</w:t>
      </w:r>
      <w:proofErr w:type="spellEnd"/>
      <w:r>
        <w:rPr>
          <w:color w:val="000000"/>
        </w:rPr>
        <w:t xml:space="preserve"> router, switch, dan firewall </w:t>
      </w:r>
      <w:proofErr w:type="spellStart"/>
      <w:r>
        <w:rPr>
          <w:color w:val="000000"/>
        </w:rPr>
        <w:t>memastikan</w:t>
      </w:r>
      <w:proofErr w:type="spellEnd"/>
      <w:r>
        <w:rPr>
          <w:color w:val="000000"/>
        </w:rPr>
        <w:t xml:space="preserve"> </w:t>
      </w:r>
      <w:proofErr w:type="spellStart"/>
      <w:r>
        <w:rPr>
          <w:color w:val="000000"/>
        </w:rPr>
        <w:t>konektivitas</w:t>
      </w:r>
      <w:proofErr w:type="spellEnd"/>
      <w:r>
        <w:rPr>
          <w:color w:val="000000"/>
        </w:rPr>
        <w:t xml:space="preserve"> dan </w:t>
      </w:r>
      <w:proofErr w:type="spellStart"/>
      <w:r>
        <w:rPr>
          <w:color w:val="000000"/>
        </w:rPr>
        <w:t>keamanan</w:t>
      </w:r>
      <w:proofErr w:type="spellEnd"/>
      <w:r>
        <w:rPr>
          <w:color w:val="000000"/>
        </w:rPr>
        <w:t xml:space="preserve"> data yang </w:t>
      </w:r>
      <w:proofErr w:type="spellStart"/>
      <w:r>
        <w:rPr>
          <w:color w:val="000000"/>
        </w:rPr>
        <w:t>penting</w:t>
      </w:r>
      <w:proofErr w:type="spellEnd"/>
      <w:r>
        <w:rPr>
          <w:color w:val="000000"/>
        </w:rPr>
        <w:t xml:space="preserve">. </w:t>
      </w:r>
      <w:proofErr w:type="spellStart"/>
      <w:r>
        <w:rPr>
          <w:color w:val="000000"/>
        </w:rPr>
        <w:t>Pemantauan</w:t>
      </w:r>
      <w:proofErr w:type="spellEnd"/>
      <w:r>
        <w:rPr>
          <w:color w:val="000000"/>
        </w:rPr>
        <w:t xml:space="preserve"> dan </w:t>
      </w:r>
      <w:proofErr w:type="spellStart"/>
      <w:r>
        <w:rPr>
          <w:color w:val="000000"/>
        </w:rPr>
        <w:t>pengelolaan</w:t>
      </w:r>
      <w:proofErr w:type="spellEnd"/>
      <w:r>
        <w:rPr>
          <w:color w:val="000000"/>
        </w:rPr>
        <w:t xml:space="preserve"> </w:t>
      </w:r>
      <w:proofErr w:type="spellStart"/>
      <w:r>
        <w:rPr>
          <w:color w:val="000000"/>
        </w:rPr>
        <w:t>infrastruktur</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manajemen</w:t>
      </w:r>
      <w:proofErr w:type="spellEnd"/>
      <w:r>
        <w:rPr>
          <w:color w:val="000000"/>
        </w:rPr>
        <w:t xml:space="preserve"> </w:t>
      </w:r>
      <w:proofErr w:type="spellStart"/>
      <w:r>
        <w:rPr>
          <w:color w:val="000000"/>
        </w:rPr>
        <w:t>jaringan</w:t>
      </w:r>
      <w:proofErr w:type="spellEnd"/>
      <w:r>
        <w:rPr>
          <w:color w:val="000000"/>
        </w:rPr>
        <w:t xml:space="preserve">, </w:t>
      </w:r>
      <w:proofErr w:type="spellStart"/>
      <w:r>
        <w:rPr>
          <w:color w:val="000000"/>
        </w:rPr>
        <w:t>memungkinkan</w:t>
      </w:r>
      <w:proofErr w:type="spellEnd"/>
      <w:r>
        <w:rPr>
          <w:color w:val="000000"/>
        </w:rPr>
        <w:t xml:space="preserve"> </w:t>
      </w:r>
      <w:proofErr w:type="spellStart"/>
      <w:r>
        <w:rPr>
          <w:color w:val="000000"/>
        </w:rPr>
        <w:t>pengelolaan</w:t>
      </w:r>
      <w:proofErr w:type="spellEnd"/>
      <w:r>
        <w:rPr>
          <w:color w:val="000000"/>
        </w:rPr>
        <w:t xml:space="preserve"> </w:t>
      </w:r>
      <w:proofErr w:type="spellStart"/>
      <w:r>
        <w:rPr>
          <w:color w:val="000000"/>
        </w:rPr>
        <w:t>proaktif</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memastikan</w:t>
      </w:r>
      <w:proofErr w:type="spellEnd"/>
      <w:r>
        <w:rPr>
          <w:color w:val="000000"/>
        </w:rPr>
        <w:t xml:space="preserve"> </w:t>
      </w:r>
      <w:proofErr w:type="spellStart"/>
      <w:r>
        <w:rPr>
          <w:color w:val="000000"/>
        </w:rPr>
        <w:t>ketersediaan</w:t>
      </w:r>
      <w:proofErr w:type="spellEnd"/>
      <w:r>
        <w:rPr>
          <w:color w:val="000000"/>
        </w:rPr>
        <w:t xml:space="preserve"> dan </w:t>
      </w:r>
      <w:proofErr w:type="spellStart"/>
      <w:r>
        <w:rPr>
          <w:color w:val="000000"/>
        </w:rPr>
        <w:t>kinerja</w:t>
      </w:r>
      <w:proofErr w:type="spellEnd"/>
      <w:r>
        <w:rPr>
          <w:color w:val="000000"/>
        </w:rPr>
        <w:t xml:space="preserve"> optimal</w:t>
      </w:r>
      <w:r>
        <w:rPr>
          <w:rFonts w:ascii="Arial" w:hAnsi="Arial" w:cs="Arial"/>
          <w:color w:val="333333"/>
          <w:sz w:val="21"/>
          <w:szCs w:val="21"/>
          <w:shd w:val="clear" w:color="auto" w:fill="FFFFFF"/>
        </w:rPr>
        <w:t xml:space="preserve"> </w:t>
      </w:r>
      <w:sdt>
        <w:sdtPr>
          <w:rPr>
            <w:rFonts w:ascii="Arial" w:hAnsi="Arial" w:cs="Arial"/>
            <w:color w:val="333333"/>
            <w:sz w:val="21"/>
            <w:szCs w:val="21"/>
            <w:shd w:val="clear" w:color="auto" w:fill="FFFFFF"/>
          </w:rPr>
          <w:tag w:val="MENDELEY_CITATION_v3_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
          <w:id w:val="367880568"/>
          <w:placeholder>
            <w:docPart w:val="DefaultPlaceholder_-1854013440"/>
          </w:placeholder>
        </w:sdtPr>
        <w:sdtContent>
          <w:r w:rsidR="003B2894">
            <w:t>(Adil &amp; Beeh, 2024a; Rahma et al., 2023)</w:t>
          </w:r>
        </w:sdtContent>
      </w:sdt>
      <w:r>
        <w:rPr>
          <w:color w:val="000000"/>
        </w:rPr>
        <w:t>.</w:t>
      </w:r>
    </w:p>
    <w:p w14:paraId="648445FA" w14:textId="0D4BDE31" w:rsidR="00617EFE" w:rsidRDefault="00BA5BBE" w:rsidP="00DD2D84">
      <w:pPr>
        <w:pStyle w:val="NormalWeb"/>
        <w:spacing w:before="240" w:beforeAutospacing="0" w:after="240" w:afterAutospacing="0"/>
        <w:ind w:left="420" w:firstLine="573"/>
        <w:jc w:val="both"/>
        <w:rPr>
          <w:color w:val="000000"/>
        </w:rPr>
      </w:pPr>
      <w:r>
        <w:rPr>
          <w:noProof/>
        </w:rPr>
        <w:drawing>
          <wp:anchor distT="0" distB="0" distL="114300" distR="114300" simplePos="0" relativeHeight="251684864" behindDoc="1" locked="0" layoutInCell="1" allowOverlap="1" wp14:anchorId="49AC715D" wp14:editId="65DD83E3">
            <wp:simplePos x="0" y="0"/>
            <wp:positionH relativeFrom="column">
              <wp:posOffset>308610</wp:posOffset>
            </wp:positionH>
            <wp:positionV relativeFrom="page">
              <wp:posOffset>7024701</wp:posOffset>
            </wp:positionV>
            <wp:extent cx="5391150" cy="836930"/>
            <wp:effectExtent l="0" t="0" r="0" b="1270"/>
            <wp:wrapNone/>
            <wp:docPr id="1365204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836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9E1ED" w14:textId="6CE7A257" w:rsidR="00617EFE" w:rsidRDefault="00617EFE" w:rsidP="00DD2D84">
      <w:pPr>
        <w:pStyle w:val="NormalWeb"/>
        <w:spacing w:before="240" w:beforeAutospacing="0" w:after="240" w:afterAutospacing="0"/>
        <w:ind w:left="420" w:firstLine="573"/>
        <w:jc w:val="both"/>
        <w:rPr>
          <w:color w:val="000000"/>
        </w:rPr>
      </w:pPr>
    </w:p>
    <w:p w14:paraId="6101DEBD" w14:textId="77777777" w:rsidR="00617EFE" w:rsidRDefault="00617EFE" w:rsidP="00DD2D84">
      <w:pPr>
        <w:pStyle w:val="NormalWeb"/>
        <w:spacing w:before="240" w:beforeAutospacing="0" w:after="240" w:afterAutospacing="0"/>
        <w:ind w:left="420" w:firstLine="573"/>
        <w:jc w:val="both"/>
        <w:rPr>
          <w:color w:val="000000"/>
        </w:rPr>
      </w:pPr>
    </w:p>
    <w:p w14:paraId="474CF862" w14:textId="77777777" w:rsidR="00617EFE" w:rsidRDefault="00617EFE" w:rsidP="00DD2D84">
      <w:pPr>
        <w:pStyle w:val="NormalWeb"/>
        <w:spacing w:before="240" w:beforeAutospacing="0" w:after="240" w:afterAutospacing="0"/>
        <w:ind w:left="420" w:firstLine="573"/>
        <w:jc w:val="both"/>
      </w:pPr>
    </w:p>
    <w:p w14:paraId="07FC87FC" w14:textId="3B4D5ABA" w:rsidR="003F700D" w:rsidRDefault="003F700D" w:rsidP="00501768">
      <w:pPr>
        <w:pStyle w:val="ListParagraph"/>
        <w:ind w:left="426" w:firstLine="567"/>
        <w:jc w:val="both"/>
        <w:rPr>
          <w:rFonts w:asciiTheme="majorBidi" w:hAnsiTheme="majorBidi" w:cstheme="majorBidi"/>
          <w:bCs/>
          <w:sz w:val="24"/>
          <w:szCs w:val="24"/>
        </w:rPr>
      </w:pPr>
    </w:p>
    <w:p w14:paraId="6FCAC5CA" w14:textId="0124EE0F" w:rsidR="003F700D" w:rsidRDefault="003F700D" w:rsidP="00501768">
      <w:pPr>
        <w:pStyle w:val="ListParagraph"/>
        <w:ind w:left="426" w:firstLine="567"/>
        <w:jc w:val="both"/>
        <w:rPr>
          <w:rFonts w:asciiTheme="majorBidi" w:hAnsiTheme="majorBidi" w:cstheme="majorBidi"/>
          <w:bCs/>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tblGrid>
      <w:tr w:rsidR="00DD2D84" w14:paraId="5D856CFF" w14:textId="77777777" w:rsidTr="006036BB">
        <w:tc>
          <w:tcPr>
            <w:tcW w:w="8949" w:type="dxa"/>
          </w:tcPr>
          <w:p w14:paraId="19FEC2D7" w14:textId="45DD5188" w:rsidR="00DD2D84" w:rsidRPr="00EC7D3F" w:rsidRDefault="00DD2D84" w:rsidP="00EC7D3F">
            <w:pPr>
              <w:pStyle w:val="ListParagraph"/>
              <w:ind w:left="0"/>
              <w:jc w:val="center"/>
              <w:rPr>
                <w:rFonts w:asciiTheme="majorBidi" w:hAnsiTheme="majorBidi" w:cstheme="majorBidi"/>
                <w:bCs/>
                <w:sz w:val="20"/>
                <w:szCs w:val="20"/>
              </w:rPr>
            </w:pPr>
            <w:r w:rsidRPr="00EC7D3F">
              <w:rPr>
                <w:rFonts w:asciiTheme="majorBidi" w:hAnsiTheme="majorBidi" w:cstheme="majorBidi"/>
                <w:bCs/>
                <w:sz w:val="20"/>
                <w:szCs w:val="20"/>
              </w:rPr>
              <w:t>Gambar 2:</w:t>
            </w:r>
            <w:r w:rsidR="00EC7D3F" w:rsidRPr="00EC7D3F">
              <w:rPr>
                <w:rFonts w:asciiTheme="majorBidi" w:hAnsiTheme="majorBidi" w:cstheme="majorBidi"/>
                <w:bCs/>
                <w:sz w:val="20"/>
                <w:szCs w:val="20"/>
              </w:rPr>
              <w:t xml:space="preserve"> Service Model (</w:t>
            </w:r>
            <w:proofErr w:type="spellStart"/>
            <w:r w:rsidR="00EC7D3F" w:rsidRPr="00EC7D3F">
              <w:rPr>
                <w:rFonts w:asciiTheme="majorBidi" w:hAnsiTheme="majorBidi" w:cstheme="majorBidi"/>
                <w:bCs/>
                <w:sz w:val="20"/>
                <w:szCs w:val="20"/>
              </w:rPr>
              <w:t>Sumber</w:t>
            </w:r>
            <w:proofErr w:type="spellEnd"/>
            <w:r w:rsidR="00EC7D3F" w:rsidRPr="00EC7D3F">
              <w:rPr>
                <w:rFonts w:asciiTheme="majorBidi" w:hAnsiTheme="majorBidi" w:cstheme="majorBidi"/>
                <w:bCs/>
                <w:sz w:val="20"/>
                <w:szCs w:val="20"/>
              </w:rPr>
              <w:t xml:space="preserve">: </w:t>
            </w:r>
            <w:proofErr w:type="spellStart"/>
            <w:r w:rsidR="00EC7D3F" w:rsidRPr="00EC7D3F">
              <w:rPr>
                <w:rFonts w:asciiTheme="majorBidi" w:hAnsiTheme="majorBidi" w:cstheme="majorBidi"/>
                <w:bCs/>
                <w:sz w:val="20"/>
                <w:szCs w:val="20"/>
              </w:rPr>
              <w:t>Adaptasi</w:t>
            </w:r>
            <w:proofErr w:type="spellEnd"/>
            <w:r w:rsidR="00EC7D3F" w:rsidRPr="00EC7D3F">
              <w:rPr>
                <w:rFonts w:asciiTheme="majorBidi" w:hAnsiTheme="majorBidi" w:cstheme="majorBidi"/>
                <w:bCs/>
                <w:sz w:val="20"/>
                <w:szCs w:val="20"/>
              </w:rPr>
              <w:t>)</w:t>
            </w:r>
          </w:p>
        </w:tc>
      </w:tr>
    </w:tbl>
    <w:p w14:paraId="5AF939DA" w14:textId="0C15E208" w:rsidR="00766AE2" w:rsidRDefault="00766AE2" w:rsidP="00BA5BBE">
      <w:pPr>
        <w:pStyle w:val="NormalWeb"/>
        <w:spacing w:before="240" w:beforeAutospacing="0" w:after="240" w:afterAutospacing="0"/>
        <w:ind w:left="426" w:firstLine="567"/>
        <w:jc w:val="both"/>
        <w:rPr>
          <w:color w:val="000000"/>
        </w:rPr>
      </w:pPr>
      <w:proofErr w:type="spellStart"/>
      <w:r>
        <w:rPr>
          <w:color w:val="000000"/>
        </w:rPr>
        <w:lastRenderedPageBreak/>
        <w:t>Infrastruktur</w:t>
      </w:r>
      <w:proofErr w:type="spellEnd"/>
      <w:r>
        <w:rPr>
          <w:color w:val="000000"/>
        </w:rPr>
        <w:t xml:space="preserve"> on-premises </w:t>
      </w:r>
      <w:proofErr w:type="spellStart"/>
      <w:r>
        <w:rPr>
          <w:color w:val="000000"/>
        </w:rPr>
        <w:t>menawarkan</w:t>
      </w:r>
      <w:proofErr w:type="spellEnd"/>
      <w:r>
        <w:rPr>
          <w:color w:val="000000"/>
        </w:rPr>
        <w:t xml:space="preserve"> </w:t>
      </w:r>
      <w:proofErr w:type="spellStart"/>
      <w:r>
        <w:rPr>
          <w:color w:val="000000"/>
        </w:rPr>
        <w:t>keandalan</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karena</w:t>
      </w:r>
      <w:proofErr w:type="spellEnd"/>
      <w:r>
        <w:rPr>
          <w:color w:val="000000"/>
        </w:rPr>
        <w:t xml:space="preserve"> minim </w:t>
      </w:r>
      <w:proofErr w:type="spellStart"/>
      <w:r>
        <w:rPr>
          <w:color w:val="000000"/>
        </w:rPr>
        <w:t>ketergantungan</w:t>
      </w:r>
      <w:proofErr w:type="spellEnd"/>
      <w:r>
        <w:rPr>
          <w:color w:val="000000"/>
        </w:rPr>
        <w:t xml:space="preserve"> pada </w:t>
      </w:r>
      <w:proofErr w:type="spellStart"/>
      <w:r>
        <w:rPr>
          <w:color w:val="000000"/>
        </w:rPr>
        <w:t>faktor</w:t>
      </w:r>
      <w:proofErr w:type="spellEnd"/>
      <w:r>
        <w:rPr>
          <w:color w:val="000000"/>
        </w:rPr>
        <w:t xml:space="preserve"> </w:t>
      </w:r>
      <w:proofErr w:type="spellStart"/>
      <w:r>
        <w:rPr>
          <w:color w:val="000000"/>
        </w:rPr>
        <w:t>eksternal</w:t>
      </w:r>
      <w:proofErr w:type="spellEnd"/>
      <w:r>
        <w:rPr>
          <w:color w:val="000000"/>
        </w:rPr>
        <w:t xml:space="preserve"> yang </w:t>
      </w:r>
      <w:proofErr w:type="spellStart"/>
      <w:r>
        <w:rPr>
          <w:color w:val="000000"/>
        </w:rPr>
        <w:t>bisa</w:t>
      </w:r>
      <w:proofErr w:type="spellEnd"/>
      <w:r>
        <w:rPr>
          <w:color w:val="000000"/>
        </w:rPr>
        <w:t xml:space="preserve"> </w:t>
      </w:r>
      <w:proofErr w:type="spellStart"/>
      <w:r>
        <w:rPr>
          <w:color w:val="000000"/>
        </w:rPr>
        <w:t>mengganggu</w:t>
      </w:r>
      <w:proofErr w:type="spellEnd"/>
      <w:r>
        <w:rPr>
          <w:color w:val="000000"/>
        </w:rPr>
        <w:t xml:space="preserve"> </w:t>
      </w:r>
      <w:proofErr w:type="spellStart"/>
      <w:r>
        <w:rPr>
          <w:color w:val="000000"/>
        </w:rPr>
        <w:t>operasional</w:t>
      </w:r>
      <w:proofErr w:type="spellEnd"/>
      <w:r>
        <w:rPr>
          <w:color w:val="000000"/>
        </w:rPr>
        <w:t xml:space="preserve"> </w:t>
      </w:r>
      <w:sdt>
        <w:sdtPr>
          <w:rPr>
            <w:color w:val="000000"/>
          </w:rPr>
          <w:tag w:val="MENDELEY_CITATION_v3_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"/>
          <w:id w:val="-2144103543"/>
          <w:placeholder>
            <w:docPart w:val="DefaultPlaceholder_-1854013440"/>
          </w:placeholder>
        </w:sdtPr>
        <w:sdtContent>
          <w:r w:rsidR="003B2894">
            <w:t xml:space="preserve">(Ally &amp; </w:t>
          </w:r>
          <w:proofErr w:type="spellStart"/>
          <w:r w:rsidR="003B2894">
            <w:t>Jiwaji</w:t>
          </w:r>
          <w:proofErr w:type="spellEnd"/>
          <w:r w:rsidR="003B2894">
            <w:t>, 2022)</w:t>
          </w:r>
        </w:sdtContent>
      </w:sdt>
      <w:r>
        <w:rPr>
          <w:color w:val="000000"/>
        </w:rPr>
        <w:t xml:space="preserve">. </w:t>
      </w:r>
      <w:proofErr w:type="spellStart"/>
      <w:r>
        <w:rPr>
          <w:color w:val="000000"/>
        </w:rPr>
        <w:t>Meskipun</w:t>
      </w:r>
      <w:proofErr w:type="spellEnd"/>
      <w:r>
        <w:rPr>
          <w:color w:val="000000"/>
        </w:rPr>
        <w:t xml:space="preserve"> </w:t>
      </w:r>
      <w:proofErr w:type="spellStart"/>
      <w:r>
        <w:rPr>
          <w:color w:val="000000"/>
        </w:rPr>
        <w:t>demikian</w:t>
      </w:r>
      <w:proofErr w:type="spellEnd"/>
      <w:r>
        <w:rPr>
          <w:color w:val="000000"/>
        </w:rPr>
        <w:t xml:space="preserve">, model </w:t>
      </w:r>
      <w:proofErr w:type="spellStart"/>
      <w:r>
        <w:rPr>
          <w:color w:val="000000"/>
        </w:rPr>
        <w:t>ini</w:t>
      </w:r>
      <w:proofErr w:type="spellEnd"/>
      <w:r>
        <w:rPr>
          <w:color w:val="000000"/>
        </w:rPr>
        <w:t xml:space="preserve"> </w:t>
      </w:r>
      <w:proofErr w:type="spellStart"/>
      <w:r>
        <w:rPr>
          <w:color w:val="000000"/>
        </w:rPr>
        <w:t>membutuhkan</w:t>
      </w:r>
      <w:proofErr w:type="spellEnd"/>
      <w:r>
        <w:rPr>
          <w:color w:val="000000"/>
        </w:rPr>
        <w:t xml:space="preserve"> </w:t>
      </w:r>
      <w:proofErr w:type="spellStart"/>
      <w:r>
        <w:rPr>
          <w:color w:val="000000"/>
        </w:rPr>
        <w:t>investasi</w:t>
      </w:r>
      <w:proofErr w:type="spellEnd"/>
      <w:r>
        <w:rPr>
          <w:color w:val="000000"/>
        </w:rPr>
        <w:t xml:space="preserve"> </w:t>
      </w:r>
      <w:proofErr w:type="spellStart"/>
      <w:r>
        <w:rPr>
          <w:color w:val="000000"/>
        </w:rPr>
        <w:t>awal</w:t>
      </w:r>
      <w:proofErr w:type="spellEnd"/>
      <w:r>
        <w:rPr>
          <w:color w:val="000000"/>
        </w:rPr>
        <w:t xml:space="preserve"> yang </w:t>
      </w:r>
      <w:proofErr w:type="spellStart"/>
      <w:r>
        <w:rPr>
          <w:color w:val="000000"/>
        </w:rPr>
        <w:t>besar</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pembelian</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keras</w:t>
      </w:r>
      <w:proofErr w:type="spellEnd"/>
      <w:r>
        <w:rPr>
          <w:color w:val="000000"/>
        </w:rPr>
        <w:t xml:space="preserve"> dan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biaya</w:t>
      </w:r>
      <w:proofErr w:type="spellEnd"/>
      <w:r>
        <w:rPr>
          <w:color w:val="000000"/>
        </w:rPr>
        <w:t xml:space="preserve"> </w:t>
      </w:r>
      <w:proofErr w:type="spellStart"/>
      <w:r>
        <w:rPr>
          <w:color w:val="000000"/>
        </w:rPr>
        <w:t>operasional</w:t>
      </w:r>
      <w:proofErr w:type="spellEnd"/>
      <w:r>
        <w:rPr>
          <w:color w:val="000000"/>
        </w:rPr>
        <w:t xml:space="preserve"> yang </w:t>
      </w:r>
      <w:proofErr w:type="spellStart"/>
      <w:r>
        <w:rPr>
          <w:color w:val="000000"/>
        </w:rPr>
        <w:t>terus-menerus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pemeliharaan</w:t>
      </w:r>
      <w:proofErr w:type="spellEnd"/>
      <w:r>
        <w:rPr>
          <w:color w:val="000000"/>
        </w:rPr>
        <w:t xml:space="preserve"> dan </w:t>
      </w:r>
      <w:proofErr w:type="spellStart"/>
      <w:r>
        <w:rPr>
          <w:color w:val="000000"/>
        </w:rPr>
        <w:t>pengembangan</w:t>
      </w:r>
      <w:proofErr w:type="spellEnd"/>
      <w:r>
        <w:rPr>
          <w:color w:val="000000"/>
        </w:rPr>
        <w:t xml:space="preserve"> </w:t>
      </w:r>
      <w:sdt>
        <w:sdtPr>
          <w:rPr>
            <w:color w:val="000000"/>
          </w:rPr>
          <w:tag w:val="MENDELEY_CITATION_v3_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"/>
          <w:id w:val="1360624897"/>
          <w:placeholder>
            <w:docPart w:val="DefaultPlaceholder_-1854013440"/>
          </w:placeholder>
        </w:sdtPr>
        <w:sdtContent>
          <w:r w:rsidR="003B2894" w:rsidRPr="003B2894">
            <w:rPr>
              <w:color w:val="000000"/>
            </w:rPr>
            <w:t>(Sousa et al., 2021)</w:t>
          </w:r>
        </w:sdtContent>
      </w:sdt>
      <w:r>
        <w:rPr>
          <w:color w:val="000000"/>
        </w:rPr>
        <w:t xml:space="preserve">. Selain </w:t>
      </w:r>
      <w:proofErr w:type="spellStart"/>
      <w:r>
        <w:rPr>
          <w:color w:val="000000"/>
        </w:rPr>
        <w:t>itu</w:t>
      </w:r>
      <w:proofErr w:type="spellEnd"/>
      <w:r>
        <w:rPr>
          <w:color w:val="000000"/>
        </w:rPr>
        <w:t xml:space="preserve">, </w:t>
      </w:r>
      <w:proofErr w:type="spellStart"/>
      <w:r>
        <w:rPr>
          <w:color w:val="000000"/>
        </w:rPr>
        <w:t>skalabilitasnya</w:t>
      </w:r>
      <w:proofErr w:type="spellEnd"/>
      <w:r>
        <w:rPr>
          <w:color w:val="000000"/>
        </w:rPr>
        <w:t xml:space="preserve"> </w:t>
      </w:r>
      <w:proofErr w:type="spellStart"/>
      <w:r>
        <w:rPr>
          <w:color w:val="000000"/>
        </w:rPr>
        <w:t>terbatas</w:t>
      </w:r>
      <w:proofErr w:type="spellEnd"/>
      <w:r>
        <w:rPr>
          <w:color w:val="000000"/>
        </w:rPr>
        <w:t xml:space="preserve"> oleh </w:t>
      </w:r>
      <w:proofErr w:type="spellStart"/>
      <w:r>
        <w:rPr>
          <w:color w:val="000000"/>
        </w:rPr>
        <w:t>kapasitas</w:t>
      </w:r>
      <w:proofErr w:type="spellEnd"/>
      <w:r>
        <w:rPr>
          <w:color w:val="000000"/>
        </w:rPr>
        <w:t xml:space="preserve"> </w:t>
      </w:r>
      <w:proofErr w:type="spellStart"/>
      <w:r>
        <w:rPr>
          <w:color w:val="000000"/>
        </w:rPr>
        <w:t>fisik</w:t>
      </w:r>
      <w:proofErr w:type="spellEnd"/>
      <w:r>
        <w:rPr>
          <w:color w:val="000000"/>
        </w:rPr>
        <w:t xml:space="preserve"> yang </w:t>
      </w:r>
      <w:proofErr w:type="spellStart"/>
      <w:r>
        <w:rPr>
          <w:color w:val="000000"/>
        </w:rPr>
        <w:t>ada</w:t>
      </w:r>
      <w:proofErr w:type="spellEnd"/>
      <w:r>
        <w:rPr>
          <w:color w:val="000000"/>
        </w:rPr>
        <w:t xml:space="preserve">, </w:t>
      </w:r>
      <w:proofErr w:type="spellStart"/>
      <w:r>
        <w:rPr>
          <w:color w:val="000000"/>
        </w:rPr>
        <w:t>membatasi</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instansi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cepat</w:t>
      </w:r>
      <w:proofErr w:type="spellEnd"/>
      <w:r>
        <w:rPr>
          <w:color w:val="000000"/>
        </w:rPr>
        <w:t xml:space="preserve"> </w:t>
      </w:r>
      <w:proofErr w:type="spellStart"/>
      <w:r>
        <w:rPr>
          <w:color w:val="000000"/>
        </w:rPr>
        <w:t>merespons</w:t>
      </w:r>
      <w:proofErr w:type="spellEnd"/>
      <w:r>
        <w:rPr>
          <w:color w:val="000000"/>
        </w:rPr>
        <w:t xml:space="preserve"> </w:t>
      </w:r>
      <w:proofErr w:type="spellStart"/>
      <w:r>
        <w:rPr>
          <w:color w:val="000000"/>
        </w:rPr>
        <w:t>perubahan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investasi</w:t>
      </w:r>
      <w:proofErr w:type="spellEnd"/>
      <w:r>
        <w:rPr>
          <w:color w:val="000000"/>
        </w:rPr>
        <w:t xml:space="preserve"> </w:t>
      </w:r>
      <w:proofErr w:type="spellStart"/>
      <w:r>
        <w:rPr>
          <w:color w:val="000000"/>
        </w:rPr>
        <w:t>tambahan</w:t>
      </w:r>
      <w:proofErr w:type="spellEnd"/>
      <w:r>
        <w:rPr>
          <w:color w:val="000000"/>
        </w:rPr>
        <w:t xml:space="preserve"> yang </w:t>
      </w:r>
      <w:proofErr w:type="spellStart"/>
      <w:r>
        <w:rPr>
          <w:color w:val="000000"/>
        </w:rPr>
        <w:t>besar</w:t>
      </w:r>
      <w:proofErr w:type="spellEnd"/>
      <w:r>
        <w:t xml:space="preserve"> </w:t>
      </w:r>
      <w:sdt>
        <w:sdtPr>
          <w:rPr>
            <w:color w:val="000000"/>
          </w:rPr>
          <w:tag w:val="MENDELEY_CITATION_v3_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"/>
          <w:id w:val="-637033547"/>
          <w:placeholder>
            <w:docPart w:val="DefaultPlaceholder_-1854013440"/>
          </w:placeholder>
        </w:sdtPr>
        <w:sdtContent>
          <w:r w:rsidR="003B2894" w:rsidRPr="003B2894">
            <w:rPr>
              <w:color w:val="000000"/>
            </w:rPr>
            <w:t>(Ferdman et al., 2014)</w:t>
          </w:r>
        </w:sdtContent>
      </w:sdt>
      <w:r>
        <w:rPr>
          <w:color w:val="000000"/>
        </w:rPr>
        <w:t>.</w:t>
      </w:r>
    </w:p>
    <w:p w14:paraId="10ABEB81" w14:textId="0D092E6B" w:rsidR="006036BB" w:rsidRDefault="006036BB" w:rsidP="00766AE2">
      <w:pPr>
        <w:pStyle w:val="NormalWeb"/>
        <w:spacing w:before="240" w:beforeAutospacing="0" w:after="240" w:afterAutospacing="0"/>
        <w:ind w:left="420" w:firstLine="573"/>
        <w:jc w:val="both"/>
        <w:rPr>
          <w:color w:val="000000"/>
        </w:rPr>
      </w:pPr>
      <w:r>
        <w:rPr>
          <w:noProof/>
        </w:rPr>
        <w:drawing>
          <wp:anchor distT="0" distB="0" distL="114300" distR="114300" simplePos="0" relativeHeight="251681792" behindDoc="1" locked="0" layoutInCell="1" allowOverlap="1" wp14:anchorId="6B21D003" wp14:editId="6909259E">
            <wp:simplePos x="0" y="0"/>
            <wp:positionH relativeFrom="column">
              <wp:posOffset>562610</wp:posOffset>
            </wp:positionH>
            <wp:positionV relativeFrom="paragraph">
              <wp:posOffset>243840</wp:posOffset>
            </wp:positionV>
            <wp:extent cx="4813300" cy="1654810"/>
            <wp:effectExtent l="0" t="0" r="6350" b="2540"/>
            <wp:wrapNone/>
            <wp:docPr id="1853816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0"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B819AE" w14:textId="77777777" w:rsidR="006036BB" w:rsidRDefault="006036BB" w:rsidP="00766AE2">
      <w:pPr>
        <w:pStyle w:val="NormalWeb"/>
        <w:spacing w:before="240" w:beforeAutospacing="0" w:after="240" w:afterAutospacing="0"/>
        <w:ind w:left="420" w:firstLine="573"/>
        <w:jc w:val="both"/>
        <w:rPr>
          <w:color w:val="000000"/>
        </w:rPr>
      </w:pPr>
    </w:p>
    <w:p w14:paraId="113739E3" w14:textId="77777777" w:rsidR="006036BB" w:rsidRDefault="006036BB" w:rsidP="00766AE2">
      <w:pPr>
        <w:pStyle w:val="NormalWeb"/>
        <w:spacing w:before="240" w:beforeAutospacing="0" w:after="240" w:afterAutospacing="0"/>
        <w:ind w:left="420" w:firstLine="573"/>
        <w:jc w:val="both"/>
        <w:rPr>
          <w:color w:val="000000"/>
        </w:rPr>
      </w:pPr>
    </w:p>
    <w:p w14:paraId="3D145095" w14:textId="77777777" w:rsidR="006036BB" w:rsidRDefault="006036BB" w:rsidP="00766AE2">
      <w:pPr>
        <w:pStyle w:val="NormalWeb"/>
        <w:spacing w:before="240" w:beforeAutospacing="0" w:after="240" w:afterAutospacing="0"/>
        <w:ind w:left="420" w:firstLine="573"/>
        <w:jc w:val="both"/>
        <w:rPr>
          <w:color w:val="000000"/>
        </w:rPr>
      </w:pPr>
    </w:p>
    <w:p w14:paraId="52DB2E14" w14:textId="77777777" w:rsidR="006036BB" w:rsidRDefault="006036BB" w:rsidP="00766AE2">
      <w:pPr>
        <w:pStyle w:val="NormalWeb"/>
        <w:spacing w:before="240" w:beforeAutospacing="0" w:after="240" w:afterAutospacing="0"/>
        <w:ind w:left="420" w:firstLine="573"/>
        <w:jc w:val="both"/>
        <w:rPr>
          <w:color w:val="000000"/>
        </w:rPr>
      </w:pPr>
    </w:p>
    <w:p w14:paraId="797DA2D7" w14:textId="77777777" w:rsidR="006036BB" w:rsidRDefault="006036BB" w:rsidP="00766AE2">
      <w:pPr>
        <w:pStyle w:val="NormalWeb"/>
        <w:spacing w:before="240" w:beforeAutospacing="0" w:after="240" w:afterAutospacing="0"/>
        <w:ind w:left="420" w:firstLine="573"/>
        <w:jc w:val="both"/>
        <w:rPr>
          <w:color w:val="000000"/>
        </w:rPr>
      </w:pPr>
    </w:p>
    <w:p w14:paraId="3478A269" w14:textId="77777777" w:rsidR="006036BB" w:rsidRPr="00766AE2" w:rsidRDefault="006036BB" w:rsidP="00766AE2">
      <w:pPr>
        <w:pStyle w:val="NormalWeb"/>
        <w:spacing w:before="240" w:beforeAutospacing="0" w:after="240" w:afterAutospacing="0"/>
        <w:ind w:left="420" w:firstLine="573"/>
        <w:jc w:val="both"/>
        <w:rPr>
          <w:color w:val="00000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tblGrid>
      <w:tr w:rsidR="00766AE2" w14:paraId="28DA84E1" w14:textId="77777777" w:rsidTr="006036BB">
        <w:tc>
          <w:tcPr>
            <w:tcW w:w="8949" w:type="dxa"/>
          </w:tcPr>
          <w:p w14:paraId="05D0730E" w14:textId="5762E6D2" w:rsidR="00766AE2" w:rsidRPr="00766AE2" w:rsidRDefault="00766AE2" w:rsidP="00766AE2">
            <w:pPr>
              <w:pStyle w:val="ListParagraph"/>
              <w:ind w:left="0"/>
              <w:jc w:val="center"/>
              <w:rPr>
                <w:rFonts w:asciiTheme="majorBidi" w:hAnsiTheme="majorBidi" w:cstheme="majorBidi"/>
                <w:bCs/>
                <w:sz w:val="20"/>
                <w:szCs w:val="20"/>
              </w:rPr>
            </w:pPr>
            <w:r w:rsidRPr="00766AE2">
              <w:rPr>
                <w:rFonts w:asciiTheme="majorBidi" w:hAnsiTheme="majorBidi" w:cstheme="majorBidi"/>
                <w:bCs/>
                <w:sz w:val="20"/>
                <w:szCs w:val="20"/>
              </w:rPr>
              <w:t>Gambar 3: Deployment Model (</w:t>
            </w:r>
            <w:proofErr w:type="spellStart"/>
            <w:r w:rsidRPr="00766AE2">
              <w:rPr>
                <w:rFonts w:asciiTheme="majorBidi" w:hAnsiTheme="majorBidi" w:cstheme="majorBidi"/>
                <w:bCs/>
                <w:sz w:val="20"/>
                <w:szCs w:val="20"/>
              </w:rPr>
              <w:t>Sumber</w:t>
            </w:r>
            <w:proofErr w:type="spellEnd"/>
            <w:r w:rsidRPr="00766AE2">
              <w:rPr>
                <w:rFonts w:asciiTheme="majorBidi" w:hAnsiTheme="majorBidi" w:cstheme="majorBidi"/>
                <w:bCs/>
                <w:sz w:val="20"/>
                <w:szCs w:val="20"/>
              </w:rPr>
              <w:t xml:space="preserve">: </w:t>
            </w:r>
            <w:proofErr w:type="spellStart"/>
            <w:r w:rsidRPr="00766AE2">
              <w:rPr>
                <w:rFonts w:asciiTheme="majorBidi" w:hAnsiTheme="majorBidi" w:cstheme="majorBidi"/>
                <w:bCs/>
                <w:sz w:val="20"/>
                <w:szCs w:val="20"/>
              </w:rPr>
              <w:t>Adaptasi</w:t>
            </w:r>
            <w:proofErr w:type="spellEnd"/>
            <w:r w:rsidRPr="00766AE2">
              <w:rPr>
                <w:rFonts w:asciiTheme="majorBidi" w:hAnsiTheme="majorBidi" w:cstheme="majorBidi"/>
                <w:bCs/>
                <w:sz w:val="20"/>
                <w:szCs w:val="20"/>
              </w:rPr>
              <w:t>)</w:t>
            </w:r>
          </w:p>
        </w:tc>
      </w:tr>
    </w:tbl>
    <w:p w14:paraId="38D56F79" w14:textId="77777777" w:rsidR="006036BB" w:rsidRPr="006036BB" w:rsidRDefault="006036BB" w:rsidP="006036BB">
      <w:pPr>
        <w:jc w:val="both"/>
        <w:rPr>
          <w:rFonts w:asciiTheme="majorBidi" w:hAnsiTheme="majorBidi" w:cstheme="majorBidi"/>
          <w:bCs/>
          <w:sz w:val="24"/>
          <w:szCs w:val="24"/>
        </w:rPr>
      </w:pPr>
    </w:p>
    <w:p w14:paraId="5FEEE8DD" w14:textId="709FC2A9" w:rsidR="00766AE2" w:rsidRDefault="00766AE2" w:rsidP="003F3F46">
      <w:pPr>
        <w:pStyle w:val="NormalWeb"/>
        <w:spacing w:before="0" w:beforeAutospacing="0" w:after="0" w:afterAutospacing="0"/>
        <w:ind w:left="420" w:firstLine="573"/>
        <w:jc w:val="both"/>
      </w:pPr>
      <w:r>
        <w:rPr>
          <w:color w:val="000000"/>
        </w:rPr>
        <w:t xml:space="preserve">Ada </w:t>
      </w:r>
      <w:proofErr w:type="spellStart"/>
      <w:r>
        <w:rPr>
          <w:color w:val="000000"/>
        </w:rPr>
        <w:t>beberapa</w:t>
      </w:r>
      <w:proofErr w:type="spellEnd"/>
      <w:r>
        <w:rPr>
          <w:color w:val="000000"/>
        </w:rPr>
        <w:t xml:space="preserve"> model </w:t>
      </w:r>
      <w:proofErr w:type="spellStart"/>
      <w:r>
        <w:rPr>
          <w:color w:val="000000"/>
        </w:rPr>
        <w:t>utama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infrastruktur</w:t>
      </w:r>
      <w:proofErr w:type="spellEnd"/>
      <w:r>
        <w:rPr>
          <w:color w:val="000000"/>
        </w:rPr>
        <w:t xml:space="preserve"> on-premises yang </w:t>
      </w:r>
      <w:proofErr w:type="spellStart"/>
      <w:r>
        <w:rPr>
          <w:color w:val="000000"/>
        </w:rPr>
        <w:t>mendukung</w:t>
      </w:r>
      <w:proofErr w:type="spellEnd"/>
      <w:r>
        <w:rPr>
          <w:color w:val="000000"/>
        </w:rPr>
        <w:t xml:space="preserve"> </w:t>
      </w:r>
      <w:proofErr w:type="spellStart"/>
      <w:r>
        <w:rPr>
          <w:color w:val="000000"/>
        </w:rPr>
        <w:t>operasional</w:t>
      </w:r>
      <w:proofErr w:type="spellEnd"/>
      <w:r>
        <w:rPr>
          <w:color w:val="000000"/>
        </w:rPr>
        <w:t xml:space="preserve"> </w:t>
      </w:r>
      <w:proofErr w:type="spellStart"/>
      <w:r>
        <w:rPr>
          <w:color w:val="000000"/>
        </w:rPr>
        <w:t>bisnis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kontrol</w:t>
      </w:r>
      <w:proofErr w:type="spellEnd"/>
      <w:r>
        <w:rPr>
          <w:color w:val="000000"/>
        </w:rPr>
        <w:t xml:space="preserve"> dan </w:t>
      </w:r>
      <w:proofErr w:type="spellStart"/>
      <w:r>
        <w:rPr>
          <w:color w:val="000000"/>
        </w:rPr>
        <w:t>efisiensi</w:t>
      </w:r>
      <w:proofErr w:type="spellEnd"/>
      <w:r>
        <w:rPr>
          <w:color w:val="000000"/>
        </w:rPr>
        <w:t xml:space="preserve"> </w:t>
      </w:r>
      <w:sdt>
        <w:sdtPr>
          <w:rPr>
            <w:color w:val="000000"/>
          </w:rPr>
          <w:tag w:val="MENDELEY_CITATION_v3_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"/>
          <w:id w:val="1420677552"/>
          <w:placeholder>
            <w:docPart w:val="DefaultPlaceholder_-1854013440"/>
          </w:placeholder>
        </w:sdtPr>
        <w:sdtContent>
          <w:r w:rsidR="003B2894">
            <w:t>(Adil &amp; Beeh, 2024b)</w:t>
          </w:r>
        </w:sdtContent>
      </w:sdt>
      <w:r>
        <w:rPr>
          <w:color w:val="000000"/>
        </w:rPr>
        <w:t xml:space="preserve">. </w:t>
      </w:r>
      <w:proofErr w:type="spellStart"/>
      <w:r>
        <w:rPr>
          <w:color w:val="000000"/>
        </w:rPr>
        <w:t>Pertama</w:t>
      </w:r>
      <w:proofErr w:type="spellEnd"/>
      <w:r>
        <w:rPr>
          <w:color w:val="000000"/>
        </w:rPr>
        <w:t xml:space="preserve">, model server </w:t>
      </w:r>
      <w:proofErr w:type="spellStart"/>
      <w:r>
        <w:rPr>
          <w:color w:val="000000"/>
        </w:rPr>
        <w:t>fisik</w:t>
      </w:r>
      <w:proofErr w:type="spellEnd"/>
      <w:r>
        <w:rPr>
          <w:color w:val="000000"/>
        </w:rPr>
        <w:t xml:space="preserve"> </w:t>
      </w:r>
      <w:proofErr w:type="spellStart"/>
      <w:r>
        <w:rPr>
          <w:color w:val="000000"/>
        </w:rPr>
        <w:t>tradisional</w:t>
      </w:r>
      <w:proofErr w:type="spellEnd"/>
      <w:r>
        <w:rPr>
          <w:color w:val="000000"/>
        </w:rPr>
        <w:t xml:space="preserve">, di mana </w:t>
      </w:r>
      <w:proofErr w:type="spellStart"/>
      <w:r>
        <w:rPr>
          <w:color w:val="000000"/>
        </w:rPr>
        <w:t>instansi</w:t>
      </w:r>
      <w:proofErr w:type="spellEnd"/>
      <w:r>
        <w:rPr>
          <w:color w:val="000000"/>
        </w:rPr>
        <w:t xml:space="preserve"> </w:t>
      </w:r>
      <w:proofErr w:type="spellStart"/>
      <w:r>
        <w:rPr>
          <w:color w:val="000000"/>
        </w:rPr>
        <w:t>membeli</w:t>
      </w:r>
      <w:proofErr w:type="spellEnd"/>
      <w:r>
        <w:rPr>
          <w:color w:val="000000"/>
        </w:rPr>
        <w:t xml:space="preserve">, </w:t>
      </w:r>
      <w:proofErr w:type="spellStart"/>
      <w:r>
        <w:rPr>
          <w:color w:val="000000"/>
        </w:rPr>
        <w:t>menginstal</w:t>
      </w:r>
      <w:proofErr w:type="spellEnd"/>
      <w:r>
        <w:rPr>
          <w:color w:val="000000"/>
        </w:rPr>
        <w:t xml:space="preserve">, dan </w:t>
      </w:r>
      <w:proofErr w:type="spellStart"/>
      <w:r>
        <w:rPr>
          <w:color w:val="000000"/>
        </w:rPr>
        <w:t>mengelola</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keras</w:t>
      </w:r>
      <w:proofErr w:type="spellEnd"/>
      <w:r>
        <w:rPr>
          <w:color w:val="000000"/>
        </w:rPr>
        <w:t xml:space="preserve"> server </w:t>
      </w:r>
      <w:proofErr w:type="spellStart"/>
      <w:r>
        <w:rPr>
          <w:color w:val="000000"/>
        </w:rPr>
        <w:t>secara</w:t>
      </w:r>
      <w:proofErr w:type="spellEnd"/>
      <w:r>
        <w:rPr>
          <w:color w:val="000000"/>
        </w:rPr>
        <w:t xml:space="preserve"> </w:t>
      </w:r>
      <w:proofErr w:type="spellStart"/>
      <w:r>
        <w:rPr>
          <w:color w:val="000000"/>
        </w:rPr>
        <w:t>lokal</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kontrol</w:t>
      </w:r>
      <w:proofErr w:type="spellEnd"/>
      <w:r>
        <w:rPr>
          <w:color w:val="000000"/>
        </w:rPr>
        <w:t xml:space="preserve"> </w:t>
      </w:r>
      <w:proofErr w:type="spellStart"/>
      <w:r>
        <w:rPr>
          <w:color w:val="000000"/>
        </w:rPr>
        <w:t>penuh</w:t>
      </w:r>
      <w:proofErr w:type="spellEnd"/>
      <w:r>
        <w:rPr>
          <w:color w:val="000000"/>
        </w:rPr>
        <w:t xml:space="preserve"> </w:t>
      </w:r>
      <w:proofErr w:type="spellStart"/>
      <w:r>
        <w:rPr>
          <w:color w:val="000000"/>
        </w:rPr>
        <w:t>tetapi</w:t>
      </w:r>
      <w:proofErr w:type="spellEnd"/>
      <w:r>
        <w:rPr>
          <w:color w:val="000000"/>
        </w:rPr>
        <w:t xml:space="preserve"> </w:t>
      </w:r>
      <w:proofErr w:type="spellStart"/>
      <w:r>
        <w:rPr>
          <w:color w:val="000000"/>
        </w:rPr>
        <w:t>memerlukan</w:t>
      </w:r>
      <w:proofErr w:type="spellEnd"/>
      <w:r>
        <w:rPr>
          <w:color w:val="000000"/>
        </w:rPr>
        <w:t xml:space="preserve"> </w:t>
      </w:r>
      <w:proofErr w:type="spellStart"/>
      <w:r>
        <w:rPr>
          <w:color w:val="000000"/>
        </w:rPr>
        <w:t>investasi</w:t>
      </w:r>
      <w:proofErr w:type="spellEnd"/>
      <w:r>
        <w:rPr>
          <w:color w:val="000000"/>
        </w:rPr>
        <w:t xml:space="preserve"> </w:t>
      </w:r>
      <w:proofErr w:type="spellStart"/>
      <w:r>
        <w:rPr>
          <w:color w:val="000000"/>
        </w:rPr>
        <w:t>awal</w:t>
      </w:r>
      <w:proofErr w:type="spellEnd"/>
      <w:r>
        <w:rPr>
          <w:color w:val="000000"/>
        </w:rPr>
        <w:t xml:space="preserve"> yang </w:t>
      </w:r>
      <w:proofErr w:type="spellStart"/>
      <w:r>
        <w:rPr>
          <w:color w:val="000000"/>
        </w:rPr>
        <w:t>signifikan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biaya</w:t>
      </w:r>
      <w:proofErr w:type="spellEnd"/>
      <w:r>
        <w:rPr>
          <w:color w:val="000000"/>
        </w:rPr>
        <w:t xml:space="preserve"> </w:t>
      </w:r>
      <w:proofErr w:type="spellStart"/>
      <w:r>
        <w:rPr>
          <w:color w:val="000000"/>
        </w:rPr>
        <w:t>operasional</w:t>
      </w:r>
      <w:proofErr w:type="spellEnd"/>
      <w:r>
        <w:rPr>
          <w:color w:val="000000"/>
        </w:rPr>
        <w:t xml:space="preserve"> yang </w:t>
      </w:r>
      <w:proofErr w:type="spellStart"/>
      <w:r>
        <w:rPr>
          <w:color w:val="000000"/>
        </w:rPr>
        <w:t>berkelanjutan</w:t>
      </w:r>
      <w:proofErr w:type="spellEnd"/>
      <w:r>
        <w:rPr>
          <w:color w:val="000000"/>
        </w:rPr>
        <w:t xml:space="preserve"> </w:t>
      </w:r>
      <w:sdt>
        <w:sdtPr>
          <w:rPr>
            <w:color w:val="000000"/>
          </w:rPr>
          <w:tag w:val="MENDELEY_CITATION_v3_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"/>
          <w:id w:val="383449487"/>
          <w:placeholder>
            <w:docPart w:val="DefaultPlaceholder_-1854013440"/>
          </w:placeholder>
        </w:sdtPr>
        <w:sdtContent>
          <w:r w:rsidR="003B2894" w:rsidRPr="003B2894">
            <w:rPr>
              <w:color w:val="000000"/>
            </w:rPr>
            <w:t xml:space="preserve">(Nikita </w:t>
          </w:r>
          <w:proofErr w:type="spellStart"/>
          <w:r w:rsidR="003B2894" w:rsidRPr="003B2894">
            <w:rPr>
              <w:color w:val="000000"/>
            </w:rPr>
            <w:t>Khursange</w:t>
          </w:r>
          <w:proofErr w:type="spellEnd"/>
          <w:r w:rsidR="003B2894" w:rsidRPr="003B2894">
            <w:rPr>
              <w:color w:val="000000"/>
            </w:rPr>
            <w:t xml:space="preserve"> et al., 2023; Raza et al., 2024)</w:t>
          </w:r>
        </w:sdtContent>
      </w:sdt>
      <w:r>
        <w:rPr>
          <w:color w:val="000000"/>
        </w:rPr>
        <w:t>.</w:t>
      </w:r>
    </w:p>
    <w:p w14:paraId="6B684990" w14:textId="7DC01935" w:rsidR="00766AE2" w:rsidRDefault="00766AE2" w:rsidP="003F3F46">
      <w:pPr>
        <w:pStyle w:val="NormalWeb"/>
        <w:spacing w:before="0" w:beforeAutospacing="0" w:after="0" w:afterAutospacing="0"/>
        <w:ind w:left="420" w:firstLine="573"/>
        <w:jc w:val="both"/>
      </w:pPr>
      <w:proofErr w:type="spellStart"/>
      <w:r>
        <w:rPr>
          <w:color w:val="000000"/>
        </w:rPr>
        <w:t>Kedua</w:t>
      </w:r>
      <w:proofErr w:type="spellEnd"/>
      <w:r>
        <w:rPr>
          <w:color w:val="000000"/>
        </w:rPr>
        <w:t xml:space="preserve">, model </w:t>
      </w:r>
      <w:proofErr w:type="spellStart"/>
      <w:r>
        <w:rPr>
          <w:color w:val="000000"/>
        </w:rPr>
        <w:t>virtualisasi</w:t>
      </w:r>
      <w:proofErr w:type="spellEnd"/>
      <w:r>
        <w:rPr>
          <w:color w:val="000000"/>
        </w:rPr>
        <w:t xml:space="preserve"> yang </w:t>
      </w:r>
      <w:proofErr w:type="spellStart"/>
      <w:r>
        <w:rPr>
          <w:color w:val="000000"/>
        </w:rPr>
        <w:t>memungkinkan</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mesin</w:t>
      </w:r>
      <w:proofErr w:type="spellEnd"/>
      <w:r>
        <w:rPr>
          <w:color w:val="000000"/>
        </w:rPr>
        <w:t xml:space="preserve"> virtual (VM) </w:t>
      </w:r>
      <w:proofErr w:type="spellStart"/>
      <w:r>
        <w:rPr>
          <w:color w:val="000000"/>
        </w:rPr>
        <w:t>berjalan</w:t>
      </w:r>
      <w:proofErr w:type="spellEnd"/>
      <w:r>
        <w:rPr>
          <w:color w:val="000000"/>
        </w:rPr>
        <w:t xml:space="preserve"> pada </w:t>
      </w:r>
      <w:proofErr w:type="spellStart"/>
      <w:r>
        <w:rPr>
          <w:color w:val="000000"/>
        </w:rPr>
        <w:t>satu</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keras</w:t>
      </w:r>
      <w:proofErr w:type="spellEnd"/>
      <w:r>
        <w:rPr>
          <w:color w:val="000000"/>
        </w:rPr>
        <w:t xml:space="preserve"> </w:t>
      </w:r>
      <w:proofErr w:type="spellStart"/>
      <w:r>
        <w:rPr>
          <w:color w:val="000000"/>
        </w:rPr>
        <w:t>fisik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efisiensi</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dan </w:t>
      </w:r>
      <w:proofErr w:type="spellStart"/>
      <w:r>
        <w:rPr>
          <w:color w:val="000000"/>
        </w:rPr>
        <w:t>fleksibilitas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pengelolaan</w:t>
      </w:r>
      <w:proofErr w:type="spellEnd"/>
      <w:r>
        <w:rPr>
          <w:color w:val="000000"/>
        </w:rPr>
        <w:t xml:space="preserve"> </w:t>
      </w:r>
      <w:proofErr w:type="spellStart"/>
      <w:r>
        <w:rPr>
          <w:color w:val="000000"/>
        </w:rPr>
        <w:t>beban</w:t>
      </w:r>
      <w:proofErr w:type="spellEnd"/>
      <w:r>
        <w:rPr>
          <w:color w:val="000000"/>
        </w:rPr>
        <w:t xml:space="preserve"> </w:t>
      </w:r>
      <w:proofErr w:type="spellStart"/>
      <w:r>
        <w:rPr>
          <w:color w:val="000000"/>
        </w:rPr>
        <w:t>kerja</w:t>
      </w:r>
      <w:proofErr w:type="spellEnd"/>
      <w:r w:rsidR="00EA23D5">
        <w:rPr>
          <w:color w:val="000000"/>
        </w:rPr>
        <w:t xml:space="preserve"> </w:t>
      </w:r>
      <w:sdt>
        <w:sdtPr>
          <w:rPr>
            <w:color w:val="000000"/>
          </w:rPr>
          <w:tag w:val="MENDELEY_CITATION_v3_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"/>
          <w:id w:val="1650555841"/>
          <w:placeholder>
            <w:docPart w:val="DefaultPlaceholder_-1854013440"/>
          </w:placeholder>
        </w:sdtPr>
        <w:sdtContent>
          <w:r w:rsidR="003B2894" w:rsidRPr="003B2894">
            <w:rPr>
              <w:color w:val="000000"/>
            </w:rPr>
            <w:t>(Perumal et al., 2022)</w:t>
          </w:r>
        </w:sdtContent>
      </w:sdt>
      <w:r>
        <w:rPr>
          <w:color w:val="000000"/>
        </w:rPr>
        <w:t xml:space="preserve">. VM </w:t>
      </w:r>
      <w:proofErr w:type="spellStart"/>
      <w:r>
        <w:rPr>
          <w:color w:val="000000"/>
        </w:rPr>
        <w:t>dalam</w:t>
      </w:r>
      <w:proofErr w:type="spellEnd"/>
      <w:r>
        <w:rPr>
          <w:color w:val="000000"/>
        </w:rPr>
        <w:t xml:space="preserve"> </w:t>
      </w:r>
      <w:proofErr w:type="spellStart"/>
      <w:r>
        <w:rPr>
          <w:color w:val="000000"/>
        </w:rPr>
        <w:t>infrastruktur</w:t>
      </w:r>
      <w:proofErr w:type="spellEnd"/>
      <w:r>
        <w:rPr>
          <w:color w:val="000000"/>
        </w:rPr>
        <w:t xml:space="preserve"> on-premises </w:t>
      </w:r>
      <w:proofErr w:type="spellStart"/>
      <w:r>
        <w:rPr>
          <w:color w:val="000000"/>
        </w:rPr>
        <w:t>dikelola</w:t>
      </w:r>
      <w:proofErr w:type="spellEnd"/>
      <w:r>
        <w:rPr>
          <w:color w:val="000000"/>
        </w:rPr>
        <w:t xml:space="preserve"> oleh </w:t>
      </w:r>
      <w:proofErr w:type="spellStart"/>
      <w:r>
        <w:rPr>
          <w:color w:val="000000"/>
        </w:rPr>
        <w:t>tim</w:t>
      </w:r>
      <w:proofErr w:type="spellEnd"/>
      <w:r>
        <w:rPr>
          <w:color w:val="000000"/>
        </w:rPr>
        <w:t xml:space="preserve"> IT internal, </w:t>
      </w:r>
      <w:proofErr w:type="spellStart"/>
      <w:r>
        <w:rPr>
          <w:color w:val="000000"/>
        </w:rPr>
        <w:t>sehingga</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kontrol</w:t>
      </w:r>
      <w:proofErr w:type="spellEnd"/>
      <w:r>
        <w:rPr>
          <w:color w:val="000000"/>
        </w:rPr>
        <w:t xml:space="preserve"> </w:t>
      </w:r>
      <w:proofErr w:type="spellStart"/>
      <w:r>
        <w:rPr>
          <w:color w:val="000000"/>
        </w:rPr>
        <w:t>penuh</w:t>
      </w:r>
      <w:proofErr w:type="spellEnd"/>
      <w:r>
        <w:rPr>
          <w:color w:val="000000"/>
        </w:rPr>
        <w:t xml:space="preserve"> </w:t>
      </w:r>
      <w:proofErr w:type="spellStart"/>
      <w:r>
        <w:rPr>
          <w:color w:val="000000"/>
        </w:rPr>
        <w:t>atas</w:t>
      </w:r>
      <w:proofErr w:type="spellEnd"/>
      <w:r>
        <w:rPr>
          <w:color w:val="000000"/>
        </w:rPr>
        <w:t xml:space="preserve"> </w:t>
      </w:r>
      <w:proofErr w:type="spellStart"/>
      <w:r>
        <w:rPr>
          <w:color w:val="000000"/>
        </w:rPr>
        <w:t>kinerja</w:t>
      </w:r>
      <w:proofErr w:type="spellEnd"/>
      <w:r>
        <w:rPr>
          <w:color w:val="000000"/>
        </w:rPr>
        <w:t xml:space="preserve"> dan </w:t>
      </w:r>
      <w:proofErr w:type="spellStart"/>
      <w:r>
        <w:rPr>
          <w:color w:val="000000"/>
        </w:rPr>
        <w:t>keamanan</w:t>
      </w:r>
      <w:proofErr w:type="spellEnd"/>
      <w:r>
        <w:rPr>
          <w:color w:val="000000"/>
        </w:rPr>
        <w:t xml:space="preserve">, </w:t>
      </w:r>
      <w:proofErr w:type="spellStart"/>
      <w:r>
        <w:rPr>
          <w:color w:val="000000"/>
        </w:rPr>
        <w:t>berbeda</w:t>
      </w:r>
      <w:proofErr w:type="spellEnd"/>
      <w:r>
        <w:rPr>
          <w:color w:val="000000"/>
        </w:rPr>
        <w:t xml:space="preserve"> </w:t>
      </w:r>
      <w:proofErr w:type="spellStart"/>
      <w:r>
        <w:rPr>
          <w:color w:val="000000"/>
        </w:rPr>
        <w:t>dengan</w:t>
      </w:r>
      <w:proofErr w:type="spellEnd"/>
      <w:r>
        <w:rPr>
          <w:color w:val="000000"/>
        </w:rPr>
        <w:t xml:space="preserve"> VM yang </w:t>
      </w:r>
      <w:proofErr w:type="spellStart"/>
      <w:r>
        <w:rPr>
          <w:color w:val="000000"/>
        </w:rPr>
        <w:t>dioperasikan</w:t>
      </w:r>
      <w:proofErr w:type="spellEnd"/>
      <w:r>
        <w:rPr>
          <w:color w:val="000000"/>
        </w:rPr>
        <w:t xml:space="preserve"> di cloud providers yang </w:t>
      </w:r>
      <w:proofErr w:type="spellStart"/>
      <w:r>
        <w:rPr>
          <w:color w:val="000000"/>
        </w:rPr>
        <w:t>dikelola</w:t>
      </w:r>
      <w:proofErr w:type="spellEnd"/>
      <w:r>
        <w:rPr>
          <w:color w:val="000000"/>
        </w:rPr>
        <w:t xml:space="preserve"> oleh </w:t>
      </w:r>
      <w:proofErr w:type="spellStart"/>
      <w:r>
        <w:rPr>
          <w:color w:val="000000"/>
        </w:rPr>
        <w:t>penyedia</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mengurangi</w:t>
      </w:r>
      <w:proofErr w:type="spellEnd"/>
      <w:r>
        <w:rPr>
          <w:color w:val="000000"/>
        </w:rPr>
        <w:t xml:space="preserve"> </w:t>
      </w:r>
      <w:proofErr w:type="spellStart"/>
      <w:r>
        <w:rPr>
          <w:color w:val="000000"/>
        </w:rPr>
        <w:t>kontrol</w:t>
      </w:r>
      <w:proofErr w:type="spellEnd"/>
      <w:r>
        <w:rPr>
          <w:color w:val="000000"/>
        </w:rPr>
        <w:t xml:space="preserve"> </w:t>
      </w:r>
      <w:proofErr w:type="spellStart"/>
      <w:r>
        <w:rPr>
          <w:color w:val="000000"/>
        </w:rPr>
        <w:t>langsung</w:t>
      </w:r>
      <w:proofErr w:type="spellEnd"/>
      <w:r>
        <w:rPr>
          <w:color w:val="000000"/>
        </w:rPr>
        <w:t xml:space="preserve"> oleh </w:t>
      </w:r>
      <w:proofErr w:type="spellStart"/>
      <w:r>
        <w:rPr>
          <w:color w:val="000000"/>
        </w:rPr>
        <w:t>instansi</w:t>
      </w:r>
      <w:proofErr w:type="spellEnd"/>
      <w:r>
        <w:rPr>
          <w:color w:val="000000"/>
        </w:rPr>
        <w:t xml:space="preserve"> </w:t>
      </w:r>
      <w:sdt>
        <w:sdtPr>
          <w:rPr>
            <w:color w:val="000000"/>
          </w:rPr>
          <w:tag w:val="MENDELEY_CITATION_v3_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MzcwMjIiLCJJU1NOIjoiMTU0NS01OTcxIiwiaXNzdWVkIjp7ImRhdGUtcGFydHMiOltbMjAyMiw1LDFdXX0sInBhZ2UiOiIxNzgzLTE3OTQiLCJpc3N1ZSI6IjMiLCJ2b2x1bWUiOiIxOSJ9LCJpc1RlbXBvcmFyeSI6ZmFsc2V9XX0="/>
          <w:id w:val="-587079884"/>
          <w:placeholder>
            <w:docPart w:val="DefaultPlaceholder_-1854013440"/>
          </w:placeholder>
        </w:sdtPr>
        <w:sdtContent>
          <w:r w:rsidR="003B2894">
            <w:t>(</w:t>
          </w:r>
          <w:proofErr w:type="spellStart"/>
          <w:r w:rsidR="003B2894">
            <w:t>Mangalagowri</w:t>
          </w:r>
          <w:proofErr w:type="spellEnd"/>
          <w:r w:rsidR="003B2894">
            <w:t xml:space="preserve"> &amp; Venkataraman, 2023; Saeed et al., 2022)</w:t>
          </w:r>
        </w:sdtContent>
      </w:sdt>
      <w:r>
        <w:rPr>
          <w:color w:val="000000"/>
        </w:rPr>
        <w:t>. </w:t>
      </w:r>
    </w:p>
    <w:p w14:paraId="1ADB1878" w14:textId="45D33B1F" w:rsidR="00766AE2" w:rsidRDefault="00766AE2" w:rsidP="003F3F46">
      <w:pPr>
        <w:pStyle w:val="NormalWeb"/>
        <w:spacing w:before="0" w:beforeAutospacing="0" w:after="0" w:afterAutospacing="0"/>
        <w:ind w:left="420" w:firstLine="573"/>
        <w:jc w:val="both"/>
      </w:pPr>
      <w:proofErr w:type="spellStart"/>
      <w:r>
        <w:rPr>
          <w:color w:val="000000"/>
        </w:rPr>
        <w:t>Ketiga</w:t>
      </w:r>
      <w:proofErr w:type="spellEnd"/>
      <w:r>
        <w:rPr>
          <w:color w:val="000000"/>
        </w:rPr>
        <w:t xml:space="preserve">, model private cloud on-premises yang </w:t>
      </w:r>
      <w:proofErr w:type="spellStart"/>
      <w:r>
        <w:rPr>
          <w:color w:val="000000"/>
        </w:rPr>
        <w:t>menggabungkan</w:t>
      </w:r>
      <w:proofErr w:type="spellEnd"/>
      <w:r>
        <w:rPr>
          <w:color w:val="000000"/>
        </w:rPr>
        <w:t xml:space="preserve"> </w:t>
      </w:r>
      <w:proofErr w:type="spellStart"/>
      <w:r>
        <w:rPr>
          <w:color w:val="000000"/>
        </w:rPr>
        <w:t>teknologi</w:t>
      </w:r>
      <w:proofErr w:type="spellEnd"/>
      <w:r>
        <w:rPr>
          <w:color w:val="000000"/>
        </w:rPr>
        <w:t xml:space="preserve"> </w:t>
      </w:r>
      <w:proofErr w:type="spellStart"/>
      <w:r>
        <w:rPr>
          <w:color w:val="000000"/>
        </w:rPr>
        <w:t>virtualisasi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otomatisasi</w:t>
      </w:r>
      <w:proofErr w:type="spellEnd"/>
      <w:r>
        <w:rPr>
          <w:color w:val="000000"/>
        </w:rPr>
        <w:t xml:space="preserve"> dan </w:t>
      </w:r>
      <w:proofErr w:type="spellStart"/>
      <w:r>
        <w:rPr>
          <w:color w:val="000000"/>
        </w:rPr>
        <w:t>manajemen</w:t>
      </w:r>
      <w:proofErr w:type="spellEnd"/>
      <w:r>
        <w:rPr>
          <w:color w:val="000000"/>
        </w:rPr>
        <w:t xml:space="preserve"> </w:t>
      </w:r>
      <w:proofErr w:type="spellStart"/>
      <w:r>
        <w:rPr>
          <w:color w:val="000000"/>
        </w:rPr>
        <w:t>terpusat</w:t>
      </w:r>
      <w:proofErr w:type="spellEnd"/>
      <w:r>
        <w:rPr>
          <w:color w:val="000000"/>
        </w:rPr>
        <w:t xml:space="preserve">, </w:t>
      </w:r>
      <w:proofErr w:type="spellStart"/>
      <w:r>
        <w:rPr>
          <w:color w:val="000000"/>
        </w:rPr>
        <w:t>menyerupai</w:t>
      </w:r>
      <w:proofErr w:type="spellEnd"/>
      <w:r>
        <w:rPr>
          <w:color w:val="000000"/>
        </w:rPr>
        <w:t xml:space="preserve"> </w:t>
      </w:r>
      <w:proofErr w:type="spellStart"/>
      <w:r>
        <w:rPr>
          <w:color w:val="000000"/>
        </w:rPr>
        <w:t>layanan</w:t>
      </w:r>
      <w:proofErr w:type="spellEnd"/>
      <w:r>
        <w:rPr>
          <w:color w:val="000000"/>
        </w:rPr>
        <w:t xml:space="preserve"> cloud </w:t>
      </w:r>
      <w:proofErr w:type="spellStart"/>
      <w:r>
        <w:rPr>
          <w:color w:val="000000"/>
        </w:rPr>
        <w:t>tetapi</w:t>
      </w:r>
      <w:proofErr w:type="spellEnd"/>
      <w:r>
        <w:rPr>
          <w:color w:val="000000"/>
        </w:rPr>
        <w:t xml:space="preserve"> </w:t>
      </w:r>
      <w:proofErr w:type="spellStart"/>
      <w:r>
        <w:rPr>
          <w:color w:val="000000"/>
        </w:rPr>
        <w:t>tetap</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lingkungan</w:t>
      </w:r>
      <w:proofErr w:type="spellEnd"/>
      <w:r>
        <w:rPr>
          <w:color w:val="000000"/>
        </w:rPr>
        <w:t xml:space="preserve"> </w:t>
      </w:r>
      <w:proofErr w:type="spellStart"/>
      <w:r>
        <w:rPr>
          <w:color w:val="000000"/>
        </w:rPr>
        <w:t>lokal</w:t>
      </w:r>
      <w:proofErr w:type="spellEnd"/>
      <w:r>
        <w:rPr>
          <w:color w:val="000000"/>
        </w:rPr>
        <w:t xml:space="preserve">, </w:t>
      </w:r>
      <w:proofErr w:type="spellStart"/>
      <w:r>
        <w:rPr>
          <w:color w:val="000000"/>
        </w:rPr>
        <w:t>menawarkan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kontrol</w:t>
      </w:r>
      <w:proofErr w:type="spellEnd"/>
      <w:r>
        <w:rPr>
          <w:color w:val="000000"/>
        </w:rPr>
        <w:t xml:space="preserve"> dan </w:t>
      </w:r>
      <w:proofErr w:type="spellStart"/>
      <w:r>
        <w:rPr>
          <w:color w:val="000000"/>
        </w:rPr>
        <w:t>keamanan</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dengan</w:t>
      </w:r>
      <w:proofErr w:type="spellEnd"/>
      <w:r>
        <w:rPr>
          <w:color w:val="000000"/>
        </w:rPr>
        <w:t xml:space="preserve"> private cloud </w:t>
      </w:r>
      <w:proofErr w:type="spellStart"/>
      <w:r>
        <w:rPr>
          <w:color w:val="000000"/>
        </w:rPr>
        <w:t>dari</w:t>
      </w:r>
      <w:proofErr w:type="spellEnd"/>
      <w:r>
        <w:rPr>
          <w:color w:val="000000"/>
        </w:rPr>
        <w:t xml:space="preserve"> cloud providers, di mana </w:t>
      </w:r>
      <w:proofErr w:type="spellStart"/>
      <w:r>
        <w:rPr>
          <w:color w:val="000000"/>
        </w:rPr>
        <w:t>infrastruktur</w:t>
      </w:r>
      <w:proofErr w:type="spellEnd"/>
      <w:r>
        <w:rPr>
          <w:color w:val="000000"/>
        </w:rPr>
        <w:t xml:space="preserve"> </w:t>
      </w:r>
      <w:proofErr w:type="spellStart"/>
      <w:r>
        <w:rPr>
          <w:color w:val="000000"/>
        </w:rPr>
        <w:t>fisik</w:t>
      </w:r>
      <w:proofErr w:type="spellEnd"/>
      <w:r>
        <w:rPr>
          <w:color w:val="000000"/>
        </w:rPr>
        <w:t xml:space="preserve"> dan </w:t>
      </w:r>
      <w:proofErr w:type="spellStart"/>
      <w:r>
        <w:rPr>
          <w:color w:val="000000"/>
        </w:rPr>
        <w:t>sebagian</w:t>
      </w:r>
      <w:proofErr w:type="spellEnd"/>
      <w:r>
        <w:rPr>
          <w:color w:val="000000"/>
        </w:rPr>
        <w:t xml:space="preserve"> </w:t>
      </w:r>
      <w:proofErr w:type="spellStart"/>
      <w:r>
        <w:rPr>
          <w:color w:val="000000"/>
        </w:rPr>
        <w:t>pengelolaan</w:t>
      </w:r>
      <w:proofErr w:type="spellEnd"/>
      <w:r>
        <w:rPr>
          <w:color w:val="000000"/>
        </w:rPr>
        <w:t xml:space="preserve"> </w:t>
      </w:r>
      <w:proofErr w:type="spellStart"/>
      <w:r>
        <w:rPr>
          <w:color w:val="000000"/>
        </w:rPr>
        <w:t>dilakukan</w:t>
      </w:r>
      <w:proofErr w:type="spellEnd"/>
      <w:r>
        <w:rPr>
          <w:color w:val="000000"/>
        </w:rPr>
        <w:t xml:space="preserve"> oleh </w:t>
      </w:r>
      <w:proofErr w:type="spellStart"/>
      <w:r>
        <w:rPr>
          <w:color w:val="000000"/>
        </w:rPr>
        <w:t>penyedia</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eksternal</w:t>
      </w:r>
      <w:proofErr w:type="spellEnd"/>
      <w:r w:rsidR="00EA23D5">
        <w:rPr>
          <w:color w:val="000000"/>
        </w:rPr>
        <w:t xml:space="preserve"> </w:t>
      </w:r>
      <w:sdt>
        <w:sdtPr>
          <w:rPr>
            <w:color w:val="000000"/>
          </w:rPr>
          <w:tag w:val="MENDELEY_CITATION_v3_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"/>
          <w:id w:val="-2021998451"/>
          <w:placeholder>
            <w:docPart w:val="DefaultPlaceholder_-1854013440"/>
          </w:placeholder>
        </w:sdtPr>
        <w:sdtContent>
          <w:r w:rsidR="00250959">
            <w:t xml:space="preserve">(Gagged &amp; </w:t>
          </w:r>
          <w:proofErr w:type="spellStart"/>
          <w:r w:rsidR="00250959">
            <w:t>Murugaiyan</w:t>
          </w:r>
          <w:proofErr w:type="spellEnd"/>
          <w:r w:rsidR="00250959">
            <w:t>, 2022; Xiao &amp; Guo, 2023a)</w:t>
          </w:r>
        </w:sdtContent>
      </w:sdt>
      <w:r>
        <w:rPr>
          <w:color w:val="000000"/>
        </w:rPr>
        <w:t xml:space="preserve">. </w:t>
      </w:r>
      <w:proofErr w:type="spellStart"/>
      <w:r>
        <w:rPr>
          <w:color w:val="000000"/>
        </w:rPr>
        <w:t>Dengan</w:t>
      </w:r>
      <w:proofErr w:type="spellEnd"/>
      <w:r>
        <w:rPr>
          <w:color w:val="000000"/>
        </w:rPr>
        <w:t xml:space="preserve"> </w:t>
      </w:r>
      <w:proofErr w:type="spellStart"/>
      <w:r>
        <w:rPr>
          <w:color w:val="000000"/>
        </w:rPr>
        <w:t>demikian</w:t>
      </w:r>
      <w:proofErr w:type="spellEnd"/>
      <w:r>
        <w:rPr>
          <w:color w:val="000000"/>
        </w:rPr>
        <w:t xml:space="preserve">, </w:t>
      </w:r>
      <w:proofErr w:type="spellStart"/>
      <w:r>
        <w:rPr>
          <w:color w:val="000000"/>
        </w:rPr>
        <w:t>meskipun</w:t>
      </w:r>
      <w:proofErr w:type="spellEnd"/>
      <w:r>
        <w:rPr>
          <w:color w:val="000000"/>
        </w:rPr>
        <w:t xml:space="preserve"> </w:t>
      </w:r>
      <w:proofErr w:type="spellStart"/>
      <w:r>
        <w:rPr>
          <w:color w:val="000000"/>
        </w:rPr>
        <w:t>infrastruktur</w:t>
      </w:r>
      <w:proofErr w:type="spellEnd"/>
      <w:r>
        <w:rPr>
          <w:color w:val="000000"/>
        </w:rPr>
        <w:t xml:space="preserve"> on-premises </w:t>
      </w:r>
      <w:proofErr w:type="spellStart"/>
      <w:r>
        <w:rPr>
          <w:color w:val="000000"/>
        </w:rPr>
        <w:lastRenderedPageBreak/>
        <w:t>menawarkan</w:t>
      </w:r>
      <w:proofErr w:type="spellEnd"/>
      <w:r>
        <w:rPr>
          <w:color w:val="000000"/>
        </w:rPr>
        <w:t xml:space="preserve"> </w:t>
      </w:r>
      <w:proofErr w:type="spellStart"/>
      <w:r>
        <w:rPr>
          <w:color w:val="000000"/>
        </w:rPr>
        <w:t>keandalan</w:t>
      </w:r>
      <w:proofErr w:type="spellEnd"/>
      <w:r>
        <w:rPr>
          <w:color w:val="000000"/>
        </w:rPr>
        <w:t xml:space="preserve"> dan </w:t>
      </w:r>
      <w:proofErr w:type="spellStart"/>
      <w:r>
        <w:rPr>
          <w:color w:val="000000"/>
        </w:rPr>
        <w:t>kontrol</w:t>
      </w:r>
      <w:proofErr w:type="spellEnd"/>
      <w:r>
        <w:rPr>
          <w:color w:val="000000"/>
        </w:rPr>
        <w:t xml:space="preserve"> yang </w:t>
      </w:r>
      <w:proofErr w:type="spellStart"/>
      <w:r>
        <w:rPr>
          <w:color w:val="000000"/>
        </w:rPr>
        <w:t>tinggi</w:t>
      </w:r>
      <w:proofErr w:type="spellEnd"/>
      <w:r>
        <w:rPr>
          <w:color w:val="000000"/>
        </w:rPr>
        <w:t xml:space="preserve">, </w:t>
      </w:r>
      <w:proofErr w:type="spellStart"/>
      <w:r>
        <w:rPr>
          <w:color w:val="000000"/>
        </w:rPr>
        <w:t>biaya</w:t>
      </w:r>
      <w:proofErr w:type="spellEnd"/>
      <w:r>
        <w:rPr>
          <w:color w:val="000000"/>
        </w:rPr>
        <w:t xml:space="preserve"> dan </w:t>
      </w:r>
      <w:proofErr w:type="spellStart"/>
      <w:r>
        <w:rPr>
          <w:color w:val="000000"/>
        </w:rPr>
        <w:t>keterbatasan</w:t>
      </w:r>
      <w:proofErr w:type="spellEnd"/>
      <w:r>
        <w:rPr>
          <w:color w:val="000000"/>
        </w:rPr>
        <w:t xml:space="preserve"> </w:t>
      </w:r>
      <w:proofErr w:type="spellStart"/>
      <w:r>
        <w:rPr>
          <w:color w:val="000000"/>
        </w:rPr>
        <w:t>skalabilitasnya</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dipertimbangkan</w:t>
      </w:r>
      <w:proofErr w:type="spellEnd"/>
      <w:r>
        <w:rPr>
          <w:color w:val="000000"/>
        </w:rPr>
        <w:t>.</w:t>
      </w:r>
    </w:p>
    <w:p w14:paraId="3C60A064" w14:textId="330D856C" w:rsidR="002D4B52" w:rsidRDefault="002D4B52" w:rsidP="00501768">
      <w:pPr>
        <w:pStyle w:val="ListParagraph"/>
        <w:ind w:left="426" w:firstLine="567"/>
        <w:jc w:val="both"/>
        <w:rPr>
          <w:rFonts w:asciiTheme="majorBidi" w:hAnsiTheme="majorBidi" w:cstheme="majorBidi"/>
          <w:bCs/>
          <w:sz w:val="24"/>
          <w:szCs w:val="24"/>
        </w:rPr>
      </w:pPr>
    </w:p>
    <w:p w14:paraId="5B3FDDDD" w14:textId="2D8DCADF" w:rsidR="00F961EE" w:rsidRDefault="004215A9" w:rsidP="006C4D08">
      <w:pPr>
        <w:pStyle w:val="ListParagraph"/>
        <w:ind w:left="426"/>
        <w:jc w:val="both"/>
        <w:rPr>
          <w:rFonts w:asciiTheme="majorBidi" w:hAnsiTheme="majorBidi" w:cstheme="majorBidi"/>
          <w:b/>
          <w:sz w:val="24"/>
          <w:szCs w:val="24"/>
        </w:rPr>
      </w:pPr>
      <w:r w:rsidRPr="004215A9">
        <w:rPr>
          <w:rFonts w:asciiTheme="majorBidi" w:hAnsiTheme="majorBidi" w:cstheme="majorBidi"/>
          <w:b/>
          <w:sz w:val="24"/>
          <w:szCs w:val="24"/>
        </w:rPr>
        <w:t>Cloud Computing</w:t>
      </w:r>
    </w:p>
    <w:p w14:paraId="2AD98269" w14:textId="27EEF577" w:rsidR="006036BB" w:rsidRDefault="006036BB" w:rsidP="006C4D08">
      <w:pPr>
        <w:pStyle w:val="ListParagraph"/>
        <w:ind w:left="426"/>
        <w:jc w:val="both"/>
        <w:rPr>
          <w:rFonts w:asciiTheme="majorBidi" w:hAnsiTheme="majorBidi" w:cstheme="majorBidi"/>
          <w:b/>
          <w:sz w:val="24"/>
          <w:szCs w:val="24"/>
        </w:rPr>
      </w:pPr>
    </w:p>
    <w:p w14:paraId="0589ACA1" w14:textId="154B9459" w:rsidR="006036BB" w:rsidRDefault="00BA5BBE" w:rsidP="006C4D08">
      <w:pPr>
        <w:pStyle w:val="ListParagraph"/>
        <w:ind w:left="426"/>
        <w:jc w:val="both"/>
        <w:rPr>
          <w:rFonts w:asciiTheme="majorBidi" w:hAnsiTheme="majorBidi" w:cstheme="majorBidi"/>
          <w:b/>
          <w:sz w:val="24"/>
          <w:szCs w:val="24"/>
        </w:rPr>
      </w:pPr>
      <w:r w:rsidRPr="00016D8B">
        <w:rPr>
          <w:rFonts w:ascii="Times New Roman" w:hAnsi="Times New Roman"/>
          <w:noProof/>
          <w:sz w:val="24"/>
          <w:szCs w:val="24"/>
        </w:rPr>
        <w:drawing>
          <wp:anchor distT="0" distB="0" distL="114300" distR="114300" simplePos="0" relativeHeight="251683840" behindDoc="1" locked="0" layoutInCell="1" allowOverlap="1" wp14:anchorId="77BB4FA0" wp14:editId="7E631209">
            <wp:simplePos x="0" y="0"/>
            <wp:positionH relativeFrom="column">
              <wp:posOffset>548226</wp:posOffset>
            </wp:positionH>
            <wp:positionV relativeFrom="page">
              <wp:posOffset>1916043</wp:posOffset>
            </wp:positionV>
            <wp:extent cx="4984370" cy="1804946"/>
            <wp:effectExtent l="0" t="0" r="6985" b="5080"/>
            <wp:wrapNone/>
            <wp:docPr id="135091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549" b="20085"/>
                    <a:stretch/>
                  </pic:blipFill>
                  <pic:spPr bwMode="auto">
                    <a:xfrm>
                      <a:off x="0" y="0"/>
                      <a:ext cx="4984370" cy="18049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6B2C36" w14:textId="58CAAC88" w:rsidR="006036BB" w:rsidRDefault="006036BB" w:rsidP="006C4D08">
      <w:pPr>
        <w:pStyle w:val="ListParagraph"/>
        <w:ind w:left="426"/>
        <w:jc w:val="both"/>
        <w:rPr>
          <w:rFonts w:asciiTheme="majorBidi" w:hAnsiTheme="majorBidi" w:cstheme="majorBidi"/>
          <w:b/>
          <w:sz w:val="24"/>
          <w:szCs w:val="24"/>
        </w:rPr>
      </w:pPr>
    </w:p>
    <w:p w14:paraId="24A90FA1" w14:textId="62F26215" w:rsidR="006036BB" w:rsidRDefault="006036BB" w:rsidP="006C4D08">
      <w:pPr>
        <w:pStyle w:val="ListParagraph"/>
        <w:ind w:left="426"/>
        <w:jc w:val="both"/>
        <w:rPr>
          <w:rFonts w:asciiTheme="majorBidi" w:hAnsiTheme="majorBidi" w:cstheme="majorBidi"/>
          <w:b/>
          <w:sz w:val="24"/>
          <w:szCs w:val="24"/>
        </w:rPr>
      </w:pPr>
    </w:p>
    <w:p w14:paraId="3C465A47" w14:textId="4666185B" w:rsidR="006036BB" w:rsidRDefault="006036BB" w:rsidP="006C4D08">
      <w:pPr>
        <w:pStyle w:val="ListParagraph"/>
        <w:ind w:left="426"/>
        <w:jc w:val="both"/>
        <w:rPr>
          <w:rFonts w:asciiTheme="majorBidi" w:hAnsiTheme="majorBidi" w:cstheme="majorBidi"/>
          <w:b/>
          <w:sz w:val="24"/>
          <w:szCs w:val="24"/>
        </w:rPr>
      </w:pPr>
    </w:p>
    <w:p w14:paraId="57ED36E7" w14:textId="644CC7A0" w:rsidR="006036BB" w:rsidRDefault="006036BB" w:rsidP="006C4D08">
      <w:pPr>
        <w:pStyle w:val="ListParagraph"/>
        <w:ind w:left="426"/>
        <w:jc w:val="both"/>
        <w:rPr>
          <w:rFonts w:asciiTheme="majorBidi" w:hAnsiTheme="majorBidi" w:cstheme="majorBidi"/>
          <w:b/>
          <w:sz w:val="24"/>
          <w:szCs w:val="24"/>
        </w:rPr>
      </w:pPr>
    </w:p>
    <w:p w14:paraId="7DBEE7A9" w14:textId="37EB5BF9" w:rsidR="006036BB" w:rsidRDefault="006036BB" w:rsidP="006C4D08">
      <w:pPr>
        <w:pStyle w:val="ListParagraph"/>
        <w:ind w:left="426"/>
        <w:jc w:val="both"/>
        <w:rPr>
          <w:rFonts w:asciiTheme="majorBidi" w:hAnsiTheme="majorBidi" w:cstheme="majorBidi"/>
          <w:b/>
          <w:sz w:val="24"/>
          <w:szCs w:val="24"/>
        </w:rPr>
      </w:pPr>
    </w:p>
    <w:p w14:paraId="29EAA6B2" w14:textId="77777777" w:rsidR="006036BB" w:rsidRDefault="006036BB" w:rsidP="006C4D08">
      <w:pPr>
        <w:pStyle w:val="ListParagraph"/>
        <w:ind w:left="426"/>
        <w:jc w:val="both"/>
        <w:rPr>
          <w:rFonts w:asciiTheme="majorBidi" w:hAnsiTheme="majorBidi" w:cstheme="majorBidi"/>
          <w:b/>
          <w:sz w:val="24"/>
          <w:szCs w:val="24"/>
        </w:rPr>
      </w:pPr>
    </w:p>
    <w:p w14:paraId="5580922A" w14:textId="77777777" w:rsidR="006036BB" w:rsidRDefault="006036BB" w:rsidP="006C4D08">
      <w:pPr>
        <w:pStyle w:val="ListParagraph"/>
        <w:ind w:left="426"/>
        <w:jc w:val="both"/>
        <w:rPr>
          <w:rFonts w:asciiTheme="majorBidi" w:hAnsiTheme="majorBidi" w:cstheme="majorBidi"/>
          <w:b/>
          <w:sz w:val="24"/>
          <w:szCs w:val="24"/>
        </w:rPr>
      </w:pPr>
    </w:p>
    <w:p w14:paraId="43F14686" w14:textId="0BAFB44C" w:rsidR="006F39F8" w:rsidRDefault="006F39F8" w:rsidP="006C4D08">
      <w:pPr>
        <w:pStyle w:val="ListParagraph"/>
        <w:ind w:left="426"/>
        <w:jc w:val="both"/>
        <w:rPr>
          <w:rFonts w:asciiTheme="majorBidi" w:hAnsiTheme="majorBidi" w:cstheme="majorBidi"/>
          <w:b/>
          <w:sz w:val="24"/>
          <w:szCs w:val="24"/>
        </w:rPr>
      </w:pPr>
    </w:p>
    <w:p w14:paraId="09980DE0" w14:textId="13172F52" w:rsidR="006F39F8" w:rsidRDefault="006F39F8" w:rsidP="006C4D08">
      <w:pPr>
        <w:pStyle w:val="ListParagraph"/>
        <w:ind w:left="426"/>
        <w:jc w:val="both"/>
        <w:rPr>
          <w:rFonts w:asciiTheme="majorBidi" w:hAnsiTheme="majorBidi" w:cstheme="majorBidi"/>
          <w:b/>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tblGrid>
      <w:tr w:rsidR="006F39F8" w14:paraId="344B29ED" w14:textId="77777777" w:rsidTr="006F39F8">
        <w:tc>
          <w:tcPr>
            <w:tcW w:w="8949" w:type="dxa"/>
          </w:tcPr>
          <w:p w14:paraId="033C1DAD" w14:textId="698706A6" w:rsidR="006F39F8" w:rsidRPr="006F39F8" w:rsidRDefault="006F39F8" w:rsidP="006F39F8">
            <w:pPr>
              <w:pStyle w:val="ListParagraph"/>
              <w:ind w:left="0"/>
              <w:jc w:val="center"/>
              <w:rPr>
                <w:rFonts w:asciiTheme="majorBidi" w:hAnsiTheme="majorBidi" w:cstheme="majorBidi"/>
                <w:bCs/>
                <w:sz w:val="24"/>
                <w:szCs w:val="24"/>
              </w:rPr>
            </w:pPr>
            <w:r w:rsidRPr="006F39F8">
              <w:rPr>
                <w:rFonts w:asciiTheme="majorBidi" w:hAnsiTheme="majorBidi" w:cstheme="majorBidi"/>
                <w:bCs/>
                <w:sz w:val="20"/>
                <w:szCs w:val="20"/>
              </w:rPr>
              <w:t xml:space="preserve">Gambar 4: </w:t>
            </w:r>
            <w:proofErr w:type="spellStart"/>
            <w:r w:rsidRPr="006F39F8">
              <w:rPr>
                <w:rFonts w:asciiTheme="majorBidi" w:hAnsiTheme="majorBidi" w:cstheme="majorBidi"/>
                <w:bCs/>
                <w:sz w:val="20"/>
                <w:szCs w:val="20"/>
              </w:rPr>
              <w:t>Arsitektur</w:t>
            </w:r>
            <w:proofErr w:type="spellEnd"/>
            <w:r w:rsidRPr="006F39F8">
              <w:rPr>
                <w:rFonts w:asciiTheme="majorBidi" w:hAnsiTheme="majorBidi" w:cstheme="majorBidi"/>
                <w:bCs/>
                <w:sz w:val="20"/>
                <w:szCs w:val="20"/>
              </w:rPr>
              <w:t xml:space="preserve"> Cloud Computing (</w:t>
            </w:r>
            <w:proofErr w:type="spellStart"/>
            <w:r w:rsidRPr="006F39F8">
              <w:rPr>
                <w:rFonts w:asciiTheme="majorBidi" w:hAnsiTheme="majorBidi" w:cstheme="majorBidi"/>
                <w:bCs/>
                <w:sz w:val="20"/>
                <w:szCs w:val="20"/>
              </w:rPr>
              <w:t>Sumber</w:t>
            </w:r>
            <w:proofErr w:type="spellEnd"/>
            <w:r w:rsidRPr="006F39F8">
              <w:rPr>
                <w:rFonts w:asciiTheme="majorBidi" w:hAnsiTheme="majorBidi" w:cstheme="majorBidi"/>
                <w:bCs/>
                <w:sz w:val="20"/>
                <w:szCs w:val="20"/>
              </w:rPr>
              <w:t xml:space="preserve">: </w:t>
            </w:r>
            <w:proofErr w:type="spellStart"/>
            <w:r w:rsidRPr="006F39F8">
              <w:rPr>
                <w:rFonts w:asciiTheme="majorBidi" w:hAnsiTheme="majorBidi" w:cstheme="majorBidi"/>
                <w:bCs/>
                <w:sz w:val="20"/>
                <w:szCs w:val="20"/>
              </w:rPr>
              <w:t>Adaptasi</w:t>
            </w:r>
            <w:proofErr w:type="spellEnd"/>
            <w:r w:rsidRPr="006F39F8">
              <w:rPr>
                <w:rFonts w:asciiTheme="majorBidi" w:hAnsiTheme="majorBidi" w:cstheme="majorBidi"/>
                <w:bCs/>
                <w:sz w:val="20"/>
                <w:szCs w:val="20"/>
              </w:rPr>
              <w:t>)</w:t>
            </w:r>
          </w:p>
        </w:tc>
      </w:tr>
    </w:tbl>
    <w:p w14:paraId="40B937DC" w14:textId="618DC48E" w:rsidR="00801872" w:rsidRDefault="00801872" w:rsidP="00801872">
      <w:pPr>
        <w:pStyle w:val="NormalWeb"/>
        <w:spacing w:before="0" w:beforeAutospacing="0" w:after="0" w:afterAutospacing="0"/>
        <w:ind w:left="426" w:firstLine="567"/>
        <w:jc w:val="both"/>
      </w:pPr>
      <w:r>
        <w:rPr>
          <w:color w:val="000000"/>
        </w:rPr>
        <w:t xml:space="preserve">Cloud computing </w:t>
      </w:r>
      <w:proofErr w:type="spellStart"/>
      <w:r>
        <w:rPr>
          <w:color w:val="000000"/>
        </w:rPr>
        <w:t>adalah</w:t>
      </w:r>
      <w:proofErr w:type="spellEnd"/>
      <w:r>
        <w:rPr>
          <w:color w:val="000000"/>
        </w:rPr>
        <w:t xml:space="preserve"> model </w:t>
      </w:r>
      <w:proofErr w:type="spellStart"/>
      <w:r>
        <w:rPr>
          <w:color w:val="000000"/>
        </w:rPr>
        <w:t>komputasi</w:t>
      </w:r>
      <w:proofErr w:type="spellEnd"/>
      <w:r>
        <w:rPr>
          <w:color w:val="000000"/>
        </w:rPr>
        <w:t xml:space="preserve"> yang </w:t>
      </w:r>
      <w:proofErr w:type="spellStart"/>
      <w:r>
        <w:rPr>
          <w:color w:val="000000"/>
        </w:rPr>
        <w:t>mengizinkan</w:t>
      </w:r>
      <w:proofErr w:type="spellEnd"/>
      <w:r>
        <w:rPr>
          <w:color w:val="000000"/>
        </w:rPr>
        <w:t xml:space="preserve"> </w:t>
      </w:r>
      <w:proofErr w:type="spellStart"/>
      <w:r>
        <w:rPr>
          <w:color w:val="000000"/>
        </w:rPr>
        <w:t>akses</w:t>
      </w:r>
      <w:proofErr w:type="spellEnd"/>
      <w:r>
        <w:rPr>
          <w:color w:val="000000"/>
        </w:rPr>
        <w:t xml:space="preserve">, </w:t>
      </w:r>
      <w:proofErr w:type="spellStart"/>
      <w:r>
        <w:rPr>
          <w:color w:val="000000"/>
        </w:rPr>
        <w:t>penyimpanan</w:t>
      </w:r>
      <w:proofErr w:type="spellEnd"/>
      <w:r>
        <w:rPr>
          <w:color w:val="000000"/>
        </w:rPr>
        <w:t xml:space="preserve">, dan </w:t>
      </w:r>
      <w:proofErr w:type="spellStart"/>
      <w:r>
        <w:rPr>
          <w:color w:val="000000"/>
        </w:rPr>
        <w:t>pengelolaan</w:t>
      </w:r>
      <w:proofErr w:type="spellEnd"/>
      <w:r>
        <w:rPr>
          <w:color w:val="000000"/>
        </w:rPr>
        <w:t xml:space="preserve"> data </w:t>
      </w:r>
      <w:proofErr w:type="spellStart"/>
      <w:r>
        <w:rPr>
          <w:color w:val="000000"/>
        </w:rPr>
        <w:t>serta</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melalui</w:t>
      </w:r>
      <w:proofErr w:type="spellEnd"/>
      <w:r>
        <w:rPr>
          <w:color w:val="000000"/>
        </w:rPr>
        <w:t xml:space="preserve"> internet </w:t>
      </w:r>
      <w:proofErr w:type="spellStart"/>
      <w:r>
        <w:rPr>
          <w:color w:val="000000"/>
        </w:rPr>
        <w:t>tanpa</w:t>
      </w:r>
      <w:proofErr w:type="spellEnd"/>
      <w:r>
        <w:rPr>
          <w:color w:val="000000"/>
        </w:rPr>
        <w:t xml:space="preserve"> </w:t>
      </w:r>
      <w:proofErr w:type="spellStart"/>
      <w:r>
        <w:rPr>
          <w:color w:val="000000"/>
        </w:rPr>
        <w:t>memerlukan</w:t>
      </w:r>
      <w:proofErr w:type="spellEnd"/>
      <w:r>
        <w:rPr>
          <w:color w:val="000000"/>
        </w:rPr>
        <w:t xml:space="preserve"> </w:t>
      </w:r>
      <w:proofErr w:type="spellStart"/>
      <w:r>
        <w:rPr>
          <w:color w:val="000000"/>
        </w:rPr>
        <w:t>kepemilikan</w:t>
      </w:r>
      <w:proofErr w:type="spellEnd"/>
      <w:r>
        <w:rPr>
          <w:color w:val="000000"/>
        </w:rPr>
        <w:t xml:space="preserve"> </w:t>
      </w:r>
      <w:proofErr w:type="spellStart"/>
      <w:r>
        <w:rPr>
          <w:color w:val="000000"/>
        </w:rPr>
        <w:t>fisik</w:t>
      </w:r>
      <w:proofErr w:type="spellEnd"/>
      <w:r>
        <w:rPr>
          <w:color w:val="000000"/>
        </w:rPr>
        <w:t xml:space="preserve"> </w:t>
      </w:r>
      <w:proofErr w:type="spellStart"/>
      <w:r>
        <w:rPr>
          <w:color w:val="000000"/>
        </w:rPr>
        <w:t>infrastruktur</w:t>
      </w:r>
      <w:proofErr w:type="spellEnd"/>
      <w:r>
        <w:t xml:space="preserve"> </w:t>
      </w:r>
      <w:sdt>
        <w:sdtPr>
          <w:tag w:val="MENDELEY_CITATION_v3_eyJjaXRhdGlvbklEIjoiTUVOREVMRVlfQ0lUQVRJT05fMDYyYjE3NWMtNWY4Yy00ZTY1LThjOTAtYjk0NTFlOTcwMmYz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
          <w:id w:val="1715079300"/>
          <w:placeholder>
            <w:docPart w:val="DefaultPlaceholder_-1854013440"/>
          </w:placeholder>
        </w:sdtPr>
        <w:sdtContent>
          <w:r w:rsidR="003B2894">
            <w:t>(</w:t>
          </w:r>
          <w:proofErr w:type="spellStart"/>
          <w:r w:rsidR="003B2894">
            <w:t>Budhale</w:t>
          </w:r>
          <w:proofErr w:type="spellEnd"/>
          <w:r w:rsidR="003B2894">
            <w:t xml:space="preserve"> &amp; Pujari, 2022; </w:t>
          </w:r>
          <w:proofErr w:type="spellStart"/>
          <w:r w:rsidR="003B2894">
            <w:t>Gusevs</w:t>
          </w:r>
          <w:proofErr w:type="spellEnd"/>
          <w:r w:rsidR="003B2894">
            <w:t xml:space="preserve"> &amp; </w:t>
          </w:r>
          <w:proofErr w:type="spellStart"/>
          <w:r w:rsidR="003B2894">
            <w:t>Teilāns</w:t>
          </w:r>
          <w:proofErr w:type="spellEnd"/>
          <w:r w:rsidR="003B2894">
            <w:t>, 2023)</w:t>
          </w:r>
        </w:sdtContent>
      </w:sdt>
      <w:r>
        <w:rPr>
          <w:color w:val="000000"/>
        </w:rPr>
        <w:t xml:space="preserve">. Model </w:t>
      </w:r>
      <w:proofErr w:type="spellStart"/>
      <w:r>
        <w:rPr>
          <w:color w:val="000000"/>
        </w:rPr>
        <w:t>ini</w:t>
      </w:r>
      <w:proofErr w:type="spellEnd"/>
      <w:r>
        <w:rPr>
          <w:color w:val="000000"/>
        </w:rPr>
        <w:t xml:space="preserve"> </w:t>
      </w:r>
      <w:proofErr w:type="spellStart"/>
      <w:r>
        <w:rPr>
          <w:color w:val="000000"/>
        </w:rPr>
        <w:t>menyediakan</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layanan</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disesuaikan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pengguna</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penyimpanan</w:t>
      </w:r>
      <w:proofErr w:type="spellEnd"/>
      <w:r>
        <w:rPr>
          <w:color w:val="000000"/>
        </w:rPr>
        <w:t xml:space="preserve"> data, server, basis data, dan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yang </w:t>
      </w:r>
      <w:proofErr w:type="spellStart"/>
      <w:r>
        <w:rPr>
          <w:color w:val="000000"/>
        </w:rPr>
        <w:t>semuanya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diakses</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permintaan</w:t>
      </w:r>
      <w:proofErr w:type="spellEnd"/>
      <w:r>
        <w:rPr>
          <w:color w:val="000000"/>
        </w:rPr>
        <w:t xml:space="preserve"> </w:t>
      </w:r>
      <w:sdt>
        <w:sdtPr>
          <w:rPr>
            <w:color w:val="000000"/>
          </w:rPr>
          <w:tag w:val="MENDELEY_CITATION_v3_eyJjaXRhdGlvbklEIjoiTUVOREVMRVlfQ0lUQVRJT05fNTlmZmEzMDgtMTJmZi00NDFhLTllMTgtMTljZWUzNGM5MDEx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
          <w:id w:val="-1471048496"/>
          <w:placeholder>
            <w:docPart w:val="DefaultPlaceholder_-1854013440"/>
          </w:placeholder>
        </w:sdtPr>
        <w:sdtContent>
          <w:r w:rsidR="003B2894" w:rsidRPr="003B2894">
            <w:rPr>
              <w:color w:val="000000"/>
            </w:rPr>
            <w:t>(W. Hassan et al., 2020)</w:t>
          </w:r>
        </w:sdtContent>
      </w:sdt>
      <w:r>
        <w:rPr>
          <w:color w:val="000000"/>
        </w:rPr>
        <w:t xml:space="preserve">. </w:t>
      </w:r>
      <w:proofErr w:type="spellStart"/>
      <w:r>
        <w:rPr>
          <w:color w:val="000000"/>
        </w:rPr>
        <w:t>Instansi</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seperti</w:t>
      </w:r>
      <w:proofErr w:type="spellEnd"/>
      <w:r>
        <w:rPr>
          <w:color w:val="000000"/>
        </w:rPr>
        <w:t xml:space="preserve"> universitas dan </w:t>
      </w:r>
      <w:proofErr w:type="spellStart"/>
      <w:r>
        <w:rPr>
          <w:color w:val="000000"/>
        </w:rPr>
        <w:t>lembaga</w:t>
      </w:r>
      <w:proofErr w:type="spellEnd"/>
      <w:r>
        <w:rPr>
          <w:color w:val="000000"/>
        </w:rPr>
        <w:t xml:space="preserve"> </w:t>
      </w:r>
      <w:proofErr w:type="spellStart"/>
      <w:r>
        <w:rPr>
          <w:color w:val="000000"/>
        </w:rPr>
        <w:t>lainnya</w:t>
      </w:r>
      <w:proofErr w:type="spellEnd"/>
      <w:r>
        <w:rPr>
          <w:color w:val="000000"/>
        </w:rPr>
        <w:t xml:space="preserve"> </w:t>
      </w:r>
      <w:proofErr w:type="spellStart"/>
      <w:r>
        <w:rPr>
          <w:color w:val="000000"/>
        </w:rPr>
        <w:t>tidak</w:t>
      </w:r>
      <w:proofErr w:type="spellEnd"/>
      <w:r>
        <w:rPr>
          <w:color w:val="000000"/>
        </w:rPr>
        <w:t xml:space="preserve"> </w:t>
      </w:r>
      <w:proofErr w:type="spellStart"/>
      <w:proofErr w:type="gramStart"/>
      <w:r>
        <w:rPr>
          <w:color w:val="000000"/>
        </w:rPr>
        <w:t>harus</w:t>
      </w:r>
      <w:proofErr w:type="spellEnd"/>
      <w:r>
        <w:rPr>
          <w:color w:val="000000"/>
        </w:rPr>
        <w:t xml:space="preserve">  </w:t>
      </w:r>
      <w:proofErr w:type="spellStart"/>
      <w:r>
        <w:rPr>
          <w:color w:val="000000"/>
        </w:rPr>
        <w:t>memiliki</w:t>
      </w:r>
      <w:proofErr w:type="spellEnd"/>
      <w:proofErr w:type="gramEnd"/>
      <w:r>
        <w:rPr>
          <w:color w:val="000000"/>
        </w:rPr>
        <w:t xml:space="preserve"> </w:t>
      </w:r>
      <w:proofErr w:type="spellStart"/>
      <w:r>
        <w:rPr>
          <w:color w:val="000000"/>
        </w:rPr>
        <w:t>infrastruktur</w:t>
      </w:r>
      <w:proofErr w:type="spellEnd"/>
      <w:r>
        <w:rPr>
          <w:color w:val="000000"/>
        </w:rPr>
        <w:t xml:space="preserve"> </w:t>
      </w:r>
      <w:proofErr w:type="spellStart"/>
      <w:r>
        <w:rPr>
          <w:color w:val="000000"/>
        </w:rPr>
        <w:t>lokal</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memanfaatkan</w:t>
      </w:r>
      <w:proofErr w:type="spellEnd"/>
      <w:r>
        <w:rPr>
          <w:color w:val="000000"/>
        </w:rPr>
        <w:t xml:space="preserve"> model </w:t>
      </w:r>
      <w:proofErr w:type="spellStart"/>
      <w:r>
        <w:rPr>
          <w:color w:val="000000"/>
        </w:rPr>
        <w:t>in</w:t>
      </w:r>
      <w:r>
        <w:rPr>
          <w:color w:val="000000"/>
        </w:rPr>
        <w:t>i</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penggunaannya</w:t>
      </w:r>
      <w:proofErr w:type="spellEnd"/>
      <w:r>
        <w:rPr>
          <w:color w:val="000000"/>
        </w:rPr>
        <w:t xml:space="preserve"> </w:t>
      </w:r>
      <w:proofErr w:type="spellStart"/>
      <w:r>
        <w:rPr>
          <w:color w:val="000000"/>
        </w:rPr>
        <w:t>lebih</w:t>
      </w:r>
      <w:proofErr w:type="spellEnd"/>
      <w:r>
        <w:rPr>
          <w:color w:val="000000"/>
        </w:rPr>
        <w:t xml:space="preserve"> </w:t>
      </w:r>
      <w:r>
        <w:rPr>
          <w:i/>
          <w:iCs/>
          <w:color w:val="000000"/>
        </w:rPr>
        <w:t>scalable</w:t>
      </w:r>
      <w:r>
        <w:rPr>
          <w:color w:val="000000"/>
        </w:rPr>
        <w:t xml:space="preserve">, </w:t>
      </w:r>
      <w:proofErr w:type="spellStart"/>
      <w:r>
        <w:rPr>
          <w:color w:val="000000"/>
        </w:rPr>
        <w:t>efisien</w:t>
      </w:r>
      <w:proofErr w:type="spellEnd"/>
      <w:r>
        <w:rPr>
          <w:color w:val="000000"/>
        </w:rPr>
        <w:t xml:space="preserve"> </w:t>
      </w:r>
      <w:proofErr w:type="spellStart"/>
      <w:r>
        <w:rPr>
          <w:color w:val="000000"/>
        </w:rPr>
        <w:t>biaya</w:t>
      </w:r>
      <w:proofErr w:type="spellEnd"/>
      <w:r>
        <w:rPr>
          <w:color w:val="000000"/>
        </w:rPr>
        <w:t xml:space="preserve">, dan </w:t>
      </w:r>
      <w:proofErr w:type="spellStart"/>
      <w:r>
        <w:rPr>
          <w:color w:val="000000"/>
        </w:rPr>
        <w:t>mendorong</w:t>
      </w:r>
      <w:proofErr w:type="spellEnd"/>
      <w:r>
        <w:rPr>
          <w:color w:val="000000"/>
        </w:rPr>
        <w:t xml:space="preserve"> </w:t>
      </w:r>
      <w:proofErr w:type="spellStart"/>
      <w:r>
        <w:rPr>
          <w:color w:val="000000"/>
        </w:rPr>
        <w:t>fleksibilitas</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inovatif</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operasi</w:t>
      </w:r>
      <w:proofErr w:type="spellEnd"/>
      <w:r>
        <w:rPr>
          <w:color w:val="000000"/>
        </w:rPr>
        <w:t xml:space="preserve"> digital.</w:t>
      </w:r>
    </w:p>
    <w:p w14:paraId="5D8FC176" w14:textId="00CE57EB" w:rsidR="00BA5BBE" w:rsidRDefault="00BA5BBE" w:rsidP="007A0839">
      <w:pPr>
        <w:pStyle w:val="ListParagraph"/>
        <w:spacing w:after="0"/>
        <w:ind w:left="426" w:firstLine="567"/>
        <w:jc w:val="both"/>
        <w:rPr>
          <w:rFonts w:asciiTheme="majorBidi" w:hAnsiTheme="majorBidi" w:cstheme="majorBidi"/>
          <w:bCs/>
          <w:sz w:val="24"/>
          <w:szCs w:val="24"/>
        </w:rPr>
      </w:pPr>
    </w:p>
    <w:p w14:paraId="178DD71B" w14:textId="477A6C4A" w:rsidR="00BA5BBE" w:rsidRDefault="00801872" w:rsidP="007A0839">
      <w:pPr>
        <w:pStyle w:val="ListParagraph"/>
        <w:spacing w:after="0"/>
        <w:ind w:left="426" w:firstLine="567"/>
        <w:jc w:val="both"/>
        <w:rPr>
          <w:rFonts w:asciiTheme="majorBidi" w:hAnsiTheme="majorBidi" w:cstheme="majorBidi"/>
          <w:bCs/>
          <w:sz w:val="24"/>
          <w:szCs w:val="24"/>
        </w:rPr>
      </w:pPr>
      <w:r>
        <w:rPr>
          <w:noProof/>
        </w:rPr>
        <w:drawing>
          <wp:anchor distT="0" distB="0" distL="114300" distR="114300" simplePos="0" relativeHeight="251687936" behindDoc="1" locked="0" layoutInCell="1" allowOverlap="1" wp14:anchorId="10D13463" wp14:editId="20C187C5">
            <wp:simplePos x="0" y="0"/>
            <wp:positionH relativeFrom="column">
              <wp:posOffset>826819</wp:posOffset>
            </wp:positionH>
            <wp:positionV relativeFrom="page">
              <wp:posOffset>6104890</wp:posOffset>
            </wp:positionV>
            <wp:extent cx="4523740" cy="1689735"/>
            <wp:effectExtent l="0" t="0" r="0" b="5715"/>
            <wp:wrapNone/>
            <wp:docPr id="236484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3740" cy="1689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5B3F0" w14:textId="36C1E4FC" w:rsidR="00BA5BBE" w:rsidRDefault="00BA5BBE" w:rsidP="007A0839">
      <w:pPr>
        <w:pStyle w:val="ListParagraph"/>
        <w:spacing w:after="0"/>
        <w:ind w:left="426" w:firstLine="567"/>
        <w:jc w:val="both"/>
        <w:rPr>
          <w:rFonts w:asciiTheme="majorBidi" w:hAnsiTheme="majorBidi" w:cstheme="majorBidi"/>
          <w:bCs/>
          <w:sz w:val="24"/>
          <w:szCs w:val="24"/>
        </w:rPr>
      </w:pPr>
    </w:p>
    <w:p w14:paraId="3B03276F" w14:textId="38997066" w:rsidR="00BA5BBE" w:rsidRDefault="00BA5BBE" w:rsidP="007A0839">
      <w:pPr>
        <w:pStyle w:val="ListParagraph"/>
        <w:spacing w:after="0"/>
        <w:ind w:left="426" w:firstLine="567"/>
        <w:jc w:val="both"/>
        <w:rPr>
          <w:rFonts w:asciiTheme="majorBidi" w:hAnsiTheme="majorBidi" w:cstheme="majorBidi"/>
          <w:bCs/>
          <w:sz w:val="24"/>
          <w:szCs w:val="24"/>
        </w:rPr>
      </w:pPr>
    </w:p>
    <w:p w14:paraId="1450EC25" w14:textId="77777777" w:rsidR="00BA5BBE" w:rsidRDefault="00BA5BBE" w:rsidP="007A0839">
      <w:pPr>
        <w:pStyle w:val="ListParagraph"/>
        <w:spacing w:after="0"/>
        <w:ind w:left="426" w:firstLine="567"/>
        <w:jc w:val="both"/>
        <w:rPr>
          <w:rFonts w:asciiTheme="majorBidi" w:hAnsiTheme="majorBidi" w:cstheme="majorBidi"/>
          <w:bCs/>
          <w:sz w:val="24"/>
          <w:szCs w:val="24"/>
        </w:rPr>
      </w:pPr>
    </w:p>
    <w:p w14:paraId="6C2BADA5" w14:textId="77777777" w:rsidR="00BA5BBE" w:rsidRDefault="00BA5BBE" w:rsidP="007A0839">
      <w:pPr>
        <w:pStyle w:val="ListParagraph"/>
        <w:spacing w:after="0"/>
        <w:ind w:left="426" w:firstLine="567"/>
        <w:jc w:val="both"/>
        <w:rPr>
          <w:rFonts w:asciiTheme="majorBidi" w:hAnsiTheme="majorBidi" w:cstheme="majorBidi"/>
          <w:bCs/>
          <w:sz w:val="24"/>
          <w:szCs w:val="24"/>
        </w:rPr>
      </w:pPr>
    </w:p>
    <w:p w14:paraId="51FC3D76" w14:textId="24F508BF" w:rsidR="00BA5BBE" w:rsidRDefault="00BA5BBE" w:rsidP="007A0839">
      <w:pPr>
        <w:pStyle w:val="ListParagraph"/>
        <w:spacing w:after="0"/>
        <w:ind w:left="426" w:firstLine="567"/>
        <w:jc w:val="both"/>
        <w:rPr>
          <w:rFonts w:asciiTheme="majorBidi" w:hAnsiTheme="majorBidi" w:cstheme="majorBidi"/>
          <w:bCs/>
          <w:sz w:val="24"/>
          <w:szCs w:val="24"/>
        </w:rPr>
      </w:pPr>
    </w:p>
    <w:p w14:paraId="1BDFB7C3" w14:textId="77777777" w:rsidR="00BA5BBE" w:rsidRDefault="00BA5BBE" w:rsidP="007A0839">
      <w:pPr>
        <w:pStyle w:val="ListParagraph"/>
        <w:spacing w:after="0"/>
        <w:ind w:left="426" w:firstLine="567"/>
        <w:jc w:val="both"/>
        <w:rPr>
          <w:rFonts w:asciiTheme="majorBidi" w:hAnsiTheme="majorBidi" w:cstheme="majorBidi"/>
          <w:bCs/>
          <w:sz w:val="24"/>
          <w:szCs w:val="24"/>
        </w:rPr>
      </w:pPr>
    </w:p>
    <w:p w14:paraId="7A346853" w14:textId="77777777" w:rsidR="001C37D6" w:rsidRDefault="001C37D6" w:rsidP="007A0839">
      <w:pPr>
        <w:pStyle w:val="ListParagraph"/>
        <w:spacing w:after="0"/>
        <w:ind w:left="426" w:firstLine="567"/>
        <w:jc w:val="both"/>
        <w:rPr>
          <w:rFonts w:asciiTheme="majorBidi" w:hAnsiTheme="majorBidi" w:cstheme="majorBidi"/>
          <w:bCs/>
          <w:sz w:val="24"/>
          <w:szCs w:val="24"/>
        </w:rPr>
      </w:pPr>
    </w:p>
    <w:p w14:paraId="7689A55B" w14:textId="77777777" w:rsidR="001C37D6" w:rsidRDefault="001C37D6" w:rsidP="007A0839">
      <w:pPr>
        <w:pStyle w:val="ListParagraph"/>
        <w:spacing w:after="0"/>
        <w:ind w:left="426" w:firstLine="567"/>
        <w:jc w:val="both"/>
        <w:rPr>
          <w:rFonts w:asciiTheme="majorBidi" w:hAnsiTheme="majorBidi" w:cstheme="majorBidi"/>
          <w:bCs/>
          <w:sz w:val="24"/>
          <w:szCs w:val="24"/>
        </w:rPr>
      </w:pPr>
    </w:p>
    <w:p w14:paraId="33134916" w14:textId="77777777" w:rsidR="001C37D6" w:rsidRDefault="001C37D6" w:rsidP="007A0839">
      <w:pPr>
        <w:pStyle w:val="ListParagraph"/>
        <w:spacing w:after="0"/>
        <w:ind w:left="426" w:firstLine="567"/>
        <w:jc w:val="both"/>
        <w:rPr>
          <w:rFonts w:asciiTheme="majorBidi" w:hAnsiTheme="majorBidi" w:cstheme="majorBidi"/>
          <w:bCs/>
          <w:sz w:val="24"/>
          <w:szCs w:val="24"/>
        </w:rPr>
      </w:pPr>
    </w:p>
    <w:p w14:paraId="6261C1D9" w14:textId="77777777" w:rsidR="001C37D6" w:rsidRDefault="001C37D6" w:rsidP="007A0839">
      <w:pPr>
        <w:pStyle w:val="ListParagraph"/>
        <w:spacing w:after="0"/>
        <w:ind w:left="426" w:firstLine="567"/>
        <w:jc w:val="both"/>
        <w:rPr>
          <w:rFonts w:asciiTheme="majorBidi" w:hAnsiTheme="majorBidi" w:cstheme="majorBidi"/>
          <w:bCs/>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tblGrid>
      <w:tr w:rsidR="001C37D6" w14:paraId="04AC98A3" w14:textId="77777777" w:rsidTr="001C37D6">
        <w:tc>
          <w:tcPr>
            <w:tcW w:w="9017" w:type="dxa"/>
          </w:tcPr>
          <w:p w14:paraId="0BA99B04" w14:textId="6709F1C2" w:rsidR="001C37D6" w:rsidRDefault="001C37D6" w:rsidP="001C37D6">
            <w:pPr>
              <w:pStyle w:val="ListParagraph"/>
              <w:spacing w:after="0"/>
              <w:ind w:left="0"/>
              <w:jc w:val="center"/>
              <w:rPr>
                <w:rFonts w:asciiTheme="majorBidi" w:hAnsiTheme="majorBidi" w:cstheme="majorBidi"/>
                <w:bCs/>
                <w:sz w:val="24"/>
                <w:szCs w:val="24"/>
              </w:rPr>
            </w:pPr>
            <w:r w:rsidRPr="001C37D6">
              <w:rPr>
                <w:rFonts w:asciiTheme="majorBidi" w:hAnsiTheme="majorBidi" w:cstheme="majorBidi"/>
                <w:bCs/>
                <w:sz w:val="20"/>
                <w:szCs w:val="20"/>
              </w:rPr>
              <w:t>Gambar 5: Cloud Computing Characteristic (</w:t>
            </w:r>
            <w:proofErr w:type="spellStart"/>
            <w:r w:rsidRPr="001C37D6">
              <w:rPr>
                <w:rFonts w:asciiTheme="majorBidi" w:hAnsiTheme="majorBidi" w:cstheme="majorBidi"/>
                <w:bCs/>
                <w:sz w:val="20"/>
                <w:szCs w:val="20"/>
              </w:rPr>
              <w:t>Sumber</w:t>
            </w:r>
            <w:proofErr w:type="spellEnd"/>
            <w:r w:rsidRPr="001C37D6">
              <w:rPr>
                <w:rFonts w:asciiTheme="majorBidi" w:hAnsiTheme="majorBidi" w:cstheme="majorBidi"/>
                <w:bCs/>
                <w:sz w:val="20"/>
                <w:szCs w:val="20"/>
              </w:rPr>
              <w:t xml:space="preserve">: </w:t>
            </w:r>
            <w:proofErr w:type="spellStart"/>
            <w:r w:rsidRPr="001C37D6">
              <w:rPr>
                <w:rFonts w:asciiTheme="majorBidi" w:hAnsiTheme="majorBidi" w:cstheme="majorBidi"/>
                <w:bCs/>
                <w:sz w:val="20"/>
                <w:szCs w:val="20"/>
              </w:rPr>
              <w:t>Adaptasi</w:t>
            </w:r>
            <w:proofErr w:type="spellEnd"/>
            <w:r w:rsidRPr="001C37D6">
              <w:rPr>
                <w:rFonts w:asciiTheme="majorBidi" w:hAnsiTheme="majorBidi" w:cstheme="majorBidi"/>
                <w:bCs/>
                <w:sz w:val="20"/>
                <w:szCs w:val="20"/>
              </w:rPr>
              <w:t>)</w:t>
            </w:r>
          </w:p>
        </w:tc>
      </w:tr>
    </w:tbl>
    <w:p w14:paraId="7F22396D" w14:textId="2F8F4EF6" w:rsidR="00BA5BBE" w:rsidRPr="00781043" w:rsidRDefault="00BA5BBE" w:rsidP="00781043">
      <w:pPr>
        <w:jc w:val="both"/>
        <w:rPr>
          <w:rFonts w:asciiTheme="majorBidi" w:hAnsiTheme="majorBidi" w:cstheme="majorBidi"/>
          <w:bCs/>
          <w:sz w:val="24"/>
          <w:szCs w:val="24"/>
        </w:rPr>
      </w:pPr>
    </w:p>
    <w:p w14:paraId="31E1EECB" w14:textId="63BB4ECD" w:rsidR="00801872" w:rsidRDefault="00801872" w:rsidP="00801872">
      <w:pPr>
        <w:pStyle w:val="NormalWeb"/>
        <w:spacing w:before="240" w:beforeAutospacing="0" w:after="240" w:afterAutospacing="0"/>
        <w:ind w:left="426" w:firstLine="567"/>
        <w:jc w:val="both"/>
      </w:pPr>
      <w:r>
        <w:rPr>
          <w:color w:val="000000"/>
        </w:rPr>
        <w:lastRenderedPageBreak/>
        <w:t xml:space="preserve">Salah </w:t>
      </w:r>
      <w:proofErr w:type="spellStart"/>
      <w:r>
        <w:rPr>
          <w:color w:val="000000"/>
        </w:rPr>
        <w:t>satu</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tambah</w:t>
      </w:r>
      <w:proofErr w:type="spellEnd"/>
      <w:r>
        <w:rPr>
          <w:color w:val="000000"/>
        </w:rPr>
        <w:t xml:space="preserve"> </w:t>
      </w:r>
      <w:proofErr w:type="spellStart"/>
      <w:r>
        <w:rPr>
          <w:color w:val="000000"/>
        </w:rPr>
        <w:t>signifikan</w:t>
      </w:r>
      <w:proofErr w:type="spellEnd"/>
      <w:r>
        <w:rPr>
          <w:color w:val="000000"/>
        </w:rPr>
        <w:t xml:space="preserve"> yang </w:t>
      </w:r>
      <w:proofErr w:type="spellStart"/>
      <w:r>
        <w:rPr>
          <w:color w:val="000000"/>
        </w:rPr>
        <w:t>ditawarkan</w:t>
      </w:r>
      <w:proofErr w:type="spellEnd"/>
      <w:r>
        <w:rPr>
          <w:color w:val="000000"/>
        </w:rPr>
        <w:t xml:space="preserve"> oleh cloud computing </w:t>
      </w:r>
      <w:proofErr w:type="spellStart"/>
      <w:r>
        <w:rPr>
          <w:color w:val="000000"/>
        </w:rPr>
        <w:t>adalah</w:t>
      </w:r>
      <w:proofErr w:type="spellEnd"/>
      <w:r>
        <w:rPr>
          <w:color w:val="000000"/>
        </w:rPr>
        <w:t xml:space="preserve"> </w:t>
      </w:r>
      <w:proofErr w:type="spellStart"/>
      <w:r>
        <w:rPr>
          <w:color w:val="000000"/>
        </w:rPr>
        <w:t>skalabilitas</w:t>
      </w:r>
      <w:proofErr w:type="spellEnd"/>
      <w:r>
        <w:rPr>
          <w:color w:val="000000"/>
        </w:rPr>
        <w:t xml:space="preserve"> yang </w:t>
      </w:r>
      <w:proofErr w:type="spellStart"/>
      <w:r>
        <w:rPr>
          <w:color w:val="000000"/>
        </w:rPr>
        <w:t>elastis</w:t>
      </w:r>
      <w:proofErr w:type="spellEnd"/>
      <w:r w:rsidR="00216159">
        <w:rPr>
          <w:color w:val="000000"/>
        </w:rPr>
        <w:t xml:space="preserve"> </w:t>
      </w:r>
      <w:sdt>
        <w:sdtPr>
          <w:rPr>
            <w:color w:val="000000"/>
          </w:rPr>
          <w:tag w:val="MENDELEY_CITATION_v3_eyJjaXRhdGlvbklEIjoiTUVOREVMRVlfQ0lUQVRJT05fYzMwYTE0NTgtMTNmMy00Y2RkLTgxNjAtY2QyY2U1N2RmMWI5IiwicHJvcGVydGllcyI6eyJub3RlSW5kZXgiOjB9LCJpc0VkaXRlZCI6ZmFsc2UsIm1hbnVhbE92ZXJyaWRlIjp7ImlzTWFudWFsbHlPdmVycmlkZGVuIjpmYWxzZSwiY2l0ZXByb2NUZXh0IjoiKFJhbWNoYW5kIGV0IGFsLiwgMjAyMWEpIiwibWFudWFsT3ZlcnJpZGVUZXh0IjoiIn0sImNpdGF0aW9uSXRlbXMiOlt7ImlkIjoiMzE4N2RjN2UtYzk5Ny0zMTY2LWJlZTctNDUyNDcyYzBkMjdiIiwiaXRlbURhdGEiOnsidHlwZSI6ImFydGljbGUtam91cm5hbCIsImlkIjoiMzE4N2RjN2UtYzk5Ny0zMTY2LWJlZTctNDUyNDcyYzBkMjdi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"/>
          <w:id w:val="145087616"/>
          <w:placeholder>
            <w:docPart w:val="DefaultPlaceholder_-1854013440"/>
          </w:placeholder>
        </w:sdtPr>
        <w:sdtContent>
          <w:r w:rsidR="003B2894" w:rsidRPr="003B2894">
            <w:rPr>
              <w:color w:val="000000"/>
            </w:rPr>
            <w:t>(Ramchand et al., 2021a)</w:t>
          </w:r>
        </w:sdtContent>
      </w:sdt>
      <w:r>
        <w:rPr>
          <w:color w:val="000000"/>
        </w:rPr>
        <w:t xml:space="preserve">. </w:t>
      </w:r>
      <w:proofErr w:type="spellStart"/>
      <w:r>
        <w:rPr>
          <w:color w:val="000000"/>
        </w:rPr>
        <w:t>Pengguna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menyesuaikan</w:t>
      </w:r>
      <w:proofErr w:type="spellEnd"/>
      <w:r>
        <w:rPr>
          <w:color w:val="000000"/>
        </w:rPr>
        <w:t xml:space="preserve"> </w:t>
      </w:r>
      <w:proofErr w:type="spellStart"/>
      <w:r>
        <w:rPr>
          <w:color w:val="000000"/>
        </w:rPr>
        <w:t>kapasitas</w:t>
      </w:r>
      <w:proofErr w:type="spellEnd"/>
      <w:r>
        <w:rPr>
          <w:color w:val="000000"/>
        </w:rPr>
        <w:t xml:space="preserve"> </w:t>
      </w:r>
      <w:proofErr w:type="spellStart"/>
      <w:r>
        <w:rPr>
          <w:color w:val="000000"/>
        </w:rPr>
        <w:t>penyimpanan</w:t>
      </w:r>
      <w:proofErr w:type="spellEnd"/>
      <w:r>
        <w:rPr>
          <w:color w:val="000000"/>
        </w:rPr>
        <w:t xml:space="preserve"> dan </w:t>
      </w:r>
      <w:proofErr w:type="spellStart"/>
      <w:r>
        <w:rPr>
          <w:color w:val="000000"/>
        </w:rPr>
        <w:t>komputasi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bisnis</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cepat</w:t>
      </w:r>
      <w:proofErr w:type="spellEnd"/>
      <w:r>
        <w:rPr>
          <w:color w:val="000000"/>
        </w:rPr>
        <w:t xml:space="preserve"> dan </w:t>
      </w:r>
      <w:proofErr w:type="spellStart"/>
      <w:r>
        <w:rPr>
          <w:color w:val="000000"/>
        </w:rPr>
        <w:t>efisien</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mengatasi</w:t>
      </w:r>
      <w:proofErr w:type="spellEnd"/>
      <w:r>
        <w:rPr>
          <w:color w:val="000000"/>
        </w:rPr>
        <w:t xml:space="preserve"> </w:t>
      </w:r>
      <w:proofErr w:type="spellStart"/>
      <w:r>
        <w:rPr>
          <w:color w:val="000000"/>
        </w:rPr>
        <w:t>tantangan</w:t>
      </w:r>
      <w:proofErr w:type="spellEnd"/>
      <w:r>
        <w:rPr>
          <w:color w:val="000000"/>
        </w:rPr>
        <w:t xml:space="preserve"> </w:t>
      </w:r>
      <w:proofErr w:type="spellStart"/>
      <w:r>
        <w:rPr>
          <w:color w:val="000000"/>
        </w:rPr>
        <w:t>investasi</w:t>
      </w:r>
      <w:proofErr w:type="spellEnd"/>
      <w:r>
        <w:rPr>
          <w:color w:val="000000"/>
        </w:rPr>
        <w:t xml:space="preserve"> </w:t>
      </w:r>
      <w:proofErr w:type="spellStart"/>
      <w:r>
        <w:rPr>
          <w:color w:val="000000"/>
        </w:rPr>
        <w:t>awal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infrastruktur</w:t>
      </w:r>
      <w:proofErr w:type="spellEnd"/>
      <w:r>
        <w:rPr>
          <w:color w:val="000000"/>
        </w:rPr>
        <w:t xml:space="preserve"> yang </w:t>
      </w:r>
      <w:proofErr w:type="spellStart"/>
      <w:r>
        <w:rPr>
          <w:color w:val="000000"/>
        </w:rPr>
        <w:t>sulit</w:t>
      </w:r>
      <w:proofErr w:type="spellEnd"/>
      <w:r>
        <w:rPr>
          <w:color w:val="000000"/>
        </w:rPr>
        <w:t xml:space="preserve"> </w:t>
      </w:r>
      <w:proofErr w:type="spellStart"/>
      <w:r>
        <w:rPr>
          <w:color w:val="000000"/>
        </w:rPr>
        <w:t>diprediksi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lingkungan</w:t>
      </w:r>
      <w:proofErr w:type="spellEnd"/>
      <w:r>
        <w:rPr>
          <w:color w:val="000000"/>
        </w:rPr>
        <w:t xml:space="preserve"> </w:t>
      </w:r>
      <w:proofErr w:type="spellStart"/>
      <w:r>
        <w:rPr>
          <w:color w:val="000000"/>
        </w:rPr>
        <w:t>bisnis</w:t>
      </w:r>
      <w:proofErr w:type="spellEnd"/>
      <w:r>
        <w:rPr>
          <w:color w:val="000000"/>
        </w:rPr>
        <w:t xml:space="preserve"> yang </w:t>
      </w:r>
      <w:proofErr w:type="spellStart"/>
      <w:r>
        <w:rPr>
          <w:color w:val="000000"/>
        </w:rPr>
        <w:t>dinamis</w:t>
      </w:r>
      <w:proofErr w:type="spellEnd"/>
      <w:r w:rsidR="00216159">
        <w:t xml:space="preserve"> </w:t>
      </w:r>
      <w:sdt>
        <w:sdtPr>
          <w:rPr>
            <w:color w:val="000000"/>
          </w:rPr>
          <w:tag w:val="MENDELEY_CITATION_v3_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"/>
          <w:id w:val="597453870"/>
          <w:placeholder>
            <w:docPart w:val="DefaultPlaceholder_-1854013440"/>
          </w:placeholder>
        </w:sdtPr>
        <w:sdtContent>
          <w:r w:rsidR="003B2894" w:rsidRPr="003B2894">
            <w:rPr>
              <w:color w:val="000000"/>
            </w:rPr>
            <w:t>(</w:t>
          </w:r>
          <w:proofErr w:type="spellStart"/>
          <w:r w:rsidR="003B2894" w:rsidRPr="003B2894">
            <w:rPr>
              <w:color w:val="000000"/>
            </w:rPr>
            <w:t>Hummaida</w:t>
          </w:r>
          <w:proofErr w:type="spellEnd"/>
          <w:r w:rsidR="003B2894" w:rsidRPr="003B2894">
            <w:rPr>
              <w:color w:val="000000"/>
            </w:rPr>
            <w:t xml:space="preserve"> et al., 2016)</w:t>
          </w:r>
        </w:sdtContent>
      </w:sdt>
      <w:r>
        <w:rPr>
          <w:color w:val="000000"/>
        </w:rPr>
        <w:t xml:space="preserve">. </w:t>
      </w:r>
      <w:proofErr w:type="spellStart"/>
      <w:r>
        <w:rPr>
          <w:color w:val="000000"/>
        </w:rPr>
        <w:t>Aksesibilitas</w:t>
      </w:r>
      <w:proofErr w:type="spellEnd"/>
      <w:r>
        <w:rPr>
          <w:color w:val="000000"/>
        </w:rPr>
        <w:t xml:space="preserve"> global yang </w:t>
      </w:r>
      <w:proofErr w:type="spellStart"/>
      <w:r>
        <w:rPr>
          <w:color w:val="000000"/>
        </w:rPr>
        <w:t>disediakan</w:t>
      </w:r>
      <w:proofErr w:type="spellEnd"/>
      <w:r>
        <w:rPr>
          <w:color w:val="000000"/>
        </w:rPr>
        <w:t xml:space="preserve"> oleh cloud computing </w:t>
      </w:r>
      <w:proofErr w:type="spellStart"/>
      <w:r>
        <w:rPr>
          <w:color w:val="000000"/>
        </w:rPr>
        <w:t>memungkinkan</w:t>
      </w:r>
      <w:proofErr w:type="spellEnd"/>
      <w:r>
        <w:rPr>
          <w:color w:val="000000"/>
        </w:rPr>
        <w:t xml:space="preserve"> </w:t>
      </w:r>
      <w:proofErr w:type="spellStart"/>
      <w:r>
        <w:rPr>
          <w:color w:val="000000"/>
        </w:rPr>
        <w:t>pengguna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mengaksesnya</w:t>
      </w:r>
      <w:proofErr w:type="spellEnd"/>
      <w:r>
        <w:rPr>
          <w:color w:val="000000"/>
        </w:rPr>
        <w:t xml:space="preserve"> </w:t>
      </w:r>
      <w:proofErr w:type="spellStart"/>
      <w:r>
        <w:rPr>
          <w:color w:val="000000"/>
        </w:rPr>
        <w:t>dari</w:t>
      </w:r>
      <w:proofErr w:type="spellEnd"/>
      <w:r>
        <w:rPr>
          <w:color w:val="000000"/>
        </w:rPr>
        <w:t xml:space="preserve"> mana </w:t>
      </w:r>
      <w:proofErr w:type="spellStart"/>
      <w:r>
        <w:rPr>
          <w:color w:val="000000"/>
        </w:rPr>
        <w:t>saja</w:t>
      </w:r>
      <w:proofErr w:type="spellEnd"/>
      <w:r>
        <w:rPr>
          <w:color w:val="000000"/>
        </w:rPr>
        <w:t xml:space="preserve">, </w:t>
      </w:r>
      <w:proofErr w:type="spellStart"/>
      <w:r>
        <w:rPr>
          <w:color w:val="000000"/>
        </w:rPr>
        <w:t>memfasilitasi</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tim</w:t>
      </w:r>
      <w:proofErr w:type="spellEnd"/>
      <w:r>
        <w:rPr>
          <w:color w:val="000000"/>
        </w:rPr>
        <w:t xml:space="preserve"> yang </w:t>
      </w:r>
      <w:proofErr w:type="spellStart"/>
      <w:r>
        <w:rPr>
          <w:color w:val="000000"/>
        </w:rPr>
        <w:t>terdistribusi</w:t>
      </w:r>
      <w:proofErr w:type="spellEnd"/>
      <w:r>
        <w:rPr>
          <w:color w:val="000000"/>
        </w:rPr>
        <w:t xml:space="preserve"> dan </w:t>
      </w:r>
      <w:proofErr w:type="spellStart"/>
      <w:r>
        <w:rPr>
          <w:color w:val="000000"/>
        </w:rPr>
        <w:t>mobilitas</w:t>
      </w:r>
      <w:proofErr w:type="spellEnd"/>
      <w:r>
        <w:rPr>
          <w:color w:val="000000"/>
        </w:rPr>
        <w:t xml:space="preserve"> </w:t>
      </w:r>
      <w:proofErr w:type="spellStart"/>
      <w:r>
        <w:rPr>
          <w:color w:val="000000"/>
        </w:rPr>
        <w:t>karyawan</w:t>
      </w:r>
      <w:proofErr w:type="spellEnd"/>
      <w:r w:rsidR="00216159">
        <w:t xml:space="preserve"> </w:t>
      </w:r>
      <w:sdt>
        <w:sdtPr>
          <w:rPr>
            <w:color w:val="000000"/>
          </w:rPr>
          <w:tag w:val="MENDELEY_CITATION_v3_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"/>
          <w:id w:val="1679313170"/>
          <w:placeholder>
            <w:docPart w:val="DefaultPlaceholder_-1854013440"/>
          </w:placeholder>
        </w:sdtPr>
        <w:sdtContent>
          <w:r w:rsidR="003B2894" w:rsidRPr="003B2894">
            <w:rPr>
              <w:color w:val="000000"/>
            </w:rPr>
            <w:t>(</w:t>
          </w:r>
          <w:proofErr w:type="spellStart"/>
          <w:r w:rsidR="003B2894" w:rsidRPr="003B2894">
            <w:rPr>
              <w:color w:val="000000"/>
            </w:rPr>
            <w:t>Sanaei</w:t>
          </w:r>
          <w:proofErr w:type="spellEnd"/>
          <w:r w:rsidR="003B2894" w:rsidRPr="003B2894">
            <w:rPr>
              <w:color w:val="000000"/>
            </w:rPr>
            <w:t xml:space="preserve"> et al., 2014)</w:t>
          </w:r>
        </w:sdtContent>
      </w:sdt>
      <w:r>
        <w:rPr>
          <w:color w:val="000000"/>
        </w:rPr>
        <w:t xml:space="preserve">. Model </w:t>
      </w:r>
      <w:proofErr w:type="spellStart"/>
      <w:r>
        <w:rPr>
          <w:color w:val="000000"/>
        </w:rPr>
        <w:t>pembayaran</w:t>
      </w:r>
      <w:proofErr w:type="spellEnd"/>
      <w:r>
        <w:rPr>
          <w:color w:val="000000"/>
        </w:rPr>
        <w:t xml:space="preserve"> </w:t>
      </w:r>
      <w:proofErr w:type="spellStart"/>
      <w:r>
        <w:rPr>
          <w:color w:val="000000"/>
        </w:rPr>
        <w:t>berbasis</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atau</w:t>
      </w:r>
      <w:proofErr w:type="spellEnd"/>
      <w:r>
        <w:rPr>
          <w:color w:val="000000"/>
        </w:rPr>
        <w:t xml:space="preserve"> pay-as-you-go </w:t>
      </w:r>
      <w:proofErr w:type="spellStart"/>
      <w:r>
        <w:rPr>
          <w:color w:val="000000"/>
        </w:rPr>
        <w:t>mengurangi</w:t>
      </w:r>
      <w:proofErr w:type="spellEnd"/>
      <w:r>
        <w:rPr>
          <w:color w:val="000000"/>
        </w:rPr>
        <w:t xml:space="preserve"> </w:t>
      </w:r>
      <w:proofErr w:type="spellStart"/>
      <w:r>
        <w:rPr>
          <w:color w:val="000000"/>
        </w:rPr>
        <w:t>biaya</w:t>
      </w:r>
      <w:proofErr w:type="spellEnd"/>
      <w:r>
        <w:rPr>
          <w:color w:val="000000"/>
        </w:rPr>
        <w:t xml:space="preserve"> modal dan </w:t>
      </w:r>
      <w:proofErr w:type="spellStart"/>
      <w:r>
        <w:rPr>
          <w:color w:val="000000"/>
        </w:rPr>
        <w:t>mengoptimalkan</w:t>
      </w:r>
      <w:proofErr w:type="spellEnd"/>
      <w:r>
        <w:rPr>
          <w:color w:val="000000"/>
        </w:rPr>
        <w:t xml:space="preserve"> </w:t>
      </w:r>
      <w:proofErr w:type="spellStart"/>
      <w:r>
        <w:rPr>
          <w:color w:val="000000"/>
        </w:rPr>
        <w:t>pengeluaran</w:t>
      </w:r>
      <w:proofErr w:type="spellEnd"/>
      <w:r>
        <w:rPr>
          <w:color w:val="000000"/>
        </w:rPr>
        <w:t xml:space="preserve"> </w:t>
      </w:r>
      <w:proofErr w:type="spellStart"/>
      <w:r>
        <w:rPr>
          <w:color w:val="000000"/>
        </w:rPr>
        <w:t>operasional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biaya</w:t>
      </w:r>
      <w:proofErr w:type="spellEnd"/>
      <w:r>
        <w:rPr>
          <w:color w:val="000000"/>
        </w:rPr>
        <w:t xml:space="preserve"> yang </w:t>
      </w:r>
      <w:proofErr w:type="spellStart"/>
      <w:r>
        <w:rPr>
          <w:color w:val="000000"/>
        </w:rPr>
        <w:t>proporsional</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penggunaan</w:t>
      </w:r>
      <w:proofErr w:type="spellEnd"/>
      <w:r>
        <w:rPr>
          <w:color w:val="000000"/>
        </w:rPr>
        <w:t xml:space="preserve"> </w:t>
      </w:r>
      <w:r w:rsidR="00216159">
        <w:rPr>
          <w:color w:val="000000"/>
        </w:rPr>
        <w:t xml:space="preserve">actual </w:t>
      </w:r>
      <w:sdt>
        <w:sdtPr>
          <w:rPr>
            <w:color w:val="000000"/>
          </w:rPr>
          <w:tag w:val="MENDELEY_CITATION_v3_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"/>
          <w:id w:val="950510219"/>
          <w:placeholder>
            <w:docPart w:val="DefaultPlaceholder_-1854013440"/>
          </w:placeholder>
        </w:sdtPr>
        <w:sdtContent>
          <w:r w:rsidR="003B2894" w:rsidRPr="003B2894">
            <w:rPr>
              <w:color w:val="000000"/>
            </w:rPr>
            <w:t>(</w:t>
          </w:r>
          <w:proofErr w:type="spellStart"/>
          <w:r w:rsidR="003B2894" w:rsidRPr="003B2894">
            <w:rPr>
              <w:color w:val="000000"/>
            </w:rPr>
            <w:t>Zainelabden</w:t>
          </w:r>
          <w:proofErr w:type="spellEnd"/>
          <w:r w:rsidR="003B2894" w:rsidRPr="003B2894">
            <w:rPr>
              <w:color w:val="000000"/>
            </w:rPr>
            <w:t xml:space="preserve"> et al., 2016)</w:t>
          </w:r>
        </w:sdtContent>
      </w:sdt>
      <w:r>
        <w:rPr>
          <w:color w:val="000000"/>
        </w:rPr>
        <w:t xml:space="preserve">. Selain </w:t>
      </w:r>
      <w:proofErr w:type="spellStart"/>
      <w:r>
        <w:rPr>
          <w:color w:val="000000"/>
        </w:rPr>
        <w:t>itu</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keamanan</w:t>
      </w:r>
      <w:proofErr w:type="spellEnd"/>
      <w:r>
        <w:rPr>
          <w:color w:val="000000"/>
        </w:rPr>
        <w:t xml:space="preserve"> </w:t>
      </w:r>
      <w:proofErr w:type="spellStart"/>
      <w:r>
        <w:rPr>
          <w:color w:val="000000"/>
        </w:rPr>
        <w:t>canggih</w:t>
      </w:r>
      <w:proofErr w:type="spellEnd"/>
      <w:r>
        <w:rPr>
          <w:color w:val="000000"/>
        </w:rPr>
        <w:t xml:space="preserve"> yang </w:t>
      </w:r>
      <w:proofErr w:type="spellStart"/>
      <w:r>
        <w:rPr>
          <w:color w:val="000000"/>
        </w:rPr>
        <w:t>ditawarkan</w:t>
      </w:r>
      <w:proofErr w:type="spellEnd"/>
      <w:r>
        <w:rPr>
          <w:color w:val="000000"/>
        </w:rPr>
        <w:t xml:space="preserve"> </w:t>
      </w:r>
      <w:proofErr w:type="spellStart"/>
      <w:r>
        <w:rPr>
          <w:color w:val="000000"/>
        </w:rPr>
        <w:t>memastikan</w:t>
      </w:r>
      <w:proofErr w:type="spellEnd"/>
      <w:r>
        <w:rPr>
          <w:color w:val="000000"/>
        </w:rPr>
        <w:t xml:space="preserve"> </w:t>
      </w:r>
      <w:proofErr w:type="spellStart"/>
      <w:r>
        <w:rPr>
          <w:color w:val="000000"/>
        </w:rPr>
        <w:t>perlindungan</w:t>
      </w:r>
      <w:proofErr w:type="spellEnd"/>
      <w:r>
        <w:rPr>
          <w:color w:val="000000"/>
        </w:rPr>
        <w:t xml:space="preserve"> data yang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dan </w:t>
      </w:r>
      <w:proofErr w:type="spellStart"/>
      <w:r>
        <w:rPr>
          <w:color w:val="000000"/>
        </w:rPr>
        <w:t>meminimalkan</w:t>
      </w:r>
      <w:proofErr w:type="spellEnd"/>
      <w:r>
        <w:rPr>
          <w:color w:val="000000"/>
        </w:rPr>
        <w:t xml:space="preserve"> </w:t>
      </w:r>
      <w:proofErr w:type="spellStart"/>
      <w:r>
        <w:rPr>
          <w:color w:val="000000"/>
        </w:rPr>
        <w:t>risiko</w:t>
      </w:r>
      <w:proofErr w:type="spellEnd"/>
      <w:r>
        <w:rPr>
          <w:color w:val="000000"/>
        </w:rPr>
        <w:t xml:space="preserve"> </w:t>
      </w:r>
      <w:proofErr w:type="spellStart"/>
      <w:r>
        <w:rPr>
          <w:color w:val="000000"/>
        </w:rPr>
        <w:t>kebocoran</w:t>
      </w:r>
      <w:proofErr w:type="spellEnd"/>
      <w:r>
        <w:rPr>
          <w:color w:val="000000"/>
        </w:rPr>
        <w:t xml:space="preserve"> </w:t>
      </w:r>
      <w:proofErr w:type="spellStart"/>
      <w:r>
        <w:rPr>
          <w:color w:val="000000"/>
        </w:rPr>
        <w:t>informasi</w:t>
      </w:r>
      <w:proofErr w:type="spellEnd"/>
      <w:r w:rsidR="00216159">
        <w:t xml:space="preserve"> </w:t>
      </w:r>
      <w:sdt>
        <w:sdtPr>
          <w:rPr>
            <w:color w:val="000000"/>
          </w:rPr>
          <w:tag w:val="MENDELEY_CITATION_v3_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"/>
          <w:id w:val="2115322002"/>
          <w:placeholder>
            <w:docPart w:val="DefaultPlaceholder_-1854013440"/>
          </w:placeholder>
        </w:sdtPr>
        <w:sdtContent>
          <w:r w:rsidR="003B2894" w:rsidRPr="003B2894">
            <w:rPr>
              <w:color w:val="000000"/>
            </w:rPr>
            <w:t>(</w:t>
          </w:r>
          <w:proofErr w:type="spellStart"/>
          <w:r w:rsidR="003B2894" w:rsidRPr="003B2894">
            <w:rPr>
              <w:color w:val="000000"/>
            </w:rPr>
            <w:t>Mahalle</w:t>
          </w:r>
          <w:proofErr w:type="spellEnd"/>
          <w:r w:rsidR="003B2894" w:rsidRPr="003B2894">
            <w:rPr>
              <w:color w:val="000000"/>
            </w:rPr>
            <w:t xml:space="preserve"> et al., 2018)</w:t>
          </w:r>
        </w:sdtContent>
      </w:sdt>
      <w:r>
        <w:rPr>
          <w:color w:val="000000"/>
        </w:rPr>
        <w:t>.</w:t>
      </w:r>
    </w:p>
    <w:p w14:paraId="1B847BAF" w14:textId="77777777" w:rsidR="009F3E8D" w:rsidRDefault="009F3E8D" w:rsidP="007A0839">
      <w:pPr>
        <w:pStyle w:val="ListParagraph"/>
        <w:spacing w:after="0"/>
        <w:ind w:left="426" w:firstLine="567"/>
        <w:jc w:val="both"/>
        <w:rPr>
          <w:rFonts w:asciiTheme="majorBidi" w:hAnsiTheme="majorBidi" w:cstheme="majorBidi"/>
          <w:bCs/>
          <w:sz w:val="24"/>
          <w:szCs w:val="24"/>
        </w:rPr>
      </w:pPr>
    </w:p>
    <w:p w14:paraId="7C244DA3" w14:textId="416DFC16" w:rsidR="009F3E8D" w:rsidRDefault="009F3E8D" w:rsidP="007A0839">
      <w:pPr>
        <w:pStyle w:val="ListParagraph"/>
        <w:spacing w:after="0"/>
        <w:ind w:left="426" w:firstLine="567"/>
        <w:jc w:val="both"/>
        <w:rPr>
          <w:rFonts w:asciiTheme="majorBidi" w:hAnsiTheme="majorBidi" w:cstheme="majorBidi"/>
          <w:bCs/>
          <w:sz w:val="24"/>
          <w:szCs w:val="24"/>
        </w:rPr>
      </w:pPr>
      <w:r>
        <w:rPr>
          <w:noProof/>
        </w:rPr>
        <w:drawing>
          <wp:anchor distT="0" distB="0" distL="114300" distR="114300" simplePos="0" relativeHeight="251685888" behindDoc="1" locked="0" layoutInCell="1" allowOverlap="1" wp14:anchorId="04D87821" wp14:editId="16C9BC0F">
            <wp:simplePos x="0" y="0"/>
            <wp:positionH relativeFrom="column">
              <wp:posOffset>124460</wp:posOffset>
            </wp:positionH>
            <wp:positionV relativeFrom="paragraph">
              <wp:posOffset>184454</wp:posOffset>
            </wp:positionV>
            <wp:extent cx="5688965" cy="2682240"/>
            <wp:effectExtent l="0" t="0" r="6985" b="3810"/>
            <wp:wrapNone/>
            <wp:docPr id="1785525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8965" cy="2682240"/>
                    </a:xfrm>
                    <a:prstGeom prst="rect">
                      <a:avLst/>
                    </a:prstGeom>
                    <a:noFill/>
                    <a:ln>
                      <a:noFill/>
                    </a:ln>
                  </pic:spPr>
                </pic:pic>
              </a:graphicData>
            </a:graphic>
          </wp:anchor>
        </w:drawing>
      </w:r>
    </w:p>
    <w:p w14:paraId="1C170F54" w14:textId="3393A000" w:rsidR="00AA4F1F" w:rsidRDefault="00AA4F1F" w:rsidP="004D16C3">
      <w:pPr>
        <w:pStyle w:val="ListParagraph"/>
        <w:ind w:left="426" w:firstLine="567"/>
        <w:jc w:val="both"/>
        <w:rPr>
          <w:rFonts w:asciiTheme="majorBidi" w:hAnsiTheme="majorBidi" w:cstheme="majorBidi"/>
          <w:bCs/>
          <w:sz w:val="24"/>
          <w:szCs w:val="24"/>
        </w:rPr>
      </w:pPr>
    </w:p>
    <w:p w14:paraId="7C996916" w14:textId="36EFE7FF" w:rsidR="00AA4F1F" w:rsidRDefault="00AA4F1F" w:rsidP="004D16C3">
      <w:pPr>
        <w:pStyle w:val="ListParagraph"/>
        <w:ind w:left="426" w:firstLine="567"/>
        <w:jc w:val="both"/>
        <w:rPr>
          <w:rFonts w:asciiTheme="majorBidi" w:hAnsiTheme="majorBidi" w:cstheme="majorBidi"/>
          <w:bCs/>
          <w:sz w:val="24"/>
          <w:szCs w:val="24"/>
        </w:rPr>
      </w:pPr>
    </w:p>
    <w:p w14:paraId="449CC69E" w14:textId="77777777" w:rsidR="009F3E8D" w:rsidRDefault="009F3E8D" w:rsidP="004D16C3">
      <w:pPr>
        <w:pStyle w:val="ListParagraph"/>
        <w:ind w:left="426" w:firstLine="567"/>
        <w:jc w:val="both"/>
        <w:rPr>
          <w:rFonts w:asciiTheme="majorBidi" w:hAnsiTheme="majorBidi" w:cstheme="majorBidi"/>
          <w:bCs/>
          <w:sz w:val="24"/>
          <w:szCs w:val="24"/>
        </w:rPr>
      </w:pPr>
    </w:p>
    <w:p w14:paraId="398B03C4" w14:textId="77777777" w:rsidR="009F3E8D" w:rsidRDefault="009F3E8D" w:rsidP="004D16C3">
      <w:pPr>
        <w:pStyle w:val="ListParagraph"/>
        <w:ind w:left="426" w:firstLine="567"/>
        <w:jc w:val="both"/>
        <w:rPr>
          <w:rFonts w:asciiTheme="majorBidi" w:hAnsiTheme="majorBidi" w:cstheme="majorBidi"/>
          <w:bCs/>
          <w:sz w:val="24"/>
          <w:szCs w:val="24"/>
        </w:rPr>
      </w:pPr>
    </w:p>
    <w:p w14:paraId="2E376547" w14:textId="3A405516" w:rsidR="00AA4F1F" w:rsidRDefault="00AA4F1F" w:rsidP="004D16C3">
      <w:pPr>
        <w:pStyle w:val="ListParagraph"/>
        <w:ind w:left="426" w:firstLine="567"/>
        <w:jc w:val="both"/>
        <w:rPr>
          <w:rFonts w:asciiTheme="majorBidi" w:hAnsiTheme="majorBidi" w:cstheme="majorBidi"/>
          <w:bCs/>
          <w:sz w:val="24"/>
          <w:szCs w:val="24"/>
        </w:rPr>
      </w:pPr>
    </w:p>
    <w:p w14:paraId="4CD1FBC2" w14:textId="77777777" w:rsidR="009F3E8D" w:rsidRDefault="009F3E8D" w:rsidP="004D16C3">
      <w:pPr>
        <w:pStyle w:val="ListParagraph"/>
        <w:ind w:left="426" w:firstLine="567"/>
        <w:jc w:val="both"/>
        <w:rPr>
          <w:rFonts w:asciiTheme="majorBidi" w:hAnsiTheme="majorBidi" w:cstheme="majorBidi"/>
          <w:bCs/>
          <w:sz w:val="24"/>
          <w:szCs w:val="24"/>
        </w:rPr>
      </w:pPr>
    </w:p>
    <w:p w14:paraId="4D273401" w14:textId="77777777" w:rsidR="009F3E8D" w:rsidRDefault="009F3E8D" w:rsidP="004D16C3">
      <w:pPr>
        <w:pStyle w:val="ListParagraph"/>
        <w:ind w:left="426" w:firstLine="567"/>
        <w:jc w:val="both"/>
        <w:rPr>
          <w:rFonts w:asciiTheme="majorBidi" w:hAnsiTheme="majorBidi" w:cstheme="majorBidi"/>
          <w:bCs/>
          <w:sz w:val="24"/>
          <w:szCs w:val="24"/>
        </w:rPr>
      </w:pPr>
    </w:p>
    <w:p w14:paraId="2F21833E" w14:textId="77777777" w:rsidR="009F3E8D" w:rsidRDefault="009F3E8D" w:rsidP="004D16C3">
      <w:pPr>
        <w:pStyle w:val="ListParagraph"/>
        <w:ind w:left="426" w:firstLine="567"/>
        <w:jc w:val="both"/>
        <w:rPr>
          <w:rFonts w:asciiTheme="majorBidi" w:hAnsiTheme="majorBidi" w:cstheme="majorBidi"/>
          <w:bCs/>
          <w:sz w:val="24"/>
          <w:szCs w:val="24"/>
        </w:rPr>
      </w:pPr>
    </w:p>
    <w:p w14:paraId="3717755F" w14:textId="77777777" w:rsidR="009F3E8D" w:rsidRDefault="009F3E8D" w:rsidP="004D16C3">
      <w:pPr>
        <w:pStyle w:val="ListParagraph"/>
        <w:ind w:left="426" w:firstLine="567"/>
        <w:jc w:val="both"/>
        <w:rPr>
          <w:rFonts w:asciiTheme="majorBidi" w:hAnsiTheme="majorBidi" w:cstheme="majorBidi"/>
          <w:bCs/>
          <w:sz w:val="24"/>
          <w:szCs w:val="24"/>
        </w:rPr>
      </w:pPr>
    </w:p>
    <w:p w14:paraId="5768A4B6" w14:textId="77777777" w:rsidR="009F3E8D" w:rsidRDefault="009F3E8D" w:rsidP="004D16C3">
      <w:pPr>
        <w:pStyle w:val="ListParagraph"/>
        <w:ind w:left="426" w:firstLine="567"/>
        <w:jc w:val="both"/>
        <w:rPr>
          <w:rFonts w:asciiTheme="majorBidi" w:hAnsiTheme="majorBidi" w:cstheme="majorBidi"/>
          <w:bCs/>
          <w:sz w:val="24"/>
          <w:szCs w:val="24"/>
        </w:rPr>
      </w:pPr>
    </w:p>
    <w:p w14:paraId="2C4DC7A9" w14:textId="77777777" w:rsidR="009F3E8D" w:rsidRDefault="009F3E8D" w:rsidP="004D16C3">
      <w:pPr>
        <w:pStyle w:val="ListParagraph"/>
        <w:ind w:left="426" w:firstLine="567"/>
        <w:jc w:val="both"/>
        <w:rPr>
          <w:rFonts w:asciiTheme="majorBidi" w:hAnsiTheme="majorBidi" w:cstheme="majorBidi"/>
          <w:bCs/>
          <w:sz w:val="24"/>
          <w:szCs w:val="24"/>
        </w:rPr>
      </w:pPr>
    </w:p>
    <w:p w14:paraId="4CC193F5" w14:textId="77777777" w:rsidR="009F3E8D" w:rsidRDefault="009F3E8D" w:rsidP="004D16C3">
      <w:pPr>
        <w:pStyle w:val="ListParagraph"/>
        <w:ind w:left="426" w:firstLine="567"/>
        <w:jc w:val="both"/>
        <w:rPr>
          <w:rFonts w:asciiTheme="majorBidi" w:hAnsiTheme="majorBidi" w:cstheme="majorBidi"/>
          <w:bCs/>
          <w:sz w:val="24"/>
          <w:szCs w:val="24"/>
        </w:rPr>
      </w:pPr>
    </w:p>
    <w:p w14:paraId="31BBAF06" w14:textId="77777777" w:rsidR="009F3E8D" w:rsidRDefault="009F3E8D" w:rsidP="004D16C3">
      <w:pPr>
        <w:pStyle w:val="ListParagraph"/>
        <w:ind w:left="426" w:firstLine="567"/>
        <w:jc w:val="both"/>
        <w:rPr>
          <w:rFonts w:asciiTheme="majorBidi" w:hAnsiTheme="majorBidi" w:cstheme="majorBidi"/>
          <w:bCs/>
          <w:sz w:val="24"/>
          <w:szCs w:val="24"/>
        </w:rPr>
      </w:pPr>
    </w:p>
    <w:p w14:paraId="4DA2E66E" w14:textId="77777777" w:rsidR="009F3E8D" w:rsidRPr="009F3E8D" w:rsidRDefault="009F3E8D" w:rsidP="009F3E8D">
      <w:pPr>
        <w:jc w:val="both"/>
        <w:rPr>
          <w:rFonts w:asciiTheme="majorBidi" w:hAnsiTheme="majorBidi" w:cstheme="majorBidi"/>
          <w:bCs/>
          <w:sz w:val="24"/>
          <w:szCs w:val="24"/>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tblGrid>
      <w:tr w:rsidR="009F3E8D" w14:paraId="5F2E8608" w14:textId="77777777" w:rsidTr="009F3E8D">
        <w:tc>
          <w:tcPr>
            <w:tcW w:w="8949" w:type="dxa"/>
          </w:tcPr>
          <w:p w14:paraId="59F9CCB1" w14:textId="0C160484" w:rsidR="009F3E8D" w:rsidRDefault="009F3E8D" w:rsidP="009F3E8D">
            <w:pPr>
              <w:pStyle w:val="ListParagraph"/>
              <w:ind w:left="0"/>
              <w:jc w:val="center"/>
              <w:rPr>
                <w:rFonts w:asciiTheme="majorBidi" w:hAnsiTheme="majorBidi" w:cstheme="majorBidi"/>
                <w:bCs/>
                <w:sz w:val="24"/>
                <w:szCs w:val="24"/>
              </w:rPr>
            </w:pPr>
            <w:r w:rsidRPr="009F3E8D">
              <w:rPr>
                <w:rFonts w:asciiTheme="majorBidi" w:hAnsiTheme="majorBidi" w:cstheme="majorBidi"/>
                <w:bCs/>
                <w:sz w:val="20"/>
                <w:szCs w:val="20"/>
              </w:rPr>
              <w:t>Gambar 5: Cloud Services Model (</w:t>
            </w:r>
            <w:proofErr w:type="spellStart"/>
            <w:r w:rsidRPr="009F3E8D">
              <w:rPr>
                <w:rFonts w:asciiTheme="majorBidi" w:hAnsiTheme="majorBidi" w:cstheme="majorBidi"/>
                <w:bCs/>
                <w:sz w:val="20"/>
                <w:szCs w:val="20"/>
              </w:rPr>
              <w:t>Sumber</w:t>
            </w:r>
            <w:proofErr w:type="spellEnd"/>
            <w:r w:rsidRPr="009F3E8D">
              <w:rPr>
                <w:rFonts w:asciiTheme="majorBidi" w:hAnsiTheme="majorBidi" w:cstheme="majorBidi"/>
                <w:bCs/>
                <w:sz w:val="20"/>
                <w:szCs w:val="20"/>
              </w:rPr>
              <w:t xml:space="preserve">: </w:t>
            </w:r>
            <w:proofErr w:type="spellStart"/>
            <w:r w:rsidRPr="009F3E8D">
              <w:rPr>
                <w:rFonts w:asciiTheme="majorBidi" w:hAnsiTheme="majorBidi" w:cstheme="majorBidi"/>
                <w:bCs/>
                <w:sz w:val="20"/>
                <w:szCs w:val="20"/>
              </w:rPr>
              <w:t>Adaptasi</w:t>
            </w:r>
            <w:proofErr w:type="spellEnd"/>
            <w:r w:rsidRPr="009F3E8D">
              <w:rPr>
                <w:rFonts w:asciiTheme="majorBidi" w:hAnsiTheme="majorBidi" w:cstheme="majorBidi"/>
                <w:bCs/>
                <w:sz w:val="20"/>
                <w:szCs w:val="20"/>
              </w:rPr>
              <w:t>)</w:t>
            </w:r>
          </w:p>
        </w:tc>
      </w:tr>
    </w:tbl>
    <w:p w14:paraId="41F87B80" w14:textId="698D4DF1" w:rsidR="00216159" w:rsidRDefault="00216159" w:rsidP="00216159">
      <w:pPr>
        <w:pStyle w:val="NormalWeb"/>
        <w:spacing w:before="240" w:beforeAutospacing="0" w:after="240" w:afterAutospacing="0"/>
        <w:ind w:left="426" w:firstLine="567"/>
        <w:jc w:val="both"/>
      </w:pPr>
      <w:r>
        <w:rPr>
          <w:color w:val="000000"/>
        </w:rPr>
        <w:t xml:space="preserve">Cloud computing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tiga</w:t>
      </w:r>
      <w:proofErr w:type="spellEnd"/>
      <w:r>
        <w:rPr>
          <w:color w:val="000000"/>
        </w:rPr>
        <w:t xml:space="preserve"> model </w:t>
      </w:r>
      <w:proofErr w:type="spellStart"/>
      <w:r>
        <w:rPr>
          <w:color w:val="000000"/>
        </w:rPr>
        <w:t>layanan</w:t>
      </w:r>
      <w:proofErr w:type="spellEnd"/>
      <w:r>
        <w:rPr>
          <w:color w:val="000000"/>
        </w:rPr>
        <w:t xml:space="preserve"> </w:t>
      </w:r>
      <w:proofErr w:type="spellStart"/>
      <w:r>
        <w:rPr>
          <w:color w:val="000000"/>
        </w:rPr>
        <w:t>utama</w:t>
      </w:r>
      <w:proofErr w:type="spellEnd"/>
      <w:r>
        <w:rPr>
          <w:color w:val="000000"/>
        </w:rPr>
        <w:t xml:space="preserve">: Infrastructure as a Service (IaaS), Platform as a Service (PaaS), dan Software as a Service (SaaS) </w:t>
      </w:r>
      <w:sdt>
        <w:sdtPr>
          <w:rPr>
            <w:color w:val="000000"/>
          </w:rPr>
          <w:tag w:val="MENDELEY_CITATION_v3_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"/>
          <w:id w:val="253399395"/>
          <w:placeholder>
            <w:docPart w:val="DefaultPlaceholder_-1854013440"/>
          </w:placeholder>
        </w:sdtPr>
        <w:sdtContent>
          <w:r w:rsidR="003B2894" w:rsidRPr="003B2894">
            <w:rPr>
              <w:color w:val="000000"/>
            </w:rPr>
            <w:t>(</w:t>
          </w:r>
          <w:proofErr w:type="spellStart"/>
          <w:r w:rsidR="003B2894" w:rsidRPr="003B2894">
            <w:rPr>
              <w:color w:val="000000"/>
            </w:rPr>
            <w:t>Kecskemeti</w:t>
          </w:r>
          <w:proofErr w:type="spellEnd"/>
          <w:r w:rsidR="003B2894" w:rsidRPr="003B2894">
            <w:rPr>
              <w:color w:val="000000"/>
            </w:rPr>
            <w:t>, 2015)</w:t>
          </w:r>
        </w:sdtContent>
      </w:sdt>
      <w:r>
        <w:rPr>
          <w:color w:val="000000"/>
        </w:rPr>
        <w:t xml:space="preserve">. IaaS </w:t>
      </w:r>
      <w:proofErr w:type="spellStart"/>
      <w:r>
        <w:rPr>
          <w:color w:val="000000"/>
        </w:rPr>
        <w:t>menyediakan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komputasi</w:t>
      </w:r>
      <w:proofErr w:type="spellEnd"/>
      <w:r>
        <w:rPr>
          <w:color w:val="000000"/>
        </w:rPr>
        <w:t xml:space="preserve"> </w:t>
      </w:r>
      <w:proofErr w:type="spellStart"/>
      <w:r>
        <w:rPr>
          <w:color w:val="000000"/>
        </w:rPr>
        <w:t>dasar</w:t>
      </w:r>
      <w:proofErr w:type="spellEnd"/>
      <w:r>
        <w:rPr>
          <w:color w:val="000000"/>
        </w:rPr>
        <w:t xml:space="preserve"> </w:t>
      </w:r>
      <w:proofErr w:type="spellStart"/>
      <w:r>
        <w:rPr>
          <w:color w:val="000000"/>
        </w:rPr>
        <w:t>seperti</w:t>
      </w:r>
      <w:proofErr w:type="spellEnd"/>
      <w:r>
        <w:rPr>
          <w:color w:val="000000"/>
        </w:rPr>
        <w:t xml:space="preserve"> server virtual, </w:t>
      </w:r>
      <w:proofErr w:type="spellStart"/>
      <w:r>
        <w:rPr>
          <w:color w:val="000000"/>
        </w:rPr>
        <w:t>penyimpanan</w:t>
      </w:r>
      <w:proofErr w:type="spellEnd"/>
      <w:r>
        <w:rPr>
          <w:color w:val="000000"/>
        </w:rPr>
        <w:t xml:space="preserve">, dan </w:t>
      </w:r>
      <w:proofErr w:type="spellStart"/>
      <w:r>
        <w:rPr>
          <w:color w:val="000000"/>
        </w:rPr>
        <w:t>jaringan</w:t>
      </w:r>
      <w:proofErr w:type="spellEnd"/>
      <w:r>
        <w:rPr>
          <w:color w:val="000000"/>
        </w:rPr>
        <w:t xml:space="preserve">, </w:t>
      </w:r>
      <w:proofErr w:type="spellStart"/>
      <w:r>
        <w:rPr>
          <w:color w:val="000000"/>
        </w:rPr>
        <w:t>memungkinkan</w:t>
      </w:r>
      <w:proofErr w:type="spellEnd"/>
      <w:r>
        <w:rPr>
          <w:color w:val="000000"/>
        </w:rPr>
        <w:t xml:space="preserve"> </w:t>
      </w:r>
      <w:proofErr w:type="spellStart"/>
      <w:r>
        <w:rPr>
          <w:color w:val="000000"/>
        </w:rPr>
        <w:t>institusi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menghindari</w:t>
      </w:r>
      <w:proofErr w:type="spellEnd"/>
      <w:r>
        <w:rPr>
          <w:color w:val="000000"/>
        </w:rPr>
        <w:t xml:space="preserve"> </w:t>
      </w:r>
      <w:proofErr w:type="spellStart"/>
      <w:r>
        <w:rPr>
          <w:color w:val="000000"/>
        </w:rPr>
        <w:t>biaya</w:t>
      </w:r>
      <w:proofErr w:type="spellEnd"/>
      <w:r>
        <w:rPr>
          <w:color w:val="000000"/>
        </w:rPr>
        <w:t xml:space="preserve"> dan </w:t>
      </w:r>
      <w:proofErr w:type="spellStart"/>
      <w:r>
        <w:rPr>
          <w:color w:val="000000"/>
        </w:rPr>
        <w:t>kompleksitas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pengelolaan</w:t>
      </w:r>
      <w:proofErr w:type="spellEnd"/>
      <w:r>
        <w:rPr>
          <w:color w:val="000000"/>
        </w:rPr>
        <w:t xml:space="preserve"> </w:t>
      </w:r>
      <w:proofErr w:type="spellStart"/>
      <w:r>
        <w:rPr>
          <w:color w:val="000000"/>
        </w:rPr>
        <w:t>infrastruktur</w:t>
      </w:r>
      <w:proofErr w:type="spellEnd"/>
      <w:r>
        <w:rPr>
          <w:color w:val="000000"/>
        </w:rPr>
        <w:t xml:space="preserve"> </w:t>
      </w:r>
      <w:proofErr w:type="spellStart"/>
      <w:r>
        <w:rPr>
          <w:color w:val="000000"/>
        </w:rPr>
        <w:t>fisik</w:t>
      </w:r>
      <w:proofErr w:type="spellEnd"/>
      <w:r>
        <w:t xml:space="preserve"> </w:t>
      </w:r>
      <w:sdt>
        <w:sdtPr>
          <w:rPr>
            <w:color w:val="000000"/>
          </w:rPr>
          <w:tag w:val="MENDELEY_CITATION_v3_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"/>
          <w:id w:val="-1380785897"/>
          <w:placeholder>
            <w:docPart w:val="DefaultPlaceholder_-1854013440"/>
          </w:placeholder>
        </w:sdtPr>
        <w:sdtContent>
          <w:r w:rsidR="003B2894" w:rsidRPr="003B2894">
            <w:rPr>
              <w:color w:val="000000"/>
            </w:rPr>
            <w:t>(</w:t>
          </w:r>
          <w:proofErr w:type="spellStart"/>
          <w:r w:rsidR="003B2894" w:rsidRPr="003B2894">
            <w:rPr>
              <w:color w:val="000000"/>
            </w:rPr>
            <w:t>Saputa</w:t>
          </w:r>
          <w:proofErr w:type="spellEnd"/>
          <w:r w:rsidR="003B2894" w:rsidRPr="003B2894">
            <w:rPr>
              <w:color w:val="000000"/>
            </w:rPr>
            <w:t xml:space="preserve"> et al., 2023)</w:t>
          </w:r>
        </w:sdtContent>
      </w:sdt>
      <w:r>
        <w:rPr>
          <w:color w:val="000000"/>
        </w:rPr>
        <w:t xml:space="preserve">. PaaS </w:t>
      </w:r>
      <w:proofErr w:type="spellStart"/>
      <w:r>
        <w:rPr>
          <w:color w:val="000000"/>
        </w:rPr>
        <w:t>menawarkan</w:t>
      </w:r>
      <w:proofErr w:type="spellEnd"/>
      <w:r>
        <w:rPr>
          <w:color w:val="000000"/>
        </w:rPr>
        <w:t xml:space="preserve"> </w:t>
      </w:r>
      <w:proofErr w:type="spellStart"/>
      <w:r>
        <w:rPr>
          <w:color w:val="000000"/>
        </w:rPr>
        <w:t>lingkungan</w:t>
      </w:r>
      <w:proofErr w:type="spellEnd"/>
      <w:r>
        <w:rPr>
          <w:color w:val="000000"/>
        </w:rPr>
        <w:t xml:space="preserve"> </w:t>
      </w:r>
      <w:proofErr w:type="spellStart"/>
      <w:r>
        <w:rPr>
          <w:color w:val="000000"/>
        </w:rPr>
        <w:t>pengembangan</w:t>
      </w:r>
      <w:proofErr w:type="spellEnd"/>
      <w:r>
        <w:rPr>
          <w:color w:val="000000"/>
        </w:rPr>
        <w:t xml:space="preserve"> yang </w:t>
      </w:r>
      <w:proofErr w:type="spellStart"/>
      <w:r>
        <w:rPr>
          <w:color w:val="000000"/>
        </w:rPr>
        <w:t>terintegrasi</w:t>
      </w:r>
      <w:proofErr w:type="spellEnd"/>
      <w:r>
        <w:rPr>
          <w:color w:val="000000"/>
        </w:rPr>
        <w:t xml:space="preserve">, </w:t>
      </w:r>
      <w:proofErr w:type="spellStart"/>
      <w:r>
        <w:rPr>
          <w:color w:val="000000"/>
        </w:rPr>
        <w:t>mencakup</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operasi</w:t>
      </w:r>
      <w:proofErr w:type="spellEnd"/>
      <w:r>
        <w:rPr>
          <w:color w:val="000000"/>
        </w:rPr>
        <w:t xml:space="preserve">, basis data, dan </w:t>
      </w:r>
      <w:proofErr w:type="spellStart"/>
      <w:r>
        <w:rPr>
          <w:color w:val="000000"/>
        </w:rPr>
        <w:t>alat</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mempercepat</w:t>
      </w:r>
      <w:proofErr w:type="spellEnd"/>
      <w:r>
        <w:rPr>
          <w:color w:val="000000"/>
        </w:rPr>
        <w:t xml:space="preserve"> </w:t>
      </w:r>
      <w:proofErr w:type="spellStart"/>
      <w:r>
        <w:rPr>
          <w:color w:val="000000"/>
        </w:rPr>
        <w:t>siklus</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aplikasi</w:t>
      </w:r>
      <w:proofErr w:type="spellEnd"/>
      <w:r>
        <w:rPr>
          <w:color w:val="000000"/>
        </w:rPr>
        <w:t xml:space="preserve"> </w:t>
      </w:r>
      <w:sdt>
        <w:sdtPr>
          <w:rPr>
            <w:color w:val="000000"/>
          </w:rPr>
          <w:tag w:val="MENDELEY_CITATION_v3_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"/>
          <w:id w:val="-307785642"/>
          <w:placeholder>
            <w:docPart w:val="DefaultPlaceholder_-1854013440"/>
          </w:placeholder>
        </w:sdtPr>
        <w:sdtContent>
          <w:r w:rsidR="003B2894" w:rsidRPr="003B2894">
            <w:rPr>
              <w:color w:val="000000"/>
            </w:rPr>
            <w:t>(</w:t>
          </w:r>
          <w:proofErr w:type="spellStart"/>
          <w:r w:rsidR="003B2894" w:rsidRPr="003B2894">
            <w:rPr>
              <w:color w:val="000000"/>
            </w:rPr>
            <w:t>Saputa</w:t>
          </w:r>
          <w:proofErr w:type="spellEnd"/>
          <w:r w:rsidR="003B2894" w:rsidRPr="003B2894">
            <w:rPr>
              <w:color w:val="000000"/>
            </w:rPr>
            <w:t xml:space="preserve"> et al., 2023)</w:t>
          </w:r>
        </w:sdtContent>
      </w:sdt>
      <w:r>
        <w:rPr>
          <w:color w:val="000000"/>
        </w:rPr>
        <w:t xml:space="preserve">. SaaS </w:t>
      </w:r>
      <w:proofErr w:type="spellStart"/>
      <w:r>
        <w:rPr>
          <w:color w:val="000000"/>
        </w:rPr>
        <w:t>menyediakan</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yang di-host </w:t>
      </w:r>
      <w:proofErr w:type="spellStart"/>
      <w:r>
        <w:rPr>
          <w:color w:val="000000"/>
        </w:rPr>
        <w:t>secara</w:t>
      </w:r>
      <w:proofErr w:type="spellEnd"/>
      <w:r>
        <w:rPr>
          <w:color w:val="000000"/>
        </w:rPr>
        <w:t xml:space="preserve"> </w:t>
      </w:r>
      <w:proofErr w:type="spellStart"/>
      <w:r>
        <w:rPr>
          <w:color w:val="000000"/>
        </w:rPr>
        <w:t>sentral</w:t>
      </w:r>
      <w:proofErr w:type="spellEnd"/>
      <w:r>
        <w:rPr>
          <w:color w:val="000000"/>
        </w:rPr>
        <w:t xml:space="preserve"> dan </w:t>
      </w:r>
      <w:proofErr w:type="spellStart"/>
      <w:r>
        <w:rPr>
          <w:color w:val="000000"/>
        </w:rPr>
        <w:t>diakses</w:t>
      </w:r>
      <w:proofErr w:type="spellEnd"/>
      <w:r>
        <w:rPr>
          <w:color w:val="000000"/>
        </w:rPr>
        <w:t xml:space="preserve"> </w:t>
      </w:r>
      <w:proofErr w:type="spellStart"/>
      <w:r>
        <w:rPr>
          <w:color w:val="000000"/>
        </w:rPr>
        <w:t>melalui</w:t>
      </w:r>
      <w:proofErr w:type="spellEnd"/>
      <w:r>
        <w:rPr>
          <w:color w:val="000000"/>
        </w:rPr>
        <w:t xml:space="preserve"> internet, </w:t>
      </w:r>
      <w:proofErr w:type="spellStart"/>
      <w:r>
        <w:rPr>
          <w:color w:val="000000"/>
        </w:rPr>
        <w:t>memungkinkan</w:t>
      </w:r>
      <w:proofErr w:type="spellEnd"/>
      <w:r>
        <w:rPr>
          <w:color w:val="000000"/>
        </w:rPr>
        <w:t xml:space="preserve"> </w:t>
      </w:r>
      <w:proofErr w:type="spellStart"/>
      <w:r>
        <w:rPr>
          <w:color w:val="000000"/>
        </w:rPr>
        <w:t>pengguna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memanfaatkan</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perlu</w:t>
      </w:r>
      <w:proofErr w:type="spellEnd"/>
      <w:r>
        <w:rPr>
          <w:color w:val="000000"/>
        </w:rPr>
        <w:t xml:space="preserve"> </w:t>
      </w:r>
      <w:proofErr w:type="spellStart"/>
      <w:r>
        <w:rPr>
          <w:color w:val="000000"/>
        </w:rPr>
        <w:lastRenderedPageBreak/>
        <w:t>menginstal</w:t>
      </w:r>
      <w:proofErr w:type="spellEnd"/>
      <w:r>
        <w:rPr>
          <w:color w:val="000000"/>
        </w:rPr>
        <w:t xml:space="preserve"> dan </w:t>
      </w:r>
      <w:proofErr w:type="spellStart"/>
      <w:r>
        <w:rPr>
          <w:color w:val="000000"/>
        </w:rPr>
        <w:t>mengelola</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di </w:t>
      </w:r>
      <w:proofErr w:type="spellStart"/>
      <w:r>
        <w:rPr>
          <w:color w:val="000000"/>
        </w:rPr>
        <w:t>perangkat</w:t>
      </w:r>
      <w:proofErr w:type="spellEnd"/>
      <w:r>
        <w:rPr>
          <w:color w:val="000000"/>
        </w:rPr>
        <w:t xml:space="preserve"> </w:t>
      </w:r>
      <w:proofErr w:type="spellStart"/>
      <w:r>
        <w:rPr>
          <w:color w:val="000000"/>
        </w:rPr>
        <w:t>lokal</w:t>
      </w:r>
      <w:proofErr w:type="spellEnd"/>
      <w:r>
        <w:rPr>
          <w:color w:val="000000"/>
        </w:rPr>
        <w:t xml:space="preserve"> </w:t>
      </w:r>
      <w:proofErr w:type="spellStart"/>
      <w:r>
        <w:rPr>
          <w:color w:val="000000"/>
        </w:rPr>
        <w:t>mereka</w:t>
      </w:r>
      <w:proofErr w:type="spellEnd"/>
      <w:r>
        <w:rPr>
          <w:color w:val="000000"/>
        </w:rPr>
        <w:t xml:space="preserve"> </w:t>
      </w:r>
      <w:sdt>
        <w:sdtPr>
          <w:rPr>
            <w:color w:val="000000"/>
          </w:rPr>
          <w:tag w:val="MENDELEY_CITATION_v3_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"/>
          <w:id w:val="-227531474"/>
          <w:placeholder>
            <w:docPart w:val="DefaultPlaceholder_-1854013440"/>
          </w:placeholder>
        </w:sdtPr>
        <w:sdtContent>
          <w:r w:rsidR="003B2894" w:rsidRPr="003B2894">
            <w:rPr>
              <w:color w:val="000000"/>
            </w:rPr>
            <w:t>(Nawaz et al., 2015; Tsai et al., 2014)</w:t>
          </w:r>
        </w:sdtContent>
      </w:sdt>
      <w:r>
        <w:rPr>
          <w:color w:val="000000"/>
        </w:rPr>
        <w:t>.</w:t>
      </w:r>
    </w:p>
    <w:p w14:paraId="1121D2F6" w14:textId="5F779AFD" w:rsidR="00216159" w:rsidRDefault="00216159" w:rsidP="00216159">
      <w:pPr>
        <w:pStyle w:val="NormalWeb"/>
        <w:spacing w:before="240" w:beforeAutospacing="0" w:after="240" w:afterAutospacing="0"/>
        <w:ind w:left="426" w:firstLine="567"/>
        <w:jc w:val="both"/>
      </w:pPr>
      <w:proofErr w:type="spellStart"/>
      <w:r>
        <w:rPr>
          <w:color w:val="000000"/>
        </w:rPr>
        <w:t>Penyedia</w:t>
      </w:r>
      <w:proofErr w:type="spellEnd"/>
      <w:r>
        <w:rPr>
          <w:color w:val="000000"/>
        </w:rPr>
        <w:t xml:space="preserve"> </w:t>
      </w:r>
      <w:proofErr w:type="spellStart"/>
      <w:r>
        <w:rPr>
          <w:color w:val="000000"/>
        </w:rPr>
        <w:t>layanan</w:t>
      </w:r>
      <w:proofErr w:type="spellEnd"/>
      <w:r>
        <w:rPr>
          <w:color w:val="000000"/>
        </w:rPr>
        <w:t xml:space="preserve"> cloud computing, </w:t>
      </w:r>
      <w:proofErr w:type="spellStart"/>
      <w:r>
        <w:rPr>
          <w:color w:val="000000"/>
        </w:rPr>
        <w:t>seperti</w:t>
      </w:r>
      <w:proofErr w:type="spellEnd"/>
      <w:r>
        <w:rPr>
          <w:color w:val="000000"/>
        </w:rPr>
        <w:t xml:space="preserve"> Amazon Web Services (AWS), Microsoft Azure, dan Google Cloud Platform (GCP), </w:t>
      </w:r>
      <w:proofErr w:type="spellStart"/>
      <w:r>
        <w:rPr>
          <w:color w:val="000000"/>
        </w:rPr>
        <w:t>memainkan</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sentral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mendukung</w:t>
      </w:r>
      <w:proofErr w:type="spellEnd"/>
      <w:r>
        <w:rPr>
          <w:color w:val="000000"/>
        </w:rPr>
        <w:t xml:space="preserve"> </w:t>
      </w:r>
      <w:proofErr w:type="spellStart"/>
      <w:r>
        <w:rPr>
          <w:color w:val="000000"/>
        </w:rPr>
        <w:t>transformasi</w:t>
      </w:r>
      <w:proofErr w:type="spellEnd"/>
      <w:r>
        <w:rPr>
          <w:color w:val="000000"/>
        </w:rPr>
        <w:t xml:space="preserve"> digital</w:t>
      </w:r>
      <w:sdt>
        <w:sdtPr>
          <w:rPr>
            <w:color w:val="000000"/>
          </w:rPr>
          <w:tag w:val="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"/>
          <w:id w:val="1196198277"/>
          <w:placeholder>
            <w:docPart w:val="DefaultPlaceholder_-1854013440"/>
          </w:placeholder>
        </w:sdtPr>
        <w:sdtContent>
          <w:r w:rsidR="003B2894" w:rsidRPr="003B2894">
            <w:rPr>
              <w:color w:val="000000"/>
            </w:rPr>
            <w:t>(Li et al., 2023; Reznikova et al., 2023)</w:t>
          </w:r>
        </w:sdtContent>
      </w:sdt>
      <w:r>
        <w:rPr>
          <w:color w:val="000000"/>
        </w:rPr>
        <w:t xml:space="preserve">. </w:t>
      </w:r>
      <w:proofErr w:type="spellStart"/>
      <w:r>
        <w:rPr>
          <w:color w:val="000000"/>
        </w:rPr>
        <w:t>Mereka</w:t>
      </w:r>
      <w:proofErr w:type="spellEnd"/>
      <w:r>
        <w:rPr>
          <w:color w:val="000000"/>
        </w:rPr>
        <w:t xml:space="preserve"> </w:t>
      </w:r>
      <w:proofErr w:type="spellStart"/>
      <w:r>
        <w:rPr>
          <w:color w:val="000000"/>
        </w:rPr>
        <w:t>menyediakan</w:t>
      </w:r>
      <w:proofErr w:type="spellEnd"/>
      <w:r>
        <w:rPr>
          <w:color w:val="000000"/>
        </w:rPr>
        <w:t xml:space="preserve"> </w:t>
      </w:r>
      <w:proofErr w:type="spellStart"/>
      <w:r>
        <w:rPr>
          <w:color w:val="000000"/>
        </w:rPr>
        <w:t>infrastruktur</w:t>
      </w:r>
      <w:proofErr w:type="spellEnd"/>
      <w:r>
        <w:rPr>
          <w:color w:val="000000"/>
        </w:rPr>
        <w:t xml:space="preserve">, platform, dan </w:t>
      </w:r>
      <w:proofErr w:type="spellStart"/>
      <w:r>
        <w:rPr>
          <w:color w:val="000000"/>
        </w:rPr>
        <w:t>layanan</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lunak</w:t>
      </w:r>
      <w:proofErr w:type="spellEnd"/>
      <w:r>
        <w:rPr>
          <w:color w:val="000000"/>
        </w:rPr>
        <w:t xml:space="preserve"> yang </w:t>
      </w:r>
      <w:proofErr w:type="spellStart"/>
      <w:r>
        <w:rPr>
          <w:color w:val="000000"/>
        </w:rPr>
        <w:t>diakses</w:t>
      </w:r>
      <w:proofErr w:type="spellEnd"/>
      <w:r>
        <w:rPr>
          <w:color w:val="000000"/>
        </w:rPr>
        <w:t xml:space="preserve"> </w:t>
      </w:r>
      <w:proofErr w:type="spellStart"/>
      <w:r>
        <w:rPr>
          <w:color w:val="000000"/>
        </w:rPr>
        <w:t>secara</w:t>
      </w:r>
      <w:proofErr w:type="spellEnd"/>
      <w:r>
        <w:rPr>
          <w:color w:val="000000"/>
        </w:rPr>
        <w:t xml:space="preserve"> global dan on-demand, </w:t>
      </w:r>
      <w:proofErr w:type="spellStart"/>
      <w:r>
        <w:rPr>
          <w:color w:val="000000"/>
        </w:rPr>
        <w:t>menawarkan</w:t>
      </w:r>
      <w:proofErr w:type="spellEnd"/>
      <w:r>
        <w:rPr>
          <w:color w:val="000000"/>
        </w:rPr>
        <w:t xml:space="preserve"> </w:t>
      </w:r>
      <w:proofErr w:type="spellStart"/>
      <w:r>
        <w:rPr>
          <w:color w:val="000000"/>
        </w:rPr>
        <w:t>solusi</w:t>
      </w:r>
      <w:proofErr w:type="spellEnd"/>
      <w:r>
        <w:rPr>
          <w:color w:val="000000"/>
        </w:rPr>
        <w:t xml:space="preserve"> yang </w:t>
      </w:r>
      <w:proofErr w:type="spellStart"/>
      <w:r>
        <w:rPr>
          <w:color w:val="000000"/>
        </w:rPr>
        <w:t>skalabel</w:t>
      </w:r>
      <w:proofErr w:type="spellEnd"/>
      <w:r>
        <w:rPr>
          <w:color w:val="000000"/>
        </w:rPr>
        <w:t xml:space="preserve">, </w:t>
      </w:r>
      <w:proofErr w:type="spellStart"/>
      <w:r>
        <w:rPr>
          <w:color w:val="000000"/>
        </w:rPr>
        <w:t>andal</w:t>
      </w:r>
      <w:proofErr w:type="spellEnd"/>
      <w:r>
        <w:rPr>
          <w:color w:val="000000"/>
        </w:rPr>
        <w:t xml:space="preserve">, dan </w:t>
      </w:r>
      <w:proofErr w:type="spellStart"/>
      <w:r>
        <w:rPr>
          <w:color w:val="000000"/>
        </w:rPr>
        <w:t>ekonomis</w:t>
      </w:r>
      <w:proofErr w:type="spellEnd"/>
      <w:r>
        <w:rPr>
          <w:color w:val="000000"/>
        </w:rPr>
        <w:t xml:space="preserve"> </w:t>
      </w:r>
      <w:sdt>
        <w:sdtPr>
          <w:rPr>
            <w:color w:val="000000"/>
          </w:rPr>
          <w:tag w:val="MENDELEY_CITATION_v3_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"/>
          <w:id w:val="1052040869"/>
          <w:placeholder>
            <w:docPart w:val="DefaultPlaceholder_-1854013440"/>
          </w:placeholder>
        </w:sdtPr>
        <w:sdtContent>
          <w:r w:rsidR="003B2894" w:rsidRPr="003B2894">
            <w:rPr>
              <w:color w:val="000000"/>
            </w:rPr>
            <w:t>(Abdul Rashid Patel et al., 2022)</w:t>
          </w:r>
        </w:sdtContent>
      </w:sdt>
      <w:r>
        <w:rPr>
          <w:color w:val="000000"/>
        </w:rPr>
        <w:t xml:space="preserve">. AWS </w:t>
      </w:r>
      <w:proofErr w:type="spellStart"/>
      <w:r>
        <w:rPr>
          <w:color w:val="000000"/>
        </w:rPr>
        <w:t>dikenal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skalabilitas</w:t>
      </w:r>
      <w:proofErr w:type="spellEnd"/>
      <w:r>
        <w:rPr>
          <w:color w:val="000000"/>
        </w:rPr>
        <w:t xml:space="preserve"> </w:t>
      </w:r>
      <w:proofErr w:type="spellStart"/>
      <w:r>
        <w:rPr>
          <w:color w:val="000000"/>
        </w:rPr>
        <w:t>tinggi</w:t>
      </w:r>
      <w:proofErr w:type="spellEnd"/>
      <w:r>
        <w:rPr>
          <w:color w:val="000000"/>
        </w:rPr>
        <w:t xml:space="preserve"> dan </w:t>
      </w:r>
      <w:proofErr w:type="spellStart"/>
      <w:r>
        <w:rPr>
          <w:color w:val="000000"/>
        </w:rPr>
        <w:t>ekosistem</w:t>
      </w:r>
      <w:proofErr w:type="spellEnd"/>
      <w:r>
        <w:rPr>
          <w:color w:val="000000"/>
        </w:rPr>
        <w:t xml:space="preserve"> </w:t>
      </w:r>
      <w:proofErr w:type="spellStart"/>
      <w:r>
        <w:rPr>
          <w:color w:val="000000"/>
        </w:rPr>
        <w:t>layanannya</w:t>
      </w:r>
      <w:proofErr w:type="spellEnd"/>
      <w:r>
        <w:rPr>
          <w:color w:val="000000"/>
        </w:rPr>
        <w:t xml:space="preserve"> yang </w:t>
      </w:r>
      <w:proofErr w:type="spellStart"/>
      <w:r>
        <w:rPr>
          <w:color w:val="000000"/>
        </w:rPr>
        <w:t>luas</w:t>
      </w:r>
      <w:proofErr w:type="spellEnd"/>
      <w:r>
        <w:rPr>
          <w:color w:val="000000"/>
        </w:rPr>
        <w:t xml:space="preserve">, Azure </w:t>
      </w:r>
      <w:proofErr w:type="spellStart"/>
      <w:r>
        <w:rPr>
          <w:color w:val="000000"/>
        </w:rPr>
        <w:t>unggul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integrasi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produk-produk</w:t>
      </w:r>
      <w:proofErr w:type="spellEnd"/>
      <w:r>
        <w:rPr>
          <w:color w:val="000000"/>
        </w:rPr>
        <w:t xml:space="preserve"> Microsoft, </w:t>
      </w:r>
      <w:proofErr w:type="spellStart"/>
      <w:r>
        <w:rPr>
          <w:color w:val="000000"/>
        </w:rPr>
        <w:t>sementara</w:t>
      </w:r>
      <w:proofErr w:type="spellEnd"/>
      <w:r>
        <w:rPr>
          <w:color w:val="000000"/>
        </w:rPr>
        <w:t xml:space="preserve"> GCP </w:t>
      </w:r>
      <w:proofErr w:type="spellStart"/>
      <w:r>
        <w:rPr>
          <w:color w:val="000000"/>
        </w:rPr>
        <w:t>menonjol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kecerdasan</w:t>
      </w:r>
      <w:proofErr w:type="spellEnd"/>
      <w:r>
        <w:rPr>
          <w:color w:val="000000"/>
        </w:rPr>
        <w:t xml:space="preserve"> </w:t>
      </w:r>
      <w:proofErr w:type="spellStart"/>
      <w:r>
        <w:rPr>
          <w:color w:val="000000"/>
        </w:rPr>
        <w:t>buatan</w:t>
      </w:r>
      <w:proofErr w:type="spellEnd"/>
      <w:r>
        <w:rPr>
          <w:color w:val="000000"/>
        </w:rPr>
        <w:t xml:space="preserve"> (</w:t>
      </w:r>
      <w:r>
        <w:rPr>
          <w:i/>
          <w:iCs/>
          <w:color w:val="000000"/>
        </w:rPr>
        <w:t xml:space="preserve">Artificial </w:t>
      </w:r>
      <w:proofErr w:type="spellStart"/>
      <w:r>
        <w:rPr>
          <w:i/>
          <w:iCs/>
          <w:color w:val="000000"/>
        </w:rPr>
        <w:t>Intelegent</w:t>
      </w:r>
      <w:proofErr w:type="spellEnd"/>
      <w:r>
        <w:rPr>
          <w:color w:val="000000"/>
        </w:rPr>
        <w:t xml:space="preserve">) dan </w:t>
      </w:r>
      <w:r>
        <w:rPr>
          <w:i/>
          <w:iCs/>
          <w:color w:val="000000"/>
        </w:rPr>
        <w:t>machine learning</w:t>
      </w:r>
      <w:r>
        <w:rPr>
          <w:rFonts w:ascii="Arial" w:hAnsi="Arial" w:cs="Arial"/>
          <w:color w:val="000000"/>
          <w:sz w:val="21"/>
          <w:szCs w:val="21"/>
          <w:shd w:val="clear" w:color="auto" w:fill="F9F9F9"/>
        </w:rPr>
        <w:t xml:space="preserve"> </w:t>
      </w:r>
      <w:sdt>
        <w:sdtPr>
          <w:rPr>
            <w:rFonts w:ascii="Arial" w:hAnsi="Arial" w:cs="Arial"/>
            <w:color w:val="000000"/>
            <w:sz w:val="21"/>
            <w:szCs w:val="21"/>
            <w:shd w:val="clear" w:color="auto" w:fill="F9F9F9"/>
          </w:rPr>
          <w:tag w:val="MENDELEY_CITATION_v3_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"/>
          <w:id w:val="-1734384783"/>
          <w:placeholder>
            <w:docPart w:val="DefaultPlaceholder_-1854013440"/>
          </w:placeholder>
        </w:sdtPr>
        <w:sdtContent>
          <w:r w:rsidR="003B2894">
            <w:t>(Appiah et al., 2022; Chakraborty &amp; Aithal, 2023; Kumar et al., 2016)</w:t>
          </w:r>
        </w:sdtContent>
      </w:sdt>
      <w:r>
        <w:rPr>
          <w:color w:val="000000"/>
        </w:rPr>
        <w:t xml:space="preserve">. </w:t>
      </w:r>
      <w:proofErr w:type="spellStart"/>
      <w:r>
        <w:rPr>
          <w:color w:val="000000"/>
        </w:rPr>
        <w:t>Pemilihan</w:t>
      </w:r>
      <w:proofErr w:type="spellEnd"/>
      <w:r>
        <w:rPr>
          <w:color w:val="000000"/>
        </w:rPr>
        <w:t xml:space="preserve"> </w:t>
      </w:r>
      <w:proofErr w:type="spellStart"/>
      <w:r>
        <w:rPr>
          <w:color w:val="000000"/>
        </w:rPr>
        <w:t>penyedia</w:t>
      </w:r>
      <w:proofErr w:type="spellEnd"/>
      <w:r>
        <w:rPr>
          <w:color w:val="000000"/>
        </w:rPr>
        <w:t xml:space="preserve"> </w:t>
      </w:r>
      <w:proofErr w:type="spellStart"/>
      <w:r>
        <w:rPr>
          <w:color w:val="000000"/>
        </w:rPr>
        <w:t>layanan</w:t>
      </w:r>
      <w:proofErr w:type="spellEnd"/>
      <w:r>
        <w:rPr>
          <w:color w:val="000000"/>
        </w:rPr>
        <w:t xml:space="preserve"> cloud </w:t>
      </w:r>
      <w:proofErr w:type="spellStart"/>
      <w:r>
        <w:rPr>
          <w:color w:val="000000"/>
        </w:rPr>
        <w:t>tidak</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bergantung</w:t>
      </w:r>
      <w:proofErr w:type="spellEnd"/>
      <w:r>
        <w:rPr>
          <w:color w:val="000000"/>
        </w:rPr>
        <w:t xml:space="preserve"> pada </w:t>
      </w:r>
      <w:proofErr w:type="spellStart"/>
      <w:r>
        <w:rPr>
          <w:color w:val="000000"/>
        </w:rPr>
        <w:t>fitur</w:t>
      </w:r>
      <w:proofErr w:type="spellEnd"/>
      <w:r>
        <w:rPr>
          <w:color w:val="000000"/>
        </w:rPr>
        <w:t xml:space="preserve"> </w:t>
      </w:r>
      <w:proofErr w:type="spellStart"/>
      <w:r>
        <w:rPr>
          <w:color w:val="000000"/>
        </w:rPr>
        <w:t>teknis</w:t>
      </w:r>
      <w:proofErr w:type="spellEnd"/>
      <w:r>
        <w:rPr>
          <w:color w:val="000000"/>
        </w:rPr>
        <w:t xml:space="preserve">, </w:t>
      </w:r>
      <w:proofErr w:type="spellStart"/>
      <w:r>
        <w:rPr>
          <w:color w:val="000000"/>
        </w:rPr>
        <w:t>tetapi</w:t>
      </w:r>
      <w:proofErr w:type="spellEnd"/>
      <w:r>
        <w:rPr>
          <w:color w:val="000000"/>
        </w:rPr>
        <w:t xml:space="preserve"> juga pada model </w:t>
      </w:r>
      <w:proofErr w:type="spellStart"/>
      <w:r>
        <w:rPr>
          <w:color w:val="000000"/>
        </w:rPr>
        <w:t>penetapan</w:t>
      </w:r>
      <w:proofErr w:type="spellEnd"/>
      <w:r>
        <w:rPr>
          <w:color w:val="000000"/>
        </w:rPr>
        <w:t xml:space="preserve"> </w:t>
      </w:r>
      <w:proofErr w:type="spellStart"/>
      <w:r>
        <w:rPr>
          <w:color w:val="000000"/>
        </w:rPr>
        <w:t>harga</w:t>
      </w:r>
      <w:proofErr w:type="spellEnd"/>
      <w:r>
        <w:rPr>
          <w:color w:val="000000"/>
        </w:rPr>
        <w:t xml:space="preserve">, </w:t>
      </w:r>
      <w:proofErr w:type="spellStart"/>
      <w:r>
        <w:rPr>
          <w:color w:val="000000"/>
        </w:rPr>
        <w:t>dukungan</w:t>
      </w:r>
      <w:proofErr w:type="spellEnd"/>
      <w:r>
        <w:rPr>
          <w:color w:val="000000"/>
        </w:rPr>
        <w:t xml:space="preserve"> </w:t>
      </w:r>
      <w:proofErr w:type="spellStart"/>
      <w:r>
        <w:rPr>
          <w:color w:val="000000"/>
        </w:rPr>
        <w:t>teknis</w:t>
      </w:r>
      <w:proofErr w:type="spellEnd"/>
      <w:r>
        <w:rPr>
          <w:color w:val="000000"/>
        </w:rPr>
        <w:t xml:space="preserve">, dan </w:t>
      </w:r>
      <w:proofErr w:type="spellStart"/>
      <w:r>
        <w:rPr>
          <w:color w:val="000000"/>
        </w:rPr>
        <w:t>kemampuan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mematuhi</w:t>
      </w:r>
      <w:proofErr w:type="spellEnd"/>
      <w:r>
        <w:rPr>
          <w:color w:val="000000"/>
        </w:rPr>
        <w:t xml:space="preserve"> </w:t>
      </w:r>
      <w:proofErr w:type="spellStart"/>
      <w:r>
        <w:rPr>
          <w:color w:val="000000"/>
        </w:rPr>
        <w:t>peraturan</w:t>
      </w:r>
      <w:proofErr w:type="spellEnd"/>
      <w:r>
        <w:rPr>
          <w:color w:val="000000"/>
        </w:rPr>
        <w:t xml:space="preserve"> </w:t>
      </w:r>
      <w:proofErr w:type="spellStart"/>
      <w:r>
        <w:rPr>
          <w:color w:val="000000"/>
        </w:rPr>
        <w:t>privasi</w:t>
      </w:r>
      <w:proofErr w:type="spellEnd"/>
      <w:r>
        <w:rPr>
          <w:color w:val="000000"/>
        </w:rPr>
        <w:t xml:space="preserve"> data yang </w:t>
      </w:r>
      <w:proofErr w:type="spellStart"/>
      <w:r>
        <w:rPr>
          <w:color w:val="000000"/>
        </w:rPr>
        <w:t>semakin</w:t>
      </w:r>
      <w:proofErr w:type="spellEnd"/>
      <w:r>
        <w:rPr>
          <w:color w:val="000000"/>
        </w:rPr>
        <w:t xml:space="preserve"> </w:t>
      </w:r>
      <w:proofErr w:type="spellStart"/>
      <w:r>
        <w:rPr>
          <w:color w:val="000000"/>
        </w:rPr>
        <w:t>ketat</w:t>
      </w:r>
      <w:proofErr w:type="spellEnd"/>
      <w:r>
        <w:rPr>
          <w:color w:val="000000"/>
        </w:rPr>
        <w:t>.</w:t>
      </w:r>
      <w:r>
        <w:rPr>
          <w:color w:val="000000"/>
        </w:rPr>
        <w:t xml:space="preserve"> </w:t>
      </w:r>
    </w:p>
    <w:p w14:paraId="384240B0" w14:textId="3D84D19C" w:rsidR="009F3E8D" w:rsidRDefault="003B2894" w:rsidP="009F3E8D">
      <w:pPr>
        <w:pStyle w:val="ListParagraph"/>
        <w:spacing w:after="0"/>
        <w:ind w:left="426" w:firstLine="567"/>
        <w:jc w:val="both"/>
        <w:rPr>
          <w:rFonts w:asciiTheme="majorBidi" w:hAnsiTheme="majorBidi" w:cstheme="majorBidi"/>
          <w:bCs/>
          <w:sz w:val="24"/>
          <w:szCs w:val="24"/>
        </w:rPr>
      </w:pPr>
      <w:r>
        <w:rPr>
          <w:noProof/>
        </w:rPr>
        <w:drawing>
          <wp:anchor distT="0" distB="0" distL="114300" distR="114300" simplePos="0" relativeHeight="251686912" behindDoc="1" locked="0" layoutInCell="1" allowOverlap="1" wp14:anchorId="30EB90BF" wp14:editId="0CA3BAD4">
            <wp:simplePos x="0" y="0"/>
            <wp:positionH relativeFrom="column">
              <wp:posOffset>1279378</wp:posOffset>
            </wp:positionH>
            <wp:positionV relativeFrom="page">
              <wp:posOffset>3874770</wp:posOffset>
            </wp:positionV>
            <wp:extent cx="3587262" cy="2104200"/>
            <wp:effectExtent l="0" t="0" r="0" b="0"/>
            <wp:wrapNone/>
            <wp:docPr id="1762172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7262" cy="210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4842A" w14:textId="3D994F52" w:rsidR="009F3E8D" w:rsidRDefault="009F3E8D" w:rsidP="009F3E8D">
      <w:pPr>
        <w:pStyle w:val="ListParagraph"/>
        <w:spacing w:after="0"/>
        <w:ind w:left="426" w:firstLine="567"/>
        <w:jc w:val="both"/>
        <w:rPr>
          <w:rFonts w:asciiTheme="majorBidi" w:hAnsiTheme="majorBidi" w:cstheme="majorBidi"/>
          <w:bCs/>
          <w:sz w:val="24"/>
          <w:szCs w:val="24"/>
        </w:rPr>
      </w:pPr>
    </w:p>
    <w:p w14:paraId="3E5F70C3" w14:textId="0F546108" w:rsidR="009F3E8D" w:rsidRDefault="009F3E8D" w:rsidP="009F3E8D">
      <w:pPr>
        <w:pStyle w:val="ListParagraph"/>
        <w:spacing w:after="0"/>
        <w:ind w:left="426" w:firstLine="567"/>
        <w:jc w:val="both"/>
        <w:rPr>
          <w:rFonts w:asciiTheme="majorBidi" w:hAnsiTheme="majorBidi" w:cstheme="majorBidi"/>
          <w:bCs/>
          <w:sz w:val="24"/>
          <w:szCs w:val="24"/>
        </w:rPr>
      </w:pPr>
    </w:p>
    <w:p w14:paraId="38698B7C" w14:textId="61ED7D7F" w:rsidR="009F3E8D" w:rsidRDefault="009F3E8D" w:rsidP="009F3E8D">
      <w:pPr>
        <w:pStyle w:val="ListParagraph"/>
        <w:spacing w:after="0"/>
        <w:ind w:left="426" w:firstLine="567"/>
        <w:jc w:val="both"/>
        <w:rPr>
          <w:rFonts w:asciiTheme="majorBidi" w:hAnsiTheme="majorBidi" w:cstheme="majorBidi"/>
          <w:bCs/>
          <w:sz w:val="24"/>
          <w:szCs w:val="24"/>
        </w:rPr>
      </w:pPr>
    </w:p>
    <w:p w14:paraId="0AB2F76B" w14:textId="29CB1B15" w:rsidR="009F3E8D" w:rsidRDefault="009F3E8D" w:rsidP="009F3E8D">
      <w:pPr>
        <w:pStyle w:val="ListParagraph"/>
        <w:spacing w:after="0"/>
        <w:ind w:left="426" w:firstLine="567"/>
        <w:jc w:val="both"/>
        <w:rPr>
          <w:rFonts w:asciiTheme="majorBidi" w:hAnsiTheme="majorBidi" w:cstheme="majorBidi"/>
          <w:bCs/>
          <w:sz w:val="24"/>
          <w:szCs w:val="24"/>
        </w:rPr>
      </w:pPr>
    </w:p>
    <w:p w14:paraId="07882C0F" w14:textId="77777777" w:rsidR="009F3E8D" w:rsidRDefault="009F3E8D" w:rsidP="009F3E8D">
      <w:pPr>
        <w:pStyle w:val="ListParagraph"/>
        <w:spacing w:after="0"/>
        <w:ind w:left="426" w:firstLine="567"/>
        <w:jc w:val="both"/>
        <w:rPr>
          <w:rFonts w:asciiTheme="majorBidi" w:hAnsiTheme="majorBidi" w:cstheme="majorBidi"/>
          <w:bCs/>
          <w:sz w:val="24"/>
          <w:szCs w:val="24"/>
        </w:rPr>
      </w:pPr>
    </w:p>
    <w:p w14:paraId="70DC2A24" w14:textId="17BB7721" w:rsidR="009F3E8D" w:rsidRDefault="009F3E8D" w:rsidP="009F3E8D">
      <w:pPr>
        <w:pStyle w:val="ListParagraph"/>
        <w:spacing w:after="0"/>
        <w:ind w:left="426" w:firstLine="567"/>
        <w:jc w:val="both"/>
        <w:rPr>
          <w:rFonts w:asciiTheme="majorBidi" w:hAnsiTheme="majorBidi" w:cstheme="majorBidi"/>
          <w:bCs/>
          <w:sz w:val="24"/>
          <w:szCs w:val="24"/>
        </w:rPr>
      </w:pPr>
    </w:p>
    <w:p w14:paraId="764B7C1E" w14:textId="77777777" w:rsidR="003B2894" w:rsidRDefault="003B2894" w:rsidP="009F3E8D">
      <w:pPr>
        <w:pStyle w:val="ListParagraph"/>
        <w:spacing w:after="0"/>
        <w:ind w:left="426" w:firstLine="567"/>
        <w:jc w:val="both"/>
        <w:rPr>
          <w:rFonts w:asciiTheme="majorBidi" w:hAnsiTheme="majorBidi" w:cstheme="majorBidi"/>
          <w:bCs/>
          <w:sz w:val="24"/>
          <w:szCs w:val="24"/>
        </w:rPr>
      </w:pPr>
    </w:p>
    <w:p w14:paraId="7EF87FD4" w14:textId="77777777" w:rsidR="003B2894" w:rsidRDefault="003B2894" w:rsidP="009F3E8D">
      <w:pPr>
        <w:pStyle w:val="ListParagraph"/>
        <w:spacing w:after="0"/>
        <w:ind w:left="426" w:firstLine="567"/>
        <w:jc w:val="both"/>
        <w:rPr>
          <w:rFonts w:asciiTheme="majorBidi" w:hAnsiTheme="majorBidi" w:cstheme="majorBidi"/>
          <w:bCs/>
          <w:sz w:val="24"/>
          <w:szCs w:val="24"/>
        </w:rPr>
      </w:pPr>
    </w:p>
    <w:p w14:paraId="39993736" w14:textId="77777777" w:rsidR="009F3E8D" w:rsidRDefault="009F3E8D" w:rsidP="009F3E8D">
      <w:pPr>
        <w:pStyle w:val="ListParagraph"/>
        <w:spacing w:after="0"/>
        <w:ind w:left="426" w:firstLine="567"/>
        <w:jc w:val="both"/>
        <w:rPr>
          <w:rFonts w:asciiTheme="majorBidi" w:hAnsiTheme="majorBidi" w:cstheme="majorBidi"/>
          <w:bCs/>
          <w:sz w:val="24"/>
          <w:szCs w:val="24"/>
        </w:rPr>
      </w:pPr>
    </w:p>
    <w:p w14:paraId="6B534E19" w14:textId="3A47068E" w:rsidR="009F3E8D" w:rsidRDefault="009F3E8D" w:rsidP="009F3E8D">
      <w:pPr>
        <w:pStyle w:val="ListParagraph"/>
        <w:spacing w:after="0"/>
        <w:ind w:left="426" w:firstLine="567"/>
        <w:jc w:val="both"/>
        <w:rPr>
          <w:rFonts w:asciiTheme="majorBidi" w:hAnsiTheme="majorBidi" w:cstheme="majorBidi"/>
          <w:bCs/>
          <w:sz w:val="24"/>
          <w:szCs w:val="24"/>
        </w:rPr>
      </w:pPr>
    </w:p>
    <w:p w14:paraId="0C2FF879" w14:textId="77777777" w:rsidR="003B2894" w:rsidRDefault="003B2894" w:rsidP="009F3E8D">
      <w:pPr>
        <w:pStyle w:val="ListParagraph"/>
        <w:spacing w:after="0"/>
        <w:ind w:left="426" w:firstLine="567"/>
        <w:jc w:val="both"/>
        <w:rPr>
          <w:rFonts w:asciiTheme="majorBidi" w:hAnsiTheme="majorBidi" w:cstheme="majorBidi"/>
          <w:bCs/>
          <w:sz w:val="24"/>
          <w:szCs w:val="24"/>
        </w:rPr>
      </w:pPr>
    </w:p>
    <w:p w14:paraId="646CC72C" w14:textId="77777777" w:rsidR="009F3E8D" w:rsidRPr="00781043" w:rsidRDefault="009F3E8D" w:rsidP="00781043">
      <w:pPr>
        <w:rPr>
          <w:rFonts w:asciiTheme="majorBidi" w:hAnsiTheme="majorBidi" w:cstheme="majorBidi"/>
          <w:bCs/>
        </w:rPr>
      </w:pPr>
    </w:p>
    <w:p w14:paraId="06FA3660" w14:textId="77777777" w:rsidR="006951E7" w:rsidRPr="006951E7" w:rsidRDefault="006951E7" w:rsidP="006951E7">
      <w:pPr>
        <w:pStyle w:val="ListParagraph"/>
        <w:spacing w:after="0"/>
        <w:ind w:left="426" w:firstLine="567"/>
        <w:jc w:val="center"/>
        <w:rPr>
          <w:rFonts w:asciiTheme="majorBidi" w:hAnsiTheme="majorBidi" w:cstheme="majorBidi"/>
          <w:bCs/>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tblGrid>
      <w:tr w:rsidR="009F3E8D" w:rsidRPr="006951E7" w14:paraId="3BC15461" w14:textId="77777777" w:rsidTr="006951E7">
        <w:tc>
          <w:tcPr>
            <w:tcW w:w="9017" w:type="dxa"/>
          </w:tcPr>
          <w:p w14:paraId="78003A16" w14:textId="302CC626" w:rsidR="009F3E8D" w:rsidRPr="006951E7" w:rsidRDefault="009F3E8D" w:rsidP="006951E7">
            <w:pPr>
              <w:pStyle w:val="ListParagraph"/>
              <w:spacing w:after="0"/>
              <w:ind w:left="0"/>
              <w:jc w:val="center"/>
              <w:rPr>
                <w:rFonts w:asciiTheme="majorBidi" w:hAnsiTheme="majorBidi" w:cstheme="majorBidi"/>
                <w:bCs/>
                <w:sz w:val="20"/>
                <w:szCs w:val="20"/>
              </w:rPr>
            </w:pPr>
            <w:r w:rsidRPr="006951E7">
              <w:rPr>
                <w:rFonts w:asciiTheme="majorBidi" w:hAnsiTheme="majorBidi" w:cstheme="majorBidi"/>
                <w:bCs/>
                <w:sz w:val="20"/>
                <w:szCs w:val="20"/>
              </w:rPr>
              <w:t>Gambar: Cloud Deployment Model (</w:t>
            </w:r>
            <w:proofErr w:type="spellStart"/>
            <w:r w:rsidRPr="006951E7">
              <w:rPr>
                <w:rFonts w:asciiTheme="majorBidi" w:hAnsiTheme="majorBidi" w:cstheme="majorBidi"/>
                <w:bCs/>
                <w:sz w:val="20"/>
                <w:szCs w:val="20"/>
              </w:rPr>
              <w:t>Sumber</w:t>
            </w:r>
            <w:proofErr w:type="spellEnd"/>
            <w:r w:rsidRPr="006951E7">
              <w:rPr>
                <w:rFonts w:asciiTheme="majorBidi" w:hAnsiTheme="majorBidi" w:cstheme="majorBidi"/>
                <w:bCs/>
                <w:sz w:val="20"/>
                <w:szCs w:val="20"/>
              </w:rPr>
              <w:t xml:space="preserve">: </w:t>
            </w:r>
            <w:proofErr w:type="spellStart"/>
            <w:r w:rsidRPr="006951E7">
              <w:rPr>
                <w:rFonts w:asciiTheme="majorBidi" w:hAnsiTheme="majorBidi" w:cstheme="majorBidi"/>
                <w:bCs/>
                <w:sz w:val="20"/>
                <w:szCs w:val="20"/>
              </w:rPr>
              <w:t>Adaptasi</w:t>
            </w:r>
            <w:proofErr w:type="spellEnd"/>
            <w:r w:rsidRPr="006951E7">
              <w:rPr>
                <w:rFonts w:asciiTheme="majorBidi" w:hAnsiTheme="majorBidi" w:cstheme="majorBidi"/>
                <w:bCs/>
                <w:sz w:val="20"/>
                <w:szCs w:val="20"/>
              </w:rPr>
              <w:t>)</w:t>
            </w:r>
          </w:p>
        </w:tc>
      </w:tr>
    </w:tbl>
    <w:p w14:paraId="0B9C996A" w14:textId="77777777" w:rsidR="003B2894" w:rsidRDefault="003B2894" w:rsidP="00781043">
      <w:pPr>
        <w:ind w:left="426" w:firstLine="567"/>
        <w:jc w:val="both"/>
        <w:rPr>
          <w:rFonts w:asciiTheme="majorBidi" w:hAnsiTheme="majorBidi" w:cstheme="majorBidi"/>
          <w:bCs/>
          <w:sz w:val="24"/>
          <w:szCs w:val="24"/>
        </w:rPr>
      </w:pPr>
    </w:p>
    <w:p w14:paraId="1656834E" w14:textId="77777777" w:rsidR="003B2894" w:rsidRDefault="003B2894" w:rsidP="00781043">
      <w:pPr>
        <w:ind w:left="426" w:firstLine="567"/>
        <w:jc w:val="both"/>
        <w:rPr>
          <w:rFonts w:asciiTheme="majorBidi" w:hAnsiTheme="majorBidi" w:cstheme="majorBidi"/>
          <w:bCs/>
          <w:sz w:val="24"/>
          <w:szCs w:val="24"/>
        </w:rPr>
      </w:pPr>
    </w:p>
    <w:p w14:paraId="635EA9C6" w14:textId="1742B740" w:rsidR="003B2894" w:rsidRDefault="003B2894" w:rsidP="003B2894">
      <w:pPr>
        <w:pStyle w:val="NormalWeb"/>
        <w:spacing w:before="0" w:beforeAutospacing="0" w:after="0" w:afterAutospacing="0"/>
        <w:ind w:left="426" w:firstLine="567"/>
        <w:jc w:val="both"/>
      </w:pPr>
      <w:r>
        <w:rPr>
          <w:color w:val="000000"/>
        </w:rPr>
        <w:t xml:space="preserve">Model deployment </w:t>
      </w:r>
      <w:proofErr w:type="spellStart"/>
      <w:r>
        <w:rPr>
          <w:color w:val="000000"/>
        </w:rPr>
        <w:t>dalam</w:t>
      </w:r>
      <w:proofErr w:type="spellEnd"/>
      <w:r>
        <w:rPr>
          <w:color w:val="000000"/>
        </w:rPr>
        <w:t xml:space="preserve"> cloud computing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empat</w:t>
      </w:r>
      <w:proofErr w:type="spellEnd"/>
      <w:r>
        <w:rPr>
          <w:color w:val="000000"/>
        </w:rPr>
        <w:t xml:space="preserve"> </w:t>
      </w:r>
      <w:proofErr w:type="spellStart"/>
      <w:r>
        <w:rPr>
          <w:color w:val="000000"/>
        </w:rPr>
        <w:t>kategori</w:t>
      </w:r>
      <w:proofErr w:type="spellEnd"/>
      <w:r>
        <w:rPr>
          <w:color w:val="000000"/>
        </w:rPr>
        <w:t xml:space="preserve"> </w:t>
      </w:r>
      <w:proofErr w:type="spellStart"/>
      <w:r>
        <w:rPr>
          <w:color w:val="000000"/>
        </w:rPr>
        <w:t>utama</w:t>
      </w:r>
      <w:proofErr w:type="spellEnd"/>
      <w:r>
        <w:rPr>
          <w:color w:val="000000"/>
        </w:rPr>
        <w:t>: public cloud, private cloud, hybrid cloud, dan community cloud</w:t>
      </w:r>
      <w:r w:rsidR="00250959">
        <w:rPr>
          <w:color w:val="000000"/>
        </w:rPr>
        <w:t xml:space="preserve"> </w:t>
      </w:r>
      <w:sdt>
        <w:sdtPr>
          <w:rPr>
            <w:color w:val="000000"/>
          </w:rPr>
          <w:tag w:val="MENDELEY_CITATION_v3_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"/>
          <w:id w:val="-1893958397"/>
          <w:placeholder>
            <w:docPart w:val="DefaultPlaceholder_-1854013440"/>
          </w:placeholder>
        </w:sdtPr>
        <w:sdtContent>
          <w:r w:rsidR="00250959" w:rsidRPr="00250959">
            <w:rPr>
              <w:color w:val="000000"/>
            </w:rPr>
            <w:t>(Okai et al., 2014)</w:t>
          </w:r>
        </w:sdtContent>
      </w:sdt>
      <w:r>
        <w:rPr>
          <w:color w:val="000000"/>
        </w:rPr>
        <w:t xml:space="preserve">. Public cloud, yang </w:t>
      </w:r>
      <w:proofErr w:type="spellStart"/>
      <w:r>
        <w:rPr>
          <w:color w:val="000000"/>
        </w:rPr>
        <w:t>disediakan</w:t>
      </w:r>
      <w:proofErr w:type="spellEnd"/>
      <w:r>
        <w:rPr>
          <w:color w:val="000000"/>
        </w:rPr>
        <w:t xml:space="preserve"> oleh </w:t>
      </w:r>
      <w:proofErr w:type="spellStart"/>
      <w:r>
        <w:rPr>
          <w:color w:val="000000"/>
        </w:rPr>
        <w:t>pihak</w:t>
      </w:r>
      <w:proofErr w:type="spellEnd"/>
      <w:r>
        <w:rPr>
          <w:color w:val="000000"/>
        </w:rPr>
        <w:t xml:space="preserve"> </w:t>
      </w:r>
      <w:proofErr w:type="spellStart"/>
      <w:r>
        <w:rPr>
          <w:color w:val="000000"/>
        </w:rPr>
        <w:t>ketiga</w:t>
      </w:r>
      <w:proofErr w:type="spellEnd"/>
      <w:r>
        <w:rPr>
          <w:color w:val="000000"/>
        </w:rPr>
        <w:t xml:space="preserve">, </w:t>
      </w:r>
      <w:proofErr w:type="spellStart"/>
      <w:r>
        <w:rPr>
          <w:color w:val="000000"/>
        </w:rPr>
        <w:t>menawarkan</w:t>
      </w:r>
      <w:proofErr w:type="spellEnd"/>
      <w:r>
        <w:rPr>
          <w:color w:val="000000"/>
        </w:rPr>
        <w:t xml:space="preserve"> </w:t>
      </w:r>
      <w:proofErr w:type="spellStart"/>
      <w:r>
        <w:rPr>
          <w:color w:val="000000"/>
        </w:rPr>
        <w:t>skalabilitas</w:t>
      </w:r>
      <w:proofErr w:type="spellEnd"/>
      <w:r>
        <w:rPr>
          <w:color w:val="000000"/>
        </w:rPr>
        <w:t xml:space="preserve"> </w:t>
      </w:r>
      <w:proofErr w:type="spellStart"/>
      <w:r>
        <w:rPr>
          <w:color w:val="000000"/>
        </w:rPr>
        <w:t>tinggi</w:t>
      </w:r>
      <w:proofErr w:type="spellEnd"/>
      <w:r>
        <w:rPr>
          <w:color w:val="000000"/>
        </w:rPr>
        <w:t xml:space="preserve"> dan </w:t>
      </w:r>
      <w:proofErr w:type="spellStart"/>
      <w:r>
        <w:rPr>
          <w:color w:val="000000"/>
        </w:rPr>
        <w:t>efisiensi</w:t>
      </w:r>
      <w:proofErr w:type="spellEnd"/>
      <w:r>
        <w:rPr>
          <w:color w:val="000000"/>
        </w:rPr>
        <w:t xml:space="preserve"> </w:t>
      </w:r>
      <w:proofErr w:type="spellStart"/>
      <w:r>
        <w:rPr>
          <w:color w:val="000000"/>
        </w:rPr>
        <w:t>biaya</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mungkin</w:t>
      </w:r>
      <w:proofErr w:type="spellEnd"/>
      <w:r>
        <w:rPr>
          <w:color w:val="000000"/>
        </w:rPr>
        <w:t xml:space="preserve"> </w:t>
      </w:r>
      <w:proofErr w:type="spellStart"/>
      <w:r>
        <w:rPr>
          <w:color w:val="000000"/>
        </w:rPr>
        <w:t>mengorbankan</w:t>
      </w:r>
      <w:proofErr w:type="spellEnd"/>
      <w:r>
        <w:rPr>
          <w:color w:val="000000"/>
        </w:rPr>
        <w:t xml:space="preserve"> </w:t>
      </w:r>
      <w:proofErr w:type="spellStart"/>
      <w:r>
        <w:rPr>
          <w:color w:val="000000"/>
        </w:rPr>
        <w:t>aspek</w:t>
      </w:r>
      <w:proofErr w:type="spellEnd"/>
      <w:r>
        <w:rPr>
          <w:color w:val="000000"/>
        </w:rPr>
        <w:t xml:space="preserve"> </w:t>
      </w:r>
      <w:proofErr w:type="spellStart"/>
      <w:r>
        <w:rPr>
          <w:color w:val="000000"/>
        </w:rPr>
        <w:t>keamanan</w:t>
      </w:r>
      <w:proofErr w:type="spellEnd"/>
      <w:r>
        <w:rPr>
          <w:color w:val="000000"/>
        </w:rPr>
        <w:t xml:space="preserve"> dan </w:t>
      </w:r>
      <w:proofErr w:type="spellStart"/>
      <w:r>
        <w:rPr>
          <w:color w:val="000000"/>
        </w:rPr>
        <w:t>privasi</w:t>
      </w:r>
      <w:proofErr w:type="spellEnd"/>
      <w:r>
        <w:rPr>
          <w:color w:val="000000"/>
        </w:rPr>
        <w:t xml:space="preserve"> data </w:t>
      </w:r>
      <w:sdt>
        <w:sdtPr>
          <w:rPr>
            <w:color w:val="000000"/>
          </w:rPr>
          <w:tag w:val="MENDELEY_CITATION_v3_eyJjaXRhdGlvbklEIjoiTUVOREVMRVlfQ0lUQVRJT05fN2YyODc5MDUtYjFkZi00OGQxLWEzOTAtMjgzNjA3OWEyMzg1IiwicHJvcGVydGllcyI6eyJub3RlSW5kZXgiOjB9LCJpc0VkaXRlZCI6ZmFsc2UsIm1hbnVhbE92ZXJyaWRlIjp7ImlzTWFudWFsbHlPdmVycmlkZGVuIjpmYWxzZSwiY2l0ZXByb2NUZXh0IjoiKEtoYW4gZXQgYWwuLCAyMDIzKSIsIm1hbnVhbE92ZXJyaWRlVGV4dCI6IiJ9LCJjaXRhdGlvbkl0ZW1zIjpb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
          <w:id w:val="428853898"/>
          <w:placeholder>
            <w:docPart w:val="DefaultPlaceholder_-1854013440"/>
          </w:placeholder>
        </w:sdtPr>
        <w:sdtContent>
          <w:r w:rsidR="00250959" w:rsidRPr="00250959">
            <w:rPr>
              <w:color w:val="000000"/>
            </w:rPr>
            <w:t>(Khan et al., 2023)</w:t>
          </w:r>
        </w:sdtContent>
      </w:sdt>
      <w:r>
        <w:rPr>
          <w:color w:val="000000"/>
        </w:rPr>
        <w:t xml:space="preserve">. Private cloud </w:t>
      </w:r>
      <w:proofErr w:type="spellStart"/>
      <w:r>
        <w:rPr>
          <w:color w:val="000000"/>
        </w:rPr>
        <w:t>dikelola</w:t>
      </w:r>
      <w:proofErr w:type="spellEnd"/>
      <w:r>
        <w:rPr>
          <w:color w:val="000000"/>
        </w:rPr>
        <w:t xml:space="preserve"> dan </w:t>
      </w:r>
      <w:proofErr w:type="spellStart"/>
      <w:r>
        <w:rPr>
          <w:color w:val="000000"/>
        </w:rPr>
        <w:t>digunakan</w:t>
      </w:r>
      <w:proofErr w:type="spellEnd"/>
      <w:r>
        <w:rPr>
          <w:color w:val="000000"/>
        </w:rPr>
        <w:t xml:space="preserve"> oleh </w:t>
      </w:r>
      <w:proofErr w:type="spellStart"/>
      <w:r>
        <w:rPr>
          <w:color w:val="000000"/>
        </w:rPr>
        <w:t>satu</w:t>
      </w:r>
      <w:proofErr w:type="spellEnd"/>
      <w:r>
        <w:rPr>
          <w:color w:val="000000"/>
        </w:rPr>
        <w:t xml:space="preserve"> </w:t>
      </w:r>
      <w:proofErr w:type="spellStart"/>
      <w:r>
        <w:rPr>
          <w:color w:val="000000"/>
        </w:rPr>
        <w:t>institusi</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kontrol</w:t>
      </w:r>
      <w:proofErr w:type="spellEnd"/>
      <w:r>
        <w:rPr>
          <w:color w:val="000000"/>
        </w:rPr>
        <w:t xml:space="preserve"> </w:t>
      </w:r>
      <w:proofErr w:type="spellStart"/>
      <w:r>
        <w:rPr>
          <w:color w:val="000000"/>
        </w:rPr>
        <w:t>penuh</w:t>
      </w:r>
      <w:proofErr w:type="spellEnd"/>
      <w:r>
        <w:rPr>
          <w:color w:val="000000"/>
        </w:rPr>
        <w:t xml:space="preserve"> </w:t>
      </w:r>
      <w:proofErr w:type="spellStart"/>
      <w:r>
        <w:rPr>
          <w:color w:val="000000"/>
        </w:rPr>
        <w:t>atas</w:t>
      </w:r>
      <w:proofErr w:type="spellEnd"/>
      <w:r>
        <w:rPr>
          <w:color w:val="000000"/>
        </w:rPr>
        <w:t xml:space="preserve"> data dan </w:t>
      </w:r>
      <w:proofErr w:type="spellStart"/>
      <w:r>
        <w:rPr>
          <w:color w:val="000000"/>
        </w:rPr>
        <w:t>aplikasi</w:t>
      </w:r>
      <w:proofErr w:type="spellEnd"/>
      <w:r>
        <w:rPr>
          <w:color w:val="000000"/>
        </w:rPr>
        <w:t xml:space="preserve"> </w:t>
      </w:r>
      <w:proofErr w:type="spellStart"/>
      <w:r>
        <w:rPr>
          <w:color w:val="000000"/>
        </w:rPr>
        <w:t>sambil</w:t>
      </w:r>
      <w:proofErr w:type="spellEnd"/>
      <w:r>
        <w:rPr>
          <w:color w:val="000000"/>
        </w:rPr>
        <w:t xml:space="preserve"> </w:t>
      </w:r>
      <w:proofErr w:type="spellStart"/>
      <w:r>
        <w:rPr>
          <w:color w:val="000000"/>
        </w:rPr>
        <w:t>tetap</w:t>
      </w:r>
      <w:proofErr w:type="spellEnd"/>
      <w:r>
        <w:rPr>
          <w:color w:val="000000"/>
        </w:rPr>
        <w:t xml:space="preserve"> </w:t>
      </w:r>
      <w:proofErr w:type="spellStart"/>
      <w:r>
        <w:rPr>
          <w:color w:val="000000"/>
        </w:rPr>
        <w:t>memanfaatkan</w:t>
      </w:r>
      <w:proofErr w:type="spellEnd"/>
      <w:r>
        <w:rPr>
          <w:color w:val="000000"/>
        </w:rPr>
        <w:t xml:space="preserve"> </w:t>
      </w:r>
      <w:proofErr w:type="spellStart"/>
      <w:r>
        <w:rPr>
          <w:color w:val="000000"/>
        </w:rPr>
        <w:t>teknologi</w:t>
      </w:r>
      <w:proofErr w:type="spellEnd"/>
      <w:r>
        <w:rPr>
          <w:color w:val="000000"/>
        </w:rPr>
        <w:t xml:space="preserve"> cloud, </w:t>
      </w:r>
      <w:proofErr w:type="spellStart"/>
      <w:r>
        <w:rPr>
          <w:color w:val="000000"/>
        </w:rPr>
        <w:t>sehingga</w:t>
      </w:r>
      <w:proofErr w:type="spellEnd"/>
      <w:r>
        <w:rPr>
          <w:color w:val="000000"/>
        </w:rPr>
        <w:t xml:space="preserve"> </w:t>
      </w:r>
      <w:proofErr w:type="spellStart"/>
      <w:r>
        <w:rPr>
          <w:color w:val="000000"/>
        </w:rPr>
        <w:t>menawarkan</w:t>
      </w:r>
      <w:proofErr w:type="spellEnd"/>
      <w:r>
        <w:rPr>
          <w:color w:val="000000"/>
        </w:rPr>
        <w:t xml:space="preserve"> </w:t>
      </w:r>
      <w:proofErr w:type="spellStart"/>
      <w:r>
        <w:rPr>
          <w:color w:val="000000"/>
        </w:rPr>
        <w:t>keamanan</w:t>
      </w:r>
      <w:proofErr w:type="spellEnd"/>
      <w:r>
        <w:rPr>
          <w:color w:val="000000"/>
        </w:rPr>
        <w:t xml:space="preserve"> dan </w:t>
      </w:r>
      <w:proofErr w:type="spellStart"/>
      <w:r>
        <w:rPr>
          <w:color w:val="000000"/>
        </w:rPr>
        <w:t>kepatuhan</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meskipun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biaya</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dan </w:t>
      </w:r>
      <w:proofErr w:type="spellStart"/>
      <w:r>
        <w:rPr>
          <w:color w:val="000000"/>
        </w:rPr>
        <w:t>kebutuhan</w:t>
      </w:r>
      <w:proofErr w:type="spellEnd"/>
      <w:r>
        <w:rPr>
          <w:color w:val="000000"/>
        </w:rPr>
        <w:t xml:space="preserve"> </w:t>
      </w:r>
      <w:proofErr w:type="spellStart"/>
      <w:r>
        <w:rPr>
          <w:color w:val="000000"/>
        </w:rPr>
        <w:t>pengelolaan</w:t>
      </w:r>
      <w:proofErr w:type="spellEnd"/>
      <w:r>
        <w:rPr>
          <w:color w:val="000000"/>
        </w:rPr>
        <w:t xml:space="preserve"> yang </w:t>
      </w:r>
      <w:proofErr w:type="spellStart"/>
      <w:r>
        <w:rPr>
          <w:color w:val="000000"/>
        </w:rPr>
        <w:t>kompleks</w:t>
      </w:r>
      <w:proofErr w:type="spellEnd"/>
      <w:r w:rsidR="00250959">
        <w:t xml:space="preserve"> </w:t>
      </w:r>
      <w:sdt>
        <w:sdtPr>
          <w:tag w:val="MENDELEY_CITATION_v3_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"/>
          <w:id w:val="-2054844425"/>
          <w:placeholder>
            <w:docPart w:val="DefaultPlaceholder_-1854013440"/>
          </w:placeholder>
        </w:sdtPr>
        <w:sdtContent>
          <w:r w:rsidR="00250959">
            <w:t>(Xiao &amp; Guo, 2023b)</w:t>
          </w:r>
        </w:sdtContent>
      </w:sdt>
      <w:r>
        <w:rPr>
          <w:color w:val="000000"/>
        </w:rPr>
        <w:t xml:space="preserve">. Hybrid cloud </w:t>
      </w:r>
      <w:proofErr w:type="spellStart"/>
      <w:r>
        <w:rPr>
          <w:color w:val="000000"/>
        </w:rPr>
        <w:t>menggabungkan</w:t>
      </w:r>
      <w:proofErr w:type="spellEnd"/>
      <w:r>
        <w:rPr>
          <w:color w:val="000000"/>
        </w:rPr>
        <w:t xml:space="preserve"> </w:t>
      </w:r>
      <w:proofErr w:type="spellStart"/>
      <w:r>
        <w:rPr>
          <w:color w:val="000000"/>
        </w:rPr>
        <w:t>keunggulan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kedua</w:t>
      </w:r>
      <w:proofErr w:type="spellEnd"/>
      <w:r>
        <w:rPr>
          <w:color w:val="000000"/>
        </w:rPr>
        <w:t xml:space="preserve"> model </w:t>
      </w:r>
      <w:proofErr w:type="spellStart"/>
      <w:r>
        <w:rPr>
          <w:color w:val="000000"/>
        </w:rPr>
        <w:t>sebelumnya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memungkinkan</w:t>
      </w:r>
      <w:proofErr w:type="spellEnd"/>
      <w:r>
        <w:rPr>
          <w:color w:val="000000"/>
        </w:rPr>
        <w:t xml:space="preserve"> data dan </w:t>
      </w:r>
      <w:proofErr w:type="spellStart"/>
      <w:r>
        <w:rPr>
          <w:color w:val="000000"/>
        </w:rPr>
        <w:t>aplikasi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bergerak</w:t>
      </w:r>
      <w:proofErr w:type="spellEnd"/>
      <w:r>
        <w:rPr>
          <w:color w:val="000000"/>
        </w:rPr>
        <w:t xml:space="preserve"> </w:t>
      </w:r>
      <w:proofErr w:type="spellStart"/>
      <w:r>
        <w:rPr>
          <w:color w:val="000000"/>
        </w:rPr>
        <w:t>antara</w:t>
      </w:r>
      <w:proofErr w:type="spellEnd"/>
      <w:r>
        <w:rPr>
          <w:color w:val="000000"/>
        </w:rPr>
        <w:t xml:space="preserve"> private dan public cloud, </w:t>
      </w:r>
      <w:proofErr w:type="spellStart"/>
      <w:r>
        <w:rPr>
          <w:color w:val="000000"/>
        </w:rPr>
        <w:t>memberikan</w:t>
      </w:r>
      <w:proofErr w:type="spellEnd"/>
      <w:r>
        <w:rPr>
          <w:color w:val="000000"/>
        </w:rPr>
        <w:t xml:space="preserve"> </w:t>
      </w:r>
      <w:proofErr w:type="spellStart"/>
      <w:r>
        <w:rPr>
          <w:color w:val="000000"/>
        </w:rPr>
        <w:t>fleksibilitas</w:t>
      </w:r>
      <w:proofErr w:type="spellEnd"/>
      <w:r>
        <w:rPr>
          <w:color w:val="000000"/>
        </w:rPr>
        <w:t xml:space="preserve"> </w:t>
      </w:r>
      <w:proofErr w:type="spellStart"/>
      <w:r>
        <w:rPr>
          <w:color w:val="000000"/>
        </w:rPr>
        <w:lastRenderedPageBreak/>
        <w:t>operasional</w:t>
      </w:r>
      <w:proofErr w:type="spellEnd"/>
      <w:r>
        <w:rPr>
          <w:color w:val="000000"/>
        </w:rPr>
        <w:t xml:space="preserve"> dan </w:t>
      </w:r>
      <w:proofErr w:type="spellStart"/>
      <w:r>
        <w:rPr>
          <w:color w:val="000000"/>
        </w:rPr>
        <w:t>optimasi</w:t>
      </w:r>
      <w:proofErr w:type="spellEnd"/>
      <w:r>
        <w:rPr>
          <w:color w:val="000000"/>
        </w:rPr>
        <w:t xml:space="preserve"> </w:t>
      </w:r>
      <w:proofErr w:type="spellStart"/>
      <w:r>
        <w:rPr>
          <w:color w:val="000000"/>
        </w:rPr>
        <w:t>biaya</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memerlukan</w:t>
      </w:r>
      <w:proofErr w:type="spellEnd"/>
      <w:r>
        <w:rPr>
          <w:color w:val="000000"/>
        </w:rPr>
        <w:t xml:space="preserve"> </w:t>
      </w:r>
      <w:proofErr w:type="spellStart"/>
      <w:r>
        <w:rPr>
          <w:color w:val="000000"/>
        </w:rPr>
        <w:t>manajemen</w:t>
      </w:r>
      <w:proofErr w:type="spellEnd"/>
      <w:r>
        <w:rPr>
          <w:color w:val="000000"/>
        </w:rPr>
        <w:t xml:space="preserve"> dan </w:t>
      </w:r>
      <w:proofErr w:type="spellStart"/>
      <w:r>
        <w:rPr>
          <w:color w:val="000000"/>
        </w:rPr>
        <w:t>orkestrasi</w:t>
      </w:r>
      <w:proofErr w:type="spellEnd"/>
      <w:r>
        <w:rPr>
          <w:color w:val="000000"/>
        </w:rPr>
        <w:t xml:space="preserve"> yang </w:t>
      </w:r>
      <w:proofErr w:type="spellStart"/>
      <w:r>
        <w:rPr>
          <w:color w:val="000000"/>
        </w:rPr>
        <w:t>kompleks</w:t>
      </w:r>
      <w:proofErr w:type="spellEnd"/>
      <w:r w:rsidR="00250959">
        <w:t xml:space="preserve"> </w:t>
      </w:r>
      <w:sdt>
        <w:sdtPr>
          <w:rPr>
            <w:color w:val="000000"/>
          </w:rPr>
          <w:tag w:val="MENDELEY_CITATION_v3_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"/>
          <w:id w:val="-299686964"/>
          <w:placeholder>
            <w:docPart w:val="DefaultPlaceholder_-1854013440"/>
          </w:placeholder>
        </w:sdtPr>
        <w:sdtContent>
          <w:r w:rsidR="00250959" w:rsidRPr="00250959">
            <w:rPr>
              <w:color w:val="000000"/>
            </w:rPr>
            <w:t>(</w:t>
          </w:r>
          <w:proofErr w:type="spellStart"/>
          <w:r w:rsidR="00250959" w:rsidRPr="00250959">
            <w:rPr>
              <w:color w:val="000000"/>
            </w:rPr>
            <w:t>Azumah</w:t>
          </w:r>
          <w:proofErr w:type="spellEnd"/>
          <w:r w:rsidR="00250959" w:rsidRPr="00250959">
            <w:rPr>
              <w:color w:val="000000"/>
            </w:rPr>
            <w:t xml:space="preserve"> et al., 2021)</w:t>
          </w:r>
        </w:sdtContent>
      </w:sdt>
      <w:r>
        <w:rPr>
          <w:color w:val="000000"/>
        </w:rPr>
        <w:t xml:space="preserve">. Community cloud, yang </w:t>
      </w:r>
      <w:proofErr w:type="spellStart"/>
      <w:r>
        <w:rPr>
          <w:color w:val="000000"/>
        </w:rPr>
        <w:t>dibagi</w:t>
      </w:r>
      <w:proofErr w:type="spellEnd"/>
      <w:r>
        <w:rPr>
          <w:color w:val="000000"/>
        </w:rPr>
        <w:t xml:space="preserve"> oleh </w:t>
      </w:r>
      <w:proofErr w:type="spellStart"/>
      <w:r>
        <w:rPr>
          <w:color w:val="000000"/>
        </w:rPr>
        <w:t>beberapa</w:t>
      </w:r>
      <w:proofErr w:type="spellEnd"/>
      <w:r>
        <w:rPr>
          <w:color w:val="000000"/>
        </w:rPr>
        <w:t xml:space="preserve"> </w:t>
      </w:r>
      <w:proofErr w:type="spellStart"/>
      <w:r>
        <w:rPr>
          <w:color w:val="000000"/>
        </w:rPr>
        <w:t>institusi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kepentingan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persyaratan</w:t>
      </w:r>
      <w:proofErr w:type="spellEnd"/>
      <w:r>
        <w:rPr>
          <w:color w:val="000000"/>
        </w:rPr>
        <w:t xml:space="preserve"> yang </w:t>
      </w:r>
      <w:proofErr w:type="spellStart"/>
      <w:r>
        <w:rPr>
          <w:color w:val="000000"/>
        </w:rPr>
        <w:t>sama</w:t>
      </w:r>
      <w:proofErr w:type="spellEnd"/>
      <w:r>
        <w:rPr>
          <w:color w:val="000000"/>
        </w:rPr>
        <w:t xml:space="preserve">, </w:t>
      </w:r>
      <w:proofErr w:type="spellStart"/>
      <w:r>
        <w:rPr>
          <w:color w:val="000000"/>
        </w:rPr>
        <w:t>menawarkan</w:t>
      </w:r>
      <w:proofErr w:type="spellEnd"/>
      <w:r>
        <w:rPr>
          <w:color w:val="000000"/>
        </w:rPr>
        <w:t xml:space="preserve"> </w:t>
      </w:r>
      <w:proofErr w:type="spellStart"/>
      <w:r>
        <w:rPr>
          <w:color w:val="000000"/>
        </w:rPr>
        <w:t>kompromi</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biaya</w:t>
      </w:r>
      <w:proofErr w:type="spellEnd"/>
      <w:r>
        <w:rPr>
          <w:color w:val="000000"/>
        </w:rPr>
        <w:t xml:space="preserve">, </w:t>
      </w:r>
      <w:proofErr w:type="spellStart"/>
      <w:r>
        <w:rPr>
          <w:color w:val="000000"/>
        </w:rPr>
        <w:t>privasi</w:t>
      </w:r>
      <w:proofErr w:type="spellEnd"/>
      <w:r>
        <w:rPr>
          <w:color w:val="000000"/>
        </w:rPr>
        <w:t xml:space="preserve">, dan </w:t>
      </w:r>
      <w:proofErr w:type="spellStart"/>
      <w:r>
        <w:rPr>
          <w:color w:val="000000"/>
        </w:rPr>
        <w:t>keamanan</w:t>
      </w:r>
      <w:proofErr w:type="spellEnd"/>
      <w:r>
        <w:rPr>
          <w:color w:val="000000"/>
        </w:rPr>
        <w:t xml:space="preserve">, </w:t>
      </w:r>
      <w:proofErr w:type="spellStart"/>
      <w:r>
        <w:rPr>
          <w:color w:val="000000"/>
        </w:rPr>
        <w:t>tetapi</w:t>
      </w:r>
      <w:proofErr w:type="spellEnd"/>
      <w:r>
        <w:rPr>
          <w:color w:val="000000"/>
        </w:rPr>
        <w:t xml:space="preserve"> </w:t>
      </w:r>
      <w:proofErr w:type="spellStart"/>
      <w:r>
        <w:rPr>
          <w:color w:val="000000"/>
        </w:rPr>
        <w:t>seringkali</w:t>
      </w:r>
      <w:proofErr w:type="spellEnd"/>
      <w:r>
        <w:rPr>
          <w:color w:val="000000"/>
        </w:rPr>
        <w:t xml:space="preserve"> </w:t>
      </w:r>
      <w:proofErr w:type="spellStart"/>
      <w:r>
        <w:rPr>
          <w:color w:val="000000"/>
        </w:rPr>
        <w:t>menghadapi</w:t>
      </w:r>
      <w:proofErr w:type="spellEnd"/>
      <w:r>
        <w:rPr>
          <w:color w:val="000000"/>
        </w:rPr>
        <w:t xml:space="preserve"> </w:t>
      </w:r>
      <w:proofErr w:type="spellStart"/>
      <w:r>
        <w:rPr>
          <w:color w:val="000000"/>
        </w:rPr>
        <w:t>tantangan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koordinasi</w:t>
      </w:r>
      <w:proofErr w:type="spellEnd"/>
      <w:r>
        <w:rPr>
          <w:color w:val="000000"/>
        </w:rPr>
        <w:t xml:space="preserve"> dan </w:t>
      </w:r>
      <w:proofErr w:type="spellStart"/>
      <w:r>
        <w:rPr>
          <w:color w:val="000000"/>
        </w:rPr>
        <w:t>standar</w:t>
      </w:r>
      <w:proofErr w:type="spellEnd"/>
      <w:r>
        <w:rPr>
          <w:color w:val="000000"/>
        </w:rPr>
        <w:t xml:space="preserve"> </w:t>
      </w:r>
      <w:proofErr w:type="spellStart"/>
      <w:r>
        <w:rPr>
          <w:color w:val="000000"/>
        </w:rPr>
        <w:t>kepatuhan</w:t>
      </w:r>
      <w:proofErr w:type="spellEnd"/>
      <w:r>
        <w:rPr>
          <w:color w:val="000000"/>
        </w:rPr>
        <w:t xml:space="preserve"> </w:t>
      </w:r>
      <w:sdt>
        <w:sdtPr>
          <w:rPr>
            <w:color w:val="000000"/>
          </w:rPr>
          <w:tag w:val="MENDELEY_CITATION_v3_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"/>
          <w:id w:val="-373153563"/>
          <w:placeholder>
            <w:docPart w:val="DefaultPlaceholder_-1854013440"/>
          </w:placeholder>
        </w:sdtPr>
        <w:sdtContent>
          <w:r w:rsidR="00250959">
            <w:t>(</w:t>
          </w:r>
          <w:proofErr w:type="spellStart"/>
          <w:r w:rsidR="00250959">
            <w:t>Aldahwan</w:t>
          </w:r>
          <w:proofErr w:type="spellEnd"/>
          <w:r w:rsidR="00250959">
            <w:t xml:space="preserve"> &amp; Ramzan, 2021)</w:t>
          </w:r>
        </w:sdtContent>
      </w:sdt>
      <w:r>
        <w:rPr>
          <w:color w:val="000000"/>
        </w:rPr>
        <w:t>.</w:t>
      </w:r>
    </w:p>
    <w:p w14:paraId="50177CCA" w14:textId="77777777" w:rsidR="004D632D" w:rsidRDefault="004D632D" w:rsidP="00781043">
      <w:pPr>
        <w:ind w:left="426" w:firstLine="567"/>
        <w:jc w:val="both"/>
        <w:rPr>
          <w:rFonts w:asciiTheme="majorBidi" w:hAnsiTheme="majorBidi" w:cstheme="majorBidi"/>
          <w:bCs/>
          <w:sz w:val="24"/>
          <w:szCs w:val="24"/>
        </w:rPr>
      </w:pPr>
    </w:p>
    <w:p w14:paraId="6F03C7DF" w14:textId="595ED38D" w:rsidR="004D632D" w:rsidRPr="004D632D" w:rsidRDefault="004D632D" w:rsidP="004D632D">
      <w:pPr>
        <w:ind w:left="426"/>
        <w:jc w:val="both"/>
        <w:rPr>
          <w:rFonts w:asciiTheme="majorBidi" w:hAnsiTheme="majorBidi" w:cstheme="majorBidi"/>
          <w:b/>
          <w:sz w:val="24"/>
          <w:szCs w:val="24"/>
        </w:rPr>
      </w:pPr>
      <w:r w:rsidRPr="004D632D">
        <w:rPr>
          <w:rFonts w:asciiTheme="majorBidi" w:hAnsiTheme="majorBidi" w:cstheme="majorBidi"/>
          <w:b/>
          <w:sz w:val="24"/>
          <w:szCs w:val="24"/>
        </w:rPr>
        <w:t xml:space="preserve">Total Cost </w:t>
      </w:r>
      <w:proofErr w:type="gramStart"/>
      <w:r w:rsidRPr="004D632D">
        <w:rPr>
          <w:rFonts w:asciiTheme="majorBidi" w:hAnsiTheme="majorBidi" w:cstheme="majorBidi"/>
          <w:b/>
          <w:sz w:val="24"/>
          <w:szCs w:val="24"/>
        </w:rPr>
        <w:t>Of</w:t>
      </w:r>
      <w:proofErr w:type="gramEnd"/>
      <w:r w:rsidRPr="004D632D">
        <w:rPr>
          <w:rFonts w:asciiTheme="majorBidi" w:hAnsiTheme="majorBidi" w:cstheme="majorBidi"/>
          <w:b/>
          <w:sz w:val="24"/>
          <w:szCs w:val="24"/>
        </w:rPr>
        <w:t xml:space="preserve"> Ownership </w:t>
      </w:r>
      <w:r>
        <w:rPr>
          <w:rFonts w:asciiTheme="majorBidi" w:hAnsiTheme="majorBidi" w:cstheme="majorBidi"/>
          <w:b/>
          <w:sz w:val="24"/>
          <w:szCs w:val="24"/>
        </w:rPr>
        <w:t>(TCO)</w:t>
      </w:r>
    </w:p>
    <w:p w14:paraId="37C2F512" w14:textId="77777777" w:rsidR="003017B7" w:rsidRDefault="003017B7" w:rsidP="001C7136">
      <w:pPr>
        <w:pStyle w:val="ListParagraph"/>
        <w:ind w:left="426"/>
        <w:rPr>
          <w:rFonts w:asciiTheme="majorBidi" w:hAnsiTheme="majorBidi" w:cstheme="majorBidi"/>
          <w:bCs/>
          <w:sz w:val="24"/>
          <w:szCs w:val="24"/>
        </w:rPr>
      </w:pPr>
    </w:p>
    <w:p w14:paraId="3C6642FC" w14:textId="126AA176" w:rsidR="003017B7" w:rsidRDefault="004D632D" w:rsidP="004D632D">
      <w:pPr>
        <w:pStyle w:val="ListParagraph"/>
        <w:ind w:left="426" w:firstLine="567"/>
        <w:jc w:val="both"/>
        <w:rPr>
          <w:rFonts w:asciiTheme="majorBidi" w:hAnsiTheme="majorBidi" w:cstheme="majorBidi"/>
          <w:bCs/>
          <w:sz w:val="24"/>
          <w:szCs w:val="24"/>
        </w:rPr>
      </w:pPr>
      <w:r w:rsidRPr="004D632D">
        <w:rPr>
          <w:rFonts w:asciiTheme="majorBidi" w:hAnsiTheme="majorBidi" w:cstheme="majorBidi"/>
          <w:bCs/>
          <w:sz w:val="24"/>
          <w:szCs w:val="24"/>
        </w:rPr>
        <w:t xml:space="preserve">Total Cost of Ownership </w:t>
      </w:r>
      <w:proofErr w:type="spellStart"/>
      <w:r w:rsidRPr="004D632D">
        <w:rPr>
          <w:rFonts w:asciiTheme="majorBidi" w:hAnsiTheme="majorBidi" w:cstheme="majorBidi"/>
          <w:bCs/>
          <w:sz w:val="24"/>
          <w:szCs w:val="24"/>
        </w:rPr>
        <w:t>adalah</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metode</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evaluasi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keuangan</w:t>
      </w:r>
      <w:proofErr w:type="spellEnd"/>
      <w:r w:rsidRPr="004D632D">
        <w:rPr>
          <w:rFonts w:asciiTheme="majorBidi" w:hAnsiTheme="majorBidi" w:cstheme="majorBidi"/>
          <w:bCs/>
          <w:sz w:val="24"/>
          <w:szCs w:val="24"/>
        </w:rPr>
        <w:t xml:space="preserve"> yang </w:t>
      </w:r>
      <w:proofErr w:type="spellStart"/>
      <w:r w:rsidRPr="004D632D">
        <w:rPr>
          <w:rFonts w:asciiTheme="majorBidi" w:hAnsiTheme="majorBidi" w:cstheme="majorBidi"/>
          <w:bCs/>
          <w:sz w:val="24"/>
          <w:szCs w:val="24"/>
        </w:rPr>
        <w:t>menyeluruh</w:t>
      </w:r>
      <w:proofErr w:type="spellEnd"/>
      <w:r w:rsidRPr="004D632D">
        <w:rPr>
          <w:rFonts w:asciiTheme="majorBidi" w:hAnsiTheme="majorBidi" w:cstheme="majorBidi"/>
          <w:bCs/>
          <w:sz w:val="24"/>
          <w:szCs w:val="24"/>
        </w:rPr>
        <w:t xml:space="preserve">, yang </w:t>
      </w:r>
      <w:proofErr w:type="spellStart"/>
      <w:r w:rsidRPr="004D632D">
        <w:rPr>
          <w:rFonts w:asciiTheme="majorBidi" w:hAnsiTheme="majorBidi" w:cstheme="majorBidi"/>
          <w:bCs/>
          <w:sz w:val="24"/>
          <w:szCs w:val="24"/>
        </w:rPr>
        <w:t>mempertimbangkan</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semua</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biaya</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langsung</w:t>
      </w:r>
      <w:proofErr w:type="spellEnd"/>
      <w:r w:rsidRPr="004D632D">
        <w:rPr>
          <w:rFonts w:asciiTheme="majorBidi" w:hAnsiTheme="majorBidi" w:cstheme="majorBidi"/>
          <w:bCs/>
          <w:sz w:val="24"/>
          <w:szCs w:val="24"/>
        </w:rPr>
        <w:t xml:space="preserve"> dan </w:t>
      </w:r>
      <w:proofErr w:type="spellStart"/>
      <w:r w:rsidRPr="004D632D">
        <w:rPr>
          <w:rFonts w:asciiTheme="majorBidi" w:hAnsiTheme="majorBidi" w:cstheme="majorBidi"/>
          <w:bCs/>
          <w:sz w:val="24"/>
          <w:szCs w:val="24"/>
        </w:rPr>
        <w:t>tidak</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langsung</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terkait</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dengan</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kepemilikan</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pengoperasian</w:t>
      </w:r>
      <w:proofErr w:type="spellEnd"/>
      <w:r w:rsidRPr="004D632D">
        <w:rPr>
          <w:rFonts w:asciiTheme="majorBidi" w:hAnsiTheme="majorBidi" w:cstheme="majorBidi"/>
          <w:bCs/>
          <w:sz w:val="24"/>
          <w:szCs w:val="24"/>
        </w:rPr>
        <w:t xml:space="preserve">, dan </w:t>
      </w:r>
      <w:proofErr w:type="spellStart"/>
      <w:r w:rsidRPr="004D632D">
        <w:rPr>
          <w:rFonts w:asciiTheme="majorBidi" w:hAnsiTheme="majorBidi" w:cstheme="majorBidi"/>
          <w:bCs/>
          <w:sz w:val="24"/>
          <w:szCs w:val="24"/>
        </w:rPr>
        <w:t>pemeliharaan</w:t>
      </w:r>
      <w:proofErr w:type="spellEnd"/>
      <w:r w:rsidRPr="004D632D">
        <w:rPr>
          <w:rFonts w:asciiTheme="majorBidi" w:hAnsiTheme="majorBidi" w:cstheme="majorBidi"/>
          <w:bCs/>
          <w:sz w:val="24"/>
          <w:szCs w:val="24"/>
        </w:rPr>
        <w:t xml:space="preserve"> </w:t>
      </w:r>
      <w:proofErr w:type="spellStart"/>
      <w:r>
        <w:rPr>
          <w:rFonts w:asciiTheme="majorBidi" w:hAnsiTheme="majorBidi" w:cstheme="majorBidi"/>
          <w:bCs/>
          <w:sz w:val="24"/>
          <w:szCs w:val="24"/>
        </w:rPr>
        <w:t>infrastructur</w:t>
      </w:r>
      <w:proofErr w:type="spellEnd"/>
      <w:r w:rsidRPr="004D632D">
        <w:rPr>
          <w:rFonts w:asciiTheme="majorBidi" w:hAnsiTheme="majorBidi" w:cstheme="majorBidi"/>
          <w:bCs/>
          <w:sz w:val="24"/>
          <w:szCs w:val="24"/>
        </w:rPr>
        <w:t xml:space="preserve">. Dalam </w:t>
      </w:r>
      <w:proofErr w:type="spellStart"/>
      <w:r w:rsidRPr="004D632D">
        <w:rPr>
          <w:rFonts w:asciiTheme="majorBidi" w:hAnsiTheme="majorBidi" w:cstheme="majorBidi"/>
          <w:bCs/>
          <w:sz w:val="24"/>
          <w:szCs w:val="24"/>
        </w:rPr>
        <w:t>konteks</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infrastruktur</w:t>
      </w:r>
      <w:proofErr w:type="spellEnd"/>
      <w:r>
        <w:rPr>
          <w:rFonts w:asciiTheme="majorBidi" w:hAnsiTheme="majorBidi" w:cstheme="majorBidi"/>
          <w:bCs/>
          <w:sz w:val="24"/>
          <w:szCs w:val="24"/>
        </w:rPr>
        <w:t xml:space="preserve"> </w:t>
      </w:r>
      <w:proofErr w:type="spellStart"/>
      <w:r>
        <w:rPr>
          <w:rFonts w:asciiTheme="majorBidi" w:hAnsiTheme="majorBidi" w:cstheme="majorBidi"/>
          <w:bCs/>
          <w:sz w:val="24"/>
          <w:szCs w:val="24"/>
        </w:rPr>
        <w:t>teknologi</w:t>
      </w:r>
      <w:proofErr w:type="spellEnd"/>
      <w:r>
        <w:rPr>
          <w:rFonts w:asciiTheme="majorBidi" w:hAnsiTheme="majorBidi" w:cstheme="majorBidi"/>
          <w:bCs/>
          <w:sz w:val="24"/>
          <w:szCs w:val="24"/>
        </w:rPr>
        <w:t xml:space="preserve"> Dan </w:t>
      </w:r>
      <w:proofErr w:type="spellStart"/>
      <w:r>
        <w:rPr>
          <w:rFonts w:asciiTheme="majorBidi" w:hAnsiTheme="majorBidi" w:cstheme="majorBidi"/>
          <w:bCs/>
          <w:sz w:val="24"/>
          <w:szCs w:val="24"/>
        </w:rPr>
        <w:t>informasi</w:t>
      </w:r>
      <w:proofErr w:type="spellEnd"/>
      <w:r>
        <w:rPr>
          <w:rFonts w:asciiTheme="majorBidi" w:hAnsiTheme="majorBidi" w:cstheme="majorBidi"/>
          <w:bCs/>
          <w:sz w:val="24"/>
          <w:szCs w:val="24"/>
        </w:rPr>
        <w:t xml:space="preserve"> pada </w:t>
      </w:r>
      <w:proofErr w:type="spellStart"/>
      <w:r>
        <w:rPr>
          <w:rFonts w:asciiTheme="majorBidi" w:hAnsiTheme="majorBidi" w:cstheme="majorBidi"/>
          <w:bCs/>
          <w:sz w:val="24"/>
          <w:szCs w:val="24"/>
        </w:rPr>
        <w:t>institusi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analisis</w:t>
      </w:r>
      <w:proofErr w:type="spellEnd"/>
      <w:r w:rsidRPr="004D632D">
        <w:rPr>
          <w:rFonts w:asciiTheme="majorBidi" w:hAnsiTheme="majorBidi" w:cstheme="majorBidi"/>
          <w:bCs/>
          <w:sz w:val="24"/>
          <w:szCs w:val="24"/>
        </w:rPr>
        <w:t xml:space="preserve"> TCO </w:t>
      </w:r>
      <w:proofErr w:type="spellStart"/>
      <w:r w:rsidRPr="004D632D">
        <w:rPr>
          <w:rFonts w:asciiTheme="majorBidi" w:hAnsiTheme="majorBidi" w:cstheme="majorBidi"/>
          <w:bCs/>
          <w:sz w:val="24"/>
          <w:szCs w:val="24"/>
        </w:rPr>
        <w:t>menjadi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penting</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untuk</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membedakan</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implikasi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ekonomi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antara</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solusi</w:t>
      </w:r>
      <w:proofErr w:type="spellEnd"/>
      <w:r w:rsidRPr="004D632D">
        <w:rPr>
          <w:rFonts w:asciiTheme="majorBidi" w:hAnsiTheme="majorBidi" w:cstheme="majorBidi"/>
          <w:bCs/>
          <w:sz w:val="24"/>
          <w:szCs w:val="24"/>
        </w:rPr>
        <w:t xml:space="preserve"> on-premises dan cloud. Pada </w:t>
      </w:r>
      <w:proofErr w:type="spellStart"/>
      <w:r w:rsidRPr="004D632D">
        <w:rPr>
          <w:rFonts w:asciiTheme="majorBidi" w:hAnsiTheme="majorBidi" w:cstheme="majorBidi"/>
          <w:bCs/>
          <w:sz w:val="24"/>
          <w:szCs w:val="24"/>
        </w:rPr>
        <w:t>infrastruktur</w:t>
      </w:r>
      <w:proofErr w:type="spellEnd"/>
      <w:r w:rsidRPr="004D632D">
        <w:rPr>
          <w:rFonts w:asciiTheme="majorBidi" w:hAnsiTheme="majorBidi" w:cstheme="majorBidi"/>
          <w:bCs/>
          <w:sz w:val="24"/>
          <w:szCs w:val="24"/>
        </w:rPr>
        <w:t xml:space="preserve"> on-premises, </w:t>
      </w:r>
      <w:proofErr w:type="spellStart"/>
      <w:r w:rsidRPr="004D632D">
        <w:rPr>
          <w:rFonts w:asciiTheme="majorBidi" w:hAnsiTheme="majorBidi" w:cstheme="majorBidi"/>
          <w:bCs/>
          <w:sz w:val="24"/>
          <w:szCs w:val="24"/>
        </w:rPr>
        <w:t>perhitungan</w:t>
      </w:r>
      <w:proofErr w:type="spellEnd"/>
      <w:r w:rsidRPr="004D632D">
        <w:rPr>
          <w:rFonts w:asciiTheme="majorBidi" w:hAnsiTheme="majorBidi" w:cstheme="majorBidi"/>
          <w:bCs/>
          <w:sz w:val="24"/>
          <w:szCs w:val="24"/>
        </w:rPr>
        <w:t xml:space="preserve"> TCO </w:t>
      </w:r>
      <w:proofErr w:type="spellStart"/>
      <w:r w:rsidRPr="004D632D">
        <w:rPr>
          <w:rFonts w:asciiTheme="majorBidi" w:hAnsiTheme="majorBidi" w:cstheme="majorBidi"/>
          <w:bCs/>
          <w:sz w:val="24"/>
          <w:szCs w:val="24"/>
        </w:rPr>
        <w:t>mencakup</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berbagai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aspek</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seperti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biaya</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pembelian</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awal</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pelatihan</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staf</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konsumsi</w:t>
      </w:r>
      <w:proofErr w:type="spellEnd"/>
      <w:r w:rsidRPr="004D632D">
        <w:rPr>
          <w:rFonts w:asciiTheme="majorBidi" w:hAnsiTheme="majorBidi" w:cstheme="majorBidi"/>
          <w:bCs/>
          <w:sz w:val="24"/>
          <w:szCs w:val="24"/>
        </w:rPr>
        <w:t xml:space="preserve"> </w:t>
      </w:r>
      <w:r>
        <w:rPr>
          <w:rFonts w:asciiTheme="majorBidi" w:hAnsiTheme="majorBidi" w:cstheme="majorBidi"/>
          <w:bCs/>
          <w:sz w:val="24"/>
          <w:szCs w:val="24"/>
        </w:rPr>
        <w:t xml:space="preserve">energy dan </w:t>
      </w:r>
      <w:proofErr w:type="spellStart"/>
      <w:r>
        <w:rPr>
          <w:rFonts w:asciiTheme="majorBidi" w:hAnsiTheme="majorBidi" w:cstheme="majorBidi"/>
          <w:bCs/>
          <w:sz w:val="24"/>
          <w:szCs w:val="24"/>
        </w:rPr>
        <w:t>pemeliharaan</w:t>
      </w:r>
      <w:proofErr w:type="spellEnd"/>
      <w:r>
        <w:rPr>
          <w:rFonts w:asciiTheme="majorBidi" w:hAnsiTheme="majorBidi" w:cstheme="majorBidi"/>
          <w:bCs/>
          <w:sz w:val="24"/>
          <w:szCs w:val="24"/>
        </w:rPr>
        <w:t xml:space="preserve"> rutin</w:t>
      </w:r>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Sementara</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itu</w:t>
      </w:r>
      <w:proofErr w:type="spellEnd"/>
      <w:r w:rsidRPr="004D632D">
        <w:rPr>
          <w:rFonts w:asciiTheme="majorBidi" w:hAnsiTheme="majorBidi" w:cstheme="majorBidi"/>
          <w:bCs/>
          <w:sz w:val="24"/>
          <w:szCs w:val="24"/>
        </w:rPr>
        <w:t xml:space="preserve">, pada </w:t>
      </w:r>
      <w:r>
        <w:rPr>
          <w:rFonts w:asciiTheme="majorBidi" w:hAnsiTheme="majorBidi" w:cstheme="majorBidi"/>
          <w:bCs/>
          <w:sz w:val="24"/>
          <w:szCs w:val="24"/>
        </w:rPr>
        <w:t>cloud computing</w:t>
      </w:r>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analisis</w:t>
      </w:r>
      <w:proofErr w:type="spellEnd"/>
      <w:r w:rsidRPr="004D632D">
        <w:rPr>
          <w:rFonts w:asciiTheme="majorBidi" w:hAnsiTheme="majorBidi" w:cstheme="majorBidi"/>
          <w:bCs/>
          <w:sz w:val="24"/>
          <w:szCs w:val="24"/>
        </w:rPr>
        <w:t xml:space="preserve"> TCO </w:t>
      </w:r>
      <w:proofErr w:type="spellStart"/>
      <w:r w:rsidRPr="004D632D">
        <w:rPr>
          <w:rFonts w:asciiTheme="majorBidi" w:hAnsiTheme="majorBidi" w:cstheme="majorBidi"/>
          <w:bCs/>
          <w:sz w:val="24"/>
          <w:szCs w:val="24"/>
        </w:rPr>
        <w:t>mencakup</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biaya</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layanan</w:t>
      </w:r>
      <w:proofErr w:type="spellEnd"/>
      <w:r w:rsidRPr="004D632D">
        <w:rPr>
          <w:rFonts w:asciiTheme="majorBidi" w:hAnsiTheme="majorBidi" w:cstheme="majorBidi"/>
          <w:bCs/>
          <w:sz w:val="24"/>
          <w:szCs w:val="24"/>
        </w:rPr>
        <w:t xml:space="preserve"> cloud, </w:t>
      </w:r>
      <w:proofErr w:type="spellStart"/>
      <w:r w:rsidRPr="004D632D">
        <w:rPr>
          <w:rFonts w:asciiTheme="majorBidi" w:hAnsiTheme="majorBidi" w:cstheme="majorBidi"/>
          <w:bCs/>
          <w:sz w:val="24"/>
          <w:szCs w:val="24"/>
        </w:rPr>
        <w:t>penyimpanan</w:t>
      </w:r>
      <w:proofErr w:type="spellEnd"/>
      <w:r w:rsidRPr="004D632D">
        <w:rPr>
          <w:rFonts w:asciiTheme="majorBidi" w:hAnsiTheme="majorBidi" w:cstheme="majorBidi"/>
          <w:bCs/>
          <w:sz w:val="24"/>
          <w:szCs w:val="24"/>
        </w:rPr>
        <w:t xml:space="preserve"> data, bandwidth </w:t>
      </w:r>
      <w:proofErr w:type="spellStart"/>
      <w:r w:rsidRPr="004D632D">
        <w:rPr>
          <w:rFonts w:asciiTheme="majorBidi" w:hAnsiTheme="majorBidi" w:cstheme="majorBidi"/>
          <w:bCs/>
          <w:sz w:val="24"/>
          <w:szCs w:val="24"/>
        </w:rPr>
        <w:t>jaringan</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serta</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potensi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penghematan</w:t>
      </w:r>
      <w:proofErr w:type="spellEnd"/>
      <w:r w:rsidRPr="004D632D">
        <w:rPr>
          <w:rFonts w:asciiTheme="majorBidi" w:hAnsiTheme="majorBidi" w:cstheme="majorBidi"/>
          <w:bCs/>
          <w:sz w:val="24"/>
          <w:szCs w:val="24"/>
        </w:rPr>
        <w:t xml:space="preserve"> yang </w:t>
      </w:r>
      <w:proofErr w:type="spellStart"/>
      <w:r w:rsidRPr="004D632D">
        <w:rPr>
          <w:rFonts w:asciiTheme="majorBidi" w:hAnsiTheme="majorBidi" w:cstheme="majorBidi"/>
          <w:bCs/>
          <w:sz w:val="24"/>
          <w:szCs w:val="24"/>
        </w:rPr>
        <w:t>diperoleh</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dari</w:t>
      </w:r>
      <w:proofErr w:type="spellEnd"/>
      <w:r w:rsidRPr="004D632D">
        <w:rPr>
          <w:rFonts w:asciiTheme="majorBidi" w:hAnsiTheme="majorBidi" w:cstheme="majorBidi"/>
          <w:bCs/>
          <w:sz w:val="24"/>
          <w:szCs w:val="24"/>
        </w:rPr>
        <w:t xml:space="preserve"> </w:t>
      </w:r>
      <w:proofErr w:type="spellStart"/>
      <w:r w:rsidRPr="004D632D">
        <w:rPr>
          <w:rFonts w:asciiTheme="majorBidi" w:hAnsiTheme="majorBidi" w:cstheme="majorBidi"/>
          <w:bCs/>
          <w:sz w:val="24"/>
          <w:szCs w:val="24"/>
        </w:rPr>
        <w:t>skalabilitas</w:t>
      </w:r>
      <w:proofErr w:type="spellEnd"/>
      <w:r w:rsidRPr="004D632D">
        <w:rPr>
          <w:rFonts w:asciiTheme="majorBidi" w:hAnsiTheme="majorBidi" w:cstheme="majorBidi"/>
          <w:bCs/>
          <w:sz w:val="24"/>
          <w:szCs w:val="24"/>
        </w:rPr>
        <w:t xml:space="preserve"> dan </w:t>
      </w:r>
      <w:proofErr w:type="spellStart"/>
      <w:r w:rsidRPr="004D632D">
        <w:rPr>
          <w:rFonts w:asciiTheme="majorBidi" w:hAnsiTheme="majorBidi" w:cstheme="majorBidi"/>
          <w:bCs/>
          <w:sz w:val="24"/>
          <w:szCs w:val="24"/>
        </w:rPr>
        <w:t>fleksibilitas</w:t>
      </w:r>
      <w:proofErr w:type="spellEnd"/>
      <w:r w:rsidRPr="004D632D">
        <w:rPr>
          <w:rFonts w:asciiTheme="majorBidi" w:hAnsiTheme="majorBidi" w:cstheme="majorBidi"/>
          <w:bCs/>
          <w:sz w:val="24"/>
          <w:szCs w:val="24"/>
        </w:rPr>
        <w:t xml:space="preserve"> cloud. </w:t>
      </w:r>
    </w:p>
    <w:p w14:paraId="23C77BB5" w14:textId="77777777" w:rsidR="00EE4E93" w:rsidRDefault="00EE4E93" w:rsidP="004D632D">
      <w:pPr>
        <w:pStyle w:val="ListParagraph"/>
        <w:ind w:left="426" w:firstLine="567"/>
        <w:jc w:val="both"/>
        <w:rPr>
          <w:rFonts w:asciiTheme="majorBidi" w:hAnsiTheme="majorBidi" w:cstheme="majorBidi"/>
          <w:bCs/>
          <w:sz w:val="24"/>
          <w:szCs w:val="24"/>
        </w:rPr>
      </w:pPr>
    </w:p>
    <w:p w14:paraId="328BD109" w14:textId="77777777" w:rsidR="004D632D" w:rsidRDefault="004D632D" w:rsidP="004D632D">
      <w:pPr>
        <w:pStyle w:val="ListParagraph"/>
        <w:ind w:left="426" w:firstLine="567"/>
        <w:jc w:val="both"/>
        <w:rPr>
          <w:rFonts w:asciiTheme="majorBidi" w:hAnsiTheme="majorBidi" w:cstheme="majorBidi"/>
          <w:bCs/>
          <w:sz w:val="24"/>
          <w:szCs w:val="24"/>
        </w:rPr>
      </w:pPr>
    </w:p>
    <w:p w14:paraId="6D5BA4B8" w14:textId="77777777" w:rsidR="004D632D" w:rsidRDefault="004D632D" w:rsidP="004D632D">
      <w:pPr>
        <w:pStyle w:val="ListParagraph"/>
        <w:ind w:left="426"/>
        <w:jc w:val="both"/>
        <w:rPr>
          <w:rFonts w:asciiTheme="majorBidi" w:hAnsiTheme="majorBidi" w:cstheme="majorBidi"/>
          <w:bCs/>
          <w:sz w:val="24"/>
          <w:szCs w:val="24"/>
        </w:rPr>
      </w:pPr>
    </w:p>
    <w:p w14:paraId="5ADA6041" w14:textId="77777777" w:rsidR="004D632D" w:rsidRPr="00617EFE" w:rsidRDefault="004D632D" w:rsidP="004D632D">
      <w:pPr>
        <w:pStyle w:val="ListParagraph"/>
        <w:ind w:left="426"/>
        <w:jc w:val="both"/>
        <w:rPr>
          <w:rFonts w:asciiTheme="majorBidi" w:hAnsiTheme="majorBidi" w:cstheme="majorBidi"/>
          <w:bCs/>
          <w:sz w:val="24"/>
          <w:szCs w:val="24"/>
        </w:rPr>
      </w:pPr>
    </w:p>
    <w:p w14:paraId="7B698ABE" w14:textId="23FE02CE" w:rsidR="001C7136" w:rsidRPr="006951E7" w:rsidRDefault="001C7136" w:rsidP="00DC0146">
      <w:pPr>
        <w:pStyle w:val="ListParagraph"/>
        <w:numPr>
          <w:ilvl w:val="0"/>
          <w:numId w:val="80"/>
        </w:numPr>
        <w:ind w:left="426"/>
        <w:rPr>
          <w:rFonts w:asciiTheme="majorBidi" w:hAnsiTheme="majorBidi" w:cstheme="majorBidi"/>
          <w:b/>
          <w:sz w:val="24"/>
          <w:szCs w:val="24"/>
        </w:rPr>
      </w:pPr>
      <w:proofErr w:type="spellStart"/>
      <w:r w:rsidRPr="006951E7">
        <w:rPr>
          <w:rFonts w:asciiTheme="majorBidi" w:hAnsiTheme="majorBidi" w:cstheme="majorBidi"/>
          <w:b/>
          <w:sz w:val="24"/>
          <w:szCs w:val="24"/>
        </w:rPr>
        <w:t>Penelitian</w:t>
      </w:r>
      <w:proofErr w:type="spellEnd"/>
      <w:r w:rsidRPr="006951E7">
        <w:rPr>
          <w:rFonts w:asciiTheme="majorBidi" w:hAnsiTheme="majorBidi" w:cstheme="majorBidi"/>
          <w:b/>
          <w:sz w:val="24"/>
          <w:szCs w:val="24"/>
        </w:rPr>
        <w:t xml:space="preserve"> </w:t>
      </w:r>
      <w:proofErr w:type="spellStart"/>
      <w:r w:rsidRPr="006951E7">
        <w:rPr>
          <w:rFonts w:asciiTheme="majorBidi" w:hAnsiTheme="majorBidi" w:cstheme="majorBidi"/>
          <w:b/>
          <w:sz w:val="24"/>
          <w:szCs w:val="24"/>
        </w:rPr>
        <w:t>Terdahulu</w:t>
      </w:r>
      <w:proofErr w:type="spellEnd"/>
      <w:r w:rsidRPr="006951E7">
        <w:rPr>
          <w:rFonts w:asciiTheme="majorBidi" w:hAnsiTheme="majorBidi" w:cstheme="majorBidi"/>
          <w:b/>
          <w:sz w:val="24"/>
          <w:szCs w:val="24"/>
        </w:rPr>
        <w:t xml:space="preserve"> yang </w:t>
      </w:r>
      <w:proofErr w:type="spellStart"/>
      <w:r w:rsidRPr="006951E7">
        <w:rPr>
          <w:rFonts w:asciiTheme="majorBidi" w:hAnsiTheme="majorBidi" w:cstheme="majorBidi"/>
          <w:b/>
          <w:sz w:val="24"/>
          <w:szCs w:val="24"/>
        </w:rPr>
        <w:t>relevan</w:t>
      </w:r>
      <w:proofErr w:type="spellEnd"/>
    </w:p>
    <w:p w14:paraId="0395C34F" w14:textId="77777777" w:rsidR="00C66F54" w:rsidRDefault="00C66F54" w:rsidP="00C66F54">
      <w:pPr>
        <w:pStyle w:val="ListParagraph"/>
        <w:ind w:left="426"/>
        <w:rPr>
          <w:rFonts w:asciiTheme="majorBidi" w:hAnsiTheme="majorBidi" w:cstheme="majorBidi"/>
          <w:b/>
          <w:sz w:val="24"/>
          <w:szCs w:val="24"/>
        </w:rPr>
      </w:pPr>
    </w:p>
    <w:p w14:paraId="78AA4EA0" w14:textId="2B5A52B5" w:rsidR="00C66F54" w:rsidRPr="003017B7" w:rsidRDefault="00C66F54" w:rsidP="00C66F54">
      <w:pPr>
        <w:pStyle w:val="ListParagraph"/>
        <w:ind w:left="-567"/>
        <w:rPr>
          <w:rFonts w:asciiTheme="majorBidi" w:hAnsiTheme="majorBidi" w:cstheme="majorBidi"/>
          <w:bCs/>
          <w:sz w:val="20"/>
          <w:szCs w:val="20"/>
        </w:rPr>
      </w:pPr>
      <w:r w:rsidRPr="003017B7">
        <w:rPr>
          <w:rFonts w:asciiTheme="majorBidi" w:hAnsiTheme="majorBidi" w:cstheme="majorBidi"/>
          <w:bCs/>
          <w:sz w:val="20"/>
          <w:szCs w:val="20"/>
        </w:rPr>
        <w:t xml:space="preserve">Tabel 1: </w:t>
      </w:r>
      <w:proofErr w:type="spellStart"/>
      <w:r w:rsidRPr="003017B7">
        <w:rPr>
          <w:rFonts w:asciiTheme="majorBidi" w:hAnsiTheme="majorBidi" w:cstheme="majorBidi"/>
          <w:bCs/>
          <w:sz w:val="20"/>
          <w:szCs w:val="20"/>
        </w:rPr>
        <w:t>Penelitian</w:t>
      </w:r>
      <w:proofErr w:type="spellEnd"/>
      <w:r w:rsidRPr="003017B7">
        <w:rPr>
          <w:rFonts w:asciiTheme="majorBidi" w:hAnsiTheme="majorBidi" w:cstheme="majorBidi"/>
          <w:bCs/>
          <w:sz w:val="20"/>
          <w:szCs w:val="20"/>
        </w:rPr>
        <w:t xml:space="preserve"> </w:t>
      </w:r>
      <w:proofErr w:type="spellStart"/>
      <w:r w:rsidRPr="003017B7">
        <w:rPr>
          <w:rFonts w:asciiTheme="majorBidi" w:hAnsiTheme="majorBidi" w:cstheme="majorBidi"/>
          <w:bCs/>
          <w:sz w:val="20"/>
          <w:szCs w:val="20"/>
        </w:rPr>
        <w:t>terdahulu</w:t>
      </w:r>
      <w:proofErr w:type="spellEnd"/>
      <w:r w:rsidRPr="003017B7">
        <w:rPr>
          <w:rFonts w:asciiTheme="majorBidi" w:hAnsiTheme="majorBidi" w:cstheme="majorBidi"/>
          <w:bCs/>
          <w:sz w:val="20"/>
          <w:szCs w:val="20"/>
        </w:rPr>
        <w:t xml:space="preserve"> yang </w:t>
      </w:r>
      <w:proofErr w:type="spellStart"/>
      <w:r w:rsidRPr="003017B7">
        <w:rPr>
          <w:rFonts w:asciiTheme="majorBidi" w:hAnsiTheme="majorBidi" w:cstheme="majorBidi"/>
          <w:bCs/>
          <w:sz w:val="20"/>
          <w:szCs w:val="20"/>
        </w:rPr>
        <w:t>relevan</w:t>
      </w:r>
      <w:proofErr w:type="spellEnd"/>
      <w:r w:rsidRPr="003017B7">
        <w:rPr>
          <w:rFonts w:asciiTheme="majorBidi" w:hAnsiTheme="majorBidi" w:cstheme="majorBidi"/>
          <w:bCs/>
          <w:sz w:val="20"/>
          <w:szCs w:val="20"/>
        </w:rPr>
        <w:t xml:space="preserve"> (</w:t>
      </w:r>
      <w:proofErr w:type="spellStart"/>
      <w:r w:rsidRPr="003017B7">
        <w:rPr>
          <w:rFonts w:asciiTheme="majorBidi" w:hAnsiTheme="majorBidi" w:cstheme="majorBidi"/>
          <w:bCs/>
          <w:sz w:val="20"/>
          <w:szCs w:val="20"/>
        </w:rPr>
        <w:t>Sumber</w:t>
      </w:r>
      <w:proofErr w:type="spellEnd"/>
      <w:r w:rsidRPr="003017B7">
        <w:rPr>
          <w:rFonts w:asciiTheme="majorBidi" w:hAnsiTheme="majorBidi" w:cstheme="majorBidi"/>
          <w:bCs/>
          <w:sz w:val="20"/>
          <w:szCs w:val="20"/>
        </w:rPr>
        <w:t xml:space="preserve">: </w:t>
      </w:r>
      <w:proofErr w:type="spellStart"/>
      <w:r w:rsidRPr="003017B7">
        <w:rPr>
          <w:rFonts w:asciiTheme="majorBidi" w:hAnsiTheme="majorBidi" w:cstheme="majorBidi"/>
          <w:bCs/>
          <w:sz w:val="20"/>
          <w:szCs w:val="20"/>
        </w:rPr>
        <w:t>Adaptasi</w:t>
      </w:r>
      <w:proofErr w:type="spellEnd"/>
      <w:r w:rsidRPr="003017B7">
        <w:rPr>
          <w:rFonts w:asciiTheme="majorBidi" w:hAnsiTheme="majorBidi" w:cstheme="majorBidi"/>
          <w:bCs/>
          <w:sz w:val="20"/>
          <w:szCs w:val="20"/>
        </w:rPr>
        <w:t xml:space="preserve"> </w:t>
      </w:r>
      <w:sdt>
        <w:sdtPr>
          <w:rPr>
            <w:rFonts w:asciiTheme="majorBidi" w:hAnsiTheme="majorBidi" w:cstheme="majorBidi"/>
            <w:bCs/>
            <w:color w:val="000000"/>
            <w:sz w:val="20"/>
            <w:szCs w:val="20"/>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3B2894" w:rsidRPr="003B2894">
            <w:rPr>
              <w:rFonts w:asciiTheme="majorBidi" w:hAnsiTheme="majorBidi" w:cstheme="majorBidi"/>
              <w:bCs/>
              <w:color w:val="000000"/>
              <w:sz w:val="20"/>
              <w:szCs w:val="20"/>
            </w:rPr>
            <w:t>(Shahid et al., 2023)</w:t>
          </w:r>
        </w:sdtContent>
      </w:sdt>
      <w:r w:rsidRPr="003017B7">
        <w:rPr>
          <w:rFonts w:asciiTheme="majorBidi" w:hAnsiTheme="majorBidi" w:cstheme="majorBidi"/>
          <w:bCs/>
          <w:sz w:val="20"/>
          <w:szCs w:val="20"/>
        </w:rPr>
        <w:t>)</w:t>
      </w:r>
    </w:p>
    <w:tbl>
      <w:tblPr>
        <w:tblStyle w:val="TableGrid"/>
        <w:tblW w:w="10065" w:type="dxa"/>
        <w:tblInd w:w="-572" w:type="dxa"/>
        <w:tblLook w:val="04A0" w:firstRow="1" w:lastRow="0" w:firstColumn="1" w:lastColumn="0" w:noHBand="0" w:noVBand="1"/>
      </w:tblPr>
      <w:tblGrid>
        <w:gridCol w:w="566"/>
        <w:gridCol w:w="1981"/>
        <w:gridCol w:w="596"/>
        <w:gridCol w:w="3386"/>
        <w:gridCol w:w="75"/>
        <w:gridCol w:w="3461"/>
      </w:tblGrid>
      <w:tr w:rsidR="005D5394" w:rsidRPr="00B27E53"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26B44B68" w:rsidR="005D5394" w:rsidRPr="00B27E53" w:rsidRDefault="00CE0F5A" w:rsidP="009810BD">
            <w:pPr>
              <w:jc w:val="center"/>
              <w:rPr>
                <w:rFonts w:asciiTheme="majorBidi" w:hAnsiTheme="majorBidi" w:cstheme="majorBidi"/>
                <w:b/>
                <w:sz w:val="18"/>
                <w:szCs w:val="18"/>
              </w:rPr>
            </w:pPr>
            <w:r>
              <w:rPr>
                <w:rFonts w:asciiTheme="majorBidi" w:hAnsiTheme="majorBidi" w:cstheme="majorBidi"/>
                <w:b/>
                <w:sz w:val="18"/>
                <w:szCs w:val="18"/>
              </w:rPr>
              <w:t>Ref.</w:t>
            </w:r>
          </w:p>
        </w:tc>
        <w:tc>
          <w:tcPr>
            <w:tcW w:w="1981" w:type="dxa"/>
            <w:tcBorders>
              <w:top w:val="single" w:sz="4" w:space="0" w:color="auto"/>
              <w:left w:val="nil"/>
              <w:bottom w:val="single" w:sz="4" w:space="0" w:color="auto"/>
              <w:right w:val="nil"/>
            </w:tcBorders>
            <w:vAlign w:val="center"/>
          </w:tcPr>
          <w:p w14:paraId="631F4BAC" w14:textId="63ED5322"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Author Name</w:t>
            </w:r>
          </w:p>
        </w:tc>
        <w:tc>
          <w:tcPr>
            <w:tcW w:w="596" w:type="dxa"/>
            <w:tcBorders>
              <w:top w:val="single" w:sz="4" w:space="0" w:color="auto"/>
              <w:left w:val="nil"/>
              <w:bottom w:val="single" w:sz="4" w:space="0" w:color="auto"/>
              <w:right w:val="nil"/>
            </w:tcBorders>
            <w:vAlign w:val="center"/>
          </w:tcPr>
          <w:p w14:paraId="42A6E518" w14:textId="5F9F88DB"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Year</w:t>
            </w:r>
          </w:p>
        </w:tc>
        <w:tc>
          <w:tcPr>
            <w:tcW w:w="3461" w:type="dxa"/>
            <w:gridSpan w:val="2"/>
            <w:tcBorders>
              <w:top w:val="single" w:sz="4" w:space="0" w:color="auto"/>
              <w:left w:val="nil"/>
              <w:bottom w:val="single" w:sz="4" w:space="0" w:color="auto"/>
              <w:right w:val="nil"/>
            </w:tcBorders>
            <w:vAlign w:val="center"/>
          </w:tcPr>
          <w:p w14:paraId="4EDB479C" w14:textId="4F43045C" w:rsidR="005D5394" w:rsidRPr="00B27E53" w:rsidRDefault="005D5394" w:rsidP="009810BD">
            <w:pPr>
              <w:jc w:val="center"/>
              <w:rPr>
                <w:rFonts w:asciiTheme="majorBidi" w:hAnsiTheme="majorBidi" w:cstheme="majorBidi"/>
                <w:b/>
                <w:sz w:val="18"/>
                <w:szCs w:val="18"/>
              </w:rPr>
            </w:pPr>
            <w:r w:rsidRPr="00B27E53">
              <w:rPr>
                <w:rFonts w:asciiTheme="majorBidi" w:hAnsiTheme="majorBidi" w:cstheme="majorBidi"/>
                <w:b/>
                <w:sz w:val="18"/>
                <w:szCs w:val="18"/>
              </w:rPr>
              <w:t>Pros</w:t>
            </w:r>
          </w:p>
        </w:tc>
        <w:tc>
          <w:tcPr>
            <w:tcW w:w="3461" w:type="dxa"/>
            <w:tcBorders>
              <w:top w:val="single" w:sz="4" w:space="0" w:color="auto"/>
              <w:left w:val="nil"/>
              <w:bottom w:val="single" w:sz="4" w:space="0" w:color="auto"/>
              <w:right w:val="nil"/>
            </w:tcBorders>
            <w:vAlign w:val="center"/>
          </w:tcPr>
          <w:p w14:paraId="17AF9ADE" w14:textId="6B71983A" w:rsidR="005D5394" w:rsidRPr="00B27E53" w:rsidRDefault="005D5394" w:rsidP="009810BD">
            <w:pPr>
              <w:jc w:val="center"/>
              <w:rPr>
                <w:rFonts w:asciiTheme="majorBidi" w:hAnsiTheme="majorBidi" w:cstheme="majorBidi"/>
                <w:b/>
                <w:sz w:val="18"/>
                <w:szCs w:val="18"/>
              </w:rPr>
            </w:pPr>
            <w:r>
              <w:rPr>
                <w:rFonts w:asciiTheme="majorBidi" w:hAnsiTheme="majorBidi" w:cstheme="majorBidi"/>
                <w:b/>
                <w:sz w:val="18"/>
                <w:szCs w:val="18"/>
              </w:rPr>
              <w:t>Cons and Gaps</w:t>
            </w:r>
          </w:p>
        </w:tc>
      </w:tr>
      <w:tr w:rsidR="00756AC5" w:rsidRPr="00E84E90" w14:paraId="292308AF" w14:textId="77777777" w:rsidTr="005D5394">
        <w:trPr>
          <w:trHeight w:val="404"/>
        </w:trPr>
        <w:tc>
          <w:tcPr>
            <w:tcW w:w="566" w:type="dxa"/>
            <w:tcBorders>
              <w:top w:val="nil"/>
              <w:left w:val="nil"/>
              <w:bottom w:val="single" w:sz="4" w:space="0" w:color="auto"/>
              <w:right w:val="nil"/>
            </w:tcBorders>
            <w:vAlign w:val="center"/>
          </w:tcPr>
          <w:p w14:paraId="08ABCDE0" w14:textId="79B83925"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6951E7">
              <w:t>1</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1783C9D5" w:rsidR="00756AC5" w:rsidRPr="00E84E90" w:rsidRDefault="003B2894" w:rsidP="009810BD">
                <w:pPr>
                  <w:jc w:val="center"/>
                  <w:rPr>
                    <w:rFonts w:asciiTheme="majorBidi" w:hAnsiTheme="majorBidi" w:cstheme="majorBidi"/>
                    <w:bCs/>
                    <w:sz w:val="18"/>
                    <w:szCs w:val="18"/>
                  </w:rPr>
                </w:pPr>
                <w:proofErr w:type="spellStart"/>
                <w:r w:rsidRPr="003B2894">
                  <w:rPr>
                    <w:rFonts w:asciiTheme="majorBidi" w:hAnsiTheme="majorBidi" w:cstheme="majorBidi"/>
                    <w:bCs/>
                    <w:color w:val="000000"/>
                    <w:sz w:val="18"/>
                    <w:szCs w:val="18"/>
                  </w:rPr>
                  <w:t>Yuanfang</w:t>
                </w:r>
                <w:proofErr w:type="spellEnd"/>
                <w:r w:rsidRPr="003B2894">
                  <w:rPr>
                    <w:rFonts w:asciiTheme="majorBidi" w:hAnsiTheme="majorBidi" w:cstheme="majorBidi"/>
                    <w:bCs/>
                    <w:color w:val="000000"/>
                    <w:sz w:val="18"/>
                    <w:szCs w:val="18"/>
                  </w:rPr>
                  <w:t xml:space="preserve"> Chi et al.</w:t>
                </w:r>
              </w:p>
            </w:tc>
          </w:sdtContent>
        </w:sdt>
        <w:tc>
          <w:tcPr>
            <w:tcW w:w="596" w:type="dxa"/>
            <w:tcBorders>
              <w:top w:val="nil"/>
              <w:left w:val="nil"/>
              <w:bottom w:val="single" w:sz="4" w:space="0" w:color="auto"/>
              <w:right w:val="nil"/>
            </w:tcBorders>
            <w:vAlign w:val="center"/>
          </w:tcPr>
          <w:p w14:paraId="72EF133E" w14:textId="3FB81EC6" w:rsidR="00756AC5" w:rsidRPr="00E84E90" w:rsidRDefault="0016711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nil"/>
              <w:left w:val="nil"/>
              <w:bottom w:val="single" w:sz="4" w:space="0" w:color="auto"/>
              <w:right w:val="nil"/>
            </w:tcBorders>
          </w:tcPr>
          <w:p w14:paraId="434735AA" w14:textId="77777777" w:rsidR="00756AC5" w:rsidRDefault="00E84E90" w:rsidP="00B27E53">
            <w:pPr>
              <w:pStyle w:val="ListParagraph"/>
              <w:numPr>
                <w:ilvl w:val="0"/>
                <w:numId w:val="64"/>
              </w:numPr>
              <w:ind w:left="458"/>
              <w:jc w:val="both"/>
              <w:rPr>
                <w:rFonts w:asciiTheme="majorBidi" w:hAnsiTheme="majorBidi" w:cstheme="majorBidi"/>
                <w:bCs/>
                <w:sz w:val="18"/>
                <w:szCs w:val="18"/>
              </w:rPr>
            </w:pPr>
            <w:proofErr w:type="spellStart"/>
            <w:r w:rsidRPr="00E84E90">
              <w:rPr>
                <w:rFonts w:asciiTheme="majorBidi" w:hAnsiTheme="majorBidi" w:cstheme="majorBidi"/>
                <w:bCs/>
                <w:sz w:val="18"/>
                <w:szCs w:val="18"/>
              </w:rPr>
              <w:t>Mempertimbangkan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berbagai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faktor</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biaya</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seperti</w:t>
            </w:r>
            <w:proofErr w:type="spellEnd"/>
            <w:r w:rsidRPr="00E84E90">
              <w:rPr>
                <w:rFonts w:asciiTheme="majorBidi" w:hAnsiTheme="majorBidi" w:cstheme="majorBidi"/>
                <w:bCs/>
                <w:sz w:val="18"/>
                <w:szCs w:val="18"/>
              </w:rPr>
              <w:t xml:space="preserve"> server, </w:t>
            </w:r>
            <w:proofErr w:type="spellStart"/>
            <w:r w:rsidRPr="00E84E90">
              <w:rPr>
                <w:rFonts w:asciiTheme="majorBidi" w:hAnsiTheme="majorBidi" w:cstheme="majorBidi"/>
                <w:bCs/>
                <w:sz w:val="18"/>
                <w:szCs w:val="18"/>
              </w:rPr>
              <w:t>perangkat</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jaringan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fasilitas</w:t>
            </w:r>
            <w:proofErr w:type="spellEnd"/>
            <w:r w:rsidRPr="00E84E90">
              <w:rPr>
                <w:rFonts w:asciiTheme="majorBidi" w:hAnsiTheme="majorBidi" w:cstheme="majorBidi"/>
                <w:bCs/>
                <w:sz w:val="18"/>
                <w:szCs w:val="18"/>
              </w:rPr>
              <w:t xml:space="preserve">, dan </w:t>
            </w:r>
            <w:proofErr w:type="spellStart"/>
            <w:r w:rsidRPr="00E84E90">
              <w:rPr>
                <w:rFonts w:asciiTheme="majorBidi" w:hAnsiTheme="majorBidi" w:cstheme="majorBidi"/>
                <w:bCs/>
                <w:sz w:val="18"/>
                <w:szCs w:val="18"/>
              </w:rPr>
              <w:t>pendinginan</w:t>
            </w:r>
            <w:proofErr w:type="spellEnd"/>
            <w:r w:rsidRPr="00E84E90">
              <w:rPr>
                <w:rFonts w:asciiTheme="majorBidi" w:hAnsiTheme="majorBidi" w:cstheme="majorBidi"/>
                <w:bCs/>
                <w:sz w:val="18"/>
                <w:szCs w:val="18"/>
              </w:rPr>
              <w:t>.</w:t>
            </w:r>
          </w:p>
          <w:p w14:paraId="7C0FDE61" w14:textId="77777777" w:rsidR="00E84E90" w:rsidRDefault="00E84E90" w:rsidP="00B27E53">
            <w:pPr>
              <w:pStyle w:val="ListParagraph"/>
              <w:numPr>
                <w:ilvl w:val="0"/>
                <w:numId w:val="64"/>
              </w:numPr>
              <w:ind w:left="458"/>
              <w:jc w:val="both"/>
              <w:rPr>
                <w:rFonts w:asciiTheme="majorBidi" w:hAnsiTheme="majorBidi" w:cstheme="majorBidi"/>
                <w:bCs/>
                <w:sz w:val="18"/>
                <w:szCs w:val="18"/>
              </w:rPr>
            </w:pPr>
            <w:r w:rsidRPr="00E84E90">
              <w:rPr>
                <w:rFonts w:asciiTheme="majorBidi" w:hAnsiTheme="majorBidi" w:cstheme="majorBidi"/>
                <w:bCs/>
                <w:sz w:val="18"/>
                <w:szCs w:val="18"/>
              </w:rPr>
              <w:t xml:space="preserve">Private cloud </w:t>
            </w:r>
            <w:proofErr w:type="spellStart"/>
            <w:r w:rsidRPr="00E84E90">
              <w:rPr>
                <w:rFonts w:asciiTheme="majorBidi" w:hAnsiTheme="majorBidi" w:cstheme="majorBidi"/>
                <w:bCs/>
                <w:sz w:val="18"/>
                <w:szCs w:val="18"/>
              </w:rPr>
              <w:t>dapat</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dikustomisasi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tinggi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sesuai</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kebutuhan</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bisnis</w:t>
            </w:r>
            <w:proofErr w:type="spellEnd"/>
            <w:r w:rsidRPr="00E84E90">
              <w:rPr>
                <w:rFonts w:asciiTheme="majorBidi" w:hAnsiTheme="majorBidi" w:cstheme="majorBidi"/>
                <w:bCs/>
                <w:sz w:val="18"/>
                <w:szCs w:val="18"/>
              </w:rPr>
              <w:t xml:space="preserve"> </w:t>
            </w:r>
            <w:proofErr w:type="spellStart"/>
            <w:r w:rsidRPr="00E84E90">
              <w:rPr>
                <w:rFonts w:asciiTheme="majorBidi" w:hAnsiTheme="majorBidi" w:cstheme="majorBidi"/>
                <w:bCs/>
                <w:sz w:val="18"/>
                <w:szCs w:val="18"/>
              </w:rPr>
              <w:t>pengguna</w:t>
            </w:r>
            <w:proofErr w:type="spellEnd"/>
            <w:r w:rsidRPr="00E84E90">
              <w:rPr>
                <w:rFonts w:asciiTheme="majorBidi" w:hAnsiTheme="majorBidi" w:cstheme="majorBidi"/>
                <w:bCs/>
                <w:sz w:val="18"/>
                <w:szCs w:val="18"/>
              </w:rPr>
              <w:t>.</w:t>
            </w:r>
          </w:p>
          <w:p w14:paraId="5377B7DC" w14:textId="646D176F" w:rsidR="00B27E53" w:rsidRPr="00E84E90" w:rsidRDefault="00B27E53" w:rsidP="00B27E53">
            <w:pPr>
              <w:pStyle w:val="ListParagraph"/>
              <w:numPr>
                <w:ilvl w:val="0"/>
                <w:numId w:val="64"/>
              </w:numPr>
              <w:ind w:left="458"/>
              <w:jc w:val="both"/>
              <w:rPr>
                <w:rFonts w:asciiTheme="majorBidi" w:hAnsiTheme="majorBidi" w:cstheme="majorBidi"/>
                <w:bCs/>
                <w:sz w:val="18"/>
                <w:szCs w:val="18"/>
              </w:rPr>
            </w:pPr>
            <w:proofErr w:type="spellStart"/>
            <w:r w:rsidRPr="00B27E53">
              <w:rPr>
                <w:rFonts w:asciiTheme="majorBidi" w:hAnsiTheme="majorBidi" w:cstheme="majorBidi"/>
                <w:bCs/>
                <w:sz w:val="18"/>
                <w:szCs w:val="18"/>
              </w:rPr>
              <w:t>Menggunakan</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persamaan</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matematika</w:t>
            </w:r>
            <w:proofErr w:type="spellEnd"/>
            <w:r w:rsidRPr="00B27E53">
              <w:rPr>
                <w:rFonts w:asciiTheme="majorBidi" w:hAnsiTheme="majorBidi" w:cstheme="majorBidi"/>
                <w:bCs/>
                <w:sz w:val="18"/>
                <w:szCs w:val="18"/>
              </w:rPr>
              <w:t xml:space="preserve"> yang </w:t>
            </w:r>
            <w:proofErr w:type="spellStart"/>
            <w:r w:rsidRPr="00B27E53">
              <w:rPr>
                <w:rFonts w:asciiTheme="majorBidi" w:hAnsiTheme="majorBidi" w:cstheme="majorBidi"/>
                <w:bCs/>
                <w:sz w:val="18"/>
                <w:szCs w:val="18"/>
              </w:rPr>
              <w:t>terperinci</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untuk</w:t>
            </w:r>
            <w:proofErr w:type="spellEnd"/>
            <w:r w:rsidRPr="00B27E53">
              <w:rPr>
                <w:rFonts w:asciiTheme="majorBidi" w:hAnsiTheme="majorBidi" w:cstheme="majorBidi"/>
                <w:bCs/>
                <w:sz w:val="18"/>
                <w:szCs w:val="18"/>
              </w:rPr>
              <w:t xml:space="preserve"> </w:t>
            </w:r>
            <w:proofErr w:type="spellStart"/>
            <w:r w:rsidRPr="00B27E53">
              <w:rPr>
                <w:rFonts w:asciiTheme="majorBidi" w:hAnsiTheme="majorBidi" w:cstheme="majorBidi"/>
                <w:bCs/>
                <w:sz w:val="18"/>
                <w:szCs w:val="18"/>
              </w:rPr>
              <w:t>menghitung</w:t>
            </w:r>
            <w:proofErr w:type="spellEnd"/>
            <w:r w:rsidRPr="00B27E53">
              <w:rPr>
                <w:rFonts w:asciiTheme="majorBidi" w:hAnsiTheme="majorBidi" w:cstheme="majorBidi"/>
                <w:bCs/>
                <w:sz w:val="18"/>
                <w:szCs w:val="18"/>
              </w:rPr>
              <w:t xml:space="preserve"> TCO.</w:t>
            </w:r>
          </w:p>
        </w:tc>
        <w:tc>
          <w:tcPr>
            <w:tcW w:w="3536" w:type="dxa"/>
            <w:gridSpan w:val="2"/>
            <w:tcBorders>
              <w:top w:val="single" w:sz="4" w:space="0" w:color="auto"/>
              <w:left w:val="nil"/>
              <w:bottom w:val="single" w:sz="4" w:space="0" w:color="auto"/>
              <w:right w:val="nil"/>
            </w:tcBorders>
          </w:tcPr>
          <w:p w14:paraId="56D57EA9" w14:textId="77777777" w:rsidR="00756AC5" w:rsidRPr="00E84E90" w:rsidRDefault="00E84E90" w:rsidP="00B27E53">
            <w:pPr>
              <w:pStyle w:val="ListParagraph"/>
              <w:numPr>
                <w:ilvl w:val="0"/>
                <w:numId w:val="64"/>
              </w:numPr>
              <w:ind w:left="462"/>
              <w:jc w:val="both"/>
              <w:rPr>
                <w:rFonts w:ascii="Times New Roman" w:hAnsi="Times New Roman"/>
                <w:bCs/>
                <w:sz w:val="18"/>
                <w:szCs w:val="18"/>
              </w:rPr>
            </w:pPr>
            <w:r w:rsidRPr="00E84E90">
              <w:rPr>
                <w:rFonts w:ascii="Times New Roman" w:hAnsi="Times New Roman"/>
                <w:sz w:val="18"/>
                <w:szCs w:val="18"/>
              </w:rPr>
              <w:t xml:space="preserve">Tidak </w:t>
            </w:r>
            <w:proofErr w:type="spellStart"/>
            <w:r w:rsidRPr="00E84E90">
              <w:rPr>
                <w:rFonts w:ascii="Times New Roman" w:hAnsi="Times New Roman"/>
                <w:sz w:val="18"/>
                <w:szCs w:val="18"/>
              </w:rPr>
              <w:t>mempertimbangkan</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variasi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harga</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berdasarkan</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lokasi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geografis</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atau</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fluktuasi</w:t>
            </w:r>
            <w:proofErr w:type="spellEnd"/>
            <w:r w:rsidRPr="00E84E90">
              <w:rPr>
                <w:rFonts w:ascii="Times New Roman" w:hAnsi="Times New Roman"/>
                <w:sz w:val="18"/>
                <w:szCs w:val="18"/>
              </w:rPr>
              <w:t xml:space="preserve"> </w:t>
            </w:r>
            <w:proofErr w:type="spellStart"/>
            <w:r w:rsidRPr="00E84E90">
              <w:rPr>
                <w:rFonts w:ascii="Times New Roman" w:hAnsi="Times New Roman"/>
                <w:sz w:val="18"/>
                <w:szCs w:val="18"/>
              </w:rPr>
              <w:t>harga</w:t>
            </w:r>
            <w:proofErr w:type="spellEnd"/>
            <w:r w:rsidRPr="00E84E90">
              <w:rPr>
                <w:rFonts w:ascii="Times New Roman" w:hAnsi="Times New Roman"/>
                <w:sz w:val="18"/>
                <w:szCs w:val="18"/>
              </w:rPr>
              <w:t xml:space="preserve"> pasar.</w:t>
            </w:r>
          </w:p>
          <w:p w14:paraId="2F6E4DC6" w14:textId="77777777" w:rsidR="00E84E90" w:rsidRDefault="00E84E90" w:rsidP="00B27E53">
            <w:pPr>
              <w:pStyle w:val="ListParagraph"/>
              <w:numPr>
                <w:ilvl w:val="0"/>
                <w:numId w:val="64"/>
              </w:numPr>
              <w:ind w:left="462"/>
              <w:jc w:val="both"/>
              <w:rPr>
                <w:rFonts w:ascii="Times New Roman" w:hAnsi="Times New Roman"/>
                <w:bCs/>
                <w:sz w:val="18"/>
                <w:szCs w:val="18"/>
              </w:rPr>
            </w:pPr>
            <w:r w:rsidRPr="00E84E90">
              <w:rPr>
                <w:rFonts w:ascii="Times New Roman" w:hAnsi="Times New Roman"/>
                <w:bCs/>
                <w:sz w:val="18"/>
                <w:szCs w:val="18"/>
              </w:rPr>
              <w:t xml:space="preserve">Tidak </w:t>
            </w:r>
            <w:proofErr w:type="spellStart"/>
            <w:r w:rsidRPr="00E84E90">
              <w:rPr>
                <w:rFonts w:ascii="Times New Roman" w:hAnsi="Times New Roman"/>
                <w:bCs/>
                <w:sz w:val="18"/>
                <w:szCs w:val="18"/>
              </w:rPr>
              <w:t>mempertimbangkan</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biaya</w:t>
            </w:r>
            <w:proofErr w:type="spellEnd"/>
            <w:r w:rsidRPr="00E84E90">
              <w:rPr>
                <w:rFonts w:ascii="Times New Roman" w:hAnsi="Times New Roman"/>
                <w:bCs/>
                <w:sz w:val="18"/>
                <w:szCs w:val="18"/>
              </w:rPr>
              <w:t xml:space="preserve"> upgrade </w:t>
            </w:r>
            <w:proofErr w:type="spellStart"/>
            <w:r w:rsidRPr="00E84E90">
              <w:rPr>
                <w:rFonts w:ascii="Times New Roman" w:hAnsi="Times New Roman"/>
                <w:bCs/>
                <w:sz w:val="18"/>
                <w:szCs w:val="18"/>
              </w:rPr>
              <w:t>atau</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penggantian</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peralatan</w:t>
            </w:r>
            <w:proofErr w:type="spellEnd"/>
            <w:r w:rsidRPr="00E84E90">
              <w:rPr>
                <w:rFonts w:ascii="Times New Roman" w:hAnsi="Times New Roman"/>
                <w:bCs/>
                <w:sz w:val="18"/>
                <w:szCs w:val="18"/>
              </w:rPr>
              <w:t xml:space="preserve"> yang </w:t>
            </w:r>
            <w:proofErr w:type="spellStart"/>
            <w:r w:rsidRPr="00E84E90">
              <w:rPr>
                <w:rFonts w:ascii="Times New Roman" w:hAnsi="Times New Roman"/>
                <w:bCs/>
                <w:sz w:val="18"/>
                <w:szCs w:val="18"/>
              </w:rPr>
              <w:t>sudah</w:t>
            </w:r>
            <w:proofErr w:type="spellEnd"/>
            <w:r w:rsidRPr="00E84E90">
              <w:rPr>
                <w:rFonts w:ascii="Times New Roman" w:hAnsi="Times New Roman"/>
                <w:bCs/>
                <w:sz w:val="18"/>
                <w:szCs w:val="18"/>
              </w:rPr>
              <w:t xml:space="preserve"> </w:t>
            </w:r>
            <w:proofErr w:type="spellStart"/>
            <w:r>
              <w:rPr>
                <w:rFonts w:ascii="Times New Roman" w:hAnsi="Times New Roman"/>
                <w:bCs/>
                <w:sz w:val="18"/>
                <w:szCs w:val="18"/>
              </w:rPr>
              <w:t>usang</w:t>
            </w:r>
            <w:proofErr w:type="spellEnd"/>
            <w:r>
              <w:rPr>
                <w:rFonts w:ascii="Times New Roman" w:hAnsi="Times New Roman"/>
                <w:bCs/>
                <w:sz w:val="18"/>
                <w:szCs w:val="18"/>
              </w:rPr>
              <w:t>.</w:t>
            </w:r>
          </w:p>
          <w:p w14:paraId="2C68013C" w14:textId="77777777" w:rsidR="00E84E90" w:rsidRDefault="00E84E90" w:rsidP="00B27E53">
            <w:pPr>
              <w:pStyle w:val="ListParagraph"/>
              <w:numPr>
                <w:ilvl w:val="0"/>
                <w:numId w:val="64"/>
              </w:numPr>
              <w:ind w:left="462"/>
              <w:jc w:val="both"/>
              <w:rPr>
                <w:rFonts w:ascii="Times New Roman" w:hAnsi="Times New Roman"/>
                <w:bCs/>
                <w:sz w:val="18"/>
                <w:szCs w:val="18"/>
              </w:rPr>
            </w:pPr>
            <w:proofErr w:type="spellStart"/>
            <w:r w:rsidRPr="00E84E90">
              <w:rPr>
                <w:rFonts w:ascii="Times New Roman" w:hAnsi="Times New Roman"/>
                <w:bCs/>
                <w:sz w:val="18"/>
                <w:szCs w:val="18"/>
              </w:rPr>
              <w:t>Biaya</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awal</w:t>
            </w:r>
            <w:proofErr w:type="spellEnd"/>
            <w:r w:rsidRPr="00E84E90">
              <w:rPr>
                <w:rFonts w:ascii="Times New Roman" w:hAnsi="Times New Roman"/>
                <w:bCs/>
                <w:sz w:val="18"/>
                <w:szCs w:val="18"/>
              </w:rPr>
              <w:t xml:space="preserve"> yang </w:t>
            </w:r>
            <w:proofErr w:type="spellStart"/>
            <w:r w:rsidRPr="00E84E90">
              <w:rPr>
                <w:rFonts w:ascii="Times New Roman" w:hAnsi="Times New Roman"/>
                <w:bCs/>
                <w:sz w:val="18"/>
                <w:szCs w:val="18"/>
              </w:rPr>
              <w:t>tinggi</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untuk</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pengadaan</w:t>
            </w:r>
            <w:proofErr w:type="spellEnd"/>
            <w:r w:rsidRPr="00E84E90">
              <w:rPr>
                <w:rFonts w:ascii="Times New Roman" w:hAnsi="Times New Roman"/>
                <w:bCs/>
                <w:sz w:val="18"/>
                <w:szCs w:val="18"/>
              </w:rPr>
              <w:t xml:space="preserve"> dan </w:t>
            </w:r>
            <w:proofErr w:type="spellStart"/>
            <w:r w:rsidRPr="00E84E90">
              <w:rPr>
                <w:rFonts w:ascii="Times New Roman" w:hAnsi="Times New Roman"/>
                <w:bCs/>
                <w:sz w:val="18"/>
                <w:szCs w:val="18"/>
              </w:rPr>
              <w:t>kustomisasi</w:t>
            </w:r>
            <w:proofErr w:type="spellEnd"/>
            <w:r w:rsidRPr="00E84E90">
              <w:rPr>
                <w:rFonts w:ascii="Times New Roman" w:hAnsi="Times New Roman"/>
                <w:bCs/>
                <w:sz w:val="18"/>
                <w:szCs w:val="18"/>
              </w:rPr>
              <w:t xml:space="preserve"> </w:t>
            </w:r>
            <w:proofErr w:type="spellStart"/>
            <w:r w:rsidRPr="00E84E90">
              <w:rPr>
                <w:rFonts w:ascii="Times New Roman" w:hAnsi="Times New Roman"/>
                <w:bCs/>
                <w:sz w:val="18"/>
                <w:szCs w:val="18"/>
              </w:rPr>
              <w:t>infrastruktur</w:t>
            </w:r>
            <w:proofErr w:type="spellEnd"/>
            <w:r w:rsidRPr="00E84E90">
              <w:rPr>
                <w:rFonts w:ascii="Times New Roman" w:hAnsi="Times New Roman"/>
                <w:bCs/>
                <w:sz w:val="18"/>
                <w:szCs w:val="18"/>
              </w:rPr>
              <w:t>.</w:t>
            </w:r>
          </w:p>
          <w:p w14:paraId="58C21F4B" w14:textId="695F1F0E" w:rsidR="0071726A" w:rsidRPr="00E84E90" w:rsidRDefault="0071726A" w:rsidP="00B27E53">
            <w:pPr>
              <w:pStyle w:val="ListParagraph"/>
              <w:numPr>
                <w:ilvl w:val="0"/>
                <w:numId w:val="64"/>
              </w:numPr>
              <w:ind w:left="462"/>
              <w:jc w:val="both"/>
              <w:rPr>
                <w:rFonts w:ascii="Times New Roman" w:hAnsi="Times New Roman"/>
                <w:bCs/>
                <w:sz w:val="18"/>
                <w:szCs w:val="18"/>
              </w:rPr>
            </w:pPr>
            <w:r w:rsidRPr="0071726A">
              <w:rPr>
                <w:rFonts w:ascii="Times New Roman" w:hAnsi="Times New Roman"/>
                <w:bCs/>
                <w:sz w:val="18"/>
                <w:szCs w:val="18"/>
              </w:rPr>
              <w:t xml:space="preserve">Tidak </w:t>
            </w:r>
            <w:proofErr w:type="spellStart"/>
            <w:r w:rsidRPr="0071726A">
              <w:rPr>
                <w:rFonts w:ascii="Times New Roman" w:hAnsi="Times New Roman"/>
                <w:bCs/>
                <w:sz w:val="18"/>
                <w:szCs w:val="18"/>
              </w:rPr>
              <w:t>ada</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perbandingan</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langsung</w:t>
            </w:r>
            <w:proofErr w:type="spellEnd"/>
            <w:r w:rsidRPr="0071726A">
              <w:rPr>
                <w:rFonts w:ascii="Times New Roman" w:hAnsi="Times New Roman"/>
                <w:bCs/>
                <w:sz w:val="18"/>
                <w:szCs w:val="18"/>
              </w:rPr>
              <w:t xml:space="preserve"> </w:t>
            </w:r>
            <w:proofErr w:type="spellStart"/>
            <w:r w:rsidRPr="0071726A">
              <w:rPr>
                <w:rFonts w:ascii="Times New Roman" w:hAnsi="Times New Roman"/>
                <w:bCs/>
                <w:sz w:val="18"/>
                <w:szCs w:val="18"/>
              </w:rPr>
              <w:t>dengan</w:t>
            </w:r>
            <w:proofErr w:type="spellEnd"/>
            <w:r w:rsidRPr="0071726A">
              <w:rPr>
                <w:rFonts w:ascii="Times New Roman" w:hAnsi="Times New Roman"/>
                <w:bCs/>
                <w:sz w:val="18"/>
                <w:szCs w:val="18"/>
              </w:rPr>
              <w:t xml:space="preserve"> model TCO lain</w:t>
            </w:r>
            <w:r>
              <w:rPr>
                <w:rFonts w:ascii="Times New Roman" w:hAnsi="Times New Roman"/>
                <w:bCs/>
                <w:sz w:val="18"/>
                <w:szCs w:val="18"/>
              </w:rPr>
              <w:t xml:space="preserve"> </w:t>
            </w:r>
            <w:proofErr w:type="spellStart"/>
            <w:r>
              <w:rPr>
                <w:rFonts w:ascii="Times New Roman" w:hAnsi="Times New Roman"/>
                <w:bCs/>
                <w:sz w:val="18"/>
                <w:szCs w:val="18"/>
              </w:rPr>
              <w:t>seperti</w:t>
            </w:r>
            <w:proofErr w:type="spellEnd"/>
            <w:r>
              <w:rPr>
                <w:rFonts w:ascii="Times New Roman" w:hAnsi="Times New Roman"/>
                <w:bCs/>
                <w:sz w:val="18"/>
                <w:szCs w:val="18"/>
              </w:rPr>
              <w:t xml:space="preserve"> clouds TCO</w:t>
            </w:r>
          </w:p>
        </w:tc>
      </w:tr>
      <w:tr w:rsidR="00756AC5" w:rsidRPr="00E84E90" w14:paraId="0737252C" w14:textId="77777777" w:rsidTr="005D5394">
        <w:trPr>
          <w:trHeight w:val="428"/>
        </w:trPr>
        <w:tc>
          <w:tcPr>
            <w:tcW w:w="566" w:type="dxa"/>
            <w:tcBorders>
              <w:top w:val="single" w:sz="4" w:space="0" w:color="auto"/>
              <w:left w:val="nil"/>
              <w:bottom w:val="single" w:sz="4" w:space="0" w:color="auto"/>
              <w:right w:val="nil"/>
            </w:tcBorders>
            <w:vAlign w:val="center"/>
          </w:tcPr>
          <w:p w14:paraId="417461B7" w14:textId="4C7A28E6"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6951E7">
              <w:t>2</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629DABA9"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E84E90" w:rsidRDefault="00D3747B"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774A971" w14:textId="77777777" w:rsidR="00756AC5"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t>Memberikan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perkiraan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kasar</w:t>
            </w:r>
            <w:proofErr w:type="spellEnd"/>
            <w:r w:rsidRPr="0071726A">
              <w:rPr>
                <w:rFonts w:asciiTheme="majorBidi" w:hAnsiTheme="majorBidi" w:cstheme="majorBidi"/>
                <w:bCs/>
                <w:sz w:val="18"/>
                <w:szCs w:val="18"/>
              </w:rPr>
              <w:t xml:space="preserve"> (Rough Order of Magnitude - ROM) </w:t>
            </w:r>
            <w:proofErr w:type="spellStart"/>
            <w:r w:rsidRPr="0071726A">
              <w:rPr>
                <w:rFonts w:asciiTheme="majorBidi" w:hAnsiTheme="majorBidi" w:cstheme="majorBidi"/>
                <w:bCs/>
                <w:sz w:val="18"/>
                <w:szCs w:val="18"/>
              </w:rPr>
              <w:t>tentang</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biaya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operasional</w:t>
            </w:r>
            <w:proofErr w:type="spellEnd"/>
            <w:r w:rsidRPr="0071726A">
              <w:rPr>
                <w:rFonts w:asciiTheme="majorBidi" w:hAnsiTheme="majorBidi" w:cstheme="majorBidi"/>
                <w:bCs/>
                <w:sz w:val="18"/>
                <w:szCs w:val="18"/>
              </w:rPr>
              <w:t xml:space="preserve"> cloud dan </w:t>
            </w:r>
            <w:proofErr w:type="spellStart"/>
            <w:r w:rsidRPr="0071726A">
              <w:rPr>
                <w:rFonts w:asciiTheme="majorBidi" w:hAnsiTheme="majorBidi" w:cstheme="majorBidi"/>
                <w:bCs/>
                <w:sz w:val="18"/>
                <w:szCs w:val="18"/>
              </w:rPr>
              <w:t>biaya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migrasi</w:t>
            </w:r>
            <w:proofErr w:type="spellEnd"/>
            <w:r w:rsidRPr="0071726A">
              <w:rPr>
                <w:rFonts w:asciiTheme="majorBidi" w:hAnsiTheme="majorBidi" w:cstheme="majorBidi"/>
                <w:bCs/>
                <w:sz w:val="18"/>
                <w:szCs w:val="18"/>
              </w:rPr>
              <w:t xml:space="preserve"> yang </w:t>
            </w:r>
            <w:proofErr w:type="spellStart"/>
            <w:r w:rsidRPr="0071726A">
              <w:rPr>
                <w:rFonts w:asciiTheme="majorBidi" w:hAnsiTheme="majorBidi" w:cstheme="majorBidi"/>
                <w:bCs/>
                <w:sz w:val="18"/>
                <w:szCs w:val="18"/>
              </w:rPr>
              <w:t>membantu</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dalam</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pengambilan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keputusan</w:t>
            </w:r>
            <w:proofErr w:type="spellEnd"/>
            <w:r w:rsidRPr="0071726A">
              <w:rPr>
                <w:rFonts w:asciiTheme="majorBidi" w:hAnsiTheme="majorBidi" w:cstheme="majorBidi"/>
                <w:bCs/>
                <w:sz w:val="18"/>
                <w:szCs w:val="18"/>
              </w:rPr>
              <w:t xml:space="preserve"> TI.</w:t>
            </w:r>
          </w:p>
          <w:p w14:paraId="6AD69F30" w14:textId="77777777" w:rsidR="0071726A"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lastRenderedPageBreak/>
              <w:t>Mengidentifikasi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risiko</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teknis</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melalui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prototipe</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untuk</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mengelola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risiko</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secara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efektif</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selama</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migrasi</w:t>
            </w:r>
            <w:proofErr w:type="spellEnd"/>
            <w:r w:rsidRPr="0071726A">
              <w:rPr>
                <w:rFonts w:asciiTheme="majorBidi" w:hAnsiTheme="majorBidi" w:cstheme="majorBidi"/>
                <w:bCs/>
                <w:sz w:val="18"/>
                <w:szCs w:val="18"/>
              </w:rPr>
              <w:t>.</w:t>
            </w:r>
          </w:p>
          <w:p w14:paraId="4CBD9863" w14:textId="50AF18F7" w:rsidR="0071726A" w:rsidRPr="0071726A" w:rsidRDefault="0071726A" w:rsidP="0071726A">
            <w:pPr>
              <w:pStyle w:val="ListParagraph"/>
              <w:numPr>
                <w:ilvl w:val="0"/>
                <w:numId w:val="65"/>
              </w:numPr>
              <w:ind w:left="439"/>
              <w:jc w:val="both"/>
              <w:rPr>
                <w:rFonts w:asciiTheme="majorBidi" w:hAnsiTheme="majorBidi" w:cstheme="majorBidi"/>
                <w:bCs/>
                <w:sz w:val="18"/>
                <w:szCs w:val="18"/>
              </w:rPr>
            </w:pPr>
            <w:proofErr w:type="spellStart"/>
            <w:r w:rsidRPr="0071726A">
              <w:rPr>
                <w:rFonts w:asciiTheme="majorBidi" w:hAnsiTheme="majorBidi" w:cstheme="majorBidi"/>
                <w:bCs/>
                <w:sz w:val="18"/>
                <w:szCs w:val="18"/>
              </w:rPr>
              <w:t>Adopsi</w:t>
            </w:r>
            <w:proofErr w:type="spellEnd"/>
            <w:r w:rsidRPr="0071726A">
              <w:rPr>
                <w:rFonts w:asciiTheme="majorBidi" w:hAnsiTheme="majorBidi" w:cstheme="majorBidi"/>
                <w:bCs/>
                <w:sz w:val="18"/>
                <w:szCs w:val="18"/>
              </w:rPr>
              <w:t xml:space="preserve"> cloud </w:t>
            </w:r>
            <w:proofErr w:type="spellStart"/>
            <w:r w:rsidRPr="0071726A">
              <w:rPr>
                <w:rFonts w:asciiTheme="majorBidi" w:hAnsiTheme="majorBidi" w:cstheme="majorBidi"/>
                <w:bCs/>
                <w:sz w:val="18"/>
                <w:szCs w:val="18"/>
              </w:rPr>
              <w:t>meningkatkan</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fleksibilitas</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operasional</w:t>
            </w:r>
            <w:proofErr w:type="spellEnd"/>
            <w:r w:rsidRPr="0071726A">
              <w:rPr>
                <w:rFonts w:asciiTheme="majorBidi" w:hAnsiTheme="majorBidi" w:cstheme="majorBidi"/>
                <w:bCs/>
                <w:sz w:val="18"/>
                <w:szCs w:val="18"/>
              </w:rPr>
              <w:t xml:space="preserve"> dan </w:t>
            </w:r>
            <w:proofErr w:type="spellStart"/>
            <w:r w:rsidRPr="0071726A">
              <w:rPr>
                <w:rFonts w:asciiTheme="majorBidi" w:hAnsiTheme="majorBidi" w:cstheme="majorBidi"/>
                <w:bCs/>
                <w:sz w:val="18"/>
                <w:szCs w:val="18"/>
              </w:rPr>
              <w:t>potensi</w:t>
            </w:r>
            <w:proofErr w:type="spellEnd"/>
            <w:r w:rsidRPr="0071726A">
              <w:rPr>
                <w:rFonts w:asciiTheme="majorBidi" w:hAnsiTheme="majorBidi" w:cstheme="majorBidi"/>
                <w:bCs/>
                <w:sz w:val="18"/>
                <w:szCs w:val="18"/>
              </w:rPr>
              <w:t xml:space="preserve"> </w:t>
            </w:r>
            <w:proofErr w:type="spellStart"/>
            <w:r w:rsidRPr="0071726A">
              <w:rPr>
                <w:rFonts w:asciiTheme="majorBidi" w:hAnsiTheme="majorBidi" w:cstheme="majorBidi"/>
                <w:bCs/>
                <w:sz w:val="18"/>
                <w:szCs w:val="18"/>
              </w:rPr>
              <w:t>inovasi</w:t>
            </w:r>
            <w:proofErr w:type="spellEnd"/>
            <w:r w:rsidRPr="0071726A">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A81C539" w14:textId="77777777" w:rsidR="00756AC5" w:rsidRPr="005D5394" w:rsidRDefault="0071726A" w:rsidP="0071726A">
            <w:pPr>
              <w:pStyle w:val="ListParagraph"/>
              <w:numPr>
                <w:ilvl w:val="0"/>
                <w:numId w:val="65"/>
              </w:numPr>
              <w:ind w:left="461"/>
              <w:jc w:val="both"/>
              <w:rPr>
                <w:rFonts w:ascii="Times New Roman" w:hAnsi="Times New Roman"/>
                <w:bCs/>
                <w:sz w:val="18"/>
                <w:szCs w:val="18"/>
              </w:rPr>
            </w:pPr>
            <w:r w:rsidRPr="005D5394">
              <w:rPr>
                <w:rFonts w:ascii="Times New Roman" w:hAnsi="Times New Roman"/>
                <w:sz w:val="18"/>
                <w:szCs w:val="18"/>
              </w:rPr>
              <w:lastRenderedPageBreak/>
              <w:t xml:space="preserve">Tidak </w:t>
            </w:r>
            <w:proofErr w:type="spellStart"/>
            <w:r w:rsidRPr="005D5394">
              <w:rPr>
                <w:rFonts w:ascii="Times New Roman" w:hAnsi="Times New Roman"/>
                <w:sz w:val="18"/>
                <w:szCs w:val="18"/>
              </w:rPr>
              <w:t>semua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perusahaan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melakukan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analisis</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biaya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secara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menyeluruh</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sebelum</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adopsi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mengakibatkan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perkiraan</w:t>
            </w:r>
            <w:proofErr w:type="spellEnd"/>
            <w:r w:rsidRPr="005D5394">
              <w:rPr>
                <w:rFonts w:ascii="Times New Roman" w:hAnsi="Times New Roman"/>
                <w:sz w:val="18"/>
                <w:szCs w:val="18"/>
              </w:rPr>
              <w:t xml:space="preserve"> yang </w:t>
            </w:r>
            <w:proofErr w:type="spellStart"/>
            <w:r w:rsidRPr="005D5394">
              <w:rPr>
                <w:rFonts w:ascii="Times New Roman" w:hAnsi="Times New Roman"/>
                <w:sz w:val="18"/>
                <w:szCs w:val="18"/>
              </w:rPr>
              <w:t>kurang</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akurat</w:t>
            </w:r>
            <w:proofErr w:type="spellEnd"/>
            <w:r w:rsidRPr="005D5394">
              <w:rPr>
                <w:rFonts w:ascii="Times New Roman" w:hAnsi="Times New Roman"/>
                <w:sz w:val="18"/>
                <w:szCs w:val="18"/>
              </w:rPr>
              <w:t xml:space="preserve"> dan </w:t>
            </w:r>
            <w:proofErr w:type="spellStart"/>
            <w:r w:rsidRPr="005D5394">
              <w:rPr>
                <w:rFonts w:ascii="Times New Roman" w:hAnsi="Times New Roman"/>
                <w:sz w:val="18"/>
                <w:szCs w:val="18"/>
              </w:rPr>
              <w:t>risiko</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biaya</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tambahan</w:t>
            </w:r>
            <w:proofErr w:type="spellEnd"/>
            <w:r w:rsidRPr="005D5394">
              <w:rPr>
                <w:rFonts w:ascii="Times New Roman" w:hAnsi="Times New Roman"/>
                <w:sz w:val="18"/>
                <w:szCs w:val="18"/>
              </w:rPr>
              <w:t>.</w:t>
            </w:r>
          </w:p>
          <w:p w14:paraId="78178905" w14:textId="77777777" w:rsidR="0071726A" w:rsidRPr="005D5394" w:rsidRDefault="0071726A" w:rsidP="0071726A">
            <w:pPr>
              <w:pStyle w:val="ListParagraph"/>
              <w:numPr>
                <w:ilvl w:val="0"/>
                <w:numId w:val="65"/>
              </w:numPr>
              <w:ind w:left="461"/>
              <w:jc w:val="both"/>
              <w:rPr>
                <w:rFonts w:ascii="Times New Roman" w:hAnsi="Times New Roman"/>
                <w:bCs/>
                <w:sz w:val="18"/>
                <w:szCs w:val="18"/>
              </w:rPr>
            </w:pPr>
            <w:proofErr w:type="spellStart"/>
            <w:r w:rsidRPr="005D5394">
              <w:rPr>
                <w:rFonts w:ascii="Times New Roman" w:hAnsi="Times New Roman"/>
                <w:sz w:val="18"/>
                <w:szCs w:val="18"/>
              </w:rPr>
              <w:lastRenderedPageBreak/>
              <w:t>Perubahan</w:t>
            </w:r>
            <w:proofErr w:type="spellEnd"/>
            <w:r w:rsidRPr="005D5394">
              <w:rPr>
                <w:rFonts w:ascii="Times New Roman" w:hAnsi="Times New Roman"/>
                <w:sz w:val="18"/>
                <w:szCs w:val="18"/>
              </w:rPr>
              <w:t xml:space="preserve"> model </w:t>
            </w:r>
            <w:proofErr w:type="spellStart"/>
            <w:r w:rsidRPr="005D5394">
              <w:rPr>
                <w:rFonts w:ascii="Times New Roman" w:hAnsi="Times New Roman"/>
                <w:sz w:val="18"/>
                <w:szCs w:val="18"/>
              </w:rPr>
              <w:t>operasional</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memerlukan</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investasi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tambahan</w:t>
            </w:r>
            <w:proofErr w:type="spellEnd"/>
            <w:r w:rsidRPr="005D5394">
              <w:rPr>
                <w:rFonts w:ascii="Times New Roman" w:hAnsi="Times New Roman"/>
                <w:sz w:val="18"/>
                <w:szCs w:val="18"/>
              </w:rPr>
              <w:t xml:space="preserve"> yang </w:t>
            </w:r>
            <w:proofErr w:type="spellStart"/>
            <w:r w:rsidRPr="005D5394">
              <w:rPr>
                <w:rFonts w:ascii="Times New Roman" w:hAnsi="Times New Roman"/>
                <w:sz w:val="18"/>
                <w:szCs w:val="18"/>
              </w:rPr>
              <w:t>seringkali</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tidak</w:t>
            </w:r>
            <w:proofErr w:type="spellEnd"/>
            <w:r w:rsidRPr="005D5394">
              <w:rPr>
                <w:rFonts w:ascii="Times New Roman" w:hAnsi="Times New Roman"/>
                <w:sz w:val="18"/>
                <w:szCs w:val="18"/>
              </w:rPr>
              <w:t xml:space="preserve"> </w:t>
            </w:r>
            <w:proofErr w:type="spellStart"/>
            <w:r w:rsidRPr="005D5394">
              <w:rPr>
                <w:rFonts w:ascii="Times New Roman" w:hAnsi="Times New Roman"/>
                <w:sz w:val="18"/>
                <w:szCs w:val="18"/>
              </w:rPr>
              <w:t>diantisipasi</w:t>
            </w:r>
            <w:proofErr w:type="spellEnd"/>
            <w:r w:rsidRPr="005D5394">
              <w:rPr>
                <w:rFonts w:ascii="Times New Roman" w:hAnsi="Times New Roman"/>
                <w:sz w:val="18"/>
                <w:szCs w:val="18"/>
              </w:rPr>
              <w:t xml:space="preserve"> oleh </w:t>
            </w:r>
            <w:proofErr w:type="spellStart"/>
            <w:r w:rsidRPr="005D5394">
              <w:rPr>
                <w:rFonts w:ascii="Times New Roman" w:hAnsi="Times New Roman"/>
                <w:sz w:val="18"/>
                <w:szCs w:val="18"/>
              </w:rPr>
              <w:t>perusahaan</w:t>
            </w:r>
            <w:proofErr w:type="spellEnd"/>
            <w:r w:rsidRPr="005D5394">
              <w:rPr>
                <w:rFonts w:ascii="Times New Roman" w:hAnsi="Times New Roman"/>
                <w:sz w:val="18"/>
                <w:szCs w:val="18"/>
              </w:rPr>
              <w:t>.</w:t>
            </w:r>
          </w:p>
          <w:p w14:paraId="62808AB1" w14:textId="0E963D23" w:rsidR="005D5394" w:rsidRPr="005D5394" w:rsidRDefault="005D5394" w:rsidP="0071726A">
            <w:pPr>
              <w:pStyle w:val="ListParagraph"/>
              <w:numPr>
                <w:ilvl w:val="0"/>
                <w:numId w:val="65"/>
              </w:numPr>
              <w:ind w:left="461"/>
              <w:jc w:val="both"/>
              <w:rPr>
                <w:rFonts w:ascii="Times New Roman" w:hAnsi="Times New Roman"/>
                <w:bCs/>
                <w:sz w:val="18"/>
                <w:szCs w:val="18"/>
              </w:rPr>
            </w:pPr>
            <w:proofErr w:type="spellStart"/>
            <w:r w:rsidRPr="005D5394">
              <w:rPr>
                <w:rFonts w:ascii="Times New Roman" w:hAnsi="Times New Roman"/>
                <w:bCs/>
                <w:sz w:val="18"/>
                <w:szCs w:val="18"/>
              </w:rPr>
              <w:t>Kurangnya</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pemahaman</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tentang</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perubahan</w:t>
            </w:r>
            <w:proofErr w:type="spellEnd"/>
            <w:r w:rsidRPr="005D5394">
              <w:rPr>
                <w:rFonts w:ascii="Times New Roman" w:hAnsi="Times New Roman"/>
                <w:bCs/>
                <w:sz w:val="18"/>
                <w:szCs w:val="18"/>
              </w:rPr>
              <w:t xml:space="preserve"> model </w:t>
            </w:r>
            <w:proofErr w:type="spellStart"/>
            <w:r w:rsidRPr="005D5394">
              <w:rPr>
                <w:rFonts w:ascii="Times New Roman" w:hAnsi="Times New Roman"/>
                <w:bCs/>
                <w:sz w:val="18"/>
                <w:szCs w:val="18"/>
              </w:rPr>
              <w:t>bisnis</w:t>
            </w:r>
            <w:proofErr w:type="spellEnd"/>
            <w:r w:rsidRPr="005D5394">
              <w:rPr>
                <w:rFonts w:ascii="Times New Roman" w:hAnsi="Times New Roman"/>
                <w:bCs/>
                <w:sz w:val="18"/>
                <w:szCs w:val="18"/>
              </w:rPr>
              <w:t xml:space="preserve"> yang </w:t>
            </w:r>
            <w:proofErr w:type="spellStart"/>
            <w:r w:rsidRPr="005D5394">
              <w:rPr>
                <w:rFonts w:ascii="Times New Roman" w:hAnsi="Times New Roman"/>
                <w:bCs/>
                <w:sz w:val="18"/>
                <w:szCs w:val="18"/>
              </w:rPr>
              <w:t>diperlukan</w:t>
            </w:r>
            <w:proofErr w:type="spellEnd"/>
            <w:r w:rsidRPr="005D5394">
              <w:rPr>
                <w:rFonts w:ascii="Times New Roman" w:hAnsi="Times New Roman"/>
                <w:bCs/>
                <w:sz w:val="18"/>
                <w:szCs w:val="18"/>
              </w:rPr>
              <w:t xml:space="preserve"> dan </w:t>
            </w:r>
            <w:proofErr w:type="spellStart"/>
            <w:r w:rsidRPr="005D5394">
              <w:rPr>
                <w:rFonts w:ascii="Times New Roman" w:hAnsi="Times New Roman"/>
                <w:bCs/>
                <w:sz w:val="18"/>
                <w:szCs w:val="18"/>
              </w:rPr>
              <w:t>biaya</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terkait</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dalam</w:t>
            </w:r>
            <w:proofErr w:type="spellEnd"/>
            <w:r w:rsidRPr="005D5394">
              <w:rPr>
                <w:rFonts w:ascii="Times New Roman" w:hAnsi="Times New Roman"/>
                <w:bCs/>
                <w:sz w:val="18"/>
                <w:szCs w:val="18"/>
              </w:rPr>
              <w:t xml:space="preserve"> </w:t>
            </w:r>
            <w:proofErr w:type="spellStart"/>
            <w:r w:rsidRPr="005D5394">
              <w:rPr>
                <w:rFonts w:ascii="Times New Roman" w:hAnsi="Times New Roman"/>
                <w:bCs/>
                <w:sz w:val="18"/>
                <w:szCs w:val="18"/>
              </w:rPr>
              <w:t>adopsi</w:t>
            </w:r>
            <w:proofErr w:type="spellEnd"/>
            <w:r w:rsidRPr="005D5394">
              <w:rPr>
                <w:rFonts w:ascii="Times New Roman" w:hAnsi="Times New Roman"/>
                <w:bCs/>
                <w:sz w:val="18"/>
                <w:szCs w:val="18"/>
              </w:rPr>
              <w:t xml:space="preserve"> cloud.</w:t>
            </w:r>
          </w:p>
        </w:tc>
      </w:tr>
      <w:tr w:rsidR="00756AC5" w:rsidRPr="00E84E90" w14:paraId="19C8E786" w14:textId="77777777" w:rsidTr="005D5394">
        <w:trPr>
          <w:trHeight w:val="420"/>
        </w:trPr>
        <w:tc>
          <w:tcPr>
            <w:tcW w:w="566" w:type="dxa"/>
            <w:tcBorders>
              <w:top w:val="single" w:sz="4" w:space="0" w:color="auto"/>
              <w:left w:val="nil"/>
              <w:bottom w:val="single" w:sz="4" w:space="0" w:color="auto"/>
              <w:right w:val="nil"/>
            </w:tcBorders>
            <w:vAlign w:val="center"/>
          </w:tcPr>
          <w:p w14:paraId="760D3B4E" w14:textId="1339FB15"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6951E7">
              <w:t>3</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2985280E"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2020</w:t>
            </w:r>
          </w:p>
        </w:tc>
        <w:tc>
          <w:tcPr>
            <w:tcW w:w="3386" w:type="dxa"/>
            <w:tcBorders>
              <w:top w:val="single" w:sz="4" w:space="0" w:color="auto"/>
              <w:left w:val="nil"/>
              <w:bottom w:val="single" w:sz="4" w:space="0" w:color="auto"/>
              <w:right w:val="nil"/>
            </w:tcBorders>
          </w:tcPr>
          <w:p w14:paraId="061F38F9" w14:textId="77777777" w:rsidR="00756AC5" w:rsidRDefault="005D5394" w:rsidP="005D5394">
            <w:pPr>
              <w:pStyle w:val="ListParagraph"/>
              <w:numPr>
                <w:ilvl w:val="0"/>
                <w:numId w:val="66"/>
              </w:numPr>
              <w:ind w:left="439"/>
              <w:jc w:val="both"/>
              <w:rPr>
                <w:rFonts w:asciiTheme="majorBidi" w:hAnsiTheme="majorBidi" w:cstheme="majorBidi"/>
                <w:bCs/>
                <w:sz w:val="18"/>
                <w:szCs w:val="18"/>
              </w:rPr>
            </w:pPr>
            <w:proofErr w:type="spellStart"/>
            <w:r w:rsidRPr="005D5394">
              <w:rPr>
                <w:rFonts w:asciiTheme="majorBidi" w:hAnsiTheme="majorBidi" w:cstheme="majorBidi"/>
                <w:bCs/>
                <w:sz w:val="18"/>
                <w:szCs w:val="18"/>
              </w:rPr>
              <w:t>Menggunakan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metode</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prediksi</w:t>
            </w:r>
            <w:proofErr w:type="spellEnd"/>
            <w:r w:rsidRPr="005D5394">
              <w:rPr>
                <w:rFonts w:asciiTheme="majorBidi" w:hAnsiTheme="majorBidi" w:cstheme="majorBidi"/>
                <w:bCs/>
                <w:sz w:val="18"/>
                <w:szCs w:val="18"/>
              </w:rPr>
              <w:t xml:space="preserve"> yang </w:t>
            </w:r>
            <w:proofErr w:type="spellStart"/>
            <w:r w:rsidRPr="005D5394">
              <w:rPr>
                <w:rFonts w:asciiTheme="majorBidi" w:hAnsiTheme="majorBidi" w:cstheme="majorBidi"/>
                <w:bCs/>
                <w:sz w:val="18"/>
                <w:szCs w:val="18"/>
              </w:rPr>
              <w:t>komprehensif</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dengan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mengintegrasikan</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lalu</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lintas</w:t>
            </w:r>
            <w:proofErr w:type="spellEnd"/>
            <w:r w:rsidRPr="005D5394">
              <w:rPr>
                <w:rFonts w:asciiTheme="majorBidi" w:hAnsiTheme="majorBidi" w:cstheme="majorBidi"/>
                <w:bCs/>
                <w:sz w:val="18"/>
                <w:szCs w:val="18"/>
              </w:rPr>
              <w:t xml:space="preserve"> data center dan PUE </w:t>
            </w:r>
            <w:proofErr w:type="spellStart"/>
            <w:r w:rsidRPr="005D5394">
              <w:rPr>
                <w:rFonts w:asciiTheme="majorBidi" w:hAnsiTheme="majorBidi" w:cstheme="majorBidi"/>
                <w:bCs/>
                <w:sz w:val="18"/>
                <w:szCs w:val="18"/>
              </w:rPr>
              <w:t>untuk</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memprediksi</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konsumsi</w:t>
            </w:r>
            <w:proofErr w:type="spellEnd"/>
            <w:r w:rsidRPr="005D5394">
              <w:rPr>
                <w:rFonts w:asciiTheme="majorBidi" w:hAnsiTheme="majorBidi" w:cstheme="majorBidi"/>
                <w:bCs/>
                <w:sz w:val="18"/>
                <w:szCs w:val="18"/>
              </w:rPr>
              <w:t xml:space="preserve"> </w:t>
            </w:r>
            <w:proofErr w:type="spellStart"/>
            <w:r w:rsidRPr="005D5394">
              <w:rPr>
                <w:rFonts w:asciiTheme="majorBidi" w:hAnsiTheme="majorBidi" w:cstheme="majorBidi"/>
                <w:bCs/>
                <w:sz w:val="18"/>
                <w:szCs w:val="18"/>
              </w:rPr>
              <w:t>energi</w:t>
            </w:r>
            <w:proofErr w:type="spellEnd"/>
            <w:r w:rsidRPr="005D5394">
              <w:rPr>
                <w:rFonts w:asciiTheme="majorBidi" w:hAnsiTheme="majorBidi" w:cstheme="majorBidi"/>
                <w:bCs/>
                <w:sz w:val="18"/>
                <w:szCs w:val="18"/>
              </w:rPr>
              <w:t xml:space="preserve"> dan </w:t>
            </w:r>
            <w:proofErr w:type="spellStart"/>
            <w:r w:rsidRPr="005D5394">
              <w:rPr>
                <w:rFonts w:asciiTheme="majorBidi" w:hAnsiTheme="majorBidi" w:cstheme="majorBidi"/>
                <w:bCs/>
                <w:sz w:val="18"/>
                <w:szCs w:val="18"/>
              </w:rPr>
              <w:t>emisi</w:t>
            </w:r>
            <w:proofErr w:type="spellEnd"/>
            <w:r w:rsidRPr="005D5394">
              <w:rPr>
                <w:rFonts w:asciiTheme="majorBidi" w:hAnsiTheme="majorBidi" w:cstheme="majorBidi"/>
                <w:bCs/>
                <w:sz w:val="18"/>
                <w:szCs w:val="18"/>
              </w:rPr>
              <w:t>.</w:t>
            </w:r>
          </w:p>
          <w:p w14:paraId="3A89186F" w14:textId="77777777" w:rsidR="004B4755" w:rsidRDefault="004B4755" w:rsidP="005D5394">
            <w:pPr>
              <w:pStyle w:val="ListParagraph"/>
              <w:numPr>
                <w:ilvl w:val="0"/>
                <w:numId w:val="66"/>
              </w:numPr>
              <w:ind w:left="439"/>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Memanfaatkan</w:t>
            </w:r>
            <w:proofErr w:type="spellEnd"/>
            <w:r w:rsidRPr="004B4755">
              <w:rPr>
                <w:rFonts w:asciiTheme="majorBidi" w:hAnsiTheme="majorBidi" w:cstheme="majorBidi"/>
                <w:bCs/>
                <w:sz w:val="18"/>
                <w:szCs w:val="18"/>
              </w:rPr>
              <w:t xml:space="preserve"> data </w:t>
            </w:r>
            <w:proofErr w:type="spellStart"/>
            <w:r w:rsidRPr="004B4755">
              <w:rPr>
                <w:rFonts w:asciiTheme="majorBidi" w:hAnsiTheme="majorBidi" w:cstheme="majorBidi"/>
                <w:bCs/>
                <w:sz w:val="18"/>
                <w:szCs w:val="18"/>
              </w:rPr>
              <w:t>dari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berbagai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sumber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terpercaya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Berkeley National Laboratory dan </w:t>
            </w:r>
            <w:proofErr w:type="spellStart"/>
            <w:r w:rsidRPr="004B4755">
              <w:rPr>
                <w:rFonts w:asciiTheme="majorBidi" w:hAnsiTheme="majorBidi" w:cstheme="majorBidi"/>
                <w:bCs/>
                <w:sz w:val="18"/>
                <w:szCs w:val="18"/>
              </w:rPr>
              <w:t>perusahaan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besar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Google dan Facebook yang </w:t>
            </w:r>
            <w:proofErr w:type="spellStart"/>
            <w:r w:rsidRPr="004B4755">
              <w:rPr>
                <w:rFonts w:asciiTheme="majorBidi" w:hAnsiTheme="majorBidi" w:cstheme="majorBidi"/>
                <w:bCs/>
                <w:sz w:val="18"/>
                <w:szCs w:val="18"/>
              </w:rPr>
              <w:t>memiliki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reputasi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baik</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dalam</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pengelolaan</w:t>
            </w:r>
            <w:proofErr w:type="spellEnd"/>
            <w:r w:rsidRPr="004B4755">
              <w:rPr>
                <w:rFonts w:asciiTheme="majorBidi" w:hAnsiTheme="majorBidi" w:cstheme="majorBidi"/>
                <w:bCs/>
                <w:sz w:val="18"/>
                <w:szCs w:val="18"/>
              </w:rPr>
              <w:t xml:space="preserve"> data center.</w:t>
            </w:r>
          </w:p>
          <w:p w14:paraId="5641C7C8" w14:textId="2091BEE4" w:rsidR="004B4755" w:rsidRPr="005D5394" w:rsidRDefault="004B4755" w:rsidP="005D5394">
            <w:pPr>
              <w:pStyle w:val="ListParagraph"/>
              <w:numPr>
                <w:ilvl w:val="0"/>
                <w:numId w:val="66"/>
              </w:numPr>
              <w:ind w:left="439"/>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Meliputi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berbagai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aspek</w:t>
            </w:r>
            <w:proofErr w:type="spellEnd"/>
            <w:r w:rsidRPr="004B4755">
              <w:rPr>
                <w:rFonts w:asciiTheme="majorBidi" w:hAnsiTheme="majorBidi" w:cstheme="majorBidi"/>
                <w:bCs/>
                <w:sz w:val="18"/>
                <w:szCs w:val="18"/>
              </w:rPr>
              <w:t xml:space="preserve"> data center </w:t>
            </w:r>
            <w:proofErr w:type="spellStart"/>
            <w:r w:rsidRPr="004B4755">
              <w:rPr>
                <w:rFonts w:asciiTheme="majorBidi" w:hAnsiTheme="majorBidi" w:cstheme="majorBidi"/>
                <w:bCs/>
                <w:sz w:val="18"/>
                <w:szCs w:val="18"/>
              </w:rPr>
              <w:t>seperti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konsumsi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energi</w:t>
            </w:r>
            <w:proofErr w:type="spellEnd"/>
            <w:r w:rsidRPr="004B4755">
              <w:rPr>
                <w:rFonts w:asciiTheme="majorBidi" w:hAnsiTheme="majorBidi" w:cstheme="majorBidi"/>
                <w:bCs/>
                <w:sz w:val="18"/>
                <w:szCs w:val="18"/>
              </w:rPr>
              <w:t xml:space="preserve"> server, </w:t>
            </w:r>
            <w:proofErr w:type="spellStart"/>
            <w:r w:rsidRPr="004B4755">
              <w:rPr>
                <w:rFonts w:asciiTheme="majorBidi" w:hAnsiTheme="majorBidi" w:cstheme="majorBidi"/>
                <w:bCs/>
                <w:sz w:val="18"/>
                <w:szCs w:val="18"/>
              </w:rPr>
              <w:t>penyimpanan</w:t>
            </w:r>
            <w:proofErr w:type="spellEnd"/>
            <w:r w:rsidRPr="004B4755">
              <w:rPr>
                <w:rFonts w:asciiTheme="majorBidi" w:hAnsiTheme="majorBidi" w:cstheme="majorBidi"/>
                <w:bCs/>
                <w:sz w:val="18"/>
                <w:szCs w:val="18"/>
              </w:rPr>
              <w:t xml:space="preserve">, dan </w:t>
            </w:r>
            <w:proofErr w:type="spellStart"/>
            <w:r w:rsidRPr="004B4755">
              <w:rPr>
                <w:rFonts w:asciiTheme="majorBidi" w:hAnsiTheme="majorBidi" w:cstheme="majorBidi"/>
                <w:bCs/>
                <w:sz w:val="18"/>
                <w:szCs w:val="18"/>
              </w:rPr>
              <w:t>jaringan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serta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infrastruktur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pendukung</w:t>
            </w:r>
            <w:proofErr w:type="spellEnd"/>
            <w:r w:rsidRPr="004B4755">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29C8E59" w14:textId="77777777" w:rsidR="00756AC5" w:rsidRDefault="004B4755" w:rsidP="004B4755">
            <w:pPr>
              <w:pStyle w:val="ListParagraph"/>
              <w:numPr>
                <w:ilvl w:val="0"/>
                <w:numId w:val="66"/>
              </w:numPr>
              <w:ind w:left="451"/>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Kurangnya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penjelasan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mendalam</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mengenai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variasi</w:t>
            </w:r>
            <w:proofErr w:type="spellEnd"/>
            <w:r w:rsidRPr="004B4755">
              <w:rPr>
                <w:rFonts w:asciiTheme="majorBidi" w:hAnsiTheme="majorBidi" w:cstheme="majorBidi"/>
                <w:bCs/>
                <w:sz w:val="18"/>
                <w:szCs w:val="18"/>
              </w:rPr>
              <w:t xml:space="preserve"> regional </w:t>
            </w:r>
            <w:proofErr w:type="spellStart"/>
            <w:r w:rsidRPr="004B4755">
              <w:rPr>
                <w:rFonts w:asciiTheme="majorBidi" w:hAnsiTheme="majorBidi" w:cstheme="majorBidi"/>
                <w:bCs/>
                <w:sz w:val="18"/>
                <w:szCs w:val="18"/>
              </w:rPr>
              <w:t>dalam</w:t>
            </w:r>
            <w:proofErr w:type="spellEnd"/>
            <w:r w:rsidRPr="004B4755">
              <w:rPr>
                <w:rFonts w:asciiTheme="majorBidi" w:hAnsiTheme="majorBidi" w:cstheme="majorBidi"/>
                <w:bCs/>
                <w:sz w:val="18"/>
                <w:szCs w:val="18"/>
              </w:rPr>
              <w:t xml:space="preserve"> data yang </w:t>
            </w:r>
            <w:proofErr w:type="spellStart"/>
            <w:r w:rsidRPr="004B4755">
              <w:rPr>
                <w:rFonts w:asciiTheme="majorBidi" w:hAnsiTheme="majorBidi" w:cstheme="majorBidi"/>
                <w:bCs/>
                <w:sz w:val="18"/>
                <w:szCs w:val="18"/>
              </w:rPr>
              <w:t>digunakan</w:t>
            </w:r>
            <w:proofErr w:type="spellEnd"/>
            <w:r w:rsidRPr="004B4755">
              <w:rPr>
                <w:rFonts w:asciiTheme="majorBidi" w:hAnsiTheme="majorBidi" w:cstheme="majorBidi"/>
                <w:bCs/>
                <w:sz w:val="18"/>
                <w:szCs w:val="18"/>
              </w:rPr>
              <w:t xml:space="preserve"> dan </w:t>
            </w:r>
            <w:proofErr w:type="spellStart"/>
            <w:r w:rsidRPr="004B4755">
              <w:rPr>
                <w:rFonts w:asciiTheme="majorBidi" w:hAnsiTheme="majorBidi" w:cstheme="majorBidi"/>
                <w:bCs/>
                <w:sz w:val="18"/>
                <w:szCs w:val="18"/>
              </w:rPr>
              <w:t>bagaimana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mempengaruhi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hasil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prediksi</w:t>
            </w:r>
            <w:proofErr w:type="spellEnd"/>
            <w:r w:rsidRPr="004B4755">
              <w:rPr>
                <w:rFonts w:asciiTheme="majorBidi" w:hAnsiTheme="majorBidi" w:cstheme="majorBidi"/>
                <w:bCs/>
                <w:sz w:val="18"/>
                <w:szCs w:val="18"/>
              </w:rPr>
              <w:t>​</w:t>
            </w:r>
            <w:r>
              <w:rPr>
                <w:rFonts w:asciiTheme="majorBidi" w:hAnsiTheme="majorBidi" w:cstheme="majorBidi"/>
                <w:bCs/>
                <w:sz w:val="18"/>
                <w:szCs w:val="18"/>
              </w:rPr>
              <w:t>.</w:t>
            </w:r>
          </w:p>
          <w:p w14:paraId="69CF9432" w14:textId="77777777" w:rsidR="004B4755" w:rsidRDefault="004B4755" w:rsidP="004B4755">
            <w:pPr>
              <w:pStyle w:val="ListParagraph"/>
              <w:numPr>
                <w:ilvl w:val="0"/>
                <w:numId w:val="66"/>
              </w:numPr>
              <w:ind w:left="451"/>
              <w:jc w:val="both"/>
              <w:rPr>
                <w:rFonts w:asciiTheme="majorBidi" w:hAnsiTheme="majorBidi" w:cstheme="majorBidi"/>
                <w:bCs/>
                <w:sz w:val="18"/>
                <w:szCs w:val="18"/>
              </w:rPr>
            </w:pPr>
            <w:r w:rsidRPr="004B4755">
              <w:rPr>
                <w:rFonts w:asciiTheme="majorBidi" w:hAnsiTheme="majorBidi" w:cstheme="majorBidi"/>
                <w:bCs/>
                <w:sz w:val="18"/>
                <w:szCs w:val="18"/>
              </w:rPr>
              <w:t xml:space="preserve">Tidak </w:t>
            </w:r>
            <w:proofErr w:type="spellStart"/>
            <w:r w:rsidRPr="004B4755">
              <w:rPr>
                <w:rFonts w:asciiTheme="majorBidi" w:hAnsiTheme="majorBidi" w:cstheme="majorBidi"/>
                <w:bCs/>
                <w:sz w:val="18"/>
                <w:szCs w:val="18"/>
              </w:rPr>
              <w:t>adanya</w:t>
            </w:r>
            <w:proofErr w:type="spellEnd"/>
            <w:r w:rsidRPr="004B4755">
              <w:rPr>
                <w:rFonts w:asciiTheme="majorBidi" w:hAnsiTheme="majorBidi" w:cstheme="majorBidi"/>
                <w:bCs/>
                <w:sz w:val="18"/>
                <w:szCs w:val="18"/>
              </w:rPr>
              <w:t xml:space="preserve"> data yang </w:t>
            </w:r>
            <w:proofErr w:type="spellStart"/>
            <w:r w:rsidRPr="004B4755">
              <w:rPr>
                <w:rFonts w:asciiTheme="majorBidi" w:hAnsiTheme="majorBidi" w:cstheme="majorBidi"/>
                <w:bCs/>
                <w:sz w:val="18"/>
                <w:szCs w:val="18"/>
              </w:rPr>
              <w:t>memadai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untuk</w:t>
            </w:r>
            <w:proofErr w:type="spellEnd"/>
            <w:r w:rsidRPr="004B4755">
              <w:rPr>
                <w:rFonts w:asciiTheme="majorBidi" w:hAnsiTheme="majorBidi" w:cstheme="majorBidi"/>
                <w:bCs/>
                <w:sz w:val="18"/>
                <w:szCs w:val="18"/>
              </w:rPr>
              <w:t xml:space="preserve"> data center di wilayah-wilayah yang </w:t>
            </w:r>
            <w:proofErr w:type="spellStart"/>
            <w:r w:rsidRPr="004B4755">
              <w:rPr>
                <w:rFonts w:asciiTheme="majorBidi" w:hAnsiTheme="majorBidi" w:cstheme="majorBidi"/>
                <w:bCs/>
                <w:sz w:val="18"/>
                <w:szCs w:val="18"/>
              </w:rPr>
              <w:t>kurang</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berkembang</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atau</w:t>
            </w:r>
            <w:proofErr w:type="spellEnd"/>
            <w:r w:rsidRPr="004B4755">
              <w:rPr>
                <w:rFonts w:asciiTheme="majorBidi" w:hAnsiTheme="majorBidi" w:cstheme="majorBidi"/>
                <w:bCs/>
                <w:sz w:val="18"/>
                <w:szCs w:val="18"/>
              </w:rPr>
              <w:t xml:space="preserve"> di negara-negara </w:t>
            </w:r>
            <w:proofErr w:type="spellStart"/>
            <w:r w:rsidRPr="004B4755">
              <w:rPr>
                <w:rFonts w:asciiTheme="majorBidi" w:hAnsiTheme="majorBidi" w:cstheme="majorBidi"/>
                <w:bCs/>
                <w:sz w:val="18"/>
                <w:szCs w:val="18"/>
              </w:rPr>
              <w:t>dengan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infrastruktur</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teknologi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informasi</w:t>
            </w:r>
            <w:proofErr w:type="spellEnd"/>
            <w:r w:rsidRPr="004B4755">
              <w:rPr>
                <w:rFonts w:asciiTheme="majorBidi" w:hAnsiTheme="majorBidi" w:cstheme="majorBidi"/>
                <w:bCs/>
                <w:sz w:val="18"/>
                <w:szCs w:val="18"/>
              </w:rPr>
              <w:t xml:space="preserve"> yang </w:t>
            </w:r>
            <w:proofErr w:type="spellStart"/>
            <w:r w:rsidRPr="004B4755">
              <w:rPr>
                <w:rFonts w:asciiTheme="majorBidi" w:hAnsiTheme="majorBidi" w:cstheme="majorBidi"/>
                <w:bCs/>
                <w:sz w:val="18"/>
                <w:szCs w:val="18"/>
              </w:rPr>
              <w:t>berbeda</w:t>
            </w:r>
            <w:proofErr w:type="spellEnd"/>
          </w:p>
          <w:p w14:paraId="349A2D4E" w14:textId="64926715" w:rsidR="004B4755" w:rsidRPr="004B4755" w:rsidRDefault="004B4755" w:rsidP="004B4755">
            <w:pPr>
              <w:pStyle w:val="ListParagraph"/>
              <w:numPr>
                <w:ilvl w:val="0"/>
                <w:numId w:val="66"/>
              </w:numPr>
              <w:ind w:left="451"/>
              <w:jc w:val="both"/>
              <w:rPr>
                <w:rFonts w:asciiTheme="majorBidi" w:hAnsiTheme="majorBidi" w:cstheme="majorBidi"/>
                <w:bCs/>
                <w:sz w:val="18"/>
                <w:szCs w:val="18"/>
              </w:rPr>
            </w:pPr>
            <w:proofErr w:type="spellStart"/>
            <w:r w:rsidRPr="004B4755">
              <w:rPr>
                <w:rFonts w:asciiTheme="majorBidi" w:hAnsiTheme="majorBidi" w:cstheme="majorBidi"/>
                <w:bCs/>
                <w:sz w:val="18"/>
                <w:szCs w:val="18"/>
              </w:rPr>
              <w:t>Fokus</w:t>
            </w:r>
            <w:proofErr w:type="spellEnd"/>
            <w:r w:rsidRPr="004B4755">
              <w:rPr>
                <w:rFonts w:asciiTheme="majorBidi" w:hAnsiTheme="majorBidi" w:cstheme="majorBidi"/>
                <w:bCs/>
                <w:sz w:val="18"/>
                <w:szCs w:val="18"/>
              </w:rPr>
              <w:t xml:space="preserve"> yang </w:t>
            </w:r>
            <w:proofErr w:type="spellStart"/>
            <w:r w:rsidRPr="004B4755">
              <w:rPr>
                <w:rFonts w:asciiTheme="majorBidi" w:hAnsiTheme="majorBidi" w:cstheme="majorBidi"/>
                <w:bCs/>
                <w:sz w:val="18"/>
                <w:szCs w:val="18"/>
              </w:rPr>
              <w:t>luas</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mungkin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menyebabkan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kurangnya</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kedalaman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analisis</w:t>
            </w:r>
            <w:proofErr w:type="spellEnd"/>
            <w:r w:rsidRPr="004B4755">
              <w:rPr>
                <w:rFonts w:asciiTheme="majorBidi" w:hAnsiTheme="majorBidi" w:cstheme="majorBidi"/>
                <w:bCs/>
                <w:sz w:val="18"/>
                <w:szCs w:val="18"/>
              </w:rPr>
              <w:t xml:space="preserve"> pada masing-masing </w:t>
            </w:r>
            <w:proofErr w:type="spellStart"/>
            <w:r w:rsidRPr="004B4755">
              <w:rPr>
                <w:rFonts w:asciiTheme="majorBidi" w:hAnsiTheme="majorBidi" w:cstheme="majorBidi"/>
                <w:bCs/>
                <w:sz w:val="18"/>
                <w:szCs w:val="18"/>
              </w:rPr>
              <w:t>komponen</w:t>
            </w:r>
            <w:proofErr w:type="spellEnd"/>
            <w:r w:rsidRPr="004B4755">
              <w:rPr>
                <w:rFonts w:asciiTheme="majorBidi" w:hAnsiTheme="majorBidi" w:cstheme="majorBidi"/>
                <w:bCs/>
                <w:sz w:val="18"/>
                <w:szCs w:val="18"/>
              </w:rPr>
              <w:t xml:space="preserve"> individual, yang </w:t>
            </w:r>
            <w:proofErr w:type="spellStart"/>
            <w:r w:rsidRPr="004B4755">
              <w:rPr>
                <w:rFonts w:asciiTheme="majorBidi" w:hAnsiTheme="majorBidi" w:cstheme="majorBidi"/>
                <w:bCs/>
                <w:sz w:val="18"/>
                <w:szCs w:val="18"/>
              </w:rPr>
              <w:t>dapat</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mengurangi</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keakuratan</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hasil</w:t>
            </w:r>
            <w:proofErr w:type="spellEnd"/>
            <w:r w:rsidRPr="004B4755">
              <w:rPr>
                <w:rFonts w:asciiTheme="majorBidi" w:hAnsiTheme="majorBidi" w:cstheme="majorBidi"/>
                <w:bCs/>
                <w:sz w:val="18"/>
                <w:szCs w:val="18"/>
              </w:rPr>
              <w:t xml:space="preserve"> </w:t>
            </w:r>
            <w:proofErr w:type="spellStart"/>
            <w:r w:rsidRPr="004B4755">
              <w:rPr>
                <w:rFonts w:asciiTheme="majorBidi" w:hAnsiTheme="majorBidi" w:cstheme="majorBidi"/>
                <w:bCs/>
                <w:sz w:val="18"/>
                <w:szCs w:val="18"/>
              </w:rPr>
              <w:t>keseluruhan</w:t>
            </w:r>
            <w:proofErr w:type="spellEnd"/>
            <w:r w:rsidRPr="004B4755">
              <w:rPr>
                <w:rFonts w:asciiTheme="majorBidi" w:hAnsiTheme="majorBidi" w:cstheme="majorBidi"/>
                <w:bCs/>
                <w:sz w:val="18"/>
                <w:szCs w:val="18"/>
              </w:rPr>
              <w:t>.</w:t>
            </w:r>
          </w:p>
        </w:tc>
      </w:tr>
      <w:tr w:rsidR="00756AC5" w:rsidRPr="00E84E90" w14:paraId="2E1A509A" w14:textId="77777777" w:rsidTr="004F406C">
        <w:trPr>
          <w:trHeight w:val="412"/>
        </w:trPr>
        <w:tc>
          <w:tcPr>
            <w:tcW w:w="566" w:type="dxa"/>
            <w:tcBorders>
              <w:top w:val="single" w:sz="4" w:space="0" w:color="auto"/>
              <w:left w:val="nil"/>
              <w:bottom w:val="single" w:sz="4" w:space="0" w:color="auto"/>
              <w:right w:val="nil"/>
            </w:tcBorders>
            <w:vAlign w:val="center"/>
          </w:tcPr>
          <w:p w14:paraId="4B66BF85" w14:textId="298D3DBA"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CE0F5A">
              <w:rPr>
                <w:rFonts w:asciiTheme="majorBidi" w:hAnsiTheme="majorBidi" w:cstheme="majorBidi"/>
                <w:bCs/>
                <w:sz w:val="18"/>
                <w:szCs w:val="18"/>
              </w:rPr>
              <w:t>4</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"/>
            <w:id w:val="-39859920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3FCE21DD" w14:textId="0DBD9432"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Saima Gulzar Ahmad et al.</w:t>
                </w:r>
              </w:p>
            </w:tc>
          </w:sdtContent>
        </w:sdt>
        <w:tc>
          <w:tcPr>
            <w:tcW w:w="596" w:type="dxa"/>
            <w:tcBorders>
              <w:top w:val="single" w:sz="4" w:space="0" w:color="auto"/>
              <w:left w:val="nil"/>
              <w:bottom w:val="single" w:sz="4" w:space="0" w:color="auto"/>
              <w:right w:val="nil"/>
            </w:tcBorders>
            <w:vAlign w:val="center"/>
          </w:tcPr>
          <w:p w14:paraId="61F5FF3D" w14:textId="1BCBFE2E"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2023</w:t>
            </w:r>
          </w:p>
        </w:tc>
        <w:tc>
          <w:tcPr>
            <w:tcW w:w="3386" w:type="dxa"/>
            <w:tcBorders>
              <w:top w:val="single" w:sz="4" w:space="0" w:color="auto"/>
              <w:left w:val="nil"/>
              <w:bottom w:val="single" w:sz="4" w:space="0" w:color="auto"/>
              <w:right w:val="nil"/>
            </w:tcBorders>
          </w:tcPr>
          <w:p w14:paraId="60ADACA6" w14:textId="0A1EE88D" w:rsidR="00756AC5" w:rsidRDefault="009E528A" w:rsidP="009E528A">
            <w:pPr>
              <w:pStyle w:val="ListParagraph"/>
              <w:numPr>
                <w:ilvl w:val="0"/>
                <w:numId w:val="67"/>
              </w:numPr>
              <w:ind w:left="438"/>
              <w:jc w:val="both"/>
              <w:rPr>
                <w:rFonts w:asciiTheme="majorBidi" w:hAnsiTheme="majorBidi" w:cstheme="majorBidi"/>
                <w:bCs/>
                <w:sz w:val="18"/>
                <w:szCs w:val="18"/>
              </w:rPr>
            </w:pPr>
            <w:proofErr w:type="spellStart"/>
            <w:r w:rsidRPr="009E528A">
              <w:rPr>
                <w:rFonts w:asciiTheme="majorBidi" w:hAnsiTheme="majorBidi" w:cstheme="majorBidi"/>
                <w:bCs/>
                <w:sz w:val="18"/>
                <w:szCs w:val="18"/>
              </w:rPr>
              <w:t>Algoritma</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diusulkan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mempertimbangkan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baik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biaya</w:t>
            </w:r>
            <w:proofErr w:type="spellEnd"/>
            <w:r w:rsidRPr="009E528A">
              <w:rPr>
                <w:rFonts w:asciiTheme="majorBidi" w:hAnsiTheme="majorBidi" w:cstheme="majorBidi"/>
                <w:bCs/>
                <w:sz w:val="18"/>
                <w:szCs w:val="18"/>
              </w:rPr>
              <w:t xml:space="preserve"> total (VM, </w:t>
            </w:r>
            <w:proofErr w:type="spellStart"/>
            <w:r w:rsidRPr="009E528A">
              <w:rPr>
                <w:rFonts w:asciiTheme="majorBidi" w:hAnsiTheme="majorBidi" w:cstheme="majorBidi"/>
                <w:bCs/>
                <w:sz w:val="18"/>
                <w:szCs w:val="18"/>
              </w:rPr>
              <w:t>penyimpanan</w:t>
            </w:r>
            <w:proofErr w:type="spellEnd"/>
            <w:r w:rsidRPr="009E528A">
              <w:rPr>
                <w:rFonts w:asciiTheme="majorBidi" w:hAnsiTheme="majorBidi" w:cstheme="majorBidi"/>
                <w:bCs/>
                <w:sz w:val="18"/>
                <w:szCs w:val="18"/>
              </w:rPr>
              <w:t xml:space="preserve">, dan transfer data) </w:t>
            </w:r>
            <w:proofErr w:type="spellStart"/>
            <w:r w:rsidRPr="009E528A">
              <w:rPr>
                <w:rFonts w:asciiTheme="majorBidi" w:hAnsiTheme="majorBidi" w:cstheme="majorBidi"/>
                <w:bCs/>
                <w:sz w:val="18"/>
                <w:szCs w:val="18"/>
              </w:rPr>
              <w:t>serta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waktu</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respon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memberikan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solusi</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komprehensif</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dibandingkan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metode</w:t>
            </w:r>
            <w:proofErr w:type="spellEnd"/>
            <w:r w:rsidRPr="009E528A">
              <w:rPr>
                <w:rFonts w:asciiTheme="majorBidi" w:hAnsiTheme="majorBidi" w:cstheme="majorBidi"/>
                <w:bCs/>
                <w:sz w:val="18"/>
                <w:szCs w:val="18"/>
              </w:rPr>
              <w:t xml:space="preserve"> lain yang </w:t>
            </w:r>
            <w:proofErr w:type="spellStart"/>
            <w:r w:rsidRPr="009E528A">
              <w:rPr>
                <w:rFonts w:asciiTheme="majorBidi" w:hAnsiTheme="majorBidi" w:cstheme="majorBidi"/>
                <w:bCs/>
                <w:sz w:val="18"/>
                <w:szCs w:val="18"/>
              </w:rPr>
              <w:t>hanya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fokus</w:t>
            </w:r>
            <w:proofErr w:type="spellEnd"/>
            <w:r w:rsidRPr="009E528A">
              <w:rPr>
                <w:rFonts w:asciiTheme="majorBidi" w:hAnsiTheme="majorBidi" w:cstheme="majorBidi"/>
                <w:bCs/>
                <w:sz w:val="18"/>
                <w:szCs w:val="18"/>
              </w:rPr>
              <w:t xml:space="preserve"> pada salah </w:t>
            </w:r>
            <w:proofErr w:type="spellStart"/>
            <w:r w:rsidRPr="009E528A">
              <w:rPr>
                <w:rFonts w:asciiTheme="majorBidi" w:hAnsiTheme="majorBidi" w:cstheme="majorBidi"/>
                <w:bCs/>
                <w:sz w:val="18"/>
                <w:szCs w:val="18"/>
              </w:rPr>
              <w:t>satu</w:t>
            </w:r>
            <w:proofErr w:type="spellEnd"/>
            <w:r w:rsidRPr="009E528A">
              <w:rPr>
                <w:rFonts w:asciiTheme="majorBidi" w:hAnsiTheme="majorBidi" w:cstheme="majorBidi"/>
                <w:bCs/>
                <w:sz w:val="18"/>
                <w:szCs w:val="18"/>
              </w:rPr>
              <w:t xml:space="preserve"> </w:t>
            </w:r>
            <w:r w:rsidR="00155BFC">
              <w:rPr>
                <w:rFonts w:asciiTheme="majorBidi" w:hAnsiTheme="majorBidi" w:cstheme="majorBidi"/>
                <w:bCs/>
                <w:sz w:val="18"/>
                <w:szCs w:val="18"/>
              </w:rPr>
              <w:t>factor</w:t>
            </w:r>
          </w:p>
          <w:p w14:paraId="354DACD7" w14:textId="0293445F" w:rsidR="00155BFC" w:rsidRPr="009E528A" w:rsidRDefault="00155BFC" w:rsidP="009E528A">
            <w:pPr>
              <w:pStyle w:val="ListParagraph"/>
              <w:numPr>
                <w:ilvl w:val="0"/>
                <w:numId w:val="67"/>
              </w:numPr>
              <w:ind w:left="438"/>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Tinjauan</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literatur</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ekstensif</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tentang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teknik</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ada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untuk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alokasi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sumber</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daya</w:t>
            </w:r>
            <w:proofErr w:type="spellEnd"/>
            <w:r w:rsidRPr="00155BFC">
              <w:rPr>
                <w:rFonts w:asciiTheme="majorBidi" w:hAnsiTheme="majorBidi" w:cstheme="majorBidi"/>
                <w:bCs/>
                <w:sz w:val="18"/>
                <w:szCs w:val="18"/>
              </w:rPr>
              <w:t xml:space="preserve"> cloud.</w:t>
            </w:r>
          </w:p>
        </w:tc>
        <w:tc>
          <w:tcPr>
            <w:tcW w:w="3536" w:type="dxa"/>
            <w:gridSpan w:val="2"/>
            <w:tcBorders>
              <w:top w:val="single" w:sz="4" w:space="0" w:color="auto"/>
              <w:left w:val="nil"/>
              <w:bottom w:val="single" w:sz="4" w:space="0" w:color="auto"/>
              <w:right w:val="nil"/>
            </w:tcBorders>
          </w:tcPr>
          <w:p w14:paraId="1CFCCF65" w14:textId="77777777" w:rsidR="00756AC5" w:rsidRDefault="009E528A" w:rsidP="009E528A">
            <w:pPr>
              <w:pStyle w:val="ListParagraph"/>
              <w:numPr>
                <w:ilvl w:val="0"/>
                <w:numId w:val="67"/>
              </w:numPr>
              <w:ind w:left="451"/>
              <w:jc w:val="both"/>
              <w:rPr>
                <w:rFonts w:asciiTheme="majorBidi" w:hAnsiTheme="majorBidi" w:cstheme="majorBidi"/>
                <w:bCs/>
                <w:sz w:val="18"/>
                <w:szCs w:val="18"/>
              </w:rPr>
            </w:pPr>
            <w:proofErr w:type="spellStart"/>
            <w:r w:rsidRPr="009E528A">
              <w:rPr>
                <w:rFonts w:asciiTheme="majorBidi" w:hAnsiTheme="majorBidi" w:cstheme="majorBidi"/>
                <w:bCs/>
                <w:sz w:val="18"/>
                <w:szCs w:val="18"/>
              </w:rPr>
              <w:t>Beberapa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pendekatan</w:t>
            </w:r>
            <w:proofErr w:type="spellEnd"/>
            <w:r w:rsidRPr="009E528A">
              <w:rPr>
                <w:rFonts w:asciiTheme="majorBidi" w:hAnsiTheme="majorBidi" w:cstheme="majorBidi"/>
                <w:bCs/>
                <w:sz w:val="18"/>
                <w:szCs w:val="18"/>
              </w:rPr>
              <w:t xml:space="preserve"> lain </w:t>
            </w:r>
            <w:proofErr w:type="spellStart"/>
            <w:r w:rsidRPr="009E528A">
              <w:rPr>
                <w:rFonts w:asciiTheme="majorBidi" w:hAnsiTheme="majorBidi" w:cstheme="majorBidi"/>
                <w:bCs/>
                <w:sz w:val="18"/>
                <w:szCs w:val="18"/>
              </w:rPr>
              <w:t>mengoptimalkan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konsumsi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energi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sebagai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faktor</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penting</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tidak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dipertimbangkan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dalam</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algoritma</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ini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Penelitian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ini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dapat</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diperluas</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dengan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memasukkan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optimisasi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konsumsi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energi</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untuk</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memberikan</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solusi</w:t>
            </w:r>
            <w:proofErr w:type="spellEnd"/>
            <w:r w:rsidRPr="009E528A">
              <w:rPr>
                <w:rFonts w:asciiTheme="majorBidi" w:hAnsiTheme="majorBidi" w:cstheme="majorBidi"/>
                <w:bCs/>
                <w:sz w:val="18"/>
                <w:szCs w:val="18"/>
              </w:rPr>
              <w:t xml:space="preserve"> yang </w:t>
            </w:r>
            <w:proofErr w:type="spellStart"/>
            <w:r w:rsidRPr="009E528A">
              <w:rPr>
                <w:rFonts w:asciiTheme="majorBidi" w:hAnsiTheme="majorBidi" w:cstheme="majorBidi"/>
                <w:bCs/>
                <w:sz w:val="18"/>
                <w:szCs w:val="18"/>
              </w:rPr>
              <w:t>lebih</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ramah</w:t>
            </w:r>
            <w:proofErr w:type="spellEnd"/>
            <w:r w:rsidRPr="009E528A">
              <w:rPr>
                <w:rFonts w:asciiTheme="majorBidi" w:hAnsiTheme="majorBidi" w:cstheme="majorBidi"/>
                <w:bCs/>
                <w:sz w:val="18"/>
                <w:szCs w:val="18"/>
              </w:rPr>
              <w:t xml:space="preserve"> </w:t>
            </w:r>
            <w:proofErr w:type="spellStart"/>
            <w:r w:rsidRPr="009E528A">
              <w:rPr>
                <w:rFonts w:asciiTheme="majorBidi" w:hAnsiTheme="majorBidi" w:cstheme="majorBidi"/>
                <w:bCs/>
                <w:sz w:val="18"/>
                <w:szCs w:val="18"/>
              </w:rPr>
              <w:t>lingkungan</w:t>
            </w:r>
            <w:proofErr w:type="spellEnd"/>
            <w:r w:rsidRPr="009E528A">
              <w:rPr>
                <w:rFonts w:asciiTheme="majorBidi" w:hAnsiTheme="majorBidi" w:cstheme="majorBidi"/>
                <w:bCs/>
                <w:sz w:val="18"/>
                <w:szCs w:val="18"/>
              </w:rPr>
              <w:t>​</w:t>
            </w:r>
          </w:p>
          <w:p w14:paraId="7986D618" w14:textId="77777777" w:rsidR="00155BFC" w:rsidRDefault="00155BFC" w:rsidP="009E528A">
            <w:pPr>
              <w:pStyle w:val="ListParagraph"/>
              <w:numPr>
                <w:ilvl w:val="0"/>
                <w:numId w:val="67"/>
              </w:numPr>
              <w:ind w:left="451"/>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Terbatas</w:t>
            </w:r>
            <w:proofErr w:type="spellEnd"/>
            <w:r w:rsidRPr="00155BFC">
              <w:rPr>
                <w:rFonts w:asciiTheme="majorBidi" w:hAnsiTheme="majorBidi" w:cstheme="majorBidi"/>
                <w:bCs/>
                <w:sz w:val="18"/>
                <w:szCs w:val="18"/>
              </w:rPr>
              <w:t xml:space="preserve"> pada parameter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spesifik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kurang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pandangan</w:t>
            </w:r>
            <w:proofErr w:type="spellEnd"/>
            <w:r w:rsidRPr="00155BFC">
              <w:rPr>
                <w:rFonts w:asciiTheme="majorBidi" w:hAnsiTheme="majorBidi" w:cstheme="majorBidi"/>
                <w:bCs/>
                <w:sz w:val="18"/>
                <w:szCs w:val="18"/>
              </w:rPr>
              <w:t xml:space="preserve"> yang </w:t>
            </w:r>
            <w:proofErr w:type="spellStart"/>
            <w:r w:rsidRPr="00155BFC">
              <w:rPr>
                <w:rFonts w:asciiTheme="majorBidi" w:hAnsiTheme="majorBidi" w:cstheme="majorBidi"/>
                <w:bCs/>
                <w:sz w:val="18"/>
                <w:szCs w:val="18"/>
              </w:rPr>
              <w:t>lebih</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luas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tentang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operasional</w:t>
            </w:r>
            <w:proofErr w:type="spellEnd"/>
            <w:r w:rsidRPr="00155BFC">
              <w:rPr>
                <w:rFonts w:asciiTheme="majorBidi" w:hAnsiTheme="majorBidi" w:cstheme="majorBidi"/>
                <w:bCs/>
                <w:sz w:val="18"/>
                <w:szCs w:val="18"/>
              </w:rPr>
              <w:t xml:space="preserve"> dan </w:t>
            </w:r>
            <w:proofErr w:type="spellStart"/>
            <w:r w:rsidRPr="00155BFC">
              <w:rPr>
                <w:rFonts w:asciiTheme="majorBidi" w:hAnsiTheme="majorBidi" w:cstheme="majorBidi"/>
                <w:bCs/>
                <w:sz w:val="18"/>
                <w:szCs w:val="18"/>
              </w:rPr>
              <w:t>pemeliharaan</w:t>
            </w:r>
            <w:proofErr w:type="spellEnd"/>
            <w:r w:rsidRPr="00155BFC">
              <w:rPr>
                <w:rFonts w:asciiTheme="majorBidi" w:hAnsiTheme="majorBidi" w:cstheme="majorBidi"/>
                <w:bCs/>
                <w:sz w:val="18"/>
                <w:szCs w:val="18"/>
              </w:rPr>
              <w:t>.</w:t>
            </w:r>
          </w:p>
          <w:p w14:paraId="6C67084F" w14:textId="77777777" w:rsidR="00155BFC" w:rsidRDefault="00155BFC" w:rsidP="009E528A">
            <w:pPr>
              <w:pStyle w:val="ListParagraph"/>
              <w:numPr>
                <w:ilvl w:val="0"/>
                <w:numId w:val="67"/>
              </w:numPr>
              <w:ind w:left="451"/>
              <w:jc w:val="both"/>
              <w:rPr>
                <w:rFonts w:asciiTheme="majorBidi" w:hAnsiTheme="majorBidi" w:cstheme="majorBidi"/>
                <w:bCs/>
                <w:sz w:val="18"/>
                <w:szCs w:val="18"/>
              </w:rPr>
            </w:pPr>
            <w:r w:rsidRPr="00155BFC">
              <w:rPr>
                <w:rFonts w:asciiTheme="majorBidi" w:hAnsiTheme="majorBidi" w:cstheme="majorBidi"/>
                <w:bCs/>
                <w:sz w:val="18"/>
                <w:szCs w:val="18"/>
              </w:rPr>
              <w:t xml:space="preserve">Faktor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termasuk</w:t>
            </w:r>
            <w:proofErr w:type="spellEnd"/>
            <w:r w:rsidRPr="00155BFC">
              <w:rPr>
                <w:rFonts w:asciiTheme="majorBidi" w:hAnsiTheme="majorBidi" w:cstheme="majorBidi"/>
                <w:bCs/>
                <w:sz w:val="18"/>
                <w:szCs w:val="18"/>
              </w:rPr>
              <w:t xml:space="preserve"> VM, </w:t>
            </w:r>
            <w:proofErr w:type="spellStart"/>
            <w:r w:rsidRPr="00155BFC">
              <w:rPr>
                <w:rFonts w:asciiTheme="majorBidi" w:hAnsiTheme="majorBidi" w:cstheme="majorBidi"/>
                <w:bCs/>
                <w:sz w:val="18"/>
                <w:szCs w:val="18"/>
              </w:rPr>
              <w:t>penyimpanan</w:t>
            </w:r>
            <w:proofErr w:type="spellEnd"/>
            <w:r w:rsidRPr="00155BFC">
              <w:rPr>
                <w:rFonts w:asciiTheme="majorBidi" w:hAnsiTheme="majorBidi" w:cstheme="majorBidi"/>
                <w:bCs/>
                <w:sz w:val="18"/>
                <w:szCs w:val="18"/>
              </w:rPr>
              <w:t xml:space="preserve">, dan transfer data, </w:t>
            </w:r>
            <w:proofErr w:type="spellStart"/>
            <w:r w:rsidRPr="00155BFC">
              <w:rPr>
                <w:rFonts w:asciiTheme="majorBidi" w:hAnsiTheme="majorBidi" w:cstheme="majorBidi"/>
                <w:bCs/>
                <w:sz w:val="18"/>
                <w:szCs w:val="18"/>
              </w:rPr>
              <w:t>tetapi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tidak</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termasuk</w:t>
            </w:r>
            <w:proofErr w:type="spellEnd"/>
            <w:r w:rsidRPr="00155BFC">
              <w:rPr>
                <w:rFonts w:asciiTheme="majorBidi" w:hAnsiTheme="majorBidi" w:cstheme="majorBidi"/>
                <w:bCs/>
                <w:sz w:val="18"/>
                <w:szCs w:val="18"/>
              </w:rPr>
              <w:t xml:space="preserve"> overhead </w:t>
            </w:r>
            <w:proofErr w:type="spellStart"/>
            <w:r w:rsidRPr="00155BFC">
              <w:rPr>
                <w:rFonts w:asciiTheme="majorBidi" w:hAnsiTheme="majorBidi" w:cstheme="majorBidi"/>
                <w:bCs/>
                <w:sz w:val="18"/>
                <w:szCs w:val="18"/>
              </w:rPr>
              <w:t>potensial</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lainnya</w:t>
            </w:r>
            <w:proofErr w:type="spellEnd"/>
            <w:r w:rsidRPr="00155BFC">
              <w:rPr>
                <w:rFonts w:asciiTheme="majorBidi" w:hAnsiTheme="majorBidi" w:cstheme="majorBidi"/>
                <w:bCs/>
                <w:sz w:val="18"/>
                <w:szCs w:val="18"/>
              </w:rPr>
              <w:t>.</w:t>
            </w:r>
          </w:p>
          <w:p w14:paraId="7FEC7A3C" w14:textId="5650FACB" w:rsidR="00155BFC" w:rsidRPr="009E528A" w:rsidRDefault="00155BFC" w:rsidP="009E528A">
            <w:pPr>
              <w:pStyle w:val="ListParagraph"/>
              <w:numPr>
                <w:ilvl w:val="0"/>
                <w:numId w:val="67"/>
              </w:numPr>
              <w:ind w:left="451"/>
              <w:jc w:val="both"/>
              <w:rPr>
                <w:rFonts w:asciiTheme="majorBidi" w:hAnsiTheme="majorBidi" w:cstheme="majorBidi"/>
                <w:bCs/>
                <w:sz w:val="18"/>
                <w:szCs w:val="18"/>
              </w:rPr>
            </w:pPr>
            <w:proofErr w:type="spellStart"/>
            <w:r w:rsidRPr="00155BFC">
              <w:rPr>
                <w:rFonts w:asciiTheme="majorBidi" w:hAnsiTheme="majorBidi" w:cstheme="majorBidi"/>
                <w:bCs/>
                <w:sz w:val="18"/>
                <w:szCs w:val="18"/>
              </w:rPr>
              <w:t>Berfokus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terutama</w:t>
            </w:r>
            <w:proofErr w:type="spellEnd"/>
            <w:r w:rsidRPr="00155BFC">
              <w:rPr>
                <w:rFonts w:asciiTheme="majorBidi" w:hAnsiTheme="majorBidi" w:cstheme="majorBidi"/>
                <w:bCs/>
                <w:sz w:val="18"/>
                <w:szCs w:val="18"/>
              </w:rPr>
              <w:t xml:space="preserve"> pada </w:t>
            </w:r>
            <w:proofErr w:type="spellStart"/>
            <w:r w:rsidRPr="00155BFC">
              <w:rPr>
                <w:rFonts w:asciiTheme="majorBidi" w:hAnsiTheme="majorBidi" w:cstheme="majorBidi"/>
                <w:bCs/>
                <w:sz w:val="18"/>
                <w:szCs w:val="18"/>
              </w:rPr>
              <w:t>biaya</w:t>
            </w:r>
            <w:proofErr w:type="spellEnd"/>
            <w:r w:rsidRPr="00155BFC">
              <w:rPr>
                <w:rFonts w:asciiTheme="majorBidi" w:hAnsiTheme="majorBidi" w:cstheme="majorBidi"/>
                <w:bCs/>
                <w:sz w:val="18"/>
                <w:szCs w:val="18"/>
              </w:rPr>
              <w:t xml:space="preserve"> dan </w:t>
            </w:r>
            <w:proofErr w:type="spellStart"/>
            <w:r w:rsidRPr="00155BFC">
              <w:rPr>
                <w:rFonts w:asciiTheme="majorBidi" w:hAnsiTheme="majorBidi" w:cstheme="majorBidi"/>
                <w:bCs/>
                <w:sz w:val="18"/>
                <w:szCs w:val="18"/>
              </w:rPr>
              <w:t>waktu</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respons</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berpotensi</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mengabaikan</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faktor</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penting</w:t>
            </w:r>
            <w:proofErr w:type="spellEnd"/>
            <w:r w:rsidRPr="00155BFC">
              <w:rPr>
                <w:rFonts w:asciiTheme="majorBidi" w:hAnsiTheme="majorBidi" w:cstheme="majorBidi"/>
                <w:bCs/>
                <w:sz w:val="18"/>
                <w:szCs w:val="18"/>
              </w:rPr>
              <w:t xml:space="preserve"> </w:t>
            </w:r>
            <w:proofErr w:type="spellStart"/>
            <w:r w:rsidRPr="00155BFC">
              <w:rPr>
                <w:rFonts w:asciiTheme="majorBidi" w:hAnsiTheme="majorBidi" w:cstheme="majorBidi"/>
                <w:bCs/>
                <w:sz w:val="18"/>
                <w:szCs w:val="18"/>
              </w:rPr>
              <w:t>lainnya</w:t>
            </w:r>
            <w:proofErr w:type="spellEnd"/>
            <w:r w:rsidRPr="00155BFC">
              <w:rPr>
                <w:rFonts w:asciiTheme="majorBidi" w:hAnsiTheme="majorBidi" w:cstheme="majorBidi"/>
                <w:bCs/>
                <w:sz w:val="18"/>
                <w:szCs w:val="18"/>
              </w:rPr>
              <w:t>.</w:t>
            </w:r>
          </w:p>
        </w:tc>
      </w:tr>
      <w:tr w:rsidR="00756AC5" w:rsidRPr="00E84E90" w14:paraId="265B26D8" w14:textId="77777777" w:rsidTr="004F406C">
        <w:trPr>
          <w:trHeight w:val="418"/>
        </w:trPr>
        <w:tc>
          <w:tcPr>
            <w:tcW w:w="566" w:type="dxa"/>
            <w:tcBorders>
              <w:top w:val="single" w:sz="4" w:space="0" w:color="auto"/>
              <w:left w:val="nil"/>
              <w:bottom w:val="single" w:sz="4" w:space="0" w:color="auto"/>
              <w:right w:val="nil"/>
            </w:tcBorders>
            <w:vAlign w:val="center"/>
          </w:tcPr>
          <w:p w14:paraId="3E711C63" w14:textId="6D39D265"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rsidRPr="00703218">
              <w:rPr>
                <w:rFonts w:asciiTheme="majorBidi" w:hAnsiTheme="majorBidi" w:cstheme="majorBidi"/>
                <w:bCs/>
                <w:sz w:val="18"/>
                <w:szCs w:val="18"/>
              </w:rPr>
              <w:t>5</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0DA8D0D8"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2020</w:t>
            </w:r>
          </w:p>
        </w:tc>
        <w:tc>
          <w:tcPr>
            <w:tcW w:w="3386" w:type="dxa"/>
            <w:tcBorders>
              <w:top w:val="single" w:sz="4" w:space="0" w:color="auto"/>
              <w:left w:val="nil"/>
              <w:bottom w:val="single" w:sz="4" w:space="0" w:color="auto"/>
              <w:right w:val="nil"/>
            </w:tcBorders>
          </w:tcPr>
          <w:p w14:paraId="7359218B" w14:textId="77777777" w:rsidR="00756AC5"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t>Biaya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lebih</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efektif</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dibandingkan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solusi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tradisional</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menurut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perspektif</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neoklasik</w:t>
            </w:r>
            <w:proofErr w:type="spellEnd"/>
          </w:p>
          <w:p w14:paraId="6D58168B" w14:textId="77777777" w:rsidR="00C52AEA"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t>Dapat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mengurangi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risiko</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terkait</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dengan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investasi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awal</w:t>
            </w:r>
            <w:proofErr w:type="spellEnd"/>
            <w:r w:rsidRPr="00C52AEA">
              <w:rPr>
                <w:rFonts w:asciiTheme="majorBidi" w:hAnsiTheme="majorBidi" w:cstheme="majorBidi"/>
                <w:bCs/>
                <w:sz w:val="18"/>
                <w:szCs w:val="18"/>
              </w:rPr>
              <w:t xml:space="preserve"> yang </w:t>
            </w:r>
            <w:proofErr w:type="spellStart"/>
            <w:r w:rsidRPr="00C52AEA">
              <w:rPr>
                <w:rFonts w:asciiTheme="majorBidi" w:hAnsiTheme="majorBidi" w:cstheme="majorBidi"/>
                <w:bCs/>
                <w:sz w:val="18"/>
                <w:szCs w:val="18"/>
              </w:rPr>
              <w:t>besar</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dalam</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infrastruktur</w:t>
            </w:r>
            <w:proofErr w:type="spellEnd"/>
            <w:r w:rsidRPr="00C52AEA">
              <w:rPr>
                <w:rFonts w:asciiTheme="majorBidi" w:hAnsiTheme="majorBidi" w:cstheme="majorBidi"/>
                <w:bCs/>
                <w:sz w:val="18"/>
                <w:szCs w:val="18"/>
              </w:rPr>
              <w:t xml:space="preserve"> TI</w:t>
            </w:r>
          </w:p>
          <w:p w14:paraId="1B9FC1E6" w14:textId="77777777" w:rsidR="00C52AEA" w:rsidRDefault="00C52AEA" w:rsidP="00C52AEA">
            <w:pPr>
              <w:pStyle w:val="ListParagraph"/>
              <w:numPr>
                <w:ilvl w:val="0"/>
                <w:numId w:val="68"/>
              </w:numPr>
              <w:ind w:left="438"/>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lastRenderedPageBreak/>
              <w:t>Kemudahan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dalam</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penskalaan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sumber</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daya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sesuai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kebutuhan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bisnis</w:t>
            </w:r>
            <w:proofErr w:type="spellEnd"/>
          </w:p>
          <w:p w14:paraId="77B2AE46" w14:textId="33E10F59" w:rsidR="004F406C" w:rsidRPr="00C76E7E" w:rsidRDefault="004F406C" w:rsidP="00C52AEA">
            <w:pPr>
              <w:pStyle w:val="ListParagraph"/>
              <w:numPr>
                <w:ilvl w:val="0"/>
                <w:numId w:val="68"/>
              </w:numPr>
              <w:ind w:left="438"/>
              <w:jc w:val="both"/>
              <w:rPr>
                <w:rFonts w:ascii="Times New Roman" w:hAnsi="Times New Roman"/>
                <w:bCs/>
                <w:sz w:val="18"/>
                <w:szCs w:val="18"/>
              </w:rPr>
            </w:pPr>
            <w:r w:rsidRPr="00C76E7E">
              <w:rPr>
                <w:rFonts w:ascii="Times New Roman" w:hAnsi="Times New Roman"/>
                <w:sz w:val="18"/>
                <w:szCs w:val="18"/>
              </w:rPr>
              <w:t xml:space="preserve">IT department </w:t>
            </w:r>
            <w:proofErr w:type="spellStart"/>
            <w:r w:rsidRPr="00C76E7E">
              <w:rPr>
                <w:rFonts w:ascii="Times New Roman" w:hAnsi="Times New Roman"/>
                <w:sz w:val="18"/>
                <w:szCs w:val="18"/>
              </w:rPr>
              <w:t>dapat</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berfungsi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sebagai</w:t>
            </w:r>
            <w:proofErr w:type="spellEnd"/>
            <w:r w:rsidRPr="00C76E7E">
              <w:rPr>
                <w:rFonts w:ascii="Times New Roman" w:hAnsi="Times New Roman"/>
                <w:sz w:val="18"/>
                <w:szCs w:val="18"/>
              </w:rPr>
              <w:t xml:space="preserve"> broker </w:t>
            </w:r>
            <w:proofErr w:type="spellStart"/>
            <w:r w:rsidRPr="00C76E7E">
              <w:rPr>
                <w:rFonts w:ascii="Times New Roman" w:hAnsi="Times New Roman"/>
                <w:sz w:val="18"/>
                <w:szCs w:val="18"/>
              </w:rPr>
              <w:t>untuk</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layanan</w:t>
            </w:r>
            <w:proofErr w:type="spellEnd"/>
            <w:r w:rsidRPr="00C76E7E">
              <w:rPr>
                <w:rFonts w:ascii="Times New Roman" w:hAnsi="Times New Roman"/>
                <w:sz w:val="18"/>
                <w:szCs w:val="18"/>
              </w:rPr>
              <w:t xml:space="preserve"> cloud, </w:t>
            </w:r>
            <w:proofErr w:type="spellStart"/>
            <w:r w:rsidRPr="00C76E7E">
              <w:rPr>
                <w:rFonts w:ascii="Times New Roman" w:hAnsi="Times New Roman"/>
                <w:sz w:val="18"/>
                <w:szCs w:val="18"/>
              </w:rPr>
              <w:t>memberikan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fleksibilitas</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kepada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pengguna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akhir</w:t>
            </w:r>
            <w:proofErr w:type="spellEnd"/>
          </w:p>
        </w:tc>
        <w:tc>
          <w:tcPr>
            <w:tcW w:w="3536" w:type="dxa"/>
            <w:gridSpan w:val="2"/>
            <w:tcBorders>
              <w:top w:val="single" w:sz="4" w:space="0" w:color="auto"/>
              <w:left w:val="nil"/>
              <w:bottom w:val="single" w:sz="4" w:space="0" w:color="auto"/>
              <w:right w:val="nil"/>
            </w:tcBorders>
          </w:tcPr>
          <w:p w14:paraId="09B5EEF8" w14:textId="77777777" w:rsidR="00756AC5" w:rsidRDefault="00C52AEA" w:rsidP="00C52AEA">
            <w:pPr>
              <w:pStyle w:val="ListParagraph"/>
              <w:numPr>
                <w:ilvl w:val="0"/>
                <w:numId w:val="68"/>
              </w:numPr>
              <w:ind w:left="451"/>
              <w:jc w:val="both"/>
              <w:rPr>
                <w:rFonts w:asciiTheme="majorBidi" w:hAnsiTheme="majorBidi" w:cstheme="majorBidi"/>
                <w:bCs/>
                <w:sz w:val="18"/>
                <w:szCs w:val="18"/>
              </w:rPr>
            </w:pPr>
            <w:proofErr w:type="spellStart"/>
            <w:r w:rsidRPr="00C52AEA">
              <w:rPr>
                <w:rFonts w:asciiTheme="majorBidi" w:hAnsiTheme="majorBidi" w:cstheme="majorBidi"/>
                <w:bCs/>
                <w:sz w:val="18"/>
                <w:szCs w:val="18"/>
              </w:rPr>
              <w:lastRenderedPageBreak/>
              <w:t>Minimnya</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penelitian</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tentang</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efektivitas</w:t>
            </w:r>
            <w:proofErr w:type="spellEnd"/>
            <w:r w:rsidRPr="00C52AEA">
              <w:rPr>
                <w:rFonts w:asciiTheme="majorBidi" w:hAnsiTheme="majorBidi" w:cstheme="majorBidi"/>
                <w:bCs/>
                <w:sz w:val="18"/>
                <w:szCs w:val="18"/>
              </w:rPr>
              <w:t xml:space="preserve"> dan </w:t>
            </w:r>
            <w:proofErr w:type="spellStart"/>
            <w:r w:rsidRPr="00C52AEA">
              <w:rPr>
                <w:rFonts w:asciiTheme="majorBidi" w:hAnsiTheme="majorBidi" w:cstheme="majorBidi"/>
                <w:bCs/>
                <w:sz w:val="18"/>
                <w:szCs w:val="18"/>
              </w:rPr>
              <w:t>efisiensi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layanan</w:t>
            </w:r>
            <w:proofErr w:type="spellEnd"/>
            <w:r w:rsidRPr="00C52AEA">
              <w:rPr>
                <w:rFonts w:asciiTheme="majorBidi" w:hAnsiTheme="majorBidi" w:cstheme="majorBidi"/>
                <w:bCs/>
                <w:sz w:val="18"/>
                <w:szCs w:val="18"/>
              </w:rPr>
              <w:t xml:space="preserve"> meta di </w:t>
            </w:r>
            <w:proofErr w:type="spellStart"/>
            <w:r w:rsidRPr="00C52AEA">
              <w:rPr>
                <w:rFonts w:asciiTheme="majorBidi" w:hAnsiTheme="majorBidi" w:cstheme="majorBidi"/>
                <w:bCs/>
                <w:sz w:val="18"/>
                <w:szCs w:val="18"/>
              </w:rPr>
              <w:t>berbagai</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konteks</w:t>
            </w:r>
            <w:proofErr w:type="spellEnd"/>
            <w:r w:rsidRPr="00C52AEA">
              <w:rPr>
                <w:rFonts w:asciiTheme="majorBidi" w:hAnsiTheme="majorBidi" w:cstheme="majorBidi"/>
                <w:bCs/>
                <w:sz w:val="18"/>
                <w:szCs w:val="18"/>
              </w:rPr>
              <w:t xml:space="preserve"> </w:t>
            </w:r>
            <w:proofErr w:type="spellStart"/>
            <w:r w:rsidRPr="00C52AEA">
              <w:rPr>
                <w:rFonts w:asciiTheme="majorBidi" w:hAnsiTheme="majorBidi" w:cstheme="majorBidi"/>
                <w:bCs/>
                <w:sz w:val="18"/>
                <w:szCs w:val="18"/>
              </w:rPr>
              <w:t>bisnis</w:t>
            </w:r>
            <w:proofErr w:type="spellEnd"/>
          </w:p>
          <w:p w14:paraId="1CD4AF70" w14:textId="278201BE" w:rsidR="00D84191" w:rsidRPr="00C52AEA" w:rsidRDefault="00D84191" w:rsidP="00C52AEA">
            <w:pPr>
              <w:pStyle w:val="ListParagraph"/>
              <w:numPr>
                <w:ilvl w:val="0"/>
                <w:numId w:val="68"/>
              </w:numPr>
              <w:ind w:left="451"/>
              <w:jc w:val="both"/>
              <w:rPr>
                <w:rFonts w:asciiTheme="majorBidi" w:hAnsiTheme="majorBidi" w:cstheme="majorBidi"/>
                <w:bCs/>
                <w:sz w:val="18"/>
                <w:szCs w:val="18"/>
              </w:rPr>
            </w:pPr>
            <w:proofErr w:type="spellStart"/>
            <w:r w:rsidRPr="00D84191">
              <w:rPr>
                <w:rFonts w:asciiTheme="majorBidi" w:hAnsiTheme="majorBidi" w:cstheme="majorBidi"/>
                <w:bCs/>
                <w:sz w:val="18"/>
                <w:szCs w:val="18"/>
              </w:rPr>
              <w:t>Kurangnya</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studi</w:t>
            </w:r>
            <w:proofErr w:type="spellEnd"/>
            <w:r w:rsidRPr="00D84191">
              <w:rPr>
                <w:rFonts w:asciiTheme="majorBidi" w:hAnsiTheme="majorBidi" w:cstheme="majorBidi"/>
                <w:bCs/>
                <w:sz w:val="18"/>
                <w:szCs w:val="18"/>
              </w:rPr>
              <w:t xml:space="preserve"> yang </w:t>
            </w:r>
            <w:proofErr w:type="spellStart"/>
            <w:r w:rsidRPr="00D84191">
              <w:rPr>
                <w:rFonts w:asciiTheme="majorBidi" w:hAnsiTheme="majorBidi" w:cstheme="majorBidi"/>
                <w:bCs/>
                <w:sz w:val="18"/>
                <w:szCs w:val="18"/>
              </w:rPr>
              <w:t>komprehensif</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tentang</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biaya</w:t>
            </w:r>
            <w:proofErr w:type="spellEnd"/>
            <w:r w:rsidRPr="00D84191">
              <w:rPr>
                <w:rFonts w:asciiTheme="majorBidi" w:hAnsiTheme="majorBidi" w:cstheme="majorBidi"/>
                <w:bCs/>
                <w:sz w:val="18"/>
                <w:szCs w:val="18"/>
              </w:rPr>
              <w:t xml:space="preserve"> total </w:t>
            </w:r>
            <w:proofErr w:type="spellStart"/>
            <w:r w:rsidRPr="00D84191">
              <w:rPr>
                <w:rFonts w:asciiTheme="majorBidi" w:hAnsiTheme="majorBidi" w:cstheme="majorBidi"/>
                <w:bCs/>
                <w:sz w:val="18"/>
                <w:szCs w:val="18"/>
              </w:rPr>
              <w:t>kepemilikan</w:t>
            </w:r>
            <w:proofErr w:type="spellEnd"/>
            <w:r w:rsidRPr="00D84191">
              <w:rPr>
                <w:rFonts w:asciiTheme="majorBidi" w:hAnsiTheme="majorBidi" w:cstheme="majorBidi"/>
                <w:bCs/>
                <w:sz w:val="18"/>
                <w:szCs w:val="18"/>
              </w:rPr>
              <w:t xml:space="preserve"> (Total </w:t>
            </w:r>
            <w:r w:rsidRPr="00D84191">
              <w:rPr>
                <w:rFonts w:asciiTheme="majorBidi" w:hAnsiTheme="majorBidi" w:cstheme="majorBidi"/>
                <w:bCs/>
                <w:sz w:val="18"/>
                <w:szCs w:val="18"/>
              </w:rPr>
              <w:lastRenderedPageBreak/>
              <w:t xml:space="preserve">Cost of Ownership, TCO) di </w:t>
            </w:r>
            <w:proofErr w:type="spellStart"/>
            <w:r w:rsidRPr="00D84191">
              <w:rPr>
                <w:rFonts w:asciiTheme="majorBidi" w:hAnsiTheme="majorBidi" w:cstheme="majorBidi"/>
                <w:bCs/>
                <w:sz w:val="18"/>
                <w:szCs w:val="18"/>
              </w:rPr>
              <w:t>berbagai</w:t>
            </w:r>
            <w:proofErr w:type="spellEnd"/>
            <w:r w:rsidRPr="00D84191">
              <w:rPr>
                <w:rFonts w:asciiTheme="majorBidi" w:hAnsiTheme="majorBidi" w:cstheme="majorBidi"/>
                <w:bCs/>
                <w:sz w:val="18"/>
                <w:szCs w:val="18"/>
              </w:rPr>
              <w:t xml:space="preserve"> </w:t>
            </w:r>
            <w:proofErr w:type="spellStart"/>
            <w:r w:rsidRPr="00D84191">
              <w:rPr>
                <w:rFonts w:asciiTheme="majorBidi" w:hAnsiTheme="majorBidi" w:cstheme="majorBidi"/>
                <w:bCs/>
                <w:sz w:val="18"/>
                <w:szCs w:val="18"/>
              </w:rPr>
              <w:t>jenis</w:t>
            </w:r>
            <w:proofErr w:type="spellEnd"/>
            <w:r w:rsidRPr="00D84191">
              <w:rPr>
                <w:rFonts w:asciiTheme="majorBidi" w:hAnsiTheme="majorBidi" w:cstheme="majorBidi"/>
                <w:bCs/>
                <w:sz w:val="18"/>
                <w:szCs w:val="18"/>
              </w:rPr>
              <w:t xml:space="preserve"> </w:t>
            </w:r>
            <w:proofErr w:type="spellStart"/>
            <w:r>
              <w:rPr>
                <w:rFonts w:asciiTheme="majorBidi" w:hAnsiTheme="majorBidi" w:cstheme="majorBidi"/>
                <w:bCs/>
                <w:sz w:val="18"/>
                <w:szCs w:val="18"/>
              </w:rPr>
              <w:t>sektor</w:t>
            </w:r>
            <w:proofErr w:type="spellEnd"/>
          </w:p>
        </w:tc>
      </w:tr>
      <w:tr w:rsidR="00756AC5" w:rsidRPr="00E84E90" w14:paraId="2D78D428" w14:textId="77777777" w:rsidTr="004F406C">
        <w:trPr>
          <w:trHeight w:val="410"/>
        </w:trPr>
        <w:tc>
          <w:tcPr>
            <w:tcW w:w="566" w:type="dxa"/>
            <w:tcBorders>
              <w:top w:val="single" w:sz="4" w:space="0" w:color="auto"/>
              <w:left w:val="nil"/>
              <w:bottom w:val="single" w:sz="4" w:space="0" w:color="auto"/>
              <w:right w:val="nil"/>
            </w:tcBorders>
            <w:vAlign w:val="center"/>
          </w:tcPr>
          <w:p w14:paraId="11EDE711" w14:textId="42143CAA"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703218">
              <w:t>6</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02359C76" w:rsidR="00756AC5" w:rsidRPr="00E84E90" w:rsidRDefault="003B2894" w:rsidP="009810BD">
                <w:pPr>
                  <w:jc w:val="center"/>
                  <w:rPr>
                    <w:rFonts w:asciiTheme="majorBidi" w:hAnsiTheme="majorBidi" w:cstheme="majorBidi"/>
                    <w:bCs/>
                    <w:sz w:val="18"/>
                    <w:szCs w:val="18"/>
                  </w:rPr>
                </w:pPr>
                <w:proofErr w:type="spellStart"/>
                <w:r w:rsidRPr="003B2894">
                  <w:rPr>
                    <w:rFonts w:asciiTheme="majorBidi" w:hAnsiTheme="majorBidi" w:cstheme="majorBidi"/>
                    <w:bCs/>
                    <w:color w:val="000000"/>
                    <w:sz w:val="18"/>
                    <w:szCs w:val="18"/>
                  </w:rPr>
                  <w:t>Sururah</w:t>
                </w:r>
                <w:proofErr w:type="spellEnd"/>
                <w:r w:rsidRPr="003B2894">
                  <w:rPr>
                    <w:rFonts w:asciiTheme="majorBidi" w:hAnsiTheme="majorBidi" w:cstheme="majorBidi"/>
                    <w:bCs/>
                    <w:color w:val="000000"/>
                    <w:sz w:val="18"/>
                    <w:szCs w:val="18"/>
                  </w:rPr>
                  <w:t xml:space="preserve">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4E250D1" w14:textId="77777777" w:rsidR="00756AC5" w:rsidRPr="00D456E3" w:rsidRDefault="00C76E7E" w:rsidP="00C76E7E">
            <w:pPr>
              <w:pStyle w:val="ListParagraph"/>
              <w:numPr>
                <w:ilvl w:val="0"/>
                <w:numId w:val="70"/>
              </w:numPr>
              <w:ind w:left="438"/>
              <w:jc w:val="both"/>
              <w:rPr>
                <w:rFonts w:ascii="Times New Roman" w:hAnsi="Times New Roman"/>
                <w:bCs/>
                <w:sz w:val="18"/>
                <w:szCs w:val="18"/>
              </w:rPr>
            </w:pPr>
            <w:r w:rsidRPr="00C76E7E">
              <w:rPr>
                <w:rFonts w:ascii="Times New Roman" w:hAnsi="Times New Roman"/>
                <w:sz w:val="18"/>
                <w:szCs w:val="18"/>
              </w:rPr>
              <w:t xml:space="preserve">Cloud computing </w:t>
            </w:r>
            <w:proofErr w:type="spellStart"/>
            <w:r w:rsidRPr="00C76E7E">
              <w:rPr>
                <w:rFonts w:ascii="Times New Roman" w:hAnsi="Times New Roman"/>
                <w:sz w:val="18"/>
                <w:szCs w:val="18"/>
              </w:rPr>
              <w:t>menawarkan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fleksibilitas</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biaya</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memungkinkan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perusahaan</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konstruksi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menghindari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investasi</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awal</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besar</w:t>
            </w:r>
            <w:proofErr w:type="spellEnd"/>
            <w:r w:rsidRPr="00C76E7E">
              <w:rPr>
                <w:rFonts w:ascii="Times New Roman" w:hAnsi="Times New Roman"/>
                <w:sz w:val="18"/>
                <w:szCs w:val="18"/>
              </w:rPr>
              <w:t xml:space="preserve"> dan </w:t>
            </w:r>
            <w:proofErr w:type="spellStart"/>
            <w:r w:rsidRPr="00C76E7E">
              <w:rPr>
                <w:rFonts w:ascii="Times New Roman" w:hAnsi="Times New Roman"/>
                <w:sz w:val="18"/>
                <w:szCs w:val="18"/>
              </w:rPr>
              <w:t>biaya</w:t>
            </w:r>
            <w:proofErr w:type="spellEnd"/>
            <w:r w:rsidRPr="00C76E7E">
              <w:rPr>
                <w:rFonts w:ascii="Times New Roman" w:hAnsi="Times New Roman"/>
                <w:sz w:val="18"/>
                <w:szCs w:val="18"/>
              </w:rPr>
              <w:t xml:space="preserve"> </w:t>
            </w:r>
            <w:proofErr w:type="spellStart"/>
            <w:r w:rsidRPr="00C76E7E">
              <w:rPr>
                <w:rFonts w:ascii="Times New Roman" w:hAnsi="Times New Roman"/>
                <w:sz w:val="18"/>
                <w:szCs w:val="18"/>
              </w:rPr>
              <w:t>operasional</w:t>
            </w:r>
            <w:proofErr w:type="spellEnd"/>
            <w:r w:rsidRPr="00C76E7E">
              <w:rPr>
                <w:rFonts w:ascii="Times New Roman" w:hAnsi="Times New Roman"/>
                <w:sz w:val="18"/>
                <w:szCs w:val="18"/>
              </w:rPr>
              <w:t xml:space="preserve"> yang </w:t>
            </w:r>
            <w:proofErr w:type="spellStart"/>
            <w:r w:rsidRPr="00C76E7E">
              <w:rPr>
                <w:rFonts w:ascii="Times New Roman" w:hAnsi="Times New Roman"/>
                <w:sz w:val="18"/>
                <w:szCs w:val="18"/>
              </w:rPr>
              <w:t>tinggi</w:t>
            </w:r>
            <w:proofErr w:type="spellEnd"/>
            <w:r w:rsidRPr="00C76E7E">
              <w:rPr>
                <w:rFonts w:ascii="Times New Roman" w:hAnsi="Times New Roman"/>
                <w:sz w:val="18"/>
                <w:szCs w:val="18"/>
              </w:rPr>
              <w:t>.</w:t>
            </w:r>
          </w:p>
          <w:p w14:paraId="2C8F6E97" w14:textId="3CC5BD15" w:rsidR="00D456E3" w:rsidRPr="00C76E7E" w:rsidRDefault="00D456E3" w:rsidP="00C76E7E">
            <w:pPr>
              <w:pStyle w:val="ListParagraph"/>
              <w:numPr>
                <w:ilvl w:val="0"/>
                <w:numId w:val="70"/>
              </w:numPr>
              <w:ind w:left="438"/>
              <w:jc w:val="both"/>
              <w:rPr>
                <w:rFonts w:ascii="Times New Roman" w:hAnsi="Times New Roman"/>
                <w:bCs/>
                <w:sz w:val="18"/>
                <w:szCs w:val="18"/>
              </w:rPr>
            </w:pPr>
            <w:r w:rsidRPr="00D456E3">
              <w:rPr>
                <w:rFonts w:ascii="Times New Roman" w:hAnsi="Times New Roman"/>
                <w:bCs/>
                <w:sz w:val="18"/>
                <w:szCs w:val="18"/>
              </w:rPr>
              <w:t xml:space="preserve">Cloud computing </w:t>
            </w:r>
            <w:proofErr w:type="spellStart"/>
            <w:r w:rsidRPr="00D456E3">
              <w:rPr>
                <w:rFonts w:ascii="Times New Roman" w:hAnsi="Times New Roman"/>
                <w:bCs/>
                <w:sz w:val="18"/>
                <w:szCs w:val="18"/>
              </w:rPr>
              <w:t>memungkinkan</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integrasi</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dengan</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teknologi</w:t>
            </w:r>
            <w:proofErr w:type="spellEnd"/>
            <w:r w:rsidRPr="00D456E3">
              <w:rPr>
                <w:rFonts w:ascii="Times New Roman" w:hAnsi="Times New Roman"/>
                <w:bCs/>
                <w:sz w:val="18"/>
                <w:szCs w:val="18"/>
              </w:rPr>
              <w:t xml:space="preserve"> lain </w:t>
            </w:r>
            <w:proofErr w:type="spellStart"/>
            <w:r w:rsidRPr="00D456E3">
              <w:rPr>
                <w:rFonts w:ascii="Times New Roman" w:hAnsi="Times New Roman"/>
                <w:bCs/>
                <w:sz w:val="18"/>
                <w:szCs w:val="18"/>
              </w:rPr>
              <w:t>seperti</w:t>
            </w:r>
            <w:proofErr w:type="spellEnd"/>
            <w:r w:rsidRPr="00D456E3">
              <w:rPr>
                <w:rFonts w:ascii="Times New Roman" w:hAnsi="Times New Roman"/>
                <w:bCs/>
                <w:sz w:val="18"/>
                <w:szCs w:val="18"/>
              </w:rPr>
              <w:t xml:space="preserve"> edge computing, IoT, dan big data analytics, yang </w:t>
            </w:r>
            <w:proofErr w:type="spellStart"/>
            <w:r w:rsidRPr="00D456E3">
              <w:rPr>
                <w:rFonts w:ascii="Times New Roman" w:hAnsi="Times New Roman"/>
                <w:bCs/>
                <w:sz w:val="18"/>
                <w:szCs w:val="18"/>
              </w:rPr>
              <w:t>membawa</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manfaat</w:t>
            </w:r>
            <w:proofErr w:type="spellEnd"/>
            <w:r w:rsidRPr="00D456E3">
              <w:rPr>
                <w:rFonts w:ascii="Times New Roman" w:hAnsi="Times New Roman"/>
                <w:bCs/>
                <w:sz w:val="18"/>
                <w:szCs w:val="18"/>
              </w:rPr>
              <w:t xml:space="preserve"> </w:t>
            </w:r>
            <w:proofErr w:type="spellStart"/>
            <w:r w:rsidRPr="00D456E3">
              <w:rPr>
                <w:rFonts w:ascii="Times New Roman" w:hAnsi="Times New Roman"/>
                <w:bCs/>
                <w:sz w:val="18"/>
                <w:szCs w:val="18"/>
              </w:rPr>
              <w:t>tambahan</w:t>
            </w:r>
            <w:proofErr w:type="spellEnd"/>
          </w:p>
        </w:tc>
        <w:tc>
          <w:tcPr>
            <w:tcW w:w="3536" w:type="dxa"/>
            <w:gridSpan w:val="2"/>
            <w:tcBorders>
              <w:top w:val="single" w:sz="4" w:space="0" w:color="auto"/>
              <w:left w:val="nil"/>
              <w:bottom w:val="single" w:sz="4" w:space="0" w:color="auto"/>
              <w:right w:val="nil"/>
            </w:tcBorders>
          </w:tcPr>
          <w:p w14:paraId="7E889B89" w14:textId="77777777" w:rsidR="00756AC5" w:rsidRDefault="00C76E7E" w:rsidP="00C76E7E">
            <w:pPr>
              <w:pStyle w:val="ListParagraph"/>
              <w:numPr>
                <w:ilvl w:val="0"/>
                <w:numId w:val="69"/>
              </w:numPr>
              <w:ind w:left="451"/>
              <w:jc w:val="both"/>
              <w:rPr>
                <w:rFonts w:asciiTheme="majorBidi" w:hAnsiTheme="majorBidi" w:cstheme="majorBidi"/>
                <w:bCs/>
                <w:sz w:val="18"/>
                <w:szCs w:val="18"/>
              </w:rPr>
            </w:pPr>
            <w:r w:rsidRPr="00C76E7E">
              <w:rPr>
                <w:rFonts w:asciiTheme="majorBidi" w:hAnsiTheme="majorBidi" w:cstheme="majorBidi"/>
                <w:bCs/>
                <w:sz w:val="18"/>
                <w:szCs w:val="18"/>
              </w:rPr>
              <w:t xml:space="preserve">Tidak </w:t>
            </w:r>
            <w:proofErr w:type="spellStart"/>
            <w:r w:rsidRPr="00C76E7E">
              <w:rPr>
                <w:rFonts w:asciiTheme="majorBidi" w:hAnsiTheme="majorBidi" w:cstheme="majorBidi"/>
                <w:bCs/>
                <w:sz w:val="18"/>
                <w:szCs w:val="18"/>
              </w:rPr>
              <w:t>ada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analisis</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jangka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panjang</w:t>
            </w:r>
            <w:proofErr w:type="spellEnd"/>
            <w:r w:rsidRPr="00C76E7E">
              <w:rPr>
                <w:rFonts w:asciiTheme="majorBidi" w:hAnsiTheme="majorBidi" w:cstheme="majorBidi"/>
                <w:bCs/>
                <w:sz w:val="18"/>
                <w:szCs w:val="18"/>
              </w:rPr>
              <w:t xml:space="preserve"> yang </w:t>
            </w:r>
            <w:proofErr w:type="spellStart"/>
            <w:r w:rsidRPr="00C76E7E">
              <w:rPr>
                <w:rFonts w:asciiTheme="majorBidi" w:hAnsiTheme="majorBidi" w:cstheme="majorBidi"/>
                <w:bCs/>
                <w:sz w:val="18"/>
                <w:szCs w:val="18"/>
              </w:rPr>
              <w:t>rinci</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untuk</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berbagai</w:t>
            </w:r>
            <w:proofErr w:type="spellEnd"/>
            <w:r w:rsidRPr="00C76E7E">
              <w:rPr>
                <w:rFonts w:asciiTheme="majorBidi" w:hAnsiTheme="majorBidi" w:cstheme="majorBidi"/>
                <w:bCs/>
                <w:sz w:val="18"/>
                <w:szCs w:val="18"/>
              </w:rPr>
              <w:t xml:space="preserve"> model </w:t>
            </w:r>
            <w:proofErr w:type="spellStart"/>
            <w:r w:rsidRPr="00C76E7E">
              <w:rPr>
                <w:rFonts w:asciiTheme="majorBidi" w:hAnsiTheme="majorBidi" w:cstheme="majorBidi"/>
                <w:bCs/>
                <w:sz w:val="18"/>
                <w:szCs w:val="18"/>
              </w:rPr>
              <w:t>penerapan</w:t>
            </w:r>
            <w:proofErr w:type="spellEnd"/>
            <w:r w:rsidRPr="00C76E7E">
              <w:rPr>
                <w:rFonts w:asciiTheme="majorBidi" w:hAnsiTheme="majorBidi" w:cstheme="majorBidi"/>
                <w:bCs/>
                <w:sz w:val="18"/>
                <w:szCs w:val="18"/>
              </w:rPr>
              <w:t xml:space="preserve"> cloud di </w:t>
            </w:r>
            <w:proofErr w:type="spellStart"/>
            <w:r w:rsidRPr="00C76E7E">
              <w:rPr>
                <w:rFonts w:asciiTheme="majorBidi" w:hAnsiTheme="majorBidi" w:cstheme="majorBidi"/>
                <w:bCs/>
                <w:sz w:val="18"/>
                <w:szCs w:val="18"/>
              </w:rPr>
              <w:t>perusahaan</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konstruksi</w:t>
            </w:r>
            <w:proofErr w:type="spellEnd"/>
            <w:r w:rsidRPr="00C76E7E">
              <w:rPr>
                <w:rFonts w:asciiTheme="majorBidi" w:hAnsiTheme="majorBidi" w:cstheme="majorBidi"/>
                <w:bCs/>
                <w:sz w:val="18"/>
                <w:szCs w:val="18"/>
              </w:rPr>
              <w:t>.</w:t>
            </w:r>
          </w:p>
          <w:p w14:paraId="06D4F24B" w14:textId="77777777" w:rsidR="00C76E7E" w:rsidRDefault="00C76E7E" w:rsidP="00C76E7E">
            <w:pPr>
              <w:pStyle w:val="ListParagraph"/>
              <w:numPr>
                <w:ilvl w:val="0"/>
                <w:numId w:val="69"/>
              </w:numPr>
              <w:ind w:left="451"/>
              <w:jc w:val="both"/>
              <w:rPr>
                <w:rFonts w:asciiTheme="majorBidi" w:hAnsiTheme="majorBidi" w:cstheme="majorBidi"/>
                <w:bCs/>
                <w:sz w:val="18"/>
                <w:szCs w:val="18"/>
              </w:rPr>
            </w:pPr>
            <w:proofErr w:type="spellStart"/>
            <w:r w:rsidRPr="00C76E7E">
              <w:rPr>
                <w:rFonts w:asciiTheme="majorBidi" w:hAnsiTheme="majorBidi" w:cstheme="majorBidi"/>
                <w:bCs/>
                <w:sz w:val="18"/>
                <w:szCs w:val="18"/>
              </w:rPr>
              <w:t>Analisis</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yang </w:t>
            </w:r>
            <w:proofErr w:type="spellStart"/>
            <w:r w:rsidRPr="00C76E7E">
              <w:rPr>
                <w:rFonts w:asciiTheme="majorBidi" w:hAnsiTheme="majorBidi" w:cstheme="majorBidi"/>
                <w:bCs/>
                <w:sz w:val="18"/>
                <w:szCs w:val="18"/>
              </w:rPr>
              <w:t>dipersonalisasi</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diperlukan</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untuk</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menentukan</w:t>
            </w:r>
            <w:proofErr w:type="spellEnd"/>
            <w:r w:rsidRPr="00C76E7E">
              <w:rPr>
                <w:rFonts w:asciiTheme="majorBidi" w:hAnsiTheme="majorBidi" w:cstheme="majorBidi"/>
                <w:bCs/>
                <w:sz w:val="18"/>
                <w:szCs w:val="18"/>
              </w:rPr>
              <w:t xml:space="preserve"> model </w:t>
            </w:r>
            <w:proofErr w:type="spellStart"/>
            <w:r w:rsidRPr="00C76E7E">
              <w:rPr>
                <w:rFonts w:asciiTheme="majorBidi" w:hAnsiTheme="majorBidi" w:cstheme="majorBidi"/>
                <w:bCs/>
                <w:sz w:val="18"/>
                <w:szCs w:val="18"/>
              </w:rPr>
              <w:t>penerapan</w:t>
            </w:r>
            <w:proofErr w:type="spellEnd"/>
            <w:r w:rsidRPr="00C76E7E">
              <w:rPr>
                <w:rFonts w:asciiTheme="majorBidi" w:hAnsiTheme="majorBidi" w:cstheme="majorBidi"/>
                <w:bCs/>
                <w:sz w:val="18"/>
                <w:szCs w:val="18"/>
              </w:rPr>
              <w:t xml:space="preserve"> cloud yang paling </w:t>
            </w:r>
            <w:proofErr w:type="spellStart"/>
            <w:r w:rsidRPr="00C76E7E">
              <w:rPr>
                <w:rFonts w:asciiTheme="majorBidi" w:hAnsiTheme="majorBidi" w:cstheme="majorBidi"/>
                <w:bCs/>
                <w:sz w:val="18"/>
                <w:szCs w:val="18"/>
              </w:rPr>
              <w:t>hemat</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biaya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dalam</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jangka</w:t>
            </w:r>
            <w:proofErr w:type="spellEnd"/>
            <w:r w:rsidRPr="00C76E7E">
              <w:rPr>
                <w:rFonts w:asciiTheme="majorBidi" w:hAnsiTheme="majorBidi" w:cstheme="majorBidi"/>
                <w:bCs/>
                <w:sz w:val="18"/>
                <w:szCs w:val="18"/>
              </w:rPr>
              <w:t xml:space="preserve"> </w:t>
            </w:r>
            <w:proofErr w:type="spellStart"/>
            <w:r w:rsidRPr="00C76E7E">
              <w:rPr>
                <w:rFonts w:asciiTheme="majorBidi" w:hAnsiTheme="majorBidi" w:cstheme="majorBidi"/>
                <w:bCs/>
                <w:sz w:val="18"/>
                <w:szCs w:val="18"/>
              </w:rPr>
              <w:t>panjang</w:t>
            </w:r>
            <w:proofErr w:type="spellEnd"/>
            <w:r w:rsidRPr="00C76E7E">
              <w:rPr>
                <w:rFonts w:asciiTheme="majorBidi" w:hAnsiTheme="majorBidi" w:cstheme="majorBidi"/>
                <w:bCs/>
                <w:sz w:val="18"/>
                <w:szCs w:val="18"/>
              </w:rPr>
              <w:t>​</w:t>
            </w:r>
          </w:p>
          <w:p w14:paraId="15926D53" w14:textId="2C5955C4" w:rsidR="00D456E3" w:rsidRPr="00C76E7E" w:rsidRDefault="00D456E3" w:rsidP="00C76E7E">
            <w:pPr>
              <w:pStyle w:val="ListParagraph"/>
              <w:numPr>
                <w:ilvl w:val="0"/>
                <w:numId w:val="69"/>
              </w:numPr>
              <w:ind w:left="451"/>
              <w:jc w:val="both"/>
              <w:rPr>
                <w:rFonts w:asciiTheme="majorBidi" w:hAnsiTheme="majorBidi" w:cstheme="majorBidi"/>
                <w:bCs/>
                <w:sz w:val="18"/>
                <w:szCs w:val="18"/>
              </w:rPr>
            </w:pPr>
            <w:proofErr w:type="spellStart"/>
            <w:r>
              <w:rPr>
                <w:rFonts w:asciiTheme="majorBidi" w:hAnsiTheme="majorBidi" w:cstheme="majorBidi"/>
                <w:bCs/>
                <w:sz w:val="18"/>
                <w:szCs w:val="18"/>
              </w:rPr>
              <w:t>D</w:t>
            </w:r>
            <w:r w:rsidRPr="00D456E3">
              <w:rPr>
                <w:rFonts w:asciiTheme="majorBidi" w:hAnsiTheme="majorBidi" w:cstheme="majorBidi"/>
                <w:bCs/>
                <w:sz w:val="18"/>
                <w:szCs w:val="18"/>
              </w:rPr>
              <w:t>iperlukan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mengembangkan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metode</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lebih</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baik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dalam</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menganalisis</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jangka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panjang</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dari</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berbagai</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penerapan</w:t>
            </w:r>
            <w:proofErr w:type="spellEnd"/>
            <w:r w:rsidRPr="00D456E3">
              <w:rPr>
                <w:rFonts w:asciiTheme="majorBidi" w:hAnsiTheme="majorBidi" w:cstheme="majorBidi"/>
                <w:bCs/>
                <w:sz w:val="18"/>
                <w:szCs w:val="18"/>
              </w:rPr>
              <w:t xml:space="preserve"> cloud</w:t>
            </w:r>
          </w:p>
        </w:tc>
      </w:tr>
      <w:tr w:rsidR="00756AC5" w:rsidRPr="00E84E90" w14:paraId="3BE54FF2" w14:textId="77777777" w:rsidTr="004F406C">
        <w:trPr>
          <w:trHeight w:val="416"/>
        </w:trPr>
        <w:tc>
          <w:tcPr>
            <w:tcW w:w="566" w:type="dxa"/>
            <w:tcBorders>
              <w:top w:val="single" w:sz="4" w:space="0" w:color="auto"/>
              <w:left w:val="nil"/>
              <w:bottom w:val="single" w:sz="4" w:space="0" w:color="auto"/>
              <w:right w:val="nil"/>
            </w:tcBorders>
            <w:vAlign w:val="center"/>
          </w:tcPr>
          <w:p w14:paraId="78F8F477" w14:textId="3F7F9785"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7</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6F6E0406"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5B84840D" w14:textId="77777777" w:rsidR="00756AC5" w:rsidRDefault="00D456E3" w:rsidP="00D456E3">
            <w:pPr>
              <w:pStyle w:val="ListParagraph"/>
              <w:numPr>
                <w:ilvl w:val="0"/>
                <w:numId w:val="71"/>
              </w:numPr>
              <w:ind w:left="438"/>
              <w:jc w:val="both"/>
              <w:rPr>
                <w:rFonts w:asciiTheme="majorBidi" w:hAnsiTheme="majorBidi" w:cstheme="majorBidi"/>
                <w:bCs/>
                <w:sz w:val="18"/>
                <w:szCs w:val="18"/>
              </w:rPr>
            </w:pPr>
            <w:proofErr w:type="spellStart"/>
            <w:r w:rsidRPr="00D456E3">
              <w:rPr>
                <w:rFonts w:asciiTheme="majorBidi" w:hAnsiTheme="majorBidi" w:cstheme="majorBidi"/>
                <w:bCs/>
                <w:sz w:val="18"/>
                <w:szCs w:val="18"/>
              </w:rPr>
              <w:t>Menyediakan</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dapat</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digunakan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membandingkan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infrastruktur</w:t>
            </w:r>
            <w:proofErr w:type="spellEnd"/>
            <w:r w:rsidRPr="00D456E3">
              <w:rPr>
                <w:rFonts w:asciiTheme="majorBidi" w:hAnsiTheme="majorBidi" w:cstheme="majorBidi"/>
                <w:bCs/>
                <w:sz w:val="18"/>
                <w:szCs w:val="18"/>
              </w:rPr>
              <w:t xml:space="preserve"> on-premise dan cloud </w:t>
            </w:r>
            <w:proofErr w:type="spellStart"/>
            <w:r w:rsidRPr="00D456E3">
              <w:rPr>
                <w:rFonts w:asciiTheme="majorBidi" w:hAnsiTheme="majorBidi" w:cstheme="majorBidi"/>
                <w:bCs/>
                <w:sz w:val="18"/>
                <w:szCs w:val="18"/>
              </w:rPr>
              <w:t>dalam</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konteks</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pemrosesan</w:t>
            </w:r>
            <w:proofErr w:type="spellEnd"/>
            <w:r w:rsidRPr="00D456E3">
              <w:rPr>
                <w:rFonts w:asciiTheme="majorBidi" w:hAnsiTheme="majorBidi" w:cstheme="majorBidi"/>
                <w:bCs/>
                <w:sz w:val="18"/>
                <w:szCs w:val="18"/>
              </w:rPr>
              <w:t xml:space="preserve"> data EEG/ERP.</w:t>
            </w:r>
          </w:p>
          <w:p w14:paraId="1E45FA74" w14:textId="77777777" w:rsidR="00D456E3" w:rsidRDefault="00D456E3" w:rsidP="00D456E3">
            <w:pPr>
              <w:pStyle w:val="ListParagraph"/>
              <w:numPr>
                <w:ilvl w:val="0"/>
                <w:numId w:val="71"/>
              </w:numPr>
              <w:ind w:left="438"/>
              <w:jc w:val="both"/>
              <w:rPr>
                <w:rFonts w:asciiTheme="majorBidi" w:hAnsiTheme="majorBidi" w:cstheme="majorBidi"/>
                <w:bCs/>
                <w:sz w:val="18"/>
                <w:szCs w:val="18"/>
              </w:rPr>
            </w:pPr>
            <w:proofErr w:type="spellStart"/>
            <w:r w:rsidRPr="00D456E3">
              <w:rPr>
                <w:rFonts w:asciiTheme="majorBidi" w:hAnsiTheme="majorBidi" w:cstheme="majorBidi"/>
                <w:bCs/>
                <w:sz w:val="18"/>
                <w:szCs w:val="18"/>
              </w:rPr>
              <w:t>Menggunakan</w:t>
            </w:r>
            <w:proofErr w:type="spellEnd"/>
            <w:r w:rsidRPr="00D456E3">
              <w:rPr>
                <w:rFonts w:asciiTheme="majorBidi" w:hAnsiTheme="majorBidi" w:cstheme="majorBidi"/>
                <w:bCs/>
                <w:sz w:val="18"/>
                <w:szCs w:val="18"/>
              </w:rPr>
              <w:t xml:space="preserve"> model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yang </w:t>
            </w:r>
            <w:proofErr w:type="spellStart"/>
            <w:r w:rsidRPr="00D456E3">
              <w:rPr>
                <w:rFonts w:asciiTheme="majorBidi" w:hAnsiTheme="majorBidi" w:cstheme="majorBidi"/>
                <w:bCs/>
                <w:sz w:val="18"/>
                <w:szCs w:val="18"/>
              </w:rPr>
              <w:t>komprehensif</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untuk</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mengevaluasi</w:t>
            </w:r>
            <w:proofErr w:type="spellEnd"/>
            <w:r w:rsidRPr="00D456E3">
              <w:rPr>
                <w:rFonts w:asciiTheme="majorBidi" w:hAnsiTheme="majorBidi" w:cstheme="majorBidi"/>
                <w:bCs/>
                <w:sz w:val="18"/>
                <w:szCs w:val="18"/>
              </w:rPr>
              <w:t xml:space="preserve"> dan </w:t>
            </w:r>
            <w:proofErr w:type="spellStart"/>
            <w:r w:rsidRPr="00D456E3">
              <w:rPr>
                <w:rFonts w:asciiTheme="majorBidi" w:hAnsiTheme="majorBidi" w:cstheme="majorBidi"/>
                <w:bCs/>
                <w:sz w:val="18"/>
                <w:szCs w:val="18"/>
              </w:rPr>
              <w:t>membandingkan</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biaya</w:t>
            </w:r>
            <w:proofErr w:type="spellEnd"/>
            <w:r w:rsidRPr="00D456E3">
              <w:rPr>
                <w:rFonts w:asciiTheme="majorBidi" w:hAnsiTheme="majorBidi" w:cstheme="majorBidi"/>
                <w:bCs/>
                <w:sz w:val="18"/>
                <w:szCs w:val="18"/>
              </w:rPr>
              <w:t xml:space="preserve"> </w:t>
            </w:r>
            <w:proofErr w:type="spellStart"/>
            <w:r w:rsidRPr="00D456E3">
              <w:rPr>
                <w:rFonts w:asciiTheme="majorBidi" w:hAnsiTheme="majorBidi" w:cstheme="majorBidi"/>
                <w:bCs/>
                <w:sz w:val="18"/>
                <w:szCs w:val="18"/>
              </w:rPr>
              <w:t>infrastruktur</w:t>
            </w:r>
            <w:proofErr w:type="spellEnd"/>
            <w:r w:rsidRPr="00D456E3">
              <w:rPr>
                <w:rFonts w:asciiTheme="majorBidi" w:hAnsiTheme="majorBidi" w:cstheme="majorBidi"/>
                <w:bCs/>
                <w:sz w:val="18"/>
                <w:szCs w:val="18"/>
              </w:rPr>
              <w:t xml:space="preserve"> on-premise dan cloud.</w:t>
            </w:r>
          </w:p>
          <w:p w14:paraId="7A5B944F" w14:textId="56D9E84C" w:rsidR="00D456E3" w:rsidRPr="00D456E3" w:rsidRDefault="00F65304" w:rsidP="00D456E3">
            <w:pPr>
              <w:pStyle w:val="ListParagraph"/>
              <w:numPr>
                <w:ilvl w:val="0"/>
                <w:numId w:val="71"/>
              </w:numPr>
              <w:ind w:left="438"/>
              <w:jc w:val="both"/>
              <w:rPr>
                <w:rFonts w:asciiTheme="majorBidi" w:hAnsiTheme="majorBidi" w:cstheme="majorBidi"/>
                <w:bCs/>
                <w:sz w:val="18"/>
                <w:szCs w:val="18"/>
              </w:rPr>
            </w:pPr>
            <w:proofErr w:type="spellStart"/>
            <w:r>
              <w:rPr>
                <w:rFonts w:asciiTheme="majorBidi" w:hAnsiTheme="majorBidi" w:cstheme="majorBidi"/>
                <w:bCs/>
                <w:sz w:val="18"/>
                <w:szCs w:val="18"/>
              </w:rPr>
              <w:t>I</w:t>
            </w:r>
            <w:r w:rsidRPr="00F65304">
              <w:rPr>
                <w:rFonts w:asciiTheme="majorBidi" w:hAnsiTheme="majorBidi" w:cstheme="majorBidi"/>
                <w:bCs/>
                <w:sz w:val="18"/>
                <w:szCs w:val="18"/>
              </w:rPr>
              <w:t>nfrastruktur</w:t>
            </w:r>
            <w:proofErr w:type="spellEnd"/>
            <w:r w:rsidRPr="00F65304">
              <w:rPr>
                <w:rFonts w:asciiTheme="majorBidi" w:hAnsiTheme="majorBidi" w:cstheme="majorBidi"/>
                <w:bCs/>
                <w:sz w:val="18"/>
                <w:szCs w:val="18"/>
              </w:rPr>
              <w:t xml:space="preserve"> cloud </w:t>
            </w:r>
            <w:proofErr w:type="spellStart"/>
            <w:r w:rsidRPr="00F65304">
              <w:rPr>
                <w:rFonts w:asciiTheme="majorBidi" w:hAnsiTheme="majorBidi" w:cstheme="majorBidi"/>
                <w:bCs/>
                <w:sz w:val="18"/>
                <w:szCs w:val="18"/>
              </w:rPr>
              <w:t>menawarkan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skalabilitas</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fleksibel</w:t>
            </w:r>
            <w:proofErr w:type="spellEnd"/>
            <w:r w:rsidRPr="00F65304">
              <w:rPr>
                <w:rFonts w:asciiTheme="majorBidi" w:hAnsiTheme="majorBidi" w:cstheme="majorBidi"/>
                <w:bCs/>
                <w:sz w:val="18"/>
                <w:szCs w:val="18"/>
              </w:rPr>
              <w:t xml:space="preserve"> dan on-demand yang ideal </w:t>
            </w:r>
            <w:proofErr w:type="spellStart"/>
            <w:r w:rsidRPr="00F65304">
              <w:rPr>
                <w:rFonts w:asciiTheme="majorBidi" w:hAnsiTheme="majorBidi" w:cstheme="majorBidi"/>
                <w:bCs/>
                <w:sz w:val="18"/>
                <w:szCs w:val="18"/>
              </w:rPr>
              <w:t>untuk</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beban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kerja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sulit</w:t>
            </w:r>
            <w:proofErr w:type="spellEnd"/>
            <w:r w:rsidRPr="00F65304">
              <w:rPr>
                <w:rFonts w:asciiTheme="majorBidi" w:hAnsiTheme="majorBidi" w:cstheme="majorBidi"/>
                <w:bCs/>
                <w:sz w:val="18"/>
                <w:szCs w:val="18"/>
              </w:rPr>
              <w:t xml:space="preserve"> </w:t>
            </w:r>
            <w:proofErr w:type="spellStart"/>
            <w:proofErr w:type="gramStart"/>
            <w:r w:rsidRPr="00F65304">
              <w:rPr>
                <w:rFonts w:asciiTheme="majorBidi" w:hAnsiTheme="majorBidi" w:cstheme="majorBidi"/>
                <w:bCs/>
                <w:sz w:val="18"/>
                <w:szCs w:val="18"/>
              </w:rPr>
              <w:t>diprediksi</w:t>
            </w:r>
            <w:proofErr w:type="spellEnd"/>
            <w:r w:rsidRPr="00F65304">
              <w:rPr>
                <w:rFonts w:asciiTheme="majorBidi" w:hAnsiTheme="majorBidi" w:cstheme="majorBidi"/>
                <w:bCs/>
                <w:sz w:val="18"/>
                <w:szCs w:val="18"/>
              </w:rPr>
              <w:t xml:space="preserve"> .</w:t>
            </w:r>
            <w:proofErr w:type="gramEnd"/>
          </w:p>
        </w:tc>
        <w:tc>
          <w:tcPr>
            <w:tcW w:w="3536" w:type="dxa"/>
            <w:gridSpan w:val="2"/>
            <w:tcBorders>
              <w:top w:val="single" w:sz="4" w:space="0" w:color="auto"/>
              <w:left w:val="nil"/>
              <w:bottom w:val="single" w:sz="4" w:space="0" w:color="auto"/>
              <w:right w:val="nil"/>
            </w:tcBorders>
          </w:tcPr>
          <w:p w14:paraId="2479FFA4" w14:textId="77777777" w:rsidR="00756AC5" w:rsidRPr="00F65304" w:rsidRDefault="00D456E3" w:rsidP="00D456E3">
            <w:pPr>
              <w:pStyle w:val="ListParagraph"/>
              <w:numPr>
                <w:ilvl w:val="0"/>
                <w:numId w:val="71"/>
              </w:numPr>
              <w:ind w:left="451"/>
              <w:jc w:val="both"/>
              <w:rPr>
                <w:rFonts w:ascii="Times New Roman" w:hAnsi="Times New Roman"/>
                <w:bCs/>
                <w:sz w:val="18"/>
                <w:szCs w:val="18"/>
              </w:rPr>
            </w:pP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jangka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panjang</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bisa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lebih</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tinggi</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dibandingkan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dengan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infrastruktur</w:t>
            </w:r>
            <w:proofErr w:type="spellEnd"/>
            <w:r w:rsidRPr="00F65304">
              <w:rPr>
                <w:rFonts w:ascii="Times New Roman" w:hAnsi="Times New Roman"/>
                <w:bCs/>
                <w:sz w:val="18"/>
                <w:szCs w:val="18"/>
              </w:rPr>
              <w:t xml:space="preserve"> on-premise </w:t>
            </w:r>
            <w:proofErr w:type="spellStart"/>
            <w:r w:rsidRPr="00F65304">
              <w:rPr>
                <w:rFonts w:ascii="Times New Roman" w:hAnsi="Times New Roman"/>
                <w:bCs/>
                <w:sz w:val="18"/>
                <w:szCs w:val="18"/>
              </w:rPr>
              <w:t>jika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penggunaan</w:t>
            </w:r>
            <w:proofErr w:type="spellEnd"/>
            <w:r w:rsidRPr="00F65304">
              <w:rPr>
                <w:rFonts w:ascii="Times New Roman" w:hAnsi="Times New Roman"/>
                <w:bCs/>
                <w:sz w:val="18"/>
                <w:szCs w:val="18"/>
              </w:rPr>
              <w:t xml:space="preserve"> sangat </w:t>
            </w:r>
            <w:proofErr w:type="spellStart"/>
            <w:r w:rsidRPr="00F65304">
              <w:rPr>
                <w:rFonts w:ascii="Times New Roman" w:hAnsi="Times New Roman"/>
                <w:bCs/>
                <w:sz w:val="18"/>
                <w:szCs w:val="18"/>
              </w:rPr>
              <w:t>intensif</w:t>
            </w:r>
            <w:proofErr w:type="spellEnd"/>
            <w:r w:rsidRPr="00F65304">
              <w:rPr>
                <w:rFonts w:ascii="Times New Roman" w:hAnsi="Times New Roman"/>
                <w:bCs/>
                <w:sz w:val="18"/>
                <w:szCs w:val="18"/>
              </w:rPr>
              <w:t>.</w:t>
            </w:r>
          </w:p>
          <w:p w14:paraId="1B04E5F2" w14:textId="2DFE9C45" w:rsidR="00F65304" w:rsidRPr="00F65304" w:rsidRDefault="00F65304" w:rsidP="00D456E3">
            <w:pPr>
              <w:pStyle w:val="ListParagraph"/>
              <w:numPr>
                <w:ilvl w:val="0"/>
                <w:numId w:val="71"/>
              </w:numPr>
              <w:ind w:left="451"/>
              <w:jc w:val="both"/>
              <w:rPr>
                <w:rFonts w:ascii="Times New Roman" w:hAnsi="Times New Roman"/>
                <w:bCs/>
                <w:sz w:val="18"/>
                <w:szCs w:val="18"/>
              </w:rPr>
            </w:pPr>
            <w:proofErr w:type="spellStart"/>
            <w:r w:rsidRPr="00F65304">
              <w:rPr>
                <w:rFonts w:ascii="Times New Roman" w:hAnsi="Times New Roman"/>
                <w:sz w:val="18"/>
                <w:szCs w:val="18"/>
              </w:rPr>
              <w:t>Metodologi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bergantung</w:t>
            </w:r>
            <w:proofErr w:type="spellEnd"/>
            <w:r w:rsidRPr="00F65304">
              <w:rPr>
                <w:rFonts w:ascii="Times New Roman" w:hAnsi="Times New Roman"/>
                <w:sz w:val="18"/>
                <w:szCs w:val="18"/>
              </w:rPr>
              <w:t xml:space="preserve"> pada </w:t>
            </w:r>
            <w:proofErr w:type="spellStart"/>
            <w:r w:rsidRPr="00F65304">
              <w:rPr>
                <w:rFonts w:ascii="Times New Roman" w:hAnsi="Times New Roman"/>
                <w:sz w:val="18"/>
                <w:szCs w:val="18"/>
              </w:rPr>
              <w:t>asumsi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tertentu</w:t>
            </w:r>
            <w:proofErr w:type="spellEnd"/>
            <w:r w:rsidRPr="00F65304">
              <w:rPr>
                <w:rFonts w:ascii="Times New Roman" w:hAnsi="Times New Roman"/>
                <w:sz w:val="18"/>
                <w:szCs w:val="18"/>
              </w:rPr>
              <w:t xml:space="preserve"> yang </w:t>
            </w:r>
            <w:proofErr w:type="spellStart"/>
            <w:r w:rsidRPr="00F65304">
              <w:rPr>
                <w:rFonts w:ascii="Times New Roman" w:hAnsi="Times New Roman"/>
                <w:sz w:val="18"/>
                <w:szCs w:val="18"/>
              </w:rPr>
              <w:t>mungkin</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tidak</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berlaku</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secara</w:t>
            </w:r>
            <w:proofErr w:type="spellEnd"/>
            <w:r w:rsidRPr="00F65304">
              <w:rPr>
                <w:rFonts w:ascii="Times New Roman" w:hAnsi="Times New Roman"/>
                <w:sz w:val="18"/>
                <w:szCs w:val="18"/>
              </w:rPr>
              <w:t xml:space="preserve"> universal, </w:t>
            </w:r>
            <w:proofErr w:type="spellStart"/>
            <w:r w:rsidRPr="00F65304">
              <w:rPr>
                <w:rFonts w:ascii="Times New Roman" w:hAnsi="Times New Roman"/>
                <w:sz w:val="18"/>
                <w:szCs w:val="18"/>
              </w:rPr>
              <w:t>seperti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harga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listrik</w:t>
            </w:r>
            <w:proofErr w:type="spellEnd"/>
            <w:r w:rsidRPr="00F65304">
              <w:rPr>
                <w:rFonts w:ascii="Times New Roman" w:hAnsi="Times New Roman"/>
                <w:sz w:val="18"/>
                <w:szCs w:val="18"/>
              </w:rPr>
              <w:t xml:space="preserve"> dan </w:t>
            </w:r>
            <w:proofErr w:type="spellStart"/>
            <w:r w:rsidRPr="00F65304">
              <w:rPr>
                <w:rFonts w:ascii="Times New Roman" w:hAnsi="Times New Roman"/>
                <w:sz w:val="18"/>
                <w:szCs w:val="18"/>
              </w:rPr>
              <w:t>biaya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personil</w:t>
            </w:r>
            <w:proofErr w:type="spellEnd"/>
            <w:r w:rsidRPr="00F65304">
              <w:rPr>
                <w:rFonts w:ascii="Times New Roman" w:hAnsi="Times New Roman"/>
                <w:sz w:val="18"/>
                <w:szCs w:val="18"/>
              </w:rPr>
              <w:t xml:space="preserve"> yang </w:t>
            </w:r>
            <w:proofErr w:type="spellStart"/>
            <w:r w:rsidRPr="00F65304">
              <w:rPr>
                <w:rFonts w:ascii="Times New Roman" w:hAnsi="Times New Roman"/>
                <w:sz w:val="18"/>
                <w:szCs w:val="18"/>
              </w:rPr>
              <w:t>dapat</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bervariasi</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secara</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signifikan</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antar</w:t>
            </w:r>
            <w:proofErr w:type="spellEnd"/>
            <w:r w:rsidRPr="00F65304">
              <w:rPr>
                <w:rFonts w:ascii="Times New Roman" w:hAnsi="Times New Roman"/>
                <w:sz w:val="18"/>
                <w:szCs w:val="18"/>
              </w:rPr>
              <w:t xml:space="preserve"> </w:t>
            </w:r>
            <w:proofErr w:type="spellStart"/>
            <w:r w:rsidRPr="00F65304">
              <w:rPr>
                <w:rFonts w:ascii="Times New Roman" w:hAnsi="Times New Roman"/>
                <w:sz w:val="18"/>
                <w:szCs w:val="18"/>
              </w:rPr>
              <w:t>lokasi</w:t>
            </w:r>
            <w:proofErr w:type="spellEnd"/>
            <w:r w:rsidRPr="00F65304">
              <w:rPr>
                <w:rFonts w:ascii="Times New Roman" w:hAnsi="Times New Roman"/>
                <w:sz w:val="18"/>
                <w:szCs w:val="18"/>
              </w:rPr>
              <w:t>.</w:t>
            </w:r>
          </w:p>
          <w:p w14:paraId="198CDCAA" w14:textId="77777777" w:rsidR="00D456E3" w:rsidRDefault="00D456E3" w:rsidP="00D456E3">
            <w:pPr>
              <w:pStyle w:val="ListParagraph"/>
              <w:numPr>
                <w:ilvl w:val="0"/>
                <w:numId w:val="71"/>
              </w:numPr>
              <w:ind w:left="451"/>
              <w:jc w:val="both"/>
              <w:rPr>
                <w:rFonts w:ascii="Times New Roman" w:hAnsi="Times New Roman"/>
                <w:bCs/>
                <w:sz w:val="18"/>
                <w:szCs w:val="18"/>
              </w:rPr>
            </w:pPr>
            <w:r w:rsidRPr="00F65304">
              <w:rPr>
                <w:rFonts w:ascii="Times New Roman" w:hAnsi="Times New Roman"/>
                <w:bCs/>
                <w:sz w:val="18"/>
                <w:szCs w:val="18"/>
              </w:rPr>
              <w:t xml:space="preserve">Model </w:t>
            </w: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mungkin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tidak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sepenuhnya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akurat</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untuk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setiap</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situasi</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karena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variabilitas</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dalam</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biaya</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infrastruktur</w:t>
            </w:r>
            <w:proofErr w:type="spellEnd"/>
            <w:r w:rsidRPr="00F65304">
              <w:rPr>
                <w:rFonts w:ascii="Times New Roman" w:hAnsi="Times New Roman"/>
                <w:bCs/>
                <w:sz w:val="18"/>
                <w:szCs w:val="18"/>
              </w:rPr>
              <w:t xml:space="preserve"> dan </w:t>
            </w:r>
            <w:proofErr w:type="spellStart"/>
            <w:r w:rsidRPr="00F65304">
              <w:rPr>
                <w:rFonts w:ascii="Times New Roman" w:hAnsi="Times New Roman"/>
                <w:bCs/>
                <w:sz w:val="18"/>
                <w:szCs w:val="18"/>
              </w:rPr>
              <w:t>penggunaan</w:t>
            </w:r>
            <w:proofErr w:type="spellEnd"/>
            <w:r w:rsidRPr="00F65304">
              <w:rPr>
                <w:rFonts w:ascii="Times New Roman" w:hAnsi="Times New Roman"/>
                <w:bCs/>
                <w:sz w:val="18"/>
                <w:szCs w:val="18"/>
              </w:rPr>
              <w:t xml:space="preserve"> yang </w:t>
            </w:r>
            <w:proofErr w:type="spellStart"/>
            <w:r w:rsidRPr="00F65304">
              <w:rPr>
                <w:rFonts w:ascii="Times New Roman" w:hAnsi="Times New Roman"/>
                <w:bCs/>
                <w:sz w:val="18"/>
                <w:szCs w:val="18"/>
              </w:rPr>
              <w:t>dinamis</w:t>
            </w:r>
            <w:proofErr w:type="spellEnd"/>
            <w:r w:rsidRPr="00F65304">
              <w:rPr>
                <w:rFonts w:ascii="Times New Roman" w:hAnsi="Times New Roman"/>
                <w:bCs/>
                <w:sz w:val="18"/>
                <w:szCs w:val="18"/>
              </w:rPr>
              <w:t>.</w:t>
            </w:r>
          </w:p>
          <w:p w14:paraId="26559296" w14:textId="046B11F0" w:rsidR="00F65304" w:rsidRPr="00F65304" w:rsidRDefault="00F65304" w:rsidP="00D456E3">
            <w:pPr>
              <w:pStyle w:val="ListParagraph"/>
              <w:numPr>
                <w:ilvl w:val="0"/>
                <w:numId w:val="71"/>
              </w:numPr>
              <w:ind w:left="451"/>
              <w:jc w:val="both"/>
              <w:rPr>
                <w:rFonts w:ascii="Times New Roman" w:hAnsi="Times New Roman"/>
                <w:bCs/>
                <w:sz w:val="18"/>
                <w:szCs w:val="18"/>
              </w:rPr>
            </w:pPr>
            <w:r>
              <w:rPr>
                <w:rFonts w:ascii="Times New Roman" w:hAnsi="Times New Roman"/>
                <w:bCs/>
                <w:sz w:val="18"/>
                <w:szCs w:val="18"/>
              </w:rPr>
              <w:t xml:space="preserve">Cloud </w:t>
            </w:r>
            <w:proofErr w:type="spellStart"/>
            <w:r w:rsidRPr="00F65304">
              <w:rPr>
                <w:rFonts w:ascii="Times New Roman" w:hAnsi="Times New Roman"/>
                <w:bCs/>
                <w:sz w:val="18"/>
                <w:szCs w:val="18"/>
              </w:rPr>
              <w:t>Ketergantungan</w:t>
            </w:r>
            <w:proofErr w:type="spellEnd"/>
            <w:r w:rsidRPr="00F65304">
              <w:rPr>
                <w:rFonts w:ascii="Times New Roman" w:hAnsi="Times New Roman"/>
                <w:bCs/>
                <w:sz w:val="18"/>
                <w:szCs w:val="18"/>
              </w:rPr>
              <w:t xml:space="preserve"> pada </w:t>
            </w:r>
            <w:proofErr w:type="spellStart"/>
            <w:r w:rsidRPr="00F65304">
              <w:rPr>
                <w:rFonts w:ascii="Times New Roman" w:hAnsi="Times New Roman"/>
                <w:bCs/>
                <w:sz w:val="18"/>
                <w:szCs w:val="18"/>
              </w:rPr>
              <w:t>konektivitas</w:t>
            </w:r>
            <w:proofErr w:type="spellEnd"/>
            <w:r w:rsidRPr="00F65304">
              <w:rPr>
                <w:rFonts w:ascii="Times New Roman" w:hAnsi="Times New Roman"/>
                <w:bCs/>
                <w:sz w:val="18"/>
                <w:szCs w:val="18"/>
              </w:rPr>
              <w:t xml:space="preserve"> internet yang </w:t>
            </w:r>
            <w:proofErr w:type="spellStart"/>
            <w:r w:rsidRPr="00F65304">
              <w:rPr>
                <w:rFonts w:ascii="Times New Roman" w:hAnsi="Times New Roman"/>
                <w:bCs/>
                <w:sz w:val="18"/>
                <w:szCs w:val="18"/>
              </w:rPr>
              <w:t>stabil</w:t>
            </w:r>
            <w:proofErr w:type="spellEnd"/>
            <w:r w:rsidRPr="00F65304">
              <w:rPr>
                <w:rFonts w:ascii="Times New Roman" w:hAnsi="Times New Roman"/>
                <w:bCs/>
                <w:sz w:val="18"/>
                <w:szCs w:val="18"/>
              </w:rPr>
              <w:t xml:space="preserve"> dan </w:t>
            </w:r>
            <w:proofErr w:type="spellStart"/>
            <w:r w:rsidRPr="00F65304">
              <w:rPr>
                <w:rFonts w:ascii="Times New Roman" w:hAnsi="Times New Roman"/>
                <w:bCs/>
                <w:sz w:val="18"/>
                <w:szCs w:val="18"/>
              </w:rPr>
              <w:t>cepat</w:t>
            </w:r>
            <w:proofErr w:type="spellEnd"/>
            <w:r w:rsidRPr="00F65304">
              <w:rPr>
                <w:rFonts w:ascii="Times New Roman" w:hAnsi="Times New Roman"/>
                <w:bCs/>
                <w:sz w:val="18"/>
                <w:szCs w:val="18"/>
              </w:rPr>
              <w:t xml:space="preserve">, yang </w:t>
            </w:r>
            <w:proofErr w:type="spellStart"/>
            <w:r w:rsidRPr="00F65304">
              <w:rPr>
                <w:rFonts w:ascii="Times New Roman" w:hAnsi="Times New Roman"/>
                <w:bCs/>
                <w:sz w:val="18"/>
                <w:szCs w:val="18"/>
              </w:rPr>
              <w:t>mungkin</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tidak</w:t>
            </w:r>
            <w:proofErr w:type="spellEnd"/>
            <w:r w:rsidRPr="00F65304">
              <w:rPr>
                <w:rFonts w:ascii="Times New Roman" w:hAnsi="Times New Roman"/>
                <w:bCs/>
                <w:sz w:val="18"/>
                <w:szCs w:val="18"/>
              </w:rPr>
              <w:t xml:space="preserve"> </w:t>
            </w:r>
            <w:proofErr w:type="spellStart"/>
            <w:r w:rsidRPr="00F65304">
              <w:rPr>
                <w:rFonts w:ascii="Times New Roman" w:hAnsi="Times New Roman"/>
                <w:bCs/>
                <w:sz w:val="18"/>
                <w:szCs w:val="18"/>
              </w:rPr>
              <w:t>tersedia</w:t>
            </w:r>
            <w:proofErr w:type="spellEnd"/>
            <w:r w:rsidRPr="00F65304">
              <w:rPr>
                <w:rFonts w:ascii="Times New Roman" w:hAnsi="Times New Roman"/>
                <w:bCs/>
                <w:sz w:val="18"/>
                <w:szCs w:val="18"/>
              </w:rPr>
              <w:t xml:space="preserve"> di </w:t>
            </w:r>
            <w:proofErr w:type="spellStart"/>
            <w:r w:rsidRPr="00F65304">
              <w:rPr>
                <w:rFonts w:ascii="Times New Roman" w:hAnsi="Times New Roman"/>
                <w:bCs/>
                <w:sz w:val="18"/>
                <w:szCs w:val="18"/>
              </w:rPr>
              <w:t>semua</w:t>
            </w:r>
            <w:proofErr w:type="spellEnd"/>
            <w:r w:rsidRPr="00F65304">
              <w:rPr>
                <w:rFonts w:ascii="Times New Roman" w:hAnsi="Times New Roman"/>
                <w:bCs/>
                <w:sz w:val="18"/>
                <w:szCs w:val="18"/>
              </w:rPr>
              <w:t xml:space="preserve"> </w:t>
            </w:r>
            <w:proofErr w:type="spellStart"/>
            <w:proofErr w:type="gramStart"/>
            <w:r w:rsidRPr="00F65304">
              <w:rPr>
                <w:rFonts w:ascii="Times New Roman" w:hAnsi="Times New Roman"/>
                <w:bCs/>
                <w:sz w:val="18"/>
                <w:szCs w:val="18"/>
              </w:rPr>
              <w:t>lokasi</w:t>
            </w:r>
            <w:proofErr w:type="spellEnd"/>
            <w:r w:rsidRPr="00F65304">
              <w:rPr>
                <w:rFonts w:ascii="Times New Roman" w:hAnsi="Times New Roman"/>
                <w:bCs/>
                <w:sz w:val="18"/>
                <w:szCs w:val="18"/>
              </w:rPr>
              <w:t xml:space="preserve"> .</w:t>
            </w:r>
            <w:proofErr w:type="gramEnd"/>
          </w:p>
        </w:tc>
      </w:tr>
      <w:tr w:rsidR="00756AC5" w:rsidRPr="00E84E90" w14:paraId="507A10C3" w14:textId="77777777" w:rsidTr="004F406C">
        <w:trPr>
          <w:trHeight w:val="422"/>
        </w:trPr>
        <w:tc>
          <w:tcPr>
            <w:tcW w:w="566" w:type="dxa"/>
            <w:tcBorders>
              <w:top w:val="single" w:sz="4" w:space="0" w:color="auto"/>
              <w:left w:val="nil"/>
              <w:bottom w:val="single" w:sz="4" w:space="0" w:color="auto"/>
              <w:right w:val="nil"/>
            </w:tcBorders>
            <w:vAlign w:val="center"/>
          </w:tcPr>
          <w:p w14:paraId="6738CD61" w14:textId="0ABE626C"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8</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7A7450E8"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 xml:space="preserve">Abdulhussein </w:t>
                </w:r>
                <w:proofErr w:type="spellStart"/>
                <w:r w:rsidRPr="003B2894">
                  <w:rPr>
                    <w:rFonts w:asciiTheme="majorBidi" w:hAnsiTheme="majorBidi" w:cstheme="majorBidi"/>
                    <w:bCs/>
                    <w:color w:val="000000"/>
                    <w:sz w:val="18"/>
                    <w:szCs w:val="18"/>
                  </w:rPr>
                  <w:t>Abdulmohson</w:t>
                </w:r>
                <w:proofErr w:type="spellEnd"/>
                <w:r w:rsidRPr="003B2894">
                  <w:rPr>
                    <w:rFonts w:asciiTheme="majorBidi" w:hAnsiTheme="majorBidi" w:cstheme="majorBidi"/>
                    <w:bCs/>
                    <w:color w:val="000000"/>
                    <w:sz w:val="18"/>
                    <w:szCs w:val="18"/>
                  </w:rPr>
                  <w:t xml:space="preserve">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01B23A54" w14:textId="77777777" w:rsidR="00756AC5" w:rsidRDefault="00F65304" w:rsidP="00F65304">
            <w:pPr>
              <w:pStyle w:val="ListParagraph"/>
              <w:numPr>
                <w:ilvl w:val="0"/>
                <w:numId w:val="72"/>
              </w:numPr>
              <w:ind w:left="438"/>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w:t>
            </w:r>
            <w:proofErr w:type="spellStart"/>
            <w:r w:rsidRPr="00F65304">
              <w:rPr>
                <w:rFonts w:asciiTheme="majorBidi" w:hAnsiTheme="majorBidi" w:cstheme="majorBidi"/>
                <w:bCs/>
                <w:sz w:val="18"/>
                <w:szCs w:val="18"/>
              </w:rPr>
              <w:t>Menawarkan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skala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fleksibel</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bisa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diatur</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sesuai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berpotensi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murah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jika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dilihat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dari</w:t>
            </w:r>
            <w:proofErr w:type="spellEnd"/>
            <w:r w:rsidRPr="00F65304">
              <w:rPr>
                <w:rFonts w:asciiTheme="majorBidi" w:hAnsiTheme="majorBidi" w:cstheme="majorBidi"/>
                <w:bCs/>
                <w:sz w:val="18"/>
                <w:szCs w:val="18"/>
              </w:rPr>
              <w:t xml:space="preserve"> TCO</w:t>
            </w:r>
          </w:p>
          <w:p w14:paraId="4408FE3F" w14:textId="0EE233C8" w:rsidR="00F65304" w:rsidRPr="00F65304" w:rsidRDefault="00F65304" w:rsidP="00F65304">
            <w:pPr>
              <w:pStyle w:val="ListParagraph"/>
              <w:numPr>
                <w:ilvl w:val="0"/>
                <w:numId w:val="72"/>
              </w:numPr>
              <w:ind w:left="438"/>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andal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dengan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tingkat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ketersediaan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tinggi</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pemulihan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bencana</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cepat</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karena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didukung</w:t>
            </w:r>
            <w:proofErr w:type="spellEnd"/>
            <w:r w:rsidRPr="00F65304">
              <w:rPr>
                <w:rFonts w:asciiTheme="majorBidi" w:hAnsiTheme="majorBidi" w:cstheme="majorBidi"/>
                <w:bCs/>
                <w:sz w:val="18"/>
                <w:szCs w:val="18"/>
              </w:rPr>
              <w:t xml:space="preserve"> oleh </w:t>
            </w:r>
            <w:proofErr w:type="spellStart"/>
            <w:r w:rsidRPr="00F65304">
              <w:rPr>
                <w:rFonts w:asciiTheme="majorBidi" w:hAnsiTheme="majorBidi" w:cstheme="majorBidi"/>
                <w:bCs/>
                <w:sz w:val="18"/>
                <w:szCs w:val="18"/>
              </w:rPr>
              <w:t>penyedia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layanan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profesional</w:t>
            </w:r>
            <w:proofErr w:type="spellEnd"/>
            <w:r w:rsidRPr="00F65304">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288CABBC" w14:textId="77777777" w:rsidR="00756AC5" w:rsidRDefault="00F65304" w:rsidP="00F65304">
            <w:pPr>
              <w:pStyle w:val="ListParagraph"/>
              <w:numPr>
                <w:ilvl w:val="0"/>
                <w:numId w:val="72"/>
              </w:numPr>
              <w:ind w:left="451"/>
              <w:jc w:val="both"/>
              <w:rPr>
                <w:rFonts w:asciiTheme="majorBidi" w:hAnsiTheme="majorBidi" w:cstheme="majorBidi"/>
                <w:bCs/>
                <w:sz w:val="18"/>
                <w:szCs w:val="18"/>
              </w:rPr>
            </w:pPr>
            <w:proofErr w:type="spellStart"/>
            <w:r w:rsidRPr="00F65304">
              <w:rPr>
                <w:rFonts w:asciiTheme="majorBidi" w:hAnsiTheme="majorBidi" w:cstheme="majorBidi"/>
                <w:bCs/>
                <w:sz w:val="18"/>
                <w:szCs w:val="18"/>
              </w:rPr>
              <w:t>Analisis</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jurnal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hanya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fokus</w:t>
            </w:r>
            <w:proofErr w:type="spellEnd"/>
            <w:r w:rsidRPr="00F65304">
              <w:rPr>
                <w:rFonts w:asciiTheme="majorBidi" w:hAnsiTheme="majorBidi" w:cstheme="majorBidi"/>
                <w:bCs/>
                <w:sz w:val="18"/>
                <w:szCs w:val="18"/>
              </w:rPr>
              <w:t xml:space="preserve"> pada TCO </w:t>
            </w:r>
            <w:proofErr w:type="spellStart"/>
            <w:r w:rsidRPr="00F65304">
              <w:rPr>
                <w:rFonts w:asciiTheme="majorBidi" w:hAnsiTheme="majorBidi" w:cstheme="majorBidi"/>
                <w:bCs/>
                <w:sz w:val="18"/>
                <w:szCs w:val="18"/>
              </w:rPr>
              <w:t>tanpa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mempertimbangkan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biaya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tersembunyi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atau</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tambahan</w:t>
            </w:r>
            <w:proofErr w:type="spellEnd"/>
            <w:r w:rsidRPr="00F65304">
              <w:rPr>
                <w:rFonts w:asciiTheme="majorBidi" w:hAnsiTheme="majorBidi" w:cstheme="majorBidi"/>
                <w:bCs/>
                <w:sz w:val="18"/>
                <w:szCs w:val="18"/>
              </w:rPr>
              <w:t xml:space="preserve"> yang </w:t>
            </w:r>
            <w:proofErr w:type="spellStart"/>
            <w:r w:rsidRPr="00F65304">
              <w:rPr>
                <w:rFonts w:asciiTheme="majorBidi" w:hAnsiTheme="majorBidi" w:cstheme="majorBidi"/>
                <w:bCs/>
                <w:sz w:val="18"/>
                <w:szCs w:val="18"/>
              </w:rPr>
              <w:t>mungkin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muncul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jangka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panjang</w:t>
            </w:r>
            <w:proofErr w:type="spellEnd"/>
            <w:r w:rsidRPr="00F65304">
              <w:rPr>
                <w:rFonts w:asciiTheme="majorBidi" w:hAnsiTheme="majorBidi" w:cstheme="majorBidi"/>
                <w:bCs/>
                <w:sz w:val="18"/>
                <w:szCs w:val="18"/>
              </w:rPr>
              <w:t>.</w:t>
            </w:r>
          </w:p>
          <w:p w14:paraId="0AFC954B" w14:textId="77777777" w:rsidR="00F65304" w:rsidRDefault="00F65304" w:rsidP="00F65304">
            <w:pPr>
              <w:pStyle w:val="ListParagraph"/>
              <w:numPr>
                <w:ilvl w:val="0"/>
                <w:numId w:val="72"/>
              </w:numPr>
              <w:ind w:left="451"/>
              <w:jc w:val="both"/>
              <w:rPr>
                <w:rFonts w:asciiTheme="majorBidi" w:hAnsiTheme="majorBidi" w:cstheme="majorBidi"/>
                <w:bCs/>
                <w:sz w:val="18"/>
                <w:szCs w:val="18"/>
              </w:rPr>
            </w:pPr>
            <w:r w:rsidRPr="00F65304">
              <w:rPr>
                <w:rFonts w:asciiTheme="majorBidi" w:hAnsiTheme="majorBidi" w:cstheme="majorBidi"/>
                <w:bCs/>
                <w:sz w:val="18"/>
                <w:szCs w:val="18"/>
              </w:rPr>
              <w:t xml:space="preserve">Cloud-based: Bisa </w:t>
            </w:r>
            <w:proofErr w:type="spellStart"/>
            <w:r w:rsidRPr="00F65304">
              <w:rPr>
                <w:rFonts w:asciiTheme="majorBidi" w:hAnsiTheme="majorBidi" w:cstheme="majorBidi"/>
                <w:bCs/>
                <w:sz w:val="18"/>
                <w:szCs w:val="18"/>
              </w:rPr>
              <w:t>menjadi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lebih</w:t>
            </w:r>
            <w:proofErr w:type="spellEnd"/>
            <w:r w:rsidRPr="00F65304">
              <w:rPr>
                <w:rFonts w:asciiTheme="majorBidi" w:hAnsiTheme="majorBidi" w:cstheme="majorBidi"/>
                <w:bCs/>
                <w:sz w:val="18"/>
                <w:szCs w:val="18"/>
              </w:rPr>
              <w:t xml:space="preserve"> mahal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jangka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panjang</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tergantung</w:t>
            </w:r>
            <w:proofErr w:type="spellEnd"/>
            <w:r w:rsidRPr="00F65304">
              <w:rPr>
                <w:rFonts w:asciiTheme="majorBidi" w:hAnsiTheme="majorBidi" w:cstheme="majorBidi"/>
                <w:bCs/>
                <w:sz w:val="18"/>
                <w:szCs w:val="18"/>
              </w:rPr>
              <w:t xml:space="preserve"> pada model </w:t>
            </w:r>
            <w:proofErr w:type="spellStart"/>
            <w:r w:rsidRPr="00F65304">
              <w:rPr>
                <w:rFonts w:asciiTheme="majorBidi" w:hAnsiTheme="majorBidi" w:cstheme="majorBidi"/>
                <w:bCs/>
                <w:sz w:val="18"/>
                <w:szCs w:val="18"/>
              </w:rPr>
              <w:t>langganan</w:t>
            </w:r>
            <w:proofErr w:type="spellEnd"/>
            <w:r w:rsidRPr="00F65304">
              <w:rPr>
                <w:rFonts w:asciiTheme="majorBidi" w:hAnsiTheme="majorBidi" w:cstheme="majorBidi"/>
                <w:bCs/>
                <w:sz w:val="18"/>
                <w:szCs w:val="18"/>
              </w:rPr>
              <w:t xml:space="preserve"> dan </w:t>
            </w:r>
            <w:proofErr w:type="spellStart"/>
            <w:r w:rsidRPr="00F65304">
              <w:rPr>
                <w:rFonts w:asciiTheme="majorBidi" w:hAnsiTheme="majorBidi" w:cstheme="majorBidi"/>
                <w:bCs/>
                <w:sz w:val="18"/>
                <w:szCs w:val="18"/>
              </w:rPr>
              <w:t>kebutuhan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penggunaan</w:t>
            </w:r>
            <w:proofErr w:type="spellEnd"/>
            <w:r w:rsidRPr="00F65304">
              <w:rPr>
                <w:rFonts w:asciiTheme="majorBidi" w:hAnsiTheme="majorBidi" w:cstheme="majorBidi"/>
                <w:bCs/>
                <w:sz w:val="18"/>
                <w:szCs w:val="18"/>
              </w:rPr>
              <w:t>.</w:t>
            </w:r>
          </w:p>
          <w:p w14:paraId="588C206D" w14:textId="77777777" w:rsidR="00F65304" w:rsidRDefault="00F65304" w:rsidP="00F65304">
            <w:pPr>
              <w:pStyle w:val="ListParagraph"/>
              <w:numPr>
                <w:ilvl w:val="0"/>
                <w:numId w:val="72"/>
              </w:numPr>
              <w:ind w:left="451"/>
              <w:jc w:val="both"/>
              <w:rPr>
                <w:rFonts w:asciiTheme="majorBidi" w:hAnsiTheme="majorBidi" w:cstheme="majorBidi"/>
                <w:bCs/>
                <w:sz w:val="18"/>
                <w:szCs w:val="18"/>
              </w:rPr>
            </w:pPr>
            <w:proofErr w:type="spellStart"/>
            <w:r w:rsidRPr="00F65304">
              <w:rPr>
                <w:rFonts w:asciiTheme="majorBidi" w:hAnsiTheme="majorBidi" w:cstheme="majorBidi"/>
                <w:bCs/>
                <w:sz w:val="18"/>
                <w:szCs w:val="18"/>
              </w:rPr>
              <w:t>Jurnal</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tidak</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mengeksplorasi</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secara</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mendalam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perbandingan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keandalan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dalam</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konteks</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lingkungan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pendidikan</w:t>
            </w:r>
            <w:proofErr w:type="spellEnd"/>
            <w:r w:rsidRPr="00F65304">
              <w:rPr>
                <w:rFonts w:asciiTheme="majorBidi" w:hAnsiTheme="majorBidi" w:cstheme="majorBidi"/>
                <w:bCs/>
                <w:sz w:val="18"/>
                <w:szCs w:val="18"/>
              </w:rPr>
              <w:t xml:space="preserve"> </w:t>
            </w:r>
            <w:proofErr w:type="spellStart"/>
            <w:r w:rsidRPr="00F65304">
              <w:rPr>
                <w:rFonts w:asciiTheme="majorBidi" w:hAnsiTheme="majorBidi" w:cstheme="majorBidi"/>
                <w:bCs/>
                <w:sz w:val="18"/>
                <w:szCs w:val="18"/>
              </w:rPr>
              <w:t>tinggi</w:t>
            </w:r>
            <w:proofErr w:type="spellEnd"/>
            <w:r>
              <w:rPr>
                <w:rFonts w:asciiTheme="majorBidi" w:hAnsiTheme="majorBidi" w:cstheme="majorBidi"/>
                <w:bCs/>
                <w:sz w:val="18"/>
                <w:szCs w:val="18"/>
              </w:rPr>
              <w:t>.</w:t>
            </w:r>
          </w:p>
          <w:p w14:paraId="280E87BC" w14:textId="40EDCC8A" w:rsidR="0092628C" w:rsidRPr="00F65304" w:rsidRDefault="0092628C" w:rsidP="00F65304">
            <w:pPr>
              <w:pStyle w:val="ListParagraph"/>
              <w:numPr>
                <w:ilvl w:val="0"/>
                <w:numId w:val="72"/>
              </w:numPr>
              <w:ind w:left="451"/>
              <w:jc w:val="both"/>
              <w:rPr>
                <w:rFonts w:asciiTheme="majorBidi" w:hAnsiTheme="majorBidi" w:cstheme="majorBidi"/>
                <w:bCs/>
                <w:sz w:val="18"/>
                <w:szCs w:val="18"/>
              </w:rPr>
            </w:pPr>
            <w:r w:rsidRPr="0092628C">
              <w:rPr>
                <w:rFonts w:asciiTheme="majorBidi" w:hAnsiTheme="majorBidi" w:cstheme="majorBidi"/>
                <w:bCs/>
                <w:sz w:val="18"/>
                <w:szCs w:val="18"/>
              </w:rPr>
              <w:lastRenderedPageBreak/>
              <w:t xml:space="preserve">On-premise: </w:t>
            </w:r>
            <w:proofErr w:type="spellStart"/>
            <w:r w:rsidRPr="0092628C">
              <w:rPr>
                <w:rFonts w:asciiTheme="majorBidi" w:hAnsiTheme="majorBidi" w:cstheme="majorBidi"/>
                <w:bCs/>
                <w:sz w:val="18"/>
                <w:szCs w:val="18"/>
              </w:rPr>
              <w:t>Keandalan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terbatas</w:t>
            </w:r>
            <w:proofErr w:type="spellEnd"/>
            <w:r w:rsidRPr="0092628C">
              <w:rPr>
                <w:rFonts w:asciiTheme="majorBidi" w:hAnsiTheme="majorBidi" w:cstheme="majorBidi"/>
                <w:bCs/>
                <w:sz w:val="18"/>
                <w:szCs w:val="18"/>
              </w:rPr>
              <w:t xml:space="preserve"> pada </w:t>
            </w:r>
            <w:proofErr w:type="spellStart"/>
            <w:r w:rsidRPr="0092628C">
              <w:rPr>
                <w:rFonts w:asciiTheme="majorBidi" w:hAnsiTheme="majorBidi" w:cstheme="majorBidi"/>
                <w:bCs/>
                <w:sz w:val="18"/>
                <w:szCs w:val="18"/>
              </w:rPr>
              <w:t>infrastruktur</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lokal</w:t>
            </w:r>
            <w:proofErr w:type="spellEnd"/>
            <w:r w:rsidRPr="0092628C">
              <w:rPr>
                <w:rFonts w:asciiTheme="majorBidi" w:hAnsiTheme="majorBidi" w:cstheme="majorBidi"/>
                <w:bCs/>
                <w:sz w:val="18"/>
                <w:szCs w:val="18"/>
              </w:rPr>
              <w:t xml:space="preserve"> yang </w:t>
            </w:r>
            <w:proofErr w:type="spellStart"/>
            <w:r w:rsidRPr="0092628C">
              <w:rPr>
                <w:rFonts w:asciiTheme="majorBidi" w:hAnsiTheme="majorBidi" w:cstheme="majorBidi"/>
                <w:bCs/>
                <w:sz w:val="18"/>
                <w:szCs w:val="18"/>
              </w:rPr>
              <w:t>mungkin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tidak</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seandal</w:t>
            </w:r>
            <w:proofErr w:type="spellEnd"/>
            <w:r w:rsidRPr="0092628C">
              <w:rPr>
                <w:rFonts w:asciiTheme="majorBidi" w:hAnsiTheme="majorBidi" w:cstheme="majorBidi"/>
                <w:bCs/>
                <w:sz w:val="18"/>
                <w:szCs w:val="18"/>
              </w:rPr>
              <w:t xml:space="preserve"> cloud, </w:t>
            </w:r>
            <w:proofErr w:type="spellStart"/>
            <w:r w:rsidRPr="0092628C">
              <w:rPr>
                <w:rFonts w:asciiTheme="majorBidi" w:hAnsiTheme="majorBidi" w:cstheme="majorBidi"/>
                <w:bCs/>
                <w:sz w:val="18"/>
                <w:szCs w:val="18"/>
              </w:rPr>
              <w:t>dengan</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risiko</w:t>
            </w:r>
            <w:proofErr w:type="spellEnd"/>
            <w:r w:rsidRPr="0092628C">
              <w:rPr>
                <w:rFonts w:asciiTheme="majorBidi" w:hAnsiTheme="majorBidi" w:cstheme="majorBidi"/>
                <w:bCs/>
                <w:sz w:val="18"/>
                <w:szCs w:val="18"/>
              </w:rPr>
              <w:t xml:space="preserve"> downtime </w:t>
            </w:r>
            <w:proofErr w:type="spellStart"/>
            <w:r w:rsidRPr="0092628C">
              <w:rPr>
                <w:rFonts w:asciiTheme="majorBidi" w:hAnsiTheme="majorBidi" w:cstheme="majorBidi"/>
                <w:bCs/>
                <w:sz w:val="18"/>
                <w:szCs w:val="18"/>
              </w:rPr>
              <w:t>lebih</w:t>
            </w:r>
            <w:proofErr w:type="spellEnd"/>
            <w:r w:rsidRPr="0092628C">
              <w:rPr>
                <w:rFonts w:asciiTheme="majorBidi" w:hAnsiTheme="majorBidi" w:cstheme="majorBidi"/>
                <w:bCs/>
                <w:sz w:val="18"/>
                <w:szCs w:val="18"/>
              </w:rPr>
              <w:t xml:space="preserve"> </w:t>
            </w:r>
            <w:proofErr w:type="spellStart"/>
            <w:r w:rsidRPr="0092628C">
              <w:rPr>
                <w:rFonts w:asciiTheme="majorBidi" w:hAnsiTheme="majorBidi" w:cstheme="majorBidi"/>
                <w:bCs/>
                <w:sz w:val="18"/>
                <w:szCs w:val="18"/>
              </w:rPr>
              <w:t>tinggi</w:t>
            </w:r>
            <w:proofErr w:type="spellEnd"/>
            <w:r w:rsidRPr="0092628C">
              <w:rPr>
                <w:rFonts w:asciiTheme="majorBidi" w:hAnsiTheme="majorBidi" w:cstheme="majorBidi"/>
                <w:bCs/>
                <w:sz w:val="18"/>
                <w:szCs w:val="18"/>
              </w:rPr>
              <w:t>.</w:t>
            </w:r>
          </w:p>
        </w:tc>
      </w:tr>
      <w:tr w:rsidR="00756AC5" w:rsidRPr="00E84E90" w14:paraId="61794D0C" w14:textId="77777777" w:rsidTr="004F406C">
        <w:trPr>
          <w:trHeight w:val="556"/>
        </w:trPr>
        <w:tc>
          <w:tcPr>
            <w:tcW w:w="566" w:type="dxa"/>
            <w:tcBorders>
              <w:top w:val="single" w:sz="4" w:space="0" w:color="auto"/>
              <w:left w:val="nil"/>
              <w:bottom w:val="single" w:sz="4" w:space="0" w:color="auto"/>
              <w:right w:val="nil"/>
            </w:tcBorders>
            <w:vAlign w:val="center"/>
          </w:tcPr>
          <w:p w14:paraId="07BBADA8" w14:textId="5A1B42E2"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703218">
              <w:t>9</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Y2NmNzVhOTQtYjI0Ni00Mzg2LTgwNmEtNTYwNDQxMTQ0ZTMwIiwicHJvcGVydGllcyI6eyJub3RlSW5kZXgiOjB9LCJpc0VkaXRlZCI6ZmFsc2UsIm1hbnVhbE92ZXJyaWRlIjp7ImlzTWFudWFsbHlPdmVycmlkZGVuIjp0cnVlLCJjaXRlcHJvY1RleHQiOiIoS2FobiBldCBhbC4sIDIwMjIpIiwibWFudWFsT3ZlcnJpZGVUZXh0IjoiTWljaGFlbCBHLiBLYWh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06059435"/>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4601BBC1" w14:textId="070276C9"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Michael G. Kahn et al.</w:t>
                </w:r>
              </w:p>
            </w:tc>
          </w:sdtContent>
        </w:sdt>
        <w:tc>
          <w:tcPr>
            <w:tcW w:w="596" w:type="dxa"/>
            <w:tcBorders>
              <w:top w:val="single" w:sz="4" w:space="0" w:color="auto"/>
              <w:left w:val="nil"/>
              <w:bottom w:val="single" w:sz="4" w:space="0" w:color="auto"/>
              <w:right w:val="nil"/>
            </w:tcBorders>
            <w:vAlign w:val="center"/>
          </w:tcPr>
          <w:p w14:paraId="4B8CBE05" w14:textId="4E5A35D6" w:rsidR="00756AC5" w:rsidRPr="00E84E90" w:rsidRDefault="00BF224F"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499D465C" w14:textId="77777777" w:rsidR="00756AC5"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Kinerja </w:t>
            </w:r>
            <w:proofErr w:type="spellStart"/>
            <w:r w:rsidRPr="00C45456">
              <w:rPr>
                <w:rFonts w:asciiTheme="majorBidi" w:hAnsiTheme="majorBidi" w:cstheme="majorBidi"/>
                <w:bCs/>
                <w:sz w:val="18"/>
                <w:szCs w:val="18"/>
              </w:rPr>
              <w:t>BigQuery</w:t>
            </w:r>
            <w:proofErr w:type="spellEnd"/>
            <w:r w:rsidRPr="00C45456">
              <w:rPr>
                <w:rFonts w:asciiTheme="majorBidi" w:hAnsiTheme="majorBidi" w:cstheme="majorBidi"/>
                <w:bCs/>
                <w:sz w:val="18"/>
                <w:szCs w:val="18"/>
              </w:rPr>
              <w:t xml:space="preserve"> sangat </w:t>
            </w:r>
            <w:proofErr w:type="spellStart"/>
            <w:r w:rsidRPr="00C45456">
              <w:rPr>
                <w:rFonts w:asciiTheme="majorBidi" w:hAnsiTheme="majorBidi" w:cstheme="majorBidi"/>
                <w:bCs/>
                <w:sz w:val="18"/>
                <w:szCs w:val="18"/>
              </w:rPr>
              <w:t>cepat</w:t>
            </w:r>
            <w:proofErr w:type="spellEnd"/>
            <w:r w:rsidRPr="00C45456">
              <w:rPr>
                <w:rFonts w:asciiTheme="majorBidi" w:hAnsiTheme="majorBidi" w:cstheme="majorBidi"/>
                <w:bCs/>
                <w:sz w:val="18"/>
                <w:szCs w:val="18"/>
              </w:rPr>
              <w:t xml:space="preserve"> pada set data </w:t>
            </w:r>
            <w:proofErr w:type="spellStart"/>
            <w:r w:rsidRPr="00C45456">
              <w:rPr>
                <w:rFonts w:asciiTheme="majorBidi" w:hAnsiTheme="majorBidi" w:cstheme="majorBidi"/>
                <w:bCs/>
                <w:sz w:val="18"/>
                <w:szCs w:val="18"/>
              </w:rPr>
              <w:t>besar</w:t>
            </w:r>
            <w:proofErr w:type="spellEnd"/>
            <w:r>
              <w:rPr>
                <w:rFonts w:asciiTheme="majorBidi" w:hAnsiTheme="majorBidi" w:cstheme="majorBidi"/>
                <w:bCs/>
                <w:sz w:val="18"/>
                <w:szCs w:val="18"/>
              </w:rPr>
              <w:t xml:space="preserve">, </w:t>
            </w:r>
            <w:proofErr w:type="spellStart"/>
            <w:r>
              <w:rPr>
                <w:rFonts w:asciiTheme="majorBidi" w:hAnsiTheme="majorBidi" w:cstheme="majorBidi"/>
                <w:bCs/>
                <w:sz w:val="18"/>
                <w:szCs w:val="18"/>
              </w:rPr>
              <w:t>u</w:t>
            </w:r>
            <w:r w:rsidRPr="00C45456">
              <w:rPr>
                <w:rFonts w:asciiTheme="majorBidi" w:hAnsiTheme="majorBidi" w:cstheme="majorBidi"/>
                <w:bCs/>
                <w:sz w:val="18"/>
                <w:szCs w:val="18"/>
              </w:rPr>
              <w:t>nggahan</w:t>
            </w:r>
            <w:proofErr w:type="spellEnd"/>
            <w:r w:rsidRPr="00C45456">
              <w:rPr>
                <w:rFonts w:asciiTheme="majorBidi" w:hAnsiTheme="majorBidi" w:cstheme="majorBidi"/>
                <w:bCs/>
                <w:sz w:val="18"/>
                <w:szCs w:val="18"/>
              </w:rPr>
              <w:t xml:space="preserve"> data </w:t>
            </w:r>
            <w:proofErr w:type="spellStart"/>
            <w:r w:rsidRPr="00C45456">
              <w:rPr>
                <w:rFonts w:asciiTheme="majorBidi" w:hAnsiTheme="majorBidi" w:cstheme="majorBidi"/>
                <w:bCs/>
                <w:sz w:val="18"/>
                <w:szCs w:val="18"/>
              </w:rPr>
              <w:t>ke</w:t>
            </w:r>
            <w:proofErr w:type="spellEnd"/>
            <w:r w:rsidRPr="00C45456">
              <w:rPr>
                <w:rFonts w:asciiTheme="majorBidi" w:hAnsiTheme="majorBidi" w:cstheme="majorBidi"/>
                <w:bCs/>
                <w:sz w:val="18"/>
                <w:szCs w:val="18"/>
              </w:rPr>
              <w:t xml:space="preserve"> Google Cloud Storage sangat </w:t>
            </w:r>
            <w:proofErr w:type="spellStart"/>
            <w:r w:rsidRPr="00C45456">
              <w:rPr>
                <w:rFonts w:asciiTheme="majorBidi" w:hAnsiTheme="majorBidi" w:cstheme="majorBidi"/>
                <w:bCs/>
                <w:sz w:val="18"/>
                <w:szCs w:val="18"/>
              </w:rPr>
              <w:t>cepat</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k</w:t>
            </w:r>
            <w:r w:rsidRPr="00C45456">
              <w:rPr>
                <w:rFonts w:asciiTheme="majorBidi" w:hAnsiTheme="majorBidi" w:cstheme="majorBidi"/>
                <w:bCs/>
                <w:sz w:val="18"/>
                <w:szCs w:val="18"/>
              </w:rPr>
              <w:t>omponen</w:t>
            </w:r>
            <w:proofErr w:type="spellEnd"/>
            <w:r w:rsidRPr="00C45456">
              <w:rPr>
                <w:rFonts w:asciiTheme="majorBidi" w:hAnsiTheme="majorBidi" w:cstheme="majorBidi"/>
                <w:bCs/>
                <w:sz w:val="18"/>
                <w:szCs w:val="18"/>
              </w:rPr>
              <w:t xml:space="preserve"> GCP </w:t>
            </w:r>
            <w:proofErr w:type="spellStart"/>
            <w:r w:rsidRPr="00C45456">
              <w:rPr>
                <w:rFonts w:asciiTheme="majorBidi" w:hAnsiTheme="majorBidi" w:cstheme="majorBidi"/>
                <w:bCs/>
                <w:sz w:val="18"/>
                <w:szCs w:val="18"/>
              </w:rPr>
              <w:t>umumnya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mudah</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digunakan</w:t>
            </w:r>
            <w:proofErr w:type="spellEnd"/>
            <w:r w:rsidRPr="00C45456">
              <w:rPr>
                <w:rFonts w:asciiTheme="majorBidi" w:hAnsiTheme="majorBidi" w:cstheme="majorBidi"/>
                <w:bCs/>
                <w:sz w:val="18"/>
                <w:szCs w:val="18"/>
              </w:rPr>
              <w:t>.</w:t>
            </w:r>
          </w:p>
          <w:p w14:paraId="162FD414" w14:textId="77777777" w:rsidR="00C45456"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Akses </w:t>
            </w:r>
            <w:proofErr w:type="spellStart"/>
            <w:r w:rsidRPr="00C45456">
              <w:rPr>
                <w:rFonts w:asciiTheme="majorBidi" w:hAnsiTheme="majorBidi" w:cstheme="majorBidi"/>
                <w:bCs/>
                <w:sz w:val="18"/>
                <w:szCs w:val="18"/>
              </w:rPr>
              <w:t>ke</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tanpa</w:t>
            </w:r>
            <w:proofErr w:type="spellEnd"/>
            <w:r w:rsidRPr="00C45456">
              <w:rPr>
                <w:rFonts w:asciiTheme="majorBidi" w:hAnsiTheme="majorBidi" w:cstheme="majorBidi"/>
                <w:bCs/>
                <w:sz w:val="18"/>
                <w:szCs w:val="18"/>
              </w:rPr>
              <w:t xml:space="preserve"> batas yang </w:t>
            </w:r>
            <w:proofErr w:type="spellStart"/>
            <w:r w:rsidRPr="00C45456">
              <w:rPr>
                <w:rFonts w:asciiTheme="majorBidi" w:hAnsiTheme="majorBidi" w:cstheme="majorBidi"/>
                <w:bCs/>
                <w:sz w:val="18"/>
                <w:szCs w:val="18"/>
              </w:rPr>
              <w:t>secara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geografis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beragam</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memastikan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ketersediaan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tinggi</w:t>
            </w:r>
            <w:proofErr w:type="spellEnd"/>
            <w:r w:rsidRPr="00C45456">
              <w:rPr>
                <w:rFonts w:asciiTheme="majorBidi" w:hAnsiTheme="majorBidi" w:cstheme="majorBidi"/>
                <w:bCs/>
                <w:sz w:val="18"/>
                <w:szCs w:val="18"/>
              </w:rPr>
              <w:t>.</w:t>
            </w:r>
          </w:p>
          <w:p w14:paraId="716296A9" w14:textId="2490437E" w:rsidR="00C45456" w:rsidRPr="00C45456" w:rsidRDefault="00C45456" w:rsidP="00C45456">
            <w:pPr>
              <w:pStyle w:val="ListParagraph"/>
              <w:numPr>
                <w:ilvl w:val="0"/>
                <w:numId w:val="73"/>
              </w:numPr>
              <w:ind w:left="439"/>
              <w:jc w:val="both"/>
              <w:rPr>
                <w:rFonts w:asciiTheme="majorBidi" w:hAnsiTheme="majorBidi" w:cstheme="majorBidi"/>
                <w:bCs/>
                <w:sz w:val="18"/>
                <w:szCs w:val="18"/>
              </w:rPr>
            </w:pPr>
            <w:r w:rsidRPr="00C45456">
              <w:rPr>
                <w:rFonts w:asciiTheme="majorBidi" w:hAnsiTheme="majorBidi" w:cstheme="majorBidi"/>
                <w:bCs/>
                <w:sz w:val="18"/>
                <w:szCs w:val="18"/>
              </w:rPr>
              <w:t xml:space="preserve">Cloud </w:t>
            </w:r>
            <w:proofErr w:type="spellStart"/>
            <w:r w:rsidRPr="00C45456">
              <w:rPr>
                <w:rFonts w:asciiTheme="majorBidi" w:hAnsiTheme="majorBidi" w:cstheme="majorBidi"/>
                <w:bCs/>
                <w:sz w:val="18"/>
                <w:szCs w:val="18"/>
              </w:rPr>
              <w:t>membuka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peluang</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baru</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efisiensi</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dan </w:t>
            </w:r>
            <w:proofErr w:type="spellStart"/>
            <w:r w:rsidRPr="00C45456">
              <w:rPr>
                <w:rFonts w:asciiTheme="majorBidi" w:hAnsiTheme="majorBidi" w:cstheme="majorBidi"/>
                <w:bCs/>
                <w:sz w:val="18"/>
                <w:szCs w:val="18"/>
              </w:rPr>
              <w:t>inovasi</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teknologi</w:t>
            </w:r>
            <w:proofErr w:type="spellEnd"/>
            <w:r w:rsidRPr="00C45456">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63758F78" w14:textId="77777777" w:rsidR="00756AC5" w:rsidRDefault="00C45456" w:rsidP="00C45456">
            <w:pPr>
              <w:pStyle w:val="ListParagraph"/>
              <w:numPr>
                <w:ilvl w:val="0"/>
                <w:numId w:val="73"/>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Kurangnya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pengawasan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menyebabkan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peningkatan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tanpa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disadar</w:t>
            </w:r>
            <w:r>
              <w:rPr>
                <w:rFonts w:asciiTheme="majorBidi" w:hAnsiTheme="majorBidi" w:cstheme="majorBidi"/>
                <w:bCs/>
                <w:sz w:val="18"/>
                <w:szCs w:val="18"/>
              </w:rPr>
              <w:t>i</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k</w:t>
            </w:r>
            <w:r w:rsidRPr="00C45456">
              <w:rPr>
                <w:rFonts w:asciiTheme="majorBidi" w:hAnsiTheme="majorBidi" w:cstheme="majorBidi"/>
                <w:bCs/>
                <w:sz w:val="18"/>
                <w:szCs w:val="18"/>
              </w:rPr>
              <w:t>ebutuhan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terus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mengawasi</w:t>
            </w:r>
            <w:proofErr w:type="spellEnd"/>
            <w:r w:rsidRPr="00C45456">
              <w:rPr>
                <w:rFonts w:asciiTheme="majorBidi" w:hAnsiTheme="majorBidi" w:cstheme="majorBidi"/>
                <w:bCs/>
                <w:sz w:val="18"/>
                <w:szCs w:val="18"/>
              </w:rPr>
              <w:t xml:space="preserve"> dan </w:t>
            </w:r>
            <w:proofErr w:type="spellStart"/>
            <w:r w:rsidRPr="00C45456">
              <w:rPr>
                <w:rFonts w:asciiTheme="majorBidi" w:hAnsiTheme="majorBidi" w:cstheme="majorBidi"/>
                <w:bCs/>
                <w:sz w:val="18"/>
                <w:szCs w:val="18"/>
              </w:rPr>
              <w:t>memodifikasi</w:t>
            </w:r>
            <w:proofErr w:type="spellEnd"/>
            <w:r w:rsidRPr="00C45456">
              <w:rPr>
                <w:rFonts w:asciiTheme="majorBidi" w:hAnsiTheme="majorBidi" w:cstheme="majorBidi"/>
                <w:bCs/>
                <w:sz w:val="18"/>
                <w:szCs w:val="18"/>
              </w:rPr>
              <w:t xml:space="preserve"> strategi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 xml:space="preserve"> data </w:t>
            </w:r>
            <w:proofErr w:type="spellStart"/>
            <w:r w:rsidRPr="00C45456">
              <w:rPr>
                <w:rFonts w:asciiTheme="majorBidi" w:hAnsiTheme="majorBidi" w:cstheme="majorBidi"/>
                <w:bCs/>
                <w:sz w:val="18"/>
                <w:szCs w:val="18"/>
              </w:rPr>
              <w:t>untuk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mengoptimalkan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w:t>
            </w:r>
          </w:p>
          <w:p w14:paraId="6E3AD138" w14:textId="57C70BD0" w:rsidR="00C45456" w:rsidRPr="00C45456" w:rsidRDefault="00C45456" w:rsidP="00C45456">
            <w:pPr>
              <w:pStyle w:val="ListParagraph"/>
              <w:numPr>
                <w:ilvl w:val="0"/>
                <w:numId w:val="73"/>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Duplikasi</w:t>
            </w:r>
            <w:proofErr w:type="spellEnd"/>
            <w:r w:rsidRPr="00C45456">
              <w:rPr>
                <w:rFonts w:asciiTheme="majorBidi" w:hAnsiTheme="majorBidi" w:cstheme="majorBidi"/>
                <w:bCs/>
                <w:sz w:val="18"/>
                <w:szCs w:val="18"/>
              </w:rPr>
              <w:t xml:space="preserve"> data yang </w:t>
            </w:r>
            <w:proofErr w:type="spellStart"/>
            <w:r w:rsidRPr="00C45456">
              <w:rPr>
                <w:rFonts w:asciiTheme="majorBidi" w:hAnsiTheme="majorBidi" w:cstheme="majorBidi"/>
                <w:bCs/>
                <w:sz w:val="18"/>
                <w:szCs w:val="18"/>
              </w:rPr>
              <w:t>tidak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dikendalikan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dapat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meningkatkan</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penyimpanan</w:t>
            </w:r>
            <w:proofErr w:type="spellEnd"/>
            <w:r w:rsidRPr="00C45456">
              <w:rPr>
                <w:rFonts w:asciiTheme="majorBidi" w:hAnsiTheme="majorBidi" w:cstheme="majorBidi"/>
                <w:bCs/>
                <w:sz w:val="18"/>
                <w:szCs w:val="18"/>
              </w:rPr>
              <w:t>.</w:t>
            </w:r>
          </w:p>
        </w:tc>
      </w:tr>
      <w:tr w:rsidR="00FF2C44" w:rsidRPr="00E84E90" w14:paraId="087D6E9D" w14:textId="77777777" w:rsidTr="000A6C77">
        <w:trPr>
          <w:trHeight w:val="1201"/>
        </w:trPr>
        <w:tc>
          <w:tcPr>
            <w:tcW w:w="566" w:type="dxa"/>
            <w:tcBorders>
              <w:top w:val="single" w:sz="4" w:space="0" w:color="auto"/>
              <w:left w:val="nil"/>
              <w:bottom w:val="single" w:sz="4" w:space="0" w:color="auto"/>
              <w:right w:val="nil"/>
            </w:tcBorders>
            <w:vAlign w:val="center"/>
          </w:tcPr>
          <w:p w14:paraId="425311D1" w14:textId="6F50227D" w:rsidR="00FF2C44" w:rsidRPr="00E84E90" w:rsidRDefault="00FF2C44" w:rsidP="009810BD">
            <w:pPr>
              <w:jc w:val="center"/>
              <w:rPr>
                <w:rFonts w:asciiTheme="majorBidi" w:hAnsiTheme="majorBidi" w:cstheme="majorBidi"/>
                <w:bCs/>
                <w:sz w:val="18"/>
                <w:szCs w:val="18"/>
              </w:rPr>
            </w:pPr>
            <w:r>
              <w:rPr>
                <w:rFonts w:asciiTheme="majorBidi" w:hAnsiTheme="majorBidi" w:cstheme="majorBidi"/>
                <w:bCs/>
                <w:sz w:val="18"/>
                <w:szCs w:val="18"/>
              </w:rPr>
              <w:t>[10]</w:t>
            </w:r>
          </w:p>
        </w:tc>
        <w:sdt>
          <w:sdtPr>
            <w:rPr>
              <w:rFonts w:asciiTheme="majorBidi" w:hAnsiTheme="majorBidi" w:cstheme="majorBidi"/>
              <w:bCs/>
              <w:color w:val="000000"/>
              <w:sz w:val="18"/>
              <w:szCs w:val="18"/>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2634B4AB" w:rsidR="00FF2C44" w:rsidRDefault="003B2894" w:rsidP="009810BD">
                <w:pPr>
                  <w:jc w:val="center"/>
                  <w:rPr>
                    <w:rFonts w:asciiTheme="majorBidi" w:hAnsiTheme="majorBidi" w:cstheme="majorBidi"/>
                    <w:bCs/>
                    <w:color w:val="000000"/>
                    <w:sz w:val="18"/>
                    <w:szCs w:val="18"/>
                  </w:rPr>
                </w:pPr>
                <w:r w:rsidRPr="003B2894">
                  <w:rPr>
                    <w:rFonts w:asciiTheme="majorBidi" w:hAnsiTheme="majorBidi" w:cstheme="majorBidi"/>
                    <w:bCs/>
                    <w:color w:val="000000"/>
                    <w:sz w:val="18"/>
                    <w:szCs w:val="18"/>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E84E90" w:rsidRDefault="000A6C77" w:rsidP="009810BD">
            <w:pPr>
              <w:jc w:val="center"/>
              <w:rPr>
                <w:rFonts w:asciiTheme="majorBidi" w:hAnsiTheme="majorBidi" w:cstheme="majorBidi"/>
                <w:bCs/>
                <w:sz w:val="18"/>
                <w:szCs w:val="18"/>
              </w:rPr>
            </w:pPr>
            <w:r>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9920EA6" w14:textId="13D2263B" w:rsidR="00FF2C44" w:rsidRPr="00C45456" w:rsidRDefault="000A6C77" w:rsidP="00C45456">
            <w:pPr>
              <w:pStyle w:val="ListParagraph"/>
              <w:numPr>
                <w:ilvl w:val="0"/>
                <w:numId w:val="73"/>
              </w:numPr>
              <w:ind w:left="439"/>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Menyoroti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pentingnya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pengurangan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biaya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operasional</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melalui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adopsi</w:t>
            </w:r>
            <w:proofErr w:type="spellEnd"/>
            <w:r w:rsidRPr="000A6C77">
              <w:rPr>
                <w:rFonts w:asciiTheme="majorBidi" w:hAnsiTheme="majorBidi" w:cstheme="majorBidi"/>
                <w:bCs/>
                <w:sz w:val="18"/>
                <w:szCs w:val="18"/>
              </w:rPr>
              <w:t xml:space="preserve"> cloud computing di </w:t>
            </w:r>
            <w:proofErr w:type="spellStart"/>
            <w:r w:rsidRPr="000A6C77">
              <w:rPr>
                <w:rFonts w:asciiTheme="majorBidi" w:hAnsiTheme="majorBidi" w:cstheme="majorBidi"/>
                <w:bCs/>
                <w:sz w:val="18"/>
                <w:szCs w:val="18"/>
              </w:rPr>
              <w:t>tengah</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anggaran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pendidikan</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ketat</w:t>
            </w:r>
            <w:proofErr w:type="spellEnd"/>
            <w:r w:rsidRPr="000A6C77">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351F4DB9" w14:textId="77777777" w:rsidR="00FF2C44" w:rsidRDefault="000A6C77" w:rsidP="00C45456">
            <w:pPr>
              <w:pStyle w:val="ListParagraph"/>
              <w:numPr>
                <w:ilvl w:val="0"/>
                <w:numId w:val="73"/>
              </w:numPr>
              <w:ind w:left="451"/>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Metodologi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tidak</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mencakup</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analisis</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kuantitatif</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komprehensif</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untuk</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menguatkan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temuan</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eksploratori</w:t>
            </w:r>
            <w:proofErr w:type="spellEnd"/>
            <w:r w:rsidRPr="000A6C77">
              <w:rPr>
                <w:rFonts w:asciiTheme="majorBidi" w:hAnsiTheme="majorBidi" w:cstheme="majorBidi"/>
                <w:bCs/>
                <w:sz w:val="18"/>
                <w:szCs w:val="18"/>
              </w:rPr>
              <w:t>.</w:t>
            </w:r>
          </w:p>
          <w:p w14:paraId="3348BCBD" w14:textId="5DDE1C4C" w:rsidR="000A6C77" w:rsidRPr="00C45456" w:rsidRDefault="000A6C77" w:rsidP="00C45456">
            <w:pPr>
              <w:pStyle w:val="ListParagraph"/>
              <w:numPr>
                <w:ilvl w:val="0"/>
                <w:numId w:val="73"/>
              </w:numPr>
              <w:ind w:left="451"/>
              <w:jc w:val="both"/>
              <w:rPr>
                <w:rFonts w:asciiTheme="majorBidi" w:hAnsiTheme="majorBidi" w:cstheme="majorBidi"/>
                <w:bCs/>
                <w:sz w:val="18"/>
                <w:szCs w:val="18"/>
              </w:rPr>
            </w:pPr>
            <w:proofErr w:type="spellStart"/>
            <w:r w:rsidRPr="000A6C77">
              <w:rPr>
                <w:rFonts w:asciiTheme="majorBidi" w:hAnsiTheme="majorBidi" w:cstheme="majorBidi"/>
                <w:bCs/>
                <w:sz w:val="18"/>
                <w:szCs w:val="18"/>
              </w:rPr>
              <w:t>Kurangnya</w:t>
            </w:r>
            <w:proofErr w:type="spellEnd"/>
            <w:r w:rsidRPr="000A6C77">
              <w:rPr>
                <w:rFonts w:asciiTheme="majorBidi" w:hAnsiTheme="majorBidi" w:cstheme="majorBidi"/>
                <w:bCs/>
                <w:sz w:val="18"/>
                <w:szCs w:val="18"/>
              </w:rPr>
              <w:t xml:space="preserve"> data </w:t>
            </w:r>
            <w:proofErr w:type="spellStart"/>
            <w:r w:rsidRPr="000A6C77">
              <w:rPr>
                <w:rFonts w:asciiTheme="majorBidi" w:hAnsiTheme="majorBidi" w:cstheme="majorBidi"/>
                <w:bCs/>
                <w:sz w:val="18"/>
                <w:szCs w:val="18"/>
              </w:rPr>
              <w:t>empiris</w:t>
            </w:r>
            <w:proofErr w:type="spellEnd"/>
            <w:r w:rsidRPr="000A6C77">
              <w:rPr>
                <w:rFonts w:asciiTheme="majorBidi" w:hAnsiTheme="majorBidi" w:cstheme="majorBidi"/>
                <w:bCs/>
                <w:sz w:val="18"/>
                <w:szCs w:val="18"/>
              </w:rPr>
              <w:t xml:space="preserve"> yang </w:t>
            </w:r>
            <w:proofErr w:type="spellStart"/>
            <w:r w:rsidRPr="000A6C77">
              <w:rPr>
                <w:rFonts w:asciiTheme="majorBidi" w:hAnsiTheme="majorBidi" w:cstheme="majorBidi"/>
                <w:bCs/>
                <w:sz w:val="18"/>
                <w:szCs w:val="18"/>
              </w:rPr>
              <w:t>mendukung</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efisiensi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biaya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dari</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adopsi</w:t>
            </w:r>
            <w:proofErr w:type="spellEnd"/>
            <w:r w:rsidRPr="000A6C77">
              <w:rPr>
                <w:rFonts w:asciiTheme="majorBidi" w:hAnsiTheme="majorBidi" w:cstheme="majorBidi"/>
                <w:bCs/>
                <w:sz w:val="18"/>
                <w:szCs w:val="18"/>
              </w:rPr>
              <w:t xml:space="preserve"> cloud computing </w:t>
            </w:r>
            <w:proofErr w:type="spellStart"/>
            <w:r w:rsidRPr="000A6C77">
              <w:rPr>
                <w:rFonts w:asciiTheme="majorBidi" w:hAnsiTheme="majorBidi" w:cstheme="majorBidi"/>
                <w:bCs/>
                <w:sz w:val="18"/>
                <w:szCs w:val="18"/>
              </w:rPr>
              <w:t>secara</w:t>
            </w:r>
            <w:proofErr w:type="spellEnd"/>
            <w:r w:rsidRPr="000A6C77">
              <w:rPr>
                <w:rFonts w:asciiTheme="majorBidi" w:hAnsiTheme="majorBidi" w:cstheme="majorBidi"/>
                <w:bCs/>
                <w:sz w:val="18"/>
                <w:szCs w:val="18"/>
              </w:rPr>
              <w:t xml:space="preserve"> </w:t>
            </w:r>
            <w:proofErr w:type="spellStart"/>
            <w:r w:rsidRPr="000A6C77">
              <w:rPr>
                <w:rFonts w:asciiTheme="majorBidi" w:hAnsiTheme="majorBidi" w:cstheme="majorBidi"/>
                <w:bCs/>
                <w:sz w:val="18"/>
                <w:szCs w:val="18"/>
              </w:rPr>
              <w:t>khusus</w:t>
            </w:r>
            <w:proofErr w:type="spellEnd"/>
            <w:r w:rsidRPr="000A6C77">
              <w:rPr>
                <w:rFonts w:asciiTheme="majorBidi" w:hAnsiTheme="majorBidi" w:cstheme="majorBidi"/>
                <w:bCs/>
                <w:sz w:val="18"/>
                <w:szCs w:val="18"/>
              </w:rPr>
              <w:t xml:space="preserve"> di </w:t>
            </w:r>
            <w:proofErr w:type="spellStart"/>
            <w:r w:rsidRPr="000A6C77">
              <w:rPr>
                <w:rFonts w:asciiTheme="majorBidi" w:hAnsiTheme="majorBidi" w:cstheme="majorBidi"/>
                <w:bCs/>
                <w:sz w:val="18"/>
                <w:szCs w:val="18"/>
              </w:rPr>
              <w:t>Irak</w:t>
            </w:r>
            <w:proofErr w:type="spellEnd"/>
            <w:r w:rsidRPr="000A6C77">
              <w:rPr>
                <w:rFonts w:asciiTheme="majorBidi" w:hAnsiTheme="majorBidi" w:cstheme="majorBidi"/>
                <w:bCs/>
                <w:sz w:val="18"/>
                <w:szCs w:val="18"/>
              </w:rPr>
              <w:t>.</w:t>
            </w:r>
          </w:p>
        </w:tc>
      </w:tr>
      <w:tr w:rsidR="00756AC5" w:rsidRPr="00E84E90" w14:paraId="2032F88F" w14:textId="77777777" w:rsidTr="00C76E7E">
        <w:trPr>
          <w:trHeight w:val="548"/>
        </w:trPr>
        <w:tc>
          <w:tcPr>
            <w:tcW w:w="566" w:type="dxa"/>
            <w:tcBorders>
              <w:top w:val="single" w:sz="4" w:space="0" w:color="auto"/>
              <w:left w:val="nil"/>
              <w:bottom w:val="single" w:sz="4" w:space="0" w:color="auto"/>
              <w:right w:val="nil"/>
            </w:tcBorders>
            <w:vAlign w:val="center"/>
          </w:tcPr>
          <w:p w14:paraId="058DC15F" w14:textId="15C8B883"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1</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0A1BE28C" w:rsidR="00756AC5" w:rsidRPr="00E84E90" w:rsidRDefault="003B2894" w:rsidP="009810BD">
                <w:pPr>
                  <w:jc w:val="center"/>
                  <w:rPr>
                    <w:rFonts w:asciiTheme="majorBidi" w:hAnsiTheme="majorBidi" w:cstheme="majorBidi"/>
                    <w:bCs/>
                    <w:sz w:val="18"/>
                    <w:szCs w:val="18"/>
                  </w:rPr>
                </w:pPr>
                <w:r w:rsidRPr="003B2894">
                  <w:rPr>
                    <w:color w:val="000000"/>
                    <w:sz w:val="18"/>
                    <w:szCs w:val="18"/>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2019</w:t>
            </w:r>
          </w:p>
        </w:tc>
        <w:tc>
          <w:tcPr>
            <w:tcW w:w="3386" w:type="dxa"/>
            <w:tcBorders>
              <w:top w:val="single" w:sz="4" w:space="0" w:color="auto"/>
              <w:left w:val="nil"/>
              <w:bottom w:val="single" w:sz="4" w:space="0" w:color="auto"/>
              <w:right w:val="nil"/>
            </w:tcBorders>
          </w:tcPr>
          <w:p w14:paraId="65E62555" w14:textId="77777777" w:rsidR="00756AC5" w:rsidRDefault="0034048A" w:rsidP="0034048A">
            <w:pPr>
              <w:pStyle w:val="ListParagraph"/>
              <w:numPr>
                <w:ilvl w:val="0"/>
                <w:numId w:val="75"/>
              </w:numPr>
              <w:ind w:left="439"/>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Penggunaan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skenario</w:t>
            </w:r>
            <w:proofErr w:type="spellEnd"/>
            <w:r w:rsidRPr="0034048A">
              <w:rPr>
                <w:rFonts w:asciiTheme="majorBidi" w:hAnsiTheme="majorBidi" w:cstheme="majorBidi"/>
                <w:bCs/>
                <w:sz w:val="18"/>
                <w:szCs w:val="18"/>
              </w:rPr>
              <w:t xml:space="preserve"> dunia </w:t>
            </w:r>
            <w:proofErr w:type="spellStart"/>
            <w:r w:rsidRPr="0034048A">
              <w:rPr>
                <w:rFonts w:asciiTheme="majorBidi" w:hAnsiTheme="majorBidi" w:cstheme="majorBidi"/>
                <w:bCs/>
                <w:sz w:val="18"/>
                <w:szCs w:val="18"/>
              </w:rPr>
              <w:t>nyata</w:t>
            </w:r>
            <w:proofErr w:type="spellEnd"/>
            <w:r w:rsidRPr="0034048A">
              <w:rPr>
                <w:rFonts w:asciiTheme="majorBidi" w:hAnsiTheme="majorBidi" w:cstheme="majorBidi"/>
                <w:bCs/>
                <w:sz w:val="18"/>
                <w:szCs w:val="18"/>
              </w:rPr>
              <w:t xml:space="preserve"> yang </w:t>
            </w:r>
            <w:proofErr w:type="spellStart"/>
            <w:r w:rsidRPr="0034048A">
              <w:rPr>
                <w:rFonts w:asciiTheme="majorBidi" w:hAnsiTheme="majorBidi" w:cstheme="majorBidi"/>
                <w:bCs/>
                <w:sz w:val="18"/>
                <w:szCs w:val="18"/>
              </w:rPr>
              <w:t>efektif</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kenaikan</w:t>
            </w:r>
            <w:proofErr w:type="spellEnd"/>
            <w:r w:rsidRPr="0034048A">
              <w:rPr>
                <w:rFonts w:asciiTheme="majorBidi" w:hAnsiTheme="majorBidi" w:cstheme="majorBidi"/>
                <w:bCs/>
                <w:sz w:val="18"/>
                <w:szCs w:val="18"/>
              </w:rPr>
              <w:t>/</w:t>
            </w:r>
            <w:proofErr w:type="spellStart"/>
            <w:r w:rsidRPr="0034048A">
              <w:rPr>
                <w:rFonts w:asciiTheme="majorBidi" w:hAnsiTheme="majorBidi" w:cstheme="majorBidi"/>
                <w:bCs/>
                <w:sz w:val="18"/>
                <w:szCs w:val="18"/>
              </w:rPr>
              <w:t>penurunan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tetap</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kenaikan</w:t>
            </w:r>
            <w:proofErr w:type="spellEnd"/>
            <w:r w:rsidRPr="0034048A">
              <w:rPr>
                <w:rFonts w:asciiTheme="majorBidi" w:hAnsiTheme="majorBidi" w:cstheme="majorBidi"/>
                <w:bCs/>
                <w:sz w:val="18"/>
                <w:szCs w:val="18"/>
              </w:rPr>
              <w:t>/</w:t>
            </w:r>
            <w:proofErr w:type="spellStart"/>
            <w:r w:rsidRPr="0034048A">
              <w:rPr>
                <w:rFonts w:asciiTheme="majorBidi" w:hAnsiTheme="majorBidi" w:cstheme="majorBidi"/>
                <w:bCs/>
                <w:sz w:val="18"/>
                <w:szCs w:val="18"/>
              </w:rPr>
              <w:t>penurunan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variabel</w:t>
            </w:r>
            <w:proofErr w:type="spellEnd"/>
            <w:r w:rsidRPr="0034048A">
              <w:rPr>
                <w:rFonts w:asciiTheme="majorBidi" w:hAnsiTheme="majorBidi" w:cstheme="majorBidi"/>
                <w:bCs/>
                <w:sz w:val="18"/>
                <w:szCs w:val="18"/>
              </w:rPr>
              <w:t>).</w:t>
            </w:r>
          </w:p>
          <w:p w14:paraId="7125BCB9" w14:textId="77777777" w:rsidR="0034048A" w:rsidRDefault="0034048A" w:rsidP="0034048A">
            <w:pPr>
              <w:pStyle w:val="ListParagraph"/>
              <w:numPr>
                <w:ilvl w:val="0"/>
                <w:numId w:val="75"/>
              </w:numPr>
              <w:ind w:left="439"/>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Pertimbangan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metrik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kualitas</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layanan</w:t>
            </w:r>
            <w:proofErr w:type="spellEnd"/>
            <w:r w:rsidRPr="0034048A">
              <w:rPr>
                <w:rFonts w:asciiTheme="majorBidi" w:hAnsiTheme="majorBidi" w:cstheme="majorBidi"/>
                <w:bCs/>
                <w:sz w:val="18"/>
                <w:szCs w:val="18"/>
              </w:rPr>
              <w:t xml:space="preserve"> (QoS) dan </w:t>
            </w:r>
            <w:proofErr w:type="spellStart"/>
            <w:r w:rsidRPr="0034048A">
              <w:rPr>
                <w:rFonts w:asciiTheme="majorBidi" w:hAnsiTheme="majorBidi" w:cstheme="majorBidi"/>
                <w:bCs/>
                <w:sz w:val="18"/>
                <w:szCs w:val="18"/>
              </w:rPr>
              <w:t>biaya</w:t>
            </w:r>
            <w:proofErr w:type="spellEnd"/>
            <w:r w:rsidRPr="0034048A">
              <w:rPr>
                <w:rFonts w:asciiTheme="majorBidi" w:hAnsiTheme="majorBidi" w:cstheme="majorBidi"/>
                <w:bCs/>
                <w:sz w:val="18"/>
                <w:szCs w:val="18"/>
              </w:rPr>
              <w:t>.</w:t>
            </w:r>
          </w:p>
          <w:p w14:paraId="11490C10" w14:textId="600F544E" w:rsidR="0034048A" w:rsidRPr="0034048A" w:rsidRDefault="0034048A" w:rsidP="0034048A">
            <w:pPr>
              <w:pStyle w:val="ListParagraph"/>
              <w:numPr>
                <w:ilvl w:val="0"/>
                <w:numId w:val="75"/>
              </w:numPr>
              <w:ind w:left="439"/>
              <w:jc w:val="both"/>
              <w:rPr>
                <w:rFonts w:asciiTheme="majorBidi" w:hAnsiTheme="majorBidi" w:cstheme="majorBidi"/>
                <w:bCs/>
                <w:sz w:val="18"/>
                <w:szCs w:val="18"/>
              </w:rPr>
            </w:pPr>
            <w:r w:rsidRPr="0034048A">
              <w:rPr>
                <w:rFonts w:asciiTheme="majorBidi" w:hAnsiTheme="majorBidi" w:cstheme="majorBidi"/>
                <w:bCs/>
                <w:sz w:val="18"/>
                <w:szCs w:val="18"/>
              </w:rPr>
              <w:t xml:space="preserve">Integrasi yang </w:t>
            </w:r>
            <w:proofErr w:type="spellStart"/>
            <w:r w:rsidRPr="0034048A">
              <w:rPr>
                <w:rFonts w:asciiTheme="majorBidi" w:hAnsiTheme="majorBidi" w:cstheme="majorBidi"/>
                <w:bCs/>
                <w:sz w:val="18"/>
                <w:szCs w:val="18"/>
              </w:rPr>
              <w:t>baik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dengan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literatur</w:t>
            </w:r>
            <w:proofErr w:type="spellEnd"/>
            <w:r w:rsidRPr="0034048A">
              <w:rPr>
                <w:rFonts w:asciiTheme="majorBidi" w:hAnsiTheme="majorBidi" w:cstheme="majorBidi"/>
                <w:bCs/>
                <w:sz w:val="18"/>
                <w:szCs w:val="18"/>
              </w:rPr>
              <w:t xml:space="preserve"> yang </w:t>
            </w:r>
            <w:proofErr w:type="spellStart"/>
            <w:r w:rsidRPr="0034048A">
              <w:rPr>
                <w:rFonts w:asciiTheme="majorBidi" w:hAnsiTheme="majorBidi" w:cstheme="majorBidi"/>
                <w:bCs/>
                <w:sz w:val="18"/>
                <w:szCs w:val="18"/>
              </w:rPr>
              <w:t>ada</w:t>
            </w:r>
            <w:proofErr w:type="spellEnd"/>
            <w:r w:rsidRPr="0034048A">
              <w:rPr>
                <w:rFonts w:asciiTheme="majorBidi" w:hAnsiTheme="majorBidi" w:cstheme="majorBidi"/>
                <w:bCs/>
                <w:sz w:val="18"/>
                <w:szCs w:val="18"/>
              </w:rPr>
              <w:t xml:space="preserve"> dan </w:t>
            </w:r>
            <w:proofErr w:type="spellStart"/>
            <w:r w:rsidRPr="0034048A">
              <w:rPr>
                <w:rFonts w:asciiTheme="majorBidi" w:hAnsiTheme="majorBidi" w:cstheme="majorBidi"/>
                <w:bCs/>
                <w:sz w:val="18"/>
                <w:szCs w:val="18"/>
              </w:rPr>
              <w:t>metrik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skalabilitas</w:t>
            </w:r>
            <w:proofErr w:type="spellEnd"/>
            <w:r w:rsidRPr="0034048A">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1C773221" w14:textId="77777777" w:rsidR="00756AC5" w:rsidRDefault="00C45456" w:rsidP="00C45456">
            <w:pPr>
              <w:pStyle w:val="ListParagraph"/>
              <w:numPr>
                <w:ilvl w:val="0"/>
                <w:numId w:val="74"/>
              </w:numPr>
              <w:ind w:left="451"/>
              <w:jc w:val="both"/>
              <w:rPr>
                <w:rFonts w:asciiTheme="majorBidi" w:hAnsiTheme="majorBidi" w:cstheme="majorBidi"/>
                <w:bCs/>
                <w:sz w:val="18"/>
                <w:szCs w:val="18"/>
              </w:rPr>
            </w:pPr>
            <w:proofErr w:type="spellStart"/>
            <w:r w:rsidRPr="00C45456">
              <w:rPr>
                <w:rFonts w:asciiTheme="majorBidi" w:hAnsiTheme="majorBidi" w:cstheme="majorBidi"/>
                <w:bCs/>
                <w:sz w:val="18"/>
                <w:szCs w:val="18"/>
              </w:rPr>
              <w:t>Analisis</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biaya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tidak</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mendetail</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lebih</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bersifat</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kualitatif</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daripada</w:t>
            </w:r>
            <w:proofErr w:type="spellEnd"/>
            <w:r w:rsidRPr="00C45456">
              <w:rPr>
                <w:rFonts w:asciiTheme="majorBidi" w:hAnsiTheme="majorBidi" w:cstheme="majorBidi"/>
                <w:bCs/>
                <w:sz w:val="18"/>
                <w:szCs w:val="18"/>
              </w:rPr>
              <w:t xml:space="preserve"> </w:t>
            </w:r>
            <w:proofErr w:type="spellStart"/>
            <w:r w:rsidRPr="00C45456">
              <w:rPr>
                <w:rFonts w:asciiTheme="majorBidi" w:hAnsiTheme="majorBidi" w:cstheme="majorBidi"/>
                <w:bCs/>
                <w:sz w:val="18"/>
                <w:szCs w:val="18"/>
              </w:rPr>
              <w:t>kuantitatif</w:t>
            </w:r>
            <w:proofErr w:type="spellEnd"/>
            <w:r w:rsidRPr="00C45456">
              <w:rPr>
                <w:rFonts w:asciiTheme="majorBidi" w:hAnsiTheme="majorBidi" w:cstheme="majorBidi"/>
                <w:bCs/>
                <w:sz w:val="18"/>
                <w:szCs w:val="18"/>
              </w:rPr>
              <w:t>.</w:t>
            </w:r>
          </w:p>
          <w:p w14:paraId="5C19A8B1" w14:textId="77777777" w:rsidR="0034048A" w:rsidRDefault="0034048A" w:rsidP="00C45456">
            <w:pPr>
              <w:pStyle w:val="ListParagraph"/>
              <w:numPr>
                <w:ilvl w:val="0"/>
                <w:numId w:val="74"/>
              </w:numPr>
              <w:ind w:left="451"/>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Beberapa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referensi</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agak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ketinggalan</w:t>
            </w:r>
            <w:proofErr w:type="spellEnd"/>
            <w:r w:rsidRPr="0034048A">
              <w:rPr>
                <w:rFonts w:asciiTheme="majorBidi" w:hAnsiTheme="majorBidi" w:cstheme="majorBidi"/>
                <w:bCs/>
                <w:sz w:val="18"/>
                <w:szCs w:val="18"/>
              </w:rPr>
              <w:t xml:space="preserve"> zaman, </w:t>
            </w:r>
            <w:proofErr w:type="spellStart"/>
            <w:r w:rsidRPr="0034048A">
              <w:rPr>
                <w:rFonts w:asciiTheme="majorBidi" w:hAnsiTheme="majorBidi" w:cstheme="majorBidi"/>
                <w:bCs/>
                <w:sz w:val="18"/>
                <w:szCs w:val="18"/>
              </w:rPr>
              <w:t>mengingat</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evolusi</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cepat</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teknologi</w:t>
            </w:r>
            <w:proofErr w:type="spellEnd"/>
            <w:r w:rsidRPr="0034048A">
              <w:rPr>
                <w:rFonts w:asciiTheme="majorBidi" w:hAnsiTheme="majorBidi" w:cstheme="majorBidi"/>
                <w:bCs/>
                <w:sz w:val="18"/>
                <w:szCs w:val="18"/>
              </w:rPr>
              <w:t xml:space="preserve"> cloud.</w:t>
            </w:r>
          </w:p>
          <w:p w14:paraId="3A606C99" w14:textId="5D2402DD" w:rsidR="0034048A" w:rsidRPr="00C45456" w:rsidRDefault="0034048A" w:rsidP="00C45456">
            <w:pPr>
              <w:pStyle w:val="ListParagraph"/>
              <w:numPr>
                <w:ilvl w:val="0"/>
                <w:numId w:val="74"/>
              </w:numPr>
              <w:ind w:left="451"/>
              <w:jc w:val="both"/>
              <w:rPr>
                <w:rFonts w:asciiTheme="majorBidi" w:hAnsiTheme="majorBidi" w:cstheme="majorBidi"/>
                <w:bCs/>
                <w:sz w:val="18"/>
                <w:szCs w:val="18"/>
              </w:rPr>
            </w:pPr>
            <w:proofErr w:type="spellStart"/>
            <w:r w:rsidRPr="0034048A">
              <w:rPr>
                <w:rFonts w:asciiTheme="majorBidi" w:hAnsiTheme="majorBidi" w:cstheme="majorBidi"/>
                <w:bCs/>
                <w:sz w:val="18"/>
                <w:szCs w:val="18"/>
              </w:rPr>
              <w:t>Kurangnya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pertimbangan</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untuk</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penyedia</w:t>
            </w:r>
            <w:proofErr w:type="spellEnd"/>
            <w:r w:rsidRPr="0034048A">
              <w:rPr>
                <w:rFonts w:asciiTheme="majorBidi" w:hAnsiTheme="majorBidi" w:cstheme="majorBidi"/>
                <w:bCs/>
                <w:sz w:val="18"/>
                <w:szCs w:val="18"/>
              </w:rPr>
              <w:t xml:space="preserve"> cloud </w:t>
            </w:r>
            <w:proofErr w:type="spellStart"/>
            <w:r w:rsidRPr="0034048A">
              <w:rPr>
                <w:rFonts w:asciiTheme="majorBidi" w:hAnsiTheme="majorBidi" w:cstheme="majorBidi"/>
                <w:bCs/>
                <w:sz w:val="18"/>
                <w:szCs w:val="18"/>
              </w:rPr>
              <w:t>besar</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lainnya</w:t>
            </w:r>
            <w:proofErr w:type="spellEnd"/>
            <w:r w:rsidRPr="0034048A">
              <w:rPr>
                <w:rFonts w:asciiTheme="majorBidi" w:hAnsiTheme="majorBidi" w:cstheme="majorBidi"/>
                <w:bCs/>
                <w:sz w:val="18"/>
                <w:szCs w:val="18"/>
              </w:rPr>
              <w:t xml:space="preserve"> </w:t>
            </w:r>
            <w:proofErr w:type="spellStart"/>
            <w:r w:rsidRPr="0034048A">
              <w:rPr>
                <w:rFonts w:asciiTheme="majorBidi" w:hAnsiTheme="majorBidi" w:cstheme="majorBidi"/>
                <w:bCs/>
                <w:sz w:val="18"/>
                <w:szCs w:val="18"/>
              </w:rPr>
              <w:t>seperti</w:t>
            </w:r>
            <w:proofErr w:type="spellEnd"/>
            <w:r w:rsidRPr="0034048A">
              <w:rPr>
                <w:rFonts w:asciiTheme="majorBidi" w:hAnsiTheme="majorBidi" w:cstheme="majorBidi"/>
                <w:bCs/>
                <w:sz w:val="18"/>
                <w:szCs w:val="18"/>
              </w:rPr>
              <w:t xml:space="preserve"> Google Cloud Platform </w:t>
            </w:r>
            <w:proofErr w:type="spellStart"/>
            <w:r w:rsidRPr="0034048A">
              <w:rPr>
                <w:rFonts w:asciiTheme="majorBidi" w:hAnsiTheme="majorBidi" w:cstheme="majorBidi"/>
                <w:bCs/>
                <w:sz w:val="18"/>
                <w:szCs w:val="18"/>
              </w:rPr>
              <w:t>atau</w:t>
            </w:r>
            <w:proofErr w:type="spellEnd"/>
            <w:r w:rsidRPr="0034048A">
              <w:rPr>
                <w:rFonts w:asciiTheme="majorBidi" w:hAnsiTheme="majorBidi" w:cstheme="majorBidi"/>
                <w:bCs/>
                <w:sz w:val="18"/>
                <w:szCs w:val="18"/>
              </w:rPr>
              <w:t xml:space="preserve"> IBM Cloud.</w:t>
            </w:r>
          </w:p>
        </w:tc>
      </w:tr>
      <w:tr w:rsidR="00756AC5" w:rsidRPr="00E84E90" w14:paraId="6B5979C4" w14:textId="77777777" w:rsidTr="00C76E7E">
        <w:trPr>
          <w:trHeight w:val="558"/>
        </w:trPr>
        <w:tc>
          <w:tcPr>
            <w:tcW w:w="566" w:type="dxa"/>
            <w:tcBorders>
              <w:top w:val="single" w:sz="4" w:space="0" w:color="auto"/>
              <w:left w:val="nil"/>
              <w:bottom w:val="single" w:sz="4" w:space="0" w:color="auto"/>
              <w:right w:val="nil"/>
            </w:tcBorders>
            <w:vAlign w:val="center"/>
          </w:tcPr>
          <w:p w14:paraId="5237B170" w14:textId="53C8C343"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2</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"/>
            <w:id w:val="420071795"/>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3D9EE75C" w14:textId="2FF07F21"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Yu Cui et al.</w:t>
                </w:r>
              </w:p>
            </w:tc>
          </w:sdtContent>
        </w:sdt>
        <w:tc>
          <w:tcPr>
            <w:tcW w:w="596" w:type="dxa"/>
            <w:tcBorders>
              <w:top w:val="single" w:sz="4" w:space="0" w:color="auto"/>
              <w:left w:val="nil"/>
              <w:bottom w:val="single" w:sz="4" w:space="0" w:color="auto"/>
              <w:right w:val="nil"/>
            </w:tcBorders>
            <w:vAlign w:val="center"/>
          </w:tcPr>
          <w:p w14:paraId="141E8DD0" w14:textId="48AA41AF"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3D5B35E3" w14:textId="77777777" w:rsidR="00756AC5" w:rsidRDefault="001C7136" w:rsidP="001C7136">
            <w:pPr>
              <w:pStyle w:val="ListParagraph"/>
              <w:numPr>
                <w:ilvl w:val="0"/>
                <w:numId w:val="76"/>
              </w:numPr>
              <w:ind w:left="439"/>
              <w:jc w:val="both"/>
              <w:rPr>
                <w:rFonts w:asciiTheme="majorBidi" w:hAnsiTheme="majorBidi" w:cstheme="majorBidi"/>
                <w:bCs/>
                <w:sz w:val="18"/>
                <w:szCs w:val="18"/>
              </w:rPr>
            </w:pPr>
            <w:proofErr w:type="spellStart"/>
            <w:r w:rsidRPr="001C7136">
              <w:rPr>
                <w:rFonts w:asciiTheme="majorBidi" w:hAnsiTheme="majorBidi" w:cstheme="majorBidi"/>
                <w:bCs/>
                <w:sz w:val="18"/>
                <w:szCs w:val="18"/>
              </w:rPr>
              <w:t>Mengusulkan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skema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manajemen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sumber</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daya</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hemat</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energi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dengan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mekanisme</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tidur</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sinkron</w:t>
            </w:r>
            <w:proofErr w:type="spellEnd"/>
            <w:r>
              <w:rPr>
                <w:rFonts w:asciiTheme="majorBidi" w:hAnsiTheme="majorBidi" w:cstheme="majorBidi"/>
                <w:bCs/>
                <w:sz w:val="18"/>
                <w:szCs w:val="18"/>
              </w:rPr>
              <w:t xml:space="preserve">,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enggunakan</w:t>
            </w:r>
            <w:proofErr w:type="spellEnd"/>
            <w:r w:rsidRPr="001C7136">
              <w:rPr>
                <w:rFonts w:asciiTheme="majorBidi" w:hAnsiTheme="majorBidi" w:cstheme="majorBidi"/>
                <w:bCs/>
                <w:sz w:val="18"/>
                <w:szCs w:val="18"/>
              </w:rPr>
              <w:t xml:space="preserve"> model </w:t>
            </w:r>
            <w:proofErr w:type="spellStart"/>
            <w:r w:rsidRPr="001C7136">
              <w:rPr>
                <w:rFonts w:asciiTheme="majorBidi" w:hAnsiTheme="majorBidi" w:cstheme="majorBidi"/>
                <w:bCs/>
                <w:sz w:val="18"/>
                <w:szCs w:val="18"/>
              </w:rPr>
              <w:t>antrian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untuk</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menganalisis</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performa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secara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mendetail</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enyediakan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algoritma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Salp</w:t>
            </w:r>
            <w:proofErr w:type="spellEnd"/>
            <w:r w:rsidRPr="001C7136">
              <w:rPr>
                <w:rFonts w:asciiTheme="majorBidi" w:hAnsiTheme="majorBidi" w:cstheme="majorBidi"/>
                <w:bCs/>
                <w:sz w:val="18"/>
                <w:szCs w:val="18"/>
              </w:rPr>
              <w:t xml:space="preserve"> Swarm yang </w:t>
            </w:r>
            <w:proofErr w:type="spellStart"/>
            <w:r w:rsidRPr="001C7136">
              <w:rPr>
                <w:rFonts w:asciiTheme="majorBidi" w:hAnsiTheme="majorBidi" w:cstheme="majorBidi"/>
                <w:bCs/>
                <w:sz w:val="18"/>
                <w:szCs w:val="18"/>
              </w:rPr>
              <w:t>diperbarui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untuk</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optimasi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biaya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w:t>
            </w:r>
          </w:p>
          <w:p w14:paraId="6F4716EC" w14:textId="77777777" w:rsidR="001C7136" w:rsidRDefault="001C7136" w:rsidP="001C7136">
            <w:pPr>
              <w:pStyle w:val="ListParagraph"/>
              <w:numPr>
                <w:ilvl w:val="0"/>
                <w:numId w:val="76"/>
              </w:numPr>
              <w:ind w:left="439"/>
              <w:jc w:val="both"/>
              <w:rPr>
                <w:rFonts w:asciiTheme="majorBidi" w:hAnsiTheme="majorBidi" w:cstheme="majorBidi"/>
                <w:bCs/>
                <w:sz w:val="18"/>
                <w:szCs w:val="18"/>
              </w:rPr>
            </w:pPr>
            <w:proofErr w:type="spellStart"/>
            <w:r w:rsidRPr="001C7136">
              <w:rPr>
                <w:rFonts w:asciiTheme="majorBidi" w:hAnsiTheme="majorBidi" w:cstheme="majorBidi"/>
                <w:bCs/>
                <w:sz w:val="18"/>
                <w:szCs w:val="18"/>
              </w:rPr>
              <w:t>Menunjukkan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pengurangan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konsumsi</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energi</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signifikan</w:t>
            </w:r>
            <w:proofErr w:type="spellEnd"/>
            <w:r w:rsidRPr="001C7136">
              <w:rPr>
                <w:rFonts w:asciiTheme="majorBidi" w:hAnsiTheme="majorBidi" w:cstheme="majorBidi"/>
                <w:bCs/>
                <w:sz w:val="18"/>
                <w:szCs w:val="18"/>
              </w:rPr>
              <w:t xml:space="preserve"> dan </w:t>
            </w:r>
            <w:proofErr w:type="spellStart"/>
            <w:r w:rsidRPr="001C7136">
              <w:rPr>
                <w:rFonts w:asciiTheme="majorBidi" w:hAnsiTheme="majorBidi" w:cstheme="majorBidi"/>
                <w:bCs/>
                <w:sz w:val="18"/>
                <w:szCs w:val="18"/>
              </w:rPr>
              <w:t>pengurangan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latensi</w:t>
            </w:r>
            <w:proofErr w:type="spellEnd"/>
            <w:r w:rsidRPr="001C7136">
              <w:rPr>
                <w:rFonts w:asciiTheme="majorBidi" w:hAnsiTheme="majorBidi" w:cstheme="majorBidi"/>
                <w:bCs/>
                <w:sz w:val="18"/>
                <w:szCs w:val="18"/>
              </w:rPr>
              <w:t xml:space="preserve"> rata-rata </w:t>
            </w:r>
            <w:proofErr w:type="spellStart"/>
            <w:r w:rsidRPr="001C7136">
              <w:rPr>
                <w:rFonts w:asciiTheme="majorBidi" w:hAnsiTheme="majorBidi" w:cstheme="majorBidi"/>
                <w:bCs/>
                <w:sz w:val="18"/>
                <w:szCs w:val="18"/>
              </w:rPr>
              <w:t>permintaan</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1C7136">
              <w:rPr>
                <w:rFonts w:asciiTheme="majorBidi" w:hAnsiTheme="majorBidi" w:cstheme="majorBidi"/>
                <w:bCs/>
                <w:sz w:val="18"/>
                <w:szCs w:val="18"/>
              </w:rPr>
              <w:t>enyediakan</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analisis</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biaya</w:t>
            </w:r>
            <w:proofErr w:type="spellEnd"/>
            <w:r w:rsidRPr="001C7136">
              <w:rPr>
                <w:rFonts w:asciiTheme="majorBidi" w:hAnsiTheme="majorBidi" w:cstheme="majorBidi"/>
                <w:bCs/>
                <w:sz w:val="18"/>
                <w:szCs w:val="18"/>
              </w:rPr>
              <w:t xml:space="preserve"> </w:t>
            </w:r>
            <w:proofErr w:type="spellStart"/>
            <w:r w:rsidRPr="001C7136">
              <w:rPr>
                <w:rFonts w:asciiTheme="majorBidi" w:hAnsiTheme="majorBidi" w:cstheme="majorBidi"/>
                <w:bCs/>
                <w:sz w:val="18"/>
                <w:szCs w:val="18"/>
              </w:rPr>
              <w:t>sistem</w:t>
            </w:r>
            <w:proofErr w:type="spellEnd"/>
            <w:r w:rsidRPr="001C7136">
              <w:rPr>
                <w:rFonts w:asciiTheme="majorBidi" w:hAnsiTheme="majorBidi" w:cstheme="majorBidi"/>
                <w:bCs/>
                <w:sz w:val="18"/>
                <w:szCs w:val="18"/>
              </w:rPr>
              <w:t xml:space="preserve"> yang </w:t>
            </w:r>
            <w:proofErr w:type="spellStart"/>
            <w:r w:rsidRPr="001C7136">
              <w:rPr>
                <w:rFonts w:asciiTheme="majorBidi" w:hAnsiTheme="majorBidi" w:cstheme="majorBidi"/>
                <w:bCs/>
                <w:sz w:val="18"/>
                <w:szCs w:val="18"/>
              </w:rPr>
              <w:t>mendalam</w:t>
            </w:r>
            <w:proofErr w:type="spellEnd"/>
            <w:r w:rsidRPr="001C7136">
              <w:rPr>
                <w:rFonts w:asciiTheme="majorBidi" w:hAnsiTheme="majorBidi" w:cstheme="majorBidi"/>
                <w:bCs/>
                <w:sz w:val="18"/>
                <w:szCs w:val="18"/>
              </w:rPr>
              <w:t>.</w:t>
            </w:r>
          </w:p>
          <w:p w14:paraId="733332C9" w14:textId="4283CC53" w:rsidR="00763F0D" w:rsidRPr="001C7136" w:rsidRDefault="00763F0D" w:rsidP="001C7136">
            <w:pPr>
              <w:pStyle w:val="ListParagraph"/>
              <w:numPr>
                <w:ilvl w:val="0"/>
                <w:numId w:val="76"/>
              </w:numPr>
              <w:ind w:left="439"/>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Menawarkan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solusi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untuk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mengurangi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biaya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operasional</w:t>
            </w:r>
            <w:proofErr w:type="spellEnd"/>
            <w:r w:rsidRPr="00763F0D">
              <w:rPr>
                <w:rFonts w:asciiTheme="majorBidi" w:hAnsiTheme="majorBidi" w:cstheme="majorBidi"/>
                <w:bCs/>
                <w:sz w:val="18"/>
                <w:szCs w:val="18"/>
              </w:rPr>
              <w:t xml:space="preserve"> data center.</w:t>
            </w:r>
          </w:p>
        </w:tc>
        <w:tc>
          <w:tcPr>
            <w:tcW w:w="3536" w:type="dxa"/>
            <w:gridSpan w:val="2"/>
            <w:tcBorders>
              <w:top w:val="single" w:sz="4" w:space="0" w:color="auto"/>
              <w:left w:val="nil"/>
              <w:bottom w:val="single" w:sz="4" w:space="0" w:color="auto"/>
              <w:right w:val="nil"/>
            </w:tcBorders>
          </w:tcPr>
          <w:p w14:paraId="71A10258" w14:textId="77777777" w:rsidR="00756AC5" w:rsidRDefault="00763F0D" w:rsidP="00763F0D">
            <w:pPr>
              <w:pStyle w:val="ListParagraph"/>
              <w:numPr>
                <w:ilvl w:val="0"/>
                <w:numId w:val="76"/>
              </w:numPr>
              <w:ind w:left="451"/>
              <w:jc w:val="both"/>
              <w:rPr>
                <w:rFonts w:asciiTheme="majorBidi" w:hAnsiTheme="majorBidi" w:cstheme="majorBidi"/>
                <w:bCs/>
                <w:sz w:val="18"/>
                <w:szCs w:val="18"/>
              </w:rPr>
            </w:pPr>
            <w:r w:rsidRPr="00763F0D">
              <w:rPr>
                <w:rFonts w:asciiTheme="majorBidi" w:hAnsiTheme="majorBidi" w:cstheme="majorBidi"/>
                <w:bCs/>
                <w:sz w:val="18"/>
                <w:szCs w:val="18"/>
              </w:rPr>
              <w:t xml:space="preserve">Data </w:t>
            </w:r>
            <w:proofErr w:type="spellStart"/>
            <w:r w:rsidRPr="00763F0D">
              <w:rPr>
                <w:rFonts w:asciiTheme="majorBidi" w:hAnsiTheme="majorBidi" w:cstheme="majorBidi"/>
                <w:bCs/>
                <w:sz w:val="18"/>
                <w:szCs w:val="18"/>
              </w:rPr>
              <w:t>hasil</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diperoleh</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dari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simulasi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saja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pengujian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lapangan</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h</w:t>
            </w:r>
            <w:r w:rsidRPr="00763F0D">
              <w:rPr>
                <w:rFonts w:asciiTheme="majorBidi" w:hAnsiTheme="majorBidi" w:cstheme="majorBidi"/>
                <w:bCs/>
                <w:sz w:val="18"/>
                <w:szCs w:val="18"/>
              </w:rPr>
              <w:t>asil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mungkin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tidak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merepresentasikan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kondisi</w:t>
            </w:r>
            <w:proofErr w:type="spellEnd"/>
            <w:r w:rsidRPr="00763F0D">
              <w:rPr>
                <w:rFonts w:asciiTheme="majorBidi" w:hAnsiTheme="majorBidi" w:cstheme="majorBidi"/>
                <w:bCs/>
                <w:sz w:val="18"/>
                <w:szCs w:val="18"/>
              </w:rPr>
              <w:t xml:space="preserve"> dunia </w:t>
            </w:r>
            <w:proofErr w:type="spellStart"/>
            <w:r w:rsidRPr="00763F0D">
              <w:rPr>
                <w:rFonts w:asciiTheme="majorBidi" w:hAnsiTheme="majorBidi" w:cstheme="majorBidi"/>
                <w:bCs/>
                <w:sz w:val="18"/>
                <w:szCs w:val="18"/>
              </w:rPr>
              <w:t>nyata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sepenuhnya</w:t>
            </w:r>
            <w:proofErr w:type="spellEnd"/>
            <w:r w:rsidRPr="00763F0D">
              <w:rPr>
                <w:rFonts w:asciiTheme="majorBidi" w:hAnsiTheme="majorBidi" w:cstheme="majorBidi"/>
                <w:bCs/>
                <w:sz w:val="18"/>
                <w:szCs w:val="18"/>
              </w:rPr>
              <w:t>.</w:t>
            </w:r>
          </w:p>
          <w:p w14:paraId="599CB3A9" w14:textId="77777777" w:rsidR="00763F0D" w:rsidRDefault="00763F0D" w:rsidP="00763F0D">
            <w:pPr>
              <w:pStyle w:val="ListParagraph"/>
              <w:numPr>
                <w:ilvl w:val="0"/>
                <w:numId w:val="76"/>
              </w:numPr>
              <w:ind w:left="451"/>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Analisis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ekonomi</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disajikan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mungkin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terlalu</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teoretis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aplikasi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praktis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konkret</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p</w:t>
            </w:r>
            <w:r w:rsidRPr="00763F0D">
              <w:rPr>
                <w:rFonts w:asciiTheme="majorBidi" w:hAnsiTheme="majorBidi" w:cstheme="majorBidi"/>
                <w:bCs/>
                <w:sz w:val="18"/>
                <w:szCs w:val="18"/>
              </w:rPr>
              <w:t>otensi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biaya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awal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untuk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implementasi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skema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ini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tidak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dibahas</w:t>
            </w:r>
            <w:proofErr w:type="spellEnd"/>
            <w:r w:rsidRPr="00763F0D">
              <w:rPr>
                <w:rFonts w:asciiTheme="majorBidi" w:hAnsiTheme="majorBidi" w:cstheme="majorBidi"/>
                <w:bCs/>
                <w:sz w:val="18"/>
                <w:szCs w:val="18"/>
              </w:rPr>
              <w:t>.</w:t>
            </w:r>
          </w:p>
          <w:p w14:paraId="0E303B24" w14:textId="17055CF5" w:rsidR="00763F0D" w:rsidRPr="00763F0D" w:rsidRDefault="00763F0D" w:rsidP="00763F0D">
            <w:pPr>
              <w:pStyle w:val="ListParagraph"/>
              <w:numPr>
                <w:ilvl w:val="0"/>
                <w:numId w:val="76"/>
              </w:numPr>
              <w:ind w:left="451"/>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Pendekatan</w:t>
            </w:r>
            <w:proofErr w:type="spellEnd"/>
            <w:r w:rsidRPr="00763F0D">
              <w:rPr>
                <w:rFonts w:asciiTheme="majorBidi" w:hAnsiTheme="majorBidi" w:cstheme="majorBidi"/>
                <w:bCs/>
                <w:sz w:val="18"/>
                <w:szCs w:val="18"/>
              </w:rPr>
              <w:t xml:space="preserve"> yang sangat </w:t>
            </w:r>
            <w:proofErr w:type="spellStart"/>
            <w:r w:rsidRPr="00763F0D">
              <w:rPr>
                <w:rFonts w:asciiTheme="majorBidi" w:hAnsiTheme="majorBidi" w:cstheme="majorBidi"/>
                <w:bCs/>
                <w:sz w:val="18"/>
                <w:szCs w:val="18"/>
              </w:rPr>
              <w:t>teoritis</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tanpa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banyak</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aplikasi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praktis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diuji</w:t>
            </w:r>
            <w:proofErr w:type="spellEnd"/>
            <w:r w:rsidRPr="00763F0D">
              <w:rPr>
                <w:rFonts w:asciiTheme="majorBidi" w:hAnsiTheme="majorBidi" w:cstheme="majorBidi"/>
                <w:bCs/>
                <w:sz w:val="18"/>
                <w:szCs w:val="18"/>
              </w:rPr>
              <w:t>.</w:t>
            </w:r>
          </w:p>
        </w:tc>
      </w:tr>
      <w:tr w:rsidR="00756AC5" w:rsidRPr="00E84E90" w14:paraId="10D2376F" w14:textId="77777777" w:rsidTr="00C76E7E">
        <w:trPr>
          <w:trHeight w:val="527"/>
        </w:trPr>
        <w:tc>
          <w:tcPr>
            <w:tcW w:w="566" w:type="dxa"/>
            <w:tcBorders>
              <w:top w:val="single" w:sz="4" w:space="0" w:color="auto"/>
              <w:left w:val="nil"/>
              <w:bottom w:val="single" w:sz="4" w:space="0" w:color="auto"/>
              <w:right w:val="nil"/>
            </w:tcBorders>
            <w:vAlign w:val="center"/>
          </w:tcPr>
          <w:p w14:paraId="62A13C0D" w14:textId="578F5177" w:rsidR="00756AC5" w:rsidRPr="00E84E90" w:rsidRDefault="00756AC5"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3</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"/>
            <w:id w:val="1172224707"/>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5E89B5A2" w14:textId="0635E814"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Majid Azadi et al.</w:t>
                </w:r>
              </w:p>
            </w:tc>
          </w:sdtContent>
        </w:sdt>
        <w:tc>
          <w:tcPr>
            <w:tcW w:w="596" w:type="dxa"/>
            <w:tcBorders>
              <w:top w:val="single" w:sz="4" w:space="0" w:color="auto"/>
              <w:left w:val="nil"/>
              <w:bottom w:val="single" w:sz="4" w:space="0" w:color="auto"/>
              <w:right w:val="nil"/>
            </w:tcBorders>
            <w:vAlign w:val="center"/>
          </w:tcPr>
          <w:p w14:paraId="6409EBCE" w14:textId="67DC3C5D"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2022</w:t>
            </w:r>
          </w:p>
        </w:tc>
        <w:tc>
          <w:tcPr>
            <w:tcW w:w="3386" w:type="dxa"/>
            <w:tcBorders>
              <w:top w:val="single" w:sz="4" w:space="0" w:color="auto"/>
              <w:left w:val="nil"/>
              <w:bottom w:val="single" w:sz="4" w:space="0" w:color="auto"/>
              <w:right w:val="nil"/>
            </w:tcBorders>
          </w:tcPr>
          <w:p w14:paraId="47184953" w14:textId="77777777" w:rsidR="00756AC5" w:rsidRDefault="00763F0D" w:rsidP="00763F0D">
            <w:pPr>
              <w:pStyle w:val="ListParagraph"/>
              <w:numPr>
                <w:ilvl w:val="0"/>
                <w:numId w:val="77"/>
              </w:numPr>
              <w:ind w:left="439"/>
              <w:jc w:val="both"/>
              <w:rPr>
                <w:rFonts w:asciiTheme="majorBidi" w:hAnsiTheme="majorBidi" w:cstheme="majorBidi"/>
                <w:bCs/>
                <w:sz w:val="18"/>
                <w:szCs w:val="18"/>
              </w:rPr>
            </w:pPr>
            <w:proofErr w:type="spellStart"/>
            <w:r w:rsidRPr="00763F0D">
              <w:rPr>
                <w:rFonts w:asciiTheme="majorBidi" w:hAnsiTheme="majorBidi" w:cstheme="majorBidi"/>
                <w:bCs/>
                <w:sz w:val="18"/>
                <w:szCs w:val="18"/>
              </w:rPr>
              <w:t>Penggunaan</w:t>
            </w:r>
            <w:proofErr w:type="spellEnd"/>
            <w:r w:rsidRPr="00763F0D">
              <w:rPr>
                <w:rFonts w:asciiTheme="majorBidi" w:hAnsiTheme="majorBidi" w:cstheme="majorBidi"/>
                <w:bCs/>
                <w:sz w:val="18"/>
                <w:szCs w:val="18"/>
              </w:rPr>
              <w:t xml:space="preserve"> Network Data Envelopment Analysis (DEA) </w:t>
            </w:r>
            <w:proofErr w:type="spellStart"/>
            <w:r w:rsidRPr="00763F0D">
              <w:rPr>
                <w:rFonts w:asciiTheme="majorBidi" w:hAnsiTheme="majorBidi" w:cstheme="majorBidi"/>
                <w:bCs/>
                <w:sz w:val="18"/>
                <w:szCs w:val="18"/>
              </w:rPr>
              <w:t>memungkinkan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analisis</w:t>
            </w:r>
            <w:proofErr w:type="spellEnd"/>
            <w:r w:rsidRPr="00763F0D">
              <w:rPr>
                <w:rFonts w:asciiTheme="majorBidi" w:hAnsiTheme="majorBidi" w:cstheme="majorBidi"/>
                <w:bCs/>
                <w:sz w:val="18"/>
                <w:szCs w:val="18"/>
              </w:rPr>
              <w:t xml:space="preserve"> yang </w:t>
            </w:r>
            <w:proofErr w:type="spellStart"/>
            <w:r w:rsidRPr="00763F0D">
              <w:rPr>
                <w:rFonts w:asciiTheme="majorBidi" w:hAnsiTheme="majorBidi" w:cstheme="majorBidi"/>
                <w:bCs/>
                <w:sz w:val="18"/>
                <w:szCs w:val="18"/>
              </w:rPr>
              <w:t>lebih</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komprehensif</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dibandingkan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dengan</w:t>
            </w:r>
            <w:proofErr w:type="spellEnd"/>
            <w:r w:rsidRPr="00763F0D">
              <w:rPr>
                <w:rFonts w:asciiTheme="majorBidi" w:hAnsiTheme="majorBidi" w:cstheme="majorBidi"/>
                <w:bCs/>
                <w:sz w:val="18"/>
                <w:szCs w:val="18"/>
              </w:rPr>
              <w:t xml:space="preserve"> </w:t>
            </w:r>
            <w:r w:rsidRPr="00763F0D">
              <w:rPr>
                <w:rFonts w:asciiTheme="majorBidi" w:hAnsiTheme="majorBidi" w:cstheme="majorBidi"/>
                <w:bCs/>
                <w:sz w:val="18"/>
                <w:szCs w:val="18"/>
              </w:rPr>
              <w:lastRenderedPageBreak/>
              <w:t xml:space="preserve">DEA </w:t>
            </w:r>
            <w:proofErr w:type="spellStart"/>
            <w:r w:rsidRPr="00763F0D">
              <w:rPr>
                <w:rFonts w:asciiTheme="majorBidi" w:hAnsiTheme="majorBidi" w:cstheme="majorBidi"/>
                <w:bCs/>
                <w:sz w:val="18"/>
                <w:szCs w:val="18"/>
              </w:rPr>
              <w:t>tradisional</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karena</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mempertimbangkan</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efisiensi</w:t>
            </w:r>
            <w:proofErr w:type="spellEnd"/>
            <w:r w:rsidRPr="00763F0D">
              <w:rPr>
                <w:rFonts w:asciiTheme="majorBidi" w:hAnsiTheme="majorBidi" w:cstheme="majorBidi"/>
                <w:bCs/>
                <w:sz w:val="18"/>
                <w:szCs w:val="18"/>
              </w:rPr>
              <w:t xml:space="preserve"> divisi </w:t>
            </w:r>
            <w:proofErr w:type="spellStart"/>
            <w:r w:rsidRPr="00763F0D">
              <w:rPr>
                <w:rFonts w:asciiTheme="majorBidi" w:hAnsiTheme="majorBidi" w:cstheme="majorBidi"/>
                <w:bCs/>
                <w:sz w:val="18"/>
                <w:szCs w:val="18"/>
              </w:rPr>
              <w:t>dalam</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estimasi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efisiensi</w:t>
            </w:r>
            <w:proofErr w:type="spellEnd"/>
            <w:r w:rsidRPr="00763F0D">
              <w:rPr>
                <w:rFonts w:asciiTheme="majorBidi" w:hAnsiTheme="majorBidi" w:cstheme="majorBidi"/>
                <w:bCs/>
                <w:sz w:val="18"/>
                <w:szCs w:val="18"/>
              </w:rPr>
              <w:t xml:space="preserve"> </w:t>
            </w:r>
            <w:proofErr w:type="spellStart"/>
            <w:r w:rsidRPr="00763F0D">
              <w:rPr>
                <w:rFonts w:asciiTheme="majorBidi" w:hAnsiTheme="majorBidi" w:cstheme="majorBidi"/>
                <w:bCs/>
                <w:sz w:val="18"/>
                <w:szCs w:val="18"/>
              </w:rPr>
              <w:t>keseluruhan</w:t>
            </w:r>
            <w:proofErr w:type="spellEnd"/>
            <w:r w:rsidRPr="00763F0D">
              <w:rPr>
                <w:rFonts w:asciiTheme="majorBidi" w:hAnsiTheme="majorBidi" w:cstheme="majorBidi"/>
                <w:bCs/>
                <w:sz w:val="18"/>
                <w:szCs w:val="18"/>
              </w:rPr>
              <w:t>.</w:t>
            </w:r>
          </w:p>
          <w:p w14:paraId="6BA82383" w14:textId="54FC0FB0" w:rsidR="00763F0D" w:rsidRPr="00763F0D" w:rsidRDefault="00BE1DAA" w:rsidP="00763F0D">
            <w:pPr>
              <w:pStyle w:val="ListParagraph"/>
              <w:numPr>
                <w:ilvl w:val="0"/>
                <w:numId w:val="77"/>
              </w:numPr>
              <w:ind w:left="439"/>
              <w:jc w:val="both"/>
              <w:rPr>
                <w:rFonts w:asciiTheme="majorBidi" w:hAnsiTheme="majorBidi" w:cstheme="majorBidi"/>
                <w:bCs/>
                <w:sz w:val="18"/>
                <w:szCs w:val="18"/>
              </w:rPr>
            </w:pPr>
            <w:r w:rsidRPr="00BE1DAA">
              <w:rPr>
                <w:rFonts w:asciiTheme="majorBidi" w:hAnsiTheme="majorBidi" w:cstheme="majorBidi"/>
                <w:bCs/>
                <w:sz w:val="18"/>
                <w:szCs w:val="18"/>
              </w:rPr>
              <w:t xml:space="preserve">Hasil </w:t>
            </w:r>
            <w:proofErr w:type="spellStart"/>
            <w:r w:rsidRPr="00BE1DAA">
              <w:rPr>
                <w:rFonts w:asciiTheme="majorBidi" w:hAnsiTheme="majorBidi" w:cstheme="majorBidi"/>
                <w:bCs/>
                <w:sz w:val="18"/>
                <w:szCs w:val="18"/>
              </w:rPr>
              <w:t>menunjukkan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superioritas</w:t>
            </w:r>
            <w:proofErr w:type="spellEnd"/>
            <w:r w:rsidRPr="00BE1DAA">
              <w:rPr>
                <w:rFonts w:asciiTheme="majorBidi" w:hAnsiTheme="majorBidi" w:cstheme="majorBidi"/>
                <w:bCs/>
                <w:sz w:val="18"/>
                <w:szCs w:val="18"/>
              </w:rPr>
              <w:t xml:space="preserve"> model DEA </w:t>
            </w:r>
            <w:proofErr w:type="spellStart"/>
            <w:r w:rsidRPr="00BE1DAA">
              <w:rPr>
                <w:rFonts w:asciiTheme="majorBidi" w:hAnsiTheme="majorBidi" w:cstheme="majorBidi"/>
                <w:bCs/>
                <w:sz w:val="18"/>
                <w:szCs w:val="18"/>
              </w:rPr>
              <w:t>jaringan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dibandingkan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dengan</w:t>
            </w:r>
            <w:proofErr w:type="spellEnd"/>
            <w:r w:rsidRPr="00BE1DAA">
              <w:rPr>
                <w:rFonts w:asciiTheme="majorBidi" w:hAnsiTheme="majorBidi" w:cstheme="majorBidi"/>
                <w:bCs/>
                <w:sz w:val="18"/>
                <w:szCs w:val="18"/>
              </w:rPr>
              <w:t xml:space="preserve"> model DEA </w:t>
            </w:r>
            <w:proofErr w:type="spellStart"/>
            <w:r w:rsidRPr="00BE1DAA">
              <w:rPr>
                <w:rFonts w:asciiTheme="majorBidi" w:hAnsiTheme="majorBidi" w:cstheme="majorBidi"/>
                <w:bCs/>
                <w:sz w:val="18"/>
                <w:szCs w:val="18"/>
              </w:rPr>
              <w:t>tradisional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evaluasi</w:t>
            </w:r>
            <w:proofErr w:type="spellEnd"/>
            <w:r w:rsidRPr="00BE1DAA">
              <w:rPr>
                <w:rFonts w:asciiTheme="majorBidi" w:hAnsiTheme="majorBidi" w:cstheme="majorBidi"/>
                <w:bCs/>
                <w:sz w:val="18"/>
                <w:szCs w:val="18"/>
              </w:rPr>
              <w:t xml:space="preserve"> dan </w:t>
            </w:r>
            <w:proofErr w:type="spellStart"/>
            <w:r w:rsidRPr="00BE1DAA">
              <w:rPr>
                <w:rFonts w:asciiTheme="majorBidi" w:hAnsiTheme="majorBidi" w:cstheme="majorBidi"/>
                <w:bCs/>
                <w:sz w:val="18"/>
                <w:szCs w:val="18"/>
              </w:rPr>
              <w:t>peringkat</w:t>
            </w:r>
            <w:proofErr w:type="spellEnd"/>
            <w:r w:rsidRPr="00BE1DAA">
              <w:rPr>
                <w:rFonts w:asciiTheme="majorBidi" w:hAnsiTheme="majorBidi" w:cstheme="majorBidi"/>
                <w:bCs/>
                <w:sz w:val="18"/>
                <w:szCs w:val="18"/>
              </w:rPr>
              <w:t xml:space="preserve"> CSP.</w:t>
            </w:r>
          </w:p>
        </w:tc>
        <w:tc>
          <w:tcPr>
            <w:tcW w:w="3536" w:type="dxa"/>
            <w:gridSpan w:val="2"/>
            <w:tcBorders>
              <w:top w:val="single" w:sz="4" w:space="0" w:color="auto"/>
              <w:left w:val="nil"/>
              <w:bottom w:val="single" w:sz="4" w:space="0" w:color="auto"/>
              <w:right w:val="nil"/>
            </w:tcBorders>
          </w:tcPr>
          <w:p w14:paraId="50DD993F" w14:textId="77777777" w:rsidR="00756AC5" w:rsidRDefault="00BE1DAA" w:rsidP="00BE1DAA">
            <w:pPr>
              <w:pStyle w:val="ListParagraph"/>
              <w:numPr>
                <w:ilvl w:val="0"/>
                <w:numId w:val="77"/>
              </w:numPr>
              <w:ind w:left="451"/>
              <w:jc w:val="both"/>
              <w:rPr>
                <w:rFonts w:asciiTheme="majorBidi" w:hAnsiTheme="majorBidi" w:cstheme="majorBidi"/>
                <w:bCs/>
                <w:sz w:val="18"/>
                <w:szCs w:val="18"/>
              </w:rPr>
            </w:pPr>
            <w:proofErr w:type="spellStart"/>
            <w:r w:rsidRPr="00BE1DAA">
              <w:rPr>
                <w:rFonts w:asciiTheme="majorBidi" w:hAnsiTheme="majorBidi" w:cstheme="majorBidi"/>
                <w:bCs/>
                <w:sz w:val="18"/>
                <w:szCs w:val="18"/>
              </w:rPr>
              <w:lastRenderedPageBreak/>
              <w:t>Keterbatasan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generalisasi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hasil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penelitian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ini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ke</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berbagai</w:t>
            </w:r>
            <w:proofErr w:type="spellEnd"/>
            <w:r w:rsidRPr="00BE1DAA">
              <w:rPr>
                <w:rFonts w:asciiTheme="majorBidi" w:hAnsiTheme="majorBidi" w:cstheme="majorBidi"/>
                <w:bCs/>
                <w:sz w:val="18"/>
                <w:szCs w:val="18"/>
              </w:rPr>
              <w:t xml:space="preserve"> </w:t>
            </w:r>
            <w:proofErr w:type="spellStart"/>
            <w:r>
              <w:rPr>
                <w:rFonts w:asciiTheme="majorBidi" w:hAnsiTheme="majorBidi" w:cstheme="majorBidi"/>
                <w:bCs/>
                <w:sz w:val="18"/>
                <w:szCs w:val="18"/>
              </w:rPr>
              <w:t>sektor</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atau</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tipe</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layanan</w:t>
            </w:r>
            <w:proofErr w:type="spellEnd"/>
            <w:r w:rsidRPr="00BE1DAA">
              <w:rPr>
                <w:rFonts w:asciiTheme="majorBidi" w:hAnsiTheme="majorBidi" w:cstheme="majorBidi"/>
                <w:bCs/>
                <w:sz w:val="18"/>
                <w:szCs w:val="18"/>
              </w:rPr>
              <w:t xml:space="preserve"> cloud yang </w:t>
            </w:r>
            <w:proofErr w:type="spellStart"/>
            <w:r w:rsidRPr="00BE1DAA">
              <w:rPr>
                <w:rFonts w:asciiTheme="majorBidi" w:hAnsiTheme="majorBidi" w:cstheme="majorBidi"/>
                <w:bCs/>
                <w:sz w:val="18"/>
                <w:szCs w:val="18"/>
              </w:rPr>
              <w:t>berbeda</w:t>
            </w:r>
            <w:proofErr w:type="spellEnd"/>
            <w:r w:rsidRPr="00BE1DAA">
              <w:rPr>
                <w:rFonts w:asciiTheme="majorBidi" w:hAnsiTheme="majorBidi" w:cstheme="majorBidi"/>
                <w:bCs/>
                <w:sz w:val="18"/>
                <w:szCs w:val="18"/>
              </w:rPr>
              <w:t>.</w:t>
            </w:r>
          </w:p>
          <w:p w14:paraId="0325AB8D" w14:textId="77777777" w:rsidR="00BE1DAA" w:rsidRDefault="00BE1DAA" w:rsidP="00BE1DAA">
            <w:pPr>
              <w:pStyle w:val="ListParagraph"/>
              <w:numPr>
                <w:ilvl w:val="0"/>
                <w:numId w:val="77"/>
              </w:numPr>
              <w:ind w:left="451"/>
              <w:jc w:val="both"/>
              <w:rPr>
                <w:rFonts w:asciiTheme="majorBidi" w:hAnsiTheme="majorBidi" w:cstheme="majorBidi"/>
                <w:bCs/>
                <w:sz w:val="18"/>
                <w:szCs w:val="18"/>
              </w:rPr>
            </w:pPr>
            <w:r w:rsidRPr="00BE1DAA">
              <w:rPr>
                <w:rFonts w:asciiTheme="majorBidi" w:hAnsiTheme="majorBidi" w:cstheme="majorBidi"/>
                <w:bCs/>
                <w:sz w:val="18"/>
                <w:szCs w:val="18"/>
              </w:rPr>
              <w:lastRenderedPageBreak/>
              <w:t xml:space="preserve">Studi </w:t>
            </w:r>
            <w:proofErr w:type="spellStart"/>
            <w:r w:rsidRPr="00BE1DAA">
              <w:rPr>
                <w:rFonts w:asciiTheme="majorBidi" w:hAnsiTheme="majorBidi" w:cstheme="majorBidi"/>
                <w:bCs/>
                <w:sz w:val="18"/>
                <w:szCs w:val="18"/>
              </w:rPr>
              <w:t>ini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kurang</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mengeksplorasi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faktor-faktor</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eksternal</w:t>
            </w:r>
            <w:proofErr w:type="spellEnd"/>
            <w:r w:rsidRPr="00BE1DAA">
              <w:rPr>
                <w:rFonts w:asciiTheme="majorBidi" w:hAnsiTheme="majorBidi" w:cstheme="majorBidi"/>
                <w:bCs/>
                <w:sz w:val="18"/>
                <w:szCs w:val="18"/>
              </w:rPr>
              <w:t xml:space="preserve"> yang </w:t>
            </w:r>
            <w:proofErr w:type="spellStart"/>
            <w:r w:rsidRPr="00BE1DAA">
              <w:rPr>
                <w:rFonts w:asciiTheme="majorBidi" w:hAnsiTheme="majorBidi" w:cstheme="majorBidi"/>
                <w:bCs/>
                <w:sz w:val="18"/>
                <w:szCs w:val="18"/>
              </w:rPr>
              <w:t>dapat</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mempengaruhi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hasil</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efisiensi</w:t>
            </w:r>
            <w:proofErr w:type="spellEnd"/>
            <w:r>
              <w:rPr>
                <w:rFonts w:asciiTheme="majorBidi" w:hAnsiTheme="majorBidi" w:cstheme="majorBidi"/>
                <w:bCs/>
                <w:sz w:val="18"/>
                <w:szCs w:val="18"/>
              </w:rPr>
              <w:t>.</w:t>
            </w:r>
          </w:p>
          <w:p w14:paraId="2C674516" w14:textId="556A358E" w:rsidR="00BE1DAA" w:rsidRPr="00BE1DAA" w:rsidRDefault="00BE1DAA" w:rsidP="00BE1DAA">
            <w:pPr>
              <w:pStyle w:val="ListParagraph"/>
              <w:numPr>
                <w:ilvl w:val="0"/>
                <w:numId w:val="77"/>
              </w:numPr>
              <w:ind w:left="451"/>
              <w:jc w:val="both"/>
              <w:rPr>
                <w:rFonts w:asciiTheme="majorBidi" w:hAnsiTheme="majorBidi" w:cstheme="majorBidi"/>
                <w:bCs/>
                <w:sz w:val="18"/>
                <w:szCs w:val="18"/>
              </w:rPr>
            </w:pPr>
            <w:r w:rsidRPr="00BE1DAA">
              <w:rPr>
                <w:rFonts w:asciiTheme="majorBidi" w:hAnsiTheme="majorBidi" w:cstheme="majorBidi"/>
                <w:bCs/>
                <w:sz w:val="18"/>
                <w:szCs w:val="18"/>
              </w:rPr>
              <w:t xml:space="preserve">Tidak </w:t>
            </w:r>
            <w:proofErr w:type="spellStart"/>
            <w:r w:rsidRPr="00BE1DAA">
              <w:rPr>
                <w:rFonts w:asciiTheme="majorBidi" w:hAnsiTheme="majorBidi" w:cstheme="majorBidi"/>
                <w:bCs/>
                <w:sz w:val="18"/>
                <w:szCs w:val="18"/>
              </w:rPr>
              <w:t>ada</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pembahasan</w:t>
            </w:r>
            <w:proofErr w:type="spellEnd"/>
            <w:r w:rsidRPr="00BE1DAA">
              <w:rPr>
                <w:rFonts w:asciiTheme="majorBidi" w:hAnsiTheme="majorBidi" w:cstheme="majorBidi"/>
                <w:bCs/>
                <w:sz w:val="18"/>
                <w:szCs w:val="18"/>
              </w:rPr>
              <w:t xml:space="preserve"> yang </w:t>
            </w:r>
            <w:proofErr w:type="spellStart"/>
            <w:r w:rsidRPr="00BE1DAA">
              <w:rPr>
                <w:rFonts w:asciiTheme="majorBidi" w:hAnsiTheme="majorBidi" w:cstheme="majorBidi"/>
                <w:bCs/>
                <w:sz w:val="18"/>
                <w:szCs w:val="18"/>
              </w:rPr>
              <w:t>mendalam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mengenai</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keterbatasan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metodologi</w:t>
            </w:r>
            <w:proofErr w:type="spellEnd"/>
            <w:r w:rsidRPr="00BE1DAA">
              <w:rPr>
                <w:rFonts w:asciiTheme="majorBidi" w:hAnsiTheme="majorBidi" w:cstheme="majorBidi"/>
                <w:bCs/>
                <w:sz w:val="18"/>
                <w:szCs w:val="18"/>
              </w:rPr>
              <w:t xml:space="preserve"> DEA </w:t>
            </w:r>
            <w:proofErr w:type="spellStart"/>
            <w:r w:rsidRPr="00BE1DAA">
              <w:rPr>
                <w:rFonts w:asciiTheme="majorBidi" w:hAnsiTheme="majorBidi" w:cstheme="majorBidi"/>
                <w:bCs/>
                <w:sz w:val="18"/>
                <w:szCs w:val="18"/>
              </w:rPr>
              <w:t>dalam</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konteks</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perubahan</w:t>
            </w:r>
            <w:proofErr w:type="spellEnd"/>
            <w:r w:rsidRPr="00BE1DAA">
              <w:rPr>
                <w:rFonts w:asciiTheme="majorBidi" w:hAnsiTheme="majorBidi" w:cstheme="majorBidi"/>
                <w:bCs/>
                <w:sz w:val="18"/>
                <w:szCs w:val="18"/>
              </w:rPr>
              <w:t xml:space="preserve"> </w:t>
            </w:r>
            <w:proofErr w:type="spellStart"/>
            <w:r w:rsidRPr="00BE1DAA">
              <w:rPr>
                <w:rFonts w:asciiTheme="majorBidi" w:hAnsiTheme="majorBidi" w:cstheme="majorBidi"/>
                <w:bCs/>
                <w:sz w:val="18"/>
                <w:szCs w:val="18"/>
              </w:rPr>
              <w:t>cepat</w:t>
            </w:r>
            <w:proofErr w:type="spellEnd"/>
            <w:r w:rsidRPr="00BE1DAA">
              <w:rPr>
                <w:rFonts w:asciiTheme="majorBidi" w:hAnsiTheme="majorBidi" w:cstheme="majorBidi"/>
                <w:bCs/>
                <w:sz w:val="18"/>
                <w:szCs w:val="18"/>
              </w:rPr>
              <w:t xml:space="preserve"> di </w:t>
            </w:r>
            <w:proofErr w:type="spellStart"/>
            <w:r w:rsidRPr="00BE1DAA">
              <w:rPr>
                <w:rFonts w:asciiTheme="majorBidi" w:hAnsiTheme="majorBidi" w:cstheme="majorBidi"/>
                <w:bCs/>
                <w:sz w:val="18"/>
                <w:szCs w:val="18"/>
              </w:rPr>
              <w:t>teknologi</w:t>
            </w:r>
            <w:proofErr w:type="spellEnd"/>
            <w:r w:rsidRPr="00BE1DAA">
              <w:rPr>
                <w:rFonts w:asciiTheme="majorBidi" w:hAnsiTheme="majorBidi" w:cstheme="majorBidi"/>
                <w:bCs/>
                <w:sz w:val="18"/>
                <w:szCs w:val="18"/>
              </w:rPr>
              <w:t xml:space="preserve"> cloud.</w:t>
            </w:r>
          </w:p>
        </w:tc>
      </w:tr>
      <w:tr w:rsidR="00756AC5" w:rsidRPr="00E84E90" w14:paraId="639C7BAF" w14:textId="77777777" w:rsidTr="00C76E7E">
        <w:trPr>
          <w:trHeight w:val="563"/>
        </w:trPr>
        <w:tc>
          <w:tcPr>
            <w:tcW w:w="566" w:type="dxa"/>
            <w:tcBorders>
              <w:top w:val="single" w:sz="4" w:space="0" w:color="auto"/>
              <w:left w:val="nil"/>
              <w:bottom w:val="single" w:sz="4" w:space="0" w:color="auto"/>
              <w:right w:val="nil"/>
            </w:tcBorders>
            <w:vAlign w:val="center"/>
          </w:tcPr>
          <w:p w14:paraId="3182C47C" w14:textId="031212BB" w:rsidR="00756AC5" w:rsidRPr="00E84E90" w:rsidRDefault="009810BD" w:rsidP="009810BD">
            <w:pPr>
              <w:jc w:val="center"/>
              <w:rPr>
                <w:rFonts w:asciiTheme="majorBidi" w:hAnsiTheme="majorBidi" w:cstheme="majorBidi"/>
                <w:bCs/>
                <w:sz w:val="18"/>
                <w:szCs w:val="18"/>
              </w:rPr>
            </w:pPr>
            <w:r w:rsidRPr="00E84E90">
              <w:rPr>
                <w:rFonts w:asciiTheme="majorBidi" w:hAnsiTheme="majorBidi" w:cstheme="majorBidi"/>
                <w:bCs/>
                <w:sz w:val="18"/>
                <w:szCs w:val="18"/>
              </w:rPr>
              <w:lastRenderedPageBreak/>
              <w:t>[</w:t>
            </w:r>
            <w:r w:rsidR="00703218">
              <w:t>1</w:t>
            </w:r>
            <w:r w:rsidR="00FF2C44">
              <w:t>4</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0B8A6A3" w14:textId="47B504C1"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2021</w:t>
            </w:r>
          </w:p>
        </w:tc>
        <w:tc>
          <w:tcPr>
            <w:tcW w:w="3386" w:type="dxa"/>
            <w:tcBorders>
              <w:top w:val="single" w:sz="4" w:space="0" w:color="auto"/>
              <w:left w:val="nil"/>
              <w:bottom w:val="single" w:sz="4" w:space="0" w:color="auto"/>
              <w:right w:val="nil"/>
            </w:tcBorders>
          </w:tcPr>
          <w:p w14:paraId="73ABEA1A" w14:textId="77777777" w:rsidR="00756AC5"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Pengurangan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biaya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perangkat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keras</w:t>
            </w:r>
            <w:proofErr w:type="spellEnd"/>
            <w:r w:rsidRPr="00EF2FFF">
              <w:rPr>
                <w:rFonts w:asciiTheme="majorBidi" w:hAnsiTheme="majorBidi" w:cstheme="majorBidi"/>
                <w:bCs/>
                <w:sz w:val="18"/>
                <w:szCs w:val="18"/>
              </w:rPr>
              <w:t xml:space="preserve"> dan </w:t>
            </w:r>
            <w:proofErr w:type="spellStart"/>
            <w:r w:rsidRPr="00EF2FFF">
              <w:rPr>
                <w:rFonts w:asciiTheme="majorBidi" w:hAnsiTheme="majorBidi" w:cstheme="majorBidi"/>
                <w:bCs/>
                <w:sz w:val="18"/>
                <w:szCs w:val="18"/>
              </w:rPr>
              <w:t>lunak</w:t>
            </w:r>
            <w:proofErr w:type="spellEnd"/>
            <w:r>
              <w:rPr>
                <w:rFonts w:asciiTheme="majorBidi" w:hAnsiTheme="majorBidi" w:cstheme="majorBidi"/>
                <w:bCs/>
                <w:sz w:val="18"/>
                <w:szCs w:val="18"/>
              </w:rPr>
              <w:t xml:space="preserve"> dan </w:t>
            </w:r>
            <w:proofErr w:type="spellStart"/>
            <w:r>
              <w:rPr>
                <w:rFonts w:asciiTheme="majorBidi" w:hAnsiTheme="majorBidi" w:cstheme="majorBidi"/>
                <w:bCs/>
                <w:sz w:val="18"/>
                <w:szCs w:val="18"/>
              </w:rPr>
              <w:t>m</w:t>
            </w:r>
            <w:r w:rsidRPr="00EF2FFF">
              <w:rPr>
                <w:rFonts w:asciiTheme="majorBidi" w:hAnsiTheme="majorBidi" w:cstheme="majorBidi"/>
                <w:bCs/>
                <w:sz w:val="18"/>
                <w:szCs w:val="18"/>
              </w:rPr>
              <w:t>engurangi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akan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pemeliharaan</w:t>
            </w:r>
            <w:proofErr w:type="spellEnd"/>
            <w:r w:rsidRPr="00EF2FFF">
              <w:rPr>
                <w:rFonts w:asciiTheme="majorBidi" w:hAnsiTheme="majorBidi" w:cstheme="majorBidi"/>
                <w:bCs/>
                <w:sz w:val="18"/>
                <w:szCs w:val="18"/>
              </w:rPr>
              <w:t xml:space="preserve"> dan upgrade </w:t>
            </w:r>
            <w:proofErr w:type="spellStart"/>
            <w:r w:rsidRPr="00EF2FFF">
              <w:rPr>
                <w:rFonts w:asciiTheme="majorBidi" w:hAnsiTheme="majorBidi" w:cstheme="majorBidi"/>
                <w:bCs/>
                <w:sz w:val="18"/>
                <w:szCs w:val="18"/>
              </w:rPr>
              <w:t>infrastruktur</w:t>
            </w:r>
            <w:proofErr w:type="spellEnd"/>
            <w:r w:rsidRPr="00EF2FFF">
              <w:rPr>
                <w:rFonts w:asciiTheme="majorBidi" w:hAnsiTheme="majorBidi" w:cstheme="majorBidi"/>
                <w:bCs/>
                <w:sz w:val="18"/>
                <w:szCs w:val="18"/>
              </w:rPr>
              <w:t>.</w:t>
            </w:r>
          </w:p>
          <w:p w14:paraId="0964A544" w14:textId="77777777" w:rsidR="00EF2FFF"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Kemampuan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skala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sumber</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daya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sesuai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w:t>
            </w:r>
          </w:p>
          <w:p w14:paraId="372BB6A4" w14:textId="6616F934" w:rsidR="00EF2FFF" w:rsidRPr="00EF2FFF" w:rsidRDefault="00EF2FFF" w:rsidP="00EF2FFF">
            <w:pPr>
              <w:pStyle w:val="ListParagraph"/>
              <w:numPr>
                <w:ilvl w:val="0"/>
                <w:numId w:val="79"/>
              </w:numPr>
              <w:ind w:left="439"/>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Penyederhanaan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manajemen</w:t>
            </w:r>
            <w:proofErr w:type="spellEnd"/>
            <w:r w:rsidRPr="00EF2FFF">
              <w:rPr>
                <w:rFonts w:asciiTheme="majorBidi" w:hAnsiTheme="majorBidi" w:cstheme="majorBidi"/>
                <w:bCs/>
                <w:sz w:val="18"/>
                <w:szCs w:val="18"/>
              </w:rPr>
              <w:t xml:space="preserve"> TI dan </w:t>
            </w:r>
            <w:proofErr w:type="spellStart"/>
            <w:r w:rsidRPr="00EF2FFF">
              <w:rPr>
                <w:rFonts w:asciiTheme="majorBidi" w:hAnsiTheme="majorBidi" w:cstheme="majorBidi"/>
                <w:bCs/>
                <w:sz w:val="18"/>
                <w:szCs w:val="18"/>
              </w:rPr>
              <w:t>operasional</w:t>
            </w:r>
            <w:proofErr w:type="spellEnd"/>
            <w:r>
              <w:rPr>
                <w:rFonts w:asciiTheme="majorBidi" w:hAnsiTheme="majorBidi" w:cstheme="majorBidi"/>
                <w:bCs/>
                <w:sz w:val="18"/>
                <w:szCs w:val="18"/>
              </w:rPr>
              <w:t xml:space="preserve"> dan </w:t>
            </w:r>
            <w:proofErr w:type="spellStart"/>
            <w:r w:rsidRPr="00EF2FFF">
              <w:rPr>
                <w:rFonts w:asciiTheme="majorBidi" w:hAnsiTheme="majorBidi" w:cstheme="majorBidi"/>
                <w:bCs/>
                <w:sz w:val="18"/>
                <w:szCs w:val="18"/>
              </w:rPr>
              <w:t>Mengurangi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beban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kerja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IT.</w:t>
            </w:r>
          </w:p>
        </w:tc>
        <w:tc>
          <w:tcPr>
            <w:tcW w:w="3536" w:type="dxa"/>
            <w:gridSpan w:val="2"/>
            <w:tcBorders>
              <w:top w:val="single" w:sz="4" w:space="0" w:color="auto"/>
              <w:left w:val="nil"/>
              <w:bottom w:val="single" w:sz="4" w:space="0" w:color="auto"/>
              <w:right w:val="nil"/>
            </w:tcBorders>
          </w:tcPr>
          <w:p w14:paraId="5A22FAC7" w14:textId="77777777" w:rsidR="00756AC5"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Kurangnya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kesadaran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tentang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keuntungan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jangka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panjang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dari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penghematan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biaya</w:t>
            </w:r>
            <w:proofErr w:type="spellEnd"/>
            <w:r w:rsidRPr="00EF2FFF">
              <w:rPr>
                <w:rFonts w:asciiTheme="majorBidi" w:hAnsiTheme="majorBidi" w:cstheme="majorBidi"/>
                <w:bCs/>
                <w:sz w:val="18"/>
                <w:szCs w:val="18"/>
              </w:rPr>
              <w:t>.</w:t>
            </w:r>
          </w:p>
          <w:p w14:paraId="7406525E"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Kebutuhan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studi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lebih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lanjut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tentang</w:t>
            </w:r>
            <w:proofErr w:type="spellEnd"/>
            <w:r w:rsidRPr="00EF2FFF">
              <w:rPr>
                <w:rFonts w:asciiTheme="majorBidi" w:hAnsiTheme="majorBidi" w:cstheme="majorBidi"/>
                <w:bCs/>
                <w:sz w:val="18"/>
                <w:szCs w:val="18"/>
              </w:rPr>
              <w:t xml:space="preserve"> TCO (Total Cost of Ownership) </w:t>
            </w:r>
            <w:proofErr w:type="spellStart"/>
            <w:r w:rsidRPr="00EF2FFF">
              <w:rPr>
                <w:rFonts w:asciiTheme="majorBidi" w:hAnsiTheme="majorBidi" w:cstheme="majorBidi"/>
                <w:bCs/>
                <w:sz w:val="18"/>
                <w:szCs w:val="18"/>
              </w:rPr>
              <w:t>dalam</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jangka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panjang</w:t>
            </w:r>
            <w:proofErr w:type="spellEnd"/>
            <w:r w:rsidRPr="00EF2FFF">
              <w:rPr>
                <w:rFonts w:asciiTheme="majorBidi" w:hAnsiTheme="majorBidi" w:cstheme="majorBidi"/>
                <w:bCs/>
                <w:sz w:val="18"/>
                <w:szCs w:val="18"/>
              </w:rPr>
              <w:t>.</w:t>
            </w:r>
          </w:p>
          <w:p w14:paraId="328194CF"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Kurangnya</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pelatihan</w:t>
            </w:r>
            <w:proofErr w:type="spellEnd"/>
            <w:r w:rsidRPr="00EF2FFF">
              <w:rPr>
                <w:rFonts w:asciiTheme="majorBidi" w:hAnsiTheme="majorBidi" w:cstheme="majorBidi"/>
                <w:bCs/>
                <w:sz w:val="18"/>
                <w:szCs w:val="18"/>
              </w:rPr>
              <w:t xml:space="preserve"> yang </w:t>
            </w:r>
            <w:proofErr w:type="spellStart"/>
            <w:r w:rsidRPr="00EF2FFF">
              <w:rPr>
                <w:rFonts w:asciiTheme="majorBidi" w:hAnsiTheme="majorBidi" w:cstheme="majorBidi"/>
                <w:bCs/>
                <w:sz w:val="18"/>
                <w:szCs w:val="18"/>
              </w:rPr>
              <w:t>memadai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TI </w:t>
            </w:r>
            <w:proofErr w:type="spellStart"/>
            <w:r w:rsidRPr="00EF2FFF">
              <w:rPr>
                <w:rFonts w:asciiTheme="majorBidi" w:hAnsiTheme="majorBidi" w:cstheme="majorBidi"/>
                <w:bCs/>
                <w:sz w:val="18"/>
                <w:szCs w:val="18"/>
              </w:rPr>
              <w:t>dalam</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manajemen</w:t>
            </w:r>
            <w:proofErr w:type="spellEnd"/>
            <w:r w:rsidRPr="00EF2FFF">
              <w:rPr>
                <w:rFonts w:asciiTheme="majorBidi" w:hAnsiTheme="majorBidi" w:cstheme="majorBidi"/>
                <w:bCs/>
                <w:sz w:val="18"/>
                <w:szCs w:val="18"/>
              </w:rPr>
              <w:t xml:space="preserve"> cloud.</w:t>
            </w:r>
          </w:p>
          <w:p w14:paraId="03C3E9AF" w14:textId="77777777" w:rsid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Penelitian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lebih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lanjut</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diperlukan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untuk</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mengembangkan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pedoman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migrasi</w:t>
            </w:r>
            <w:proofErr w:type="spellEnd"/>
            <w:r w:rsidRPr="00EF2FFF">
              <w:rPr>
                <w:rFonts w:asciiTheme="majorBidi" w:hAnsiTheme="majorBidi" w:cstheme="majorBidi"/>
                <w:bCs/>
                <w:sz w:val="18"/>
                <w:szCs w:val="18"/>
              </w:rPr>
              <w:t xml:space="preserve"> yang </w:t>
            </w:r>
            <w:proofErr w:type="spellStart"/>
            <w:r w:rsidRPr="00EF2FFF">
              <w:rPr>
                <w:rFonts w:asciiTheme="majorBidi" w:hAnsiTheme="majorBidi" w:cstheme="majorBidi"/>
                <w:bCs/>
                <w:sz w:val="18"/>
                <w:szCs w:val="18"/>
              </w:rPr>
              <w:t>efektif</w:t>
            </w:r>
            <w:proofErr w:type="spellEnd"/>
            <w:r w:rsidRPr="00EF2FFF">
              <w:rPr>
                <w:rFonts w:asciiTheme="majorBidi" w:hAnsiTheme="majorBidi" w:cstheme="majorBidi"/>
                <w:bCs/>
                <w:sz w:val="18"/>
                <w:szCs w:val="18"/>
              </w:rPr>
              <w:t>.</w:t>
            </w:r>
          </w:p>
          <w:p w14:paraId="230A77A3" w14:textId="4B4F147F" w:rsidR="00EF2FFF" w:rsidRPr="00EF2FFF" w:rsidRDefault="00EF2FFF" w:rsidP="00EF2FFF">
            <w:pPr>
              <w:pStyle w:val="ListParagraph"/>
              <w:numPr>
                <w:ilvl w:val="0"/>
                <w:numId w:val="78"/>
              </w:numPr>
              <w:ind w:left="451"/>
              <w:jc w:val="both"/>
              <w:rPr>
                <w:rFonts w:asciiTheme="majorBidi" w:hAnsiTheme="majorBidi" w:cstheme="majorBidi"/>
                <w:bCs/>
                <w:sz w:val="18"/>
                <w:szCs w:val="18"/>
              </w:rPr>
            </w:pPr>
            <w:proofErr w:type="spellStart"/>
            <w:r w:rsidRPr="00EF2FFF">
              <w:rPr>
                <w:rFonts w:asciiTheme="majorBidi" w:hAnsiTheme="majorBidi" w:cstheme="majorBidi"/>
                <w:bCs/>
                <w:sz w:val="18"/>
                <w:szCs w:val="18"/>
              </w:rPr>
              <w:t>Kesulitan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adaptasi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bagi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staf</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kurang</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terlatih</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dengan</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teknologi</w:t>
            </w:r>
            <w:proofErr w:type="spellEnd"/>
            <w:r w:rsidRPr="00EF2FFF">
              <w:rPr>
                <w:rFonts w:asciiTheme="majorBidi" w:hAnsiTheme="majorBidi" w:cstheme="majorBidi"/>
                <w:bCs/>
                <w:sz w:val="18"/>
                <w:szCs w:val="18"/>
              </w:rPr>
              <w:t xml:space="preserve"> </w:t>
            </w:r>
            <w:proofErr w:type="spellStart"/>
            <w:r w:rsidRPr="00EF2FFF">
              <w:rPr>
                <w:rFonts w:asciiTheme="majorBidi" w:hAnsiTheme="majorBidi" w:cstheme="majorBidi"/>
                <w:bCs/>
                <w:sz w:val="18"/>
                <w:szCs w:val="18"/>
              </w:rPr>
              <w:t>ini</w:t>
            </w:r>
            <w:proofErr w:type="spellEnd"/>
            <w:r w:rsidRPr="00EF2FFF">
              <w:rPr>
                <w:rFonts w:asciiTheme="majorBidi" w:hAnsiTheme="majorBidi" w:cstheme="majorBidi"/>
                <w:bCs/>
                <w:sz w:val="18"/>
                <w:szCs w:val="18"/>
              </w:rPr>
              <w:t>.</w:t>
            </w:r>
          </w:p>
        </w:tc>
      </w:tr>
      <w:tr w:rsidR="00756AC5" w:rsidRPr="00E84E90" w14:paraId="6B294E7B" w14:textId="77777777" w:rsidTr="00C76E7E">
        <w:trPr>
          <w:trHeight w:val="556"/>
        </w:trPr>
        <w:tc>
          <w:tcPr>
            <w:tcW w:w="566" w:type="dxa"/>
            <w:tcBorders>
              <w:top w:val="single" w:sz="4" w:space="0" w:color="auto"/>
              <w:left w:val="nil"/>
              <w:bottom w:val="single" w:sz="4" w:space="0" w:color="auto"/>
              <w:right w:val="nil"/>
            </w:tcBorders>
            <w:vAlign w:val="center"/>
          </w:tcPr>
          <w:p w14:paraId="0541CFC1" w14:textId="2FF24630" w:rsidR="00756AC5" w:rsidRPr="00E84E90" w:rsidRDefault="009810BD" w:rsidP="009810BD">
            <w:pPr>
              <w:jc w:val="center"/>
              <w:rPr>
                <w:rFonts w:asciiTheme="majorBidi" w:hAnsiTheme="majorBidi" w:cstheme="majorBidi"/>
                <w:bCs/>
                <w:sz w:val="18"/>
                <w:szCs w:val="18"/>
              </w:rPr>
            </w:pPr>
            <w:r w:rsidRPr="00E84E90">
              <w:rPr>
                <w:rFonts w:asciiTheme="majorBidi" w:hAnsiTheme="majorBidi" w:cstheme="majorBidi"/>
                <w:bCs/>
                <w:sz w:val="18"/>
                <w:szCs w:val="18"/>
              </w:rPr>
              <w:t>[</w:t>
            </w:r>
            <w:r w:rsidR="00703218">
              <w:t>1</w:t>
            </w:r>
            <w:r w:rsidR="00FF2C44">
              <w:t>5</w:t>
            </w:r>
            <w:r w:rsidRPr="00E84E90">
              <w:rPr>
                <w:rFonts w:asciiTheme="majorBidi" w:hAnsiTheme="majorBidi" w:cstheme="majorBidi"/>
                <w:bCs/>
                <w:sz w:val="18"/>
                <w:szCs w:val="18"/>
              </w:rPr>
              <w:t>]</w:t>
            </w:r>
          </w:p>
        </w:tc>
        <w:sdt>
          <w:sdtPr>
            <w:rPr>
              <w:rFonts w:asciiTheme="majorBidi" w:hAnsiTheme="majorBidi" w:cstheme="majorBidi"/>
              <w:bCs/>
              <w:color w:val="000000"/>
              <w:sz w:val="18"/>
              <w:szCs w:val="18"/>
            </w:rPr>
            <w:tag w:val="MENDELEY_CITATION_v3_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"/>
            <w:id w:val="-7074125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48CBD729" w14:textId="76F458FB" w:rsidR="00756AC5" w:rsidRPr="00E84E90" w:rsidRDefault="003B2894" w:rsidP="009810BD">
                <w:pPr>
                  <w:jc w:val="center"/>
                  <w:rPr>
                    <w:rFonts w:asciiTheme="majorBidi" w:hAnsiTheme="majorBidi" w:cstheme="majorBidi"/>
                    <w:bCs/>
                    <w:sz w:val="18"/>
                    <w:szCs w:val="18"/>
                  </w:rPr>
                </w:pPr>
                <w:r w:rsidRPr="003B2894">
                  <w:rPr>
                    <w:rFonts w:asciiTheme="majorBidi" w:hAnsiTheme="majorBidi" w:cstheme="majorBidi"/>
                    <w:bCs/>
                    <w:color w:val="000000"/>
                    <w:sz w:val="18"/>
                    <w:szCs w:val="18"/>
                  </w:rPr>
                  <w:t>Avita Katal et al.</w:t>
                </w:r>
              </w:p>
            </w:tc>
          </w:sdtContent>
        </w:sdt>
        <w:tc>
          <w:tcPr>
            <w:tcW w:w="596" w:type="dxa"/>
            <w:tcBorders>
              <w:top w:val="single" w:sz="4" w:space="0" w:color="auto"/>
              <w:left w:val="nil"/>
              <w:bottom w:val="single" w:sz="4" w:space="0" w:color="auto"/>
              <w:right w:val="nil"/>
            </w:tcBorders>
            <w:vAlign w:val="center"/>
          </w:tcPr>
          <w:p w14:paraId="4F0A14A3" w14:textId="68BCCF22" w:rsidR="00756AC5" w:rsidRPr="00E84E90" w:rsidRDefault="00664D6A" w:rsidP="009810BD">
            <w:pPr>
              <w:jc w:val="center"/>
              <w:rPr>
                <w:rFonts w:asciiTheme="majorBidi" w:hAnsiTheme="majorBidi" w:cstheme="majorBidi"/>
                <w:bCs/>
                <w:sz w:val="18"/>
                <w:szCs w:val="18"/>
              </w:rPr>
            </w:pPr>
            <w:r w:rsidRPr="00E84E90">
              <w:rPr>
                <w:rFonts w:asciiTheme="majorBidi" w:hAnsiTheme="majorBidi" w:cstheme="majorBidi"/>
                <w:bCs/>
                <w:sz w:val="18"/>
                <w:szCs w:val="18"/>
              </w:rPr>
              <w:t>2023</w:t>
            </w:r>
          </w:p>
        </w:tc>
        <w:tc>
          <w:tcPr>
            <w:tcW w:w="3386" w:type="dxa"/>
            <w:tcBorders>
              <w:top w:val="single" w:sz="4" w:space="0" w:color="auto"/>
              <w:left w:val="nil"/>
              <w:bottom w:val="single" w:sz="4" w:space="0" w:color="auto"/>
              <w:right w:val="nil"/>
            </w:tcBorders>
          </w:tcPr>
          <w:p w14:paraId="4042286E" w14:textId="77777777" w:rsidR="00756AC5" w:rsidRDefault="00C750A6" w:rsidP="00C750A6">
            <w:pPr>
              <w:pStyle w:val="ListParagraph"/>
              <w:numPr>
                <w:ilvl w:val="0"/>
                <w:numId w:val="89"/>
              </w:numPr>
              <w:ind w:left="440"/>
              <w:jc w:val="both"/>
              <w:rPr>
                <w:rFonts w:asciiTheme="majorBidi" w:hAnsiTheme="majorBidi" w:cstheme="majorBidi"/>
                <w:bCs/>
                <w:sz w:val="18"/>
                <w:szCs w:val="18"/>
              </w:rPr>
            </w:pPr>
            <w:r w:rsidRPr="00C750A6">
              <w:rPr>
                <w:rFonts w:asciiTheme="majorBidi" w:hAnsiTheme="majorBidi" w:cstheme="majorBidi"/>
                <w:bCs/>
                <w:sz w:val="18"/>
                <w:szCs w:val="18"/>
              </w:rPr>
              <w:t xml:space="preserve">Container </w:t>
            </w:r>
            <w:proofErr w:type="spellStart"/>
            <w:r w:rsidRPr="00C750A6">
              <w:rPr>
                <w:rFonts w:asciiTheme="majorBidi" w:hAnsiTheme="majorBidi" w:cstheme="majorBidi"/>
                <w:bCs/>
                <w:sz w:val="18"/>
                <w:szCs w:val="18"/>
              </w:rPr>
              <w:t>membutuhkan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sedikit</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energi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dibandingkan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dengan</w:t>
            </w:r>
            <w:proofErr w:type="spellEnd"/>
            <w:r w:rsidRPr="00C750A6">
              <w:rPr>
                <w:rFonts w:asciiTheme="majorBidi" w:hAnsiTheme="majorBidi" w:cstheme="majorBidi"/>
                <w:bCs/>
                <w:sz w:val="18"/>
                <w:szCs w:val="18"/>
              </w:rPr>
              <w:t xml:space="preserve"> VM </w:t>
            </w:r>
            <w:proofErr w:type="spellStart"/>
            <w:r w:rsidRPr="00C750A6">
              <w:rPr>
                <w:rFonts w:asciiTheme="majorBidi" w:hAnsiTheme="majorBidi" w:cstheme="majorBidi"/>
                <w:bCs/>
                <w:sz w:val="18"/>
                <w:szCs w:val="18"/>
              </w:rPr>
              <w:t>tradisional</w:t>
            </w:r>
            <w:proofErr w:type="spellEnd"/>
            <w:r>
              <w:rPr>
                <w:rFonts w:asciiTheme="majorBidi" w:hAnsiTheme="majorBidi" w:cstheme="majorBidi"/>
                <w:bCs/>
                <w:sz w:val="18"/>
                <w:szCs w:val="18"/>
              </w:rPr>
              <w:t xml:space="preserve"> dan m</w:t>
            </w:r>
            <w:r w:rsidRPr="00C750A6">
              <w:rPr>
                <w:rFonts w:asciiTheme="majorBidi" w:hAnsiTheme="majorBidi" w:cstheme="majorBidi"/>
                <w:bCs/>
                <w:sz w:val="18"/>
                <w:szCs w:val="18"/>
              </w:rPr>
              <w:t xml:space="preserve">odel </w:t>
            </w:r>
            <w:proofErr w:type="spellStart"/>
            <w:r w:rsidRPr="00C750A6">
              <w:rPr>
                <w:rFonts w:asciiTheme="majorBidi" w:hAnsiTheme="majorBidi" w:cstheme="majorBidi"/>
                <w:bCs/>
                <w:sz w:val="18"/>
                <w:szCs w:val="18"/>
              </w:rPr>
              <w:t>kontainer</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mengurangi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penggunaan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untuk</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pendinginan</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daya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listrik</w:t>
            </w:r>
            <w:proofErr w:type="spellEnd"/>
            <w:r w:rsidRPr="00C750A6">
              <w:rPr>
                <w:rFonts w:asciiTheme="majorBidi" w:hAnsiTheme="majorBidi" w:cstheme="majorBidi"/>
                <w:bCs/>
                <w:sz w:val="18"/>
                <w:szCs w:val="18"/>
              </w:rPr>
              <w:t>.</w:t>
            </w:r>
          </w:p>
          <w:p w14:paraId="50C69BC3" w14:textId="6DAA7ED7" w:rsidR="00C750A6" w:rsidRPr="00C750A6" w:rsidRDefault="00C750A6" w:rsidP="00C750A6">
            <w:pPr>
              <w:pStyle w:val="ListParagraph"/>
              <w:numPr>
                <w:ilvl w:val="0"/>
                <w:numId w:val="89"/>
              </w:numPr>
              <w:ind w:left="44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Kontainer</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dapat</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mengurangi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biaya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administrasi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pemeliharaan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karena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hanya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satu</w:t>
            </w:r>
            <w:proofErr w:type="spellEnd"/>
            <w:r w:rsidRPr="00C750A6">
              <w:rPr>
                <w:rFonts w:asciiTheme="majorBidi" w:hAnsiTheme="majorBidi" w:cstheme="majorBidi"/>
                <w:bCs/>
                <w:sz w:val="18"/>
                <w:szCs w:val="18"/>
              </w:rPr>
              <w:t xml:space="preserve"> OS yang </w:t>
            </w:r>
            <w:proofErr w:type="spellStart"/>
            <w:r w:rsidRPr="00C750A6">
              <w:rPr>
                <w:rFonts w:asciiTheme="majorBidi" w:hAnsiTheme="majorBidi" w:cstheme="majorBidi"/>
                <w:bCs/>
                <w:sz w:val="18"/>
                <w:szCs w:val="18"/>
              </w:rPr>
              <w:t>perlu</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dipantau</w:t>
            </w:r>
            <w:proofErr w:type="spellEnd"/>
            <w:r w:rsidRPr="00C750A6">
              <w:rPr>
                <w:rFonts w:asciiTheme="majorBidi" w:hAnsiTheme="majorBidi" w:cstheme="majorBidi"/>
                <w:bCs/>
                <w:sz w:val="18"/>
                <w:szCs w:val="18"/>
              </w:rPr>
              <w:t>.</w:t>
            </w:r>
          </w:p>
        </w:tc>
        <w:tc>
          <w:tcPr>
            <w:tcW w:w="3536" w:type="dxa"/>
            <w:gridSpan w:val="2"/>
            <w:tcBorders>
              <w:top w:val="single" w:sz="4" w:space="0" w:color="auto"/>
              <w:left w:val="nil"/>
              <w:bottom w:val="single" w:sz="4" w:space="0" w:color="auto"/>
              <w:right w:val="nil"/>
            </w:tcBorders>
          </w:tcPr>
          <w:p w14:paraId="5A4E887F" w14:textId="77777777" w:rsidR="00756AC5" w:rsidRDefault="00C750A6" w:rsidP="00C750A6">
            <w:pPr>
              <w:pStyle w:val="ListParagraph"/>
              <w:numPr>
                <w:ilvl w:val="0"/>
                <w:numId w:val="88"/>
              </w:numPr>
              <w:ind w:left="460"/>
              <w:jc w:val="both"/>
              <w:rPr>
                <w:rFonts w:asciiTheme="majorBidi" w:hAnsiTheme="majorBidi" w:cstheme="majorBidi"/>
                <w:bCs/>
                <w:sz w:val="18"/>
                <w:szCs w:val="18"/>
              </w:rPr>
            </w:pPr>
            <w:r w:rsidRPr="00C750A6">
              <w:rPr>
                <w:rFonts w:asciiTheme="majorBidi" w:hAnsiTheme="majorBidi" w:cstheme="majorBidi"/>
                <w:bCs/>
                <w:sz w:val="18"/>
                <w:szCs w:val="18"/>
              </w:rPr>
              <w:t xml:space="preserve">Tidak </w:t>
            </w:r>
            <w:proofErr w:type="spellStart"/>
            <w:r w:rsidRPr="00C750A6">
              <w:rPr>
                <w:rFonts w:asciiTheme="majorBidi" w:hAnsiTheme="majorBidi" w:cstheme="majorBidi"/>
                <w:bCs/>
                <w:sz w:val="18"/>
                <w:szCs w:val="18"/>
              </w:rPr>
              <w:t>ada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studi</w:t>
            </w:r>
            <w:proofErr w:type="spellEnd"/>
            <w:r w:rsidRPr="00C750A6">
              <w:rPr>
                <w:rFonts w:asciiTheme="majorBidi" w:hAnsiTheme="majorBidi" w:cstheme="majorBidi"/>
                <w:bCs/>
                <w:sz w:val="18"/>
                <w:szCs w:val="18"/>
              </w:rPr>
              <w:t xml:space="preserve"> yang </w:t>
            </w:r>
            <w:proofErr w:type="spellStart"/>
            <w:r w:rsidRPr="00C750A6">
              <w:rPr>
                <w:rFonts w:asciiTheme="majorBidi" w:hAnsiTheme="majorBidi" w:cstheme="majorBidi"/>
                <w:bCs/>
                <w:sz w:val="18"/>
                <w:szCs w:val="18"/>
              </w:rPr>
              <w:t>membahas</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tentang</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optimasi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biaya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administrasi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pemeliharaan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secara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rinci</w:t>
            </w:r>
            <w:proofErr w:type="spellEnd"/>
            <w:r w:rsidRPr="00C750A6">
              <w:rPr>
                <w:rFonts w:asciiTheme="majorBidi" w:hAnsiTheme="majorBidi" w:cstheme="majorBidi"/>
                <w:bCs/>
                <w:sz w:val="18"/>
                <w:szCs w:val="18"/>
              </w:rPr>
              <w:t xml:space="preserve"> di </w:t>
            </w:r>
            <w:proofErr w:type="spellStart"/>
            <w:r w:rsidRPr="00C750A6">
              <w:rPr>
                <w:rFonts w:asciiTheme="majorBidi" w:hAnsiTheme="majorBidi" w:cstheme="majorBidi"/>
                <w:bCs/>
                <w:sz w:val="18"/>
                <w:szCs w:val="18"/>
              </w:rPr>
              <w:t>pusat</w:t>
            </w:r>
            <w:proofErr w:type="spellEnd"/>
            <w:r w:rsidRPr="00C750A6">
              <w:rPr>
                <w:rFonts w:asciiTheme="majorBidi" w:hAnsiTheme="majorBidi" w:cstheme="majorBidi"/>
                <w:bCs/>
                <w:sz w:val="18"/>
                <w:szCs w:val="18"/>
              </w:rPr>
              <w:t xml:space="preserve"> data yang </w:t>
            </w:r>
            <w:proofErr w:type="spellStart"/>
            <w:r w:rsidRPr="00C750A6">
              <w:rPr>
                <w:rFonts w:asciiTheme="majorBidi" w:hAnsiTheme="majorBidi" w:cstheme="majorBidi"/>
                <w:bCs/>
                <w:sz w:val="18"/>
                <w:szCs w:val="18"/>
              </w:rPr>
              <w:t>menggunakan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w:t>
            </w:r>
          </w:p>
          <w:p w14:paraId="014B347F" w14:textId="77777777" w:rsidR="00C750A6" w:rsidRDefault="00C750A6" w:rsidP="00C750A6">
            <w:pPr>
              <w:pStyle w:val="ListParagraph"/>
              <w:numPr>
                <w:ilvl w:val="0"/>
                <w:numId w:val="88"/>
              </w:numPr>
              <w:ind w:left="46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Kurangnya</w:t>
            </w:r>
            <w:proofErr w:type="spellEnd"/>
            <w:r w:rsidRPr="00C750A6">
              <w:rPr>
                <w:rFonts w:asciiTheme="majorBidi" w:hAnsiTheme="majorBidi" w:cstheme="majorBidi"/>
                <w:bCs/>
                <w:sz w:val="18"/>
                <w:szCs w:val="18"/>
              </w:rPr>
              <w:t xml:space="preserve"> data yang </w:t>
            </w:r>
            <w:proofErr w:type="spellStart"/>
            <w:r w:rsidRPr="00C750A6">
              <w:rPr>
                <w:rFonts w:asciiTheme="majorBidi" w:hAnsiTheme="majorBidi" w:cstheme="majorBidi"/>
                <w:bCs/>
                <w:sz w:val="18"/>
                <w:szCs w:val="18"/>
              </w:rPr>
              <w:t>cukup</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mengenai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pengaruh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jangka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panjang</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dari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penggunaan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terhadap</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efisiensi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energi</w:t>
            </w:r>
            <w:proofErr w:type="spellEnd"/>
            <w:r w:rsidRPr="00C750A6">
              <w:rPr>
                <w:rFonts w:asciiTheme="majorBidi" w:hAnsiTheme="majorBidi" w:cstheme="majorBidi"/>
                <w:bCs/>
                <w:sz w:val="18"/>
                <w:szCs w:val="18"/>
              </w:rPr>
              <w:t>.</w:t>
            </w:r>
          </w:p>
          <w:p w14:paraId="6E526CEA" w14:textId="0257ECCE" w:rsidR="00C750A6" w:rsidRPr="00C750A6" w:rsidRDefault="00C750A6" w:rsidP="00C750A6">
            <w:pPr>
              <w:pStyle w:val="ListParagraph"/>
              <w:numPr>
                <w:ilvl w:val="0"/>
                <w:numId w:val="88"/>
              </w:numPr>
              <w:ind w:left="460"/>
              <w:jc w:val="both"/>
              <w:rPr>
                <w:rFonts w:asciiTheme="majorBidi" w:hAnsiTheme="majorBidi" w:cstheme="majorBidi"/>
                <w:bCs/>
                <w:sz w:val="18"/>
                <w:szCs w:val="18"/>
              </w:rPr>
            </w:pPr>
            <w:proofErr w:type="spellStart"/>
            <w:r w:rsidRPr="00C750A6">
              <w:rPr>
                <w:rFonts w:asciiTheme="majorBidi" w:hAnsiTheme="majorBidi" w:cstheme="majorBidi"/>
                <w:bCs/>
                <w:sz w:val="18"/>
                <w:szCs w:val="18"/>
              </w:rPr>
              <w:t>Kurangnya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perbandingan</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kinerja</w:t>
            </w:r>
            <w:proofErr w:type="spellEnd"/>
            <w:r w:rsidRPr="00C750A6">
              <w:rPr>
                <w:rFonts w:asciiTheme="majorBidi" w:hAnsiTheme="majorBidi" w:cstheme="majorBidi"/>
                <w:bCs/>
                <w:sz w:val="18"/>
                <w:szCs w:val="18"/>
              </w:rPr>
              <w:t xml:space="preserve"> yang </w:t>
            </w:r>
            <w:proofErr w:type="spellStart"/>
            <w:r w:rsidRPr="00C750A6">
              <w:rPr>
                <w:rFonts w:asciiTheme="majorBidi" w:hAnsiTheme="majorBidi" w:cstheme="majorBidi"/>
                <w:bCs/>
                <w:sz w:val="18"/>
                <w:szCs w:val="18"/>
              </w:rPr>
              <w:t>lebih</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rinci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antara</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berbagai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teknologi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virtualisasi</w:t>
            </w:r>
            <w:proofErr w:type="spellEnd"/>
            <w:r w:rsidRPr="00C750A6">
              <w:rPr>
                <w:rFonts w:asciiTheme="majorBidi" w:hAnsiTheme="majorBidi" w:cstheme="majorBidi"/>
                <w:bCs/>
                <w:sz w:val="18"/>
                <w:szCs w:val="18"/>
              </w:rPr>
              <w:t xml:space="preserve"> dan </w:t>
            </w:r>
            <w:proofErr w:type="spellStart"/>
            <w:r w:rsidRPr="00C750A6">
              <w:rPr>
                <w:rFonts w:asciiTheme="majorBidi" w:hAnsiTheme="majorBidi" w:cstheme="majorBidi"/>
                <w:bCs/>
                <w:sz w:val="18"/>
                <w:szCs w:val="18"/>
              </w:rPr>
              <w:t>kontainerisasi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dalam</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berbagai</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skenario</w:t>
            </w:r>
            <w:proofErr w:type="spellEnd"/>
            <w:r w:rsidRPr="00C750A6">
              <w:rPr>
                <w:rFonts w:asciiTheme="majorBidi" w:hAnsiTheme="majorBidi" w:cstheme="majorBidi"/>
                <w:bCs/>
                <w:sz w:val="18"/>
                <w:szCs w:val="18"/>
              </w:rPr>
              <w:t xml:space="preserve"> </w:t>
            </w:r>
            <w:proofErr w:type="spellStart"/>
            <w:r w:rsidRPr="00C750A6">
              <w:rPr>
                <w:rFonts w:asciiTheme="majorBidi" w:hAnsiTheme="majorBidi" w:cstheme="majorBidi"/>
                <w:bCs/>
                <w:sz w:val="18"/>
                <w:szCs w:val="18"/>
              </w:rPr>
              <w:t>operasional</w:t>
            </w:r>
            <w:proofErr w:type="spellEnd"/>
            <w:r w:rsidRPr="00C750A6">
              <w:rPr>
                <w:rFonts w:asciiTheme="majorBidi" w:hAnsiTheme="majorBidi" w:cstheme="majorBidi"/>
                <w:bCs/>
                <w:sz w:val="18"/>
                <w:szCs w:val="18"/>
              </w:rPr>
              <w:t>.</w:t>
            </w:r>
          </w:p>
        </w:tc>
      </w:tr>
    </w:tbl>
    <w:p w14:paraId="321B8710" w14:textId="77777777" w:rsidR="00E651D8" w:rsidRDefault="00E651D8" w:rsidP="00E651D8">
      <w:pPr>
        <w:rPr>
          <w:rFonts w:asciiTheme="majorBidi" w:hAnsiTheme="majorBidi" w:cstheme="majorBidi"/>
          <w:bCs/>
          <w:sz w:val="24"/>
          <w:szCs w:val="24"/>
        </w:rPr>
      </w:pPr>
    </w:p>
    <w:p w14:paraId="78FA44DE" w14:textId="77777777" w:rsidR="00E651D8" w:rsidRPr="00E651D8" w:rsidRDefault="00E651D8" w:rsidP="00E651D8">
      <w:pPr>
        <w:rPr>
          <w:rFonts w:asciiTheme="majorBidi" w:hAnsiTheme="majorBidi" w:cstheme="majorBidi"/>
          <w:bCs/>
          <w:sz w:val="24"/>
          <w:szCs w:val="24"/>
        </w:rPr>
      </w:pPr>
    </w:p>
    <w:p w14:paraId="51A7F1F8" w14:textId="77777777" w:rsidR="00DC0146" w:rsidRPr="00DC0146" w:rsidRDefault="00DC0146" w:rsidP="00DC0146">
      <w:pPr>
        <w:pStyle w:val="ListParagraph"/>
        <w:numPr>
          <w:ilvl w:val="0"/>
          <w:numId w:val="80"/>
        </w:numPr>
        <w:ind w:left="567" w:hanging="425"/>
        <w:jc w:val="both"/>
        <w:rPr>
          <w:rFonts w:asciiTheme="majorBidi" w:hAnsiTheme="majorBidi" w:cstheme="majorBidi"/>
          <w:bCs/>
          <w:sz w:val="20"/>
          <w:szCs w:val="20"/>
        </w:rPr>
      </w:pPr>
      <w:proofErr w:type="spellStart"/>
      <w:r w:rsidRPr="00DC0146">
        <w:rPr>
          <w:rFonts w:asciiTheme="majorBidi" w:hAnsiTheme="majorBidi" w:cstheme="majorBidi"/>
          <w:bCs/>
          <w:sz w:val="20"/>
          <w:szCs w:val="20"/>
        </w:rPr>
        <w:t>Justifikasi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p>
    <w:p w14:paraId="3C1850F2" w14:textId="32FA9581" w:rsidR="00DF4AE6" w:rsidRPr="00DC0146" w:rsidRDefault="00DC0146" w:rsidP="00DC0146">
      <w:pPr>
        <w:pStyle w:val="ListParagraph"/>
        <w:ind w:left="142"/>
        <w:jc w:val="both"/>
        <w:rPr>
          <w:rFonts w:asciiTheme="majorBidi" w:hAnsiTheme="majorBidi" w:cstheme="majorBidi"/>
          <w:bCs/>
          <w:sz w:val="16"/>
          <w:szCs w:val="16"/>
        </w:rPr>
      </w:pPr>
      <w:proofErr w:type="spellStart"/>
      <w:r w:rsidRPr="00DC0146">
        <w:rPr>
          <w:rFonts w:asciiTheme="majorBidi" w:hAnsiTheme="majorBidi" w:cstheme="majorBidi"/>
          <w:bCs/>
          <w:sz w:val="20"/>
          <w:szCs w:val="20"/>
        </w:rPr>
        <w:t>Justifikasi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dilakukan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bentuk</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pembenaran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atau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pemberian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alasan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bahwa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hipotesis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atau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teori</w:t>
      </w:r>
      <w:proofErr w:type="spellEnd"/>
      <w:r w:rsidRPr="00DC0146">
        <w:rPr>
          <w:rFonts w:asciiTheme="majorBidi" w:hAnsiTheme="majorBidi" w:cstheme="majorBidi"/>
          <w:bCs/>
          <w:sz w:val="20"/>
          <w:szCs w:val="20"/>
        </w:rPr>
        <w:t xml:space="preserve"> yang </w:t>
      </w:r>
      <w:proofErr w:type="spellStart"/>
      <w:r w:rsidRPr="00DC0146">
        <w:rPr>
          <w:rFonts w:asciiTheme="majorBidi" w:hAnsiTheme="majorBidi" w:cstheme="majorBidi"/>
          <w:bCs/>
          <w:sz w:val="20"/>
          <w:szCs w:val="20"/>
        </w:rPr>
        <w:t>dilontarkan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penelitian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dipercaya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Sebagai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contoh</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apabila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kamu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berhipotesis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bahwa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terdapat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kandungan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zat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pencemar</w:t>
      </w:r>
      <w:proofErr w:type="spellEnd"/>
      <w:r w:rsidRPr="00DC0146">
        <w:rPr>
          <w:rFonts w:asciiTheme="majorBidi" w:hAnsiTheme="majorBidi" w:cstheme="majorBidi"/>
          <w:bCs/>
          <w:sz w:val="20"/>
          <w:szCs w:val="20"/>
        </w:rPr>
        <w:t xml:space="preserve"> BOD di </w:t>
      </w:r>
      <w:proofErr w:type="spellStart"/>
      <w:r w:rsidRPr="00DC0146">
        <w:rPr>
          <w:rFonts w:asciiTheme="majorBidi" w:hAnsiTheme="majorBidi" w:cstheme="majorBidi"/>
          <w:bCs/>
          <w:sz w:val="20"/>
          <w:szCs w:val="20"/>
        </w:rPr>
        <w:t>dalam</w:t>
      </w:r>
      <w:proofErr w:type="spellEnd"/>
      <w:r w:rsidRPr="00DC0146">
        <w:rPr>
          <w:rFonts w:asciiTheme="majorBidi" w:hAnsiTheme="majorBidi" w:cstheme="majorBidi"/>
          <w:bCs/>
          <w:sz w:val="20"/>
          <w:szCs w:val="20"/>
        </w:rPr>
        <w:t xml:space="preserve"> air </w:t>
      </w:r>
      <w:proofErr w:type="spellStart"/>
      <w:r w:rsidRPr="00DC0146">
        <w:rPr>
          <w:rFonts w:asciiTheme="majorBidi" w:hAnsiTheme="majorBidi" w:cstheme="majorBidi"/>
          <w:bCs/>
          <w:sz w:val="20"/>
          <w:szCs w:val="20"/>
        </w:rPr>
        <w:t>limbah</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maka</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kamu</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harus</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dapat</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membuktikan</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teori</w:t>
      </w:r>
      <w:proofErr w:type="spellEnd"/>
      <w:r w:rsidRPr="00DC0146">
        <w:rPr>
          <w:rFonts w:asciiTheme="majorBidi" w:hAnsiTheme="majorBidi" w:cstheme="majorBidi"/>
          <w:bCs/>
          <w:sz w:val="20"/>
          <w:szCs w:val="20"/>
        </w:rPr>
        <w:t xml:space="preserve"> </w:t>
      </w:r>
      <w:proofErr w:type="spellStart"/>
      <w:r w:rsidRPr="00DC0146">
        <w:rPr>
          <w:rFonts w:asciiTheme="majorBidi" w:hAnsiTheme="majorBidi" w:cstheme="majorBidi"/>
          <w:bCs/>
          <w:sz w:val="20"/>
          <w:szCs w:val="20"/>
        </w:rPr>
        <w:t>tersebut</w:t>
      </w:r>
      <w:proofErr w:type="spellEnd"/>
      <w:r w:rsidRPr="00DC0146">
        <w:rPr>
          <w:rFonts w:asciiTheme="majorBidi" w:hAnsiTheme="majorBidi" w:cstheme="majorBidi"/>
          <w:bCs/>
          <w:sz w:val="20"/>
          <w:szCs w:val="20"/>
        </w:rPr>
        <w:t>.</w:t>
      </w:r>
    </w:p>
    <w:p w14:paraId="176DA2B0" w14:textId="77777777" w:rsidR="00DF4AE6" w:rsidRPr="00DF4AE6" w:rsidRDefault="00DF4AE6" w:rsidP="00DF4AE6">
      <w:pPr>
        <w:pStyle w:val="ListParagraph"/>
        <w:ind w:left="426"/>
        <w:rPr>
          <w:rFonts w:asciiTheme="majorBidi" w:hAnsiTheme="majorBidi" w:cstheme="majorBidi"/>
          <w:bCs/>
          <w:sz w:val="24"/>
          <w:szCs w:val="24"/>
        </w:rPr>
      </w:pPr>
    </w:p>
    <w:p w14:paraId="36E2C5BB" w14:textId="283EF798" w:rsidR="002F61F4" w:rsidRP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sz w:val="24"/>
          <w:szCs w:val="24"/>
        </w:rPr>
        <w:t>RESEARCH METHODOLOGY</w:t>
      </w:r>
    </w:p>
    <w:p w14:paraId="5826559A" w14:textId="7E78633B" w:rsid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bCs/>
          <w:sz w:val="24"/>
          <w:szCs w:val="24"/>
          <w:lang w:val="id-ID"/>
        </w:rPr>
        <w:t>RESULTS AND DISCUSSION</w:t>
      </w:r>
    </w:p>
    <w:p w14:paraId="57931428" w14:textId="271340C5" w:rsidR="009213FD" w:rsidRPr="009213FD" w:rsidRDefault="009213FD" w:rsidP="009213FD">
      <w:pPr>
        <w:pStyle w:val="ListParagraph"/>
        <w:numPr>
          <w:ilvl w:val="0"/>
          <w:numId w:val="56"/>
        </w:numPr>
        <w:tabs>
          <w:tab w:val="left" w:pos="426"/>
        </w:tabs>
        <w:ind w:left="426" w:hanging="426"/>
        <w:jc w:val="both"/>
        <w:rPr>
          <w:rFonts w:asciiTheme="majorBidi" w:hAnsiTheme="majorBidi" w:cstheme="majorBidi"/>
          <w:b/>
          <w:bCs/>
          <w:sz w:val="24"/>
          <w:szCs w:val="24"/>
          <w:lang w:val="id-ID"/>
        </w:rPr>
      </w:pPr>
      <w:r w:rsidRPr="009213FD">
        <w:rPr>
          <w:rFonts w:asciiTheme="majorBidi" w:hAnsiTheme="majorBidi" w:cstheme="majorBidi"/>
          <w:b/>
          <w:bCs/>
          <w:sz w:val="24"/>
          <w:szCs w:val="24"/>
          <w:lang w:val="id-ID"/>
        </w:rPr>
        <w:t>CONCLUSION</w:t>
      </w:r>
    </w:p>
    <w:p w14:paraId="004A1FC5" w14:textId="0CE4BF9F" w:rsidR="002F61F4" w:rsidRDefault="00E7111C" w:rsidP="002F61F4">
      <w:pPr>
        <w:tabs>
          <w:tab w:val="left" w:pos="426"/>
        </w:tabs>
        <w:jc w:val="both"/>
        <w:rPr>
          <w:rFonts w:asciiTheme="majorBidi" w:hAnsiTheme="majorBidi" w:cstheme="majorBidi"/>
          <w:b/>
          <w:bCs/>
          <w:sz w:val="24"/>
          <w:szCs w:val="24"/>
          <w:lang w:val="id-ID"/>
        </w:rPr>
      </w:pPr>
      <w:r>
        <w:rPr>
          <w:rFonts w:asciiTheme="majorBidi" w:hAnsiTheme="majorBidi" w:cstheme="majorBidi"/>
          <w:b/>
          <w:bCs/>
          <w:sz w:val="24"/>
          <w:szCs w:val="24"/>
          <w:lang w:val="id-ID"/>
        </w:rPr>
        <w:t>REFERENCES</w:t>
      </w:r>
    </w:p>
    <w:p w14:paraId="64E818FE" w14:textId="77777777" w:rsidR="00E7111C" w:rsidRDefault="00E7111C" w:rsidP="002F61F4">
      <w:pPr>
        <w:tabs>
          <w:tab w:val="left" w:pos="426"/>
        </w:tabs>
        <w:jc w:val="both"/>
        <w:rPr>
          <w:rFonts w:asciiTheme="majorBidi" w:hAnsiTheme="majorBidi" w:cstheme="majorBidi"/>
          <w:b/>
          <w:bCs/>
          <w:sz w:val="24"/>
          <w:szCs w:val="24"/>
          <w:lang w:val="id-ID"/>
        </w:rPr>
      </w:pPr>
    </w:p>
    <w:sdt>
      <w:sdtPr>
        <w:rPr>
          <w:rFonts w:asciiTheme="majorBidi" w:hAnsiTheme="majorBidi" w:cstheme="majorBidi"/>
          <w:b/>
          <w:bCs/>
          <w:sz w:val="24"/>
          <w:szCs w:val="24"/>
          <w:lang w:val="id-ID"/>
        </w:rPr>
        <w:tag w:val="MENDELEY_BIBLIOGRAPHY"/>
        <w:id w:val="493235555"/>
        <w:placeholder>
          <w:docPart w:val="DefaultPlaceholder_-1854013440"/>
        </w:placeholder>
      </w:sdtPr>
      <w:sdtContent>
        <w:p w14:paraId="232A4CE1" w14:textId="77777777" w:rsidR="00250959" w:rsidRDefault="00250959">
          <w:pPr>
            <w:autoSpaceDE w:val="0"/>
            <w:autoSpaceDN w:val="0"/>
            <w:ind w:hanging="480"/>
            <w:divId w:val="149641552"/>
            <w:rPr>
              <w:sz w:val="24"/>
              <w:szCs w:val="24"/>
            </w:rPr>
          </w:pPr>
          <w:r>
            <w:t xml:space="preserve">Abdul Rashid Patel, Rashmi Vibhav Tiwari, &amp; Rukhsar Afreen </w:t>
          </w:r>
          <w:proofErr w:type="spellStart"/>
          <w:r>
            <w:t>Khureshi</w:t>
          </w:r>
          <w:proofErr w:type="spellEnd"/>
          <w:r>
            <w:t xml:space="preserve">. (2022). Comparative Study of Top Cloud Providers on basis of Service Availability and Cost. </w:t>
          </w:r>
          <w:r>
            <w:rPr>
              <w:i/>
              <w:iCs/>
            </w:rPr>
            <w:t xml:space="preserve">International Journal </w:t>
          </w:r>
          <w:proofErr w:type="gramStart"/>
          <w:r>
            <w:rPr>
              <w:i/>
              <w:iCs/>
            </w:rPr>
            <w:t>For</w:t>
          </w:r>
          <w:proofErr w:type="gramEnd"/>
          <w:r>
            <w:rPr>
              <w:i/>
              <w:iCs/>
            </w:rPr>
            <w:t xml:space="preserve"> Multidisciplinary Research</w:t>
          </w:r>
          <w:r>
            <w:t xml:space="preserve">, </w:t>
          </w:r>
          <w:r>
            <w:rPr>
              <w:i/>
              <w:iCs/>
            </w:rPr>
            <w:t>4</w:t>
          </w:r>
          <w:r>
            <w:t>(6). https://doi.org/10.36948/ijfmr.2022.v04i06.1140</w:t>
          </w:r>
        </w:p>
        <w:p w14:paraId="28D4063E" w14:textId="77777777" w:rsidR="00250959" w:rsidRDefault="00250959">
          <w:pPr>
            <w:autoSpaceDE w:val="0"/>
            <w:autoSpaceDN w:val="0"/>
            <w:ind w:hanging="480"/>
            <w:divId w:val="2091920510"/>
          </w:pPr>
          <w:r>
            <w:t xml:space="preserve">Adil, S. B., &amp; Beeh, Y. R. (2024a). </w:t>
          </w:r>
          <w:proofErr w:type="spellStart"/>
          <w:r>
            <w:t>Implementasi</w:t>
          </w:r>
          <w:proofErr w:type="spellEnd"/>
          <w:r>
            <w:t xml:space="preserve"> Monitoring </w:t>
          </w:r>
          <w:proofErr w:type="spellStart"/>
          <w:r>
            <w:t>Sistem</w:t>
          </w:r>
          <w:proofErr w:type="spellEnd"/>
          <w:r>
            <w:t xml:space="preserve"> Perusahaan On-Premises dan Cloud </w:t>
          </w:r>
          <w:proofErr w:type="spellStart"/>
          <w:r>
            <w:t>Menggunakan</w:t>
          </w:r>
          <w:proofErr w:type="spellEnd"/>
          <w:r>
            <w:t xml:space="preserve"> </w:t>
          </w:r>
          <w:proofErr w:type="spellStart"/>
          <w:r>
            <w:t>Teknologi</w:t>
          </w:r>
          <w:proofErr w:type="spellEnd"/>
          <w:r>
            <w:t xml:space="preserve"> Jenkins. </w:t>
          </w:r>
          <w:proofErr w:type="spellStart"/>
          <w:r>
            <w:rPr>
              <w:i/>
              <w:iCs/>
            </w:rPr>
            <w:t>Jurnal</w:t>
          </w:r>
          <w:proofErr w:type="spellEnd"/>
          <w:r>
            <w:rPr>
              <w:i/>
              <w:iCs/>
            </w:rPr>
            <w:t xml:space="preserve"> </w:t>
          </w:r>
          <w:proofErr w:type="gramStart"/>
          <w:r>
            <w:rPr>
              <w:i/>
              <w:iCs/>
            </w:rPr>
            <w:t>Indonesia :</w:t>
          </w:r>
          <w:proofErr w:type="gramEnd"/>
          <w:r>
            <w:rPr>
              <w:i/>
              <w:iCs/>
            </w:rPr>
            <w:t xml:space="preserve"> </w:t>
          </w:r>
          <w:proofErr w:type="spellStart"/>
          <w:r>
            <w:rPr>
              <w:i/>
              <w:iCs/>
            </w:rPr>
            <w:t>Manajemen</w:t>
          </w:r>
          <w:proofErr w:type="spellEnd"/>
          <w:r>
            <w:rPr>
              <w:i/>
              <w:iCs/>
            </w:rPr>
            <w:t xml:space="preserve"> </w:t>
          </w:r>
          <w:proofErr w:type="spellStart"/>
          <w:r>
            <w:rPr>
              <w:i/>
              <w:iCs/>
            </w:rPr>
            <w:t>Informatika</w:t>
          </w:r>
          <w:proofErr w:type="spellEnd"/>
          <w:r>
            <w:rPr>
              <w:i/>
              <w:iCs/>
            </w:rPr>
            <w:t xml:space="preserve"> Dan </w:t>
          </w:r>
          <w:proofErr w:type="spellStart"/>
          <w:r>
            <w:rPr>
              <w:i/>
              <w:iCs/>
            </w:rPr>
            <w:t>Komunikasi</w:t>
          </w:r>
          <w:proofErr w:type="spellEnd"/>
          <w:r>
            <w:t xml:space="preserve">, </w:t>
          </w:r>
          <w:r>
            <w:rPr>
              <w:i/>
              <w:iCs/>
            </w:rPr>
            <w:t>5</w:t>
          </w:r>
          <w:r>
            <w:t>(2), 2024–2038. https://doi.org/10.35870/jimik.v5i2.832</w:t>
          </w:r>
        </w:p>
        <w:p w14:paraId="69003C55" w14:textId="77777777" w:rsidR="00250959" w:rsidRDefault="00250959">
          <w:pPr>
            <w:autoSpaceDE w:val="0"/>
            <w:autoSpaceDN w:val="0"/>
            <w:ind w:hanging="480"/>
            <w:divId w:val="1729258540"/>
          </w:pPr>
          <w:r>
            <w:t xml:space="preserve">Adil, S. B., &amp; Beeh, Y. R. (2024b). </w:t>
          </w:r>
          <w:proofErr w:type="spellStart"/>
          <w:r>
            <w:t>Implementasi</w:t>
          </w:r>
          <w:proofErr w:type="spellEnd"/>
          <w:r>
            <w:t xml:space="preserve"> Monitoring </w:t>
          </w:r>
          <w:proofErr w:type="spellStart"/>
          <w:r>
            <w:t>Sistem</w:t>
          </w:r>
          <w:proofErr w:type="spellEnd"/>
          <w:r>
            <w:t xml:space="preserve"> Perusahaan On-Premises dan Cloud </w:t>
          </w:r>
          <w:proofErr w:type="spellStart"/>
          <w:r>
            <w:t>Menggunakan</w:t>
          </w:r>
          <w:proofErr w:type="spellEnd"/>
          <w:r>
            <w:t xml:space="preserve"> </w:t>
          </w:r>
          <w:proofErr w:type="spellStart"/>
          <w:r>
            <w:t>Teknologi</w:t>
          </w:r>
          <w:proofErr w:type="spellEnd"/>
          <w:r>
            <w:t xml:space="preserve"> Jenkins. </w:t>
          </w:r>
          <w:proofErr w:type="spellStart"/>
          <w:r>
            <w:rPr>
              <w:i/>
              <w:iCs/>
            </w:rPr>
            <w:t>Jurnal</w:t>
          </w:r>
          <w:proofErr w:type="spellEnd"/>
          <w:r>
            <w:rPr>
              <w:i/>
              <w:iCs/>
            </w:rPr>
            <w:t xml:space="preserve"> </w:t>
          </w:r>
          <w:proofErr w:type="gramStart"/>
          <w:r>
            <w:rPr>
              <w:i/>
              <w:iCs/>
            </w:rPr>
            <w:t>Indonesia :</w:t>
          </w:r>
          <w:proofErr w:type="gramEnd"/>
          <w:r>
            <w:rPr>
              <w:i/>
              <w:iCs/>
            </w:rPr>
            <w:t xml:space="preserve"> </w:t>
          </w:r>
          <w:proofErr w:type="spellStart"/>
          <w:r>
            <w:rPr>
              <w:i/>
              <w:iCs/>
            </w:rPr>
            <w:t>Manajemen</w:t>
          </w:r>
          <w:proofErr w:type="spellEnd"/>
          <w:r>
            <w:rPr>
              <w:i/>
              <w:iCs/>
            </w:rPr>
            <w:t xml:space="preserve"> </w:t>
          </w:r>
          <w:proofErr w:type="spellStart"/>
          <w:r>
            <w:rPr>
              <w:i/>
              <w:iCs/>
            </w:rPr>
            <w:t>Informatika</w:t>
          </w:r>
          <w:proofErr w:type="spellEnd"/>
          <w:r>
            <w:rPr>
              <w:i/>
              <w:iCs/>
            </w:rPr>
            <w:t xml:space="preserve"> Dan </w:t>
          </w:r>
          <w:proofErr w:type="spellStart"/>
          <w:r>
            <w:rPr>
              <w:i/>
              <w:iCs/>
            </w:rPr>
            <w:t>Komunikasi</w:t>
          </w:r>
          <w:proofErr w:type="spellEnd"/>
          <w:r>
            <w:t xml:space="preserve">, </w:t>
          </w:r>
          <w:r>
            <w:rPr>
              <w:i/>
              <w:iCs/>
            </w:rPr>
            <w:t>5</w:t>
          </w:r>
          <w:r>
            <w:t>(2), 2024–2038. https://doi.org/10.35870/jimik.v5i2.832</w:t>
          </w:r>
        </w:p>
        <w:p w14:paraId="4917717B" w14:textId="77777777" w:rsidR="00250959" w:rsidRDefault="00250959">
          <w:pPr>
            <w:autoSpaceDE w:val="0"/>
            <w:autoSpaceDN w:val="0"/>
            <w:ind w:hanging="480"/>
            <w:divId w:val="1539974437"/>
          </w:pPr>
          <w:proofErr w:type="spellStart"/>
          <w:r>
            <w:t>Afriyanti</w:t>
          </w:r>
          <w:proofErr w:type="spellEnd"/>
          <w:r>
            <w:t xml:space="preserve">, L. (2022). </w:t>
          </w:r>
          <w:proofErr w:type="spellStart"/>
          <w:r>
            <w:t>Optimalisasi</w:t>
          </w:r>
          <w:proofErr w:type="spellEnd"/>
          <w:r>
            <w:t xml:space="preserve"> Data Center </w:t>
          </w:r>
          <w:proofErr w:type="spellStart"/>
          <w:r>
            <w:t>Dengan</w:t>
          </w:r>
          <w:proofErr w:type="spellEnd"/>
          <w:r>
            <w:t xml:space="preserve"> </w:t>
          </w:r>
          <w:proofErr w:type="spellStart"/>
          <w:r>
            <w:t>Mengembangkan</w:t>
          </w:r>
          <w:proofErr w:type="spellEnd"/>
          <w:r>
            <w:t xml:space="preserve"> </w:t>
          </w:r>
          <w:proofErr w:type="spellStart"/>
          <w:r>
            <w:t>Virtualisasi</w:t>
          </w:r>
          <w:proofErr w:type="spellEnd"/>
          <w:r>
            <w:t xml:space="preserve"> Server (Studi </w:t>
          </w:r>
          <w:proofErr w:type="gramStart"/>
          <w:r>
            <w:t>Kasus :</w:t>
          </w:r>
          <w:proofErr w:type="gramEnd"/>
          <w:r>
            <w:t xml:space="preserve"> UIN Sultan </w:t>
          </w:r>
          <w:proofErr w:type="spellStart"/>
          <w:r>
            <w:t>Syarif</w:t>
          </w:r>
          <w:proofErr w:type="spellEnd"/>
          <w:r>
            <w:t xml:space="preserve"> Kasim Riau). </w:t>
          </w:r>
          <w:r>
            <w:rPr>
              <w:i/>
              <w:iCs/>
            </w:rPr>
            <w:t>Indonesian Journal of Informatic Research and Software Engineering (IJIRSE)</w:t>
          </w:r>
          <w:r>
            <w:t xml:space="preserve">, </w:t>
          </w:r>
          <w:r>
            <w:rPr>
              <w:i/>
              <w:iCs/>
            </w:rPr>
            <w:t>2</w:t>
          </w:r>
          <w:r>
            <w:t>(2), 73–81. https://doi.org/10.57152/ijirse.v2i2.203</w:t>
          </w:r>
        </w:p>
        <w:p w14:paraId="2369450A" w14:textId="77777777" w:rsidR="00250959" w:rsidRDefault="00250959">
          <w:pPr>
            <w:autoSpaceDE w:val="0"/>
            <w:autoSpaceDN w:val="0"/>
            <w:ind w:hanging="480"/>
            <w:divId w:val="1137379932"/>
          </w:pPr>
          <w:r>
            <w:t xml:space="preserve">Ahmad, S. G., Iqbal, T., Munir, E. U., &amp; Ramzan, N. (2023). Cost optimization in cloud environment based on task deadline. </w:t>
          </w:r>
          <w:r>
            <w:rPr>
              <w:i/>
              <w:iCs/>
            </w:rPr>
            <w:t>Journal of Cloud Computing</w:t>
          </w:r>
          <w:r>
            <w:t xml:space="preserve">, </w:t>
          </w:r>
          <w:r>
            <w:rPr>
              <w:i/>
              <w:iCs/>
            </w:rPr>
            <w:t>12</w:t>
          </w:r>
          <w:r>
            <w:t>(1). https://doi.org/10.1186/s13677-022-00370-x</w:t>
          </w:r>
        </w:p>
        <w:p w14:paraId="188A63CE" w14:textId="77777777" w:rsidR="00250959" w:rsidRDefault="00250959">
          <w:pPr>
            <w:autoSpaceDE w:val="0"/>
            <w:autoSpaceDN w:val="0"/>
            <w:ind w:hanging="480"/>
            <w:divId w:val="2067752343"/>
          </w:pPr>
          <w:proofErr w:type="spellStart"/>
          <w:r>
            <w:t>Ajeh</w:t>
          </w:r>
          <w:proofErr w:type="spellEnd"/>
          <w:r>
            <w:t xml:space="preserve">, D. E., Ellman, J., &amp; Keogh, S. (2014). A Cost Modelling System for Cloud Computing. </w:t>
          </w:r>
          <w:r>
            <w:rPr>
              <w:i/>
              <w:iCs/>
            </w:rPr>
            <w:t>2014 14th International Conference on Computational Science and Its Applications</w:t>
          </w:r>
          <w:r>
            <w:t>, 74–84. https://doi.org/10.1109/ICCSA.2014.24</w:t>
          </w:r>
        </w:p>
        <w:p w14:paraId="1023A124" w14:textId="77777777" w:rsidR="00250959" w:rsidRDefault="00250959">
          <w:pPr>
            <w:autoSpaceDE w:val="0"/>
            <w:autoSpaceDN w:val="0"/>
            <w:ind w:hanging="480"/>
            <w:divId w:val="1054432152"/>
          </w:pPr>
          <w:proofErr w:type="spellStart"/>
          <w:r>
            <w:t>Aldahwan</w:t>
          </w:r>
          <w:proofErr w:type="spellEnd"/>
          <w:r>
            <w:t xml:space="preserve">, N. S., &amp; Ramzan, M. S. (2021). Factors Affecting the Organizational Adoption of Secure Community Cloud in KSA. </w:t>
          </w:r>
          <w:r>
            <w:rPr>
              <w:i/>
              <w:iCs/>
            </w:rPr>
            <w:t>Security and Communication Networks</w:t>
          </w:r>
          <w:r>
            <w:t xml:space="preserve">, </w:t>
          </w:r>
          <w:r>
            <w:rPr>
              <w:i/>
              <w:iCs/>
            </w:rPr>
            <w:t>2021</w:t>
          </w:r>
          <w:r>
            <w:t>, 1–8. https://doi.org/10.1155/2021/8134739</w:t>
          </w:r>
        </w:p>
        <w:p w14:paraId="41E9AA9C" w14:textId="77777777" w:rsidR="00250959" w:rsidRDefault="00250959">
          <w:pPr>
            <w:autoSpaceDE w:val="0"/>
            <w:autoSpaceDN w:val="0"/>
            <w:ind w:hanging="480"/>
            <w:divId w:val="653031375"/>
          </w:pPr>
          <w:r>
            <w:t xml:space="preserve">Ally, S., &amp; </w:t>
          </w:r>
          <w:proofErr w:type="spellStart"/>
          <w:r>
            <w:t>Jiwaji</w:t>
          </w:r>
          <w:proofErr w:type="spellEnd"/>
          <w:r>
            <w:t xml:space="preserve">, N. (2022). Common inhibiting factors for technology shifting from physical to virtual computing. </w:t>
          </w:r>
          <w:r>
            <w:rPr>
              <w:i/>
              <w:iCs/>
            </w:rPr>
            <w:t>Ethiopian Journal of Science and Technology</w:t>
          </w:r>
          <w:r>
            <w:t xml:space="preserve">, </w:t>
          </w:r>
          <w:r>
            <w:rPr>
              <w:i/>
              <w:iCs/>
            </w:rPr>
            <w:t>15</w:t>
          </w:r>
          <w:r>
            <w:t>(2), 125–139. https://doi.org/10.4314/ejst.v15i2.2</w:t>
          </w:r>
        </w:p>
        <w:p w14:paraId="3C42F5EB" w14:textId="77777777" w:rsidR="00250959" w:rsidRDefault="00250959">
          <w:pPr>
            <w:autoSpaceDE w:val="0"/>
            <w:autoSpaceDN w:val="0"/>
            <w:ind w:hanging="480"/>
            <w:divId w:val="359937002"/>
          </w:pPr>
          <w:r>
            <w:t xml:space="preserve">Al-Said Ahmad, A., &amp; Andras, P. (2019). Scalability analysis comparisons of cloud-based software services. </w:t>
          </w:r>
          <w:r>
            <w:rPr>
              <w:i/>
              <w:iCs/>
            </w:rPr>
            <w:t>Journal of Cloud Computing</w:t>
          </w:r>
          <w:r>
            <w:t xml:space="preserve">, </w:t>
          </w:r>
          <w:r>
            <w:rPr>
              <w:i/>
              <w:iCs/>
            </w:rPr>
            <w:t>8</w:t>
          </w:r>
          <w:r>
            <w:t>(1). https://doi.org/10.1186/s13677-019-0134-y</w:t>
          </w:r>
        </w:p>
        <w:p w14:paraId="6FE10AA4" w14:textId="77777777" w:rsidR="00250959" w:rsidRDefault="00250959">
          <w:pPr>
            <w:autoSpaceDE w:val="0"/>
            <w:autoSpaceDN w:val="0"/>
            <w:ind w:hanging="480"/>
            <w:divId w:val="589315869"/>
          </w:pPr>
          <w:r>
            <w:t xml:space="preserve">Appiah, R., Walker, C., Agarwal, V., Nistor, J., Gruenwald, T., </w:t>
          </w:r>
          <w:proofErr w:type="spellStart"/>
          <w:r>
            <w:t>Muhlheim</w:t>
          </w:r>
          <w:proofErr w:type="spellEnd"/>
          <w:r>
            <w:t xml:space="preserve">, M., &amp; </w:t>
          </w:r>
          <w:proofErr w:type="spellStart"/>
          <w:r>
            <w:t>Ramuhalli</w:t>
          </w:r>
          <w:proofErr w:type="spellEnd"/>
          <w:r>
            <w:t xml:space="preserve">, P. (2022). </w:t>
          </w:r>
          <w:r>
            <w:rPr>
              <w:i/>
              <w:iCs/>
            </w:rPr>
            <w:t>Development of a Cloud-based Application to Enable a Scalable Risk-informed Predictive Maintenance Strategy at Nuclear Power Plants</w:t>
          </w:r>
          <w:r>
            <w:t>. https://doi.org/10.2172/1906501</w:t>
          </w:r>
        </w:p>
        <w:p w14:paraId="2762205A" w14:textId="77777777" w:rsidR="00250959" w:rsidRDefault="00250959">
          <w:pPr>
            <w:autoSpaceDE w:val="0"/>
            <w:autoSpaceDN w:val="0"/>
            <w:ind w:hanging="480"/>
            <w:divId w:val="703211106"/>
          </w:pPr>
          <w:r>
            <w:t xml:space="preserve">Aydin, H. (2021). A Study of Cloud Computing Adoption in Universities as a Guideline to Cloud Migration. </w:t>
          </w:r>
          <w:r>
            <w:rPr>
              <w:i/>
              <w:iCs/>
            </w:rPr>
            <w:t>SAGE Open</w:t>
          </w:r>
          <w:r>
            <w:t xml:space="preserve">, </w:t>
          </w:r>
          <w:r>
            <w:rPr>
              <w:i/>
              <w:iCs/>
            </w:rPr>
            <w:t>11</w:t>
          </w:r>
          <w:r>
            <w:t>(3). https://doi.org/10.1177/21582440211030280</w:t>
          </w:r>
        </w:p>
        <w:p w14:paraId="7A7FF063" w14:textId="77777777" w:rsidR="00250959" w:rsidRDefault="00250959">
          <w:pPr>
            <w:autoSpaceDE w:val="0"/>
            <w:autoSpaceDN w:val="0"/>
            <w:ind w:hanging="480"/>
            <w:divId w:val="1233084420"/>
          </w:pPr>
          <w:r>
            <w:t xml:space="preserve">Azadi, M., </w:t>
          </w:r>
          <w:proofErr w:type="spellStart"/>
          <w:r>
            <w:t>Emrouznejad</w:t>
          </w:r>
          <w:proofErr w:type="spellEnd"/>
          <w:r>
            <w:t xml:space="preserve">, A., Ramezani, F., &amp; Hussain, F. K. (2022a). Efficiency Measurement of Cloud Service Providers Using Network Data Envelopment Analysis. </w:t>
          </w:r>
          <w:r>
            <w:rPr>
              <w:i/>
              <w:iCs/>
            </w:rPr>
            <w:t>IEEE Transactions on Cloud Computing</w:t>
          </w:r>
          <w:r>
            <w:t xml:space="preserve">, </w:t>
          </w:r>
          <w:r>
            <w:rPr>
              <w:i/>
              <w:iCs/>
            </w:rPr>
            <w:t>10</w:t>
          </w:r>
          <w:r>
            <w:t>(1), 348–355. https://doi.org/10.1109/TCC.2019.2927340</w:t>
          </w:r>
        </w:p>
        <w:p w14:paraId="1936020C" w14:textId="77777777" w:rsidR="00250959" w:rsidRDefault="00250959">
          <w:pPr>
            <w:autoSpaceDE w:val="0"/>
            <w:autoSpaceDN w:val="0"/>
            <w:ind w:hanging="480"/>
            <w:divId w:val="535311675"/>
          </w:pPr>
          <w:r>
            <w:t xml:space="preserve">Azadi, M., </w:t>
          </w:r>
          <w:proofErr w:type="spellStart"/>
          <w:r>
            <w:t>Emrouznejad</w:t>
          </w:r>
          <w:proofErr w:type="spellEnd"/>
          <w:r>
            <w:t xml:space="preserve">, A., Ramezani, F., &amp; Hussain, F. K. (2022b). Efficiency Measurement of Cloud Service Providers Using Network Data Envelopment Analysis. </w:t>
          </w:r>
          <w:r>
            <w:rPr>
              <w:i/>
              <w:iCs/>
            </w:rPr>
            <w:t>IEEE Transactions on Cloud Computing</w:t>
          </w:r>
          <w:r>
            <w:t xml:space="preserve">, </w:t>
          </w:r>
          <w:r>
            <w:rPr>
              <w:i/>
              <w:iCs/>
            </w:rPr>
            <w:t>10</w:t>
          </w:r>
          <w:r>
            <w:t>(1), 348–355. https://doi.org/10.1109/TCC.2019.2927340</w:t>
          </w:r>
        </w:p>
        <w:p w14:paraId="47F95868" w14:textId="77777777" w:rsidR="00250959" w:rsidRDefault="00250959">
          <w:pPr>
            <w:autoSpaceDE w:val="0"/>
            <w:autoSpaceDN w:val="0"/>
            <w:ind w:hanging="480"/>
            <w:divId w:val="1677801759"/>
          </w:pPr>
          <w:proofErr w:type="spellStart"/>
          <w:r>
            <w:t>Azumah</w:t>
          </w:r>
          <w:proofErr w:type="spellEnd"/>
          <w:r>
            <w:t xml:space="preserve">, K. K., Sørensen, L. T., Montella, R., &amp; Kosta, S. (2021). Process mining‐constrained scheduling in the hybrid cloud. </w:t>
          </w:r>
          <w:r>
            <w:rPr>
              <w:i/>
              <w:iCs/>
            </w:rPr>
            <w:t>Concurrency and Computation: Practice and Experience</w:t>
          </w:r>
          <w:r>
            <w:t xml:space="preserve">, </w:t>
          </w:r>
          <w:r>
            <w:rPr>
              <w:i/>
              <w:iCs/>
            </w:rPr>
            <w:t>33</w:t>
          </w:r>
          <w:r>
            <w:t>(4). https://doi.org/10.1002/cpe.6025</w:t>
          </w:r>
        </w:p>
        <w:p w14:paraId="43C163A6" w14:textId="77777777" w:rsidR="00250959" w:rsidRDefault="00250959">
          <w:pPr>
            <w:autoSpaceDE w:val="0"/>
            <w:autoSpaceDN w:val="0"/>
            <w:ind w:hanging="480"/>
            <w:divId w:val="1791166295"/>
          </w:pPr>
          <w:r>
            <w:t xml:space="preserve">Bello, S. A., Oyedele, L. O., </w:t>
          </w:r>
          <w:proofErr w:type="spellStart"/>
          <w:r>
            <w:t>Akinade</w:t>
          </w:r>
          <w:proofErr w:type="spellEnd"/>
          <w:r>
            <w:t xml:space="preserve">, O. O., Bilal, M., Davila Delgado, J. M., Akanbi, L. A., Ajayi, A. O., &amp; Owolabi, H. A. (2021). Cloud computing in construction industry: Use cases, benefits and challenges. In </w:t>
          </w:r>
          <w:r>
            <w:rPr>
              <w:i/>
              <w:iCs/>
            </w:rPr>
            <w:t>Automation in Construction</w:t>
          </w:r>
          <w:r>
            <w:t xml:space="preserve"> (Vol. 122). Elsevier B.V. https://doi.org/10.1016/j.autcon.2020.103441</w:t>
          </w:r>
        </w:p>
        <w:p w14:paraId="6D18B749" w14:textId="77777777" w:rsidR="00250959" w:rsidRDefault="00250959">
          <w:pPr>
            <w:autoSpaceDE w:val="0"/>
            <w:autoSpaceDN w:val="0"/>
            <w:ind w:hanging="480"/>
            <w:divId w:val="1127970637"/>
          </w:pPr>
          <w:proofErr w:type="spellStart"/>
          <w:r>
            <w:t>Budhale</w:t>
          </w:r>
          <w:proofErr w:type="spellEnd"/>
          <w:r>
            <w:t xml:space="preserve">, K. C., &amp; Pujari, V. B. (2022). Cloud computing: A study of mechanism and cloud cryptography. </w:t>
          </w:r>
          <w:r>
            <w:rPr>
              <w:i/>
              <w:iCs/>
            </w:rPr>
            <w:t>International Journal of Computing, Programming and Database Management</w:t>
          </w:r>
          <w:r>
            <w:t xml:space="preserve">, </w:t>
          </w:r>
          <w:r>
            <w:rPr>
              <w:i/>
              <w:iCs/>
            </w:rPr>
            <w:t>3</w:t>
          </w:r>
          <w:r>
            <w:t>(2), 01–04. https://doi.org/10.33545/27076636.2022.v3.i2a.57</w:t>
          </w:r>
        </w:p>
        <w:p w14:paraId="683C5F82" w14:textId="77777777" w:rsidR="00250959" w:rsidRDefault="00250959">
          <w:pPr>
            <w:autoSpaceDE w:val="0"/>
            <w:autoSpaceDN w:val="0"/>
            <w:ind w:hanging="480"/>
            <w:divId w:val="1579559684"/>
          </w:pPr>
          <w:r>
            <w:t xml:space="preserve">Chakraborty, S., &amp; Aithal, P. S. (2023). Let Us Create </w:t>
          </w:r>
          <w:proofErr w:type="gramStart"/>
          <w:r>
            <w:t>An</w:t>
          </w:r>
          <w:proofErr w:type="gramEnd"/>
          <w:r>
            <w:t xml:space="preserve"> IoT Inside the AWS Cloud. </w:t>
          </w:r>
          <w:r>
            <w:rPr>
              <w:i/>
              <w:iCs/>
            </w:rPr>
            <w:t>International Journal of Case Studies in Business, IT, and Education</w:t>
          </w:r>
          <w:r>
            <w:t>, 211–219. https://doi.org/10.47992/IJCSBE.2581.6942.0253</w:t>
          </w:r>
        </w:p>
        <w:p w14:paraId="6F28DEF5" w14:textId="77777777" w:rsidR="00250959" w:rsidRDefault="00250959">
          <w:pPr>
            <w:autoSpaceDE w:val="0"/>
            <w:autoSpaceDN w:val="0"/>
            <w:ind w:hanging="480"/>
            <w:divId w:val="190412030"/>
          </w:pPr>
          <w:r>
            <w:t xml:space="preserve">Chi, Y., Dai, W., Fan, Y., Ruan, J., Hwang, K., &amp; Cai, W. (2021). Total cost ownership optimization of private clouds: a rack minimization perspective. </w:t>
          </w:r>
          <w:r>
            <w:rPr>
              <w:i/>
              <w:iCs/>
            </w:rPr>
            <w:t>Wireless Networks</w:t>
          </w:r>
          <w:r>
            <w:t>. https://doi.org/10.1007/s11276-021-02757-1</w:t>
          </w:r>
        </w:p>
        <w:p w14:paraId="0DFE49F4" w14:textId="77777777" w:rsidR="00250959" w:rsidRDefault="00250959">
          <w:pPr>
            <w:autoSpaceDE w:val="0"/>
            <w:autoSpaceDN w:val="0"/>
            <w:ind w:hanging="480"/>
            <w:divId w:val="1452279903"/>
          </w:pPr>
          <w:r>
            <w:t xml:space="preserve">Cui, Y., Jin, S., Yue, W., &amp; Takahashi, Y. (2021). Performance Optimization of Cloud Data Centers with a Dynamic Energy-Efficient Resource Management Scheme. </w:t>
          </w:r>
          <w:r>
            <w:rPr>
              <w:i/>
              <w:iCs/>
            </w:rPr>
            <w:t>Complexity</w:t>
          </w:r>
          <w:r>
            <w:t xml:space="preserve">, </w:t>
          </w:r>
          <w:r>
            <w:rPr>
              <w:i/>
              <w:iCs/>
            </w:rPr>
            <w:t>2021</w:t>
          </w:r>
          <w:r>
            <w:t>. https://doi.org/10.1155/2021/6646881</w:t>
          </w:r>
        </w:p>
        <w:p w14:paraId="6F67CD4F" w14:textId="77777777" w:rsidR="00250959" w:rsidRDefault="00250959">
          <w:pPr>
            <w:autoSpaceDE w:val="0"/>
            <w:autoSpaceDN w:val="0"/>
            <w:ind w:hanging="480"/>
            <w:divId w:val="1839883726"/>
          </w:pPr>
          <w:proofErr w:type="spellStart"/>
          <w:r>
            <w:t>Fachri</w:t>
          </w:r>
          <w:proofErr w:type="spellEnd"/>
          <w:r>
            <w:t xml:space="preserve">, F., </w:t>
          </w:r>
          <w:proofErr w:type="spellStart"/>
          <w:r>
            <w:t>Fadlil</w:t>
          </w:r>
          <w:proofErr w:type="spellEnd"/>
          <w:r>
            <w:t xml:space="preserve">, A., &amp; </w:t>
          </w:r>
          <w:proofErr w:type="spellStart"/>
          <w:r>
            <w:t>Riadi</w:t>
          </w:r>
          <w:proofErr w:type="spellEnd"/>
          <w:r>
            <w:t xml:space="preserve">, I. (2021). </w:t>
          </w:r>
          <w:proofErr w:type="spellStart"/>
          <w:r>
            <w:t>Analisis</w:t>
          </w:r>
          <w:proofErr w:type="spellEnd"/>
          <w:r>
            <w:t xml:space="preserve"> </w:t>
          </w:r>
          <w:proofErr w:type="spellStart"/>
          <w:r>
            <w:t>Keamanan</w:t>
          </w:r>
          <w:proofErr w:type="spellEnd"/>
          <w:r>
            <w:t xml:space="preserve"> Webserver </w:t>
          </w:r>
          <w:proofErr w:type="spellStart"/>
          <w:r>
            <w:t>menggunakan</w:t>
          </w:r>
          <w:proofErr w:type="spellEnd"/>
          <w:r>
            <w:t xml:space="preserve"> Penetration Test.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8</w:t>
          </w:r>
          <w:r>
            <w:t>(2), 183–190. https://doi.org/10.31294/ji.v8i2.10854</w:t>
          </w:r>
        </w:p>
        <w:p w14:paraId="7C3C4E53" w14:textId="77777777" w:rsidR="00250959" w:rsidRDefault="00250959">
          <w:pPr>
            <w:autoSpaceDE w:val="0"/>
            <w:autoSpaceDN w:val="0"/>
            <w:ind w:hanging="480"/>
            <w:divId w:val="1827938942"/>
          </w:pPr>
          <w:r>
            <w:lastRenderedPageBreak/>
            <w:t xml:space="preserve">Ferdman, M., Adileh, A., </w:t>
          </w:r>
          <w:proofErr w:type="spellStart"/>
          <w:r>
            <w:t>Kocberber</w:t>
          </w:r>
          <w:proofErr w:type="spellEnd"/>
          <w:r>
            <w:t xml:space="preserve">, O., Volos, S., </w:t>
          </w:r>
          <w:proofErr w:type="spellStart"/>
          <w:r>
            <w:t>Alisafaee</w:t>
          </w:r>
          <w:proofErr w:type="spellEnd"/>
          <w:r>
            <w:t xml:space="preserve">, M., </w:t>
          </w:r>
          <w:proofErr w:type="spellStart"/>
          <w:r>
            <w:t>Jevdjic</w:t>
          </w:r>
          <w:proofErr w:type="spellEnd"/>
          <w:r>
            <w:t xml:space="preserve">, D., Kaynak, C., Popescu, A. D., </w:t>
          </w:r>
          <w:proofErr w:type="spellStart"/>
          <w:r>
            <w:t>Ailamaki</w:t>
          </w:r>
          <w:proofErr w:type="spellEnd"/>
          <w:r>
            <w:t xml:space="preserve">, A., &amp; </w:t>
          </w:r>
          <w:proofErr w:type="spellStart"/>
          <w:r>
            <w:t>Falsafi</w:t>
          </w:r>
          <w:proofErr w:type="spellEnd"/>
          <w:r>
            <w:t xml:space="preserve">, B. (2014). A Case for Specialized Processors for Scale-Out Workloads. </w:t>
          </w:r>
          <w:r>
            <w:rPr>
              <w:i/>
              <w:iCs/>
            </w:rPr>
            <w:t>IEEE Micro</w:t>
          </w:r>
          <w:r>
            <w:t xml:space="preserve">, </w:t>
          </w:r>
          <w:r>
            <w:rPr>
              <w:i/>
              <w:iCs/>
            </w:rPr>
            <w:t>34</w:t>
          </w:r>
          <w:r>
            <w:t>(3), 31–42. https://doi.org/10.1109/MM.2014.41</w:t>
          </w:r>
        </w:p>
        <w:p w14:paraId="3095C575" w14:textId="77777777" w:rsidR="00250959" w:rsidRDefault="00250959">
          <w:pPr>
            <w:autoSpaceDE w:val="0"/>
            <w:autoSpaceDN w:val="0"/>
            <w:ind w:hanging="480"/>
            <w:divId w:val="1868643254"/>
          </w:pPr>
          <w:r>
            <w:t xml:space="preserve">Gagged, G., &amp; </w:t>
          </w:r>
          <w:proofErr w:type="spellStart"/>
          <w:r>
            <w:t>Murugaiyan</w:t>
          </w:r>
          <w:proofErr w:type="spellEnd"/>
          <w:r>
            <w:t xml:space="preserve">, J. (2022). Improved secure dynamic bit standard technique for a private cloud platform to address security challenges. </w:t>
          </w:r>
          <w:r>
            <w:rPr>
              <w:i/>
              <w:iCs/>
            </w:rPr>
            <w:t>Journal of Electronic Imaging</w:t>
          </w:r>
          <w:r>
            <w:t xml:space="preserve">, </w:t>
          </w:r>
          <w:r>
            <w:rPr>
              <w:i/>
              <w:iCs/>
            </w:rPr>
            <w:t>32</w:t>
          </w:r>
          <w:r>
            <w:t>(04). https://doi.org/10.1117/1.JEI.32.4.042104</w:t>
          </w:r>
        </w:p>
        <w:p w14:paraId="7CC4E45B" w14:textId="77777777" w:rsidR="00250959" w:rsidRDefault="00250959">
          <w:pPr>
            <w:autoSpaceDE w:val="0"/>
            <w:autoSpaceDN w:val="0"/>
            <w:ind w:hanging="480"/>
            <w:divId w:val="1063599826"/>
          </w:pPr>
          <w:r>
            <w:t xml:space="preserve">Guo, Z., Li, J., &amp; Ramesh, R. (2019). Optimal Management of Virtual Infrastructures Under Flexible Cloud Service Agreements. </w:t>
          </w:r>
          <w:r>
            <w:rPr>
              <w:i/>
              <w:iCs/>
            </w:rPr>
            <w:t>Information Systems Research</w:t>
          </w:r>
          <w:r>
            <w:t xml:space="preserve">, </w:t>
          </w:r>
          <w:r>
            <w:rPr>
              <w:i/>
              <w:iCs/>
            </w:rPr>
            <w:t>30</w:t>
          </w:r>
          <w:r>
            <w:t>(4), 1424–1446. https://doi.org/10.1287/isre.2019.0871</w:t>
          </w:r>
        </w:p>
        <w:p w14:paraId="28796282" w14:textId="77777777" w:rsidR="00250959" w:rsidRDefault="00250959">
          <w:pPr>
            <w:autoSpaceDE w:val="0"/>
            <w:autoSpaceDN w:val="0"/>
            <w:ind w:hanging="480"/>
            <w:divId w:val="341398219"/>
          </w:pPr>
          <w:proofErr w:type="spellStart"/>
          <w:r>
            <w:t>Gusevs</w:t>
          </w:r>
          <w:proofErr w:type="spellEnd"/>
          <w:r>
            <w:t xml:space="preserve">, A., &amp; </w:t>
          </w:r>
          <w:proofErr w:type="spellStart"/>
          <w:r>
            <w:t>Teilāns</w:t>
          </w:r>
          <w:proofErr w:type="spellEnd"/>
          <w:r>
            <w:t xml:space="preserve">, A. (2023). Cloud Computing. </w:t>
          </w:r>
          <w:r>
            <w:rPr>
              <w:i/>
              <w:iCs/>
            </w:rPr>
            <w:t xml:space="preserve">Human. </w:t>
          </w:r>
          <w:proofErr w:type="spellStart"/>
          <w:r>
            <w:rPr>
              <w:i/>
              <w:iCs/>
            </w:rPr>
            <w:t>Environtment</w:t>
          </w:r>
          <w:proofErr w:type="spellEnd"/>
          <w:r>
            <w:rPr>
              <w:i/>
              <w:iCs/>
            </w:rPr>
            <w:t>. Technology. Proceedings of the Students International Scientific and Practical Conference</w:t>
          </w:r>
          <w:r>
            <w:t xml:space="preserve">, </w:t>
          </w:r>
          <w:r>
            <w:rPr>
              <w:i/>
              <w:iCs/>
            </w:rPr>
            <w:t>26</w:t>
          </w:r>
          <w:r>
            <w:t>, 15–17. https://doi.org/10.17770/het2022.26.6948</w:t>
          </w:r>
        </w:p>
        <w:p w14:paraId="53C4DAFC" w14:textId="77777777" w:rsidR="00250959" w:rsidRDefault="00250959">
          <w:pPr>
            <w:autoSpaceDE w:val="0"/>
            <w:autoSpaceDN w:val="0"/>
            <w:ind w:hanging="480"/>
            <w:divId w:val="283662544"/>
          </w:pPr>
          <w:r>
            <w:t xml:space="preserve">Han, G., Que, W., Jia, G., &amp; Shu, L. (2016). An Efficient Virtual Machine Consolidation Scheme for Multimedia Cloud Computing. </w:t>
          </w:r>
          <w:r>
            <w:rPr>
              <w:i/>
              <w:iCs/>
            </w:rPr>
            <w:t>Sensors</w:t>
          </w:r>
          <w:r>
            <w:t xml:space="preserve">, </w:t>
          </w:r>
          <w:r>
            <w:rPr>
              <w:i/>
              <w:iCs/>
            </w:rPr>
            <w:t>16</w:t>
          </w:r>
          <w:r>
            <w:t>(2), 246. https://doi.org/10.3390/s16020246</w:t>
          </w:r>
        </w:p>
        <w:p w14:paraId="4211D382" w14:textId="77777777" w:rsidR="00250959" w:rsidRDefault="00250959">
          <w:pPr>
            <w:autoSpaceDE w:val="0"/>
            <w:autoSpaceDN w:val="0"/>
            <w:ind w:hanging="480"/>
            <w:divId w:val="1801068718"/>
          </w:pPr>
          <w:r>
            <w:t xml:space="preserve">Hassan, M. Z. (2020). Energy Consumption Model for Virtual Machines in Cloud Data Centre. </w:t>
          </w:r>
          <w:r>
            <w:rPr>
              <w:i/>
              <w:iCs/>
            </w:rPr>
            <w:t>International Journal of Advanced Trends in Computer Science and Engineering</w:t>
          </w:r>
          <w:r>
            <w:t xml:space="preserve">, </w:t>
          </w:r>
          <w:r>
            <w:rPr>
              <w:i/>
              <w:iCs/>
            </w:rPr>
            <w:t>9</w:t>
          </w:r>
          <w:r>
            <w:t>(1.4), 32–37. https://doi.org/10.30534/ijatcse/2020/0591.42020</w:t>
          </w:r>
        </w:p>
        <w:p w14:paraId="40EBF386" w14:textId="77777777" w:rsidR="00250959" w:rsidRDefault="00250959">
          <w:pPr>
            <w:autoSpaceDE w:val="0"/>
            <w:autoSpaceDN w:val="0"/>
            <w:ind w:hanging="480"/>
            <w:divId w:val="1420443794"/>
          </w:pPr>
          <w:r>
            <w:t xml:space="preserve">Hassan, W., Chou, T.-S., Tamer, O., Pickard, J., Appiah-Kubi, P., &amp; Pagliari, L. (2020). Cloud computing survey on services, enhancements and challenges in the era of machine learning and data science. </w:t>
          </w:r>
          <w:r>
            <w:rPr>
              <w:i/>
              <w:iCs/>
            </w:rPr>
            <w:t>International Journal of Informatics and Communication Technology (IJ-ICT)</w:t>
          </w:r>
          <w:r>
            <w:t xml:space="preserve">, </w:t>
          </w:r>
          <w:r>
            <w:rPr>
              <w:i/>
              <w:iCs/>
            </w:rPr>
            <w:t>9</w:t>
          </w:r>
          <w:r>
            <w:t>(2), 117. https://doi.org/10.11591/ijict.v9i2.pp117-139</w:t>
          </w:r>
        </w:p>
        <w:p w14:paraId="36EA3897" w14:textId="77777777" w:rsidR="00250959" w:rsidRDefault="00250959">
          <w:pPr>
            <w:autoSpaceDE w:val="0"/>
            <w:autoSpaceDN w:val="0"/>
            <w:ind w:hanging="480"/>
            <w:divId w:val="1393236637"/>
          </w:pPr>
          <w:proofErr w:type="spellStart"/>
          <w:r>
            <w:t>Hummaida</w:t>
          </w:r>
          <w:proofErr w:type="spellEnd"/>
          <w:r>
            <w:t xml:space="preserve">, A. R., Paton, N. W., &amp; Sakellariou, R. (2016). Adaptation in cloud resource configuration: a survey. </w:t>
          </w:r>
          <w:r>
            <w:rPr>
              <w:i/>
              <w:iCs/>
            </w:rPr>
            <w:t>Journal of Cloud Computing</w:t>
          </w:r>
          <w:r>
            <w:t xml:space="preserve">, </w:t>
          </w:r>
          <w:r>
            <w:rPr>
              <w:i/>
              <w:iCs/>
            </w:rPr>
            <w:t>5</w:t>
          </w:r>
          <w:r>
            <w:t>(1), 7. https://doi.org/10.1186/s13677-016-0057-9</w:t>
          </w:r>
        </w:p>
        <w:p w14:paraId="5289DBAF" w14:textId="77777777" w:rsidR="00250959" w:rsidRDefault="00250959">
          <w:pPr>
            <w:autoSpaceDE w:val="0"/>
            <w:autoSpaceDN w:val="0"/>
            <w:ind w:hanging="480"/>
            <w:divId w:val="1200626852"/>
          </w:pPr>
          <w:r>
            <w:t xml:space="preserve">Hussein, F., Jawad, M., Husein, H., &amp; Jawad, M. (2021). Economic challenges of cloud computing in Iraqi educational institutions using exploratory analysis. </w:t>
          </w:r>
          <w:r>
            <w:rPr>
              <w:i/>
              <w:iCs/>
            </w:rPr>
            <w:t>Indonesian Journal of Electrical Engineering and Computer Science</w:t>
          </w:r>
          <w:r>
            <w:t xml:space="preserve">, </w:t>
          </w:r>
          <w:r>
            <w:rPr>
              <w:i/>
              <w:iCs/>
            </w:rPr>
            <w:t>21</w:t>
          </w:r>
          <w:r>
            <w:t>(1), 566–573. https://doi.org/10.11591/ijeecs.v21.i1</w:t>
          </w:r>
        </w:p>
        <w:p w14:paraId="0DBDB8D2" w14:textId="77777777" w:rsidR="00250959" w:rsidRDefault="00250959">
          <w:pPr>
            <w:autoSpaceDE w:val="0"/>
            <w:autoSpaceDN w:val="0"/>
            <w:ind w:hanging="480"/>
            <w:divId w:val="1468474719"/>
          </w:pPr>
          <w:proofErr w:type="spellStart"/>
          <w:r>
            <w:t>Isnaini</w:t>
          </w:r>
          <w:proofErr w:type="spellEnd"/>
          <w:r>
            <w:t xml:space="preserve">, K. N., &amp; </w:t>
          </w:r>
          <w:proofErr w:type="spellStart"/>
          <w:r>
            <w:t>Solikhatin</w:t>
          </w:r>
          <w:proofErr w:type="spellEnd"/>
          <w:r>
            <w:t xml:space="preserve">, S. A. (2020). Information security analysis on physical security in university x using maturity model.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14</w:t>
          </w:r>
          <w:r>
            <w:t>(2), 76. https://doi.org/10.26555/jifo.v14i2.a14434</w:t>
          </w:r>
        </w:p>
        <w:p w14:paraId="42680783" w14:textId="77777777" w:rsidR="00250959" w:rsidRDefault="00250959">
          <w:pPr>
            <w:autoSpaceDE w:val="0"/>
            <w:autoSpaceDN w:val="0"/>
            <w:ind w:hanging="480"/>
            <w:divId w:val="1286739001"/>
          </w:pPr>
          <w:r>
            <w:t xml:space="preserve">Juhasz, Z. (2021). Quantitative cost comparison of on-premise and cloud </w:t>
          </w:r>
          <w:proofErr w:type="gramStart"/>
          <w:r>
            <w:t>infrastructure based</w:t>
          </w:r>
          <w:proofErr w:type="gramEnd"/>
          <w:r>
            <w:t xml:space="preserve"> EEG data processing. </w:t>
          </w:r>
          <w:r>
            <w:rPr>
              <w:i/>
              <w:iCs/>
            </w:rPr>
            <w:t>Cluster Computing</w:t>
          </w:r>
          <w:r>
            <w:t xml:space="preserve">, </w:t>
          </w:r>
          <w:r>
            <w:rPr>
              <w:i/>
              <w:iCs/>
            </w:rPr>
            <w:t>24</w:t>
          </w:r>
          <w:r>
            <w:t>(2), 625–641. https://doi.org/10.1007/s10586-020-03141-y</w:t>
          </w:r>
        </w:p>
        <w:p w14:paraId="2BF50169" w14:textId="77777777" w:rsidR="00250959" w:rsidRDefault="00250959">
          <w:pPr>
            <w:autoSpaceDE w:val="0"/>
            <w:autoSpaceDN w:val="0"/>
            <w:ind w:hanging="480"/>
            <w:divId w:val="1876573183"/>
          </w:pPr>
          <w:r>
            <w:t xml:space="preserve">Kahn, M. G., Mui, J. Y., Ames, M. J., </w:t>
          </w:r>
          <w:proofErr w:type="spellStart"/>
          <w:r>
            <w:t>Yamsani</w:t>
          </w:r>
          <w:proofErr w:type="spellEnd"/>
          <w:r>
            <w:t xml:space="preserve">, A. K., </w:t>
          </w:r>
          <w:proofErr w:type="spellStart"/>
          <w:r>
            <w:t>Pozdeyev</w:t>
          </w:r>
          <w:proofErr w:type="spellEnd"/>
          <w:r>
            <w:t xml:space="preserve">, N., Rafaels, N., &amp; Brooks, I. M. (2022). Migrating a research data warehouse to a public cloud: Challenges and opportunities. </w:t>
          </w:r>
          <w:r>
            <w:rPr>
              <w:i/>
              <w:iCs/>
            </w:rPr>
            <w:t>Journal of the American Medical Informatics Association</w:t>
          </w:r>
          <w:r>
            <w:t xml:space="preserve">, </w:t>
          </w:r>
          <w:r>
            <w:rPr>
              <w:i/>
              <w:iCs/>
            </w:rPr>
            <w:t>29</w:t>
          </w:r>
          <w:r>
            <w:t>(4), 592–600. https://doi.org/10.1093/jamia/ocab278</w:t>
          </w:r>
        </w:p>
        <w:p w14:paraId="7143E44C" w14:textId="77777777" w:rsidR="00250959" w:rsidRDefault="00250959">
          <w:pPr>
            <w:autoSpaceDE w:val="0"/>
            <w:autoSpaceDN w:val="0"/>
            <w:ind w:hanging="480"/>
            <w:divId w:val="1187793431"/>
          </w:pPr>
          <w:r>
            <w:t xml:space="preserve">Katal, A., Dahiya, S., &amp; Choudhury, T. (2023). Energy efficiency in cloud computing data centers: a survey on software technologies. </w:t>
          </w:r>
          <w:r>
            <w:rPr>
              <w:i/>
              <w:iCs/>
            </w:rPr>
            <w:t>Cluster Computing</w:t>
          </w:r>
          <w:r>
            <w:t xml:space="preserve">, </w:t>
          </w:r>
          <w:r>
            <w:rPr>
              <w:i/>
              <w:iCs/>
            </w:rPr>
            <w:t>26</w:t>
          </w:r>
          <w:r>
            <w:t>(3), 1845–1875. https://doi.org/10.1007/s10586-022-03713-0</w:t>
          </w:r>
        </w:p>
        <w:p w14:paraId="549A1891" w14:textId="77777777" w:rsidR="00250959" w:rsidRDefault="00250959">
          <w:pPr>
            <w:autoSpaceDE w:val="0"/>
            <w:autoSpaceDN w:val="0"/>
            <w:ind w:hanging="480"/>
            <w:divId w:val="988286677"/>
          </w:pPr>
          <w:proofErr w:type="spellStart"/>
          <w:r>
            <w:t>Kecskemeti</w:t>
          </w:r>
          <w:proofErr w:type="spellEnd"/>
          <w:r>
            <w:t xml:space="preserve">, G. (2015). DISSECT-CF: A simulator to foster energy-aware scheduling in infrastructure clouds. </w:t>
          </w:r>
          <w:r>
            <w:rPr>
              <w:i/>
              <w:iCs/>
            </w:rPr>
            <w:t>Simulation Modelling Practice and Theory</w:t>
          </w:r>
          <w:r>
            <w:t xml:space="preserve">, </w:t>
          </w:r>
          <w:r>
            <w:rPr>
              <w:i/>
              <w:iCs/>
            </w:rPr>
            <w:t>58</w:t>
          </w:r>
          <w:r>
            <w:t>, 188–218. https://doi.org/10.1016/j.simpat.2015.05.009</w:t>
          </w:r>
        </w:p>
        <w:p w14:paraId="36AD4E50" w14:textId="77777777" w:rsidR="00250959" w:rsidRDefault="00250959">
          <w:pPr>
            <w:autoSpaceDE w:val="0"/>
            <w:autoSpaceDN w:val="0"/>
            <w:ind w:hanging="480"/>
            <w:divId w:val="1670401564"/>
          </w:pPr>
          <w:r>
            <w:t xml:space="preserve">Khan, N., </w:t>
          </w:r>
          <w:proofErr w:type="spellStart"/>
          <w:r>
            <w:t>Jianbiao</w:t>
          </w:r>
          <w:proofErr w:type="spellEnd"/>
          <w:r>
            <w:t xml:space="preserve">, Z., Lim, H., Ali, J., Ullah, I., Salman Pathan, M., &amp; Chaudhry, S. A. (2023). An ECC-based mutual data access control protocol for next-generation public cloud. </w:t>
          </w:r>
          <w:r>
            <w:rPr>
              <w:i/>
              <w:iCs/>
            </w:rPr>
            <w:t>Journal of Cloud Computing</w:t>
          </w:r>
          <w:r>
            <w:t xml:space="preserve">, </w:t>
          </w:r>
          <w:r>
            <w:rPr>
              <w:i/>
              <w:iCs/>
            </w:rPr>
            <w:t>12</w:t>
          </w:r>
          <w:r>
            <w:t>(1), 101. https://doi.org/10.1186/s13677-023-00464-0</w:t>
          </w:r>
        </w:p>
        <w:p w14:paraId="31A23286" w14:textId="77777777" w:rsidR="00250959" w:rsidRDefault="00250959">
          <w:pPr>
            <w:autoSpaceDE w:val="0"/>
            <w:autoSpaceDN w:val="0"/>
            <w:ind w:hanging="480"/>
            <w:divId w:val="558059276"/>
          </w:pPr>
          <w:proofErr w:type="spellStart"/>
          <w:r>
            <w:t>Kommeri</w:t>
          </w:r>
          <w:proofErr w:type="spellEnd"/>
          <w:r>
            <w:t xml:space="preserve">, J., Niemi, T., &amp; Nurminen, J. K. (2017). Energy efficiency of dynamic management of virtual cluster with heterogeneous hardware. </w:t>
          </w:r>
          <w:r>
            <w:rPr>
              <w:i/>
              <w:iCs/>
            </w:rPr>
            <w:t>The Journal of Supercomputing</w:t>
          </w:r>
          <w:r>
            <w:t xml:space="preserve">, </w:t>
          </w:r>
          <w:r>
            <w:rPr>
              <w:i/>
              <w:iCs/>
            </w:rPr>
            <w:t>73</w:t>
          </w:r>
          <w:r>
            <w:t>(5), 1978–2000. https://doi.org/10.1007/s11227-016-1899-0</w:t>
          </w:r>
        </w:p>
        <w:p w14:paraId="367901E4" w14:textId="77777777" w:rsidR="00250959" w:rsidRDefault="00250959">
          <w:pPr>
            <w:autoSpaceDE w:val="0"/>
            <w:autoSpaceDN w:val="0"/>
            <w:ind w:hanging="480"/>
            <w:divId w:val="224418311"/>
          </w:pPr>
          <w:r>
            <w:t xml:space="preserve">Kumar, R., Bansal, C., &amp; Lichtenberg, J. (2016). Static Analysis Using the Cloud. </w:t>
          </w:r>
          <w:r>
            <w:rPr>
              <w:i/>
              <w:iCs/>
            </w:rPr>
            <w:t>Electronic Proceedings in Theoretical Computer Science</w:t>
          </w:r>
          <w:r>
            <w:t xml:space="preserve">, </w:t>
          </w:r>
          <w:r>
            <w:rPr>
              <w:i/>
              <w:iCs/>
            </w:rPr>
            <w:t>228</w:t>
          </w:r>
          <w:r>
            <w:t>, 2–15. https://doi.org/10.4204/EPTCS.228.2</w:t>
          </w:r>
        </w:p>
        <w:p w14:paraId="5B4A5F0B" w14:textId="77777777" w:rsidR="00250959" w:rsidRDefault="00250959">
          <w:pPr>
            <w:autoSpaceDE w:val="0"/>
            <w:autoSpaceDN w:val="0"/>
            <w:ind w:hanging="480"/>
            <w:divId w:val="283927260"/>
          </w:pPr>
          <w:r>
            <w:t xml:space="preserve">Kuroda, T., &amp; Gokhale, A. (2014). Model-based automation for hardware provisioning in IT infrastructure. </w:t>
          </w:r>
          <w:r>
            <w:rPr>
              <w:i/>
              <w:iCs/>
            </w:rPr>
            <w:t>2014 IEEE International Systems Conference Proceedings</w:t>
          </w:r>
          <w:r>
            <w:t>, 293–300. https://doi.org/10.1109/SysCon.2014.6819272</w:t>
          </w:r>
        </w:p>
        <w:p w14:paraId="4F2D1352" w14:textId="77777777" w:rsidR="00250959" w:rsidRDefault="00250959">
          <w:pPr>
            <w:autoSpaceDE w:val="0"/>
            <w:autoSpaceDN w:val="0"/>
            <w:ind w:hanging="480"/>
            <w:divId w:val="1139766798"/>
          </w:pPr>
          <w:r>
            <w:t xml:space="preserve">Li, S., Xu, M., Liu, H., &amp; Sun, W. (2023). Service Mechanism for the Cloud–Edge Collaboration System Considering Quality of Experience in the Digital Economy Era: An Evolutionary Game Approach. </w:t>
          </w:r>
          <w:r>
            <w:rPr>
              <w:i/>
              <w:iCs/>
            </w:rPr>
            <w:t>Systems</w:t>
          </w:r>
          <w:r>
            <w:t xml:space="preserve">, </w:t>
          </w:r>
          <w:r>
            <w:rPr>
              <w:i/>
              <w:iCs/>
            </w:rPr>
            <w:t>11</w:t>
          </w:r>
          <w:r>
            <w:t>(7), 331. https://doi.org/10.3390/systems11070331</w:t>
          </w:r>
        </w:p>
        <w:p w14:paraId="0F4B00F7" w14:textId="77777777" w:rsidR="00250959" w:rsidRDefault="00250959">
          <w:pPr>
            <w:autoSpaceDE w:val="0"/>
            <w:autoSpaceDN w:val="0"/>
            <w:ind w:hanging="480"/>
            <w:divId w:val="1348291957"/>
          </w:pPr>
          <w:r>
            <w:lastRenderedPageBreak/>
            <w:t xml:space="preserve">Liu, X., Wu, J., Sha, G., &amp; Liu, S. (2020). Virtual Machine Consolidation with Minimization of Migration Thrashing for Cloud Data Centers. </w:t>
          </w:r>
          <w:r>
            <w:rPr>
              <w:i/>
              <w:iCs/>
            </w:rPr>
            <w:t>Mathematical Problems in Engineering</w:t>
          </w:r>
          <w:r>
            <w:t xml:space="preserve">, </w:t>
          </w:r>
          <w:r>
            <w:rPr>
              <w:i/>
              <w:iCs/>
            </w:rPr>
            <w:t>2020</w:t>
          </w:r>
          <w:r>
            <w:t>, 1–13. https://doi.org/10.1155/2020/7848232</w:t>
          </w:r>
        </w:p>
        <w:p w14:paraId="4B70C4D8" w14:textId="77777777" w:rsidR="00250959" w:rsidRDefault="00250959">
          <w:pPr>
            <w:autoSpaceDE w:val="0"/>
            <w:autoSpaceDN w:val="0"/>
            <w:ind w:hanging="480"/>
            <w:divId w:val="407774097"/>
          </w:pPr>
          <w:r>
            <w:t xml:space="preserve">Liu, Y., Wei, X., Xiao, J., Liu, Z., Xu, Y., &amp; Tian, Y. (2020). Energy consumption and emission mitigation prediction based on data center traffic and PUE for global data centers. </w:t>
          </w:r>
          <w:r>
            <w:rPr>
              <w:i/>
              <w:iCs/>
            </w:rPr>
            <w:t>Global Energy Interconnection</w:t>
          </w:r>
          <w:r>
            <w:t xml:space="preserve">, </w:t>
          </w:r>
          <w:r>
            <w:rPr>
              <w:i/>
              <w:iCs/>
            </w:rPr>
            <w:t>3</w:t>
          </w:r>
          <w:r>
            <w:t>(3), 272–282. https://doi.org/10.1016/j.gloei.2020.07.008</w:t>
          </w:r>
        </w:p>
        <w:p w14:paraId="403C6664" w14:textId="77777777" w:rsidR="00250959" w:rsidRDefault="00250959">
          <w:pPr>
            <w:autoSpaceDE w:val="0"/>
            <w:autoSpaceDN w:val="0"/>
            <w:ind w:hanging="480"/>
            <w:divId w:val="430709342"/>
          </w:pPr>
          <w:proofErr w:type="spellStart"/>
          <w:r>
            <w:t>Mahalle</w:t>
          </w:r>
          <w:proofErr w:type="spellEnd"/>
          <w:r>
            <w:t xml:space="preserve">, A., Yong, J., Tao, X., &amp; Shen, J. (2018). Data Privacy and System Security for Banking and Financial Services Industry based on Cloud Computing Infrastructure. </w:t>
          </w:r>
          <w:r>
            <w:rPr>
              <w:i/>
              <w:iCs/>
            </w:rPr>
            <w:t>2018 IEEE 22nd International Conference on Computer Supported Cooperative Work in Design ((CSCWD))</w:t>
          </w:r>
          <w:r>
            <w:t>, 407–413. https://doi.org/10.1109/CSCWD.2018.8465318</w:t>
          </w:r>
        </w:p>
        <w:p w14:paraId="6830CE96" w14:textId="77777777" w:rsidR="00250959" w:rsidRDefault="00250959">
          <w:pPr>
            <w:autoSpaceDE w:val="0"/>
            <w:autoSpaceDN w:val="0"/>
            <w:ind w:hanging="480"/>
            <w:divId w:val="1888908674"/>
          </w:pPr>
          <w:r>
            <w:t xml:space="preserve">Makhlouf, R. (2020). Cloudy transaction costs: a dive into cloud computing economics. </w:t>
          </w:r>
          <w:r>
            <w:rPr>
              <w:i/>
              <w:iCs/>
            </w:rPr>
            <w:t>Journal of Cloud Computing</w:t>
          </w:r>
          <w:r>
            <w:t xml:space="preserve">, </w:t>
          </w:r>
          <w:r>
            <w:rPr>
              <w:i/>
              <w:iCs/>
            </w:rPr>
            <w:t>9</w:t>
          </w:r>
          <w:r>
            <w:t>(1). https://doi.org/10.1186/s13677-019-0149-4</w:t>
          </w:r>
        </w:p>
        <w:p w14:paraId="33723C8A" w14:textId="77777777" w:rsidR="00250959" w:rsidRDefault="00250959">
          <w:pPr>
            <w:autoSpaceDE w:val="0"/>
            <w:autoSpaceDN w:val="0"/>
            <w:ind w:hanging="480"/>
            <w:divId w:val="410202214"/>
          </w:pPr>
          <w:proofErr w:type="spellStart"/>
          <w:r>
            <w:t>Mangalagowri</w:t>
          </w:r>
          <w:proofErr w:type="spellEnd"/>
          <w:r>
            <w:t xml:space="preserve">, R., &amp; Venkataraman, R. (2023). Randomized MILP framework for Securing Virtual Machines from Malware Attacks. </w:t>
          </w:r>
          <w:r>
            <w:rPr>
              <w:i/>
              <w:iCs/>
            </w:rPr>
            <w:t>Intelligent Automation &amp; Soft Computing</w:t>
          </w:r>
          <w:r>
            <w:t xml:space="preserve">, </w:t>
          </w:r>
          <w:r>
            <w:rPr>
              <w:i/>
              <w:iCs/>
            </w:rPr>
            <w:t>35</w:t>
          </w:r>
          <w:r>
            <w:t>(2), 1565–1580. https://doi.org/10.32604/iasc.2023.026360</w:t>
          </w:r>
        </w:p>
        <w:p w14:paraId="40895120" w14:textId="77777777" w:rsidR="00250959" w:rsidRDefault="00250959">
          <w:pPr>
            <w:autoSpaceDE w:val="0"/>
            <w:autoSpaceDN w:val="0"/>
            <w:ind w:hanging="480"/>
            <w:divId w:val="190143381"/>
          </w:pPr>
          <w:r>
            <w:t xml:space="preserve">Nawaz, F., Mohsin, A., Fatima, S., &amp; Janjua, N. K. (2015). </w:t>
          </w:r>
          <w:r>
            <w:rPr>
              <w:i/>
              <w:iCs/>
            </w:rPr>
            <w:t>Rule-Based Multi-criteria Framework for SaaS Application Architecture Selection</w:t>
          </w:r>
          <w:r>
            <w:t xml:space="preserve"> (pp. 129–138). https://doi.org/10.1007/978-3-319-25261-2_12</w:t>
          </w:r>
        </w:p>
        <w:p w14:paraId="6EFA0E0A" w14:textId="77777777" w:rsidR="00250959" w:rsidRDefault="00250959">
          <w:pPr>
            <w:autoSpaceDE w:val="0"/>
            <w:autoSpaceDN w:val="0"/>
            <w:ind w:hanging="480"/>
            <w:divId w:val="1388452151"/>
          </w:pPr>
          <w:r>
            <w:t xml:space="preserve">Nikita </w:t>
          </w:r>
          <w:proofErr w:type="spellStart"/>
          <w:r>
            <w:t>Khursange</w:t>
          </w:r>
          <w:proofErr w:type="spellEnd"/>
          <w:r>
            <w:t xml:space="preserve">, Ass. P., </w:t>
          </w:r>
          <w:proofErr w:type="spellStart"/>
          <w:r>
            <w:t>Sakarde</w:t>
          </w:r>
          <w:proofErr w:type="spellEnd"/>
          <w:r>
            <w:t xml:space="preserve">, N., </w:t>
          </w:r>
          <w:proofErr w:type="spellStart"/>
          <w:r>
            <w:t>Dhurve</w:t>
          </w:r>
          <w:proofErr w:type="spellEnd"/>
          <w:r>
            <w:t xml:space="preserve">, D., &amp; Madavi, D. (2023). Education Sphere. </w:t>
          </w:r>
          <w:r>
            <w:rPr>
              <w:i/>
              <w:iCs/>
            </w:rPr>
            <w:t>INTERANTIONAL JOURNAL OF SCIENTIFIC RESEARCH IN ENGINEERING AND MANAGEMENT</w:t>
          </w:r>
          <w:r>
            <w:t xml:space="preserve">, </w:t>
          </w:r>
          <w:r>
            <w:rPr>
              <w:i/>
              <w:iCs/>
            </w:rPr>
            <w:t>07</w:t>
          </w:r>
          <w:r>
            <w:t>(11), 1–11. https://doi.org/10.55041/IJSREM27269</w:t>
          </w:r>
        </w:p>
        <w:p w14:paraId="09F99889" w14:textId="77777777" w:rsidR="00250959" w:rsidRDefault="00250959">
          <w:pPr>
            <w:autoSpaceDE w:val="0"/>
            <w:autoSpaceDN w:val="0"/>
            <w:ind w:hanging="480"/>
            <w:divId w:val="731348868"/>
          </w:pPr>
          <w:proofErr w:type="spellStart"/>
          <w:r>
            <w:t>Nikulchev</w:t>
          </w:r>
          <w:proofErr w:type="spellEnd"/>
          <w:r>
            <w:t xml:space="preserve">, E., </w:t>
          </w:r>
          <w:proofErr w:type="spellStart"/>
          <w:r>
            <w:t>Lukyanchikov</w:t>
          </w:r>
          <w:proofErr w:type="spellEnd"/>
          <w:r>
            <w:t xml:space="preserve">, O., </w:t>
          </w:r>
          <w:proofErr w:type="spellStart"/>
          <w:r>
            <w:t>Pluzhnik</w:t>
          </w:r>
          <w:proofErr w:type="spellEnd"/>
          <w:r>
            <w:t xml:space="preserve">, E., &amp; Biryukov, D. (2016). Features Management and Middleware of Hybrid Cloud Infrastructures. </w:t>
          </w:r>
          <w:r>
            <w:rPr>
              <w:i/>
              <w:iCs/>
            </w:rPr>
            <w:t>International Journal of Advanced Computer Science and Applications</w:t>
          </w:r>
          <w:r>
            <w:t xml:space="preserve">, </w:t>
          </w:r>
          <w:r>
            <w:rPr>
              <w:i/>
              <w:iCs/>
            </w:rPr>
            <w:t>7</w:t>
          </w:r>
          <w:r>
            <w:t>(1). https://doi.org/10.14569/IJACSA.2016.070104</w:t>
          </w:r>
        </w:p>
        <w:p w14:paraId="475D7FD5" w14:textId="77777777" w:rsidR="00250959" w:rsidRDefault="00250959">
          <w:pPr>
            <w:autoSpaceDE w:val="0"/>
            <w:autoSpaceDN w:val="0"/>
            <w:ind w:hanging="480"/>
            <w:divId w:val="1048338398"/>
          </w:pPr>
          <w:r>
            <w:t xml:space="preserve">Okai, S., Uddin, M., Arshad, A., </w:t>
          </w:r>
          <w:proofErr w:type="spellStart"/>
          <w:r>
            <w:t>Alsaqour</w:t>
          </w:r>
          <w:proofErr w:type="spellEnd"/>
          <w:r>
            <w:t xml:space="preserve">, R., &amp; Shah, A. (2014). Cloud Computing Adoption Model for Universities to Increase ICT Proficiency. </w:t>
          </w:r>
          <w:r>
            <w:rPr>
              <w:i/>
              <w:iCs/>
            </w:rPr>
            <w:t>SAGE Open</w:t>
          </w:r>
          <w:r>
            <w:t xml:space="preserve">, </w:t>
          </w:r>
          <w:r>
            <w:rPr>
              <w:i/>
              <w:iCs/>
            </w:rPr>
            <w:t>4</w:t>
          </w:r>
          <w:r>
            <w:t>(3), 215824401454646. https://doi.org/10.1177/2158244014546461</w:t>
          </w:r>
        </w:p>
        <w:p w14:paraId="68FDF3D4" w14:textId="77777777" w:rsidR="00250959" w:rsidRDefault="00250959">
          <w:pPr>
            <w:autoSpaceDE w:val="0"/>
            <w:autoSpaceDN w:val="0"/>
            <w:ind w:hanging="480"/>
            <w:divId w:val="418062120"/>
          </w:pPr>
          <w:r>
            <w:t xml:space="preserve">Perumal, K., Mohan, S., Frnda, J., &amp; </w:t>
          </w:r>
          <w:proofErr w:type="spellStart"/>
          <w:r>
            <w:t>Divakarachari</w:t>
          </w:r>
          <w:proofErr w:type="spellEnd"/>
          <w:r>
            <w:t xml:space="preserve">, P. B. (2022). Dynamic resource provisioning and secured file sharing using virtualization in cloud azure. </w:t>
          </w:r>
          <w:r>
            <w:rPr>
              <w:i/>
              <w:iCs/>
            </w:rPr>
            <w:t>Journal of Cloud Computing</w:t>
          </w:r>
          <w:r>
            <w:t xml:space="preserve">, </w:t>
          </w:r>
          <w:r>
            <w:rPr>
              <w:i/>
              <w:iCs/>
            </w:rPr>
            <w:t>11</w:t>
          </w:r>
          <w:r>
            <w:t>(1), 46. https://doi.org/10.1186/s13677-022-00326-1</w:t>
          </w:r>
        </w:p>
        <w:p w14:paraId="718009F8" w14:textId="77777777" w:rsidR="00250959" w:rsidRDefault="00250959">
          <w:pPr>
            <w:autoSpaceDE w:val="0"/>
            <w:autoSpaceDN w:val="0"/>
            <w:ind w:hanging="480"/>
            <w:divId w:val="1712343343"/>
          </w:pPr>
          <w:proofErr w:type="spellStart"/>
          <w:r>
            <w:t>Purwanti</w:t>
          </w:r>
          <w:proofErr w:type="spellEnd"/>
          <w:r>
            <w:t xml:space="preserve">, E., &amp; Zaman, B. (2016). </w:t>
          </w:r>
          <w:proofErr w:type="spellStart"/>
          <w:r>
            <w:t>Identifikasi</w:t>
          </w:r>
          <w:proofErr w:type="spellEnd"/>
          <w:r>
            <w:t xml:space="preserve"> </w:t>
          </w:r>
          <w:proofErr w:type="spellStart"/>
          <w:r>
            <w:t>Kebutuhan</w:t>
          </w:r>
          <w:proofErr w:type="spellEnd"/>
          <w:r>
            <w:t xml:space="preserve"> </w:t>
          </w:r>
          <w:proofErr w:type="spellStart"/>
          <w:r>
            <w:t>Operasional</w:t>
          </w:r>
          <w:proofErr w:type="spellEnd"/>
          <w:r>
            <w:t xml:space="preserve"> CRM </w:t>
          </w:r>
          <w:proofErr w:type="spellStart"/>
          <w:r>
            <w:t>untuk</w:t>
          </w:r>
          <w:proofErr w:type="spellEnd"/>
          <w:r>
            <w:t xml:space="preserve"> Monitoring </w:t>
          </w:r>
          <w:proofErr w:type="spellStart"/>
          <w:r>
            <w:t>Tugas</w:t>
          </w:r>
          <w:proofErr w:type="spellEnd"/>
          <w:r>
            <w:t xml:space="preserve"> Akhir. </w:t>
          </w:r>
          <w:r>
            <w:rPr>
              <w:i/>
              <w:iCs/>
            </w:rPr>
            <w:t>MULTINETICS</w:t>
          </w:r>
          <w:r>
            <w:t xml:space="preserve">, </w:t>
          </w:r>
          <w:r>
            <w:rPr>
              <w:i/>
              <w:iCs/>
            </w:rPr>
            <w:t>2</w:t>
          </w:r>
          <w:r>
            <w:t>(2), 75. https://doi.org/10.32722/vol2.no2.2016.pp75-79</w:t>
          </w:r>
        </w:p>
        <w:p w14:paraId="580B55E5" w14:textId="77777777" w:rsidR="00250959" w:rsidRDefault="00250959">
          <w:pPr>
            <w:autoSpaceDE w:val="0"/>
            <w:autoSpaceDN w:val="0"/>
            <w:ind w:hanging="480"/>
            <w:divId w:val="1980265823"/>
          </w:pPr>
          <w:proofErr w:type="spellStart"/>
          <w:r>
            <w:t>Rahardja</w:t>
          </w:r>
          <w:proofErr w:type="spellEnd"/>
          <w:r>
            <w:t xml:space="preserve">, U. (2022). </w:t>
          </w:r>
          <w:proofErr w:type="spellStart"/>
          <w:r>
            <w:t>Penerapan</w:t>
          </w:r>
          <w:proofErr w:type="spellEnd"/>
          <w:r>
            <w:t xml:space="preserve"> </w:t>
          </w:r>
          <w:proofErr w:type="spellStart"/>
          <w:r>
            <w:t>Teknologi</w:t>
          </w:r>
          <w:proofErr w:type="spellEnd"/>
          <w:r>
            <w:t xml:space="preserve"> Blockchain Dalam Pendidikan </w:t>
          </w:r>
          <w:proofErr w:type="spellStart"/>
          <w:r>
            <w:t>Kooperatif</w:t>
          </w:r>
          <w:proofErr w:type="spellEnd"/>
          <w:r>
            <w:t xml:space="preserve"> </w:t>
          </w:r>
          <w:proofErr w:type="spellStart"/>
          <w:r>
            <w:t>Berbasis</w:t>
          </w:r>
          <w:proofErr w:type="spellEnd"/>
          <w:r>
            <w:t xml:space="preserve"> E-Portfolio. </w:t>
          </w:r>
          <w:proofErr w:type="spellStart"/>
          <w:r>
            <w:rPr>
              <w:i/>
              <w:iCs/>
            </w:rPr>
            <w:t>Technomedia</w:t>
          </w:r>
          <w:proofErr w:type="spellEnd"/>
          <w:r>
            <w:rPr>
              <w:i/>
              <w:iCs/>
            </w:rPr>
            <w:t xml:space="preserve"> Journal</w:t>
          </w:r>
          <w:r>
            <w:t xml:space="preserve">, </w:t>
          </w:r>
          <w:r>
            <w:rPr>
              <w:i/>
              <w:iCs/>
            </w:rPr>
            <w:t>7</w:t>
          </w:r>
          <w:r>
            <w:t>(3), 354–363. https://doi.org/10.33050/tmj.v7i3.1957</w:t>
          </w:r>
        </w:p>
        <w:p w14:paraId="45EB141F" w14:textId="77777777" w:rsidR="00250959" w:rsidRDefault="00250959">
          <w:pPr>
            <w:autoSpaceDE w:val="0"/>
            <w:autoSpaceDN w:val="0"/>
            <w:ind w:hanging="480"/>
            <w:divId w:val="195504710"/>
          </w:pPr>
          <w:r>
            <w:t xml:space="preserve">Rahma, A., </w:t>
          </w:r>
          <w:proofErr w:type="spellStart"/>
          <w:r>
            <w:t>Indriyani</w:t>
          </w:r>
          <w:proofErr w:type="spellEnd"/>
          <w:r>
            <w:t xml:space="preserve">, F., &amp; Sandi, T. A. A. (2023). </w:t>
          </w:r>
          <w:proofErr w:type="spellStart"/>
          <w:r>
            <w:t>Perancangan</w:t>
          </w:r>
          <w:proofErr w:type="spellEnd"/>
          <w:r>
            <w:t xml:space="preserve"> Dan </w:t>
          </w:r>
          <w:proofErr w:type="spellStart"/>
          <w:r>
            <w:t>Implementasi</w:t>
          </w:r>
          <w:proofErr w:type="spellEnd"/>
          <w:r>
            <w:t xml:space="preserve"> Monitoring </w:t>
          </w:r>
          <w:proofErr w:type="spellStart"/>
          <w:r>
            <w:t>Perangkat</w:t>
          </w:r>
          <w:proofErr w:type="spellEnd"/>
          <w:r>
            <w:t xml:space="preserve"> Server </w:t>
          </w:r>
          <w:proofErr w:type="spellStart"/>
          <w:r>
            <w:t>Menggunakan</w:t>
          </w:r>
          <w:proofErr w:type="spellEnd"/>
          <w:r>
            <w:t xml:space="preserve"> Zabbix Pada PT. </w:t>
          </w:r>
          <w:proofErr w:type="spellStart"/>
          <w:r>
            <w:t>Rizki</w:t>
          </w:r>
          <w:proofErr w:type="spellEnd"/>
          <w:r>
            <w:t xml:space="preserve"> </w:t>
          </w:r>
          <w:proofErr w:type="spellStart"/>
          <w:r>
            <w:t>Tujuh</w:t>
          </w:r>
          <w:proofErr w:type="spellEnd"/>
          <w:r>
            <w:t xml:space="preserve"> Belas Kelola. </w:t>
          </w:r>
          <w:proofErr w:type="spellStart"/>
          <w:r>
            <w:rPr>
              <w:i/>
              <w:iCs/>
            </w:rPr>
            <w:t>Jurnal</w:t>
          </w:r>
          <w:proofErr w:type="spellEnd"/>
          <w:r>
            <w:rPr>
              <w:i/>
              <w:iCs/>
            </w:rPr>
            <w:t xml:space="preserve"> INSAN Journal of Information System Management Innovation</w:t>
          </w:r>
          <w:r>
            <w:t xml:space="preserve">, </w:t>
          </w:r>
          <w:r>
            <w:rPr>
              <w:i/>
              <w:iCs/>
            </w:rPr>
            <w:t>3</w:t>
          </w:r>
          <w:r>
            <w:t>(2), 85–95. https://doi.org/10.31294/jinsan.v3i2.3009</w:t>
          </w:r>
        </w:p>
        <w:p w14:paraId="666FD29C" w14:textId="77777777" w:rsidR="00250959" w:rsidRDefault="00250959">
          <w:pPr>
            <w:autoSpaceDE w:val="0"/>
            <w:autoSpaceDN w:val="0"/>
            <w:ind w:hanging="480"/>
            <w:divId w:val="1579441715"/>
          </w:pPr>
          <w:r>
            <w:t xml:space="preserve">Ramchand, K., Baruwal Chhetri, M., &amp; Kowalczyk, R. (2021a). Enterprise adoption of cloud computing with application portfolio profiling and application portfolio assessment. </w:t>
          </w:r>
          <w:r>
            <w:rPr>
              <w:i/>
              <w:iCs/>
            </w:rPr>
            <w:t>Journal of Cloud Computing</w:t>
          </w:r>
          <w:r>
            <w:t xml:space="preserve">, </w:t>
          </w:r>
          <w:r>
            <w:rPr>
              <w:i/>
              <w:iCs/>
            </w:rPr>
            <w:t>10</w:t>
          </w:r>
          <w:r>
            <w:t>(1), 1. https://doi.org/10.1186/s13677-020-00210-w</w:t>
          </w:r>
        </w:p>
        <w:p w14:paraId="6AEF9358" w14:textId="77777777" w:rsidR="00250959" w:rsidRDefault="00250959">
          <w:pPr>
            <w:autoSpaceDE w:val="0"/>
            <w:autoSpaceDN w:val="0"/>
            <w:ind w:hanging="480"/>
            <w:divId w:val="1101029205"/>
          </w:pPr>
          <w:r>
            <w:t xml:space="preserve">Ramchand, K., Baruwal Chhetri, M., &amp; Kowalczyk, R. (2021b). Enterprise adoption of cloud computing with application portfolio profiling and application portfolio assessment. </w:t>
          </w:r>
          <w:r>
            <w:rPr>
              <w:i/>
              <w:iCs/>
            </w:rPr>
            <w:t>Journal of Cloud Computing</w:t>
          </w:r>
          <w:r>
            <w:t xml:space="preserve">, </w:t>
          </w:r>
          <w:r>
            <w:rPr>
              <w:i/>
              <w:iCs/>
            </w:rPr>
            <w:t>10</w:t>
          </w:r>
          <w:r>
            <w:t>(1). https://doi.org/10.1186/s13677-020-00210-w</w:t>
          </w:r>
        </w:p>
        <w:p w14:paraId="03F48DA9" w14:textId="77777777" w:rsidR="00250959" w:rsidRDefault="00250959">
          <w:pPr>
            <w:autoSpaceDE w:val="0"/>
            <w:autoSpaceDN w:val="0"/>
            <w:ind w:hanging="480"/>
            <w:divId w:val="415245070"/>
          </w:pPr>
          <w:r>
            <w:t xml:space="preserve">Raza, M., KS, S., K, S., &amp; Mohamad, A. (2024). Carbon footprint reduction in cloud computing: Best practices and emerging trends. </w:t>
          </w:r>
          <w:r>
            <w:rPr>
              <w:i/>
              <w:iCs/>
            </w:rPr>
            <w:t>International Journal of Cloud Computing and Database Management</w:t>
          </w:r>
          <w:r>
            <w:t xml:space="preserve">, </w:t>
          </w:r>
          <w:r>
            <w:rPr>
              <w:i/>
              <w:iCs/>
            </w:rPr>
            <w:t>5</w:t>
          </w:r>
          <w:r>
            <w:t>(1), 25–33. https://doi.org/10.33545/27075907.2024.v5.i1a.58</w:t>
          </w:r>
        </w:p>
        <w:p w14:paraId="57EB3514" w14:textId="77777777" w:rsidR="00250959" w:rsidRDefault="00250959">
          <w:pPr>
            <w:autoSpaceDE w:val="0"/>
            <w:autoSpaceDN w:val="0"/>
            <w:ind w:hanging="480"/>
            <w:divId w:val="688684102"/>
          </w:pPr>
          <w:r>
            <w:t xml:space="preserve">Reznikova, N., </w:t>
          </w:r>
          <w:proofErr w:type="spellStart"/>
          <w:r>
            <w:t>Shlapak</w:t>
          </w:r>
          <w:proofErr w:type="spellEnd"/>
          <w:r>
            <w:t xml:space="preserve">, A., &amp; IVASHCHENKO, O. (2023). From Industrial Ecosystems </w:t>
          </w:r>
          <w:proofErr w:type="gramStart"/>
          <w:r>
            <w:t>To</w:t>
          </w:r>
          <w:proofErr w:type="gramEnd"/>
          <w:r>
            <w:t xml:space="preserve"> Digital Economy Ecosystems: New Business Models And Models Of Competition In The Conditions Of Digitalization Of International Trade In Goods And Services. </w:t>
          </w:r>
          <w:r>
            <w:rPr>
              <w:i/>
              <w:iCs/>
            </w:rPr>
            <w:t>Herald of Khmelnytskyi National University. Economic Sciences</w:t>
          </w:r>
          <w:r>
            <w:t xml:space="preserve">, </w:t>
          </w:r>
          <w:r>
            <w:rPr>
              <w:i/>
              <w:iCs/>
            </w:rPr>
            <w:t>316</w:t>
          </w:r>
          <w:r>
            <w:t>(2), 332–340. https://doi.org/10.31891/2307-5740-2023-316-2-52</w:t>
          </w:r>
        </w:p>
        <w:p w14:paraId="7560324E" w14:textId="77777777" w:rsidR="00250959" w:rsidRDefault="00250959">
          <w:pPr>
            <w:autoSpaceDE w:val="0"/>
            <w:autoSpaceDN w:val="0"/>
            <w:ind w:hanging="480"/>
            <w:divId w:val="1170098842"/>
          </w:pPr>
          <w:r>
            <w:t xml:space="preserve">Saeed, A., </w:t>
          </w:r>
          <w:proofErr w:type="spellStart"/>
          <w:r>
            <w:t>Garraghan</w:t>
          </w:r>
          <w:proofErr w:type="spellEnd"/>
          <w:r>
            <w:t xml:space="preserve">, P., &amp; Hussain, S. A. (2022). Cross-VM Network Channel Attacks and Countermeasures Within Cloud Computing Environments. </w:t>
          </w:r>
          <w:r>
            <w:rPr>
              <w:i/>
              <w:iCs/>
            </w:rPr>
            <w:t>IEEE Transactions on Dependable and Secure Computing</w:t>
          </w:r>
          <w:r>
            <w:t xml:space="preserve">, </w:t>
          </w:r>
          <w:r>
            <w:rPr>
              <w:i/>
              <w:iCs/>
            </w:rPr>
            <w:t>19</w:t>
          </w:r>
          <w:r>
            <w:t>(3), 1783–1794. https://doi.org/10.1109/TDSC.2020.3037022</w:t>
          </w:r>
        </w:p>
        <w:p w14:paraId="0676C5B6" w14:textId="77777777" w:rsidR="00250959" w:rsidRDefault="00250959">
          <w:pPr>
            <w:autoSpaceDE w:val="0"/>
            <w:autoSpaceDN w:val="0"/>
            <w:ind w:hanging="480"/>
            <w:divId w:val="1150174638"/>
          </w:pPr>
          <w:proofErr w:type="spellStart"/>
          <w:r>
            <w:lastRenderedPageBreak/>
            <w:t>Sanaei</w:t>
          </w:r>
          <w:proofErr w:type="spellEnd"/>
          <w:r>
            <w:t xml:space="preserve">, Z., </w:t>
          </w:r>
          <w:proofErr w:type="spellStart"/>
          <w:r>
            <w:t>Abolfazli</w:t>
          </w:r>
          <w:proofErr w:type="spellEnd"/>
          <w:r>
            <w:t xml:space="preserve">, S., Gani, A., &amp; </w:t>
          </w:r>
          <w:proofErr w:type="spellStart"/>
          <w:r>
            <w:t>Buyya</w:t>
          </w:r>
          <w:proofErr w:type="spellEnd"/>
          <w:r>
            <w:t xml:space="preserve">, R. (2014). Heterogeneity in mobile cloud computing: Taxonomy and open challenges. </w:t>
          </w:r>
          <w:r>
            <w:rPr>
              <w:i/>
              <w:iCs/>
            </w:rPr>
            <w:t>IEEE Communications Surveys and Tutorials</w:t>
          </w:r>
          <w:r>
            <w:t xml:space="preserve">, </w:t>
          </w:r>
          <w:r>
            <w:rPr>
              <w:i/>
              <w:iCs/>
            </w:rPr>
            <w:t>16</w:t>
          </w:r>
          <w:r>
            <w:t>(1), 369–392. https://doi.org/10.1109/SURV.2013.050113.00090</w:t>
          </w:r>
        </w:p>
        <w:p w14:paraId="158B95D6" w14:textId="77777777" w:rsidR="00250959" w:rsidRDefault="00250959">
          <w:pPr>
            <w:autoSpaceDE w:val="0"/>
            <w:autoSpaceDN w:val="0"/>
            <w:ind w:hanging="480"/>
            <w:divId w:val="993994162"/>
          </w:pPr>
          <w:proofErr w:type="spellStart"/>
          <w:r>
            <w:t>Saputa</w:t>
          </w:r>
          <w:proofErr w:type="spellEnd"/>
          <w:r>
            <w:t xml:space="preserve">, M., </w:t>
          </w:r>
          <w:proofErr w:type="spellStart"/>
          <w:r>
            <w:t>Prządka</w:t>
          </w:r>
          <w:proofErr w:type="spellEnd"/>
          <w:r>
            <w:t xml:space="preserve">, K., &amp; </w:t>
          </w:r>
          <w:proofErr w:type="spellStart"/>
          <w:r>
            <w:t>Smołka</w:t>
          </w:r>
          <w:proofErr w:type="spellEnd"/>
          <w:r>
            <w:t xml:space="preserve">, J. (2023). PaaS platform comparison based on </w:t>
          </w:r>
          <w:proofErr w:type="gramStart"/>
          <w:r>
            <w:t>users</w:t>
          </w:r>
          <w:proofErr w:type="gramEnd"/>
          <w:r>
            <w:t xml:space="preserve"> feedback. </w:t>
          </w:r>
          <w:r>
            <w:rPr>
              <w:i/>
              <w:iCs/>
            </w:rPr>
            <w:t>Journal of Computer Sciences Institute</w:t>
          </w:r>
          <w:r>
            <w:t xml:space="preserve">, </w:t>
          </w:r>
          <w:r>
            <w:rPr>
              <w:i/>
              <w:iCs/>
            </w:rPr>
            <w:t>27</w:t>
          </w:r>
          <w:r>
            <w:t>, 121–124. https://doi.org/10.35784/jcsi.3197</w:t>
          </w:r>
        </w:p>
        <w:p w14:paraId="26FFE77E" w14:textId="77777777" w:rsidR="00250959" w:rsidRDefault="00250959">
          <w:pPr>
            <w:autoSpaceDE w:val="0"/>
            <w:autoSpaceDN w:val="0"/>
            <w:ind w:hanging="480"/>
            <w:divId w:val="146481348"/>
          </w:pPr>
          <w:r>
            <w:t xml:space="preserve">Sarac, M. A. S. S. D. (2020). Experimental Analysis of Energy Efficiency of Server Infrastructure in University Datacenters. </w:t>
          </w:r>
          <w:proofErr w:type="spellStart"/>
          <w:r>
            <w:rPr>
              <w:i/>
              <w:iCs/>
            </w:rPr>
            <w:t>Tehnicki</w:t>
          </w:r>
          <w:proofErr w:type="spellEnd"/>
          <w:r>
            <w:rPr>
              <w:i/>
              <w:iCs/>
            </w:rPr>
            <w:t xml:space="preserve"> </w:t>
          </w:r>
          <w:proofErr w:type="spellStart"/>
          <w:r>
            <w:rPr>
              <w:i/>
              <w:iCs/>
            </w:rPr>
            <w:t>Vjesnik</w:t>
          </w:r>
          <w:proofErr w:type="spellEnd"/>
          <w:r>
            <w:rPr>
              <w:i/>
              <w:iCs/>
            </w:rPr>
            <w:t xml:space="preserve"> - Technical Gazette</w:t>
          </w:r>
          <w:r>
            <w:t xml:space="preserve">, </w:t>
          </w:r>
          <w:r>
            <w:rPr>
              <w:i/>
              <w:iCs/>
            </w:rPr>
            <w:t>27</w:t>
          </w:r>
          <w:r>
            <w:t>(5). https://doi.org/10.17559/TV-20160517155453</w:t>
          </w:r>
        </w:p>
        <w:p w14:paraId="4260A1D1" w14:textId="77777777" w:rsidR="00250959" w:rsidRDefault="00250959">
          <w:pPr>
            <w:autoSpaceDE w:val="0"/>
            <w:autoSpaceDN w:val="0"/>
            <w:ind w:hanging="480"/>
            <w:divId w:val="1689872889"/>
          </w:pPr>
          <w:proofErr w:type="spellStart"/>
          <w:r>
            <w:t>Sarowa</w:t>
          </w:r>
          <w:proofErr w:type="spellEnd"/>
          <w:r>
            <w:t xml:space="preserve">, S., Sapru, Y., Kumar, V., Bhanot, B., &amp; Kumar, M. (2023). Vulnerability Assessment in Growing Education Ecosystem. </w:t>
          </w:r>
          <w:r>
            <w:rPr>
              <w:i/>
              <w:iCs/>
            </w:rPr>
            <w:t>2023 Third International Conference on Secure Cyber Computing and Communication (ICSCCC)</w:t>
          </w:r>
          <w:r>
            <w:t>, 362–366. https://doi.org/10.1109/ICSCCC58608.2023.10176735</w:t>
          </w:r>
        </w:p>
        <w:p w14:paraId="102CAEFD" w14:textId="77777777" w:rsidR="00250959" w:rsidRDefault="00250959">
          <w:pPr>
            <w:autoSpaceDE w:val="0"/>
            <w:autoSpaceDN w:val="0"/>
            <w:ind w:hanging="480"/>
            <w:divId w:val="1435590430"/>
          </w:pPr>
          <w:r>
            <w:t xml:space="preserve">Shahid, M. A., Alam, M. M., &amp; </w:t>
          </w:r>
          <w:proofErr w:type="spellStart"/>
          <w:r>
            <w:t>Su’ud</w:t>
          </w:r>
          <w:proofErr w:type="spellEnd"/>
          <w:r>
            <w:t xml:space="preserve">, M. M. (2023). Performance Evaluation of Load-Balancing Algorithms with Different Service Broker Policies for Cloud Computing. </w:t>
          </w:r>
          <w:r>
            <w:rPr>
              <w:i/>
              <w:iCs/>
            </w:rPr>
            <w:t>Applied Sciences (Switzerland)</w:t>
          </w:r>
          <w:r>
            <w:t xml:space="preserve">, </w:t>
          </w:r>
          <w:r>
            <w:rPr>
              <w:i/>
              <w:iCs/>
            </w:rPr>
            <w:t>13</w:t>
          </w:r>
          <w:r>
            <w:t>(3). https://doi.org/10.3390/app13031586</w:t>
          </w:r>
        </w:p>
        <w:p w14:paraId="1D41CE25" w14:textId="77777777" w:rsidR="00250959" w:rsidRDefault="00250959">
          <w:pPr>
            <w:autoSpaceDE w:val="0"/>
            <w:autoSpaceDN w:val="0"/>
            <w:ind w:hanging="480"/>
            <w:divId w:val="2029528257"/>
          </w:pPr>
          <w:r>
            <w:t xml:space="preserve">Shishodia, B. S., &amp; Nene, M. J. (2022). Data Leakage Prevention System for Internal Security. </w:t>
          </w:r>
          <w:r>
            <w:rPr>
              <w:i/>
              <w:iCs/>
            </w:rPr>
            <w:t>2022 International Conference on Futuristic Technologies (INCOFT)</w:t>
          </w:r>
          <w:r>
            <w:t>, 1–6. https://doi.org/10.1109/INCOFT55651.2022.10094509</w:t>
          </w:r>
        </w:p>
        <w:p w14:paraId="008E17B2" w14:textId="77777777" w:rsidR="00250959" w:rsidRDefault="00250959">
          <w:pPr>
            <w:autoSpaceDE w:val="0"/>
            <w:autoSpaceDN w:val="0"/>
            <w:ind w:hanging="480"/>
            <w:divId w:val="690689239"/>
          </w:pPr>
          <w:r>
            <w:t xml:space="preserve">Shvets, P., </w:t>
          </w:r>
          <w:proofErr w:type="spellStart"/>
          <w:r>
            <w:t>Voevodin</w:t>
          </w:r>
          <w:proofErr w:type="spellEnd"/>
          <w:r>
            <w:t xml:space="preserve">, V., &amp; </w:t>
          </w:r>
          <w:proofErr w:type="spellStart"/>
          <w:r>
            <w:t>Zhumatiy</w:t>
          </w:r>
          <w:proofErr w:type="spellEnd"/>
          <w:r>
            <w:t xml:space="preserve">, S. (2019). </w:t>
          </w:r>
          <w:r>
            <w:rPr>
              <w:i/>
              <w:iCs/>
            </w:rPr>
            <w:t>HPC Software for Massive Analysis of the Parallel Efficiency of Applications</w:t>
          </w:r>
          <w:r>
            <w:t xml:space="preserve"> (pp. 3–18). https://doi.org/10.1007/978-3-030-28163-2_1</w:t>
          </w:r>
        </w:p>
        <w:p w14:paraId="662FA842" w14:textId="77777777" w:rsidR="00250959" w:rsidRDefault="00250959">
          <w:pPr>
            <w:autoSpaceDE w:val="0"/>
            <w:autoSpaceDN w:val="0"/>
            <w:ind w:hanging="480"/>
            <w:divId w:val="14575091"/>
          </w:pPr>
          <w:r>
            <w:t xml:space="preserve">Sousa, B., </w:t>
          </w:r>
          <w:proofErr w:type="spellStart"/>
          <w:r>
            <w:t>Arieiro</w:t>
          </w:r>
          <w:proofErr w:type="spellEnd"/>
          <w:r>
            <w:t xml:space="preserve">, M., Pereira, V., Correia, J., Lourenço, N., &amp; Cruz, T. (2021). ELEGANT: Security of Critical Infrastructures </w:t>
          </w:r>
          <w:proofErr w:type="gramStart"/>
          <w:r>
            <w:t>With</w:t>
          </w:r>
          <w:proofErr w:type="gramEnd"/>
          <w:r>
            <w:t xml:space="preserve"> Digital Twins. </w:t>
          </w:r>
          <w:r>
            <w:rPr>
              <w:i/>
              <w:iCs/>
            </w:rPr>
            <w:t>IEEE Access</w:t>
          </w:r>
          <w:r>
            <w:t xml:space="preserve">, </w:t>
          </w:r>
          <w:r>
            <w:rPr>
              <w:i/>
              <w:iCs/>
            </w:rPr>
            <w:t>9</w:t>
          </w:r>
          <w:r>
            <w:t>, 107574–107588. https://doi.org/10.1109/ACCESS.2021.3100708</w:t>
          </w:r>
        </w:p>
        <w:p w14:paraId="4D56C657" w14:textId="77777777" w:rsidR="00250959" w:rsidRDefault="00250959">
          <w:pPr>
            <w:autoSpaceDE w:val="0"/>
            <w:autoSpaceDN w:val="0"/>
            <w:ind w:hanging="480"/>
            <w:divId w:val="1585452970"/>
          </w:pPr>
          <w:r>
            <w:t xml:space="preserve">Tsai, W., Bai, X., &amp; Huang, Y. (2014). Software-as-a-service (SaaS): perspectives and challenges. </w:t>
          </w:r>
          <w:r>
            <w:rPr>
              <w:i/>
              <w:iCs/>
            </w:rPr>
            <w:t>Science China Information Sciences</w:t>
          </w:r>
          <w:r>
            <w:t xml:space="preserve">, </w:t>
          </w:r>
          <w:r>
            <w:rPr>
              <w:i/>
              <w:iCs/>
            </w:rPr>
            <w:t>57</w:t>
          </w:r>
          <w:r>
            <w:t>(5), 1–15. https://doi.org/10.1007/s11432-013-5050-z</w:t>
          </w:r>
        </w:p>
        <w:p w14:paraId="1503DF29" w14:textId="77777777" w:rsidR="00250959" w:rsidRDefault="00250959">
          <w:pPr>
            <w:autoSpaceDE w:val="0"/>
            <w:autoSpaceDN w:val="0"/>
            <w:ind w:hanging="480"/>
            <w:divId w:val="1441484867"/>
          </w:pPr>
          <w:r>
            <w:t xml:space="preserve">Wei, J., &amp; Zhang, X. (2022). How Much Storage Do We Need for High Performance Server. </w:t>
          </w:r>
          <w:r>
            <w:rPr>
              <w:i/>
              <w:iCs/>
            </w:rPr>
            <w:t>2022 IEEE 38th International Conference on Data Engineering (ICDE)</w:t>
          </w:r>
          <w:r>
            <w:t>, 3221–3225. https://doi.org/10.1109/ICDE53745.2022.00303</w:t>
          </w:r>
        </w:p>
        <w:p w14:paraId="5094DC6B" w14:textId="77777777" w:rsidR="00250959" w:rsidRDefault="00250959">
          <w:pPr>
            <w:autoSpaceDE w:val="0"/>
            <w:autoSpaceDN w:val="0"/>
            <w:ind w:hanging="480"/>
            <w:divId w:val="1436830122"/>
          </w:pPr>
          <w:r>
            <w:t xml:space="preserve">Wu, H., &amp; Zhao, B. (2016). Overview of current techniques in remote data auditing. </w:t>
          </w:r>
          <w:r>
            <w:rPr>
              <w:i/>
              <w:iCs/>
            </w:rPr>
            <w:t>Applied Mathematics and Nonlinear Sciences</w:t>
          </w:r>
          <w:r>
            <w:t xml:space="preserve">, </w:t>
          </w:r>
          <w:r>
            <w:rPr>
              <w:i/>
              <w:iCs/>
            </w:rPr>
            <w:t>1</w:t>
          </w:r>
          <w:r>
            <w:t>(1), 145–158. https://doi.org/10.21042/AMNS.2016.1.00011</w:t>
          </w:r>
        </w:p>
        <w:p w14:paraId="79D8DB5F" w14:textId="77777777" w:rsidR="00250959" w:rsidRDefault="00250959">
          <w:pPr>
            <w:autoSpaceDE w:val="0"/>
            <w:autoSpaceDN w:val="0"/>
            <w:ind w:hanging="480"/>
            <w:divId w:val="1677920428"/>
          </w:pPr>
          <w:r>
            <w:t xml:space="preserve">Xiao, M., &amp; Guo, M. (2023a). Research on key technologies and application value of private cloud security cloud management platform. In S. Patnaik (Ed.), </w:t>
          </w:r>
          <w:r>
            <w:rPr>
              <w:i/>
              <w:iCs/>
            </w:rPr>
            <w:t>Sixth International Conference on Intelligent Computing, Communication, and Devices (ICCD 2023)</w:t>
          </w:r>
          <w:r>
            <w:t xml:space="preserve"> (p. 111). SPIE. https://doi.org/10.1117/12.2683095</w:t>
          </w:r>
        </w:p>
        <w:p w14:paraId="0F64B7F0" w14:textId="77777777" w:rsidR="00250959" w:rsidRDefault="00250959">
          <w:pPr>
            <w:autoSpaceDE w:val="0"/>
            <w:autoSpaceDN w:val="0"/>
            <w:ind w:hanging="480"/>
            <w:divId w:val="135926046"/>
          </w:pPr>
          <w:r>
            <w:t xml:space="preserve">Xiao, M., &amp; Guo, M. (2023b). Research on key technologies and application value of private cloud security cloud management platform. In S. Patnaik (Ed.), </w:t>
          </w:r>
          <w:r>
            <w:rPr>
              <w:i/>
              <w:iCs/>
            </w:rPr>
            <w:t>Sixth International Conference on Intelligent Computing, Communication, and Devices (ICCD 2023)</w:t>
          </w:r>
          <w:r>
            <w:t xml:space="preserve"> (p. 111). SPIE. https://doi.org/10.1117/12.2683095</w:t>
          </w:r>
        </w:p>
        <w:p w14:paraId="25F11F5F" w14:textId="77777777" w:rsidR="00250959" w:rsidRDefault="00250959">
          <w:pPr>
            <w:autoSpaceDE w:val="0"/>
            <w:autoSpaceDN w:val="0"/>
            <w:ind w:hanging="480"/>
            <w:divId w:val="176623632"/>
          </w:pPr>
          <w:r>
            <w:t xml:space="preserve">Yang, L., Nie, Y., &amp; Zhang, Y. (2015). </w:t>
          </w:r>
          <w:r>
            <w:rPr>
              <w:i/>
              <w:iCs/>
            </w:rPr>
            <w:t>Research on Construction of Industrial Park Management Platform Based on Cloud Computing</w:t>
          </w:r>
          <w:r>
            <w:t>. https://doi.org/10.2991/icmmita-15.2015.135</w:t>
          </w:r>
        </w:p>
        <w:p w14:paraId="2E4D474B" w14:textId="77777777" w:rsidR="00250959" w:rsidRDefault="00250959">
          <w:pPr>
            <w:autoSpaceDE w:val="0"/>
            <w:autoSpaceDN w:val="0"/>
            <w:ind w:hanging="480"/>
            <w:divId w:val="1428381874"/>
          </w:pPr>
          <w:proofErr w:type="spellStart"/>
          <w:r>
            <w:t>Zainelabden</w:t>
          </w:r>
          <w:proofErr w:type="spellEnd"/>
          <w:r>
            <w:t xml:space="preserve">, A. A., Ibrahim, A., </w:t>
          </w:r>
          <w:proofErr w:type="spellStart"/>
          <w:r>
            <w:t>Kliazovich</w:t>
          </w:r>
          <w:proofErr w:type="spellEnd"/>
          <w:r>
            <w:t xml:space="preserve">, D., &amp; </w:t>
          </w:r>
          <w:proofErr w:type="spellStart"/>
          <w:r>
            <w:t>Bouvry</w:t>
          </w:r>
          <w:proofErr w:type="spellEnd"/>
          <w:r>
            <w:t xml:space="preserve">, P. (2016). On Service Level Agreement Assurance in Cloud Computing Data Centers. </w:t>
          </w:r>
          <w:r>
            <w:rPr>
              <w:i/>
              <w:iCs/>
            </w:rPr>
            <w:t>2016 IEEE 9th International Conference on Cloud Computing (CLOUD)</w:t>
          </w:r>
          <w:r>
            <w:t>, 921–926. https://doi.org/10.1109/CLOUD.2016.0137</w:t>
          </w:r>
        </w:p>
        <w:p w14:paraId="65B4E288" w14:textId="77777777" w:rsidR="00250959" w:rsidRDefault="00250959">
          <w:pPr>
            <w:autoSpaceDE w:val="0"/>
            <w:autoSpaceDN w:val="0"/>
            <w:ind w:hanging="480"/>
            <w:divId w:val="1389692497"/>
          </w:pPr>
          <w:r>
            <w:t xml:space="preserve">Zhang, J. (2022). Design of Campus Network Security System Based on Network Information Security. </w:t>
          </w:r>
          <w:r>
            <w:rPr>
              <w:i/>
              <w:iCs/>
            </w:rPr>
            <w:t>2022 IEEE Asia-Pacific Conference on Image Processing, Electronics and Computers (IPEC)</w:t>
          </w:r>
          <w:r>
            <w:t>, 1194–1197. https://doi.org/10.1109/IPEC54454.2022.9777499</w:t>
          </w:r>
        </w:p>
        <w:p w14:paraId="676376E3" w14:textId="77777777" w:rsidR="00250959" w:rsidRDefault="00250959">
          <w:pPr>
            <w:autoSpaceDE w:val="0"/>
            <w:autoSpaceDN w:val="0"/>
            <w:ind w:hanging="480"/>
            <w:divId w:val="1682511196"/>
          </w:pPr>
          <w:r>
            <w:t xml:space="preserve">Zhu, Z., Zhang, G., Li, M., &amp; Liu, X. (2016). Evolutionary Multi-Objective Workflow Scheduling in Cloud. </w:t>
          </w:r>
          <w:r>
            <w:rPr>
              <w:i/>
              <w:iCs/>
            </w:rPr>
            <w:t>IEEE Transactions on Parallel and Distributed Systems</w:t>
          </w:r>
          <w:r>
            <w:t xml:space="preserve">, </w:t>
          </w:r>
          <w:r>
            <w:rPr>
              <w:i/>
              <w:iCs/>
            </w:rPr>
            <w:t>27</w:t>
          </w:r>
          <w:r>
            <w:t>(5), 1344–1357. https://doi.org/10.1109/TPDS.2015.2446459</w:t>
          </w:r>
        </w:p>
        <w:p w14:paraId="2400CF37" w14:textId="6DD4C97D" w:rsidR="00A62DD0" w:rsidRDefault="00250959" w:rsidP="002F61F4">
          <w:pPr>
            <w:tabs>
              <w:tab w:val="left" w:pos="426"/>
            </w:tabs>
            <w:jc w:val="both"/>
            <w:rPr>
              <w:rFonts w:asciiTheme="majorBidi" w:hAnsiTheme="majorBidi" w:cstheme="majorBidi"/>
              <w:b/>
              <w:bCs/>
              <w:sz w:val="24"/>
              <w:szCs w:val="24"/>
              <w:lang w:val="id-ID"/>
            </w:rPr>
          </w:pPr>
          <w:r>
            <w:t> </w:t>
          </w:r>
        </w:p>
      </w:sdtContent>
    </w:sdt>
    <w:p w14:paraId="0CBCA4F8" w14:textId="77777777" w:rsidR="00E7111C" w:rsidRDefault="00E7111C" w:rsidP="002F61F4">
      <w:pPr>
        <w:tabs>
          <w:tab w:val="left" w:pos="426"/>
        </w:tabs>
        <w:jc w:val="both"/>
        <w:rPr>
          <w:rFonts w:asciiTheme="majorBidi" w:hAnsiTheme="majorBidi" w:cstheme="majorBidi"/>
          <w:b/>
          <w:bCs/>
          <w:sz w:val="24"/>
          <w:szCs w:val="24"/>
          <w:lang w:val="id-ID"/>
        </w:rPr>
      </w:pPr>
    </w:p>
    <w:p w14:paraId="501918E1" w14:textId="77777777" w:rsidR="002F61F4" w:rsidRPr="005B5028" w:rsidRDefault="002F61F4" w:rsidP="002F61F4">
      <w:pPr>
        <w:tabs>
          <w:tab w:val="left" w:pos="426"/>
        </w:tabs>
        <w:jc w:val="both"/>
        <w:rPr>
          <w:rFonts w:asciiTheme="majorBidi" w:hAnsiTheme="majorBidi" w:cstheme="majorBidi"/>
          <w:b/>
          <w:bCs/>
          <w:sz w:val="24"/>
          <w:szCs w:val="24"/>
          <w:lang w:val="id-ID"/>
        </w:rPr>
      </w:pPr>
    </w:p>
    <w:p w14:paraId="39A6D2DA" w14:textId="79836054" w:rsidR="004E0A87" w:rsidRDefault="004E0A87" w:rsidP="00BC01D8">
      <w:pPr>
        <w:jc w:val="both"/>
        <w:rPr>
          <w:rFonts w:asciiTheme="majorBidi" w:hAnsiTheme="majorBidi" w:cstheme="majorBidi"/>
          <w:sz w:val="24"/>
          <w:szCs w:val="24"/>
        </w:rPr>
      </w:pPr>
      <w:r w:rsidRPr="005B5028">
        <w:rPr>
          <w:rFonts w:asciiTheme="majorBidi" w:hAnsiTheme="majorBidi" w:cstheme="majorBidi"/>
          <w:sz w:val="24"/>
          <w:szCs w:val="24"/>
        </w:rPr>
        <w:t xml:space="preserve">In this section, provide an adequate background of the study and add the current researches to show the gap of the research. The section headings are arranged by Numbers, bold and 12 pt Times New Roman, single spacing. The paragraphs should be single-spacing. The spacing, </w:t>
      </w:r>
      <w:r w:rsidRPr="005B5028">
        <w:rPr>
          <w:rFonts w:asciiTheme="majorBidi" w:hAnsiTheme="majorBidi" w:cstheme="majorBidi"/>
          <w:sz w:val="24"/>
          <w:szCs w:val="24"/>
        </w:rPr>
        <w:lastRenderedPageBreak/>
        <w:t xml:space="preserve">before or after, is 6pt. In this section, provide an adequate background of the study and add the current researches to show the gap of the research. </w:t>
      </w:r>
    </w:p>
    <w:p w14:paraId="2AEE7BB7"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Contextualization: </w:t>
      </w:r>
      <w:r w:rsidRPr="00BC01D8">
        <w:rPr>
          <w:rFonts w:asciiTheme="majorBidi" w:hAnsiTheme="majorBidi" w:cstheme="majorBidi"/>
          <w:sz w:val="24"/>
          <w:szCs w:val="24"/>
        </w:rPr>
        <w:t>Establish the broader context of your research area, highlighting its current understanding and potential challenges.</w:t>
      </w:r>
    </w:p>
    <w:p w14:paraId="1A0CF4A6"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Gap: </w:t>
      </w:r>
      <w:r w:rsidRPr="00BC01D8">
        <w:rPr>
          <w:rFonts w:asciiTheme="majorBidi" w:hAnsiTheme="majorBidi" w:cstheme="majorBidi"/>
          <w:sz w:val="24"/>
          <w:szCs w:val="24"/>
        </w:rPr>
        <w:t>Identify a specific knowledge gap within the existing literature that your research addresses.</w:t>
      </w:r>
    </w:p>
    <w:p w14:paraId="657DE49C" w14:textId="0BED62D5"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Objectives: </w:t>
      </w:r>
      <w:r w:rsidRPr="00BC01D8">
        <w:rPr>
          <w:rFonts w:asciiTheme="majorBidi" w:hAnsiTheme="majorBidi" w:cstheme="majorBidi"/>
          <w:sz w:val="24"/>
          <w:szCs w:val="24"/>
        </w:rPr>
        <w:t>Clearly articulate the specific goals and questions your research aims to answer.</w:t>
      </w:r>
    </w:p>
    <w:p w14:paraId="0200014B" w14:textId="77777777" w:rsidR="004E0A87" w:rsidRPr="005B5028" w:rsidRDefault="004E0A87" w:rsidP="00BC01D8">
      <w:pPr>
        <w:jc w:val="both"/>
        <w:rPr>
          <w:rFonts w:asciiTheme="majorBidi" w:hAnsiTheme="majorBidi" w:cstheme="majorBidi"/>
          <w:sz w:val="24"/>
          <w:szCs w:val="24"/>
        </w:rPr>
      </w:pPr>
    </w:p>
    <w:p w14:paraId="00B712AD" w14:textId="078B699D" w:rsidR="003E374B" w:rsidRPr="003E374B" w:rsidRDefault="003E374B" w:rsidP="00BC01D8">
      <w:pPr>
        <w:rPr>
          <w:rFonts w:asciiTheme="majorBidi" w:hAnsiTheme="majorBidi" w:cstheme="majorBidi"/>
          <w:bCs/>
          <w:sz w:val="24"/>
          <w:szCs w:val="24"/>
        </w:rPr>
      </w:pPr>
      <w:r>
        <w:rPr>
          <w:rFonts w:asciiTheme="majorBidi" w:hAnsiTheme="majorBidi" w:cstheme="majorBidi"/>
          <w:b/>
          <w:sz w:val="24"/>
          <w:szCs w:val="24"/>
        </w:rPr>
        <w:t xml:space="preserve">B. </w:t>
      </w:r>
      <w:r w:rsidRPr="003E374B">
        <w:rPr>
          <w:rFonts w:asciiTheme="majorBidi" w:hAnsiTheme="majorBidi" w:cstheme="majorBidi"/>
          <w:b/>
          <w:sz w:val="24"/>
          <w:szCs w:val="24"/>
        </w:rPr>
        <w:t>LITERATURE REVIEW</w:t>
      </w:r>
    </w:p>
    <w:p w14:paraId="0A542DC6" w14:textId="2530BFBE" w:rsidR="003E374B" w:rsidRDefault="003E374B" w:rsidP="00BC01D8">
      <w:pPr>
        <w:jc w:val="both"/>
        <w:rPr>
          <w:rFonts w:asciiTheme="majorBidi" w:hAnsiTheme="majorBidi" w:cstheme="majorBidi"/>
          <w:bCs/>
          <w:sz w:val="24"/>
          <w:szCs w:val="24"/>
        </w:rPr>
      </w:pPr>
      <w:r w:rsidRPr="003E374B">
        <w:rPr>
          <w:rFonts w:asciiTheme="majorBidi" w:hAnsiTheme="majorBidi" w:cstheme="majorBidi"/>
          <w:bCs/>
          <w:sz w:val="24"/>
          <w:szCs w:val="24"/>
        </w:rPr>
        <w:t>Provide an adequate review of the literature. The section headings are arranged by Alphabet, bold, and 1</w:t>
      </w:r>
      <w:r w:rsidR="00BC01D8">
        <w:rPr>
          <w:rFonts w:asciiTheme="majorBidi" w:hAnsiTheme="majorBidi" w:cstheme="majorBidi"/>
          <w:bCs/>
          <w:sz w:val="24"/>
          <w:szCs w:val="24"/>
        </w:rPr>
        <w:t>2 pt Times New Roman</w:t>
      </w:r>
      <w:r w:rsidRPr="003E374B">
        <w:rPr>
          <w:rFonts w:asciiTheme="majorBidi" w:hAnsiTheme="majorBidi" w:cstheme="majorBidi"/>
          <w:bCs/>
          <w:sz w:val="24"/>
          <w:szCs w:val="24"/>
        </w:rPr>
        <w:t xml:space="preserve">, single spacing. Paragraphs shall be single-spaced with no indent. Provide an adequate review of the literature. </w:t>
      </w:r>
    </w:p>
    <w:p w14:paraId="47459205"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Theoretical Underpinnings: </w:t>
      </w:r>
      <w:r w:rsidRPr="00BC01D8">
        <w:rPr>
          <w:rFonts w:asciiTheme="majorBidi" w:hAnsiTheme="majorBidi" w:cstheme="majorBidi"/>
          <w:bCs/>
          <w:sz w:val="24"/>
          <w:szCs w:val="24"/>
        </w:rPr>
        <w:t>Discuss the theoretical framework that grounds your research and its importance to the topic.</w:t>
      </w:r>
    </w:p>
    <w:p w14:paraId="52FFB171"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Critical Review of Prior Work: </w:t>
      </w:r>
      <w:r w:rsidRPr="00BC01D8">
        <w:rPr>
          <w:rFonts w:asciiTheme="majorBidi" w:hAnsiTheme="majorBidi" w:cstheme="majorBidi"/>
          <w:bCs/>
          <w:sz w:val="24"/>
          <w:szCs w:val="24"/>
        </w:rPr>
        <w:t>Synthesize existing research on the chosen topic, critically evaluating its contributions and limitations.</w:t>
      </w:r>
    </w:p>
    <w:p w14:paraId="36471DE8"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Justification for Current Research: </w:t>
      </w:r>
      <w:r w:rsidRPr="00BC01D8">
        <w:rPr>
          <w:rFonts w:asciiTheme="majorBidi" w:hAnsiTheme="majorBidi" w:cstheme="majorBidi"/>
          <w:bCs/>
          <w:sz w:val="24"/>
          <w:szCs w:val="24"/>
        </w:rPr>
        <w:t>Explain how your work builds on past research and fills the identified knowledge gap.</w:t>
      </w:r>
    </w:p>
    <w:p w14:paraId="09D9DF81" w14:textId="77777777" w:rsidR="003E374B" w:rsidRPr="003E374B" w:rsidRDefault="003E374B" w:rsidP="00BC01D8">
      <w:pPr>
        <w:jc w:val="both"/>
        <w:rPr>
          <w:rFonts w:asciiTheme="majorBidi" w:hAnsiTheme="majorBidi" w:cstheme="majorBidi"/>
          <w:bCs/>
          <w:sz w:val="24"/>
          <w:szCs w:val="24"/>
        </w:rPr>
      </w:pPr>
    </w:p>
    <w:p w14:paraId="100039A8" w14:textId="2DCADD75" w:rsidR="004E0A87" w:rsidRPr="005B5028" w:rsidRDefault="003E374B" w:rsidP="00BC01D8">
      <w:pPr>
        <w:rPr>
          <w:rFonts w:asciiTheme="majorBidi" w:hAnsiTheme="majorBidi" w:cstheme="majorBidi"/>
          <w:b/>
          <w:sz w:val="24"/>
          <w:szCs w:val="24"/>
        </w:rPr>
      </w:pPr>
      <w:r>
        <w:rPr>
          <w:rFonts w:asciiTheme="majorBidi" w:hAnsiTheme="majorBidi" w:cstheme="majorBidi"/>
          <w:b/>
          <w:sz w:val="24"/>
          <w:szCs w:val="24"/>
        </w:rPr>
        <w:t>C</w:t>
      </w:r>
      <w:r w:rsidR="004E0A87" w:rsidRPr="005B5028">
        <w:rPr>
          <w:rFonts w:asciiTheme="majorBidi" w:hAnsiTheme="majorBidi" w:cstheme="majorBidi"/>
          <w:b/>
          <w:sz w:val="24"/>
          <w:szCs w:val="24"/>
        </w:rPr>
        <w:t xml:space="preserve">.  RESEARCH METHODOLOGY </w:t>
      </w:r>
    </w:p>
    <w:p w14:paraId="73B0895E" w14:textId="2CF52D2B" w:rsidR="004E0A87" w:rsidRDefault="004E0A87" w:rsidP="00BC01D8">
      <w:pPr>
        <w:jc w:val="both"/>
        <w:rPr>
          <w:rFonts w:asciiTheme="majorBidi" w:hAnsiTheme="majorBidi" w:cstheme="majorBidi"/>
          <w:iCs/>
          <w:sz w:val="24"/>
          <w:szCs w:val="24"/>
        </w:rPr>
      </w:pPr>
      <w:r w:rsidRPr="005B5028">
        <w:rPr>
          <w:rFonts w:asciiTheme="majorBidi" w:hAnsiTheme="majorBidi" w:cstheme="majorBidi"/>
          <w:iCs/>
          <w:sz w:val="24"/>
          <w:szCs w:val="24"/>
        </w:rPr>
        <w:t>The Research Methodology section describes in detail how the study was conducted. A complete description of the methods used enables the reader to evaluate the appropriateness of the research methodology.</w:t>
      </w:r>
      <w:r w:rsidR="00BC01D8">
        <w:rPr>
          <w:rFonts w:asciiTheme="majorBidi" w:hAnsiTheme="majorBidi" w:cstheme="majorBidi"/>
          <w:iCs/>
          <w:sz w:val="24"/>
          <w:szCs w:val="24"/>
        </w:rPr>
        <w:t xml:space="preserve"> </w:t>
      </w:r>
    </w:p>
    <w:p w14:paraId="3C4BC328"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Research Design: </w:t>
      </w:r>
      <w:r w:rsidRPr="00BC01D8">
        <w:rPr>
          <w:rFonts w:asciiTheme="majorBidi" w:hAnsiTheme="majorBidi" w:cstheme="majorBidi"/>
          <w:iCs/>
          <w:sz w:val="24"/>
          <w:szCs w:val="24"/>
        </w:rPr>
        <w:t>Clearly define the type of research conducted (e.g., experimental, case study, meta-analysis).</w:t>
      </w:r>
    </w:p>
    <w:p w14:paraId="418A9D50"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Sampling and Participants: </w:t>
      </w:r>
      <w:r w:rsidRPr="00BC01D8">
        <w:rPr>
          <w:rFonts w:asciiTheme="majorBidi" w:hAnsiTheme="majorBidi" w:cstheme="majorBidi"/>
          <w:iCs/>
          <w:sz w:val="24"/>
          <w:szCs w:val="24"/>
        </w:rPr>
        <w:t>Describe your target population, sampling strategy, and participant characteristics (if applicable).</w:t>
      </w:r>
    </w:p>
    <w:p w14:paraId="7DC1E059"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Collection: </w:t>
      </w:r>
      <w:r w:rsidRPr="00BC01D8">
        <w:rPr>
          <w:rFonts w:asciiTheme="majorBidi" w:hAnsiTheme="majorBidi" w:cstheme="majorBidi"/>
          <w:iCs/>
          <w:sz w:val="24"/>
          <w:szCs w:val="24"/>
        </w:rPr>
        <w:t>Detail the specific tools and procedures employed for data gathering (e.g., standardized surveys, semi-structured interviews, observation protocols).</w:t>
      </w:r>
    </w:p>
    <w:p w14:paraId="2076D3F7" w14:textId="66223B4B" w:rsidR="004E0A87"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Analysis Strategies: </w:t>
      </w:r>
      <w:r w:rsidRPr="00BC01D8">
        <w:rPr>
          <w:rFonts w:asciiTheme="majorBidi" w:hAnsiTheme="majorBidi" w:cstheme="majorBidi"/>
          <w:iCs/>
          <w:sz w:val="24"/>
          <w:szCs w:val="24"/>
        </w:rPr>
        <w:t>Explain the techniques and methods used to analyze your collected data.</w:t>
      </w:r>
    </w:p>
    <w:p w14:paraId="48B4BE5A" w14:textId="77777777" w:rsidR="00BC01D8" w:rsidRPr="005B5028" w:rsidRDefault="00BC01D8" w:rsidP="00BC01D8">
      <w:pPr>
        <w:jc w:val="both"/>
        <w:rPr>
          <w:rFonts w:asciiTheme="majorBidi" w:hAnsiTheme="majorBidi" w:cstheme="majorBidi"/>
          <w:iCs/>
          <w:sz w:val="24"/>
          <w:szCs w:val="24"/>
        </w:rPr>
      </w:pPr>
    </w:p>
    <w:p w14:paraId="5692C2D9" w14:textId="2E1894D9" w:rsidR="004E0A87" w:rsidRPr="005B5028" w:rsidRDefault="003E374B" w:rsidP="00BC01D8">
      <w:pPr>
        <w:tabs>
          <w:tab w:val="left" w:pos="284"/>
        </w:tabs>
        <w:jc w:val="both"/>
        <w:rPr>
          <w:b/>
          <w:bCs/>
          <w:sz w:val="24"/>
          <w:szCs w:val="24"/>
        </w:rPr>
      </w:pPr>
      <w:r>
        <w:rPr>
          <w:b/>
          <w:bCs/>
          <w:sz w:val="24"/>
          <w:szCs w:val="24"/>
        </w:rPr>
        <w:t>D</w:t>
      </w:r>
      <w:r w:rsidR="004E0A87" w:rsidRPr="005B5028">
        <w:rPr>
          <w:b/>
          <w:bCs/>
          <w:sz w:val="24"/>
          <w:szCs w:val="24"/>
        </w:rPr>
        <w:t xml:space="preserve">.  </w:t>
      </w:r>
      <w:bookmarkStart w:id="0" w:name="_Hlk169382687"/>
      <w:r w:rsidR="004E0A87" w:rsidRPr="005B5028">
        <w:rPr>
          <w:b/>
          <w:bCs/>
          <w:sz w:val="24"/>
          <w:szCs w:val="24"/>
        </w:rPr>
        <w:t>RESULTS</w:t>
      </w:r>
      <w:r w:rsidR="005B5028">
        <w:rPr>
          <w:b/>
          <w:bCs/>
          <w:sz w:val="24"/>
          <w:szCs w:val="24"/>
        </w:rPr>
        <w:t xml:space="preserve"> AND DISCUSSION</w:t>
      </w:r>
      <w:bookmarkEnd w:id="0"/>
    </w:p>
    <w:p w14:paraId="5749E7A8" w14:textId="77777777" w:rsidR="004E0A87" w:rsidRDefault="004E0A87" w:rsidP="00BC01D8">
      <w:pPr>
        <w:autoSpaceDE w:val="0"/>
        <w:autoSpaceDN w:val="0"/>
        <w:adjustRightInd w:val="0"/>
        <w:jc w:val="both"/>
        <w:rPr>
          <w:rFonts w:asciiTheme="majorBidi" w:hAnsiTheme="majorBidi" w:cstheme="majorBidi"/>
          <w:sz w:val="24"/>
          <w:szCs w:val="24"/>
        </w:rPr>
      </w:pPr>
      <w:r w:rsidRPr="005B5028">
        <w:rPr>
          <w:rFonts w:asciiTheme="majorBidi" w:hAnsiTheme="majorBidi" w:cstheme="majorBidi"/>
          <w:iCs/>
          <w:sz w:val="24"/>
          <w:szCs w:val="24"/>
        </w:rPr>
        <w:t xml:space="preserve">In the Findings section, summarize the collected data and the analysis performed on those data relevant to the issue that is to follow. The Findings </w:t>
      </w:r>
      <w:r w:rsidRPr="005B5028">
        <w:rPr>
          <w:rFonts w:asciiTheme="majorBidi" w:hAnsiTheme="majorBidi" w:cstheme="majorBidi"/>
          <w:sz w:val="24"/>
          <w:szCs w:val="24"/>
        </w:rPr>
        <w:t xml:space="preserve">should be clear and concise. It should be written objectively and factually, and without expressing personal opinion. It includes numbers, tables, and figures (e.g., charts and graphs). Number tables and figures consecutively in accordance with their appearance in the text. </w:t>
      </w:r>
    </w:p>
    <w:p w14:paraId="441C6385"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Presentation of Findings: </w:t>
      </w:r>
      <w:r w:rsidRPr="00BC01D8">
        <w:rPr>
          <w:rFonts w:asciiTheme="majorBidi" w:hAnsiTheme="majorBidi" w:cstheme="majorBidi"/>
          <w:sz w:val="24"/>
          <w:szCs w:val="24"/>
        </w:rPr>
        <w:t>Systematically present your research results with clarity and organization. Utilize tables, figures, and charts for impactful visualization.</w:t>
      </w:r>
    </w:p>
    <w:p w14:paraId="1022C84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Interpretation of Results: </w:t>
      </w:r>
      <w:r w:rsidRPr="00BC01D8">
        <w:rPr>
          <w:rFonts w:asciiTheme="majorBidi" w:hAnsiTheme="majorBidi" w:cstheme="majorBidi"/>
          <w:sz w:val="24"/>
          <w:szCs w:val="24"/>
        </w:rPr>
        <w:t>Analyze your findings in relation to the research questions and theoretical framework. Discuss the meaning and implications of your data.</w:t>
      </w:r>
    </w:p>
    <w:p w14:paraId="216AE36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Comparison with Literature: </w:t>
      </w:r>
      <w:r w:rsidRPr="00BC01D8">
        <w:rPr>
          <w:rFonts w:asciiTheme="majorBidi" w:hAnsiTheme="majorBidi" w:cstheme="majorBidi"/>
          <w:sz w:val="24"/>
          <w:szCs w:val="24"/>
        </w:rPr>
        <w:t>Compare your findings with relevant existing research, highlighting any convergences or divergences.</w:t>
      </w:r>
    </w:p>
    <w:p w14:paraId="52019835" w14:textId="77777777" w:rsidR="004E0A87" w:rsidRPr="005B5028" w:rsidRDefault="004E0A87" w:rsidP="00BC01D8">
      <w:pPr>
        <w:jc w:val="both"/>
        <w:rPr>
          <w:rFonts w:asciiTheme="majorBidi" w:hAnsiTheme="majorBidi" w:cstheme="majorBidi"/>
          <w:iCs/>
          <w:sz w:val="24"/>
          <w:szCs w:val="24"/>
        </w:rPr>
      </w:pPr>
    </w:p>
    <w:p w14:paraId="52F3A8EB" w14:textId="762394D0" w:rsidR="004E0A87" w:rsidRPr="005B5028" w:rsidRDefault="003E374B" w:rsidP="00BC01D8">
      <w:pPr>
        <w:autoSpaceDE w:val="0"/>
        <w:autoSpaceDN w:val="0"/>
        <w:adjustRightInd w:val="0"/>
        <w:jc w:val="both"/>
        <w:rPr>
          <w:rFonts w:asciiTheme="majorBidi" w:hAnsiTheme="majorBidi" w:cstheme="majorBidi"/>
          <w:sz w:val="24"/>
          <w:szCs w:val="24"/>
        </w:rPr>
      </w:pPr>
      <w:r>
        <w:rPr>
          <w:rFonts w:asciiTheme="majorBidi" w:hAnsiTheme="majorBidi" w:cstheme="majorBidi"/>
          <w:b/>
          <w:bCs/>
          <w:sz w:val="24"/>
          <w:szCs w:val="24"/>
        </w:rPr>
        <w:t>E</w:t>
      </w:r>
      <w:r w:rsidR="004E0A87" w:rsidRPr="005B5028">
        <w:rPr>
          <w:rFonts w:asciiTheme="majorBidi" w:hAnsiTheme="majorBidi" w:cstheme="majorBidi"/>
          <w:b/>
          <w:bCs/>
          <w:sz w:val="24"/>
          <w:szCs w:val="24"/>
        </w:rPr>
        <w:t xml:space="preserve">.  </w:t>
      </w:r>
      <w:bookmarkStart w:id="1" w:name="_Hlk169382712"/>
      <w:r w:rsidR="004E0A87" w:rsidRPr="005B5028">
        <w:rPr>
          <w:rFonts w:asciiTheme="majorBidi" w:hAnsiTheme="majorBidi" w:cstheme="majorBidi"/>
          <w:b/>
          <w:bCs/>
          <w:sz w:val="24"/>
          <w:szCs w:val="24"/>
        </w:rPr>
        <w:t>CONCLUSION</w:t>
      </w:r>
    </w:p>
    <w:bookmarkEnd w:id="1"/>
    <w:p w14:paraId="7BA9EFCD" w14:textId="2239081E" w:rsidR="004E0A87" w:rsidRDefault="004E0A87" w:rsidP="00BC01D8">
      <w:pPr>
        <w:rPr>
          <w:rFonts w:asciiTheme="majorBidi" w:hAnsiTheme="majorBidi" w:cstheme="majorBidi"/>
          <w:sz w:val="24"/>
          <w:szCs w:val="24"/>
        </w:rPr>
      </w:pPr>
      <w:r w:rsidRPr="005B5028">
        <w:rPr>
          <w:rFonts w:asciiTheme="majorBidi" w:hAnsiTheme="majorBidi" w:cstheme="majorBidi"/>
          <w:sz w:val="24"/>
          <w:szCs w:val="24"/>
        </w:rPr>
        <w:t>The main conclusions of the study should be presented in a short Conclusions section. Do not repeat earlier sections.</w:t>
      </w:r>
    </w:p>
    <w:p w14:paraId="5CF178AD"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Recap of Key Findings: </w:t>
      </w:r>
      <w:r w:rsidRPr="00700042">
        <w:rPr>
          <w:rFonts w:asciiTheme="majorBidi" w:hAnsiTheme="majorBidi" w:cstheme="majorBidi"/>
          <w:sz w:val="24"/>
          <w:szCs w:val="24"/>
        </w:rPr>
        <w:t>Briefly summarize the most significant outcomes of your research.</w:t>
      </w:r>
    </w:p>
    <w:p w14:paraId="36AF5A7B"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Contribution to Knowledge: </w:t>
      </w:r>
      <w:r w:rsidRPr="00700042">
        <w:rPr>
          <w:rFonts w:asciiTheme="majorBidi" w:hAnsiTheme="majorBidi" w:cstheme="majorBidi"/>
          <w:sz w:val="24"/>
          <w:szCs w:val="24"/>
        </w:rPr>
        <w:t>Explain how your findings advance the understanding of the research area and address the identified gap.</w:t>
      </w:r>
    </w:p>
    <w:p w14:paraId="5AF0FB9F" w14:textId="486311CF" w:rsidR="00700042" w:rsidRPr="00700042" w:rsidRDefault="00700042" w:rsidP="00E00938">
      <w:pPr>
        <w:jc w:val="both"/>
        <w:rPr>
          <w:rFonts w:asciiTheme="majorBidi" w:hAnsiTheme="majorBidi" w:cstheme="majorBidi"/>
          <w:iCs/>
          <w:sz w:val="24"/>
          <w:szCs w:val="24"/>
        </w:rPr>
      </w:pPr>
      <w:r w:rsidRPr="00700042">
        <w:rPr>
          <w:rFonts w:asciiTheme="majorBidi" w:hAnsiTheme="majorBidi" w:cstheme="majorBidi"/>
          <w:b/>
          <w:sz w:val="24"/>
          <w:szCs w:val="24"/>
        </w:rPr>
        <w:t xml:space="preserve">Future Research Directions: </w:t>
      </w:r>
      <w:r w:rsidRPr="00700042">
        <w:rPr>
          <w:rFonts w:asciiTheme="majorBidi" w:hAnsiTheme="majorBidi" w:cstheme="majorBidi"/>
          <w:sz w:val="24"/>
          <w:szCs w:val="24"/>
        </w:rPr>
        <w:t xml:space="preserve">Suggest potential avenues for future research based on your findings and the limitations of your study. </w:t>
      </w:r>
    </w:p>
    <w:p w14:paraId="55F90070" w14:textId="77777777" w:rsidR="004E0A87" w:rsidRPr="005B5028" w:rsidRDefault="004E0A87" w:rsidP="00BC01D8">
      <w:pPr>
        <w:tabs>
          <w:tab w:val="left" w:pos="7496"/>
        </w:tabs>
        <w:rPr>
          <w:rFonts w:asciiTheme="majorBidi" w:hAnsiTheme="majorBidi" w:cstheme="majorBidi"/>
          <w:sz w:val="24"/>
          <w:szCs w:val="24"/>
        </w:rPr>
      </w:pPr>
      <w:r w:rsidRPr="005B5028">
        <w:rPr>
          <w:rFonts w:asciiTheme="majorBidi" w:hAnsiTheme="majorBidi" w:cstheme="majorBidi"/>
          <w:sz w:val="24"/>
          <w:szCs w:val="24"/>
        </w:rPr>
        <w:tab/>
      </w:r>
    </w:p>
    <w:p w14:paraId="51EE43CC" w14:textId="36EC43C3" w:rsidR="00700042" w:rsidRPr="00901085" w:rsidRDefault="004E0A87" w:rsidP="00BC01D8">
      <w:pPr>
        <w:jc w:val="both"/>
        <w:rPr>
          <w:b/>
          <w:sz w:val="24"/>
          <w:szCs w:val="24"/>
        </w:rPr>
      </w:pPr>
      <w:r w:rsidRPr="00901085">
        <w:rPr>
          <w:b/>
          <w:sz w:val="24"/>
          <w:szCs w:val="24"/>
        </w:rPr>
        <w:t>REFERENCES</w:t>
      </w:r>
    </w:p>
    <w:p w14:paraId="27010B1C" w14:textId="77777777" w:rsidR="00090F2B" w:rsidRPr="00901085" w:rsidRDefault="00090F2B" w:rsidP="00BC01D8">
      <w:pPr>
        <w:autoSpaceDE w:val="0"/>
        <w:autoSpaceDN w:val="0"/>
        <w:adjustRightInd w:val="0"/>
        <w:ind w:left="426" w:hanging="426"/>
        <w:jc w:val="both"/>
        <w:rPr>
          <w:color w:val="000000" w:themeColor="text1"/>
          <w:sz w:val="24"/>
          <w:szCs w:val="24"/>
        </w:rPr>
      </w:pPr>
      <w:r w:rsidRPr="00901085">
        <w:rPr>
          <w:color w:val="000000" w:themeColor="text1"/>
          <w:sz w:val="24"/>
          <w:szCs w:val="24"/>
        </w:rPr>
        <w:t>Abdulrahim, N. A., &amp; Orosco, M. J. (2020). Culturally responsive mathematics teaching: A research synthesis. </w:t>
      </w:r>
      <w:r w:rsidRPr="00901085">
        <w:rPr>
          <w:i/>
          <w:iCs/>
          <w:color w:val="000000" w:themeColor="text1"/>
          <w:sz w:val="24"/>
          <w:szCs w:val="24"/>
        </w:rPr>
        <w:t>The Urban Review, 52</w:t>
      </w:r>
      <w:r w:rsidRPr="00901085">
        <w:rPr>
          <w:color w:val="000000" w:themeColor="text1"/>
          <w:sz w:val="24"/>
          <w:szCs w:val="24"/>
        </w:rPr>
        <w:t xml:space="preserve">, 1-25. https://doi.org/10.1007/s11256-019-00509-2 </w:t>
      </w:r>
    </w:p>
    <w:p w14:paraId="1008DA02" w14:textId="0BC84619"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Agaç</w:t>
      </w:r>
      <w:proofErr w:type="spellEnd"/>
      <w:r w:rsidRPr="00901085">
        <w:rPr>
          <w:sz w:val="24"/>
          <w:szCs w:val="24"/>
        </w:rPr>
        <w:t xml:space="preserve">, G. (2023). Reflections of inclusion in primary school mathematics curricula: A historical analysis. </w:t>
      </w:r>
      <w:r w:rsidRPr="00901085">
        <w:rPr>
          <w:i/>
          <w:iCs/>
          <w:sz w:val="24"/>
          <w:szCs w:val="24"/>
        </w:rPr>
        <w:t>Journal of Theory and Practice in Education, 19</w:t>
      </w:r>
      <w:r w:rsidRPr="00901085">
        <w:rPr>
          <w:sz w:val="24"/>
          <w:szCs w:val="24"/>
        </w:rPr>
        <w:t xml:space="preserve">(1), 60-73. https://doi.org/10.17244/eku.1207352 </w:t>
      </w:r>
    </w:p>
    <w:p w14:paraId="217BA177" w14:textId="1D35DA91"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Bahadır, E. (2021). Ethnomathematics approach in mathematics education for migrant students. </w:t>
      </w:r>
      <w:proofErr w:type="spellStart"/>
      <w:r w:rsidRPr="00901085">
        <w:rPr>
          <w:i/>
          <w:iCs/>
          <w:sz w:val="24"/>
          <w:szCs w:val="24"/>
        </w:rPr>
        <w:t>Millî</w:t>
      </w:r>
      <w:proofErr w:type="spellEnd"/>
      <w:r w:rsidRPr="00901085">
        <w:rPr>
          <w:i/>
          <w:iCs/>
          <w:sz w:val="24"/>
          <w:szCs w:val="24"/>
        </w:rPr>
        <w:t xml:space="preserve"> </w:t>
      </w:r>
      <w:proofErr w:type="spellStart"/>
      <w:r w:rsidRPr="00901085">
        <w:rPr>
          <w:i/>
          <w:iCs/>
          <w:sz w:val="24"/>
          <w:szCs w:val="24"/>
        </w:rPr>
        <w:t>Eğitim</w:t>
      </w:r>
      <w:proofErr w:type="spellEnd"/>
      <w:r w:rsidRPr="00901085">
        <w:rPr>
          <w:i/>
          <w:iCs/>
          <w:sz w:val="24"/>
          <w:szCs w:val="24"/>
        </w:rPr>
        <w:t>, 50</w:t>
      </w:r>
      <w:r w:rsidRPr="00901085">
        <w:rPr>
          <w:sz w:val="24"/>
          <w:szCs w:val="24"/>
        </w:rPr>
        <w:t xml:space="preserve">(1), 577-594. https://doi.org/10.37669/milliegitim.959829 </w:t>
      </w:r>
    </w:p>
    <w:p w14:paraId="5ABA5464" w14:textId="77777777" w:rsidR="00090F2B" w:rsidRPr="00901085" w:rsidRDefault="00000000" w:rsidP="00BC01D8">
      <w:pPr>
        <w:autoSpaceDE w:val="0"/>
        <w:autoSpaceDN w:val="0"/>
        <w:adjustRightInd w:val="0"/>
        <w:ind w:left="426" w:hanging="426"/>
        <w:jc w:val="both"/>
        <w:rPr>
          <w:sz w:val="24"/>
          <w:szCs w:val="24"/>
        </w:rPr>
      </w:pPr>
      <w:hyperlink r:id="rId19" w:history="1">
        <w:r w:rsidR="00090F2B" w:rsidRPr="00901085">
          <w:rPr>
            <w:sz w:val="24"/>
            <w:szCs w:val="24"/>
          </w:rPr>
          <w:t>Boudah</w:t>
        </w:r>
      </w:hyperlink>
      <w:r w:rsidR="00090F2B" w:rsidRPr="00901085">
        <w:rPr>
          <w:sz w:val="24"/>
          <w:szCs w:val="24"/>
        </w:rPr>
        <w:t xml:space="preserve">, D. J. (2019). </w:t>
      </w:r>
      <w:r w:rsidR="00090F2B" w:rsidRPr="00901085">
        <w:rPr>
          <w:i/>
          <w:iCs/>
          <w:sz w:val="24"/>
          <w:szCs w:val="24"/>
        </w:rPr>
        <w:t>Conducting educational research</w:t>
      </w:r>
      <w:r w:rsidR="00090F2B" w:rsidRPr="00901085">
        <w:rPr>
          <w:sz w:val="24"/>
          <w:szCs w:val="24"/>
        </w:rPr>
        <w:t xml:space="preserve"> (2nd ed.). SAGE. </w:t>
      </w:r>
    </w:p>
    <w:p w14:paraId="39447538"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Büyüköztürk</w:t>
      </w:r>
      <w:proofErr w:type="spellEnd"/>
      <w:r w:rsidRPr="00901085">
        <w:rPr>
          <w:sz w:val="24"/>
          <w:szCs w:val="24"/>
        </w:rPr>
        <w:t xml:space="preserve">, Ş., Kılıç Çakmak, E., Akgün, Ö. E., Karadeniz, Ş., &amp; Demirel, F. (2020). </w:t>
      </w:r>
      <w:proofErr w:type="spellStart"/>
      <w:r w:rsidRPr="00901085">
        <w:rPr>
          <w:i/>
          <w:iCs/>
          <w:sz w:val="24"/>
          <w:szCs w:val="24"/>
        </w:rPr>
        <w:t>Eğitimde</w:t>
      </w:r>
      <w:proofErr w:type="spellEnd"/>
      <w:r w:rsidRPr="00901085">
        <w:rPr>
          <w:i/>
          <w:iCs/>
          <w:sz w:val="24"/>
          <w:szCs w:val="24"/>
        </w:rPr>
        <w:t xml:space="preserve"> </w:t>
      </w:r>
      <w:proofErr w:type="spellStart"/>
      <w:r w:rsidRPr="00901085">
        <w:rPr>
          <w:i/>
          <w:iCs/>
          <w:sz w:val="24"/>
          <w:szCs w:val="24"/>
        </w:rPr>
        <w:t>bilimsel</w:t>
      </w:r>
      <w:proofErr w:type="spellEnd"/>
      <w:r w:rsidRPr="00901085">
        <w:rPr>
          <w:i/>
          <w:iCs/>
          <w:sz w:val="24"/>
          <w:szCs w:val="24"/>
        </w:rPr>
        <w:t xml:space="preserve"> </w:t>
      </w:r>
      <w:proofErr w:type="spellStart"/>
      <w:r w:rsidRPr="00901085">
        <w:rPr>
          <w:i/>
          <w:iCs/>
          <w:sz w:val="24"/>
          <w:szCs w:val="24"/>
        </w:rPr>
        <w:t>araştırma</w:t>
      </w:r>
      <w:proofErr w:type="spellEnd"/>
      <w:r w:rsidRPr="00901085">
        <w:rPr>
          <w:i/>
          <w:iCs/>
          <w:sz w:val="24"/>
          <w:szCs w:val="24"/>
        </w:rPr>
        <w:t xml:space="preserve"> </w:t>
      </w:r>
      <w:proofErr w:type="spellStart"/>
      <w:r w:rsidRPr="00901085">
        <w:rPr>
          <w:i/>
          <w:iCs/>
          <w:sz w:val="24"/>
          <w:szCs w:val="24"/>
        </w:rPr>
        <w:t>yöntemleri</w:t>
      </w:r>
      <w:proofErr w:type="spellEnd"/>
      <w:r w:rsidRPr="00901085">
        <w:rPr>
          <w:sz w:val="24"/>
          <w:szCs w:val="24"/>
        </w:rPr>
        <w:t xml:space="preserve"> (29th ed.). </w:t>
      </w:r>
      <w:proofErr w:type="spellStart"/>
      <w:r w:rsidRPr="00901085">
        <w:rPr>
          <w:sz w:val="24"/>
          <w:szCs w:val="24"/>
        </w:rPr>
        <w:t>Pegem</w:t>
      </w:r>
      <w:proofErr w:type="spellEnd"/>
      <w:r w:rsidRPr="00901085">
        <w:rPr>
          <w:sz w:val="24"/>
          <w:szCs w:val="24"/>
        </w:rPr>
        <w:t xml:space="preserve"> </w:t>
      </w:r>
      <w:proofErr w:type="spellStart"/>
      <w:r w:rsidRPr="00901085">
        <w:rPr>
          <w:sz w:val="24"/>
          <w:szCs w:val="24"/>
        </w:rPr>
        <w:t>Akademi</w:t>
      </w:r>
      <w:proofErr w:type="spellEnd"/>
      <w:r w:rsidRPr="00901085">
        <w:rPr>
          <w:sz w:val="24"/>
          <w:szCs w:val="24"/>
        </w:rPr>
        <w:t>.</w:t>
      </w:r>
    </w:p>
    <w:p w14:paraId="5E171B3D"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Demirdag</w:t>
      </w:r>
      <w:proofErr w:type="spellEnd"/>
      <w:r w:rsidRPr="00901085">
        <w:rPr>
          <w:sz w:val="24"/>
          <w:szCs w:val="24"/>
        </w:rPr>
        <w:t>, S., &amp; Unlu-</w:t>
      </w:r>
      <w:proofErr w:type="spellStart"/>
      <w:r w:rsidRPr="00901085">
        <w:rPr>
          <w:sz w:val="24"/>
          <w:szCs w:val="24"/>
        </w:rPr>
        <w:t>Kaynakci</w:t>
      </w:r>
      <w:proofErr w:type="spellEnd"/>
      <w:r w:rsidRPr="00901085">
        <w:rPr>
          <w:sz w:val="24"/>
          <w:szCs w:val="24"/>
        </w:rPr>
        <w:t xml:space="preserve">, F. Z. (2019). Review of research on multiculturalism and multicultural education in Turkey: 2000-2018. </w:t>
      </w:r>
      <w:r w:rsidRPr="00901085">
        <w:rPr>
          <w:i/>
          <w:iCs/>
          <w:sz w:val="24"/>
          <w:szCs w:val="24"/>
        </w:rPr>
        <w:t>International Online Journal of Educational Sciences, 11</w:t>
      </w:r>
      <w:r w:rsidRPr="00901085">
        <w:rPr>
          <w:sz w:val="24"/>
          <w:szCs w:val="24"/>
        </w:rPr>
        <w:t xml:space="preserve">(5), 146-158. http://dx.doi.org/10.15345/iojes.2019.05.010 </w:t>
      </w:r>
    </w:p>
    <w:p w14:paraId="377CE474" w14:textId="77777777" w:rsidR="00090F2B" w:rsidRPr="00901085" w:rsidRDefault="00090F2B" w:rsidP="00BC01D8">
      <w:pPr>
        <w:autoSpaceDE w:val="0"/>
        <w:autoSpaceDN w:val="0"/>
        <w:adjustRightInd w:val="0"/>
        <w:ind w:left="426" w:hanging="426"/>
        <w:jc w:val="both"/>
        <w:rPr>
          <w:color w:val="000000" w:themeColor="text1"/>
          <w:sz w:val="24"/>
          <w:szCs w:val="24"/>
        </w:rPr>
      </w:pPr>
      <w:r w:rsidRPr="00901085">
        <w:rPr>
          <w:color w:val="000000" w:themeColor="text1"/>
          <w:sz w:val="24"/>
          <w:szCs w:val="24"/>
        </w:rPr>
        <w:t xml:space="preserve">Eddy, C. M., &amp; Easton-Brooks, D. (2011). Ethnic matching, school placement, and mathematics achievement of African American students from kindergarten through fifth grade. </w:t>
      </w:r>
      <w:r w:rsidRPr="00901085">
        <w:rPr>
          <w:i/>
          <w:iCs/>
          <w:color w:val="000000" w:themeColor="text1"/>
          <w:sz w:val="24"/>
          <w:szCs w:val="24"/>
        </w:rPr>
        <w:t>Urban Education, 46</w:t>
      </w:r>
      <w:r w:rsidRPr="00901085">
        <w:rPr>
          <w:color w:val="000000" w:themeColor="text1"/>
          <w:sz w:val="24"/>
          <w:szCs w:val="24"/>
        </w:rPr>
        <w:t xml:space="preserve">(6), 1280-1299. https://doi.org/10.1177/0042085911413149 </w:t>
      </w:r>
    </w:p>
    <w:p w14:paraId="4D550231"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Flavin, E., &amp; Hwang, S. (2022). Examining multicultural education research in Korean mathematics education. </w:t>
      </w:r>
      <w:r w:rsidRPr="00901085">
        <w:rPr>
          <w:i/>
          <w:iCs/>
          <w:sz w:val="24"/>
          <w:szCs w:val="24"/>
        </w:rPr>
        <w:t>Research in Mathematical Education, 25</w:t>
      </w:r>
      <w:r w:rsidRPr="00901085">
        <w:rPr>
          <w:sz w:val="24"/>
          <w:szCs w:val="24"/>
        </w:rPr>
        <w:t xml:space="preserve">(1), 45-63. https://doi.org/10.7468/jksmed.2022.25.1.45 </w:t>
      </w:r>
    </w:p>
    <w:p w14:paraId="5141F9A7"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color w:val="000000" w:themeColor="text1"/>
          <w:sz w:val="24"/>
          <w:szCs w:val="24"/>
        </w:rPr>
        <w:t>Göç</w:t>
      </w:r>
      <w:proofErr w:type="spellEnd"/>
      <w:r w:rsidRPr="00901085">
        <w:rPr>
          <w:color w:val="000000" w:themeColor="text1"/>
          <w:sz w:val="24"/>
          <w:szCs w:val="24"/>
        </w:rPr>
        <w:t xml:space="preserve"> </w:t>
      </w:r>
      <w:proofErr w:type="spellStart"/>
      <w:r w:rsidRPr="00901085">
        <w:rPr>
          <w:color w:val="000000" w:themeColor="text1"/>
          <w:sz w:val="24"/>
          <w:szCs w:val="24"/>
        </w:rPr>
        <w:t>İdaresi</w:t>
      </w:r>
      <w:proofErr w:type="spellEnd"/>
      <w:r w:rsidRPr="00901085">
        <w:rPr>
          <w:color w:val="000000" w:themeColor="text1"/>
          <w:sz w:val="24"/>
          <w:szCs w:val="24"/>
        </w:rPr>
        <w:t xml:space="preserve"> </w:t>
      </w:r>
      <w:proofErr w:type="spellStart"/>
      <w:r w:rsidRPr="00901085">
        <w:rPr>
          <w:color w:val="000000" w:themeColor="text1"/>
          <w:sz w:val="24"/>
          <w:szCs w:val="24"/>
        </w:rPr>
        <w:t>Başkanlığı</w:t>
      </w:r>
      <w:proofErr w:type="spellEnd"/>
      <w:r w:rsidRPr="00901085">
        <w:rPr>
          <w:color w:val="000000" w:themeColor="text1"/>
          <w:sz w:val="24"/>
          <w:szCs w:val="24"/>
        </w:rPr>
        <w:t xml:space="preserve">. [@Gocidaresi]. (2023, July 16). </w:t>
      </w:r>
      <w:proofErr w:type="spellStart"/>
      <w:r w:rsidRPr="00901085">
        <w:rPr>
          <w:color w:val="000000" w:themeColor="text1"/>
          <w:sz w:val="24"/>
          <w:szCs w:val="24"/>
        </w:rPr>
        <w:t>Basın</w:t>
      </w:r>
      <w:proofErr w:type="spellEnd"/>
      <w:r w:rsidRPr="00901085">
        <w:rPr>
          <w:color w:val="000000" w:themeColor="text1"/>
          <w:sz w:val="24"/>
          <w:szCs w:val="24"/>
        </w:rPr>
        <w:t xml:space="preserve"> </w:t>
      </w:r>
      <w:proofErr w:type="spellStart"/>
      <w:r w:rsidRPr="00901085">
        <w:rPr>
          <w:color w:val="000000" w:themeColor="text1"/>
          <w:sz w:val="24"/>
          <w:szCs w:val="24"/>
        </w:rPr>
        <w:t>açıklaması</w:t>
      </w:r>
      <w:proofErr w:type="spellEnd"/>
      <w:r w:rsidRPr="00901085">
        <w:rPr>
          <w:color w:val="000000" w:themeColor="text1"/>
          <w:sz w:val="24"/>
          <w:szCs w:val="24"/>
        </w:rPr>
        <w:t xml:space="preserve"> [Image </w:t>
      </w:r>
      <w:proofErr w:type="gramStart"/>
      <w:r w:rsidRPr="00901085">
        <w:rPr>
          <w:color w:val="000000" w:themeColor="text1"/>
          <w:sz w:val="24"/>
          <w:szCs w:val="24"/>
        </w:rPr>
        <w:t>Attached][</w:t>
      </w:r>
      <w:proofErr w:type="gramEnd"/>
      <w:r w:rsidRPr="00901085">
        <w:rPr>
          <w:color w:val="000000" w:themeColor="text1"/>
          <w:sz w:val="24"/>
          <w:szCs w:val="24"/>
        </w:rPr>
        <w:t xml:space="preserve">Tweet]. Twitter. https://twitter.com/Gocidaresi/status/1680636001855627270 </w:t>
      </w:r>
    </w:p>
    <w:p w14:paraId="6B134C10"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Günay, R., &amp; Aydın, H. (2015). Inclinations in studies into multicultural education in Turkey: A content analysis study. </w:t>
      </w:r>
      <w:r w:rsidRPr="00901085">
        <w:rPr>
          <w:i/>
          <w:iCs/>
          <w:sz w:val="24"/>
          <w:szCs w:val="24"/>
        </w:rPr>
        <w:t>Education and Science, 40</w:t>
      </w:r>
      <w:r w:rsidRPr="00901085">
        <w:rPr>
          <w:sz w:val="24"/>
          <w:szCs w:val="24"/>
        </w:rPr>
        <w:t xml:space="preserve">(178), 1-22. http://dx.doi.org/10.15390/EB.2015.3294 </w:t>
      </w:r>
    </w:p>
    <w:p w14:paraId="29789CA7"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Johnson, B., &amp; Christensen, L. (2012). </w:t>
      </w:r>
      <w:r w:rsidRPr="00901085">
        <w:rPr>
          <w:i/>
          <w:iCs/>
          <w:sz w:val="24"/>
          <w:szCs w:val="24"/>
        </w:rPr>
        <w:t>Educational research quantitative, qualitative, and mixed approaches</w:t>
      </w:r>
      <w:r w:rsidRPr="00901085">
        <w:rPr>
          <w:sz w:val="24"/>
          <w:szCs w:val="24"/>
        </w:rPr>
        <w:t xml:space="preserve"> (4th ed.). SAGE. </w:t>
      </w:r>
    </w:p>
    <w:p w14:paraId="4D258AD4"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Özkan, U. B. (2021). </w:t>
      </w:r>
      <w:proofErr w:type="spellStart"/>
      <w:r w:rsidRPr="00901085">
        <w:rPr>
          <w:i/>
          <w:iCs/>
          <w:sz w:val="24"/>
          <w:szCs w:val="24"/>
        </w:rPr>
        <w:t>Eğitim</w:t>
      </w:r>
      <w:proofErr w:type="spellEnd"/>
      <w:r w:rsidRPr="00901085">
        <w:rPr>
          <w:i/>
          <w:iCs/>
          <w:sz w:val="24"/>
          <w:szCs w:val="24"/>
        </w:rPr>
        <w:t xml:space="preserve"> </w:t>
      </w:r>
      <w:proofErr w:type="spellStart"/>
      <w:r w:rsidRPr="00901085">
        <w:rPr>
          <w:i/>
          <w:iCs/>
          <w:sz w:val="24"/>
          <w:szCs w:val="24"/>
        </w:rPr>
        <w:t>bilimleri</w:t>
      </w:r>
      <w:proofErr w:type="spellEnd"/>
      <w:r w:rsidRPr="00901085">
        <w:rPr>
          <w:i/>
          <w:iCs/>
          <w:sz w:val="24"/>
          <w:szCs w:val="24"/>
        </w:rPr>
        <w:t xml:space="preserve"> </w:t>
      </w:r>
      <w:proofErr w:type="spellStart"/>
      <w:r w:rsidRPr="00901085">
        <w:rPr>
          <w:i/>
          <w:iCs/>
          <w:sz w:val="24"/>
          <w:szCs w:val="24"/>
        </w:rPr>
        <w:t>araştırmaları</w:t>
      </w:r>
      <w:proofErr w:type="spellEnd"/>
      <w:r w:rsidRPr="00901085">
        <w:rPr>
          <w:i/>
          <w:iCs/>
          <w:sz w:val="24"/>
          <w:szCs w:val="24"/>
        </w:rPr>
        <w:t xml:space="preserve"> </w:t>
      </w:r>
      <w:proofErr w:type="spellStart"/>
      <w:r w:rsidRPr="00901085">
        <w:rPr>
          <w:i/>
          <w:iCs/>
          <w:sz w:val="24"/>
          <w:szCs w:val="24"/>
        </w:rPr>
        <w:t>için</w:t>
      </w:r>
      <w:proofErr w:type="spellEnd"/>
      <w:r w:rsidRPr="00901085">
        <w:rPr>
          <w:i/>
          <w:iCs/>
          <w:sz w:val="24"/>
          <w:szCs w:val="24"/>
        </w:rPr>
        <w:t xml:space="preserve"> </w:t>
      </w:r>
      <w:proofErr w:type="spellStart"/>
      <w:r w:rsidRPr="00901085">
        <w:rPr>
          <w:i/>
          <w:iCs/>
          <w:sz w:val="24"/>
          <w:szCs w:val="24"/>
        </w:rPr>
        <w:t>doküman</w:t>
      </w:r>
      <w:proofErr w:type="spellEnd"/>
      <w:r w:rsidRPr="00901085">
        <w:rPr>
          <w:i/>
          <w:iCs/>
          <w:sz w:val="24"/>
          <w:szCs w:val="24"/>
        </w:rPr>
        <w:t xml:space="preserve"> </w:t>
      </w:r>
      <w:proofErr w:type="spellStart"/>
      <w:r w:rsidRPr="00901085">
        <w:rPr>
          <w:i/>
          <w:iCs/>
          <w:sz w:val="24"/>
          <w:szCs w:val="24"/>
        </w:rPr>
        <w:t>inceleme</w:t>
      </w:r>
      <w:proofErr w:type="spellEnd"/>
      <w:r w:rsidRPr="00901085">
        <w:rPr>
          <w:i/>
          <w:iCs/>
          <w:sz w:val="24"/>
          <w:szCs w:val="24"/>
        </w:rPr>
        <w:t xml:space="preserve"> </w:t>
      </w:r>
      <w:proofErr w:type="spellStart"/>
      <w:r w:rsidRPr="00901085">
        <w:rPr>
          <w:i/>
          <w:iCs/>
          <w:sz w:val="24"/>
          <w:szCs w:val="24"/>
        </w:rPr>
        <w:t>yöntemi</w:t>
      </w:r>
      <w:proofErr w:type="spellEnd"/>
      <w:r w:rsidRPr="00901085">
        <w:rPr>
          <w:sz w:val="24"/>
          <w:szCs w:val="24"/>
        </w:rPr>
        <w:t xml:space="preserve"> (4th ed.). </w:t>
      </w:r>
      <w:proofErr w:type="spellStart"/>
      <w:r w:rsidRPr="00901085">
        <w:rPr>
          <w:sz w:val="24"/>
          <w:szCs w:val="24"/>
        </w:rPr>
        <w:t>Pegem</w:t>
      </w:r>
      <w:proofErr w:type="spellEnd"/>
      <w:r w:rsidRPr="00901085">
        <w:rPr>
          <w:sz w:val="24"/>
          <w:szCs w:val="24"/>
        </w:rPr>
        <w:t xml:space="preserve"> </w:t>
      </w:r>
      <w:proofErr w:type="spellStart"/>
      <w:r w:rsidRPr="00901085">
        <w:rPr>
          <w:sz w:val="24"/>
          <w:szCs w:val="24"/>
        </w:rPr>
        <w:t>Akademi</w:t>
      </w:r>
      <w:proofErr w:type="spellEnd"/>
      <w:r w:rsidRPr="00901085">
        <w:rPr>
          <w:sz w:val="24"/>
          <w:szCs w:val="24"/>
        </w:rPr>
        <w:t xml:space="preserve">. </w:t>
      </w:r>
    </w:p>
    <w:p w14:paraId="344BB312"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Parkhouse, H., Lu, C. Y., &amp; Massaro, V. R. (2019). Multicultural education professional development: A review of the literature. </w:t>
      </w:r>
      <w:r w:rsidRPr="00901085">
        <w:rPr>
          <w:i/>
          <w:iCs/>
          <w:sz w:val="24"/>
          <w:szCs w:val="24"/>
        </w:rPr>
        <w:t>Review of Educational Research, 89</w:t>
      </w:r>
      <w:r w:rsidRPr="00901085">
        <w:rPr>
          <w:sz w:val="24"/>
          <w:szCs w:val="24"/>
        </w:rPr>
        <w:t xml:space="preserve">(3), 416-458. https://doi.org/10.3102/0034654319840359 </w:t>
      </w:r>
    </w:p>
    <w:p w14:paraId="5E61B095" w14:textId="2B741EA7" w:rsidR="004E0A87" w:rsidRPr="00E00938" w:rsidRDefault="00090F2B" w:rsidP="00E00938">
      <w:pPr>
        <w:autoSpaceDE w:val="0"/>
        <w:autoSpaceDN w:val="0"/>
        <w:adjustRightInd w:val="0"/>
        <w:ind w:left="426" w:hanging="426"/>
        <w:jc w:val="both"/>
        <w:rPr>
          <w:sz w:val="24"/>
          <w:szCs w:val="24"/>
        </w:rPr>
      </w:pPr>
      <w:proofErr w:type="spellStart"/>
      <w:r w:rsidRPr="00901085">
        <w:rPr>
          <w:sz w:val="24"/>
          <w:szCs w:val="24"/>
        </w:rPr>
        <w:lastRenderedPageBreak/>
        <w:t>Uzunboylu</w:t>
      </w:r>
      <w:proofErr w:type="spellEnd"/>
      <w:r w:rsidRPr="00901085">
        <w:rPr>
          <w:sz w:val="24"/>
          <w:szCs w:val="24"/>
        </w:rPr>
        <w:t xml:space="preserve">, H., &amp; Altay, O. (2021). State of affairs in multicultural education research: A content analysis. </w:t>
      </w:r>
      <w:r w:rsidRPr="00901085">
        <w:rPr>
          <w:i/>
          <w:iCs/>
          <w:sz w:val="24"/>
          <w:szCs w:val="24"/>
        </w:rPr>
        <w:t>Compare: A Journal of Comparative and International Education, 51</w:t>
      </w:r>
      <w:r w:rsidRPr="00901085">
        <w:rPr>
          <w:sz w:val="24"/>
          <w:szCs w:val="24"/>
        </w:rPr>
        <w:t>(2), 278-297. https://doi.org/10.1080/03057925.2019.1622408</w:t>
      </w:r>
      <w:r w:rsidR="00E00938">
        <w:rPr>
          <w:sz w:val="24"/>
          <w:szCs w:val="24"/>
        </w:rPr>
        <w:t>.</w:t>
      </w:r>
      <w:r w:rsidR="003F2B19">
        <w:rPr>
          <w:sz w:val="24"/>
          <w:szCs w:val="24"/>
        </w:rPr>
        <w:t>s</w:t>
      </w:r>
    </w:p>
    <w:p w14:paraId="64C02F93" w14:textId="77777777" w:rsidR="004E0A87" w:rsidRPr="004E0A87" w:rsidRDefault="004E0A87" w:rsidP="00BC01D8">
      <w:pPr>
        <w:pStyle w:val="ListParagraph"/>
        <w:tabs>
          <w:tab w:val="left" w:pos="1530"/>
          <w:tab w:val="left" w:pos="2160"/>
        </w:tabs>
        <w:spacing w:after="0" w:line="240" w:lineRule="auto"/>
        <w:ind w:left="1080" w:hanging="1080"/>
        <w:contextualSpacing w:val="0"/>
        <w:jc w:val="both"/>
        <w:rPr>
          <w:rFonts w:ascii="Times New Roman" w:hAnsi="Times New Roman"/>
          <w:b/>
          <w:sz w:val="24"/>
          <w:szCs w:val="24"/>
          <w:lang w:val="id-ID"/>
        </w:rPr>
      </w:pPr>
    </w:p>
    <w:p w14:paraId="537A19A3" w14:textId="27914766" w:rsidR="006D032F" w:rsidRPr="00E00401" w:rsidRDefault="006D032F" w:rsidP="00BC01D8">
      <w:pPr>
        <w:rPr>
          <w:sz w:val="24"/>
          <w:szCs w:val="24"/>
        </w:rPr>
      </w:pPr>
    </w:p>
    <w:sectPr w:rsidR="006D032F" w:rsidRPr="00E00401" w:rsidSect="009F3E8D">
      <w:headerReference w:type="even" r:id="rId20"/>
      <w:headerReference w:type="default" r:id="rId21"/>
      <w:footerReference w:type="even" r:id="rId22"/>
      <w:footerReference w:type="default" r:id="rId23"/>
      <w:headerReference w:type="first" r:id="rId24"/>
      <w:pgSz w:w="11907" w:h="15309"/>
      <w:pgMar w:top="1440" w:right="1440" w:bottom="1440" w:left="1440"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22683" w14:textId="77777777" w:rsidR="005D5DCB" w:rsidRDefault="005D5DCB">
      <w:r>
        <w:separator/>
      </w:r>
    </w:p>
  </w:endnote>
  <w:endnote w:type="continuationSeparator" w:id="0">
    <w:p w14:paraId="06037B8F" w14:textId="77777777" w:rsidR="005D5DCB" w:rsidRDefault="005D5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830DD" w14:textId="77777777" w:rsidR="005D5DCB" w:rsidRDefault="005D5DCB">
      <w:r>
        <w:separator/>
      </w:r>
    </w:p>
  </w:footnote>
  <w:footnote w:type="continuationSeparator" w:id="0">
    <w:p w14:paraId="6DE576D4" w14:textId="77777777" w:rsidR="005D5DCB" w:rsidRDefault="005D5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8AA2F9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5"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0"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2"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0"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9"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1"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2"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4"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7"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8"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1"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3"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4"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5"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6"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8"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9"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1"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2"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5"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6"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7"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8"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2"/>
  </w:num>
  <w:num w:numId="3" w16cid:durableId="944505682">
    <w:abstractNumId w:val="8"/>
  </w:num>
  <w:num w:numId="4" w16cid:durableId="1580486056">
    <w:abstractNumId w:val="41"/>
  </w:num>
  <w:num w:numId="5" w16cid:durableId="6057365">
    <w:abstractNumId w:val="73"/>
  </w:num>
  <w:num w:numId="6" w16cid:durableId="974258884">
    <w:abstractNumId w:val="61"/>
  </w:num>
  <w:num w:numId="7" w16cid:durableId="1025441987">
    <w:abstractNumId w:val="9"/>
  </w:num>
  <w:num w:numId="8" w16cid:durableId="961378562">
    <w:abstractNumId w:val="0"/>
  </w:num>
  <w:num w:numId="9" w16cid:durableId="1311522682">
    <w:abstractNumId w:val="86"/>
  </w:num>
  <w:num w:numId="10" w16cid:durableId="713896027">
    <w:abstractNumId w:val="85"/>
  </w:num>
  <w:num w:numId="11" w16cid:durableId="1916819089">
    <w:abstractNumId w:val="60"/>
  </w:num>
  <w:num w:numId="12" w16cid:durableId="161506912">
    <w:abstractNumId w:val="15"/>
  </w:num>
  <w:num w:numId="13" w16cid:durableId="312760023">
    <w:abstractNumId w:val="58"/>
  </w:num>
  <w:num w:numId="14" w16cid:durableId="1144195493">
    <w:abstractNumId w:val="21"/>
  </w:num>
  <w:num w:numId="15" w16cid:durableId="1690983288">
    <w:abstractNumId w:val="25"/>
  </w:num>
  <w:num w:numId="16" w16cid:durableId="376665644">
    <w:abstractNumId w:val="75"/>
  </w:num>
  <w:num w:numId="17" w16cid:durableId="1604149201">
    <w:abstractNumId w:val="78"/>
  </w:num>
  <w:num w:numId="18" w16cid:durableId="2133397728">
    <w:abstractNumId w:val="42"/>
  </w:num>
  <w:num w:numId="19" w16cid:durableId="13119681">
    <w:abstractNumId w:val="4"/>
  </w:num>
  <w:num w:numId="20" w16cid:durableId="577785247">
    <w:abstractNumId w:val="87"/>
  </w:num>
  <w:num w:numId="21" w16cid:durableId="209341505">
    <w:abstractNumId w:val="28"/>
  </w:num>
  <w:num w:numId="22" w16cid:durableId="5329450">
    <w:abstractNumId w:val="77"/>
  </w:num>
  <w:num w:numId="23" w16cid:durableId="4677846">
    <w:abstractNumId w:val="35"/>
  </w:num>
  <w:num w:numId="24" w16cid:durableId="1080907171">
    <w:abstractNumId w:val="20"/>
  </w:num>
  <w:num w:numId="25" w16cid:durableId="2010399126">
    <w:abstractNumId w:val="32"/>
  </w:num>
  <w:num w:numId="26" w16cid:durableId="1523783031">
    <w:abstractNumId w:val="10"/>
  </w:num>
  <w:num w:numId="27" w16cid:durableId="217133047">
    <w:abstractNumId w:val="44"/>
  </w:num>
  <w:num w:numId="28" w16cid:durableId="30686621">
    <w:abstractNumId w:val="66"/>
  </w:num>
  <w:num w:numId="29" w16cid:durableId="1168591888">
    <w:abstractNumId w:val="36"/>
  </w:num>
  <w:num w:numId="30" w16cid:durableId="679048411">
    <w:abstractNumId w:val="49"/>
  </w:num>
  <w:num w:numId="31" w16cid:durableId="936713459">
    <w:abstractNumId w:val="50"/>
  </w:num>
  <w:num w:numId="32" w16cid:durableId="500778881">
    <w:abstractNumId w:val="51"/>
  </w:num>
  <w:num w:numId="33" w16cid:durableId="1311013853">
    <w:abstractNumId w:val="48"/>
  </w:num>
  <w:num w:numId="34" w16cid:durableId="1108085653">
    <w:abstractNumId w:val="3"/>
  </w:num>
  <w:num w:numId="35" w16cid:durableId="936137702">
    <w:abstractNumId w:val="88"/>
  </w:num>
  <w:num w:numId="36" w16cid:durableId="476652768">
    <w:abstractNumId w:val="26"/>
  </w:num>
  <w:num w:numId="37" w16cid:durableId="1236940359">
    <w:abstractNumId w:val="40"/>
  </w:num>
  <w:num w:numId="38" w16cid:durableId="489322738">
    <w:abstractNumId w:val="69"/>
  </w:num>
  <w:num w:numId="39" w16cid:durableId="1050227011">
    <w:abstractNumId w:val="34"/>
  </w:num>
  <w:num w:numId="40" w16cid:durableId="454714491">
    <w:abstractNumId w:val="24"/>
  </w:num>
  <w:num w:numId="41" w16cid:durableId="1327442758">
    <w:abstractNumId w:val="13"/>
  </w:num>
  <w:num w:numId="42" w16cid:durableId="602341430">
    <w:abstractNumId w:val="53"/>
  </w:num>
  <w:num w:numId="43" w16cid:durableId="843201501">
    <w:abstractNumId w:val="17"/>
  </w:num>
  <w:num w:numId="44" w16cid:durableId="1387492899">
    <w:abstractNumId w:val="72"/>
  </w:num>
  <w:num w:numId="45" w16cid:durableId="1714041737">
    <w:abstractNumId w:val="1"/>
  </w:num>
  <w:num w:numId="46" w16cid:durableId="1103301503">
    <w:abstractNumId w:val="62"/>
  </w:num>
  <w:num w:numId="47" w16cid:durableId="399257343">
    <w:abstractNumId w:val="64"/>
  </w:num>
  <w:num w:numId="48" w16cid:durableId="394084422">
    <w:abstractNumId w:val="54"/>
  </w:num>
  <w:num w:numId="49" w16cid:durableId="1987010324">
    <w:abstractNumId w:val="47"/>
  </w:num>
  <w:num w:numId="50" w16cid:durableId="1955626109">
    <w:abstractNumId w:val="2"/>
  </w:num>
  <w:num w:numId="51" w16cid:durableId="483012654">
    <w:abstractNumId w:val="83"/>
  </w:num>
  <w:num w:numId="52" w16cid:durableId="711611632">
    <w:abstractNumId w:val="56"/>
  </w:num>
  <w:num w:numId="53" w16cid:durableId="1835221305">
    <w:abstractNumId w:val="79"/>
  </w:num>
  <w:num w:numId="54" w16cid:durableId="1089034985">
    <w:abstractNumId w:val="43"/>
  </w:num>
  <w:num w:numId="55" w16cid:durableId="886333220">
    <w:abstractNumId w:val="71"/>
  </w:num>
  <w:num w:numId="56" w16cid:durableId="2020237260">
    <w:abstractNumId w:val="23"/>
  </w:num>
  <w:num w:numId="57" w16cid:durableId="656032107">
    <w:abstractNumId w:val="70"/>
  </w:num>
  <w:num w:numId="58" w16cid:durableId="2133937658">
    <w:abstractNumId w:val="68"/>
  </w:num>
  <w:num w:numId="59" w16cid:durableId="1240364263">
    <w:abstractNumId w:val="52"/>
  </w:num>
  <w:num w:numId="60" w16cid:durableId="599603184">
    <w:abstractNumId w:val="16"/>
  </w:num>
  <w:num w:numId="61" w16cid:durableId="170342278">
    <w:abstractNumId w:val="65"/>
  </w:num>
  <w:num w:numId="62" w16cid:durableId="1863281226">
    <w:abstractNumId w:val="5"/>
  </w:num>
  <w:num w:numId="63" w16cid:durableId="588537024">
    <w:abstractNumId w:val="59"/>
  </w:num>
  <w:num w:numId="64" w16cid:durableId="1320228808">
    <w:abstractNumId w:val="81"/>
  </w:num>
  <w:num w:numId="65" w16cid:durableId="985474644">
    <w:abstractNumId w:val="12"/>
  </w:num>
  <w:num w:numId="66" w16cid:durableId="988024587">
    <w:abstractNumId w:val="45"/>
  </w:num>
  <w:num w:numId="67" w16cid:durableId="1633095197">
    <w:abstractNumId w:val="22"/>
  </w:num>
  <w:num w:numId="68" w16cid:durableId="1722632801">
    <w:abstractNumId w:val="31"/>
  </w:num>
  <w:num w:numId="69" w16cid:durableId="1008462">
    <w:abstractNumId w:val="80"/>
  </w:num>
  <w:num w:numId="70" w16cid:durableId="161165174">
    <w:abstractNumId w:val="7"/>
  </w:num>
  <w:num w:numId="71" w16cid:durableId="1855457764">
    <w:abstractNumId w:val="11"/>
  </w:num>
  <w:num w:numId="72" w16cid:durableId="204830396">
    <w:abstractNumId w:val="74"/>
  </w:num>
  <w:num w:numId="73" w16cid:durableId="880896711">
    <w:abstractNumId w:val="30"/>
  </w:num>
  <w:num w:numId="74" w16cid:durableId="694891657">
    <w:abstractNumId w:val="33"/>
  </w:num>
  <w:num w:numId="75" w16cid:durableId="1987007150">
    <w:abstractNumId w:val="38"/>
  </w:num>
  <w:num w:numId="76" w16cid:durableId="227615988">
    <w:abstractNumId w:val="76"/>
  </w:num>
  <w:num w:numId="77" w16cid:durableId="26151003">
    <w:abstractNumId w:val="46"/>
  </w:num>
  <w:num w:numId="78" w16cid:durableId="1175262770">
    <w:abstractNumId w:val="27"/>
  </w:num>
  <w:num w:numId="79" w16cid:durableId="1855878063">
    <w:abstractNumId w:val="55"/>
  </w:num>
  <w:num w:numId="80" w16cid:durableId="303630153">
    <w:abstractNumId w:val="37"/>
  </w:num>
  <w:num w:numId="81" w16cid:durableId="1474757315">
    <w:abstractNumId w:val="29"/>
  </w:num>
  <w:num w:numId="82" w16cid:durableId="824859971">
    <w:abstractNumId w:val="19"/>
  </w:num>
  <w:num w:numId="83" w16cid:durableId="891843611">
    <w:abstractNumId w:val="84"/>
  </w:num>
  <w:num w:numId="84" w16cid:durableId="1899781489">
    <w:abstractNumId w:val="14"/>
  </w:num>
  <w:num w:numId="85" w16cid:durableId="1841776606">
    <w:abstractNumId w:val="63"/>
  </w:num>
  <w:num w:numId="86" w16cid:durableId="777606254">
    <w:abstractNumId w:val="39"/>
  </w:num>
  <w:num w:numId="87" w16cid:durableId="1124811706">
    <w:abstractNumId w:val="6"/>
  </w:num>
  <w:num w:numId="88" w16cid:durableId="1281260460">
    <w:abstractNumId w:val="57"/>
  </w:num>
  <w:num w:numId="89" w16cid:durableId="1413549986">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16D8B"/>
    <w:rsid w:val="000251B6"/>
    <w:rsid w:val="00025343"/>
    <w:rsid w:val="000413D0"/>
    <w:rsid w:val="00042B29"/>
    <w:rsid w:val="00053019"/>
    <w:rsid w:val="00084CCD"/>
    <w:rsid w:val="00085485"/>
    <w:rsid w:val="00090C05"/>
    <w:rsid w:val="00090F2B"/>
    <w:rsid w:val="00093ED6"/>
    <w:rsid w:val="000A0C4D"/>
    <w:rsid w:val="000A6C77"/>
    <w:rsid w:val="000B3E0A"/>
    <w:rsid w:val="000B62E1"/>
    <w:rsid w:val="000C1222"/>
    <w:rsid w:val="000C61D8"/>
    <w:rsid w:val="000C7B15"/>
    <w:rsid w:val="000D03AD"/>
    <w:rsid w:val="000F315D"/>
    <w:rsid w:val="000F4AD2"/>
    <w:rsid w:val="000F69E1"/>
    <w:rsid w:val="00101306"/>
    <w:rsid w:val="001056EA"/>
    <w:rsid w:val="00107933"/>
    <w:rsid w:val="00110D1C"/>
    <w:rsid w:val="0012462A"/>
    <w:rsid w:val="0012735A"/>
    <w:rsid w:val="00127DCA"/>
    <w:rsid w:val="00132186"/>
    <w:rsid w:val="0013257C"/>
    <w:rsid w:val="00134EE2"/>
    <w:rsid w:val="00155BFC"/>
    <w:rsid w:val="0016711F"/>
    <w:rsid w:val="00167F81"/>
    <w:rsid w:val="001730BF"/>
    <w:rsid w:val="00175CAE"/>
    <w:rsid w:val="00176DA3"/>
    <w:rsid w:val="001A059A"/>
    <w:rsid w:val="001A59A3"/>
    <w:rsid w:val="001A7C90"/>
    <w:rsid w:val="001B5CB2"/>
    <w:rsid w:val="001C37D6"/>
    <w:rsid w:val="001C5ADF"/>
    <w:rsid w:val="001C7136"/>
    <w:rsid w:val="001E3607"/>
    <w:rsid w:val="001E55C0"/>
    <w:rsid w:val="001E56CA"/>
    <w:rsid w:val="001F34F2"/>
    <w:rsid w:val="001F3E37"/>
    <w:rsid w:val="001F4845"/>
    <w:rsid w:val="00202C8B"/>
    <w:rsid w:val="002064DF"/>
    <w:rsid w:val="00206878"/>
    <w:rsid w:val="00207A22"/>
    <w:rsid w:val="00216159"/>
    <w:rsid w:val="00217E67"/>
    <w:rsid w:val="0022288F"/>
    <w:rsid w:val="00223B4E"/>
    <w:rsid w:val="00235566"/>
    <w:rsid w:val="00246D75"/>
    <w:rsid w:val="00250959"/>
    <w:rsid w:val="0025632E"/>
    <w:rsid w:val="00261EED"/>
    <w:rsid w:val="00262D44"/>
    <w:rsid w:val="00266EE1"/>
    <w:rsid w:val="0027372C"/>
    <w:rsid w:val="00275788"/>
    <w:rsid w:val="00275934"/>
    <w:rsid w:val="00277AFB"/>
    <w:rsid w:val="00280579"/>
    <w:rsid w:val="00281B38"/>
    <w:rsid w:val="0028227C"/>
    <w:rsid w:val="002A2A4B"/>
    <w:rsid w:val="002B0463"/>
    <w:rsid w:val="002B65C1"/>
    <w:rsid w:val="002B6E82"/>
    <w:rsid w:val="002B72D0"/>
    <w:rsid w:val="002C5862"/>
    <w:rsid w:val="002D22AD"/>
    <w:rsid w:val="002D4B52"/>
    <w:rsid w:val="002F0885"/>
    <w:rsid w:val="002F1168"/>
    <w:rsid w:val="002F5CC9"/>
    <w:rsid w:val="002F61F4"/>
    <w:rsid w:val="003017B7"/>
    <w:rsid w:val="00304FBD"/>
    <w:rsid w:val="00314BDC"/>
    <w:rsid w:val="00316030"/>
    <w:rsid w:val="00316479"/>
    <w:rsid w:val="00327768"/>
    <w:rsid w:val="0034048A"/>
    <w:rsid w:val="00342235"/>
    <w:rsid w:val="00343050"/>
    <w:rsid w:val="0034750A"/>
    <w:rsid w:val="00363E25"/>
    <w:rsid w:val="003667A6"/>
    <w:rsid w:val="00373106"/>
    <w:rsid w:val="00374CDF"/>
    <w:rsid w:val="003873B6"/>
    <w:rsid w:val="0039000F"/>
    <w:rsid w:val="00391D36"/>
    <w:rsid w:val="00392F92"/>
    <w:rsid w:val="00395897"/>
    <w:rsid w:val="003A2B90"/>
    <w:rsid w:val="003A4CE0"/>
    <w:rsid w:val="003A5619"/>
    <w:rsid w:val="003A6BF7"/>
    <w:rsid w:val="003B2894"/>
    <w:rsid w:val="003D6D66"/>
    <w:rsid w:val="003E374B"/>
    <w:rsid w:val="003E49A9"/>
    <w:rsid w:val="003E4B19"/>
    <w:rsid w:val="003F2B19"/>
    <w:rsid w:val="003F3F46"/>
    <w:rsid w:val="003F700D"/>
    <w:rsid w:val="0040178F"/>
    <w:rsid w:val="004028E2"/>
    <w:rsid w:val="00405858"/>
    <w:rsid w:val="0041513C"/>
    <w:rsid w:val="00417A5D"/>
    <w:rsid w:val="00417DDE"/>
    <w:rsid w:val="004215A9"/>
    <w:rsid w:val="00425827"/>
    <w:rsid w:val="00425CCE"/>
    <w:rsid w:val="004414AD"/>
    <w:rsid w:val="004416DE"/>
    <w:rsid w:val="004435B8"/>
    <w:rsid w:val="00444BF0"/>
    <w:rsid w:val="00451266"/>
    <w:rsid w:val="00456DA7"/>
    <w:rsid w:val="00474D8B"/>
    <w:rsid w:val="0048742A"/>
    <w:rsid w:val="004A0FDB"/>
    <w:rsid w:val="004A6FA8"/>
    <w:rsid w:val="004B4755"/>
    <w:rsid w:val="004B4EEA"/>
    <w:rsid w:val="004B5D5E"/>
    <w:rsid w:val="004C2461"/>
    <w:rsid w:val="004D16C3"/>
    <w:rsid w:val="004D632D"/>
    <w:rsid w:val="004E0A87"/>
    <w:rsid w:val="004E0E74"/>
    <w:rsid w:val="004E20C4"/>
    <w:rsid w:val="004E47C2"/>
    <w:rsid w:val="004E5940"/>
    <w:rsid w:val="004F35EE"/>
    <w:rsid w:val="004F3AE5"/>
    <w:rsid w:val="004F406C"/>
    <w:rsid w:val="004F59F4"/>
    <w:rsid w:val="004F6FF6"/>
    <w:rsid w:val="00501768"/>
    <w:rsid w:val="005021D0"/>
    <w:rsid w:val="005029BB"/>
    <w:rsid w:val="005037B2"/>
    <w:rsid w:val="00504DBD"/>
    <w:rsid w:val="00505811"/>
    <w:rsid w:val="0051629F"/>
    <w:rsid w:val="0052217E"/>
    <w:rsid w:val="00523460"/>
    <w:rsid w:val="00524D4C"/>
    <w:rsid w:val="00532F29"/>
    <w:rsid w:val="005331E5"/>
    <w:rsid w:val="0054025A"/>
    <w:rsid w:val="00547800"/>
    <w:rsid w:val="00555625"/>
    <w:rsid w:val="00582766"/>
    <w:rsid w:val="00585057"/>
    <w:rsid w:val="00592B50"/>
    <w:rsid w:val="00597C1A"/>
    <w:rsid w:val="005A0795"/>
    <w:rsid w:val="005A2872"/>
    <w:rsid w:val="005A75D4"/>
    <w:rsid w:val="005B3533"/>
    <w:rsid w:val="005B5028"/>
    <w:rsid w:val="005B73B3"/>
    <w:rsid w:val="005B7A88"/>
    <w:rsid w:val="005C1095"/>
    <w:rsid w:val="005C1BD2"/>
    <w:rsid w:val="005C3833"/>
    <w:rsid w:val="005C6B7E"/>
    <w:rsid w:val="005D5394"/>
    <w:rsid w:val="005D5DCB"/>
    <w:rsid w:val="005D66C4"/>
    <w:rsid w:val="005D699D"/>
    <w:rsid w:val="005D6DE3"/>
    <w:rsid w:val="005D766E"/>
    <w:rsid w:val="005E4363"/>
    <w:rsid w:val="005F3BCA"/>
    <w:rsid w:val="00602F01"/>
    <w:rsid w:val="006036BB"/>
    <w:rsid w:val="006055AB"/>
    <w:rsid w:val="006075BA"/>
    <w:rsid w:val="00614B80"/>
    <w:rsid w:val="00614C46"/>
    <w:rsid w:val="00617EFE"/>
    <w:rsid w:val="00633C7B"/>
    <w:rsid w:val="00651CB7"/>
    <w:rsid w:val="006555B2"/>
    <w:rsid w:val="00656CFC"/>
    <w:rsid w:val="00657FF8"/>
    <w:rsid w:val="00664D6A"/>
    <w:rsid w:val="00664D96"/>
    <w:rsid w:val="00666E70"/>
    <w:rsid w:val="00672396"/>
    <w:rsid w:val="00676DC0"/>
    <w:rsid w:val="0068084D"/>
    <w:rsid w:val="00691C03"/>
    <w:rsid w:val="00694924"/>
    <w:rsid w:val="006951E7"/>
    <w:rsid w:val="00697E46"/>
    <w:rsid w:val="006A5830"/>
    <w:rsid w:val="006B52E6"/>
    <w:rsid w:val="006C4029"/>
    <w:rsid w:val="006C40A9"/>
    <w:rsid w:val="006C4777"/>
    <w:rsid w:val="006C4D08"/>
    <w:rsid w:val="006D032F"/>
    <w:rsid w:val="006E6BAC"/>
    <w:rsid w:val="006F39F8"/>
    <w:rsid w:val="00700042"/>
    <w:rsid w:val="00700EEF"/>
    <w:rsid w:val="00703218"/>
    <w:rsid w:val="0070492E"/>
    <w:rsid w:val="00707C21"/>
    <w:rsid w:val="00713C48"/>
    <w:rsid w:val="0071726A"/>
    <w:rsid w:val="007218B1"/>
    <w:rsid w:val="007231AD"/>
    <w:rsid w:val="0072321E"/>
    <w:rsid w:val="0072744C"/>
    <w:rsid w:val="00732D6F"/>
    <w:rsid w:val="00745370"/>
    <w:rsid w:val="00745665"/>
    <w:rsid w:val="00746283"/>
    <w:rsid w:val="00752AE5"/>
    <w:rsid w:val="00756AC5"/>
    <w:rsid w:val="00763F0D"/>
    <w:rsid w:val="00766AE2"/>
    <w:rsid w:val="00781043"/>
    <w:rsid w:val="00782C6E"/>
    <w:rsid w:val="00792FE3"/>
    <w:rsid w:val="007A0839"/>
    <w:rsid w:val="007A5DB4"/>
    <w:rsid w:val="007B6023"/>
    <w:rsid w:val="007C0777"/>
    <w:rsid w:val="007C1F59"/>
    <w:rsid w:val="007C6A10"/>
    <w:rsid w:val="007C7B19"/>
    <w:rsid w:val="007D027B"/>
    <w:rsid w:val="007D266E"/>
    <w:rsid w:val="007D3555"/>
    <w:rsid w:val="007F1BC5"/>
    <w:rsid w:val="007F57BA"/>
    <w:rsid w:val="00800D7B"/>
    <w:rsid w:val="00801872"/>
    <w:rsid w:val="0080669D"/>
    <w:rsid w:val="0081525F"/>
    <w:rsid w:val="008161C1"/>
    <w:rsid w:val="00822EDE"/>
    <w:rsid w:val="008313CB"/>
    <w:rsid w:val="00834E68"/>
    <w:rsid w:val="00835438"/>
    <w:rsid w:val="00836095"/>
    <w:rsid w:val="008437D1"/>
    <w:rsid w:val="0085205B"/>
    <w:rsid w:val="00853E29"/>
    <w:rsid w:val="0085470E"/>
    <w:rsid w:val="00857144"/>
    <w:rsid w:val="008610FE"/>
    <w:rsid w:val="00862ACD"/>
    <w:rsid w:val="008631C5"/>
    <w:rsid w:val="00863AD3"/>
    <w:rsid w:val="00864B6E"/>
    <w:rsid w:val="0087604D"/>
    <w:rsid w:val="00876B69"/>
    <w:rsid w:val="00877015"/>
    <w:rsid w:val="008950F5"/>
    <w:rsid w:val="008A15CF"/>
    <w:rsid w:val="008A1F74"/>
    <w:rsid w:val="008A68CD"/>
    <w:rsid w:val="008A71A6"/>
    <w:rsid w:val="008B1361"/>
    <w:rsid w:val="008B70ED"/>
    <w:rsid w:val="008B723F"/>
    <w:rsid w:val="008C1460"/>
    <w:rsid w:val="008C3E92"/>
    <w:rsid w:val="008D36A5"/>
    <w:rsid w:val="008D648D"/>
    <w:rsid w:val="008E45DE"/>
    <w:rsid w:val="008E6D9A"/>
    <w:rsid w:val="008F15AA"/>
    <w:rsid w:val="008F640F"/>
    <w:rsid w:val="00901085"/>
    <w:rsid w:val="009021A6"/>
    <w:rsid w:val="00913407"/>
    <w:rsid w:val="009150C7"/>
    <w:rsid w:val="009210B2"/>
    <w:rsid w:val="009213FD"/>
    <w:rsid w:val="00921D2C"/>
    <w:rsid w:val="0092628C"/>
    <w:rsid w:val="009269CE"/>
    <w:rsid w:val="00932E9D"/>
    <w:rsid w:val="00937321"/>
    <w:rsid w:val="009465FF"/>
    <w:rsid w:val="009561E1"/>
    <w:rsid w:val="00956245"/>
    <w:rsid w:val="00957243"/>
    <w:rsid w:val="00963E21"/>
    <w:rsid w:val="0097316E"/>
    <w:rsid w:val="009748D3"/>
    <w:rsid w:val="009810BD"/>
    <w:rsid w:val="00982515"/>
    <w:rsid w:val="0099423D"/>
    <w:rsid w:val="009B5439"/>
    <w:rsid w:val="009B7F4D"/>
    <w:rsid w:val="009D3B86"/>
    <w:rsid w:val="009D561D"/>
    <w:rsid w:val="009E528A"/>
    <w:rsid w:val="009E5DCA"/>
    <w:rsid w:val="009F1179"/>
    <w:rsid w:val="009F3E8D"/>
    <w:rsid w:val="00A01446"/>
    <w:rsid w:val="00A02A6E"/>
    <w:rsid w:val="00A03045"/>
    <w:rsid w:val="00A10E20"/>
    <w:rsid w:val="00A11A2B"/>
    <w:rsid w:val="00A22C89"/>
    <w:rsid w:val="00A54892"/>
    <w:rsid w:val="00A61861"/>
    <w:rsid w:val="00A62DD0"/>
    <w:rsid w:val="00A64A6E"/>
    <w:rsid w:val="00A7308C"/>
    <w:rsid w:val="00A74784"/>
    <w:rsid w:val="00A7546D"/>
    <w:rsid w:val="00A76042"/>
    <w:rsid w:val="00A82A54"/>
    <w:rsid w:val="00A8387A"/>
    <w:rsid w:val="00A84654"/>
    <w:rsid w:val="00A85847"/>
    <w:rsid w:val="00A9419F"/>
    <w:rsid w:val="00AA35B2"/>
    <w:rsid w:val="00AA4192"/>
    <w:rsid w:val="00AA4F1F"/>
    <w:rsid w:val="00AA61D7"/>
    <w:rsid w:val="00AA7C5C"/>
    <w:rsid w:val="00AB2239"/>
    <w:rsid w:val="00AC0BC9"/>
    <w:rsid w:val="00AC10C5"/>
    <w:rsid w:val="00AD2938"/>
    <w:rsid w:val="00AE1D19"/>
    <w:rsid w:val="00B01C93"/>
    <w:rsid w:val="00B025F8"/>
    <w:rsid w:val="00B261A1"/>
    <w:rsid w:val="00B27E53"/>
    <w:rsid w:val="00B33E5E"/>
    <w:rsid w:val="00B42FA5"/>
    <w:rsid w:val="00B537D7"/>
    <w:rsid w:val="00B55E53"/>
    <w:rsid w:val="00B56855"/>
    <w:rsid w:val="00B56FBD"/>
    <w:rsid w:val="00B57362"/>
    <w:rsid w:val="00B60A0D"/>
    <w:rsid w:val="00B648C4"/>
    <w:rsid w:val="00B64A5D"/>
    <w:rsid w:val="00B701A3"/>
    <w:rsid w:val="00B71219"/>
    <w:rsid w:val="00B712CA"/>
    <w:rsid w:val="00B8081B"/>
    <w:rsid w:val="00B81697"/>
    <w:rsid w:val="00B91EC8"/>
    <w:rsid w:val="00B92605"/>
    <w:rsid w:val="00BA1211"/>
    <w:rsid w:val="00BA5BBE"/>
    <w:rsid w:val="00BA609B"/>
    <w:rsid w:val="00BA72F5"/>
    <w:rsid w:val="00BA7BE6"/>
    <w:rsid w:val="00BB154A"/>
    <w:rsid w:val="00BC01D8"/>
    <w:rsid w:val="00BC100B"/>
    <w:rsid w:val="00BC3DD4"/>
    <w:rsid w:val="00BD0B02"/>
    <w:rsid w:val="00BD7856"/>
    <w:rsid w:val="00BE1DAA"/>
    <w:rsid w:val="00BF0E59"/>
    <w:rsid w:val="00BF224F"/>
    <w:rsid w:val="00BF5D71"/>
    <w:rsid w:val="00C11D92"/>
    <w:rsid w:val="00C13A4C"/>
    <w:rsid w:val="00C17EE4"/>
    <w:rsid w:val="00C22B17"/>
    <w:rsid w:val="00C32C36"/>
    <w:rsid w:val="00C33C21"/>
    <w:rsid w:val="00C361AA"/>
    <w:rsid w:val="00C37494"/>
    <w:rsid w:val="00C41818"/>
    <w:rsid w:val="00C45456"/>
    <w:rsid w:val="00C51BFC"/>
    <w:rsid w:val="00C522A8"/>
    <w:rsid w:val="00C52AEA"/>
    <w:rsid w:val="00C66F54"/>
    <w:rsid w:val="00C7453D"/>
    <w:rsid w:val="00C7454C"/>
    <w:rsid w:val="00C750A6"/>
    <w:rsid w:val="00C76E7E"/>
    <w:rsid w:val="00C77C53"/>
    <w:rsid w:val="00C8026A"/>
    <w:rsid w:val="00C835B1"/>
    <w:rsid w:val="00C85F52"/>
    <w:rsid w:val="00C86BD5"/>
    <w:rsid w:val="00C93843"/>
    <w:rsid w:val="00C9510A"/>
    <w:rsid w:val="00C96946"/>
    <w:rsid w:val="00CA4CFA"/>
    <w:rsid w:val="00CB1F18"/>
    <w:rsid w:val="00CC6654"/>
    <w:rsid w:val="00CD372C"/>
    <w:rsid w:val="00CE0F5A"/>
    <w:rsid w:val="00CF282E"/>
    <w:rsid w:val="00D02632"/>
    <w:rsid w:val="00D268C1"/>
    <w:rsid w:val="00D3747B"/>
    <w:rsid w:val="00D456E3"/>
    <w:rsid w:val="00D46F5F"/>
    <w:rsid w:val="00D51401"/>
    <w:rsid w:val="00D5544C"/>
    <w:rsid w:val="00D634BE"/>
    <w:rsid w:val="00D77E5D"/>
    <w:rsid w:val="00D803D2"/>
    <w:rsid w:val="00D83950"/>
    <w:rsid w:val="00D84191"/>
    <w:rsid w:val="00D84BC0"/>
    <w:rsid w:val="00D86B91"/>
    <w:rsid w:val="00D903EF"/>
    <w:rsid w:val="00D9174F"/>
    <w:rsid w:val="00D927E4"/>
    <w:rsid w:val="00D938A8"/>
    <w:rsid w:val="00DA07FF"/>
    <w:rsid w:val="00DA43E0"/>
    <w:rsid w:val="00DA4D5B"/>
    <w:rsid w:val="00DC0146"/>
    <w:rsid w:val="00DC5303"/>
    <w:rsid w:val="00DC7315"/>
    <w:rsid w:val="00DD2D84"/>
    <w:rsid w:val="00DE26BA"/>
    <w:rsid w:val="00DF3C70"/>
    <w:rsid w:val="00DF4AE6"/>
    <w:rsid w:val="00E00401"/>
    <w:rsid w:val="00E00938"/>
    <w:rsid w:val="00E06238"/>
    <w:rsid w:val="00E17517"/>
    <w:rsid w:val="00E22B40"/>
    <w:rsid w:val="00E32B00"/>
    <w:rsid w:val="00E379CF"/>
    <w:rsid w:val="00E40B6B"/>
    <w:rsid w:val="00E43B5C"/>
    <w:rsid w:val="00E4517E"/>
    <w:rsid w:val="00E563D2"/>
    <w:rsid w:val="00E5642A"/>
    <w:rsid w:val="00E613D5"/>
    <w:rsid w:val="00E62052"/>
    <w:rsid w:val="00E651D8"/>
    <w:rsid w:val="00E7111C"/>
    <w:rsid w:val="00E74FD3"/>
    <w:rsid w:val="00E83E5D"/>
    <w:rsid w:val="00E848F7"/>
    <w:rsid w:val="00E84E90"/>
    <w:rsid w:val="00E861B9"/>
    <w:rsid w:val="00E962A8"/>
    <w:rsid w:val="00EA23D5"/>
    <w:rsid w:val="00EB5BFE"/>
    <w:rsid w:val="00EC61E9"/>
    <w:rsid w:val="00EC69B5"/>
    <w:rsid w:val="00EC703D"/>
    <w:rsid w:val="00EC7D3F"/>
    <w:rsid w:val="00EE2277"/>
    <w:rsid w:val="00EE3159"/>
    <w:rsid w:val="00EE4E93"/>
    <w:rsid w:val="00EE4F0E"/>
    <w:rsid w:val="00EE7AA3"/>
    <w:rsid w:val="00EF2FFF"/>
    <w:rsid w:val="00EF4C07"/>
    <w:rsid w:val="00F01A93"/>
    <w:rsid w:val="00F227A6"/>
    <w:rsid w:val="00F22BE9"/>
    <w:rsid w:val="00F352AE"/>
    <w:rsid w:val="00F54ED8"/>
    <w:rsid w:val="00F60036"/>
    <w:rsid w:val="00F62458"/>
    <w:rsid w:val="00F65304"/>
    <w:rsid w:val="00F7559F"/>
    <w:rsid w:val="00F8375E"/>
    <w:rsid w:val="00F85E8E"/>
    <w:rsid w:val="00F86AD7"/>
    <w:rsid w:val="00F90B16"/>
    <w:rsid w:val="00F961EE"/>
    <w:rsid w:val="00FA070D"/>
    <w:rsid w:val="00FA0BF9"/>
    <w:rsid w:val="00FA535B"/>
    <w:rsid w:val="00FB0478"/>
    <w:rsid w:val="00FB5176"/>
    <w:rsid w:val="00FB7BF5"/>
    <w:rsid w:val="00FD130B"/>
    <w:rsid w:val="00FD5D70"/>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061">
      <w:bodyDiv w:val="1"/>
      <w:marLeft w:val="0"/>
      <w:marRight w:val="0"/>
      <w:marTop w:val="0"/>
      <w:marBottom w:val="0"/>
      <w:divBdr>
        <w:top w:val="none" w:sz="0" w:space="0" w:color="auto"/>
        <w:left w:val="none" w:sz="0" w:space="0" w:color="auto"/>
        <w:bottom w:val="none" w:sz="0" w:space="0" w:color="auto"/>
        <w:right w:val="none" w:sz="0" w:space="0" w:color="auto"/>
      </w:divBdr>
    </w:div>
    <w:div w:id="9068673">
      <w:bodyDiv w:val="1"/>
      <w:marLeft w:val="0"/>
      <w:marRight w:val="0"/>
      <w:marTop w:val="0"/>
      <w:marBottom w:val="0"/>
      <w:divBdr>
        <w:top w:val="none" w:sz="0" w:space="0" w:color="auto"/>
        <w:left w:val="none" w:sz="0" w:space="0" w:color="auto"/>
        <w:bottom w:val="none" w:sz="0" w:space="0" w:color="auto"/>
        <w:right w:val="none" w:sz="0" w:space="0" w:color="auto"/>
      </w:divBdr>
      <w:divsChild>
        <w:div w:id="2103603568">
          <w:marLeft w:val="480"/>
          <w:marRight w:val="0"/>
          <w:marTop w:val="0"/>
          <w:marBottom w:val="0"/>
          <w:divBdr>
            <w:top w:val="none" w:sz="0" w:space="0" w:color="auto"/>
            <w:left w:val="none" w:sz="0" w:space="0" w:color="auto"/>
            <w:bottom w:val="none" w:sz="0" w:space="0" w:color="auto"/>
            <w:right w:val="none" w:sz="0" w:space="0" w:color="auto"/>
          </w:divBdr>
        </w:div>
        <w:div w:id="2109888820">
          <w:marLeft w:val="480"/>
          <w:marRight w:val="0"/>
          <w:marTop w:val="0"/>
          <w:marBottom w:val="0"/>
          <w:divBdr>
            <w:top w:val="none" w:sz="0" w:space="0" w:color="auto"/>
            <w:left w:val="none" w:sz="0" w:space="0" w:color="auto"/>
            <w:bottom w:val="none" w:sz="0" w:space="0" w:color="auto"/>
            <w:right w:val="none" w:sz="0" w:space="0" w:color="auto"/>
          </w:divBdr>
        </w:div>
        <w:div w:id="1195847817">
          <w:marLeft w:val="480"/>
          <w:marRight w:val="0"/>
          <w:marTop w:val="0"/>
          <w:marBottom w:val="0"/>
          <w:divBdr>
            <w:top w:val="none" w:sz="0" w:space="0" w:color="auto"/>
            <w:left w:val="none" w:sz="0" w:space="0" w:color="auto"/>
            <w:bottom w:val="none" w:sz="0" w:space="0" w:color="auto"/>
            <w:right w:val="none" w:sz="0" w:space="0" w:color="auto"/>
          </w:divBdr>
        </w:div>
        <w:div w:id="1518690596">
          <w:marLeft w:val="480"/>
          <w:marRight w:val="0"/>
          <w:marTop w:val="0"/>
          <w:marBottom w:val="0"/>
          <w:divBdr>
            <w:top w:val="none" w:sz="0" w:space="0" w:color="auto"/>
            <w:left w:val="none" w:sz="0" w:space="0" w:color="auto"/>
            <w:bottom w:val="none" w:sz="0" w:space="0" w:color="auto"/>
            <w:right w:val="none" w:sz="0" w:space="0" w:color="auto"/>
          </w:divBdr>
        </w:div>
        <w:div w:id="1450272376">
          <w:marLeft w:val="480"/>
          <w:marRight w:val="0"/>
          <w:marTop w:val="0"/>
          <w:marBottom w:val="0"/>
          <w:divBdr>
            <w:top w:val="none" w:sz="0" w:space="0" w:color="auto"/>
            <w:left w:val="none" w:sz="0" w:space="0" w:color="auto"/>
            <w:bottom w:val="none" w:sz="0" w:space="0" w:color="auto"/>
            <w:right w:val="none" w:sz="0" w:space="0" w:color="auto"/>
          </w:divBdr>
        </w:div>
        <w:div w:id="1782650738">
          <w:marLeft w:val="480"/>
          <w:marRight w:val="0"/>
          <w:marTop w:val="0"/>
          <w:marBottom w:val="0"/>
          <w:divBdr>
            <w:top w:val="none" w:sz="0" w:space="0" w:color="auto"/>
            <w:left w:val="none" w:sz="0" w:space="0" w:color="auto"/>
            <w:bottom w:val="none" w:sz="0" w:space="0" w:color="auto"/>
            <w:right w:val="none" w:sz="0" w:space="0" w:color="auto"/>
          </w:divBdr>
        </w:div>
        <w:div w:id="1869097114">
          <w:marLeft w:val="480"/>
          <w:marRight w:val="0"/>
          <w:marTop w:val="0"/>
          <w:marBottom w:val="0"/>
          <w:divBdr>
            <w:top w:val="none" w:sz="0" w:space="0" w:color="auto"/>
            <w:left w:val="none" w:sz="0" w:space="0" w:color="auto"/>
            <w:bottom w:val="none" w:sz="0" w:space="0" w:color="auto"/>
            <w:right w:val="none" w:sz="0" w:space="0" w:color="auto"/>
          </w:divBdr>
        </w:div>
        <w:div w:id="2102946534">
          <w:marLeft w:val="480"/>
          <w:marRight w:val="0"/>
          <w:marTop w:val="0"/>
          <w:marBottom w:val="0"/>
          <w:divBdr>
            <w:top w:val="none" w:sz="0" w:space="0" w:color="auto"/>
            <w:left w:val="none" w:sz="0" w:space="0" w:color="auto"/>
            <w:bottom w:val="none" w:sz="0" w:space="0" w:color="auto"/>
            <w:right w:val="none" w:sz="0" w:space="0" w:color="auto"/>
          </w:divBdr>
        </w:div>
        <w:div w:id="1740203985">
          <w:marLeft w:val="480"/>
          <w:marRight w:val="0"/>
          <w:marTop w:val="0"/>
          <w:marBottom w:val="0"/>
          <w:divBdr>
            <w:top w:val="none" w:sz="0" w:space="0" w:color="auto"/>
            <w:left w:val="none" w:sz="0" w:space="0" w:color="auto"/>
            <w:bottom w:val="none" w:sz="0" w:space="0" w:color="auto"/>
            <w:right w:val="none" w:sz="0" w:space="0" w:color="auto"/>
          </w:divBdr>
        </w:div>
        <w:div w:id="699432011">
          <w:marLeft w:val="480"/>
          <w:marRight w:val="0"/>
          <w:marTop w:val="0"/>
          <w:marBottom w:val="0"/>
          <w:divBdr>
            <w:top w:val="none" w:sz="0" w:space="0" w:color="auto"/>
            <w:left w:val="none" w:sz="0" w:space="0" w:color="auto"/>
            <w:bottom w:val="none" w:sz="0" w:space="0" w:color="auto"/>
            <w:right w:val="none" w:sz="0" w:space="0" w:color="auto"/>
          </w:divBdr>
        </w:div>
        <w:div w:id="266622099">
          <w:marLeft w:val="480"/>
          <w:marRight w:val="0"/>
          <w:marTop w:val="0"/>
          <w:marBottom w:val="0"/>
          <w:divBdr>
            <w:top w:val="none" w:sz="0" w:space="0" w:color="auto"/>
            <w:left w:val="none" w:sz="0" w:space="0" w:color="auto"/>
            <w:bottom w:val="none" w:sz="0" w:space="0" w:color="auto"/>
            <w:right w:val="none" w:sz="0" w:space="0" w:color="auto"/>
          </w:divBdr>
        </w:div>
        <w:div w:id="575286736">
          <w:marLeft w:val="480"/>
          <w:marRight w:val="0"/>
          <w:marTop w:val="0"/>
          <w:marBottom w:val="0"/>
          <w:divBdr>
            <w:top w:val="none" w:sz="0" w:space="0" w:color="auto"/>
            <w:left w:val="none" w:sz="0" w:space="0" w:color="auto"/>
            <w:bottom w:val="none" w:sz="0" w:space="0" w:color="auto"/>
            <w:right w:val="none" w:sz="0" w:space="0" w:color="auto"/>
          </w:divBdr>
        </w:div>
        <w:div w:id="1601991450">
          <w:marLeft w:val="480"/>
          <w:marRight w:val="0"/>
          <w:marTop w:val="0"/>
          <w:marBottom w:val="0"/>
          <w:divBdr>
            <w:top w:val="none" w:sz="0" w:space="0" w:color="auto"/>
            <w:left w:val="none" w:sz="0" w:space="0" w:color="auto"/>
            <w:bottom w:val="none" w:sz="0" w:space="0" w:color="auto"/>
            <w:right w:val="none" w:sz="0" w:space="0" w:color="auto"/>
          </w:divBdr>
        </w:div>
        <w:div w:id="2047288090">
          <w:marLeft w:val="480"/>
          <w:marRight w:val="0"/>
          <w:marTop w:val="0"/>
          <w:marBottom w:val="0"/>
          <w:divBdr>
            <w:top w:val="none" w:sz="0" w:space="0" w:color="auto"/>
            <w:left w:val="none" w:sz="0" w:space="0" w:color="auto"/>
            <w:bottom w:val="none" w:sz="0" w:space="0" w:color="auto"/>
            <w:right w:val="none" w:sz="0" w:space="0" w:color="auto"/>
          </w:divBdr>
        </w:div>
        <w:div w:id="1022898335">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325815354">
          <w:marLeft w:val="480"/>
          <w:marRight w:val="0"/>
          <w:marTop w:val="0"/>
          <w:marBottom w:val="0"/>
          <w:divBdr>
            <w:top w:val="none" w:sz="0" w:space="0" w:color="auto"/>
            <w:left w:val="none" w:sz="0" w:space="0" w:color="auto"/>
            <w:bottom w:val="none" w:sz="0" w:space="0" w:color="auto"/>
            <w:right w:val="none" w:sz="0" w:space="0" w:color="auto"/>
          </w:divBdr>
        </w:div>
        <w:div w:id="147301237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539971459">
          <w:marLeft w:val="480"/>
          <w:marRight w:val="0"/>
          <w:marTop w:val="0"/>
          <w:marBottom w:val="0"/>
          <w:divBdr>
            <w:top w:val="none" w:sz="0" w:space="0" w:color="auto"/>
            <w:left w:val="none" w:sz="0" w:space="0" w:color="auto"/>
            <w:bottom w:val="none" w:sz="0" w:space="0" w:color="auto"/>
            <w:right w:val="none" w:sz="0" w:space="0" w:color="auto"/>
          </w:divBdr>
        </w:div>
        <w:div w:id="1442602316">
          <w:marLeft w:val="480"/>
          <w:marRight w:val="0"/>
          <w:marTop w:val="0"/>
          <w:marBottom w:val="0"/>
          <w:divBdr>
            <w:top w:val="none" w:sz="0" w:space="0" w:color="auto"/>
            <w:left w:val="none" w:sz="0" w:space="0" w:color="auto"/>
            <w:bottom w:val="none" w:sz="0" w:space="0" w:color="auto"/>
            <w:right w:val="none" w:sz="0" w:space="0" w:color="auto"/>
          </w:divBdr>
        </w:div>
        <w:div w:id="627709277">
          <w:marLeft w:val="480"/>
          <w:marRight w:val="0"/>
          <w:marTop w:val="0"/>
          <w:marBottom w:val="0"/>
          <w:divBdr>
            <w:top w:val="none" w:sz="0" w:space="0" w:color="auto"/>
            <w:left w:val="none" w:sz="0" w:space="0" w:color="auto"/>
            <w:bottom w:val="none" w:sz="0" w:space="0" w:color="auto"/>
            <w:right w:val="none" w:sz="0" w:space="0" w:color="auto"/>
          </w:divBdr>
        </w:div>
        <w:div w:id="1866558944">
          <w:marLeft w:val="480"/>
          <w:marRight w:val="0"/>
          <w:marTop w:val="0"/>
          <w:marBottom w:val="0"/>
          <w:divBdr>
            <w:top w:val="none" w:sz="0" w:space="0" w:color="auto"/>
            <w:left w:val="none" w:sz="0" w:space="0" w:color="auto"/>
            <w:bottom w:val="none" w:sz="0" w:space="0" w:color="auto"/>
            <w:right w:val="none" w:sz="0" w:space="0" w:color="auto"/>
          </w:divBdr>
        </w:div>
        <w:div w:id="1413161693">
          <w:marLeft w:val="480"/>
          <w:marRight w:val="0"/>
          <w:marTop w:val="0"/>
          <w:marBottom w:val="0"/>
          <w:divBdr>
            <w:top w:val="none" w:sz="0" w:space="0" w:color="auto"/>
            <w:left w:val="none" w:sz="0" w:space="0" w:color="auto"/>
            <w:bottom w:val="none" w:sz="0" w:space="0" w:color="auto"/>
            <w:right w:val="none" w:sz="0" w:space="0" w:color="auto"/>
          </w:divBdr>
        </w:div>
        <w:div w:id="2136290457">
          <w:marLeft w:val="480"/>
          <w:marRight w:val="0"/>
          <w:marTop w:val="0"/>
          <w:marBottom w:val="0"/>
          <w:divBdr>
            <w:top w:val="none" w:sz="0" w:space="0" w:color="auto"/>
            <w:left w:val="none" w:sz="0" w:space="0" w:color="auto"/>
            <w:bottom w:val="none" w:sz="0" w:space="0" w:color="auto"/>
            <w:right w:val="none" w:sz="0" w:space="0" w:color="auto"/>
          </w:divBdr>
        </w:div>
        <w:div w:id="946699568">
          <w:marLeft w:val="480"/>
          <w:marRight w:val="0"/>
          <w:marTop w:val="0"/>
          <w:marBottom w:val="0"/>
          <w:divBdr>
            <w:top w:val="none" w:sz="0" w:space="0" w:color="auto"/>
            <w:left w:val="none" w:sz="0" w:space="0" w:color="auto"/>
            <w:bottom w:val="none" w:sz="0" w:space="0" w:color="auto"/>
            <w:right w:val="none" w:sz="0" w:space="0" w:color="auto"/>
          </w:divBdr>
        </w:div>
        <w:div w:id="619723644">
          <w:marLeft w:val="480"/>
          <w:marRight w:val="0"/>
          <w:marTop w:val="0"/>
          <w:marBottom w:val="0"/>
          <w:divBdr>
            <w:top w:val="none" w:sz="0" w:space="0" w:color="auto"/>
            <w:left w:val="none" w:sz="0" w:space="0" w:color="auto"/>
            <w:bottom w:val="none" w:sz="0" w:space="0" w:color="auto"/>
            <w:right w:val="none" w:sz="0" w:space="0" w:color="auto"/>
          </w:divBdr>
        </w:div>
        <w:div w:id="1135414526">
          <w:marLeft w:val="480"/>
          <w:marRight w:val="0"/>
          <w:marTop w:val="0"/>
          <w:marBottom w:val="0"/>
          <w:divBdr>
            <w:top w:val="none" w:sz="0" w:space="0" w:color="auto"/>
            <w:left w:val="none" w:sz="0" w:space="0" w:color="auto"/>
            <w:bottom w:val="none" w:sz="0" w:space="0" w:color="auto"/>
            <w:right w:val="none" w:sz="0" w:space="0" w:color="auto"/>
          </w:divBdr>
        </w:div>
        <w:div w:id="1033654263">
          <w:marLeft w:val="480"/>
          <w:marRight w:val="0"/>
          <w:marTop w:val="0"/>
          <w:marBottom w:val="0"/>
          <w:divBdr>
            <w:top w:val="none" w:sz="0" w:space="0" w:color="auto"/>
            <w:left w:val="none" w:sz="0" w:space="0" w:color="auto"/>
            <w:bottom w:val="none" w:sz="0" w:space="0" w:color="auto"/>
            <w:right w:val="none" w:sz="0" w:space="0" w:color="auto"/>
          </w:divBdr>
        </w:div>
        <w:div w:id="239797133">
          <w:marLeft w:val="480"/>
          <w:marRight w:val="0"/>
          <w:marTop w:val="0"/>
          <w:marBottom w:val="0"/>
          <w:divBdr>
            <w:top w:val="none" w:sz="0" w:space="0" w:color="auto"/>
            <w:left w:val="none" w:sz="0" w:space="0" w:color="auto"/>
            <w:bottom w:val="none" w:sz="0" w:space="0" w:color="auto"/>
            <w:right w:val="none" w:sz="0" w:space="0" w:color="auto"/>
          </w:divBdr>
        </w:div>
        <w:div w:id="132528999">
          <w:marLeft w:val="480"/>
          <w:marRight w:val="0"/>
          <w:marTop w:val="0"/>
          <w:marBottom w:val="0"/>
          <w:divBdr>
            <w:top w:val="none" w:sz="0" w:space="0" w:color="auto"/>
            <w:left w:val="none" w:sz="0" w:space="0" w:color="auto"/>
            <w:bottom w:val="none" w:sz="0" w:space="0" w:color="auto"/>
            <w:right w:val="none" w:sz="0" w:space="0" w:color="auto"/>
          </w:divBdr>
        </w:div>
        <w:div w:id="536509225">
          <w:marLeft w:val="480"/>
          <w:marRight w:val="0"/>
          <w:marTop w:val="0"/>
          <w:marBottom w:val="0"/>
          <w:divBdr>
            <w:top w:val="none" w:sz="0" w:space="0" w:color="auto"/>
            <w:left w:val="none" w:sz="0" w:space="0" w:color="auto"/>
            <w:bottom w:val="none" w:sz="0" w:space="0" w:color="auto"/>
            <w:right w:val="none" w:sz="0" w:space="0" w:color="auto"/>
          </w:divBdr>
        </w:div>
        <w:div w:id="539704840">
          <w:marLeft w:val="480"/>
          <w:marRight w:val="0"/>
          <w:marTop w:val="0"/>
          <w:marBottom w:val="0"/>
          <w:divBdr>
            <w:top w:val="none" w:sz="0" w:space="0" w:color="auto"/>
            <w:left w:val="none" w:sz="0" w:space="0" w:color="auto"/>
            <w:bottom w:val="none" w:sz="0" w:space="0" w:color="auto"/>
            <w:right w:val="none" w:sz="0" w:space="0" w:color="auto"/>
          </w:divBdr>
        </w:div>
        <w:div w:id="1773892648">
          <w:marLeft w:val="480"/>
          <w:marRight w:val="0"/>
          <w:marTop w:val="0"/>
          <w:marBottom w:val="0"/>
          <w:divBdr>
            <w:top w:val="none" w:sz="0" w:space="0" w:color="auto"/>
            <w:left w:val="none" w:sz="0" w:space="0" w:color="auto"/>
            <w:bottom w:val="none" w:sz="0" w:space="0" w:color="auto"/>
            <w:right w:val="none" w:sz="0" w:space="0" w:color="auto"/>
          </w:divBdr>
        </w:div>
        <w:div w:id="401371039">
          <w:marLeft w:val="480"/>
          <w:marRight w:val="0"/>
          <w:marTop w:val="0"/>
          <w:marBottom w:val="0"/>
          <w:divBdr>
            <w:top w:val="none" w:sz="0" w:space="0" w:color="auto"/>
            <w:left w:val="none" w:sz="0" w:space="0" w:color="auto"/>
            <w:bottom w:val="none" w:sz="0" w:space="0" w:color="auto"/>
            <w:right w:val="none" w:sz="0" w:space="0" w:color="auto"/>
          </w:divBdr>
        </w:div>
        <w:div w:id="1324241753">
          <w:marLeft w:val="480"/>
          <w:marRight w:val="0"/>
          <w:marTop w:val="0"/>
          <w:marBottom w:val="0"/>
          <w:divBdr>
            <w:top w:val="none" w:sz="0" w:space="0" w:color="auto"/>
            <w:left w:val="none" w:sz="0" w:space="0" w:color="auto"/>
            <w:bottom w:val="none" w:sz="0" w:space="0" w:color="auto"/>
            <w:right w:val="none" w:sz="0" w:space="0" w:color="auto"/>
          </w:divBdr>
        </w:div>
        <w:div w:id="313686174">
          <w:marLeft w:val="480"/>
          <w:marRight w:val="0"/>
          <w:marTop w:val="0"/>
          <w:marBottom w:val="0"/>
          <w:divBdr>
            <w:top w:val="none" w:sz="0" w:space="0" w:color="auto"/>
            <w:left w:val="none" w:sz="0" w:space="0" w:color="auto"/>
            <w:bottom w:val="none" w:sz="0" w:space="0" w:color="auto"/>
            <w:right w:val="none" w:sz="0" w:space="0" w:color="auto"/>
          </w:divBdr>
        </w:div>
        <w:div w:id="1695569771">
          <w:marLeft w:val="480"/>
          <w:marRight w:val="0"/>
          <w:marTop w:val="0"/>
          <w:marBottom w:val="0"/>
          <w:divBdr>
            <w:top w:val="none" w:sz="0" w:space="0" w:color="auto"/>
            <w:left w:val="none" w:sz="0" w:space="0" w:color="auto"/>
            <w:bottom w:val="none" w:sz="0" w:space="0" w:color="auto"/>
            <w:right w:val="none" w:sz="0" w:space="0" w:color="auto"/>
          </w:divBdr>
        </w:div>
        <w:div w:id="551428460">
          <w:marLeft w:val="480"/>
          <w:marRight w:val="0"/>
          <w:marTop w:val="0"/>
          <w:marBottom w:val="0"/>
          <w:divBdr>
            <w:top w:val="none" w:sz="0" w:space="0" w:color="auto"/>
            <w:left w:val="none" w:sz="0" w:space="0" w:color="auto"/>
            <w:bottom w:val="none" w:sz="0" w:space="0" w:color="auto"/>
            <w:right w:val="none" w:sz="0" w:space="0" w:color="auto"/>
          </w:divBdr>
        </w:div>
        <w:div w:id="865559502">
          <w:marLeft w:val="480"/>
          <w:marRight w:val="0"/>
          <w:marTop w:val="0"/>
          <w:marBottom w:val="0"/>
          <w:divBdr>
            <w:top w:val="none" w:sz="0" w:space="0" w:color="auto"/>
            <w:left w:val="none" w:sz="0" w:space="0" w:color="auto"/>
            <w:bottom w:val="none" w:sz="0" w:space="0" w:color="auto"/>
            <w:right w:val="none" w:sz="0" w:space="0" w:color="auto"/>
          </w:divBdr>
        </w:div>
        <w:div w:id="1387219978">
          <w:marLeft w:val="480"/>
          <w:marRight w:val="0"/>
          <w:marTop w:val="0"/>
          <w:marBottom w:val="0"/>
          <w:divBdr>
            <w:top w:val="none" w:sz="0" w:space="0" w:color="auto"/>
            <w:left w:val="none" w:sz="0" w:space="0" w:color="auto"/>
            <w:bottom w:val="none" w:sz="0" w:space="0" w:color="auto"/>
            <w:right w:val="none" w:sz="0" w:space="0" w:color="auto"/>
          </w:divBdr>
        </w:div>
        <w:div w:id="1622568582">
          <w:marLeft w:val="480"/>
          <w:marRight w:val="0"/>
          <w:marTop w:val="0"/>
          <w:marBottom w:val="0"/>
          <w:divBdr>
            <w:top w:val="none" w:sz="0" w:space="0" w:color="auto"/>
            <w:left w:val="none" w:sz="0" w:space="0" w:color="auto"/>
            <w:bottom w:val="none" w:sz="0" w:space="0" w:color="auto"/>
            <w:right w:val="none" w:sz="0" w:space="0" w:color="auto"/>
          </w:divBdr>
        </w:div>
        <w:div w:id="1393968242">
          <w:marLeft w:val="480"/>
          <w:marRight w:val="0"/>
          <w:marTop w:val="0"/>
          <w:marBottom w:val="0"/>
          <w:divBdr>
            <w:top w:val="none" w:sz="0" w:space="0" w:color="auto"/>
            <w:left w:val="none" w:sz="0" w:space="0" w:color="auto"/>
            <w:bottom w:val="none" w:sz="0" w:space="0" w:color="auto"/>
            <w:right w:val="none" w:sz="0" w:space="0" w:color="auto"/>
          </w:divBdr>
        </w:div>
        <w:div w:id="1903060647">
          <w:marLeft w:val="480"/>
          <w:marRight w:val="0"/>
          <w:marTop w:val="0"/>
          <w:marBottom w:val="0"/>
          <w:divBdr>
            <w:top w:val="none" w:sz="0" w:space="0" w:color="auto"/>
            <w:left w:val="none" w:sz="0" w:space="0" w:color="auto"/>
            <w:bottom w:val="none" w:sz="0" w:space="0" w:color="auto"/>
            <w:right w:val="none" w:sz="0" w:space="0" w:color="auto"/>
          </w:divBdr>
        </w:div>
        <w:div w:id="1879585614">
          <w:marLeft w:val="480"/>
          <w:marRight w:val="0"/>
          <w:marTop w:val="0"/>
          <w:marBottom w:val="0"/>
          <w:divBdr>
            <w:top w:val="none" w:sz="0" w:space="0" w:color="auto"/>
            <w:left w:val="none" w:sz="0" w:space="0" w:color="auto"/>
            <w:bottom w:val="none" w:sz="0" w:space="0" w:color="auto"/>
            <w:right w:val="none" w:sz="0" w:space="0" w:color="auto"/>
          </w:divBdr>
        </w:div>
        <w:div w:id="1248491250">
          <w:marLeft w:val="480"/>
          <w:marRight w:val="0"/>
          <w:marTop w:val="0"/>
          <w:marBottom w:val="0"/>
          <w:divBdr>
            <w:top w:val="none" w:sz="0" w:space="0" w:color="auto"/>
            <w:left w:val="none" w:sz="0" w:space="0" w:color="auto"/>
            <w:bottom w:val="none" w:sz="0" w:space="0" w:color="auto"/>
            <w:right w:val="none" w:sz="0" w:space="0" w:color="auto"/>
          </w:divBdr>
        </w:div>
        <w:div w:id="1110587123">
          <w:marLeft w:val="480"/>
          <w:marRight w:val="0"/>
          <w:marTop w:val="0"/>
          <w:marBottom w:val="0"/>
          <w:divBdr>
            <w:top w:val="none" w:sz="0" w:space="0" w:color="auto"/>
            <w:left w:val="none" w:sz="0" w:space="0" w:color="auto"/>
            <w:bottom w:val="none" w:sz="0" w:space="0" w:color="auto"/>
            <w:right w:val="none" w:sz="0" w:space="0" w:color="auto"/>
          </w:divBdr>
        </w:div>
        <w:div w:id="2036271894">
          <w:marLeft w:val="480"/>
          <w:marRight w:val="0"/>
          <w:marTop w:val="0"/>
          <w:marBottom w:val="0"/>
          <w:divBdr>
            <w:top w:val="none" w:sz="0" w:space="0" w:color="auto"/>
            <w:left w:val="none" w:sz="0" w:space="0" w:color="auto"/>
            <w:bottom w:val="none" w:sz="0" w:space="0" w:color="auto"/>
            <w:right w:val="none" w:sz="0" w:space="0" w:color="auto"/>
          </w:divBdr>
        </w:div>
        <w:div w:id="1400058681">
          <w:marLeft w:val="480"/>
          <w:marRight w:val="0"/>
          <w:marTop w:val="0"/>
          <w:marBottom w:val="0"/>
          <w:divBdr>
            <w:top w:val="none" w:sz="0" w:space="0" w:color="auto"/>
            <w:left w:val="none" w:sz="0" w:space="0" w:color="auto"/>
            <w:bottom w:val="none" w:sz="0" w:space="0" w:color="auto"/>
            <w:right w:val="none" w:sz="0" w:space="0" w:color="auto"/>
          </w:divBdr>
        </w:div>
      </w:divsChild>
    </w:div>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20210324">
      <w:bodyDiv w:val="1"/>
      <w:marLeft w:val="0"/>
      <w:marRight w:val="0"/>
      <w:marTop w:val="0"/>
      <w:marBottom w:val="0"/>
      <w:divBdr>
        <w:top w:val="none" w:sz="0" w:space="0" w:color="auto"/>
        <w:left w:val="none" w:sz="0" w:space="0" w:color="auto"/>
        <w:bottom w:val="none" w:sz="0" w:space="0" w:color="auto"/>
        <w:right w:val="none" w:sz="0" w:space="0" w:color="auto"/>
      </w:divBdr>
    </w:div>
    <w:div w:id="21173713">
      <w:bodyDiv w:val="1"/>
      <w:marLeft w:val="0"/>
      <w:marRight w:val="0"/>
      <w:marTop w:val="0"/>
      <w:marBottom w:val="0"/>
      <w:divBdr>
        <w:top w:val="none" w:sz="0" w:space="0" w:color="auto"/>
        <w:left w:val="none" w:sz="0" w:space="0" w:color="auto"/>
        <w:bottom w:val="none" w:sz="0" w:space="0" w:color="auto"/>
        <w:right w:val="none" w:sz="0" w:space="0" w:color="auto"/>
      </w:divBdr>
      <w:divsChild>
        <w:div w:id="649864531">
          <w:marLeft w:val="480"/>
          <w:marRight w:val="0"/>
          <w:marTop w:val="0"/>
          <w:marBottom w:val="0"/>
          <w:divBdr>
            <w:top w:val="none" w:sz="0" w:space="0" w:color="auto"/>
            <w:left w:val="none" w:sz="0" w:space="0" w:color="auto"/>
            <w:bottom w:val="none" w:sz="0" w:space="0" w:color="auto"/>
            <w:right w:val="none" w:sz="0" w:space="0" w:color="auto"/>
          </w:divBdr>
        </w:div>
        <w:div w:id="1278558286">
          <w:marLeft w:val="480"/>
          <w:marRight w:val="0"/>
          <w:marTop w:val="0"/>
          <w:marBottom w:val="0"/>
          <w:divBdr>
            <w:top w:val="none" w:sz="0" w:space="0" w:color="auto"/>
            <w:left w:val="none" w:sz="0" w:space="0" w:color="auto"/>
            <w:bottom w:val="none" w:sz="0" w:space="0" w:color="auto"/>
            <w:right w:val="none" w:sz="0" w:space="0" w:color="auto"/>
          </w:divBdr>
        </w:div>
        <w:div w:id="1065497125">
          <w:marLeft w:val="480"/>
          <w:marRight w:val="0"/>
          <w:marTop w:val="0"/>
          <w:marBottom w:val="0"/>
          <w:divBdr>
            <w:top w:val="none" w:sz="0" w:space="0" w:color="auto"/>
            <w:left w:val="none" w:sz="0" w:space="0" w:color="auto"/>
            <w:bottom w:val="none" w:sz="0" w:space="0" w:color="auto"/>
            <w:right w:val="none" w:sz="0" w:space="0" w:color="auto"/>
          </w:divBdr>
        </w:div>
        <w:div w:id="796220636">
          <w:marLeft w:val="480"/>
          <w:marRight w:val="0"/>
          <w:marTop w:val="0"/>
          <w:marBottom w:val="0"/>
          <w:divBdr>
            <w:top w:val="none" w:sz="0" w:space="0" w:color="auto"/>
            <w:left w:val="none" w:sz="0" w:space="0" w:color="auto"/>
            <w:bottom w:val="none" w:sz="0" w:space="0" w:color="auto"/>
            <w:right w:val="none" w:sz="0" w:space="0" w:color="auto"/>
          </w:divBdr>
        </w:div>
        <w:div w:id="1399866032">
          <w:marLeft w:val="480"/>
          <w:marRight w:val="0"/>
          <w:marTop w:val="0"/>
          <w:marBottom w:val="0"/>
          <w:divBdr>
            <w:top w:val="none" w:sz="0" w:space="0" w:color="auto"/>
            <w:left w:val="none" w:sz="0" w:space="0" w:color="auto"/>
            <w:bottom w:val="none" w:sz="0" w:space="0" w:color="auto"/>
            <w:right w:val="none" w:sz="0" w:space="0" w:color="auto"/>
          </w:divBdr>
        </w:div>
        <w:div w:id="1725449147">
          <w:marLeft w:val="480"/>
          <w:marRight w:val="0"/>
          <w:marTop w:val="0"/>
          <w:marBottom w:val="0"/>
          <w:divBdr>
            <w:top w:val="none" w:sz="0" w:space="0" w:color="auto"/>
            <w:left w:val="none" w:sz="0" w:space="0" w:color="auto"/>
            <w:bottom w:val="none" w:sz="0" w:space="0" w:color="auto"/>
            <w:right w:val="none" w:sz="0" w:space="0" w:color="auto"/>
          </w:divBdr>
        </w:div>
        <w:div w:id="1234243132">
          <w:marLeft w:val="480"/>
          <w:marRight w:val="0"/>
          <w:marTop w:val="0"/>
          <w:marBottom w:val="0"/>
          <w:divBdr>
            <w:top w:val="none" w:sz="0" w:space="0" w:color="auto"/>
            <w:left w:val="none" w:sz="0" w:space="0" w:color="auto"/>
            <w:bottom w:val="none" w:sz="0" w:space="0" w:color="auto"/>
            <w:right w:val="none" w:sz="0" w:space="0" w:color="auto"/>
          </w:divBdr>
        </w:div>
        <w:div w:id="451942707">
          <w:marLeft w:val="480"/>
          <w:marRight w:val="0"/>
          <w:marTop w:val="0"/>
          <w:marBottom w:val="0"/>
          <w:divBdr>
            <w:top w:val="none" w:sz="0" w:space="0" w:color="auto"/>
            <w:left w:val="none" w:sz="0" w:space="0" w:color="auto"/>
            <w:bottom w:val="none" w:sz="0" w:space="0" w:color="auto"/>
            <w:right w:val="none" w:sz="0" w:space="0" w:color="auto"/>
          </w:divBdr>
        </w:div>
        <w:div w:id="456267017">
          <w:marLeft w:val="480"/>
          <w:marRight w:val="0"/>
          <w:marTop w:val="0"/>
          <w:marBottom w:val="0"/>
          <w:divBdr>
            <w:top w:val="none" w:sz="0" w:space="0" w:color="auto"/>
            <w:left w:val="none" w:sz="0" w:space="0" w:color="auto"/>
            <w:bottom w:val="none" w:sz="0" w:space="0" w:color="auto"/>
            <w:right w:val="none" w:sz="0" w:space="0" w:color="auto"/>
          </w:divBdr>
        </w:div>
        <w:div w:id="1250776512">
          <w:marLeft w:val="480"/>
          <w:marRight w:val="0"/>
          <w:marTop w:val="0"/>
          <w:marBottom w:val="0"/>
          <w:divBdr>
            <w:top w:val="none" w:sz="0" w:space="0" w:color="auto"/>
            <w:left w:val="none" w:sz="0" w:space="0" w:color="auto"/>
            <w:bottom w:val="none" w:sz="0" w:space="0" w:color="auto"/>
            <w:right w:val="none" w:sz="0" w:space="0" w:color="auto"/>
          </w:divBdr>
        </w:div>
        <w:div w:id="588199842">
          <w:marLeft w:val="480"/>
          <w:marRight w:val="0"/>
          <w:marTop w:val="0"/>
          <w:marBottom w:val="0"/>
          <w:divBdr>
            <w:top w:val="none" w:sz="0" w:space="0" w:color="auto"/>
            <w:left w:val="none" w:sz="0" w:space="0" w:color="auto"/>
            <w:bottom w:val="none" w:sz="0" w:space="0" w:color="auto"/>
            <w:right w:val="none" w:sz="0" w:space="0" w:color="auto"/>
          </w:divBdr>
        </w:div>
        <w:div w:id="1314412112">
          <w:marLeft w:val="480"/>
          <w:marRight w:val="0"/>
          <w:marTop w:val="0"/>
          <w:marBottom w:val="0"/>
          <w:divBdr>
            <w:top w:val="none" w:sz="0" w:space="0" w:color="auto"/>
            <w:left w:val="none" w:sz="0" w:space="0" w:color="auto"/>
            <w:bottom w:val="none" w:sz="0" w:space="0" w:color="auto"/>
            <w:right w:val="none" w:sz="0" w:space="0" w:color="auto"/>
          </w:divBdr>
        </w:div>
        <w:div w:id="1933853779">
          <w:marLeft w:val="480"/>
          <w:marRight w:val="0"/>
          <w:marTop w:val="0"/>
          <w:marBottom w:val="0"/>
          <w:divBdr>
            <w:top w:val="none" w:sz="0" w:space="0" w:color="auto"/>
            <w:left w:val="none" w:sz="0" w:space="0" w:color="auto"/>
            <w:bottom w:val="none" w:sz="0" w:space="0" w:color="auto"/>
            <w:right w:val="none" w:sz="0" w:space="0" w:color="auto"/>
          </w:divBdr>
        </w:div>
        <w:div w:id="853232446">
          <w:marLeft w:val="480"/>
          <w:marRight w:val="0"/>
          <w:marTop w:val="0"/>
          <w:marBottom w:val="0"/>
          <w:divBdr>
            <w:top w:val="none" w:sz="0" w:space="0" w:color="auto"/>
            <w:left w:val="none" w:sz="0" w:space="0" w:color="auto"/>
            <w:bottom w:val="none" w:sz="0" w:space="0" w:color="auto"/>
            <w:right w:val="none" w:sz="0" w:space="0" w:color="auto"/>
          </w:divBdr>
        </w:div>
        <w:div w:id="615597757">
          <w:marLeft w:val="480"/>
          <w:marRight w:val="0"/>
          <w:marTop w:val="0"/>
          <w:marBottom w:val="0"/>
          <w:divBdr>
            <w:top w:val="none" w:sz="0" w:space="0" w:color="auto"/>
            <w:left w:val="none" w:sz="0" w:space="0" w:color="auto"/>
            <w:bottom w:val="none" w:sz="0" w:space="0" w:color="auto"/>
            <w:right w:val="none" w:sz="0" w:space="0" w:color="auto"/>
          </w:divBdr>
        </w:div>
        <w:div w:id="122506915">
          <w:marLeft w:val="480"/>
          <w:marRight w:val="0"/>
          <w:marTop w:val="0"/>
          <w:marBottom w:val="0"/>
          <w:divBdr>
            <w:top w:val="none" w:sz="0" w:space="0" w:color="auto"/>
            <w:left w:val="none" w:sz="0" w:space="0" w:color="auto"/>
            <w:bottom w:val="none" w:sz="0" w:space="0" w:color="auto"/>
            <w:right w:val="none" w:sz="0" w:space="0" w:color="auto"/>
          </w:divBdr>
        </w:div>
        <w:div w:id="330137055">
          <w:marLeft w:val="480"/>
          <w:marRight w:val="0"/>
          <w:marTop w:val="0"/>
          <w:marBottom w:val="0"/>
          <w:divBdr>
            <w:top w:val="none" w:sz="0" w:space="0" w:color="auto"/>
            <w:left w:val="none" w:sz="0" w:space="0" w:color="auto"/>
            <w:bottom w:val="none" w:sz="0" w:space="0" w:color="auto"/>
            <w:right w:val="none" w:sz="0" w:space="0" w:color="auto"/>
          </w:divBdr>
        </w:div>
        <w:div w:id="2022925207">
          <w:marLeft w:val="480"/>
          <w:marRight w:val="0"/>
          <w:marTop w:val="0"/>
          <w:marBottom w:val="0"/>
          <w:divBdr>
            <w:top w:val="none" w:sz="0" w:space="0" w:color="auto"/>
            <w:left w:val="none" w:sz="0" w:space="0" w:color="auto"/>
            <w:bottom w:val="none" w:sz="0" w:space="0" w:color="auto"/>
            <w:right w:val="none" w:sz="0" w:space="0" w:color="auto"/>
          </w:divBdr>
        </w:div>
        <w:div w:id="1061900170">
          <w:marLeft w:val="480"/>
          <w:marRight w:val="0"/>
          <w:marTop w:val="0"/>
          <w:marBottom w:val="0"/>
          <w:divBdr>
            <w:top w:val="none" w:sz="0" w:space="0" w:color="auto"/>
            <w:left w:val="none" w:sz="0" w:space="0" w:color="auto"/>
            <w:bottom w:val="none" w:sz="0" w:space="0" w:color="auto"/>
            <w:right w:val="none" w:sz="0" w:space="0" w:color="auto"/>
          </w:divBdr>
        </w:div>
        <w:div w:id="445120525">
          <w:marLeft w:val="480"/>
          <w:marRight w:val="0"/>
          <w:marTop w:val="0"/>
          <w:marBottom w:val="0"/>
          <w:divBdr>
            <w:top w:val="none" w:sz="0" w:space="0" w:color="auto"/>
            <w:left w:val="none" w:sz="0" w:space="0" w:color="auto"/>
            <w:bottom w:val="none" w:sz="0" w:space="0" w:color="auto"/>
            <w:right w:val="none" w:sz="0" w:space="0" w:color="auto"/>
          </w:divBdr>
        </w:div>
        <w:div w:id="610669151">
          <w:marLeft w:val="480"/>
          <w:marRight w:val="0"/>
          <w:marTop w:val="0"/>
          <w:marBottom w:val="0"/>
          <w:divBdr>
            <w:top w:val="none" w:sz="0" w:space="0" w:color="auto"/>
            <w:left w:val="none" w:sz="0" w:space="0" w:color="auto"/>
            <w:bottom w:val="none" w:sz="0" w:space="0" w:color="auto"/>
            <w:right w:val="none" w:sz="0" w:space="0" w:color="auto"/>
          </w:divBdr>
        </w:div>
        <w:div w:id="2118527258">
          <w:marLeft w:val="480"/>
          <w:marRight w:val="0"/>
          <w:marTop w:val="0"/>
          <w:marBottom w:val="0"/>
          <w:divBdr>
            <w:top w:val="none" w:sz="0" w:space="0" w:color="auto"/>
            <w:left w:val="none" w:sz="0" w:space="0" w:color="auto"/>
            <w:bottom w:val="none" w:sz="0" w:space="0" w:color="auto"/>
            <w:right w:val="none" w:sz="0" w:space="0" w:color="auto"/>
          </w:divBdr>
        </w:div>
        <w:div w:id="1679891918">
          <w:marLeft w:val="480"/>
          <w:marRight w:val="0"/>
          <w:marTop w:val="0"/>
          <w:marBottom w:val="0"/>
          <w:divBdr>
            <w:top w:val="none" w:sz="0" w:space="0" w:color="auto"/>
            <w:left w:val="none" w:sz="0" w:space="0" w:color="auto"/>
            <w:bottom w:val="none" w:sz="0" w:space="0" w:color="auto"/>
            <w:right w:val="none" w:sz="0" w:space="0" w:color="auto"/>
          </w:divBdr>
        </w:div>
        <w:div w:id="1099982861">
          <w:marLeft w:val="480"/>
          <w:marRight w:val="0"/>
          <w:marTop w:val="0"/>
          <w:marBottom w:val="0"/>
          <w:divBdr>
            <w:top w:val="none" w:sz="0" w:space="0" w:color="auto"/>
            <w:left w:val="none" w:sz="0" w:space="0" w:color="auto"/>
            <w:bottom w:val="none" w:sz="0" w:space="0" w:color="auto"/>
            <w:right w:val="none" w:sz="0" w:space="0" w:color="auto"/>
          </w:divBdr>
        </w:div>
        <w:div w:id="1843541739">
          <w:marLeft w:val="480"/>
          <w:marRight w:val="0"/>
          <w:marTop w:val="0"/>
          <w:marBottom w:val="0"/>
          <w:divBdr>
            <w:top w:val="none" w:sz="0" w:space="0" w:color="auto"/>
            <w:left w:val="none" w:sz="0" w:space="0" w:color="auto"/>
            <w:bottom w:val="none" w:sz="0" w:space="0" w:color="auto"/>
            <w:right w:val="none" w:sz="0" w:space="0" w:color="auto"/>
          </w:divBdr>
        </w:div>
        <w:div w:id="442264862">
          <w:marLeft w:val="480"/>
          <w:marRight w:val="0"/>
          <w:marTop w:val="0"/>
          <w:marBottom w:val="0"/>
          <w:divBdr>
            <w:top w:val="none" w:sz="0" w:space="0" w:color="auto"/>
            <w:left w:val="none" w:sz="0" w:space="0" w:color="auto"/>
            <w:bottom w:val="none" w:sz="0" w:space="0" w:color="auto"/>
            <w:right w:val="none" w:sz="0" w:space="0" w:color="auto"/>
          </w:divBdr>
        </w:div>
        <w:div w:id="292058472">
          <w:marLeft w:val="480"/>
          <w:marRight w:val="0"/>
          <w:marTop w:val="0"/>
          <w:marBottom w:val="0"/>
          <w:divBdr>
            <w:top w:val="none" w:sz="0" w:space="0" w:color="auto"/>
            <w:left w:val="none" w:sz="0" w:space="0" w:color="auto"/>
            <w:bottom w:val="none" w:sz="0" w:space="0" w:color="auto"/>
            <w:right w:val="none" w:sz="0" w:space="0" w:color="auto"/>
          </w:divBdr>
        </w:div>
        <w:div w:id="1534152625">
          <w:marLeft w:val="480"/>
          <w:marRight w:val="0"/>
          <w:marTop w:val="0"/>
          <w:marBottom w:val="0"/>
          <w:divBdr>
            <w:top w:val="none" w:sz="0" w:space="0" w:color="auto"/>
            <w:left w:val="none" w:sz="0" w:space="0" w:color="auto"/>
            <w:bottom w:val="none" w:sz="0" w:space="0" w:color="auto"/>
            <w:right w:val="none" w:sz="0" w:space="0" w:color="auto"/>
          </w:divBdr>
        </w:div>
        <w:div w:id="1377663357">
          <w:marLeft w:val="480"/>
          <w:marRight w:val="0"/>
          <w:marTop w:val="0"/>
          <w:marBottom w:val="0"/>
          <w:divBdr>
            <w:top w:val="none" w:sz="0" w:space="0" w:color="auto"/>
            <w:left w:val="none" w:sz="0" w:space="0" w:color="auto"/>
            <w:bottom w:val="none" w:sz="0" w:space="0" w:color="auto"/>
            <w:right w:val="none" w:sz="0" w:space="0" w:color="auto"/>
          </w:divBdr>
        </w:div>
        <w:div w:id="1706560488">
          <w:marLeft w:val="480"/>
          <w:marRight w:val="0"/>
          <w:marTop w:val="0"/>
          <w:marBottom w:val="0"/>
          <w:divBdr>
            <w:top w:val="none" w:sz="0" w:space="0" w:color="auto"/>
            <w:left w:val="none" w:sz="0" w:space="0" w:color="auto"/>
            <w:bottom w:val="none" w:sz="0" w:space="0" w:color="auto"/>
            <w:right w:val="none" w:sz="0" w:space="0" w:color="auto"/>
          </w:divBdr>
        </w:div>
        <w:div w:id="162818739">
          <w:marLeft w:val="480"/>
          <w:marRight w:val="0"/>
          <w:marTop w:val="0"/>
          <w:marBottom w:val="0"/>
          <w:divBdr>
            <w:top w:val="none" w:sz="0" w:space="0" w:color="auto"/>
            <w:left w:val="none" w:sz="0" w:space="0" w:color="auto"/>
            <w:bottom w:val="none" w:sz="0" w:space="0" w:color="auto"/>
            <w:right w:val="none" w:sz="0" w:space="0" w:color="auto"/>
          </w:divBdr>
        </w:div>
        <w:div w:id="1808159828">
          <w:marLeft w:val="480"/>
          <w:marRight w:val="0"/>
          <w:marTop w:val="0"/>
          <w:marBottom w:val="0"/>
          <w:divBdr>
            <w:top w:val="none" w:sz="0" w:space="0" w:color="auto"/>
            <w:left w:val="none" w:sz="0" w:space="0" w:color="auto"/>
            <w:bottom w:val="none" w:sz="0" w:space="0" w:color="auto"/>
            <w:right w:val="none" w:sz="0" w:space="0" w:color="auto"/>
          </w:divBdr>
        </w:div>
        <w:div w:id="1857882025">
          <w:marLeft w:val="480"/>
          <w:marRight w:val="0"/>
          <w:marTop w:val="0"/>
          <w:marBottom w:val="0"/>
          <w:divBdr>
            <w:top w:val="none" w:sz="0" w:space="0" w:color="auto"/>
            <w:left w:val="none" w:sz="0" w:space="0" w:color="auto"/>
            <w:bottom w:val="none" w:sz="0" w:space="0" w:color="auto"/>
            <w:right w:val="none" w:sz="0" w:space="0" w:color="auto"/>
          </w:divBdr>
        </w:div>
        <w:div w:id="1352219983">
          <w:marLeft w:val="480"/>
          <w:marRight w:val="0"/>
          <w:marTop w:val="0"/>
          <w:marBottom w:val="0"/>
          <w:divBdr>
            <w:top w:val="none" w:sz="0" w:space="0" w:color="auto"/>
            <w:left w:val="none" w:sz="0" w:space="0" w:color="auto"/>
            <w:bottom w:val="none" w:sz="0" w:space="0" w:color="auto"/>
            <w:right w:val="none" w:sz="0" w:space="0" w:color="auto"/>
          </w:divBdr>
        </w:div>
        <w:div w:id="1822690575">
          <w:marLeft w:val="480"/>
          <w:marRight w:val="0"/>
          <w:marTop w:val="0"/>
          <w:marBottom w:val="0"/>
          <w:divBdr>
            <w:top w:val="none" w:sz="0" w:space="0" w:color="auto"/>
            <w:left w:val="none" w:sz="0" w:space="0" w:color="auto"/>
            <w:bottom w:val="none" w:sz="0" w:space="0" w:color="auto"/>
            <w:right w:val="none" w:sz="0" w:space="0" w:color="auto"/>
          </w:divBdr>
        </w:div>
        <w:div w:id="506411584">
          <w:marLeft w:val="480"/>
          <w:marRight w:val="0"/>
          <w:marTop w:val="0"/>
          <w:marBottom w:val="0"/>
          <w:divBdr>
            <w:top w:val="none" w:sz="0" w:space="0" w:color="auto"/>
            <w:left w:val="none" w:sz="0" w:space="0" w:color="auto"/>
            <w:bottom w:val="none" w:sz="0" w:space="0" w:color="auto"/>
            <w:right w:val="none" w:sz="0" w:space="0" w:color="auto"/>
          </w:divBdr>
        </w:div>
        <w:div w:id="679434073">
          <w:marLeft w:val="480"/>
          <w:marRight w:val="0"/>
          <w:marTop w:val="0"/>
          <w:marBottom w:val="0"/>
          <w:divBdr>
            <w:top w:val="none" w:sz="0" w:space="0" w:color="auto"/>
            <w:left w:val="none" w:sz="0" w:space="0" w:color="auto"/>
            <w:bottom w:val="none" w:sz="0" w:space="0" w:color="auto"/>
            <w:right w:val="none" w:sz="0" w:space="0" w:color="auto"/>
          </w:divBdr>
        </w:div>
        <w:div w:id="1276447696">
          <w:marLeft w:val="480"/>
          <w:marRight w:val="0"/>
          <w:marTop w:val="0"/>
          <w:marBottom w:val="0"/>
          <w:divBdr>
            <w:top w:val="none" w:sz="0" w:space="0" w:color="auto"/>
            <w:left w:val="none" w:sz="0" w:space="0" w:color="auto"/>
            <w:bottom w:val="none" w:sz="0" w:space="0" w:color="auto"/>
            <w:right w:val="none" w:sz="0" w:space="0" w:color="auto"/>
          </w:divBdr>
        </w:div>
        <w:div w:id="815954616">
          <w:marLeft w:val="480"/>
          <w:marRight w:val="0"/>
          <w:marTop w:val="0"/>
          <w:marBottom w:val="0"/>
          <w:divBdr>
            <w:top w:val="none" w:sz="0" w:space="0" w:color="auto"/>
            <w:left w:val="none" w:sz="0" w:space="0" w:color="auto"/>
            <w:bottom w:val="none" w:sz="0" w:space="0" w:color="auto"/>
            <w:right w:val="none" w:sz="0" w:space="0" w:color="auto"/>
          </w:divBdr>
        </w:div>
        <w:div w:id="1478495339">
          <w:marLeft w:val="480"/>
          <w:marRight w:val="0"/>
          <w:marTop w:val="0"/>
          <w:marBottom w:val="0"/>
          <w:divBdr>
            <w:top w:val="none" w:sz="0" w:space="0" w:color="auto"/>
            <w:left w:val="none" w:sz="0" w:space="0" w:color="auto"/>
            <w:bottom w:val="none" w:sz="0" w:space="0" w:color="auto"/>
            <w:right w:val="none" w:sz="0" w:space="0" w:color="auto"/>
          </w:divBdr>
        </w:div>
        <w:div w:id="474303132">
          <w:marLeft w:val="480"/>
          <w:marRight w:val="0"/>
          <w:marTop w:val="0"/>
          <w:marBottom w:val="0"/>
          <w:divBdr>
            <w:top w:val="none" w:sz="0" w:space="0" w:color="auto"/>
            <w:left w:val="none" w:sz="0" w:space="0" w:color="auto"/>
            <w:bottom w:val="none" w:sz="0" w:space="0" w:color="auto"/>
            <w:right w:val="none" w:sz="0" w:space="0" w:color="auto"/>
          </w:divBdr>
        </w:div>
        <w:div w:id="2093627027">
          <w:marLeft w:val="480"/>
          <w:marRight w:val="0"/>
          <w:marTop w:val="0"/>
          <w:marBottom w:val="0"/>
          <w:divBdr>
            <w:top w:val="none" w:sz="0" w:space="0" w:color="auto"/>
            <w:left w:val="none" w:sz="0" w:space="0" w:color="auto"/>
            <w:bottom w:val="none" w:sz="0" w:space="0" w:color="auto"/>
            <w:right w:val="none" w:sz="0" w:space="0" w:color="auto"/>
          </w:divBdr>
        </w:div>
        <w:div w:id="825822008">
          <w:marLeft w:val="480"/>
          <w:marRight w:val="0"/>
          <w:marTop w:val="0"/>
          <w:marBottom w:val="0"/>
          <w:divBdr>
            <w:top w:val="none" w:sz="0" w:space="0" w:color="auto"/>
            <w:left w:val="none" w:sz="0" w:space="0" w:color="auto"/>
            <w:bottom w:val="none" w:sz="0" w:space="0" w:color="auto"/>
            <w:right w:val="none" w:sz="0" w:space="0" w:color="auto"/>
          </w:divBdr>
        </w:div>
        <w:div w:id="1563056822">
          <w:marLeft w:val="480"/>
          <w:marRight w:val="0"/>
          <w:marTop w:val="0"/>
          <w:marBottom w:val="0"/>
          <w:divBdr>
            <w:top w:val="none" w:sz="0" w:space="0" w:color="auto"/>
            <w:left w:val="none" w:sz="0" w:space="0" w:color="auto"/>
            <w:bottom w:val="none" w:sz="0" w:space="0" w:color="auto"/>
            <w:right w:val="none" w:sz="0" w:space="0" w:color="auto"/>
          </w:divBdr>
        </w:div>
        <w:div w:id="1905872829">
          <w:marLeft w:val="480"/>
          <w:marRight w:val="0"/>
          <w:marTop w:val="0"/>
          <w:marBottom w:val="0"/>
          <w:divBdr>
            <w:top w:val="none" w:sz="0" w:space="0" w:color="auto"/>
            <w:left w:val="none" w:sz="0" w:space="0" w:color="auto"/>
            <w:bottom w:val="none" w:sz="0" w:space="0" w:color="auto"/>
            <w:right w:val="none" w:sz="0" w:space="0" w:color="auto"/>
          </w:divBdr>
        </w:div>
        <w:div w:id="2051756128">
          <w:marLeft w:val="480"/>
          <w:marRight w:val="0"/>
          <w:marTop w:val="0"/>
          <w:marBottom w:val="0"/>
          <w:divBdr>
            <w:top w:val="none" w:sz="0" w:space="0" w:color="auto"/>
            <w:left w:val="none" w:sz="0" w:space="0" w:color="auto"/>
            <w:bottom w:val="none" w:sz="0" w:space="0" w:color="auto"/>
            <w:right w:val="none" w:sz="0" w:space="0" w:color="auto"/>
          </w:divBdr>
        </w:div>
        <w:div w:id="1944920963">
          <w:marLeft w:val="480"/>
          <w:marRight w:val="0"/>
          <w:marTop w:val="0"/>
          <w:marBottom w:val="0"/>
          <w:divBdr>
            <w:top w:val="none" w:sz="0" w:space="0" w:color="auto"/>
            <w:left w:val="none" w:sz="0" w:space="0" w:color="auto"/>
            <w:bottom w:val="none" w:sz="0" w:space="0" w:color="auto"/>
            <w:right w:val="none" w:sz="0" w:space="0" w:color="auto"/>
          </w:divBdr>
        </w:div>
        <w:div w:id="272514440">
          <w:marLeft w:val="480"/>
          <w:marRight w:val="0"/>
          <w:marTop w:val="0"/>
          <w:marBottom w:val="0"/>
          <w:divBdr>
            <w:top w:val="none" w:sz="0" w:space="0" w:color="auto"/>
            <w:left w:val="none" w:sz="0" w:space="0" w:color="auto"/>
            <w:bottom w:val="none" w:sz="0" w:space="0" w:color="auto"/>
            <w:right w:val="none" w:sz="0" w:space="0" w:color="auto"/>
          </w:divBdr>
        </w:div>
        <w:div w:id="1206869113">
          <w:marLeft w:val="480"/>
          <w:marRight w:val="0"/>
          <w:marTop w:val="0"/>
          <w:marBottom w:val="0"/>
          <w:divBdr>
            <w:top w:val="none" w:sz="0" w:space="0" w:color="auto"/>
            <w:left w:val="none" w:sz="0" w:space="0" w:color="auto"/>
            <w:bottom w:val="none" w:sz="0" w:space="0" w:color="auto"/>
            <w:right w:val="none" w:sz="0" w:space="0" w:color="auto"/>
          </w:divBdr>
        </w:div>
        <w:div w:id="384643574">
          <w:marLeft w:val="480"/>
          <w:marRight w:val="0"/>
          <w:marTop w:val="0"/>
          <w:marBottom w:val="0"/>
          <w:divBdr>
            <w:top w:val="none" w:sz="0" w:space="0" w:color="auto"/>
            <w:left w:val="none" w:sz="0" w:space="0" w:color="auto"/>
            <w:bottom w:val="none" w:sz="0" w:space="0" w:color="auto"/>
            <w:right w:val="none" w:sz="0" w:space="0" w:color="auto"/>
          </w:divBdr>
        </w:div>
        <w:div w:id="864751926">
          <w:marLeft w:val="480"/>
          <w:marRight w:val="0"/>
          <w:marTop w:val="0"/>
          <w:marBottom w:val="0"/>
          <w:divBdr>
            <w:top w:val="none" w:sz="0" w:space="0" w:color="auto"/>
            <w:left w:val="none" w:sz="0" w:space="0" w:color="auto"/>
            <w:bottom w:val="none" w:sz="0" w:space="0" w:color="auto"/>
            <w:right w:val="none" w:sz="0" w:space="0" w:color="auto"/>
          </w:divBdr>
        </w:div>
        <w:div w:id="1140224696">
          <w:marLeft w:val="480"/>
          <w:marRight w:val="0"/>
          <w:marTop w:val="0"/>
          <w:marBottom w:val="0"/>
          <w:divBdr>
            <w:top w:val="none" w:sz="0" w:space="0" w:color="auto"/>
            <w:left w:val="none" w:sz="0" w:space="0" w:color="auto"/>
            <w:bottom w:val="none" w:sz="0" w:space="0" w:color="auto"/>
            <w:right w:val="none" w:sz="0" w:space="0" w:color="auto"/>
          </w:divBdr>
        </w:div>
        <w:div w:id="47457514">
          <w:marLeft w:val="480"/>
          <w:marRight w:val="0"/>
          <w:marTop w:val="0"/>
          <w:marBottom w:val="0"/>
          <w:divBdr>
            <w:top w:val="none" w:sz="0" w:space="0" w:color="auto"/>
            <w:left w:val="none" w:sz="0" w:space="0" w:color="auto"/>
            <w:bottom w:val="none" w:sz="0" w:space="0" w:color="auto"/>
            <w:right w:val="none" w:sz="0" w:space="0" w:color="auto"/>
          </w:divBdr>
        </w:div>
        <w:div w:id="995065177">
          <w:marLeft w:val="480"/>
          <w:marRight w:val="0"/>
          <w:marTop w:val="0"/>
          <w:marBottom w:val="0"/>
          <w:divBdr>
            <w:top w:val="none" w:sz="0" w:space="0" w:color="auto"/>
            <w:left w:val="none" w:sz="0" w:space="0" w:color="auto"/>
            <w:bottom w:val="none" w:sz="0" w:space="0" w:color="auto"/>
            <w:right w:val="none" w:sz="0" w:space="0" w:color="auto"/>
          </w:divBdr>
        </w:div>
        <w:div w:id="406659452">
          <w:marLeft w:val="480"/>
          <w:marRight w:val="0"/>
          <w:marTop w:val="0"/>
          <w:marBottom w:val="0"/>
          <w:divBdr>
            <w:top w:val="none" w:sz="0" w:space="0" w:color="auto"/>
            <w:left w:val="none" w:sz="0" w:space="0" w:color="auto"/>
            <w:bottom w:val="none" w:sz="0" w:space="0" w:color="auto"/>
            <w:right w:val="none" w:sz="0" w:space="0" w:color="auto"/>
          </w:divBdr>
        </w:div>
        <w:div w:id="917519004">
          <w:marLeft w:val="480"/>
          <w:marRight w:val="0"/>
          <w:marTop w:val="0"/>
          <w:marBottom w:val="0"/>
          <w:divBdr>
            <w:top w:val="none" w:sz="0" w:space="0" w:color="auto"/>
            <w:left w:val="none" w:sz="0" w:space="0" w:color="auto"/>
            <w:bottom w:val="none" w:sz="0" w:space="0" w:color="auto"/>
            <w:right w:val="none" w:sz="0" w:space="0" w:color="auto"/>
          </w:divBdr>
        </w:div>
        <w:div w:id="1932657446">
          <w:marLeft w:val="480"/>
          <w:marRight w:val="0"/>
          <w:marTop w:val="0"/>
          <w:marBottom w:val="0"/>
          <w:divBdr>
            <w:top w:val="none" w:sz="0" w:space="0" w:color="auto"/>
            <w:left w:val="none" w:sz="0" w:space="0" w:color="auto"/>
            <w:bottom w:val="none" w:sz="0" w:space="0" w:color="auto"/>
            <w:right w:val="none" w:sz="0" w:space="0" w:color="auto"/>
          </w:divBdr>
        </w:div>
        <w:div w:id="998725467">
          <w:marLeft w:val="480"/>
          <w:marRight w:val="0"/>
          <w:marTop w:val="0"/>
          <w:marBottom w:val="0"/>
          <w:divBdr>
            <w:top w:val="none" w:sz="0" w:space="0" w:color="auto"/>
            <w:left w:val="none" w:sz="0" w:space="0" w:color="auto"/>
            <w:bottom w:val="none" w:sz="0" w:space="0" w:color="auto"/>
            <w:right w:val="none" w:sz="0" w:space="0" w:color="auto"/>
          </w:divBdr>
        </w:div>
        <w:div w:id="853809718">
          <w:marLeft w:val="480"/>
          <w:marRight w:val="0"/>
          <w:marTop w:val="0"/>
          <w:marBottom w:val="0"/>
          <w:divBdr>
            <w:top w:val="none" w:sz="0" w:space="0" w:color="auto"/>
            <w:left w:val="none" w:sz="0" w:space="0" w:color="auto"/>
            <w:bottom w:val="none" w:sz="0" w:space="0" w:color="auto"/>
            <w:right w:val="none" w:sz="0" w:space="0" w:color="auto"/>
          </w:divBdr>
        </w:div>
        <w:div w:id="958338544">
          <w:marLeft w:val="480"/>
          <w:marRight w:val="0"/>
          <w:marTop w:val="0"/>
          <w:marBottom w:val="0"/>
          <w:divBdr>
            <w:top w:val="none" w:sz="0" w:space="0" w:color="auto"/>
            <w:left w:val="none" w:sz="0" w:space="0" w:color="auto"/>
            <w:bottom w:val="none" w:sz="0" w:space="0" w:color="auto"/>
            <w:right w:val="none" w:sz="0" w:space="0" w:color="auto"/>
          </w:divBdr>
        </w:div>
        <w:div w:id="384917709">
          <w:marLeft w:val="480"/>
          <w:marRight w:val="0"/>
          <w:marTop w:val="0"/>
          <w:marBottom w:val="0"/>
          <w:divBdr>
            <w:top w:val="none" w:sz="0" w:space="0" w:color="auto"/>
            <w:left w:val="none" w:sz="0" w:space="0" w:color="auto"/>
            <w:bottom w:val="none" w:sz="0" w:space="0" w:color="auto"/>
            <w:right w:val="none" w:sz="0" w:space="0"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r>
        </w:div>
        <w:div w:id="1046294712">
          <w:marLeft w:val="480"/>
          <w:marRight w:val="0"/>
          <w:marTop w:val="0"/>
          <w:marBottom w:val="0"/>
          <w:divBdr>
            <w:top w:val="none" w:sz="0" w:space="0" w:color="auto"/>
            <w:left w:val="none" w:sz="0" w:space="0" w:color="auto"/>
            <w:bottom w:val="none" w:sz="0" w:space="0" w:color="auto"/>
            <w:right w:val="none" w:sz="0" w:space="0" w:color="auto"/>
          </w:divBdr>
        </w:div>
        <w:div w:id="1711342200">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1498810197">
          <w:marLeft w:val="480"/>
          <w:marRight w:val="0"/>
          <w:marTop w:val="0"/>
          <w:marBottom w:val="0"/>
          <w:divBdr>
            <w:top w:val="none" w:sz="0" w:space="0" w:color="auto"/>
            <w:left w:val="none" w:sz="0" w:space="0" w:color="auto"/>
            <w:bottom w:val="none" w:sz="0" w:space="0" w:color="auto"/>
            <w:right w:val="none" w:sz="0" w:space="0" w:color="auto"/>
          </w:divBdr>
        </w:div>
        <w:div w:id="743331678">
          <w:marLeft w:val="480"/>
          <w:marRight w:val="0"/>
          <w:marTop w:val="0"/>
          <w:marBottom w:val="0"/>
          <w:divBdr>
            <w:top w:val="none" w:sz="0" w:space="0" w:color="auto"/>
            <w:left w:val="none" w:sz="0" w:space="0" w:color="auto"/>
            <w:bottom w:val="none" w:sz="0" w:space="0" w:color="auto"/>
            <w:right w:val="none" w:sz="0" w:space="0" w:color="auto"/>
          </w:divBdr>
        </w:div>
        <w:div w:id="822231971">
          <w:marLeft w:val="480"/>
          <w:marRight w:val="0"/>
          <w:marTop w:val="0"/>
          <w:marBottom w:val="0"/>
          <w:divBdr>
            <w:top w:val="none" w:sz="0" w:space="0" w:color="auto"/>
            <w:left w:val="none" w:sz="0" w:space="0" w:color="auto"/>
            <w:bottom w:val="none" w:sz="0" w:space="0" w:color="auto"/>
            <w:right w:val="none" w:sz="0" w:space="0" w:color="auto"/>
          </w:divBdr>
        </w:div>
        <w:div w:id="1333026539">
          <w:marLeft w:val="480"/>
          <w:marRight w:val="0"/>
          <w:marTop w:val="0"/>
          <w:marBottom w:val="0"/>
          <w:divBdr>
            <w:top w:val="none" w:sz="0" w:space="0" w:color="auto"/>
            <w:left w:val="none" w:sz="0" w:space="0" w:color="auto"/>
            <w:bottom w:val="none" w:sz="0" w:space="0" w:color="auto"/>
            <w:right w:val="none" w:sz="0" w:space="0" w:color="auto"/>
          </w:divBdr>
        </w:div>
      </w:divsChild>
    </w:div>
    <w:div w:id="29840717">
      <w:bodyDiv w:val="1"/>
      <w:marLeft w:val="0"/>
      <w:marRight w:val="0"/>
      <w:marTop w:val="0"/>
      <w:marBottom w:val="0"/>
      <w:divBdr>
        <w:top w:val="none" w:sz="0" w:space="0" w:color="auto"/>
        <w:left w:val="none" w:sz="0" w:space="0" w:color="auto"/>
        <w:bottom w:val="none" w:sz="0" w:space="0" w:color="auto"/>
        <w:right w:val="none" w:sz="0" w:space="0" w:color="auto"/>
      </w:divBdr>
    </w:div>
    <w:div w:id="33316845">
      <w:bodyDiv w:val="1"/>
      <w:marLeft w:val="0"/>
      <w:marRight w:val="0"/>
      <w:marTop w:val="0"/>
      <w:marBottom w:val="0"/>
      <w:divBdr>
        <w:top w:val="none" w:sz="0" w:space="0" w:color="auto"/>
        <w:left w:val="none" w:sz="0" w:space="0" w:color="auto"/>
        <w:bottom w:val="none" w:sz="0" w:space="0" w:color="auto"/>
        <w:right w:val="none" w:sz="0" w:space="0" w:color="auto"/>
      </w:divBdr>
    </w:div>
    <w:div w:id="34622764">
      <w:bodyDiv w:val="1"/>
      <w:marLeft w:val="0"/>
      <w:marRight w:val="0"/>
      <w:marTop w:val="0"/>
      <w:marBottom w:val="0"/>
      <w:divBdr>
        <w:top w:val="none" w:sz="0" w:space="0" w:color="auto"/>
        <w:left w:val="none" w:sz="0" w:space="0" w:color="auto"/>
        <w:bottom w:val="none" w:sz="0" w:space="0" w:color="auto"/>
        <w:right w:val="none" w:sz="0" w:space="0" w:color="auto"/>
      </w:divBdr>
    </w:div>
    <w:div w:id="39286940">
      <w:bodyDiv w:val="1"/>
      <w:marLeft w:val="0"/>
      <w:marRight w:val="0"/>
      <w:marTop w:val="0"/>
      <w:marBottom w:val="0"/>
      <w:divBdr>
        <w:top w:val="none" w:sz="0" w:space="0" w:color="auto"/>
        <w:left w:val="none" w:sz="0" w:space="0" w:color="auto"/>
        <w:bottom w:val="none" w:sz="0" w:space="0" w:color="auto"/>
        <w:right w:val="none" w:sz="0" w:space="0" w:color="auto"/>
      </w:divBdr>
    </w:div>
    <w:div w:id="42486707">
      <w:bodyDiv w:val="1"/>
      <w:marLeft w:val="0"/>
      <w:marRight w:val="0"/>
      <w:marTop w:val="0"/>
      <w:marBottom w:val="0"/>
      <w:divBdr>
        <w:top w:val="none" w:sz="0" w:space="0" w:color="auto"/>
        <w:left w:val="none" w:sz="0" w:space="0" w:color="auto"/>
        <w:bottom w:val="none" w:sz="0" w:space="0" w:color="auto"/>
        <w:right w:val="none" w:sz="0" w:space="0" w:color="auto"/>
      </w:divBdr>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60107496">
      <w:bodyDiv w:val="1"/>
      <w:marLeft w:val="0"/>
      <w:marRight w:val="0"/>
      <w:marTop w:val="0"/>
      <w:marBottom w:val="0"/>
      <w:divBdr>
        <w:top w:val="none" w:sz="0" w:space="0" w:color="auto"/>
        <w:left w:val="none" w:sz="0" w:space="0" w:color="auto"/>
        <w:bottom w:val="none" w:sz="0" w:space="0" w:color="auto"/>
        <w:right w:val="none" w:sz="0" w:space="0" w:color="auto"/>
      </w:divBdr>
      <w:divsChild>
        <w:div w:id="1184050863">
          <w:marLeft w:val="480"/>
          <w:marRight w:val="0"/>
          <w:marTop w:val="0"/>
          <w:marBottom w:val="0"/>
          <w:divBdr>
            <w:top w:val="none" w:sz="0" w:space="0" w:color="auto"/>
            <w:left w:val="none" w:sz="0" w:space="0" w:color="auto"/>
            <w:bottom w:val="none" w:sz="0" w:space="0" w:color="auto"/>
            <w:right w:val="none" w:sz="0" w:space="0" w:color="auto"/>
          </w:divBdr>
        </w:div>
        <w:div w:id="418210087">
          <w:marLeft w:val="480"/>
          <w:marRight w:val="0"/>
          <w:marTop w:val="0"/>
          <w:marBottom w:val="0"/>
          <w:divBdr>
            <w:top w:val="none" w:sz="0" w:space="0" w:color="auto"/>
            <w:left w:val="none" w:sz="0" w:space="0" w:color="auto"/>
            <w:bottom w:val="none" w:sz="0" w:space="0" w:color="auto"/>
            <w:right w:val="none" w:sz="0" w:space="0" w:color="auto"/>
          </w:divBdr>
        </w:div>
        <w:div w:id="1479421821">
          <w:marLeft w:val="480"/>
          <w:marRight w:val="0"/>
          <w:marTop w:val="0"/>
          <w:marBottom w:val="0"/>
          <w:divBdr>
            <w:top w:val="none" w:sz="0" w:space="0" w:color="auto"/>
            <w:left w:val="none" w:sz="0" w:space="0" w:color="auto"/>
            <w:bottom w:val="none" w:sz="0" w:space="0" w:color="auto"/>
            <w:right w:val="none" w:sz="0" w:space="0" w:color="auto"/>
          </w:divBdr>
        </w:div>
        <w:div w:id="1524978258">
          <w:marLeft w:val="480"/>
          <w:marRight w:val="0"/>
          <w:marTop w:val="0"/>
          <w:marBottom w:val="0"/>
          <w:divBdr>
            <w:top w:val="none" w:sz="0" w:space="0" w:color="auto"/>
            <w:left w:val="none" w:sz="0" w:space="0" w:color="auto"/>
            <w:bottom w:val="none" w:sz="0" w:space="0" w:color="auto"/>
            <w:right w:val="none" w:sz="0" w:space="0" w:color="auto"/>
          </w:divBdr>
        </w:div>
        <w:div w:id="123622285">
          <w:marLeft w:val="480"/>
          <w:marRight w:val="0"/>
          <w:marTop w:val="0"/>
          <w:marBottom w:val="0"/>
          <w:divBdr>
            <w:top w:val="none" w:sz="0" w:space="0" w:color="auto"/>
            <w:left w:val="none" w:sz="0" w:space="0" w:color="auto"/>
            <w:bottom w:val="none" w:sz="0" w:space="0" w:color="auto"/>
            <w:right w:val="none" w:sz="0" w:space="0" w:color="auto"/>
          </w:divBdr>
        </w:div>
        <w:div w:id="110638940">
          <w:marLeft w:val="480"/>
          <w:marRight w:val="0"/>
          <w:marTop w:val="0"/>
          <w:marBottom w:val="0"/>
          <w:divBdr>
            <w:top w:val="none" w:sz="0" w:space="0" w:color="auto"/>
            <w:left w:val="none" w:sz="0" w:space="0" w:color="auto"/>
            <w:bottom w:val="none" w:sz="0" w:space="0" w:color="auto"/>
            <w:right w:val="none" w:sz="0" w:space="0" w:color="auto"/>
          </w:divBdr>
        </w:div>
        <w:div w:id="912353546">
          <w:marLeft w:val="480"/>
          <w:marRight w:val="0"/>
          <w:marTop w:val="0"/>
          <w:marBottom w:val="0"/>
          <w:divBdr>
            <w:top w:val="none" w:sz="0" w:space="0" w:color="auto"/>
            <w:left w:val="none" w:sz="0" w:space="0" w:color="auto"/>
            <w:bottom w:val="none" w:sz="0" w:space="0" w:color="auto"/>
            <w:right w:val="none" w:sz="0" w:space="0" w:color="auto"/>
          </w:divBdr>
        </w:div>
        <w:div w:id="1411343471">
          <w:marLeft w:val="480"/>
          <w:marRight w:val="0"/>
          <w:marTop w:val="0"/>
          <w:marBottom w:val="0"/>
          <w:divBdr>
            <w:top w:val="none" w:sz="0" w:space="0" w:color="auto"/>
            <w:left w:val="none" w:sz="0" w:space="0" w:color="auto"/>
            <w:bottom w:val="none" w:sz="0" w:space="0" w:color="auto"/>
            <w:right w:val="none" w:sz="0" w:space="0" w:color="auto"/>
          </w:divBdr>
        </w:div>
        <w:div w:id="1986470527">
          <w:marLeft w:val="480"/>
          <w:marRight w:val="0"/>
          <w:marTop w:val="0"/>
          <w:marBottom w:val="0"/>
          <w:divBdr>
            <w:top w:val="none" w:sz="0" w:space="0" w:color="auto"/>
            <w:left w:val="none" w:sz="0" w:space="0" w:color="auto"/>
            <w:bottom w:val="none" w:sz="0" w:space="0" w:color="auto"/>
            <w:right w:val="none" w:sz="0" w:space="0" w:color="auto"/>
          </w:divBdr>
        </w:div>
        <w:div w:id="1311637801">
          <w:marLeft w:val="480"/>
          <w:marRight w:val="0"/>
          <w:marTop w:val="0"/>
          <w:marBottom w:val="0"/>
          <w:divBdr>
            <w:top w:val="none" w:sz="0" w:space="0" w:color="auto"/>
            <w:left w:val="none" w:sz="0" w:space="0" w:color="auto"/>
            <w:bottom w:val="none" w:sz="0" w:space="0" w:color="auto"/>
            <w:right w:val="none" w:sz="0" w:space="0" w:color="auto"/>
          </w:divBdr>
        </w:div>
        <w:div w:id="67850564">
          <w:marLeft w:val="480"/>
          <w:marRight w:val="0"/>
          <w:marTop w:val="0"/>
          <w:marBottom w:val="0"/>
          <w:divBdr>
            <w:top w:val="none" w:sz="0" w:space="0" w:color="auto"/>
            <w:left w:val="none" w:sz="0" w:space="0" w:color="auto"/>
            <w:bottom w:val="none" w:sz="0" w:space="0" w:color="auto"/>
            <w:right w:val="none" w:sz="0" w:space="0" w:color="auto"/>
          </w:divBdr>
        </w:div>
        <w:div w:id="205601374">
          <w:marLeft w:val="480"/>
          <w:marRight w:val="0"/>
          <w:marTop w:val="0"/>
          <w:marBottom w:val="0"/>
          <w:divBdr>
            <w:top w:val="none" w:sz="0" w:space="0" w:color="auto"/>
            <w:left w:val="none" w:sz="0" w:space="0" w:color="auto"/>
            <w:bottom w:val="none" w:sz="0" w:space="0" w:color="auto"/>
            <w:right w:val="none" w:sz="0" w:space="0" w:color="auto"/>
          </w:divBdr>
        </w:div>
        <w:div w:id="241766377">
          <w:marLeft w:val="480"/>
          <w:marRight w:val="0"/>
          <w:marTop w:val="0"/>
          <w:marBottom w:val="0"/>
          <w:divBdr>
            <w:top w:val="none" w:sz="0" w:space="0" w:color="auto"/>
            <w:left w:val="none" w:sz="0" w:space="0" w:color="auto"/>
            <w:bottom w:val="none" w:sz="0" w:space="0" w:color="auto"/>
            <w:right w:val="none" w:sz="0" w:space="0" w:color="auto"/>
          </w:divBdr>
        </w:div>
        <w:div w:id="495652679">
          <w:marLeft w:val="480"/>
          <w:marRight w:val="0"/>
          <w:marTop w:val="0"/>
          <w:marBottom w:val="0"/>
          <w:divBdr>
            <w:top w:val="none" w:sz="0" w:space="0" w:color="auto"/>
            <w:left w:val="none" w:sz="0" w:space="0" w:color="auto"/>
            <w:bottom w:val="none" w:sz="0" w:space="0" w:color="auto"/>
            <w:right w:val="none" w:sz="0" w:space="0" w:color="auto"/>
          </w:divBdr>
        </w:div>
        <w:div w:id="1627812939">
          <w:marLeft w:val="480"/>
          <w:marRight w:val="0"/>
          <w:marTop w:val="0"/>
          <w:marBottom w:val="0"/>
          <w:divBdr>
            <w:top w:val="none" w:sz="0" w:space="0" w:color="auto"/>
            <w:left w:val="none" w:sz="0" w:space="0" w:color="auto"/>
            <w:bottom w:val="none" w:sz="0" w:space="0" w:color="auto"/>
            <w:right w:val="none" w:sz="0" w:space="0" w:color="auto"/>
          </w:divBdr>
        </w:div>
        <w:div w:id="1949847739">
          <w:marLeft w:val="480"/>
          <w:marRight w:val="0"/>
          <w:marTop w:val="0"/>
          <w:marBottom w:val="0"/>
          <w:divBdr>
            <w:top w:val="none" w:sz="0" w:space="0" w:color="auto"/>
            <w:left w:val="none" w:sz="0" w:space="0" w:color="auto"/>
            <w:bottom w:val="none" w:sz="0" w:space="0" w:color="auto"/>
            <w:right w:val="none" w:sz="0" w:space="0" w:color="auto"/>
          </w:divBdr>
        </w:div>
        <w:div w:id="1725523500">
          <w:marLeft w:val="480"/>
          <w:marRight w:val="0"/>
          <w:marTop w:val="0"/>
          <w:marBottom w:val="0"/>
          <w:divBdr>
            <w:top w:val="none" w:sz="0" w:space="0" w:color="auto"/>
            <w:left w:val="none" w:sz="0" w:space="0" w:color="auto"/>
            <w:bottom w:val="none" w:sz="0" w:space="0" w:color="auto"/>
            <w:right w:val="none" w:sz="0" w:space="0" w:color="auto"/>
          </w:divBdr>
        </w:div>
        <w:div w:id="2009792925">
          <w:marLeft w:val="480"/>
          <w:marRight w:val="0"/>
          <w:marTop w:val="0"/>
          <w:marBottom w:val="0"/>
          <w:divBdr>
            <w:top w:val="none" w:sz="0" w:space="0" w:color="auto"/>
            <w:left w:val="none" w:sz="0" w:space="0" w:color="auto"/>
            <w:bottom w:val="none" w:sz="0" w:space="0" w:color="auto"/>
            <w:right w:val="none" w:sz="0" w:space="0" w:color="auto"/>
          </w:divBdr>
        </w:div>
        <w:div w:id="203637048">
          <w:marLeft w:val="480"/>
          <w:marRight w:val="0"/>
          <w:marTop w:val="0"/>
          <w:marBottom w:val="0"/>
          <w:divBdr>
            <w:top w:val="none" w:sz="0" w:space="0" w:color="auto"/>
            <w:left w:val="none" w:sz="0" w:space="0" w:color="auto"/>
            <w:bottom w:val="none" w:sz="0" w:space="0" w:color="auto"/>
            <w:right w:val="none" w:sz="0" w:space="0" w:color="auto"/>
          </w:divBdr>
        </w:div>
        <w:div w:id="1824009132">
          <w:marLeft w:val="480"/>
          <w:marRight w:val="0"/>
          <w:marTop w:val="0"/>
          <w:marBottom w:val="0"/>
          <w:divBdr>
            <w:top w:val="none" w:sz="0" w:space="0" w:color="auto"/>
            <w:left w:val="none" w:sz="0" w:space="0" w:color="auto"/>
            <w:bottom w:val="none" w:sz="0" w:space="0" w:color="auto"/>
            <w:right w:val="none" w:sz="0" w:space="0" w:color="auto"/>
          </w:divBdr>
        </w:div>
        <w:div w:id="322783729">
          <w:marLeft w:val="480"/>
          <w:marRight w:val="0"/>
          <w:marTop w:val="0"/>
          <w:marBottom w:val="0"/>
          <w:divBdr>
            <w:top w:val="none" w:sz="0" w:space="0" w:color="auto"/>
            <w:left w:val="none" w:sz="0" w:space="0" w:color="auto"/>
            <w:bottom w:val="none" w:sz="0" w:space="0" w:color="auto"/>
            <w:right w:val="none" w:sz="0" w:space="0" w:color="auto"/>
          </w:divBdr>
        </w:div>
        <w:div w:id="117647208">
          <w:marLeft w:val="480"/>
          <w:marRight w:val="0"/>
          <w:marTop w:val="0"/>
          <w:marBottom w:val="0"/>
          <w:divBdr>
            <w:top w:val="none" w:sz="0" w:space="0" w:color="auto"/>
            <w:left w:val="none" w:sz="0" w:space="0" w:color="auto"/>
            <w:bottom w:val="none" w:sz="0" w:space="0" w:color="auto"/>
            <w:right w:val="none" w:sz="0" w:space="0" w:color="auto"/>
          </w:divBdr>
        </w:div>
        <w:div w:id="1849714797">
          <w:marLeft w:val="480"/>
          <w:marRight w:val="0"/>
          <w:marTop w:val="0"/>
          <w:marBottom w:val="0"/>
          <w:divBdr>
            <w:top w:val="none" w:sz="0" w:space="0" w:color="auto"/>
            <w:left w:val="none" w:sz="0" w:space="0" w:color="auto"/>
            <w:bottom w:val="none" w:sz="0" w:space="0" w:color="auto"/>
            <w:right w:val="none" w:sz="0" w:space="0" w:color="auto"/>
          </w:divBdr>
        </w:div>
        <w:div w:id="536430516">
          <w:marLeft w:val="480"/>
          <w:marRight w:val="0"/>
          <w:marTop w:val="0"/>
          <w:marBottom w:val="0"/>
          <w:divBdr>
            <w:top w:val="none" w:sz="0" w:space="0" w:color="auto"/>
            <w:left w:val="none" w:sz="0" w:space="0" w:color="auto"/>
            <w:bottom w:val="none" w:sz="0" w:space="0" w:color="auto"/>
            <w:right w:val="none" w:sz="0" w:space="0" w:color="auto"/>
          </w:divBdr>
        </w:div>
        <w:div w:id="1796096954">
          <w:marLeft w:val="480"/>
          <w:marRight w:val="0"/>
          <w:marTop w:val="0"/>
          <w:marBottom w:val="0"/>
          <w:divBdr>
            <w:top w:val="none" w:sz="0" w:space="0" w:color="auto"/>
            <w:left w:val="none" w:sz="0" w:space="0" w:color="auto"/>
            <w:bottom w:val="none" w:sz="0" w:space="0" w:color="auto"/>
            <w:right w:val="none" w:sz="0" w:space="0" w:color="auto"/>
          </w:divBdr>
        </w:div>
        <w:div w:id="1155298391">
          <w:marLeft w:val="480"/>
          <w:marRight w:val="0"/>
          <w:marTop w:val="0"/>
          <w:marBottom w:val="0"/>
          <w:divBdr>
            <w:top w:val="none" w:sz="0" w:space="0" w:color="auto"/>
            <w:left w:val="none" w:sz="0" w:space="0" w:color="auto"/>
            <w:bottom w:val="none" w:sz="0" w:space="0" w:color="auto"/>
            <w:right w:val="none" w:sz="0" w:space="0" w:color="auto"/>
          </w:divBdr>
        </w:div>
        <w:div w:id="926694835">
          <w:marLeft w:val="480"/>
          <w:marRight w:val="0"/>
          <w:marTop w:val="0"/>
          <w:marBottom w:val="0"/>
          <w:divBdr>
            <w:top w:val="none" w:sz="0" w:space="0" w:color="auto"/>
            <w:left w:val="none" w:sz="0" w:space="0" w:color="auto"/>
            <w:bottom w:val="none" w:sz="0" w:space="0" w:color="auto"/>
            <w:right w:val="none" w:sz="0" w:space="0" w:color="auto"/>
          </w:divBdr>
        </w:div>
        <w:div w:id="445317724">
          <w:marLeft w:val="480"/>
          <w:marRight w:val="0"/>
          <w:marTop w:val="0"/>
          <w:marBottom w:val="0"/>
          <w:divBdr>
            <w:top w:val="none" w:sz="0" w:space="0" w:color="auto"/>
            <w:left w:val="none" w:sz="0" w:space="0" w:color="auto"/>
            <w:bottom w:val="none" w:sz="0" w:space="0" w:color="auto"/>
            <w:right w:val="none" w:sz="0" w:space="0" w:color="auto"/>
          </w:divBdr>
        </w:div>
        <w:div w:id="1242642691">
          <w:marLeft w:val="480"/>
          <w:marRight w:val="0"/>
          <w:marTop w:val="0"/>
          <w:marBottom w:val="0"/>
          <w:divBdr>
            <w:top w:val="none" w:sz="0" w:space="0" w:color="auto"/>
            <w:left w:val="none" w:sz="0" w:space="0" w:color="auto"/>
            <w:bottom w:val="none" w:sz="0" w:space="0" w:color="auto"/>
            <w:right w:val="none" w:sz="0" w:space="0" w:color="auto"/>
          </w:divBdr>
        </w:div>
        <w:div w:id="782069021">
          <w:marLeft w:val="480"/>
          <w:marRight w:val="0"/>
          <w:marTop w:val="0"/>
          <w:marBottom w:val="0"/>
          <w:divBdr>
            <w:top w:val="none" w:sz="0" w:space="0" w:color="auto"/>
            <w:left w:val="none" w:sz="0" w:space="0" w:color="auto"/>
            <w:bottom w:val="none" w:sz="0" w:space="0" w:color="auto"/>
            <w:right w:val="none" w:sz="0" w:space="0" w:color="auto"/>
          </w:divBdr>
        </w:div>
        <w:div w:id="189341577">
          <w:marLeft w:val="480"/>
          <w:marRight w:val="0"/>
          <w:marTop w:val="0"/>
          <w:marBottom w:val="0"/>
          <w:divBdr>
            <w:top w:val="none" w:sz="0" w:space="0" w:color="auto"/>
            <w:left w:val="none" w:sz="0" w:space="0" w:color="auto"/>
            <w:bottom w:val="none" w:sz="0" w:space="0" w:color="auto"/>
            <w:right w:val="none" w:sz="0" w:space="0" w:color="auto"/>
          </w:divBdr>
        </w:div>
        <w:div w:id="1231306586">
          <w:marLeft w:val="480"/>
          <w:marRight w:val="0"/>
          <w:marTop w:val="0"/>
          <w:marBottom w:val="0"/>
          <w:divBdr>
            <w:top w:val="none" w:sz="0" w:space="0" w:color="auto"/>
            <w:left w:val="none" w:sz="0" w:space="0" w:color="auto"/>
            <w:bottom w:val="none" w:sz="0" w:space="0" w:color="auto"/>
            <w:right w:val="none" w:sz="0" w:space="0" w:color="auto"/>
          </w:divBdr>
        </w:div>
        <w:div w:id="964653930">
          <w:marLeft w:val="480"/>
          <w:marRight w:val="0"/>
          <w:marTop w:val="0"/>
          <w:marBottom w:val="0"/>
          <w:divBdr>
            <w:top w:val="none" w:sz="0" w:space="0" w:color="auto"/>
            <w:left w:val="none" w:sz="0" w:space="0" w:color="auto"/>
            <w:bottom w:val="none" w:sz="0" w:space="0" w:color="auto"/>
            <w:right w:val="none" w:sz="0" w:space="0" w:color="auto"/>
          </w:divBdr>
        </w:div>
        <w:div w:id="367529047">
          <w:marLeft w:val="480"/>
          <w:marRight w:val="0"/>
          <w:marTop w:val="0"/>
          <w:marBottom w:val="0"/>
          <w:divBdr>
            <w:top w:val="none" w:sz="0" w:space="0" w:color="auto"/>
            <w:left w:val="none" w:sz="0" w:space="0" w:color="auto"/>
            <w:bottom w:val="none" w:sz="0" w:space="0" w:color="auto"/>
            <w:right w:val="none" w:sz="0" w:space="0" w:color="auto"/>
          </w:divBdr>
        </w:div>
        <w:div w:id="61418369">
          <w:marLeft w:val="480"/>
          <w:marRight w:val="0"/>
          <w:marTop w:val="0"/>
          <w:marBottom w:val="0"/>
          <w:divBdr>
            <w:top w:val="none" w:sz="0" w:space="0" w:color="auto"/>
            <w:left w:val="none" w:sz="0" w:space="0" w:color="auto"/>
            <w:bottom w:val="none" w:sz="0" w:space="0" w:color="auto"/>
            <w:right w:val="none" w:sz="0" w:space="0" w:color="auto"/>
          </w:divBdr>
        </w:div>
        <w:div w:id="1876232281">
          <w:marLeft w:val="480"/>
          <w:marRight w:val="0"/>
          <w:marTop w:val="0"/>
          <w:marBottom w:val="0"/>
          <w:divBdr>
            <w:top w:val="none" w:sz="0" w:space="0" w:color="auto"/>
            <w:left w:val="none" w:sz="0" w:space="0" w:color="auto"/>
            <w:bottom w:val="none" w:sz="0" w:space="0" w:color="auto"/>
            <w:right w:val="none" w:sz="0" w:space="0" w:color="auto"/>
          </w:divBdr>
        </w:div>
        <w:div w:id="1201623969">
          <w:marLeft w:val="480"/>
          <w:marRight w:val="0"/>
          <w:marTop w:val="0"/>
          <w:marBottom w:val="0"/>
          <w:divBdr>
            <w:top w:val="none" w:sz="0" w:space="0" w:color="auto"/>
            <w:left w:val="none" w:sz="0" w:space="0" w:color="auto"/>
            <w:bottom w:val="none" w:sz="0" w:space="0" w:color="auto"/>
            <w:right w:val="none" w:sz="0" w:space="0" w:color="auto"/>
          </w:divBdr>
        </w:div>
        <w:div w:id="1410350400">
          <w:marLeft w:val="480"/>
          <w:marRight w:val="0"/>
          <w:marTop w:val="0"/>
          <w:marBottom w:val="0"/>
          <w:divBdr>
            <w:top w:val="none" w:sz="0" w:space="0" w:color="auto"/>
            <w:left w:val="none" w:sz="0" w:space="0" w:color="auto"/>
            <w:bottom w:val="none" w:sz="0" w:space="0" w:color="auto"/>
            <w:right w:val="none" w:sz="0" w:space="0" w:color="auto"/>
          </w:divBdr>
        </w:div>
        <w:div w:id="1717314245">
          <w:marLeft w:val="480"/>
          <w:marRight w:val="0"/>
          <w:marTop w:val="0"/>
          <w:marBottom w:val="0"/>
          <w:divBdr>
            <w:top w:val="none" w:sz="0" w:space="0" w:color="auto"/>
            <w:left w:val="none" w:sz="0" w:space="0" w:color="auto"/>
            <w:bottom w:val="none" w:sz="0" w:space="0" w:color="auto"/>
            <w:right w:val="none" w:sz="0" w:space="0" w:color="auto"/>
          </w:divBdr>
        </w:div>
        <w:div w:id="903296223">
          <w:marLeft w:val="480"/>
          <w:marRight w:val="0"/>
          <w:marTop w:val="0"/>
          <w:marBottom w:val="0"/>
          <w:divBdr>
            <w:top w:val="none" w:sz="0" w:space="0" w:color="auto"/>
            <w:left w:val="none" w:sz="0" w:space="0" w:color="auto"/>
            <w:bottom w:val="none" w:sz="0" w:space="0" w:color="auto"/>
            <w:right w:val="none" w:sz="0" w:space="0" w:color="auto"/>
          </w:divBdr>
        </w:div>
      </w:divsChild>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2337522">
      <w:bodyDiv w:val="1"/>
      <w:marLeft w:val="0"/>
      <w:marRight w:val="0"/>
      <w:marTop w:val="0"/>
      <w:marBottom w:val="0"/>
      <w:divBdr>
        <w:top w:val="none" w:sz="0" w:space="0" w:color="auto"/>
        <w:left w:val="none" w:sz="0" w:space="0" w:color="auto"/>
        <w:bottom w:val="none" w:sz="0" w:space="0" w:color="auto"/>
        <w:right w:val="none" w:sz="0" w:space="0" w:color="auto"/>
      </w:divBdr>
    </w:div>
    <w:div w:id="62457972">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78409794">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3209541">
      <w:bodyDiv w:val="1"/>
      <w:marLeft w:val="0"/>
      <w:marRight w:val="0"/>
      <w:marTop w:val="0"/>
      <w:marBottom w:val="0"/>
      <w:divBdr>
        <w:top w:val="none" w:sz="0" w:space="0" w:color="auto"/>
        <w:left w:val="none" w:sz="0" w:space="0" w:color="auto"/>
        <w:bottom w:val="none" w:sz="0" w:space="0" w:color="auto"/>
        <w:right w:val="none" w:sz="0" w:space="0" w:color="auto"/>
      </w:divBdr>
      <w:divsChild>
        <w:div w:id="1727756346">
          <w:marLeft w:val="480"/>
          <w:marRight w:val="0"/>
          <w:marTop w:val="0"/>
          <w:marBottom w:val="0"/>
          <w:divBdr>
            <w:top w:val="none" w:sz="0" w:space="0" w:color="auto"/>
            <w:left w:val="none" w:sz="0" w:space="0" w:color="auto"/>
            <w:bottom w:val="none" w:sz="0" w:space="0" w:color="auto"/>
            <w:right w:val="none" w:sz="0" w:space="0" w:color="auto"/>
          </w:divBdr>
        </w:div>
        <w:div w:id="1177958305">
          <w:marLeft w:val="480"/>
          <w:marRight w:val="0"/>
          <w:marTop w:val="0"/>
          <w:marBottom w:val="0"/>
          <w:divBdr>
            <w:top w:val="none" w:sz="0" w:space="0" w:color="auto"/>
            <w:left w:val="none" w:sz="0" w:space="0" w:color="auto"/>
            <w:bottom w:val="none" w:sz="0" w:space="0" w:color="auto"/>
            <w:right w:val="none" w:sz="0" w:space="0" w:color="auto"/>
          </w:divBdr>
        </w:div>
        <w:div w:id="1006858323">
          <w:marLeft w:val="480"/>
          <w:marRight w:val="0"/>
          <w:marTop w:val="0"/>
          <w:marBottom w:val="0"/>
          <w:divBdr>
            <w:top w:val="none" w:sz="0" w:space="0" w:color="auto"/>
            <w:left w:val="none" w:sz="0" w:space="0" w:color="auto"/>
            <w:bottom w:val="none" w:sz="0" w:space="0" w:color="auto"/>
            <w:right w:val="none" w:sz="0" w:space="0" w:color="auto"/>
          </w:divBdr>
        </w:div>
        <w:div w:id="1644970889">
          <w:marLeft w:val="480"/>
          <w:marRight w:val="0"/>
          <w:marTop w:val="0"/>
          <w:marBottom w:val="0"/>
          <w:divBdr>
            <w:top w:val="none" w:sz="0" w:space="0" w:color="auto"/>
            <w:left w:val="none" w:sz="0" w:space="0" w:color="auto"/>
            <w:bottom w:val="none" w:sz="0" w:space="0" w:color="auto"/>
            <w:right w:val="none" w:sz="0" w:space="0" w:color="auto"/>
          </w:divBdr>
        </w:div>
        <w:div w:id="150873846">
          <w:marLeft w:val="480"/>
          <w:marRight w:val="0"/>
          <w:marTop w:val="0"/>
          <w:marBottom w:val="0"/>
          <w:divBdr>
            <w:top w:val="none" w:sz="0" w:space="0" w:color="auto"/>
            <w:left w:val="none" w:sz="0" w:space="0" w:color="auto"/>
            <w:bottom w:val="none" w:sz="0" w:space="0" w:color="auto"/>
            <w:right w:val="none" w:sz="0" w:space="0" w:color="auto"/>
          </w:divBdr>
        </w:div>
        <w:div w:id="1259868991">
          <w:marLeft w:val="480"/>
          <w:marRight w:val="0"/>
          <w:marTop w:val="0"/>
          <w:marBottom w:val="0"/>
          <w:divBdr>
            <w:top w:val="none" w:sz="0" w:space="0" w:color="auto"/>
            <w:left w:val="none" w:sz="0" w:space="0" w:color="auto"/>
            <w:bottom w:val="none" w:sz="0" w:space="0" w:color="auto"/>
            <w:right w:val="none" w:sz="0" w:space="0" w:color="auto"/>
          </w:divBdr>
        </w:div>
        <w:div w:id="1028525171">
          <w:marLeft w:val="480"/>
          <w:marRight w:val="0"/>
          <w:marTop w:val="0"/>
          <w:marBottom w:val="0"/>
          <w:divBdr>
            <w:top w:val="none" w:sz="0" w:space="0" w:color="auto"/>
            <w:left w:val="none" w:sz="0" w:space="0" w:color="auto"/>
            <w:bottom w:val="none" w:sz="0" w:space="0" w:color="auto"/>
            <w:right w:val="none" w:sz="0" w:space="0" w:color="auto"/>
          </w:divBdr>
        </w:div>
        <w:div w:id="460922092">
          <w:marLeft w:val="480"/>
          <w:marRight w:val="0"/>
          <w:marTop w:val="0"/>
          <w:marBottom w:val="0"/>
          <w:divBdr>
            <w:top w:val="none" w:sz="0" w:space="0" w:color="auto"/>
            <w:left w:val="none" w:sz="0" w:space="0" w:color="auto"/>
            <w:bottom w:val="none" w:sz="0" w:space="0" w:color="auto"/>
            <w:right w:val="none" w:sz="0" w:space="0" w:color="auto"/>
          </w:divBdr>
        </w:div>
        <w:div w:id="369501369">
          <w:marLeft w:val="480"/>
          <w:marRight w:val="0"/>
          <w:marTop w:val="0"/>
          <w:marBottom w:val="0"/>
          <w:divBdr>
            <w:top w:val="none" w:sz="0" w:space="0" w:color="auto"/>
            <w:left w:val="none" w:sz="0" w:space="0" w:color="auto"/>
            <w:bottom w:val="none" w:sz="0" w:space="0" w:color="auto"/>
            <w:right w:val="none" w:sz="0" w:space="0" w:color="auto"/>
          </w:divBdr>
        </w:div>
        <w:div w:id="809908458">
          <w:marLeft w:val="480"/>
          <w:marRight w:val="0"/>
          <w:marTop w:val="0"/>
          <w:marBottom w:val="0"/>
          <w:divBdr>
            <w:top w:val="none" w:sz="0" w:space="0" w:color="auto"/>
            <w:left w:val="none" w:sz="0" w:space="0" w:color="auto"/>
            <w:bottom w:val="none" w:sz="0" w:space="0" w:color="auto"/>
            <w:right w:val="none" w:sz="0" w:space="0" w:color="auto"/>
          </w:divBdr>
        </w:div>
        <w:div w:id="1327444278">
          <w:marLeft w:val="480"/>
          <w:marRight w:val="0"/>
          <w:marTop w:val="0"/>
          <w:marBottom w:val="0"/>
          <w:divBdr>
            <w:top w:val="none" w:sz="0" w:space="0" w:color="auto"/>
            <w:left w:val="none" w:sz="0" w:space="0" w:color="auto"/>
            <w:bottom w:val="none" w:sz="0" w:space="0" w:color="auto"/>
            <w:right w:val="none" w:sz="0" w:space="0" w:color="auto"/>
          </w:divBdr>
        </w:div>
        <w:div w:id="1984771670">
          <w:marLeft w:val="480"/>
          <w:marRight w:val="0"/>
          <w:marTop w:val="0"/>
          <w:marBottom w:val="0"/>
          <w:divBdr>
            <w:top w:val="none" w:sz="0" w:space="0" w:color="auto"/>
            <w:left w:val="none" w:sz="0" w:space="0" w:color="auto"/>
            <w:bottom w:val="none" w:sz="0" w:space="0" w:color="auto"/>
            <w:right w:val="none" w:sz="0" w:space="0" w:color="auto"/>
          </w:divBdr>
        </w:div>
        <w:div w:id="2116748093">
          <w:marLeft w:val="480"/>
          <w:marRight w:val="0"/>
          <w:marTop w:val="0"/>
          <w:marBottom w:val="0"/>
          <w:divBdr>
            <w:top w:val="none" w:sz="0" w:space="0" w:color="auto"/>
            <w:left w:val="none" w:sz="0" w:space="0" w:color="auto"/>
            <w:bottom w:val="none" w:sz="0" w:space="0" w:color="auto"/>
            <w:right w:val="none" w:sz="0" w:space="0" w:color="auto"/>
          </w:divBdr>
        </w:div>
        <w:div w:id="978145068">
          <w:marLeft w:val="480"/>
          <w:marRight w:val="0"/>
          <w:marTop w:val="0"/>
          <w:marBottom w:val="0"/>
          <w:divBdr>
            <w:top w:val="none" w:sz="0" w:space="0" w:color="auto"/>
            <w:left w:val="none" w:sz="0" w:space="0" w:color="auto"/>
            <w:bottom w:val="none" w:sz="0" w:space="0" w:color="auto"/>
            <w:right w:val="none" w:sz="0" w:space="0" w:color="auto"/>
          </w:divBdr>
        </w:div>
        <w:div w:id="1314522813">
          <w:marLeft w:val="480"/>
          <w:marRight w:val="0"/>
          <w:marTop w:val="0"/>
          <w:marBottom w:val="0"/>
          <w:divBdr>
            <w:top w:val="none" w:sz="0" w:space="0" w:color="auto"/>
            <w:left w:val="none" w:sz="0" w:space="0" w:color="auto"/>
            <w:bottom w:val="none" w:sz="0" w:space="0" w:color="auto"/>
            <w:right w:val="none" w:sz="0" w:space="0" w:color="auto"/>
          </w:divBdr>
        </w:div>
        <w:div w:id="1607418494">
          <w:marLeft w:val="480"/>
          <w:marRight w:val="0"/>
          <w:marTop w:val="0"/>
          <w:marBottom w:val="0"/>
          <w:divBdr>
            <w:top w:val="none" w:sz="0" w:space="0" w:color="auto"/>
            <w:left w:val="none" w:sz="0" w:space="0" w:color="auto"/>
            <w:bottom w:val="none" w:sz="0" w:space="0" w:color="auto"/>
            <w:right w:val="none" w:sz="0" w:space="0" w:color="auto"/>
          </w:divBdr>
        </w:div>
        <w:div w:id="1359165289">
          <w:marLeft w:val="480"/>
          <w:marRight w:val="0"/>
          <w:marTop w:val="0"/>
          <w:marBottom w:val="0"/>
          <w:divBdr>
            <w:top w:val="none" w:sz="0" w:space="0" w:color="auto"/>
            <w:left w:val="none" w:sz="0" w:space="0" w:color="auto"/>
            <w:bottom w:val="none" w:sz="0" w:space="0" w:color="auto"/>
            <w:right w:val="none" w:sz="0" w:space="0" w:color="auto"/>
          </w:divBdr>
        </w:div>
        <w:div w:id="998926180">
          <w:marLeft w:val="480"/>
          <w:marRight w:val="0"/>
          <w:marTop w:val="0"/>
          <w:marBottom w:val="0"/>
          <w:divBdr>
            <w:top w:val="none" w:sz="0" w:space="0" w:color="auto"/>
            <w:left w:val="none" w:sz="0" w:space="0" w:color="auto"/>
            <w:bottom w:val="none" w:sz="0" w:space="0" w:color="auto"/>
            <w:right w:val="none" w:sz="0" w:space="0" w:color="auto"/>
          </w:divBdr>
        </w:div>
        <w:div w:id="123623323">
          <w:marLeft w:val="480"/>
          <w:marRight w:val="0"/>
          <w:marTop w:val="0"/>
          <w:marBottom w:val="0"/>
          <w:divBdr>
            <w:top w:val="none" w:sz="0" w:space="0" w:color="auto"/>
            <w:left w:val="none" w:sz="0" w:space="0" w:color="auto"/>
            <w:bottom w:val="none" w:sz="0" w:space="0" w:color="auto"/>
            <w:right w:val="none" w:sz="0" w:space="0" w:color="auto"/>
          </w:divBdr>
        </w:div>
        <w:div w:id="596988424">
          <w:marLeft w:val="480"/>
          <w:marRight w:val="0"/>
          <w:marTop w:val="0"/>
          <w:marBottom w:val="0"/>
          <w:divBdr>
            <w:top w:val="none" w:sz="0" w:space="0" w:color="auto"/>
            <w:left w:val="none" w:sz="0" w:space="0" w:color="auto"/>
            <w:bottom w:val="none" w:sz="0" w:space="0" w:color="auto"/>
            <w:right w:val="none" w:sz="0" w:space="0" w:color="auto"/>
          </w:divBdr>
        </w:div>
        <w:div w:id="2119762636">
          <w:marLeft w:val="480"/>
          <w:marRight w:val="0"/>
          <w:marTop w:val="0"/>
          <w:marBottom w:val="0"/>
          <w:divBdr>
            <w:top w:val="none" w:sz="0" w:space="0" w:color="auto"/>
            <w:left w:val="none" w:sz="0" w:space="0" w:color="auto"/>
            <w:bottom w:val="none" w:sz="0" w:space="0" w:color="auto"/>
            <w:right w:val="none" w:sz="0" w:space="0" w:color="auto"/>
          </w:divBdr>
        </w:div>
        <w:div w:id="946472812">
          <w:marLeft w:val="480"/>
          <w:marRight w:val="0"/>
          <w:marTop w:val="0"/>
          <w:marBottom w:val="0"/>
          <w:divBdr>
            <w:top w:val="none" w:sz="0" w:space="0" w:color="auto"/>
            <w:left w:val="none" w:sz="0" w:space="0" w:color="auto"/>
            <w:bottom w:val="none" w:sz="0" w:space="0" w:color="auto"/>
            <w:right w:val="none" w:sz="0" w:space="0" w:color="auto"/>
          </w:divBdr>
        </w:div>
        <w:div w:id="1861889408">
          <w:marLeft w:val="480"/>
          <w:marRight w:val="0"/>
          <w:marTop w:val="0"/>
          <w:marBottom w:val="0"/>
          <w:divBdr>
            <w:top w:val="none" w:sz="0" w:space="0" w:color="auto"/>
            <w:left w:val="none" w:sz="0" w:space="0" w:color="auto"/>
            <w:bottom w:val="none" w:sz="0" w:space="0" w:color="auto"/>
            <w:right w:val="none" w:sz="0" w:space="0" w:color="auto"/>
          </w:divBdr>
        </w:div>
        <w:div w:id="1238514009">
          <w:marLeft w:val="480"/>
          <w:marRight w:val="0"/>
          <w:marTop w:val="0"/>
          <w:marBottom w:val="0"/>
          <w:divBdr>
            <w:top w:val="none" w:sz="0" w:space="0" w:color="auto"/>
            <w:left w:val="none" w:sz="0" w:space="0" w:color="auto"/>
            <w:bottom w:val="none" w:sz="0" w:space="0" w:color="auto"/>
            <w:right w:val="none" w:sz="0" w:space="0" w:color="auto"/>
          </w:divBdr>
        </w:div>
        <w:div w:id="1038314321">
          <w:marLeft w:val="480"/>
          <w:marRight w:val="0"/>
          <w:marTop w:val="0"/>
          <w:marBottom w:val="0"/>
          <w:divBdr>
            <w:top w:val="none" w:sz="0" w:space="0" w:color="auto"/>
            <w:left w:val="none" w:sz="0" w:space="0" w:color="auto"/>
            <w:bottom w:val="none" w:sz="0" w:space="0" w:color="auto"/>
            <w:right w:val="none" w:sz="0" w:space="0" w:color="auto"/>
          </w:divBdr>
        </w:div>
        <w:div w:id="175925436">
          <w:marLeft w:val="480"/>
          <w:marRight w:val="0"/>
          <w:marTop w:val="0"/>
          <w:marBottom w:val="0"/>
          <w:divBdr>
            <w:top w:val="none" w:sz="0" w:space="0" w:color="auto"/>
            <w:left w:val="none" w:sz="0" w:space="0" w:color="auto"/>
            <w:bottom w:val="none" w:sz="0" w:space="0" w:color="auto"/>
            <w:right w:val="none" w:sz="0" w:space="0" w:color="auto"/>
          </w:divBdr>
        </w:div>
        <w:div w:id="84036811">
          <w:marLeft w:val="480"/>
          <w:marRight w:val="0"/>
          <w:marTop w:val="0"/>
          <w:marBottom w:val="0"/>
          <w:divBdr>
            <w:top w:val="none" w:sz="0" w:space="0" w:color="auto"/>
            <w:left w:val="none" w:sz="0" w:space="0" w:color="auto"/>
            <w:bottom w:val="none" w:sz="0" w:space="0" w:color="auto"/>
            <w:right w:val="none" w:sz="0" w:space="0" w:color="auto"/>
          </w:divBdr>
        </w:div>
        <w:div w:id="274137960">
          <w:marLeft w:val="480"/>
          <w:marRight w:val="0"/>
          <w:marTop w:val="0"/>
          <w:marBottom w:val="0"/>
          <w:divBdr>
            <w:top w:val="none" w:sz="0" w:space="0" w:color="auto"/>
            <w:left w:val="none" w:sz="0" w:space="0" w:color="auto"/>
            <w:bottom w:val="none" w:sz="0" w:space="0" w:color="auto"/>
            <w:right w:val="none" w:sz="0" w:space="0" w:color="auto"/>
          </w:divBdr>
        </w:div>
        <w:div w:id="1987466860">
          <w:marLeft w:val="480"/>
          <w:marRight w:val="0"/>
          <w:marTop w:val="0"/>
          <w:marBottom w:val="0"/>
          <w:divBdr>
            <w:top w:val="none" w:sz="0" w:space="0" w:color="auto"/>
            <w:left w:val="none" w:sz="0" w:space="0" w:color="auto"/>
            <w:bottom w:val="none" w:sz="0" w:space="0" w:color="auto"/>
            <w:right w:val="none" w:sz="0" w:space="0" w:color="auto"/>
          </w:divBdr>
        </w:div>
        <w:div w:id="407267335">
          <w:marLeft w:val="480"/>
          <w:marRight w:val="0"/>
          <w:marTop w:val="0"/>
          <w:marBottom w:val="0"/>
          <w:divBdr>
            <w:top w:val="none" w:sz="0" w:space="0" w:color="auto"/>
            <w:left w:val="none" w:sz="0" w:space="0" w:color="auto"/>
            <w:bottom w:val="none" w:sz="0" w:space="0" w:color="auto"/>
            <w:right w:val="none" w:sz="0" w:space="0" w:color="auto"/>
          </w:divBdr>
        </w:div>
        <w:div w:id="1823620524">
          <w:marLeft w:val="480"/>
          <w:marRight w:val="0"/>
          <w:marTop w:val="0"/>
          <w:marBottom w:val="0"/>
          <w:divBdr>
            <w:top w:val="none" w:sz="0" w:space="0" w:color="auto"/>
            <w:left w:val="none" w:sz="0" w:space="0" w:color="auto"/>
            <w:bottom w:val="none" w:sz="0" w:space="0" w:color="auto"/>
            <w:right w:val="none" w:sz="0" w:space="0" w:color="auto"/>
          </w:divBdr>
        </w:div>
        <w:div w:id="1826777073">
          <w:marLeft w:val="480"/>
          <w:marRight w:val="0"/>
          <w:marTop w:val="0"/>
          <w:marBottom w:val="0"/>
          <w:divBdr>
            <w:top w:val="none" w:sz="0" w:space="0" w:color="auto"/>
            <w:left w:val="none" w:sz="0" w:space="0" w:color="auto"/>
            <w:bottom w:val="none" w:sz="0" w:space="0" w:color="auto"/>
            <w:right w:val="none" w:sz="0" w:space="0" w:color="auto"/>
          </w:divBdr>
        </w:div>
        <w:div w:id="1071545309">
          <w:marLeft w:val="480"/>
          <w:marRight w:val="0"/>
          <w:marTop w:val="0"/>
          <w:marBottom w:val="0"/>
          <w:divBdr>
            <w:top w:val="none" w:sz="0" w:space="0" w:color="auto"/>
            <w:left w:val="none" w:sz="0" w:space="0" w:color="auto"/>
            <w:bottom w:val="none" w:sz="0" w:space="0" w:color="auto"/>
            <w:right w:val="none" w:sz="0" w:space="0" w:color="auto"/>
          </w:divBdr>
        </w:div>
        <w:div w:id="462620106">
          <w:marLeft w:val="480"/>
          <w:marRight w:val="0"/>
          <w:marTop w:val="0"/>
          <w:marBottom w:val="0"/>
          <w:divBdr>
            <w:top w:val="none" w:sz="0" w:space="0" w:color="auto"/>
            <w:left w:val="none" w:sz="0" w:space="0" w:color="auto"/>
            <w:bottom w:val="none" w:sz="0" w:space="0" w:color="auto"/>
            <w:right w:val="none" w:sz="0" w:space="0" w:color="auto"/>
          </w:divBdr>
        </w:div>
        <w:div w:id="535124913">
          <w:marLeft w:val="480"/>
          <w:marRight w:val="0"/>
          <w:marTop w:val="0"/>
          <w:marBottom w:val="0"/>
          <w:divBdr>
            <w:top w:val="none" w:sz="0" w:space="0" w:color="auto"/>
            <w:left w:val="none" w:sz="0" w:space="0" w:color="auto"/>
            <w:bottom w:val="none" w:sz="0" w:space="0" w:color="auto"/>
            <w:right w:val="none" w:sz="0" w:space="0" w:color="auto"/>
          </w:divBdr>
        </w:div>
        <w:div w:id="1929729162">
          <w:marLeft w:val="480"/>
          <w:marRight w:val="0"/>
          <w:marTop w:val="0"/>
          <w:marBottom w:val="0"/>
          <w:divBdr>
            <w:top w:val="none" w:sz="0" w:space="0" w:color="auto"/>
            <w:left w:val="none" w:sz="0" w:space="0" w:color="auto"/>
            <w:bottom w:val="none" w:sz="0" w:space="0" w:color="auto"/>
            <w:right w:val="none" w:sz="0" w:space="0" w:color="auto"/>
          </w:divBdr>
        </w:div>
        <w:div w:id="29765411">
          <w:marLeft w:val="480"/>
          <w:marRight w:val="0"/>
          <w:marTop w:val="0"/>
          <w:marBottom w:val="0"/>
          <w:divBdr>
            <w:top w:val="none" w:sz="0" w:space="0" w:color="auto"/>
            <w:left w:val="none" w:sz="0" w:space="0" w:color="auto"/>
            <w:bottom w:val="none" w:sz="0" w:space="0" w:color="auto"/>
            <w:right w:val="none" w:sz="0" w:space="0" w:color="auto"/>
          </w:divBdr>
        </w:div>
        <w:div w:id="1860503783">
          <w:marLeft w:val="480"/>
          <w:marRight w:val="0"/>
          <w:marTop w:val="0"/>
          <w:marBottom w:val="0"/>
          <w:divBdr>
            <w:top w:val="none" w:sz="0" w:space="0" w:color="auto"/>
            <w:left w:val="none" w:sz="0" w:space="0" w:color="auto"/>
            <w:bottom w:val="none" w:sz="0" w:space="0" w:color="auto"/>
            <w:right w:val="none" w:sz="0" w:space="0" w:color="auto"/>
          </w:divBdr>
        </w:div>
        <w:div w:id="1616399362">
          <w:marLeft w:val="480"/>
          <w:marRight w:val="0"/>
          <w:marTop w:val="0"/>
          <w:marBottom w:val="0"/>
          <w:divBdr>
            <w:top w:val="none" w:sz="0" w:space="0" w:color="auto"/>
            <w:left w:val="none" w:sz="0" w:space="0" w:color="auto"/>
            <w:bottom w:val="none" w:sz="0" w:space="0" w:color="auto"/>
            <w:right w:val="none" w:sz="0" w:space="0" w:color="auto"/>
          </w:divBdr>
        </w:div>
        <w:div w:id="2089158388">
          <w:marLeft w:val="480"/>
          <w:marRight w:val="0"/>
          <w:marTop w:val="0"/>
          <w:marBottom w:val="0"/>
          <w:divBdr>
            <w:top w:val="none" w:sz="0" w:space="0" w:color="auto"/>
            <w:left w:val="none" w:sz="0" w:space="0" w:color="auto"/>
            <w:bottom w:val="none" w:sz="0" w:space="0" w:color="auto"/>
            <w:right w:val="none" w:sz="0" w:space="0" w:color="auto"/>
          </w:divBdr>
        </w:div>
        <w:div w:id="1464079780">
          <w:marLeft w:val="480"/>
          <w:marRight w:val="0"/>
          <w:marTop w:val="0"/>
          <w:marBottom w:val="0"/>
          <w:divBdr>
            <w:top w:val="none" w:sz="0" w:space="0" w:color="auto"/>
            <w:left w:val="none" w:sz="0" w:space="0" w:color="auto"/>
            <w:bottom w:val="none" w:sz="0" w:space="0" w:color="auto"/>
            <w:right w:val="none" w:sz="0" w:space="0" w:color="auto"/>
          </w:divBdr>
        </w:div>
        <w:div w:id="535197049">
          <w:marLeft w:val="480"/>
          <w:marRight w:val="0"/>
          <w:marTop w:val="0"/>
          <w:marBottom w:val="0"/>
          <w:divBdr>
            <w:top w:val="none" w:sz="0" w:space="0" w:color="auto"/>
            <w:left w:val="none" w:sz="0" w:space="0" w:color="auto"/>
            <w:bottom w:val="none" w:sz="0" w:space="0" w:color="auto"/>
            <w:right w:val="none" w:sz="0" w:space="0" w:color="auto"/>
          </w:divBdr>
        </w:div>
        <w:div w:id="1831214678">
          <w:marLeft w:val="480"/>
          <w:marRight w:val="0"/>
          <w:marTop w:val="0"/>
          <w:marBottom w:val="0"/>
          <w:divBdr>
            <w:top w:val="none" w:sz="0" w:space="0" w:color="auto"/>
            <w:left w:val="none" w:sz="0" w:space="0" w:color="auto"/>
            <w:bottom w:val="none" w:sz="0" w:space="0" w:color="auto"/>
            <w:right w:val="none" w:sz="0" w:space="0" w:color="auto"/>
          </w:divBdr>
        </w:div>
        <w:div w:id="407926503">
          <w:marLeft w:val="480"/>
          <w:marRight w:val="0"/>
          <w:marTop w:val="0"/>
          <w:marBottom w:val="0"/>
          <w:divBdr>
            <w:top w:val="none" w:sz="0" w:space="0" w:color="auto"/>
            <w:left w:val="none" w:sz="0" w:space="0" w:color="auto"/>
            <w:bottom w:val="none" w:sz="0" w:space="0" w:color="auto"/>
            <w:right w:val="none" w:sz="0" w:space="0" w:color="auto"/>
          </w:divBdr>
        </w:div>
        <w:div w:id="1205213117">
          <w:marLeft w:val="480"/>
          <w:marRight w:val="0"/>
          <w:marTop w:val="0"/>
          <w:marBottom w:val="0"/>
          <w:divBdr>
            <w:top w:val="none" w:sz="0" w:space="0" w:color="auto"/>
            <w:left w:val="none" w:sz="0" w:space="0" w:color="auto"/>
            <w:bottom w:val="none" w:sz="0" w:space="0" w:color="auto"/>
            <w:right w:val="none" w:sz="0" w:space="0" w:color="auto"/>
          </w:divBdr>
        </w:div>
        <w:div w:id="2046522030">
          <w:marLeft w:val="480"/>
          <w:marRight w:val="0"/>
          <w:marTop w:val="0"/>
          <w:marBottom w:val="0"/>
          <w:divBdr>
            <w:top w:val="none" w:sz="0" w:space="0" w:color="auto"/>
            <w:left w:val="none" w:sz="0" w:space="0" w:color="auto"/>
            <w:bottom w:val="none" w:sz="0" w:space="0" w:color="auto"/>
            <w:right w:val="none" w:sz="0" w:space="0" w:color="auto"/>
          </w:divBdr>
        </w:div>
        <w:div w:id="1828940729">
          <w:marLeft w:val="480"/>
          <w:marRight w:val="0"/>
          <w:marTop w:val="0"/>
          <w:marBottom w:val="0"/>
          <w:divBdr>
            <w:top w:val="none" w:sz="0" w:space="0" w:color="auto"/>
            <w:left w:val="none" w:sz="0" w:space="0" w:color="auto"/>
            <w:bottom w:val="none" w:sz="0" w:space="0" w:color="auto"/>
            <w:right w:val="none" w:sz="0" w:space="0" w:color="auto"/>
          </w:divBdr>
        </w:div>
        <w:div w:id="1642420050">
          <w:marLeft w:val="480"/>
          <w:marRight w:val="0"/>
          <w:marTop w:val="0"/>
          <w:marBottom w:val="0"/>
          <w:divBdr>
            <w:top w:val="none" w:sz="0" w:space="0" w:color="auto"/>
            <w:left w:val="none" w:sz="0" w:space="0" w:color="auto"/>
            <w:bottom w:val="none" w:sz="0" w:space="0" w:color="auto"/>
            <w:right w:val="none" w:sz="0" w:space="0" w:color="auto"/>
          </w:divBdr>
        </w:div>
        <w:div w:id="568619530">
          <w:marLeft w:val="480"/>
          <w:marRight w:val="0"/>
          <w:marTop w:val="0"/>
          <w:marBottom w:val="0"/>
          <w:divBdr>
            <w:top w:val="none" w:sz="0" w:space="0" w:color="auto"/>
            <w:left w:val="none" w:sz="0" w:space="0" w:color="auto"/>
            <w:bottom w:val="none" w:sz="0" w:space="0" w:color="auto"/>
            <w:right w:val="none" w:sz="0" w:space="0" w:color="auto"/>
          </w:divBdr>
        </w:div>
        <w:div w:id="1752310059">
          <w:marLeft w:val="480"/>
          <w:marRight w:val="0"/>
          <w:marTop w:val="0"/>
          <w:marBottom w:val="0"/>
          <w:divBdr>
            <w:top w:val="none" w:sz="0" w:space="0" w:color="auto"/>
            <w:left w:val="none" w:sz="0" w:space="0" w:color="auto"/>
            <w:bottom w:val="none" w:sz="0" w:space="0" w:color="auto"/>
            <w:right w:val="none" w:sz="0" w:space="0" w:color="auto"/>
          </w:divBdr>
        </w:div>
        <w:div w:id="502939251">
          <w:marLeft w:val="480"/>
          <w:marRight w:val="0"/>
          <w:marTop w:val="0"/>
          <w:marBottom w:val="0"/>
          <w:divBdr>
            <w:top w:val="none" w:sz="0" w:space="0" w:color="auto"/>
            <w:left w:val="none" w:sz="0" w:space="0" w:color="auto"/>
            <w:bottom w:val="none" w:sz="0" w:space="0" w:color="auto"/>
            <w:right w:val="none" w:sz="0" w:space="0" w:color="auto"/>
          </w:divBdr>
        </w:div>
        <w:div w:id="1421638599">
          <w:marLeft w:val="480"/>
          <w:marRight w:val="0"/>
          <w:marTop w:val="0"/>
          <w:marBottom w:val="0"/>
          <w:divBdr>
            <w:top w:val="none" w:sz="0" w:space="0" w:color="auto"/>
            <w:left w:val="none" w:sz="0" w:space="0" w:color="auto"/>
            <w:bottom w:val="none" w:sz="0" w:space="0" w:color="auto"/>
            <w:right w:val="none" w:sz="0" w:space="0" w:color="auto"/>
          </w:divBdr>
        </w:div>
        <w:div w:id="1073089476">
          <w:marLeft w:val="480"/>
          <w:marRight w:val="0"/>
          <w:marTop w:val="0"/>
          <w:marBottom w:val="0"/>
          <w:divBdr>
            <w:top w:val="none" w:sz="0" w:space="0" w:color="auto"/>
            <w:left w:val="none" w:sz="0" w:space="0" w:color="auto"/>
            <w:bottom w:val="none" w:sz="0" w:space="0" w:color="auto"/>
            <w:right w:val="none" w:sz="0" w:space="0" w:color="auto"/>
          </w:divBdr>
        </w:div>
        <w:div w:id="645161531">
          <w:marLeft w:val="480"/>
          <w:marRight w:val="0"/>
          <w:marTop w:val="0"/>
          <w:marBottom w:val="0"/>
          <w:divBdr>
            <w:top w:val="none" w:sz="0" w:space="0" w:color="auto"/>
            <w:left w:val="none" w:sz="0" w:space="0" w:color="auto"/>
            <w:bottom w:val="none" w:sz="0" w:space="0" w:color="auto"/>
            <w:right w:val="none" w:sz="0" w:space="0" w:color="auto"/>
          </w:divBdr>
        </w:div>
        <w:div w:id="1446920841">
          <w:marLeft w:val="480"/>
          <w:marRight w:val="0"/>
          <w:marTop w:val="0"/>
          <w:marBottom w:val="0"/>
          <w:divBdr>
            <w:top w:val="none" w:sz="0" w:space="0" w:color="auto"/>
            <w:left w:val="none" w:sz="0" w:space="0" w:color="auto"/>
            <w:bottom w:val="none" w:sz="0" w:space="0" w:color="auto"/>
            <w:right w:val="none" w:sz="0" w:space="0" w:color="auto"/>
          </w:divBdr>
        </w:div>
        <w:div w:id="96482523">
          <w:marLeft w:val="480"/>
          <w:marRight w:val="0"/>
          <w:marTop w:val="0"/>
          <w:marBottom w:val="0"/>
          <w:divBdr>
            <w:top w:val="none" w:sz="0" w:space="0" w:color="auto"/>
            <w:left w:val="none" w:sz="0" w:space="0" w:color="auto"/>
            <w:bottom w:val="none" w:sz="0" w:space="0" w:color="auto"/>
            <w:right w:val="none" w:sz="0" w:space="0" w:color="auto"/>
          </w:divBdr>
        </w:div>
        <w:div w:id="769161861">
          <w:marLeft w:val="480"/>
          <w:marRight w:val="0"/>
          <w:marTop w:val="0"/>
          <w:marBottom w:val="0"/>
          <w:divBdr>
            <w:top w:val="none" w:sz="0" w:space="0" w:color="auto"/>
            <w:left w:val="none" w:sz="0" w:space="0" w:color="auto"/>
            <w:bottom w:val="none" w:sz="0" w:space="0" w:color="auto"/>
            <w:right w:val="none" w:sz="0" w:space="0" w:color="auto"/>
          </w:divBdr>
        </w:div>
        <w:div w:id="670453651">
          <w:marLeft w:val="480"/>
          <w:marRight w:val="0"/>
          <w:marTop w:val="0"/>
          <w:marBottom w:val="0"/>
          <w:divBdr>
            <w:top w:val="none" w:sz="0" w:space="0" w:color="auto"/>
            <w:left w:val="none" w:sz="0" w:space="0" w:color="auto"/>
            <w:bottom w:val="none" w:sz="0" w:space="0" w:color="auto"/>
            <w:right w:val="none" w:sz="0" w:space="0" w:color="auto"/>
          </w:divBdr>
        </w:div>
        <w:div w:id="107969032">
          <w:marLeft w:val="480"/>
          <w:marRight w:val="0"/>
          <w:marTop w:val="0"/>
          <w:marBottom w:val="0"/>
          <w:divBdr>
            <w:top w:val="none" w:sz="0" w:space="0" w:color="auto"/>
            <w:left w:val="none" w:sz="0" w:space="0" w:color="auto"/>
            <w:bottom w:val="none" w:sz="0" w:space="0" w:color="auto"/>
            <w:right w:val="none" w:sz="0" w:space="0" w:color="auto"/>
          </w:divBdr>
        </w:div>
      </w:divsChild>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99842499">
      <w:bodyDiv w:val="1"/>
      <w:marLeft w:val="0"/>
      <w:marRight w:val="0"/>
      <w:marTop w:val="0"/>
      <w:marBottom w:val="0"/>
      <w:divBdr>
        <w:top w:val="none" w:sz="0" w:space="0" w:color="auto"/>
        <w:left w:val="none" w:sz="0" w:space="0" w:color="auto"/>
        <w:bottom w:val="none" w:sz="0" w:space="0" w:color="auto"/>
        <w:right w:val="none" w:sz="0" w:space="0" w:color="auto"/>
      </w:divBdr>
    </w:div>
    <w:div w:id="101875544">
      <w:bodyDiv w:val="1"/>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480"/>
          <w:marRight w:val="0"/>
          <w:marTop w:val="0"/>
          <w:marBottom w:val="0"/>
          <w:divBdr>
            <w:top w:val="none" w:sz="0" w:space="0" w:color="auto"/>
            <w:left w:val="none" w:sz="0" w:space="0" w:color="auto"/>
            <w:bottom w:val="none" w:sz="0" w:space="0" w:color="auto"/>
            <w:right w:val="none" w:sz="0" w:space="0" w:color="auto"/>
          </w:divBdr>
        </w:div>
        <w:div w:id="355081742">
          <w:marLeft w:val="480"/>
          <w:marRight w:val="0"/>
          <w:marTop w:val="0"/>
          <w:marBottom w:val="0"/>
          <w:divBdr>
            <w:top w:val="none" w:sz="0" w:space="0" w:color="auto"/>
            <w:left w:val="none" w:sz="0" w:space="0" w:color="auto"/>
            <w:bottom w:val="none" w:sz="0" w:space="0" w:color="auto"/>
            <w:right w:val="none" w:sz="0" w:space="0" w:color="auto"/>
          </w:divBdr>
        </w:div>
        <w:div w:id="877013230">
          <w:marLeft w:val="480"/>
          <w:marRight w:val="0"/>
          <w:marTop w:val="0"/>
          <w:marBottom w:val="0"/>
          <w:divBdr>
            <w:top w:val="none" w:sz="0" w:space="0" w:color="auto"/>
            <w:left w:val="none" w:sz="0" w:space="0" w:color="auto"/>
            <w:bottom w:val="none" w:sz="0" w:space="0" w:color="auto"/>
            <w:right w:val="none" w:sz="0" w:space="0" w:color="auto"/>
          </w:divBdr>
        </w:div>
        <w:div w:id="1484154795">
          <w:marLeft w:val="480"/>
          <w:marRight w:val="0"/>
          <w:marTop w:val="0"/>
          <w:marBottom w:val="0"/>
          <w:divBdr>
            <w:top w:val="none" w:sz="0" w:space="0" w:color="auto"/>
            <w:left w:val="none" w:sz="0" w:space="0" w:color="auto"/>
            <w:bottom w:val="none" w:sz="0" w:space="0" w:color="auto"/>
            <w:right w:val="none" w:sz="0" w:space="0" w:color="auto"/>
          </w:divBdr>
        </w:div>
        <w:div w:id="488597718">
          <w:marLeft w:val="480"/>
          <w:marRight w:val="0"/>
          <w:marTop w:val="0"/>
          <w:marBottom w:val="0"/>
          <w:divBdr>
            <w:top w:val="none" w:sz="0" w:space="0" w:color="auto"/>
            <w:left w:val="none" w:sz="0" w:space="0" w:color="auto"/>
            <w:bottom w:val="none" w:sz="0" w:space="0" w:color="auto"/>
            <w:right w:val="none" w:sz="0" w:space="0" w:color="auto"/>
          </w:divBdr>
        </w:div>
        <w:div w:id="2072531830">
          <w:marLeft w:val="480"/>
          <w:marRight w:val="0"/>
          <w:marTop w:val="0"/>
          <w:marBottom w:val="0"/>
          <w:divBdr>
            <w:top w:val="none" w:sz="0" w:space="0" w:color="auto"/>
            <w:left w:val="none" w:sz="0" w:space="0" w:color="auto"/>
            <w:bottom w:val="none" w:sz="0" w:space="0" w:color="auto"/>
            <w:right w:val="none" w:sz="0" w:space="0" w:color="auto"/>
          </w:divBdr>
        </w:div>
        <w:div w:id="1142037098">
          <w:marLeft w:val="480"/>
          <w:marRight w:val="0"/>
          <w:marTop w:val="0"/>
          <w:marBottom w:val="0"/>
          <w:divBdr>
            <w:top w:val="none" w:sz="0" w:space="0" w:color="auto"/>
            <w:left w:val="none" w:sz="0" w:space="0" w:color="auto"/>
            <w:bottom w:val="none" w:sz="0" w:space="0" w:color="auto"/>
            <w:right w:val="none" w:sz="0" w:space="0" w:color="auto"/>
          </w:divBdr>
        </w:div>
        <w:div w:id="986251516">
          <w:marLeft w:val="480"/>
          <w:marRight w:val="0"/>
          <w:marTop w:val="0"/>
          <w:marBottom w:val="0"/>
          <w:divBdr>
            <w:top w:val="none" w:sz="0" w:space="0" w:color="auto"/>
            <w:left w:val="none" w:sz="0" w:space="0" w:color="auto"/>
            <w:bottom w:val="none" w:sz="0" w:space="0" w:color="auto"/>
            <w:right w:val="none" w:sz="0" w:space="0" w:color="auto"/>
          </w:divBdr>
        </w:div>
        <w:div w:id="446197117">
          <w:marLeft w:val="480"/>
          <w:marRight w:val="0"/>
          <w:marTop w:val="0"/>
          <w:marBottom w:val="0"/>
          <w:divBdr>
            <w:top w:val="none" w:sz="0" w:space="0" w:color="auto"/>
            <w:left w:val="none" w:sz="0" w:space="0" w:color="auto"/>
            <w:bottom w:val="none" w:sz="0" w:space="0" w:color="auto"/>
            <w:right w:val="none" w:sz="0" w:space="0" w:color="auto"/>
          </w:divBdr>
        </w:div>
        <w:div w:id="2005627698">
          <w:marLeft w:val="480"/>
          <w:marRight w:val="0"/>
          <w:marTop w:val="0"/>
          <w:marBottom w:val="0"/>
          <w:divBdr>
            <w:top w:val="none" w:sz="0" w:space="0" w:color="auto"/>
            <w:left w:val="none" w:sz="0" w:space="0" w:color="auto"/>
            <w:bottom w:val="none" w:sz="0" w:space="0" w:color="auto"/>
            <w:right w:val="none" w:sz="0" w:space="0" w:color="auto"/>
          </w:divBdr>
        </w:div>
        <w:div w:id="863834640">
          <w:marLeft w:val="480"/>
          <w:marRight w:val="0"/>
          <w:marTop w:val="0"/>
          <w:marBottom w:val="0"/>
          <w:divBdr>
            <w:top w:val="none" w:sz="0" w:space="0" w:color="auto"/>
            <w:left w:val="none" w:sz="0" w:space="0" w:color="auto"/>
            <w:bottom w:val="none" w:sz="0" w:space="0" w:color="auto"/>
            <w:right w:val="none" w:sz="0" w:space="0" w:color="auto"/>
          </w:divBdr>
        </w:div>
        <w:div w:id="1934118930">
          <w:marLeft w:val="480"/>
          <w:marRight w:val="0"/>
          <w:marTop w:val="0"/>
          <w:marBottom w:val="0"/>
          <w:divBdr>
            <w:top w:val="none" w:sz="0" w:space="0" w:color="auto"/>
            <w:left w:val="none" w:sz="0" w:space="0" w:color="auto"/>
            <w:bottom w:val="none" w:sz="0" w:space="0" w:color="auto"/>
            <w:right w:val="none" w:sz="0" w:space="0" w:color="auto"/>
          </w:divBdr>
        </w:div>
        <w:div w:id="805583004">
          <w:marLeft w:val="480"/>
          <w:marRight w:val="0"/>
          <w:marTop w:val="0"/>
          <w:marBottom w:val="0"/>
          <w:divBdr>
            <w:top w:val="none" w:sz="0" w:space="0" w:color="auto"/>
            <w:left w:val="none" w:sz="0" w:space="0" w:color="auto"/>
            <w:bottom w:val="none" w:sz="0" w:space="0" w:color="auto"/>
            <w:right w:val="none" w:sz="0" w:space="0" w:color="auto"/>
          </w:divBdr>
        </w:div>
        <w:div w:id="467552672">
          <w:marLeft w:val="480"/>
          <w:marRight w:val="0"/>
          <w:marTop w:val="0"/>
          <w:marBottom w:val="0"/>
          <w:divBdr>
            <w:top w:val="none" w:sz="0" w:space="0" w:color="auto"/>
            <w:left w:val="none" w:sz="0" w:space="0" w:color="auto"/>
            <w:bottom w:val="none" w:sz="0" w:space="0" w:color="auto"/>
            <w:right w:val="none" w:sz="0" w:space="0" w:color="auto"/>
          </w:divBdr>
        </w:div>
        <w:div w:id="2058964764">
          <w:marLeft w:val="480"/>
          <w:marRight w:val="0"/>
          <w:marTop w:val="0"/>
          <w:marBottom w:val="0"/>
          <w:divBdr>
            <w:top w:val="none" w:sz="0" w:space="0" w:color="auto"/>
            <w:left w:val="none" w:sz="0" w:space="0" w:color="auto"/>
            <w:bottom w:val="none" w:sz="0" w:space="0" w:color="auto"/>
            <w:right w:val="none" w:sz="0" w:space="0" w:color="auto"/>
          </w:divBdr>
        </w:div>
        <w:div w:id="1401445218">
          <w:marLeft w:val="480"/>
          <w:marRight w:val="0"/>
          <w:marTop w:val="0"/>
          <w:marBottom w:val="0"/>
          <w:divBdr>
            <w:top w:val="none" w:sz="0" w:space="0" w:color="auto"/>
            <w:left w:val="none" w:sz="0" w:space="0" w:color="auto"/>
            <w:bottom w:val="none" w:sz="0" w:space="0" w:color="auto"/>
            <w:right w:val="none" w:sz="0" w:space="0" w:color="auto"/>
          </w:divBdr>
        </w:div>
        <w:div w:id="1522741353">
          <w:marLeft w:val="480"/>
          <w:marRight w:val="0"/>
          <w:marTop w:val="0"/>
          <w:marBottom w:val="0"/>
          <w:divBdr>
            <w:top w:val="none" w:sz="0" w:space="0" w:color="auto"/>
            <w:left w:val="none" w:sz="0" w:space="0" w:color="auto"/>
            <w:bottom w:val="none" w:sz="0" w:space="0" w:color="auto"/>
            <w:right w:val="none" w:sz="0" w:space="0" w:color="auto"/>
          </w:divBdr>
        </w:div>
        <w:div w:id="599945738">
          <w:marLeft w:val="480"/>
          <w:marRight w:val="0"/>
          <w:marTop w:val="0"/>
          <w:marBottom w:val="0"/>
          <w:divBdr>
            <w:top w:val="none" w:sz="0" w:space="0" w:color="auto"/>
            <w:left w:val="none" w:sz="0" w:space="0" w:color="auto"/>
            <w:bottom w:val="none" w:sz="0" w:space="0" w:color="auto"/>
            <w:right w:val="none" w:sz="0" w:space="0" w:color="auto"/>
          </w:divBdr>
        </w:div>
        <w:div w:id="1128820636">
          <w:marLeft w:val="480"/>
          <w:marRight w:val="0"/>
          <w:marTop w:val="0"/>
          <w:marBottom w:val="0"/>
          <w:divBdr>
            <w:top w:val="none" w:sz="0" w:space="0" w:color="auto"/>
            <w:left w:val="none" w:sz="0" w:space="0" w:color="auto"/>
            <w:bottom w:val="none" w:sz="0" w:space="0" w:color="auto"/>
            <w:right w:val="none" w:sz="0" w:space="0" w:color="auto"/>
          </w:divBdr>
        </w:div>
        <w:div w:id="109934355">
          <w:marLeft w:val="480"/>
          <w:marRight w:val="0"/>
          <w:marTop w:val="0"/>
          <w:marBottom w:val="0"/>
          <w:divBdr>
            <w:top w:val="none" w:sz="0" w:space="0" w:color="auto"/>
            <w:left w:val="none" w:sz="0" w:space="0" w:color="auto"/>
            <w:bottom w:val="none" w:sz="0" w:space="0" w:color="auto"/>
            <w:right w:val="none" w:sz="0" w:space="0" w:color="auto"/>
          </w:divBdr>
        </w:div>
        <w:div w:id="1917401525">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201283320">
          <w:marLeft w:val="480"/>
          <w:marRight w:val="0"/>
          <w:marTop w:val="0"/>
          <w:marBottom w:val="0"/>
          <w:divBdr>
            <w:top w:val="none" w:sz="0" w:space="0" w:color="auto"/>
            <w:left w:val="none" w:sz="0" w:space="0" w:color="auto"/>
            <w:bottom w:val="none" w:sz="0" w:space="0" w:color="auto"/>
            <w:right w:val="none" w:sz="0" w:space="0" w:color="auto"/>
          </w:divBdr>
        </w:div>
        <w:div w:id="2140299454">
          <w:marLeft w:val="480"/>
          <w:marRight w:val="0"/>
          <w:marTop w:val="0"/>
          <w:marBottom w:val="0"/>
          <w:divBdr>
            <w:top w:val="none" w:sz="0" w:space="0" w:color="auto"/>
            <w:left w:val="none" w:sz="0" w:space="0" w:color="auto"/>
            <w:bottom w:val="none" w:sz="0" w:space="0" w:color="auto"/>
            <w:right w:val="none" w:sz="0" w:space="0" w:color="auto"/>
          </w:divBdr>
        </w:div>
        <w:div w:id="1068041619">
          <w:marLeft w:val="480"/>
          <w:marRight w:val="0"/>
          <w:marTop w:val="0"/>
          <w:marBottom w:val="0"/>
          <w:divBdr>
            <w:top w:val="none" w:sz="0" w:space="0" w:color="auto"/>
            <w:left w:val="none" w:sz="0" w:space="0" w:color="auto"/>
            <w:bottom w:val="none" w:sz="0" w:space="0" w:color="auto"/>
            <w:right w:val="none" w:sz="0" w:space="0" w:color="auto"/>
          </w:divBdr>
        </w:div>
        <w:div w:id="1233613654">
          <w:marLeft w:val="480"/>
          <w:marRight w:val="0"/>
          <w:marTop w:val="0"/>
          <w:marBottom w:val="0"/>
          <w:divBdr>
            <w:top w:val="none" w:sz="0" w:space="0" w:color="auto"/>
            <w:left w:val="none" w:sz="0" w:space="0" w:color="auto"/>
            <w:bottom w:val="none" w:sz="0" w:space="0" w:color="auto"/>
            <w:right w:val="none" w:sz="0" w:space="0" w:color="auto"/>
          </w:divBdr>
        </w:div>
        <w:div w:id="29645431">
          <w:marLeft w:val="480"/>
          <w:marRight w:val="0"/>
          <w:marTop w:val="0"/>
          <w:marBottom w:val="0"/>
          <w:divBdr>
            <w:top w:val="none" w:sz="0" w:space="0" w:color="auto"/>
            <w:left w:val="none" w:sz="0" w:space="0" w:color="auto"/>
            <w:bottom w:val="none" w:sz="0" w:space="0" w:color="auto"/>
            <w:right w:val="none" w:sz="0" w:space="0" w:color="auto"/>
          </w:divBdr>
        </w:div>
        <w:div w:id="305204520">
          <w:marLeft w:val="480"/>
          <w:marRight w:val="0"/>
          <w:marTop w:val="0"/>
          <w:marBottom w:val="0"/>
          <w:divBdr>
            <w:top w:val="none" w:sz="0" w:space="0" w:color="auto"/>
            <w:left w:val="none" w:sz="0" w:space="0" w:color="auto"/>
            <w:bottom w:val="none" w:sz="0" w:space="0" w:color="auto"/>
            <w:right w:val="none" w:sz="0" w:space="0" w:color="auto"/>
          </w:divBdr>
        </w:div>
        <w:div w:id="376467028">
          <w:marLeft w:val="480"/>
          <w:marRight w:val="0"/>
          <w:marTop w:val="0"/>
          <w:marBottom w:val="0"/>
          <w:divBdr>
            <w:top w:val="none" w:sz="0" w:space="0" w:color="auto"/>
            <w:left w:val="none" w:sz="0" w:space="0" w:color="auto"/>
            <w:bottom w:val="none" w:sz="0" w:space="0" w:color="auto"/>
            <w:right w:val="none" w:sz="0" w:space="0" w:color="auto"/>
          </w:divBdr>
        </w:div>
        <w:div w:id="371881646">
          <w:marLeft w:val="480"/>
          <w:marRight w:val="0"/>
          <w:marTop w:val="0"/>
          <w:marBottom w:val="0"/>
          <w:divBdr>
            <w:top w:val="none" w:sz="0" w:space="0" w:color="auto"/>
            <w:left w:val="none" w:sz="0" w:space="0" w:color="auto"/>
            <w:bottom w:val="none" w:sz="0" w:space="0" w:color="auto"/>
            <w:right w:val="none" w:sz="0" w:space="0" w:color="auto"/>
          </w:divBdr>
        </w:div>
        <w:div w:id="2011789653">
          <w:marLeft w:val="480"/>
          <w:marRight w:val="0"/>
          <w:marTop w:val="0"/>
          <w:marBottom w:val="0"/>
          <w:divBdr>
            <w:top w:val="none" w:sz="0" w:space="0" w:color="auto"/>
            <w:left w:val="none" w:sz="0" w:space="0" w:color="auto"/>
            <w:bottom w:val="none" w:sz="0" w:space="0" w:color="auto"/>
            <w:right w:val="none" w:sz="0" w:space="0" w:color="auto"/>
          </w:divBdr>
        </w:div>
        <w:div w:id="1077438477">
          <w:marLeft w:val="480"/>
          <w:marRight w:val="0"/>
          <w:marTop w:val="0"/>
          <w:marBottom w:val="0"/>
          <w:divBdr>
            <w:top w:val="none" w:sz="0" w:space="0" w:color="auto"/>
            <w:left w:val="none" w:sz="0" w:space="0" w:color="auto"/>
            <w:bottom w:val="none" w:sz="0" w:space="0" w:color="auto"/>
            <w:right w:val="none" w:sz="0" w:space="0" w:color="auto"/>
          </w:divBdr>
        </w:div>
        <w:div w:id="1831020834">
          <w:marLeft w:val="480"/>
          <w:marRight w:val="0"/>
          <w:marTop w:val="0"/>
          <w:marBottom w:val="0"/>
          <w:divBdr>
            <w:top w:val="none" w:sz="0" w:space="0" w:color="auto"/>
            <w:left w:val="none" w:sz="0" w:space="0" w:color="auto"/>
            <w:bottom w:val="none" w:sz="0" w:space="0" w:color="auto"/>
            <w:right w:val="none" w:sz="0" w:space="0" w:color="auto"/>
          </w:divBdr>
        </w:div>
        <w:div w:id="262156188">
          <w:marLeft w:val="480"/>
          <w:marRight w:val="0"/>
          <w:marTop w:val="0"/>
          <w:marBottom w:val="0"/>
          <w:divBdr>
            <w:top w:val="none" w:sz="0" w:space="0" w:color="auto"/>
            <w:left w:val="none" w:sz="0" w:space="0" w:color="auto"/>
            <w:bottom w:val="none" w:sz="0" w:space="0" w:color="auto"/>
            <w:right w:val="none" w:sz="0" w:space="0" w:color="auto"/>
          </w:divBdr>
        </w:div>
        <w:div w:id="882517345">
          <w:marLeft w:val="480"/>
          <w:marRight w:val="0"/>
          <w:marTop w:val="0"/>
          <w:marBottom w:val="0"/>
          <w:divBdr>
            <w:top w:val="none" w:sz="0" w:space="0" w:color="auto"/>
            <w:left w:val="none" w:sz="0" w:space="0" w:color="auto"/>
            <w:bottom w:val="none" w:sz="0" w:space="0" w:color="auto"/>
            <w:right w:val="none" w:sz="0" w:space="0" w:color="auto"/>
          </w:divBdr>
        </w:div>
        <w:div w:id="1168331038">
          <w:marLeft w:val="480"/>
          <w:marRight w:val="0"/>
          <w:marTop w:val="0"/>
          <w:marBottom w:val="0"/>
          <w:divBdr>
            <w:top w:val="none" w:sz="0" w:space="0" w:color="auto"/>
            <w:left w:val="none" w:sz="0" w:space="0" w:color="auto"/>
            <w:bottom w:val="none" w:sz="0" w:space="0" w:color="auto"/>
            <w:right w:val="none" w:sz="0" w:space="0" w:color="auto"/>
          </w:divBdr>
        </w:div>
        <w:div w:id="1300917629">
          <w:marLeft w:val="480"/>
          <w:marRight w:val="0"/>
          <w:marTop w:val="0"/>
          <w:marBottom w:val="0"/>
          <w:divBdr>
            <w:top w:val="none" w:sz="0" w:space="0" w:color="auto"/>
            <w:left w:val="none" w:sz="0" w:space="0" w:color="auto"/>
            <w:bottom w:val="none" w:sz="0" w:space="0" w:color="auto"/>
            <w:right w:val="none" w:sz="0" w:space="0" w:color="auto"/>
          </w:divBdr>
        </w:div>
        <w:div w:id="1327591091">
          <w:marLeft w:val="480"/>
          <w:marRight w:val="0"/>
          <w:marTop w:val="0"/>
          <w:marBottom w:val="0"/>
          <w:divBdr>
            <w:top w:val="none" w:sz="0" w:space="0" w:color="auto"/>
            <w:left w:val="none" w:sz="0" w:space="0" w:color="auto"/>
            <w:bottom w:val="none" w:sz="0" w:space="0" w:color="auto"/>
            <w:right w:val="none" w:sz="0" w:space="0" w:color="auto"/>
          </w:divBdr>
        </w:div>
        <w:div w:id="1701010170">
          <w:marLeft w:val="480"/>
          <w:marRight w:val="0"/>
          <w:marTop w:val="0"/>
          <w:marBottom w:val="0"/>
          <w:divBdr>
            <w:top w:val="none" w:sz="0" w:space="0" w:color="auto"/>
            <w:left w:val="none" w:sz="0" w:space="0" w:color="auto"/>
            <w:bottom w:val="none" w:sz="0" w:space="0" w:color="auto"/>
            <w:right w:val="none" w:sz="0" w:space="0" w:color="auto"/>
          </w:divBdr>
        </w:div>
        <w:div w:id="224029550">
          <w:marLeft w:val="480"/>
          <w:marRight w:val="0"/>
          <w:marTop w:val="0"/>
          <w:marBottom w:val="0"/>
          <w:divBdr>
            <w:top w:val="none" w:sz="0" w:space="0" w:color="auto"/>
            <w:left w:val="none" w:sz="0" w:space="0" w:color="auto"/>
            <w:bottom w:val="none" w:sz="0" w:space="0" w:color="auto"/>
            <w:right w:val="none" w:sz="0" w:space="0" w:color="auto"/>
          </w:divBdr>
        </w:div>
        <w:div w:id="910653541">
          <w:marLeft w:val="480"/>
          <w:marRight w:val="0"/>
          <w:marTop w:val="0"/>
          <w:marBottom w:val="0"/>
          <w:divBdr>
            <w:top w:val="none" w:sz="0" w:space="0" w:color="auto"/>
            <w:left w:val="none" w:sz="0" w:space="0" w:color="auto"/>
            <w:bottom w:val="none" w:sz="0" w:space="0" w:color="auto"/>
            <w:right w:val="none" w:sz="0" w:space="0" w:color="auto"/>
          </w:divBdr>
        </w:div>
        <w:div w:id="80417956">
          <w:marLeft w:val="480"/>
          <w:marRight w:val="0"/>
          <w:marTop w:val="0"/>
          <w:marBottom w:val="0"/>
          <w:divBdr>
            <w:top w:val="none" w:sz="0" w:space="0" w:color="auto"/>
            <w:left w:val="none" w:sz="0" w:space="0" w:color="auto"/>
            <w:bottom w:val="none" w:sz="0" w:space="0" w:color="auto"/>
            <w:right w:val="none" w:sz="0" w:space="0" w:color="auto"/>
          </w:divBdr>
        </w:div>
        <w:div w:id="1794326314">
          <w:marLeft w:val="480"/>
          <w:marRight w:val="0"/>
          <w:marTop w:val="0"/>
          <w:marBottom w:val="0"/>
          <w:divBdr>
            <w:top w:val="none" w:sz="0" w:space="0" w:color="auto"/>
            <w:left w:val="none" w:sz="0" w:space="0" w:color="auto"/>
            <w:bottom w:val="none" w:sz="0" w:space="0" w:color="auto"/>
            <w:right w:val="none" w:sz="0" w:space="0" w:color="auto"/>
          </w:divBdr>
        </w:div>
        <w:div w:id="774252022">
          <w:marLeft w:val="480"/>
          <w:marRight w:val="0"/>
          <w:marTop w:val="0"/>
          <w:marBottom w:val="0"/>
          <w:divBdr>
            <w:top w:val="none" w:sz="0" w:space="0" w:color="auto"/>
            <w:left w:val="none" w:sz="0" w:space="0" w:color="auto"/>
            <w:bottom w:val="none" w:sz="0" w:space="0" w:color="auto"/>
            <w:right w:val="none" w:sz="0" w:space="0" w:color="auto"/>
          </w:divBdr>
        </w:div>
        <w:div w:id="1493176192">
          <w:marLeft w:val="480"/>
          <w:marRight w:val="0"/>
          <w:marTop w:val="0"/>
          <w:marBottom w:val="0"/>
          <w:divBdr>
            <w:top w:val="none" w:sz="0" w:space="0" w:color="auto"/>
            <w:left w:val="none" w:sz="0" w:space="0" w:color="auto"/>
            <w:bottom w:val="none" w:sz="0" w:space="0" w:color="auto"/>
            <w:right w:val="none" w:sz="0" w:space="0" w:color="auto"/>
          </w:divBdr>
        </w:div>
        <w:div w:id="122045478">
          <w:marLeft w:val="480"/>
          <w:marRight w:val="0"/>
          <w:marTop w:val="0"/>
          <w:marBottom w:val="0"/>
          <w:divBdr>
            <w:top w:val="none" w:sz="0" w:space="0" w:color="auto"/>
            <w:left w:val="none" w:sz="0" w:space="0" w:color="auto"/>
            <w:bottom w:val="none" w:sz="0" w:space="0" w:color="auto"/>
            <w:right w:val="none" w:sz="0" w:space="0" w:color="auto"/>
          </w:divBdr>
        </w:div>
        <w:div w:id="1538421876">
          <w:marLeft w:val="480"/>
          <w:marRight w:val="0"/>
          <w:marTop w:val="0"/>
          <w:marBottom w:val="0"/>
          <w:divBdr>
            <w:top w:val="none" w:sz="0" w:space="0" w:color="auto"/>
            <w:left w:val="none" w:sz="0" w:space="0" w:color="auto"/>
            <w:bottom w:val="none" w:sz="0" w:space="0" w:color="auto"/>
            <w:right w:val="none" w:sz="0" w:space="0" w:color="auto"/>
          </w:divBdr>
        </w:div>
        <w:div w:id="1998074044">
          <w:marLeft w:val="480"/>
          <w:marRight w:val="0"/>
          <w:marTop w:val="0"/>
          <w:marBottom w:val="0"/>
          <w:divBdr>
            <w:top w:val="none" w:sz="0" w:space="0" w:color="auto"/>
            <w:left w:val="none" w:sz="0" w:space="0" w:color="auto"/>
            <w:bottom w:val="none" w:sz="0" w:space="0" w:color="auto"/>
            <w:right w:val="none" w:sz="0" w:space="0" w:color="auto"/>
          </w:divBdr>
        </w:div>
        <w:div w:id="777525850">
          <w:marLeft w:val="480"/>
          <w:marRight w:val="0"/>
          <w:marTop w:val="0"/>
          <w:marBottom w:val="0"/>
          <w:divBdr>
            <w:top w:val="none" w:sz="0" w:space="0" w:color="auto"/>
            <w:left w:val="none" w:sz="0" w:space="0" w:color="auto"/>
            <w:bottom w:val="none" w:sz="0" w:space="0" w:color="auto"/>
            <w:right w:val="none" w:sz="0" w:space="0" w:color="auto"/>
          </w:divBdr>
        </w:div>
        <w:div w:id="1827554392">
          <w:marLeft w:val="480"/>
          <w:marRight w:val="0"/>
          <w:marTop w:val="0"/>
          <w:marBottom w:val="0"/>
          <w:divBdr>
            <w:top w:val="none" w:sz="0" w:space="0" w:color="auto"/>
            <w:left w:val="none" w:sz="0" w:space="0" w:color="auto"/>
            <w:bottom w:val="none" w:sz="0" w:space="0" w:color="auto"/>
            <w:right w:val="none" w:sz="0" w:space="0" w:color="auto"/>
          </w:divBdr>
        </w:div>
        <w:div w:id="886644793">
          <w:marLeft w:val="480"/>
          <w:marRight w:val="0"/>
          <w:marTop w:val="0"/>
          <w:marBottom w:val="0"/>
          <w:divBdr>
            <w:top w:val="none" w:sz="0" w:space="0" w:color="auto"/>
            <w:left w:val="none" w:sz="0" w:space="0" w:color="auto"/>
            <w:bottom w:val="none" w:sz="0" w:space="0" w:color="auto"/>
            <w:right w:val="none" w:sz="0" w:space="0" w:color="auto"/>
          </w:divBdr>
        </w:div>
        <w:div w:id="714626099">
          <w:marLeft w:val="480"/>
          <w:marRight w:val="0"/>
          <w:marTop w:val="0"/>
          <w:marBottom w:val="0"/>
          <w:divBdr>
            <w:top w:val="none" w:sz="0" w:space="0" w:color="auto"/>
            <w:left w:val="none" w:sz="0" w:space="0" w:color="auto"/>
            <w:bottom w:val="none" w:sz="0" w:space="0" w:color="auto"/>
            <w:right w:val="none" w:sz="0" w:space="0" w:color="auto"/>
          </w:divBdr>
        </w:div>
        <w:div w:id="1578369121">
          <w:marLeft w:val="480"/>
          <w:marRight w:val="0"/>
          <w:marTop w:val="0"/>
          <w:marBottom w:val="0"/>
          <w:divBdr>
            <w:top w:val="none" w:sz="0" w:space="0" w:color="auto"/>
            <w:left w:val="none" w:sz="0" w:space="0" w:color="auto"/>
            <w:bottom w:val="none" w:sz="0" w:space="0" w:color="auto"/>
            <w:right w:val="none" w:sz="0" w:space="0" w:color="auto"/>
          </w:divBdr>
        </w:div>
        <w:div w:id="2035227480">
          <w:marLeft w:val="480"/>
          <w:marRight w:val="0"/>
          <w:marTop w:val="0"/>
          <w:marBottom w:val="0"/>
          <w:divBdr>
            <w:top w:val="none" w:sz="0" w:space="0" w:color="auto"/>
            <w:left w:val="none" w:sz="0" w:space="0" w:color="auto"/>
            <w:bottom w:val="none" w:sz="0" w:space="0" w:color="auto"/>
            <w:right w:val="none" w:sz="0" w:space="0" w:color="auto"/>
          </w:divBdr>
        </w:div>
        <w:div w:id="526915172">
          <w:marLeft w:val="480"/>
          <w:marRight w:val="0"/>
          <w:marTop w:val="0"/>
          <w:marBottom w:val="0"/>
          <w:divBdr>
            <w:top w:val="none" w:sz="0" w:space="0" w:color="auto"/>
            <w:left w:val="none" w:sz="0" w:space="0" w:color="auto"/>
            <w:bottom w:val="none" w:sz="0" w:space="0" w:color="auto"/>
            <w:right w:val="none" w:sz="0" w:space="0" w:color="auto"/>
          </w:divBdr>
        </w:div>
        <w:div w:id="210657488">
          <w:marLeft w:val="480"/>
          <w:marRight w:val="0"/>
          <w:marTop w:val="0"/>
          <w:marBottom w:val="0"/>
          <w:divBdr>
            <w:top w:val="none" w:sz="0" w:space="0" w:color="auto"/>
            <w:left w:val="none" w:sz="0" w:space="0" w:color="auto"/>
            <w:bottom w:val="none" w:sz="0" w:space="0" w:color="auto"/>
            <w:right w:val="none" w:sz="0" w:space="0" w:color="auto"/>
          </w:divBdr>
        </w:div>
        <w:div w:id="1134912728">
          <w:marLeft w:val="480"/>
          <w:marRight w:val="0"/>
          <w:marTop w:val="0"/>
          <w:marBottom w:val="0"/>
          <w:divBdr>
            <w:top w:val="none" w:sz="0" w:space="0" w:color="auto"/>
            <w:left w:val="none" w:sz="0" w:space="0" w:color="auto"/>
            <w:bottom w:val="none" w:sz="0" w:space="0" w:color="auto"/>
            <w:right w:val="none" w:sz="0" w:space="0" w:color="auto"/>
          </w:divBdr>
        </w:div>
        <w:div w:id="1801263977">
          <w:marLeft w:val="480"/>
          <w:marRight w:val="0"/>
          <w:marTop w:val="0"/>
          <w:marBottom w:val="0"/>
          <w:divBdr>
            <w:top w:val="none" w:sz="0" w:space="0" w:color="auto"/>
            <w:left w:val="none" w:sz="0" w:space="0" w:color="auto"/>
            <w:bottom w:val="none" w:sz="0" w:space="0" w:color="auto"/>
            <w:right w:val="none" w:sz="0" w:space="0" w:color="auto"/>
          </w:divBdr>
        </w:div>
        <w:div w:id="2019505840">
          <w:marLeft w:val="480"/>
          <w:marRight w:val="0"/>
          <w:marTop w:val="0"/>
          <w:marBottom w:val="0"/>
          <w:divBdr>
            <w:top w:val="none" w:sz="0" w:space="0" w:color="auto"/>
            <w:left w:val="none" w:sz="0" w:space="0" w:color="auto"/>
            <w:bottom w:val="none" w:sz="0" w:space="0" w:color="auto"/>
            <w:right w:val="none" w:sz="0" w:space="0" w:color="auto"/>
          </w:divBdr>
        </w:div>
      </w:divsChild>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18302425">
      <w:bodyDiv w:val="1"/>
      <w:marLeft w:val="0"/>
      <w:marRight w:val="0"/>
      <w:marTop w:val="0"/>
      <w:marBottom w:val="0"/>
      <w:divBdr>
        <w:top w:val="none" w:sz="0" w:space="0" w:color="auto"/>
        <w:left w:val="none" w:sz="0" w:space="0" w:color="auto"/>
        <w:bottom w:val="none" w:sz="0" w:space="0" w:color="auto"/>
        <w:right w:val="none" w:sz="0" w:space="0" w:color="auto"/>
      </w:divBdr>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37380238">
      <w:bodyDiv w:val="1"/>
      <w:marLeft w:val="0"/>
      <w:marRight w:val="0"/>
      <w:marTop w:val="0"/>
      <w:marBottom w:val="0"/>
      <w:divBdr>
        <w:top w:val="none" w:sz="0" w:space="0" w:color="auto"/>
        <w:left w:val="none" w:sz="0" w:space="0" w:color="auto"/>
        <w:bottom w:val="none" w:sz="0" w:space="0" w:color="auto"/>
        <w:right w:val="none" w:sz="0" w:space="0" w:color="auto"/>
      </w:divBdr>
    </w:div>
    <w:div w:id="137578088">
      <w:bodyDiv w:val="1"/>
      <w:marLeft w:val="0"/>
      <w:marRight w:val="0"/>
      <w:marTop w:val="0"/>
      <w:marBottom w:val="0"/>
      <w:divBdr>
        <w:top w:val="none" w:sz="0" w:space="0" w:color="auto"/>
        <w:left w:val="none" w:sz="0" w:space="0" w:color="auto"/>
        <w:bottom w:val="none" w:sz="0" w:space="0" w:color="auto"/>
        <w:right w:val="none" w:sz="0" w:space="0" w:color="auto"/>
      </w:divBdr>
    </w:div>
    <w:div w:id="138882942">
      <w:bodyDiv w:val="1"/>
      <w:marLeft w:val="0"/>
      <w:marRight w:val="0"/>
      <w:marTop w:val="0"/>
      <w:marBottom w:val="0"/>
      <w:divBdr>
        <w:top w:val="none" w:sz="0" w:space="0" w:color="auto"/>
        <w:left w:val="none" w:sz="0" w:space="0" w:color="auto"/>
        <w:bottom w:val="none" w:sz="0" w:space="0" w:color="auto"/>
        <w:right w:val="none" w:sz="0" w:space="0" w:color="auto"/>
      </w:divBdr>
      <w:divsChild>
        <w:div w:id="1973321079">
          <w:marLeft w:val="480"/>
          <w:marRight w:val="0"/>
          <w:marTop w:val="0"/>
          <w:marBottom w:val="0"/>
          <w:divBdr>
            <w:top w:val="none" w:sz="0" w:space="0" w:color="auto"/>
            <w:left w:val="none" w:sz="0" w:space="0" w:color="auto"/>
            <w:bottom w:val="none" w:sz="0" w:space="0" w:color="auto"/>
            <w:right w:val="none" w:sz="0" w:space="0" w:color="auto"/>
          </w:divBdr>
        </w:div>
        <w:div w:id="1683967162">
          <w:marLeft w:val="480"/>
          <w:marRight w:val="0"/>
          <w:marTop w:val="0"/>
          <w:marBottom w:val="0"/>
          <w:divBdr>
            <w:top w:val="none" w:sz="0" w:space="0" w:color="auto"/>
            <w:left w:val="none" w:sz="0" w:space="0" w:color="auto"/>
            <w:bottom w:val="none" w:sz="0" w:space="0" w:color="auto"/>
            <w:right w:val="none" w:sz="0" w:space="0" w:color="auto"/>
          </w:divBdr>
        </w:div>
        <w:div w:id="1691177154">
          <w:marLeft w:val="480"/>
          <w:marRight w:val="0"/>
          <w:marTop w:val="0"/>
          <w:marBottom w:val="0"/>
          <w:divBdr>
            <w:top w:val="none" w:sz="0" w:space="0" w:color="auto"/>
            <w:left w:val="none" w:sz="0" w:space="0" w:color="auto"/>
            <w:bottom w:val="none" w:sz="0" w:space="0" w:color="auto"/>
            <w:right w:val="none" w:sz="0" w:space="0" w:color="auto"/>
          </w:divBdr>
        </w:div>
        <w:div w:id="329214470">
          <w:marLeft w:val="480"/>
          <w:marRight w:val="0"/>
          <w:marTop w:val="0"/>
          <w:marBottom w:val="0"/>
          <w:divBdr>
            <w:top w:val="none" w:sz="0" w:space="0" w:color="auto"/>
            <w:left w:val="none" w:sz="0" w:space="0" w:color="auto"/>
            <w:bottom w:val="none" w:sz="0" w:space="0" w:color="auto"/>
            <w:right w:val="none" w:sz="0" w:space="0" w:color="auto"/>
          </w:divBdr>
        </w:div>
        <w:div w:id="1469392878">
          <w:marLeft w:val="480"/>
          <w:marRight w:val="0"/>
          <w:marTop w:val="0"/>
          <w:marBottom w:val="0"/>
          <w:divBdr>
            <w:top w:val="none" w:sz="0" w:space="0" w:color="auto"/>
            <w:left w:val="none" w:sz="0" w:space="0" w:color="auto"/>
            <w:bottom w:val="none" w:sz="0" w:space="0" w:color="auto"/>
            <w:right w:val="none" w:sz="0" w:space="0" w:color="auto"/>
          </w:divBdr>
        </w:div>
        <w:div w:id="35396708">
          <w:marLeft w:val="480"/>
          <w:marRight w:val="0"/>
          <w:marTop w:val="0"/>
          <w:marBottom w:val="0"/>
          <w:divBdr>
            <w:top w:val="none" w:sz="0" w:space="0" w:color="auto"/>
            <w:left w:val="none" w:sz="0" w:space="0" w:color="auto"/>
            <w:bottom w:val="none" w:sz="0" w:space="0" w:color="auto"/>
            <w:right w:val="none" w:sz="0" w:space="0" w:color="auto"/>
          </w:divBdr>
        </w:div>
        <w:div w:id="1956909359">
          <w:marLeft w:val="480"/>
          <w:marRight w:val="0"/>
          <w:marTop w:val="0"/>
          <w:marBottom w:val="0"/>
          <w:divBdr>
            <w:top w:val="none" w:sz="0" w:space="0" w:color="auto"/>
            <w:left w:val="none" w:sz="0" w:space="0" w:color="auto"/>
            <w:bottom w:val="none" w:sz="0" w:space="0" w:color="auto"/>
            <w:right w:val="none" w:sz="0" w:space="0" w:color="auto"/>
          </w:divBdr>
        </w:div>
        <w:div w:id="1012882137">
          <w:marLeft w:val="480"/>
          <w:marRight w:val="0"/>
          <w:marTop w:val="0"/>
          <w:marBottom w:val="0"/>
          <w:divBdr>
            <w:top w:val="none" w:sz="0" w:space="0" w:color="auto"/>
            <w:left w:val="none" w:sz="0" w:space="0" w:color="auto"/>
            <w:bottom w:val="none" w:sz="0" w:space="0" w:color="auto"/>
            <w:right w:val="none" w:sz="0" w:space="0" w:color="auto"/>
          </w:divBdr>
        </w:div>
        <w:div w:id="596325925">
          <w:marLeft w:val="480"/>
          <w:marRight w:val="0"/>
          <w:marTop w:val="0"/>
          <w:marBottom w:val="0"/>
          <w:divBdr>
            <w:top w:val="none" w:sz="0" w:space="0" w:color="auto"/>
            <w:left w:val="none" w:sz="0" w:space="0" w:color="auto"/>
            <w:bottom w:val="none" w:sz="0" w:space="0" w:color="auto"/>
            <w:right w:val="none" w:sz="0" w:space="0" w:color="auto"/>
          </w:divBdr>
        </w:div>
        <w:div w:id="1319727330">
          <w:marLeft w:val="480"/>
          <w:marRight w:val="0"/>
          <w:marTop w:val="0"/>
          <w:marBottom w:val="0"/>
          <w:divBdr>
            <w:top w:val="none" w:sz="0" w:space="0" w:color="auto"/>
            <w:left w:val="none" w:sz="0" w:space="0" w:color="auto"/>
            <w:bottom w:val="none" w:sz="0" w:space="0" w:color="auto"/>
            <w:right w:val="none" w:sz="0" w:space="0" w:color="auto"/>
          </w:divBdr>
        </w:div>
        <w:div w:id="553741934">
          <w:marLeft w:val="480"/>
          <w:marRight w:val="0"/>
          <w:marTop w:val="0"/>
          <w:marBottom w:val="0"/>
          <w:divBdr>
            <w:top w:val="none" w:sz="0" w:space="0" w:color="auto"/>
            <w:left w:val="none" w:sz="0" w:space="0" w:color="auto"/>
            <w:bottom w:val="none" w:sz="0" w:space="0" w:color="auto"/>
            <w:right w:val="none" w:sz="0" w:space="0" w:color="auto"/>
          </w:divBdr>
        </w:div>
        <w:div w:id="306201215">
          <w:marLeft w:val="480"/>
          <w:marRight w:val="0"/>
          <w:marTop w:val="0"/>
          <w:marBottom w:val="0"/>
          <w:divBdr>
            <w:top w:val="none" w:sz="0" w:space="0" w:color="auto"/>
            <w:left w:val="none" w:sz="0" w:space="0" w:color="auto"/>
            <w:bottom w:val="none" w:sz="0" w:space="0" w:color="auto"/>
            <w:right w:val="none" w:sz="0" w:space="0" w:color="auto"/>
          </w:divBdr>
        </w:div>
        <w:div w:id="1532494406">
          <w:marLeft w:val="480"/>
          <w:marRight w:val="0"/>
          <w:marTop w:val="0"/>
          <w:marBottom w:val="0"/>
          <w:divBdr>
            <w:top w:val="none" w:sz="0" w:space="0" w:color="auto"/>
            <w:left w:val="none" w:sz="0" w:space="0" w:color="auto"/>
            <w:bottom w:val="none" w:sz="0" w:space="0" w:color="auto"/>
            <w:right w:val="none" w:sz="0" w:space="0" w:color="auto"/>
          </w:divBdr>
        </w:div>
        <w:div w:id="965428801">
          <w:marLeft w:val="480"/>
          <w:marRight w:val="0"/>
          <w:marTop w:val="0"/>
          <w:marBottom w:val="0"/>
          <w:divBdr>
            <w:top w:val="none" w:sz="0" w:space="0" w:color="auto"/>
            <w:left w:val="none" w:sz="0" w:space="0" w:color="auto"/>
            <w:bottom w:val="none" w:sz="0" w:space="0" w:color="auto"/>
            <w:right w:val="none" w:sz="0" w:space="0" w:color="auto"/>
          </w:divBdr>
        </w:div>
        <w:div w:id="129247437">
          <w:marLeft w:val="480"/>
          <w:marRight w:val="0"/>
          <w:marTop w:val="0"/>
          <w:marBottom w:val="0"/>
          <w:divBdr>
            <w:top w:val="none" w:sz="0" w:space="0" w:color="auto"/>
            <w:left w:val="none" w:sz="0" w:space="0" w:color="auto"/>
            <w:bottom w:val="none" w:sz="0" w:space="0" w:color="auto"/>
            <w:right w:val="none" w:sz="0" w:space="0" w:color="auto"/>
          </w:divBdr>
        </w:div>
        <w:div w:id="1310523578">
          <w:marLeft w:val="480"/>
          <w:marRight w:val="0"/>
          <w:marTop w:val="0"/>
          <w:marBottom w:val="0"/>
          <w:divBdr>
            <w:top w:val="none" w:sz="0" w:space="0" w:color="auto"/>
            <w:left w:val="none" w:sz="0" w:space="0" w:color="auto"/>
            <w:bottom w:val="none" w:sz="0" w:space="0" w:color="auto"/>
            <w:right w:val="none" w:sz="0" w:space="0" w:color="auto"/>
          </w:divBdr>
        </w:div>
        <w:div w:id="1159005440">
          <w:marLeft w:val="480"/>
          <w:marRight w:val="0"/>
          <w:marTop w:val="0"/>
          <w:marBottom w:val="0"/>
          <w:divBdr>
            <w:top w:val="none" w:sz="0" w:space="0" w:color="auto"/>
            <w:left w:val="none" w:sz="0" w:space="0" w:color="auto"/>
            <w:bottom w:val="none" w:sz="0" w:space="0" w:color="auto"/>
            <w:right w:val="none" w:sz="0" w:space="0" w:color="auto"/>
          </w:divBdr>
        </w:div>
        <w:div w:id="2073850754">
          <w:marLeft w:val="480"/>
          <w:marRight w:val="0"/>
          <w:marTop w:val="0"/>
          <w:marBottom w:val="0"/>
          <w:divBdr>
            <w:top w:val="none" w:sz="0" w:space="0" w:color="auto"/>
            <w:left w:val="none" w:sz="0" w:space="0" w:color="auto"/>
            <w:bottom w:val="none" w:sz="0" w:space="0" w:color="auto"/>
            <w:right w:val="none" w:sz="0" w:space="0" w:color="auto"/>
          </w:divBdr>
        </w:div>
        <w:div w:id="1824540668">
          <w:marLeft w:val="480"/>
          <w:marRight w:val="0"/>
          <w:marTop w:val="0"/>
          <w:marBottom w:val="0"/>
          <w:divBdr>
            <w:top w:val="none" w:sz="0" w:space="0" w:color="auto"/>
            <w:left w:val="none" w:sz="0" w:space="0" w:color="auto"/>
            <w:bottom w:val="none" w:sz="0" w:space="0" w:color="auto"/>
            <w:right w:val="none" w:sz="0" w:space="0" w:color="auto"/>
          </w:divBdr>
        </w:div>
        <w:div w:id="1476484469">
          <w:marLeft w:val="480"/>
          <w:marRight w:val="0"/>
          <w:marTop w:val="0"/>
          <w:marBottom w:val="0"/>
          <w:divBdr>
            <w:top w:val="none" w:sz="0" w:space="0" w:color="auto"/>
            <w:left w:val="none" w:sz="0" w:space="0" w:color="auto"/>
            <w:bottom w:val="none" w:sz="0" w:space="0" w:color="auto"/>
            <w:right w:val="none" w:sz="0" w:space="0" w:color="auto"/>
          </w:divBdr>
        </w:div>
        <w:div w:id="190724542">
          <w:marLeft w:val="480"/>
          <w:marRight w:val="0"/>
          <w:marTop w:val="0"/>
          <w:marBottom w:val="0"/>
          <w:divBdr>
            <w:top w:val="none" w:sz="0" w:space="0" w:color="auto"/>
            <w:left w:val="none" w:sz="0" w:space="0" w:color="auto"/>
            <w:bottom w:val="none" w:sz="0" w:space="0" w:color="auto"/>
            <w:right w:val="none" w:sz="0" w:space="0" w:color="auto"/>
          </w:divBdr>
        </w:div>
        <w:div w:id="124855146">
          <w:marLeft w:val="480"/>
          <w:marRight w:val="0"/>
          <w:marTop w:val="0"/>
          <w:marBottom w:val="0"/>
          <w:divBdr>
            <w:top w:val="none" w:sz="0" w:space="0" w:color="auto"/>
            <w:left w:val="none" w:sz="0" w:space="0" w:color="auto"/>
            <w:bottom w:val="none" w:sz="0" w:space="0" w:color="auto"/>
            <w:right w:val="none" w:sz="0" w:space="0" w:color="auto"/>
          </w:divBdr>
        </w:div>
        <w:div w:id="1797020897">
          <w:marLeft w:val="480"/>
          <w:marRight w:val="0"/>
          <w:marTop w:val="0"/>
          <w:marBottom w:val="0"/>
          <w:divBdr>
            <w:top w:val="none" w:sz="0" w:space="0" w:color="auto"/>
            <w:left w:val="none" w:sz="0" w:space="0" w:color="auto"/>
            <w:bottom w:val="none" w:sz="0" w:space="0" w:color="auto"/>
            <w:right w:val="none" w:sz="0" w:space="0" w:color="auto"/>
          </w:divBdr>
        </w:div>
        <w:div w:id="1339500176">
          <w:marLeft w:val="480"/>
          <w:marRight w:val="0"/>
          <w:marTop w:val="0"/>
          <w:marBottom w:val="0"/>
          <w:divBdr>
            <w:top w:val="none" w:sz="0" w:space="0" w:color="auto"/>
            <w:left w:val="none" w:sz="0" w:space="0" w:color="auto"/>
            <w:bottom w:val="none" w:sz="0" w:space="0" w:color="auto"/>
            <w:right w:val="none" w:sz="0" w:space="0" w:color="auto"/>
          </w:divBdr>
        </w:div>
        <w:div w:id="2046441351">
          <w:marLeft w:val="480"/>
          <w:marRight w:val="0"/>
          <w:marTop w:val="0"/>
          <w:marBottom w:val="0"/>
          <w:divBdr>
            <w:top w:val="none" w:sz="0" w:space="0" w:color="auto"/>
            <w:left w:val="none" w:sz="0" w:space="0" w:color="auto"/>
            <w:bottom w:val="none" w:sz="0" w:space="0" w:color="auto"/>
            <w:right w:val="none" w:sz="0" w:space="0" w:color="auto"/>
          </w:divBdr>
        </w:div>
        <w:div w:id="929971783">
          <w:marLeft w:val="480"/>
          <w:marRight w:val="0"/>
          <w:marTop w:val="0"/>
          <w:marBottom w:val="0"/>
          <w:divBdr>
            <w:top w:val="none" w:sz="0" w:space="0" w:color="auto"/>
            <w:left w:val="none" w:sz="0" w:space="0" w:color="auto"/>
            <w:bottom w:val="none" w:sz="0" w:space="0" w:color="auto"/>
            <w:right w:val="none" w:sz="0" w:space="0" w:color="auto"/>
          </w:divBdr>
        </w:div>
        <w:div w:id="1446851081">
          <w:marLeft w:val="480"/>
          <w:marRight w:val="0"/>
          <w:marTop w:val="0"/>
          <w:marBottom w:val="0"/>
          <w:divBdr>
            <w:top w:val="none" w:sz="0" w:space="0" w:color="auto"/>
            <w:left w:val="none" w:sz="0" w:space="0" w:color="auto"/>
            <w:bottom w:val="none" w:sz="0" w:space="0" w:color="auto"/>
            <w:right w:val="none" w:sz="0" w:space="0" w:color="auto"/>
          </w:divBdr>
        </w:div>
        <w:div w:id="192428335">
          <w:marLeft w:val="480"/>
          <w:marRight w:val="0"/>
          <w:marTop w:val="0"/>
          <w:marBottom w:val="0"/>
          <w:divBdr>
            <w:top w:val="none" w:sz="0" w:space="0" w:color="auto"/>
            <w:left w:val="none" w:sz="0" w:space="0" w:color="auto"/>
            <w:bottom w:val="none" w:sz="0" w:space="0" w:color="auto"/>
            <w:right w:val="none" w:sz="0" w:space="0" w:color="auto"/>
          </w:divBdr>
        </w:div>
        <w:div w:id="1901553532">
          <w:marLeft w:val="480"/>
          <w:marRight w:val="0"/>
          <w:marTop w:val="0"/>
          <w:marBottom w:val="0"/>
          <w:divBdr>
            <w:top w:val="none" w:sz="0" w:space="0" w:color="auto"/>
            <w:left w:val="none" w:sz="0" w:space="0" w:color="auto"/>
            <w:bottom w:val="none" w:sz="0" w:space="0" w:color="auto"/>
            <w:right w:val="none" w:sz="0" w:space="0" w:color="auto"/>
          </w:divBdr>
        </w:div>
        <w:div w:id="765002261">
          <w:marLeft w:val="480"/>
          <w:marRight w:val="0"/>
          <w:marTop w:val="0"/>
          <w:marBottom w:val="0"/>
          <w:divBdr>
            <w:top w:val="none" w:sz="0" w:space="0" w:color="auto"/>
            <w:left w:val="none" w:sz="0" w:space="0" w:color="auto"/>
            <w:bottom w:val="none" w:sz="0" w:space="0" w:color="auto"/>
            <w:right w:val="none" w:sz="0" w:space="0" w:color="auto"/>
          </w:divBdr>
        </w:div>
        <w:div w:id="334378530">
          <w:marLeft w:val="480"/>
          <w:marRight w:val="0"/>
          <w:marTop w:val="0"/>
          <w:marBottom w:val="0"/>
          <w:divBdr>
            <w:top w:val="none" w:sz="0" w:space="0" w:color="auto"/>
            <w:left w:val="none" w:sz="0" w:space="0" w:color="auto"/>
            <w:bottom w:val="none" w:sz="0" w:space="0" w:color="auto"/>
            <w:right w:val="none" w:sz="0" w:space="0" w:color="auto"/>
          </w:divBdr>
        </w:div>
        <w:div w:id="210698384">
          <w:marLeft w:val="480"/>
          <w:marRight w:val="0"/>
          <w:marTop w:val="0"/>
          <w:marBottom w:val="0"/>
          <w:divBdr>
            <w:top w:val="none" w:sz="0" w:space="0" w:color="auto"/>
            <w:left w:val="none" w:sz="0" w:space="0" w:color="auto"/>
            <w:bottom w:val="none" w:sz="0" w:space="0" w:color="auto"/>
            <w:right w:val="none" w:sz="0" w:space="0" w:color="auto"/>
          </w:divBdr>
        </w:div>
        <w:div w:id="1126394629">
          <w:marLeft w:val="480"/>
          <w:marRight w:val="0"/>
          <w:marTop w:val="0"/>
          <w:marBottom w:val="0"/>
          <w:divBdr>
            <w:top w:val="none" w:sz="0" w:space="0" w:color="auto"/>
            <w:left w:val="none" w:sz="0" w:space="0" w:color="auto"/>
            <w:bottom w:val="none" w:sz="0" w:space="0" w:color="auto"/>
            <w:right w:val="none" w:sz="0" w:space="0" w:color="auto"/>
          </w:divBdr>
        </w:div>
        <w:div w:id="874972791">
          <w:marLeft w:val="480"/>
          <w:marRight w:val="0"/>
          <w:marTop w:val="0"/>
          <w:marBottom w:val="0"/>
          <w:divBdr>
            <w:top w:val="none" w:sz="0" w:space="0" w:color="auto"/>
            <w:left w:val="none" w:sz="0" w:space="0" w:color="auto"/>
            <w:bottom w:val="none" w:sz="0" w:space="0" w:color="auto"/>
            <w:right w:val="none" w:sz="0" w:space="0" w:color="auto"/>
          </w:divBdr>
        </w:div>
        <w:div w:id="362948038">
          <w:marLeft w:val="480"/>
          <w:marRight w:val="0"/>
          <w:marTop w:val="0"/>
          <w:marBottom w:val="0"/>
          <w:divBdr>
            <w:top w:val="none" w:sz="0" w:space="0" w:color="auto"/>
            <w:left w:val="none" w:sz="0" w:space="0" w:color="auto"/>
            <w:bottom w:val="none" w:sz="0" w:space="0" w:color="auto"/>
            <w:right w:val="none" w:sz="0" w:space="0" w:color="auto"/>
          </w:divBdr>
        </w:div>
        <w:div w:id="256602802">
          <w:marLeft w:val="480"/>
          <w:marRight w:val="0"/>
          <w:marTop w:val="0"/>
          <w:marBottom w:val="0"/>
          <w:divBdr>
            <w:top w:val="none" w:sz="0" w:space="0" w:color="auto"/>
            <w:left w:val="none" w:sz="0" w:space="0" w:color="auto"/>
            <w:bottom w:val="none" w:sz="0" w:space="0" w:color="auto"/>
            <w:right w:val="none" w:sz="0" w:space="0" w:color="auto"/>
          </w:divBdr>
        </w:div>
        <w:div w:id="1190492639">
          <w:marLeft w:val="480"/>
          <w:marRight w:val="0"/>
          <w:marTop w:val="0"/>
          <w:marBottom w:val="0"/>
          <w:divBdr>
            <w:top w:val="none" w:sz="0" w:space="0" w:color="auto"/>
            <w:left w:val="none" w:sz="0" w:space="0" w:color="auto"/>
            <w:bottom w:val="none" w:sz="0" w:space="0" w:color="auto"/>
            <w:right w:val="none" w:sz="0" w:space="0" w:color="auto"/>
          </w:divBdr>
        </w:div>
        <w:div w:id="388192764">
          <w:marLeft w:val="480"/>
          <w:marRight w:val="0"/>
          <w:marTop w:val="0"/>
          <w:marBottom w:val="0"/>
          <w:divBdr>
            <w:top w:val="none" w:sz="0" w:space="0" w:color="auto"/>
            <w:left w:val="none" w:sz="0" w:space="0" w:color="auto"/>
            <w:bottom w:val="none" w:sz="0" w:space="0" w:color="auto"/>
            <w:right w:val="none" w:sz="0" w:space="0" w:color="auto"/>
          </w:divBdr>
        </w:div>
        <w:div w:id="564804996">
          <w:marLeft w:val="480"/>
          <w:marRight w:val="0"/>
          <w:marTop w:val="0"/>
          <w:marBottom w:val="0"/>
          <w:divBdr>
            <w:top w:val="none" w:sz="0" w:space="0" w:color="auto"/>
            <w:left w:val="none" w:sz="0" w:space="0" w:color="auto"/>
            <w:bottom w:val="none" w:sz="0" w:space="0" w:color="auto"/>
            <w:right w:val="none" w:sz="0" w:space="0" w:color="auto"/>
          </w:divBdr>
        </w:div>
        <w:div w:id="1336036512">
          <w:marLeft w:val="480"/>
          <w:marRight w:val="0"/>
          <w:marTop w:val="0"/>
          <w:marBottom w:val="0"/>
          <w:divBdr>
            <w:top w:val="none" w:sz="0" w:space="0" w:color="auto"/>
            <w:left w:val="none" w:sz="0" w:space="0" w:color="auto"/>
            <w:bottom w:val="none" w:sz="0" w:space="0" w:color="auto"/>
            <w:right w:val="none" w:sz="0" w:space="0" w:color="auto"/>
          </w:divBdr>
        </w:div>
        <w:div w:id="1841849289">
          <w:marLeft w:val="480"/>
          <w:marRight w:val="0"/>
          <w:marTop w:val="0"/>
          <w:marBottom w:val="0"/>
          <w:divBdr>
            <w:top w:val="none" w:sz="0" w:space="0" w:color="auto"/>
            <w:left w:val="none" w:sz="0" w:space="0" w:color="auto"/>
            <w:bottom w:val="none" w:sz="0" w:space="0" w:color="auto"/>
            <w:right w:val="none" w:sz="0" w:space="0" w:color="auto"/>
          </w:divBdr>
        </w:div>
        <w:div w:id="1236937791">
          <w:marLeft w:val="480"/>
          <w:marRight w:val="0"/>
          <w:marTop w:val="0"/>
          <w:marBottom w:val="0"/>
          <w:divBdr>
            <w:top w:val="none" w:sz="0" w:space="0" w:color="auto"/>
            <w:left w:val="none" w:sz="0" w:space="0" w:color="auto"/>
            <w:bottom w:val="none" w:sz="0" w:space="0" w:color="auto"/>
            <w:right w:val="none" w:sz="0" w:space="0" w:color="auto"/>
          </w:divBdr>
        </w:div>
        <w:div w:id="2091078722">
          <w:marLeft w:val="480"/>
          <w:marRight w:val="0"/>
          <w:marTop w:val="0"/>
          <w:marBottom w:val="0"/>
          <w:divBdr>
            <w:top w:val="none" w:sz="0" w:space="0" w:color="auto"/>
            <w:left w:val="none" w:sz="0" w:space="0" w:color="auto"/>
            <w:bottom w:val="none" w:sz="0" w:space="0" w:color="auto"/>
            <w:right w:val="none" w:sz="0" w:space="0" w:color="auto"/>
          </w:divBdr>
        </w:div>
        <w:div w:id="1969312117">
          <w:marLeft w:val="480"/>
          <w:marRight w:val="0"/>
          <w:marTop w:val="0"/>
          <w:marBottom w:val="0"/>
          <w:divBdr>
            <w:top w:val="none" w:sz="0" w:space="0" w:color="auto"/>
            <w:left w:val="none" w:sz="0" w:space="0" w:color="auto"/>
            <w:bottom w:val="none" w:sz="0" w:space="0" w:color="auto"/>
            <w:right w:val="none" w:sz="0" w:space="0" w:color="auto"/>
          </w:divBdr>
        </w:div>
        <w:div w:id="281694728">
          <w:marLeft w:val="480"/>
          <w:marRight w:val="0"/>
          <w:marTop w:val="0"/>
          <w:marBottom w:val="0"/>
          <w:divBdr>
            <w:top w:val="none" w:sz="0" w:space="0" w:color="auto"/>
            <w:left w:val="none" w:sz="0" w:space="0" w:color="auto"/>
            <w:bottom w:val="none" w:sz="0" w:space="0" w:color="auto"/>
            <w:right w:val="none" w:sz="0" w:space="0" w:color="auto"/>
          </w:divBdr>
        </w:div>
        <w:div w:id="2039886741">
          <w:marLeft w:val="480"/>
          <w:marRight w:val="0"/>
          <w:marTop w:val="0"/>
          <w:marBottom w:val="0"/>
          <w:divBdr>
            <w:top w:val="none" w:sz="0" w:space="0" w:color="auto"/>
            <w:left w:val="none" w:sz="0" w:space="0" w:color="auto"/>
            <w:bottom w:val="none" w:sz="0" w:space="0" w:color="auto"/>
            <w:right w:val="none" w:sz="0" w:space="0" w:color="auto"/>
          </w:divBdr>
        </w:div>
        <w:div w:id="1641878794">
          <w:marLeft w:val="480"/>
          <w:marRight w:val="0"/>
          <w:marTop w:val="0"/>
          <w:marBottom w:val="0"/>
          <w:divBdr>
            <w:top w:val="none" w:sz="0" w:space="0" w:color="auto"/>
            <w:left w:val="none" w:sz="0" w:space="0" w:color="auto"/>
            <w:bottom w:val="none" w:sz="0" w:space="0" w:color="auto"/>
            <w:right w:val="none" w:sz="0" w:space="0" w:color="auto"/>
          </w:divBdr>
        </w:div>
        <w:div w:id="1862159557">
          <w:marLeft w:val="480"/>
          <w:marRight w:val="0"/>
          <w:marTop w:val="0"/>
          <w:marBottom w:val="0"/>
          <w:divBdr>
            <w:top w:val="none" w:sz="0" w:space="0" w:color="auto"/>
            <w:left w:val="none" w:sz="0" w:space="0" w:color="auto"/>
            <w:bottom w:val="none" w:sz="0" w:space="0" w:color="auto"/>
            <w:right w:val="none" w:sz="0" w:space="0" w:color="auto"/>
          </w:divBdr>
        </w:div>
        <w:div w:id="1218081214">
          <w:marLeft w:val="480"/>
          <w:marRight w:val="0"/>
          <w:marTop w:val="0"/>
          <w:marBottom w:val="0"/>
          <w:divBdr>
            <w:top w:val="none" w:sz="0" w:space="0" w:color="auto"/>
            <w:left w:val="none" w:sz="0" w:space="0" w:color="auto"/>
            <w:bottom w:val="none" w:sz="0" w:space="0" w:color="auto"/>
            <w:right w:val="none" w:sz="0" w:space="0" w:color="auto"/>
          </w:divBdr>
        </w:div>
        <w:div w:id="1282687082">
          <w:marLeft w:val="480"/>
          <w:marRight w:val="0"/>
          <w:marTop w:val="0"/>
          <w:marBottom w:val="0"/>
          <w:divBdr>
            <w:top w:val="none" w:sz="0" w:space="0" w:color="auto"/>
            <w:left w:val="none" w:sz="0" w:space="0" w:color="auto"/>
            <w:bottom w:val="none" w:sz="0" w:space="0" w:color="auto"/>
            <w:right w:val="none" w:sz="0" w:space="0" w:color="auto"/>
          </w:divBdr>
        </w:div>
        <w:div w:id="1597472343">
          <w:marLeft w:val="480"/>
          <w:marRight w:val="0"/>
          <w:marTop w:val="0"/>
          <w:marBottom w:val="0"/>
          <w:divBdr>
            <w:top w:val="none" w:sz="0" w:space="0" w:color="auto"/>
            <w:left w:val="none" w:sz="0" w:space="0" w:color="auto"/>
            <w:bottom w:val="none" w:sz="0" w:space="0" w:color="auto"/>
            <w:right w:val="none" w:sz="0" w:space="0" w:color="auto"/>
          </w:divBdr>
        </w:div>
        <w:div w:id="2085838516">
          <w:marLeft w:val="480"/>
          <w:marRight w:val="0"/>
          <w:marTop w:val="0"/>
          <w:marBottom w:val="0"/>
          <w:divBdr>
            <w:top w:val="none" w:sz="0" w:space="0" w:color="auto"/>
            <w:left w:val="none" w:sz="0" w:space="0" w:color="auto"/>
            <w:bottom w:val="none" w:sz="0" w:space="0" w:color="auto"/>
            <w:right w:val="none" w:sz="0" w:space="0" w:color="auto"/>
          </w:divBdr>
        </w:div>
        <w:div w:id="2036147497">
          <w:marLeft w:val="480"/>
          <w:marRight w:val="0"/>
          <w:marTop w:val="0"/>
          <w:marBottom w:val="0"/>
          <w:divBdr>
            <w:top w:val="none" w:sz="0" w:space="0" w:color="auto"/>
            <w:left w:val="none" w:sz="0" w:space="0" w:color="auto"/>
            <w:bottom w:val="none" w:sz="0" w:space="0" w:color="auto"/>
            <w:right w:val="none" w:sz="0" w:space="0" w:color="auto"/>
          </w:divBdr>
        </w:div>
        <w:div w:id="1614752262">
          <w:marLeft w:val="480"/>
          <w:marRight w:val="0"/>
          <w:marTop w:val="0"/>
          <w:marBottom w:val="0"/>
          <w:divBdr>
            <w:top w:val="none" w:sz="0" w:space="0" w:color="auto"/>
            <w:left w:val="none" w:sz="0" w:space="0" w:color="auto"/>
            <w:bottom w:val="none" w:sz="0" w:space="0" w:color="auto"/>
            <w:right w:val="none" w:sz="0" w:space="0" w:color="auto"/>
          </w:divBdr>
        </w:div>
        <w:div w:id="925109719">
          <w:marLeft w:val="480"/>
          <w:marRight w:val="0"/>
          <w:marTop w:val="0"/>
          <w:marBottom w:val="0"/>
          <w:divBdr>
            <w:top w:val="none" w:sz="0" w:space="0" w:color="auto"/>
            <w:left w:val="none" w:sz="0" w:space="0" w:color="auto"/>
            <w:bottom w:val="none" w:sz="0" w:space="0" w:color="auto"/>
            <w:right w:val="none" w:sz="0" w:space="0" w:color="auto"/>
          </w:divBdr>
        </w:div>
        <w:div w:id="301621865">
          <w:marLeft w:val="480"/>
          <w:marRight w:val="0"/>
          <w:marTop w:val="0"/>
          <w:marBottom w:val="0"/>
          <w:divBdr>
            <w:top w:val="none" w:sz="0" w:space="0" w:color="auto"/>
            <w:left w:val="none" w:sz="0" w:space="0" w:color="auto"/>
            <w:bottom w:val="none" w:sz="0" w:space="0" w:color="auto"/>
            <w:right w:val="none" w:sz="0" w:space="0" w:color="auto"/>
          </w:divBdr>
        </w:div>
        <w:div w:id="895897900">
          <w:marLeft w:val="480"/>
          <w:marRight w:val="0"/>
          <w:marTop w:val="0"/>
          <w:marBottom w:val="0"/>
          <w:divBdr>
            <w:top w:val="none" w:sz="0" w:space="0" w:color="auto"/>
            <w:left w:val="none" w:sz="0" w:space="0" w:color="auto"/>
            <w:bottom w:val="none" w:sz="0" w:space="0" w:color="auto"/>
            <w:right w:val="none" w:sz="0" w:space="0" w:color="auto"/>
          </w:divBdr>
        </w:div>
        <w:div w:id="652492711">
          <w:marLeft w:val="480"/>
          <w:marRight w:val="0"/>
          <w:marTop w:val="0"/>
          <w:marBottom w:val="0"/>
          <w:divBdr>
            <w:top w:val="none" w:sz="0" w:space="0" w:color="auto"/>
            <w:left w:val="none" w:sz="0" w:space="0" w:color="auto"/>
            <w:bottom w:val="none" w:sz="0" w:space="0" w:color="auto"/>
            <w:right w:val="none" w:sz="0" w:space="0" w:color="auto"/>
          </w:divBdr>
        </w:div>
        <w:div w:id="2106994454">
          <w:marLeft w:val="480"/>
          <w:marRight w:val="0"/>
          <w:marTop w:val="0"/>
          <w:marBottom w:val="0"/>
          <w:divBdr>
            <w:top w:val="none" w:sz="0" w:space="0" w:color="auto"/>
            <w:left w:val="none" w:sz="0" w:space="0" w:color="auto"/>
            <w:bottom w:val="none" w:sz="0" w:space="0" w:color="auto"/>
            <w:right w:val="none" w:sz="0" w:space="0" w:color="auto"/>
          </w:divBdr>
        </w:div>
        <w:div w:id="82921498">
          <w:marLeft w:val="480"/>
          <w:marRight w:val="0"/>
          <w:marTop w:val="0"/>
          <w:marBottom w:val="0"/>
          <w:divBdr>
            <w:top w:val="none" w:sz="0" w:space="0" w:color="auto"/>
            <w:left w:val="none" w:sz="0" w:space="0" w:color="auto"/>
            <w:bottom w:val="none" w:sz="0" w:space="0" w:color="auto"/>
            <w:right w:val="none" w:sz="0" w:space="0" w:color="auto"/>
          </w:divBdr>
        </w:div>
        <w:div w:id="638263033">
          <w:marLeft w:val="480"/>
          <w:marRight w:val="0"/>
          <w:marTop w:val="0"/>
          <w:marBottom w:val="0"/>
          <w:divBdr>
            <w:top w:val="none" w:sz="0" w:space="0" w:color="auto"/>
            <w:left w:val="none" w:sz="0" w:space="0" w:color="auto"/>
            <w:bottom w:val="none" w:sz="0" w:space="0" w:color="auto"/>
            <w:right w:val="none" w:sz="0" w:space="0" w:color="auto"/>
          </w:divBdr>
        </w:div>
        <w:div w:id="1329361379">
          <w:marLeft w:val="480"/>
          <w:marRight w:val="0"/>
          <w:marTop w:val="0"/>
          <w:marBottom w:val="0"/>
          <w:divBdr>
            <w:top w:val="none" w:sz="0" w:space="0" w:color="auto"/>
            <w:left w:val="none" w:sz="0" w:space="0" w:color="auto"/>
            <w:bottom w:val="none" w:sz="0" w:space="0" w:color="auto"/>
            <w:right w:val="none" w:sz="0" w:space="0" w:color="auto"/>
          </w:divBdr>
        </w:div>
        <w:div w:id="2122844438">
          <w:marLeft w:val="480"/>
          <w:marRight w:val="0"/>
          <w:marTop w:val="0"/>
          <w:marBottom w:val="0"/>
          <w:divBdr>
            <w:top w:val="none" w:sz="0" w:space="0" w:color="auto"/>
            <w:left w:val="none" w:sz="0" w:space="0" w:color="auto"/>
            <w:bottom w:val="none" w:sz="0" w:space="0" w:color="auto"/>
            <w:right w:val="none" w:sz="0" w:space="0" w:color="auto"/>
          </w:divBdr>
        </w:div>
        <w:div w:id="1027563735">
          <w:marLeft w:val="480"/>
          <w:marRight w:val="0"/>
          <w:marTop w:val="0"/>
          <w:marBottom w:val="0"/>
          <w:divBdr>
            <w:top w:val="none" w:sz="0" w:space="0" w:color="auto"/>
            <w:left w:val="none" w:sz="0" w:space="0" w:color="auto"/>
            <w:bottom w:val="none" w:sz="0" w:space="0" w:color="auto"/>
            <w:right w:val="none" w:sz="0" w:space="0" w:color="auto"/>
          </w:divBdr>
        </w:div>
        <w:div w:id="986132892">
          <w:marLeft w:val="480"/>
          <w:marRight w:val="0"/>
          <w:marTop w:val="0"/>
          <w:marBottom w:val="0"/>
          <w:divBdr>
            <w:top w:val="none" w:sz="0" w:space="0" w:color="auto"/>
            <w:left w:val="none" w:sz="0" w:space="0" w:color="auto"/>
            <w:bottom w:val="none" w:sz="0" w:space="0" w:color="auto"/>
            <w:right w:val="none" w:sz="0" w:space="0" w:color="auto"/>
          </w:divBdr>
        </w:div>
        <w:div w:id="1599634429">
          <w:marLeft w:val="480"/>
          <w:marRight w:val="0"/>
          <w:marTop w:val="0"/>
          <w:marBottom w:val="0"/>
          <w:divBdr>
            <w:top w:val="none" w:sz="0" w:space="0" w:color="auto"/>
            <w:left w:val="none" w:sz="0" w:space="0" w:color="auto"/>
            <w:bottom w:val="none" w:sz="0" w:space="0" w:color="auto"/>
            <w:right w:val="none" w:sz="0" w:space="0" w:color="auto"/>
          </w:divBdr>
        </w:div>
        <w:div w:id="1088620699">
          <w:marLeft w:val="480"/>
          <w:marRight w:val="0"/>
          <w:marTop w:val="0"/>
          <w:marBottom w:val="0"/>
          <w:divBdr>
            <w:top w:val="none" w:sz="0" w:space="0" w:color="auto"/>
            <w:left w:val="none" w:sz="0" w:space="0" w:color="auto"/>
            <w:bottom w:val="none" w:sz="0" w:space="0" w:color="auto"/>
            <w:right w:val="none" w:sz="0" w:space="0" w:color="auto"/>
          </w:divBdr>
        </w:div>
      </w:divsChild>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48249789">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163862074">
      <w:bodyDiv w:val="1"/>
      <w:marLeft w:val="0"/>
      <w:marRight w:val="0"/>
      <w:marTop w:val="0"/>
      <w:marBottom w:val="0"/>
      <w:divBdr>
        <w:top w:val="none" w:sz="0" w:space="0" w:color="auto"/>
        <w:left w:val="none" w:sz="0" w:space="0" w:color="auto"/>
        <w:bottom w:val="none" w:sz="0" w:space="0" w:color="auto"/>
        <w:right w:val="none" w:sz="0" w:space="0" w:color="auto"/>
      </w:divBdr>
    </w:div>
    <w:div w:id="168301456">
      <w:bodyDiv w:val="1"/>
      <w:marLeft w:val="0"/>
      <w:marRight w:val="0"/>
      <w:marTop w:val="0"/>
      <w:marBottom w:val="0"/>
      <w:divBdr>
        <w:top w:val="none" w:sz="0" w:space="0" w:color="auto"/>
        <w:left w:val="none" w:sz="0" w:space="0" w:color="auto"/>
        <w:bottom w:val="none" w:sz="0" w:space="0" w:color="auto"/>
        <w:right w:val="none" w:sz="0" w:space="0" w:color="auto"/>
      </w:divBdr>
    </w:div>
    <w:div w:id="169375590">
      <w:bodyDiv w:val="1"/>
      <w:marLeft w:val="0"/>
      <w:marRight w:val="0"/>
      <w:marTop w:val="0"/>
      <w:marBottom w:val="0"/>
      <w:divBdr>
        <w:top w:val="none" w:sz="0" w:space="0" w:color="auto"/>
        <w:left w:val="none" w:sz="0" w:space="0" w:color="auto"/>
        <w:bottom w:val="none" w:sz="0" w:space="0" w:color="auto"/>
        <w:right w:val="none" w:sz="0" w:space="0" w:color="auto"/>
      </w:divBdr>
    </w:div>
    <w:div w:id="170419400">
      <w:bodyDiv w:val="1"/>
      <w:marLeft w:val="0"/>
      <w:marRight w:val="0"/>
      <w:marTop w:val="0"/>
      <w:marBottom w:val="0"/>
      <w:divBdr>
        <w:top w:val="none" w:sz="0" w:space="0" w:color="auto"/>
        <w:left w:val="none" w:sz="0" w:space="0" w:color="auto"/>
        <w:bottom w:val="none" w:sz="0" w:space="0" w:color="auto"/>
        <w:right w:val="none" w:sz="0" w:space="0" w:color="auto"/>
      </w:divBdr>
    </w:div>
    <w:div w:id="171573889">
      <w:bodyDiv w:val="1"/>
      <w:marLeft w:val="0"/>
      <w:marRight w:val="0"/>
      <w:marTop w:val="0"/>
      <w:marBottom w:val="0"/>
      <w:divBdr>
        <w:top w:val="none" w:sz="0" w:space="0" w:color="auto"/>
        <w:left w:val="none" w:sz="0" w:space="0" w:color="auto"/>
        <w:bottom w:val="none" w:sz="0" w:space="0" w:color="auto"/>
        <w:right w:val="none" w:sz="0" w:space="0" w:color="auto"/>
      </w:divBdr>
    </w:div>
    <w:div w:id="174462656">
      <w:bodyDiv w:val="1"/>
      <w:marLeft w:val="0"/>
      <w:marRight w:val="0"/>
      <w:marTop w:val="0"/>
      <w:marBottom w:val="0"/>
      <w:divBdr>
        <w:top w:val="none" w:sz="0" w:space="0" w:color="auto"/>
        <w:left w:val="none" w:sz="0" w:space="0" w:color="auto"/>
        <w:bottom w:val="none" w:sz="0" w:space="0" w:color="auto"/>
        <w:right w:val="none" w:sz="0" w:space="0" w:color="auto"/>
      </w:divBdr>
    </w:div>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76818461">
      <w:bodyDiv w:val="1"/>
      <w:marLeft w:val="0"/>
      <w:marRight w:val="0"/>
      <w:marTop w:val="0"/>
      <w:marBottom w:val="0"/>
      <w:divBdr>
        <w:top w:val="none" w:sz="0" w:space="0" w:color="auto"/>
        <w:left w:val="none" w:sz="0" w:space="0" w:color="auto"/>
        <w:bottom w:val="none" w:sz="0" w:space="0" w:color="auto"/>
        <w:right w:val="none" w:sz="0" w:space="0" w:color="auto"/>
      </w:divBdr>
    </w:div>
    <w:div w:id="184054824">
      <w:bodyDiv w:val="1"/>
      <w:marLeft w:val="0"/>
      <w:marRight w:val="0"/>
      <w:marTop w:val="0"/>
      <w:marBottom w:val="0"/>
      <w:divBdr>
        <w:top w:val="none" w:sz="0" w:space="0" w:color="auto"/>
        <w:left w:val="none" w:sz="0" w:space="0" w:color="auto"/>
        <w:bottom w:val="none" w:sz="0" w:space="0" w:color="auto"/>
        <w:right w:val="none" w:sz="0" w:space="0" w:color="auto"/>
      </w:divBdr>
    </w:div>
    <w:div w:id="200362394">
      <w:bodyDiv w:val="1"/>
      <w:marLeft w:val="0"/>
      <w:marRight w:val="0"/>
      <w:marTop w:val="0"/>
      <w:marBottom w:val="0"/>
      <w:divBdr>
        <w:top w:val="none" w:sz="0" w:space="0" w:color="auto"/>
        <w:left w:val="none" w:sz="0" w:space="0" w:color="auto"/>
        <w:bottom w:val="none" w:sz="0" w:space="0" w:color="auto"/>
        <w:right w:val="none" w:sz="0" w:space="0" w:color="auto"/>
      </w:divBdr>
    </w:div>
    <w:div w:id="200410443">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11773474">
      <w:bodyDiv w:val="1"/>
      <w:marLeft w:val="0"/>
      <w:marRight w:val="0"/>
      <w:marTop w:val="0"/>
      <w:marBottom w:val="0"/>
      <w:divBdr>
        <w:top w:val="none" w:sz="0" w:space="0" w:color="auto"/>
        <w:left w:val="none" w:sz="0" w:space="0" w:color="auto"/>
        <w:bottom w:val="none" w:sz="0" w:space="0" w:color="auto"/>
        <w:right w:val="none" w:sz="0" w:space="0" w:color="auto"/>
      </w:divBdr>
    </w:div>
    <w:div w:id="213348702">
      <w:bodyDiv w:val="1"/>
      <w:marLeft w:val="0"/>
      <w:marRight w:val="0"/>
      <w:marTop w:val="0"/>
      <w:marBottom w:val="0"/>
      <w:divBdr>
        <w:top w:val="none" w:sz="0" w:space="0" w:color="auto"/>
        <w:left w:val="none" w:sz="0" w:space="0" w:color="auto"/>
        <w:bottom w:val="none" w:sz="0" w:space="0" w:color="auto"/>
        <w:right w:val="none" w:sz="0" w:space="0" w:color="auto"/>
      </w:divBdr>
    </w:div>
    <w:div w:id="213582703">
      <w:bodyDiv w:val="1"/>
      <w:marLeft w:val="0"/>
      <w:marRight w:val="0"/>
      <w:marTop w:val="0"/>
      <w:marBottom w:val="0"/>
      <w:divBdr>
        <w:top w:val="none" w:sz="0" w:space="0" w:color="auto"/>
        <w:left w:val="none" w:sz="0" w:space="0" w:color="auto"/>
        <w:bottom w:val="none" w:sz="0" w:space="0" w:color="auto"/>
        <w:right w:val="none" w:sz="0" w:space="0" w:color="auto"/>
      </w:divBdr>
    </w:div>
    <w:div w:id="216819511">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1">
          <w:marLeft w:val="480"/>
          <w:marRight w:val="0"/>
          <w:marTop w:val="0"/>
          <w:marBottom w:val="0"/>
          <w:divBdr>
            <w:top w:val="none" w:sz="0" w:space="0" w:color="auto"/>
            <w:left w:val="none" w:sz="0" w:space="0" w:color="auto"/>
            <w:bottom w:val="none" w:sz="0" w:space="0" w:color="auto"/>
            <w:right w:val="none" w:sz="0" w:space="0" w:color="auto"/>
          </w:divBdr>
        </w:div>
        <w:div w:id="1665425802">
          <w:marLeft w:val="480"/>
          <w:marRight w:val="0"/>
          <w:marTop w:val="0"/>
          <w:marBottom w:val="0"/>
          <w:divBdr>
            <w:top w:val="none" w:sz="0" w:space="0" w:color="auto"/>
            <w:left w:val="none" w:sz="0" w:space="0" w:color="auto"/>
            <w:bottom w:val="none" w:sz="0" w:space="0" w:color="auto"/>
            <w:right w:val="none" w:sz="0" w:space="0" w:color="auto"/>
          </w:divBdr>
        </w:div>
        <w:div w:id="1208227346">
          <w:marLeft w:val="480"/>
          <w:marRight w:val="0"/>
          <w:marTop w:val="0"/>
          <w:marBottom w:val="0"/>
          <w:divBdr>
            <w:top w:val="none" w:sz="0" w:space="0" w:color="auto"/>
            <w:left w:val="none" w:sz="0" w:space="0" w:color="auto"/>
            <w:bottom w:val="none" w:sz="0" w:space="0" w:color="auto"/>
            <w:right w:val="none" w:sz="0" w:space="0" w:color="auto"/>
          </w:divBdr>
        </w:div>
        <w:div w:id="438525589">
          <w:marLeft w:val="480"/>
          <w:marRight w:val="0"/>
          <w:marTop w:val="0"/>
          <w:marBottom w:val="0"/>
          <w:divBdr>
            <w:top w:val="none" w:sz="0" w:space="0" w:color="auto"/>
            <w:left w:val="none" w:sz="0" w:space="0" w:color="auto"/>
            <w:bottom w:val="none" w:sz="0" w:space="0" w:color="auto"/>
            <w:right w:val="none" w:sz="0" w:space="0" w:color="auto"/>
          </w:divBdr>
        </w:div>
        <w:div w:id="2075740375">
          <w:marLeft w:val="480"/>
          <w:marRight w:val="0"/>
          <w:marTop w:val="0"/>
          <w:marBottom w:val="0"/>
          <w:divBdr>
            <w:top w:val="none" w:sz="0" w:space="0" w:color="auto"/>
            <w:left w:val="none" w:sz="0" w:space="0" w:color="auto"/>
            <w:bottom w:val="none" w:sz="0" w:space="0" w:color="auto"/>
            <w:right w:val="none" w:sz="0" w:space="0" w:color="auto"/>
          </w:divBdr>
        </w:div>
        <w:div w:id="1207526128">
          <w:marLeft w:val="480"/>
          <w:marRight w:val="0"/>
          <w:marTop w:val="0"/>
          <w:marBottom w:val="0"/>
          <w:divBdr>
            <w:top w:val="none" w:sz="0" w:space="0" w:color="auto"/>
            <w:left w:val="none" w:sz="0" w:space="0" w:color="auto"/>
            <w:bottom w:val="none" w:sz="0" w:space="0" w:color="auto"/>
            <w:right w:val="none" w:sz="0" w:space="0" w:color="auto"/>
          </w:divBdr>
        </w:div>
        <w:div w:id="1268083462">
          <w:marLeft w:val="480"/>
          <w:marRight w:val="0"/>
          <w:marTop w:val="0"/>
          <w:marBottom w:val="0"/>
          <w:divBdr>
            <w:top w:val="none" w:sz="0" w:space="0" w:color="auto"/>
            <w:left w:val="none" w:sz="0" w:space="0" w:color="auto"/>
            <w:bottom w:val="none" w:sz="0" w:space="0" w:color="auto"/>
            <w:right w:val="none" w:sz="0" w:space="0" w:color="auto"/>
          </w:divBdr>
        </w:div>
        <w:div w:id="908156737">
          <w:marLeft w:val="480"/>
          <w:marRight w:val="0"/>
          <w:marTop w:val="0"/>
          <w:marBottom w:val="0"/>
          <w:divBdr>
            <w:top w:val="none" w:sz="0" w:space="0" w:color="auto"/>
            <w:left w:val="none" w:sz="0" w:space="0" w:color="auto"/>
            <w:bottom w:val="none" w:sz="0" w:space="0" w:color="auto"/>
            <w:right w:val="none" w:sz="0" w:space="0" w:color="auto"/>
          </w:divBdr>
        </w:div>
        <w:div w:id="511533191">
          <w:marLeft w:val="480"/>
          <w:marRight w:val="0"/>
          <w:marTop w:val="0"/>
          <w:marBottom w:val="0"/>
          <w:divBdr>
            <w:top w:val="none" w:sz="0" w:space="0" w:color="auto"/>
            <w:left w:val="none" w:sz="0" w:space="0" w:color="auto"/>
            <w:bottom w:val="none" w:sz="0" w:space="0" w:color="auto"/>
            <w:right w:val="none" w:sz="0" w:space="0" w:color="auto"/>
          </w:divBdr>
        </w:div>
        <w:div w:id="642387597">
          <w:marLeft w:val="480"/>
          <w:marRight w:val="0"/>
          <w:marTop w:val="0"/>
          <w:marBottom w:val="0"/>
          <w:divBdr>
            <w:top w:val="none" w:sz="0" w:space="0" w:color="auto"/>
            <w:left w:val="none" w:sz="0" w:space="0" w:color="auto"/>
            <w:bottom w:val="none" w:sz="0" w:space="0" w:color="auto"/>
            <w:right w:val="none" w:sz="0" w:space="0" w:color="auto"/>
          </w:divBdr>
        </w:div>
        <w:div w:id="518008209">
          <w:marLeft w:val="480"/>
          <w:marRight w:val="0"/>
          <w:marTop w:val="0"/>
          <w:marBottom w:val="0"/>
          <w:divBdr>
            <w:top w:val="none" w:sz="0" w:space="0" w:color="auto"/>
            <w:left w:val="none" w:sz="0" w:space="0" w:color="auto"/>
            <w:bottom w:val="none" w:sz="0" w:space="0" w:color="auto"/>
            <w:right w:val="none" w:sz="0" w:space="0" w:color="auto"/>
          </w:divBdr>
        </w:div>
        <w:div w:id="293681793">
          <w:marLeft w:val="480"/>
          <w:marRight w:val="0"/>
          <w:marTop w:val="0"/>
          <w:marBottom w:val="0"/>
          <w:divBdr>
            <w:top w:val="none" w:sz="0" w:space="0" w:color="auto"/>
            <w:left w:val="none" w:sz="0" w:space="0" w:color="auto"/>
            <w:bottom w:val="none" w:sz="0" w:space="0" w:color="auto"/>
            <w:right w:val="none" w:sz="0" w:space="0" w:color="auto"/>
          </w:divBdr>
        </w:div>
        <w:div w:id="334260486">
          <w:marLeft w:val="480"/>
          <w:marRight w:val="0"/>
          <w:marTop w:val="0"/>
          <w:marBottom w:val="0"/>
          <w:divBdr>
            <w:top w:val="none" w:sz="0" w:space="0" w:color="auto"/>
            <w:left w:val="none" w:sz="0" w:space="0" w:color="auto"/>
            <w:bottom w:val="none" w:sz="0" w:space="0" w:color="auto"/>
            <w:right w:val="none" w:sz="0" w:space="0" w:color="auto"/>
          </w:divBdr>
        </w:div>
        <w:div w:id="717825680">
          <w:marLeft w:val="480"/>
          <w:marRight w:val="0"/>
          <w:marTop w:val="0"/>
          <w:marBottom w:val="0"/>
          <w:divBdr>
            <w:top w:val="none" w:sz="0" w:space="0" w:color="auto"/>
            <w:left w:val="none" w:sz="0" w:space="0" w:color="auto"/>
            <w:bottom w:val="none" w:sz="0" w:space="0" w:color="auto"/>
            <w:right w:val="none" w:sz="0" w:space="0" w:color="auto"/>
          </w:divBdr>
        </w:div>
        <w:div w:id="1272976777">
          <w:marLeft w:val="480"/>
          <w:marRight w:val="0"/>
          <w:marTop w:val="0"/>
          <w:marBottom w:val="0"/>
          <w:divBdr>
            <w:top w:val="none" w:sz="0" w:space="0" w:color="auto"/>
            <w:left w:val="none" w:sz="0" w:space="0" w:color="auto"/>
            <w:bottom w:val="none" w:sz="0" w:space="0" w:color="auto"/>
            <w:right w:val="none" w:sz="0" w:space="0" w:color="auto"/>
          </w:divBdr>
        </w:div>
        <w:div w:id="867721538">
          <w:marLeft w:val="480"/>
          <w:marRight w:val="0"/>
          <w:marTop w:val="0"/>
          <w:marBottom w:val="0"/>
          <w:divBdr>
            <w:top w:val="none" w:sz="0" w:space="0" w:color="auto"/>
            <w:left w:val="none" w:sz="0" w:space="0" w:color="auto"/>
            <w:bottom w:val="none" w:sz="0" w:space="0" w:color="auto"/>
            <w:right w:val="none" w:sz="0" w:space="0" w:color="auto"/>
          </w:divBdr>
        </w:div>
        <w:div w:id="1369526507">
          <w:marLeft w:val="480"/>
          <w:marRight w:val="0"/>
          <w:marTop w:val="0"/>
          <w:marBottom w:val="0"/>
          <w:divBdr>
            <w:top w:val="none" w:sz="0" w:space="0" w:color="auto"/>
            <w:left w:val="none" w:sz="0" w:space="0" w:color="auto"/>
            <w:bottom w:val="none" w:sz="0" w:space="0" w:color="auto"/>
            <w:right w:val="none" w:sz="0" w:space="0" w:color="auto"/>
          </w:divBdr>
        </w:div>
        <w:div w:id="479271873">
          <w:marLeft w:val="480"/>
          <w:marRight w:val="0"/>
          <w:marTop w:val="0"/>
          <w:marBottom w:val="0"/>
          <w:divBdr>
            <w:top w:val="none" w:sz="0" w:space="0" w:color="auto"/>
            <w:left w:val="none" w:sz="0" w:space="0" w:color="auto"/>
            <w:bottom w:val="none" w:sz="0" w:space="0" w:color="auto"/>
            <w:right w:val="none" w:sz="0" w:space="0" w:color="auto"/>
          </w:divBdr>
        </w:div>
        <w:div w:id="1475561899">
          <w:marLeft w:val="480"/>
          <w:marRight w:val="0"/>
          <w:marTop w:val="0"/>
          <w:marBottom w:val="0"/>
          <w:divBdr>
            <w:top w:val="none" w:sz="0" w:space="0" w:color="auto"/>
            <w:left w:val="none" w:sz="0" w:space="0" w:color="auto"/>
            <w:bottom w:val="none" w:sz="0" w:space="0" w:color="auto"/>
            <w:right w:val="none" w:sz="0" w:space="0" w:color="auto"/>
          </w:divBdr>
        </w:div>
        <w:div w:id="725222859">
          <w:marLeft w:val="480"/>
          <w:marRight w:val="0"/>
          <w:marTop w:val="0"/>
          <w:marBottom w:val="0"/>
          <w:divBdr>
            <w:top w:val="none" w:sz="0" w:space="0" w:color="auto"/>
            <w:left w:val="none" w:sz="0" w:space="0" w:color="auto"/>
            <w:bottom w:val="none" w:sz="0" w:space="0" w:color="auto"/>
            <w:right w:val="none" w:sz="0" w:space="0" w:color="auto"/>
          </w:divBdr>
        </w:div>
        <w:div w:id="1956134633">
          <w:marLeft w:val="480"/>
          <w:marRight w:val="0"/>
          <w:marTop w:val="0"/>
          <w:marBottom w:val="0"/>
          <w:divBdr>
            <w:top w:val="none" w:sz="0" w:space="0" w:color="auto"/>
            <w:left w:val="none" w:sz="0" w:space="0" w:color="auto"/>
            <w:bottom w:val="none" w:sz="0" w:space="0" w:color="auto"/>
            <w:right w:val="none" w:sz="0" w:space="0" w:color="auto"/>
          </w:divBdr>
        </w:div>
        <w:div w:id="704600613">
          <w:marLeft w:val="480"/>
          <w:marRight w:val="0"/>
          <w:marTop w:val="0"/>
          <w:marBottom w:val="0"/>
          <w:divBdr>
            <w:top w:val="none" w:sz="0" w:space="0" w:color="auto"/>
            <w:left w:val="none" w:sz="0" w:space="0" w:color="auto"/>
            <w:bottom w:val="none" w:sz="0" w:space="0" w:color="auto"/>
            <w:right w:val="none" w:sz="0" w:space="0" w:color="auto"/>
          </w:divBdr>
        </w:div>
        <w:div w:id="457920555">
          <w:marLeft w:val="480"/>
          <w:marRight w:val="0"/>
          <w:marTop w:val="0"/>
          <w:marBottom w:val="0"/>
          <w:divBdr>
            <w:top w:val="none" w:sz="0" w:space="0" w:color="auto"/>
            <w:left w:val="none" w:sz="0" w:space="0" w:color="auto"/>
            <w:bottom w:val="none" w:sz="0" w:space="0" w:color="auto"/>
            <w:right w:val="none" w:sz="0" w:space="0" w:color="auto"/>
          </w:divBdr>
        </w:div>
        <w:div w:id="2054577684">
          <w:marLeft w:val="480"/>
          <w:marRight w:val="0"/>
          <w:marTop w:val="0"/>
          <w:marBottom w:val="0"/>
          <w:divBdr>
            <w:top w:val="none" w:sz="0" w:space="0" w:color="auto"/>
            <w:left w:val="none" w:sz="0" w:space="0" w:color="auto"/>
            <w:bottom w:val="none" w:sz="0" w:space="0" w:color="auto"/>
            <w:right w:val="none" w:sz="0" w:space="0" w:color="auto"/>
          </w:divBdr>
        </w:div>
        <w:div w:id="752311894">
          <w:marLeft w:val="480"/>
          <w:marRight w:val="0"/>
          <w:marTop w:val="0"/>
          <w:marBottom w:val="0"/>
          <w:divBdr>
            <w:top w:val="none" w:sz="0" w:space="0" w:color="auto"/>
            <w:left w:val="none" w:sz="0" w:space="0" w:color="auto"/>
            <w:bottom w:val="none" w:sz="0" w:space="0" w:color="auto"/>
            <w:right w:val="none" w:sz="0" w:space="0" w:color="auto"/>
          </w:divBdr>
        </w:div>
        <w:div w:id="757292404">
          <w:marLeft w:val="480"/>
          <w:marRight w:val="0"/>
          <w:marTop w:val="0"/>
          <w:marBottom w:val="0"/>
          <w:divBdr>
            <w:top w:val="none" w:sz="0" w:space="0" w:color="auto"/>
            <w:left w:val="none" w:sz="0" w:space="0" w:color="auto"/>
            <w:bottom w:val="none" w:sz="0" w:space="0" w:color="auto"/>
            <w:right w:val="none" w:sz="0" w:space="0" w:color="auto"/>
          </w:divBdr>
        </w:div>
        <w:div w:id="2097021237">
          <w:marLeft w:val="480"/>
          <w:marRight w:val="0"/>
          <w:marTop w:val="0"/>
          <w:marBottom w:val="0"/>
          <w:divBdr>
            <w:top w:val="none" w:sz="0" w:space="0" w:color="auto"/>
            <w:left w:val="none" w:sz="0" w:space="0" w:color="auto"/>
            <w:bottom w:val="none" w:sz="0" w:space="0" w:color="auto"/>
            <w:right w:val="none" w:sz="0" w:space="0" w:color="auto"/>
          </w:divBdr>
        </w:div>
        <w:div w:id="1741097364">
          <w:marLeft w:val="480"/>
          <w:marRight w:val="0"/>
          <w:marTop w:val="0"/>
          <w:marBottom w:val="0"/>
          <w:divBdr>
            <w:top w:val="none" w:sz="0" w:space="0" w:color="auto"/>
            <w:left w:val="none" w:sz="0" w:space="0" w:color="auto"/>
            <w:bottom w:val="none" w:sz="0" w:space="0" w:color="auto"/>
            <w:right w:val="none" w:sz="0" w:space="0" w:color="auto"/>
          </w:divBdr>
        </w:div>
        <w:div w:id="1764764958">
          <w:marLeft w:val="480"/>
          <w:marRight w:val="0"/>
          <w:marTop w:val="0"/>
          <w:marBottom w:val="0"/>
          <w:divBdr>
            <w:top w:val="none" w:sz="0" w:space="0" w:color="auto"/>
            <w:left w:val="none" w:sz="0" w:space="0" w:color="auto"/>
            <w:bottom w:val="none" w:sz="0" w:space="0" w:color="auto"/>
            <w:right w:val="none" w:sz="0" w:space="0" w:color="auto"/>
          </w:divBdr>
        </w:div>
        <w:div w:id="1884058486">
          <w:marLeft w:val="480"/>
          <w:marRight w:val="0"/>
          <w:marTop w:val="0"/>
          <w:marBottom w:val="0"/>
          <w:divBdr>
            <w:top w:val="none" w:sz="0" w:space="0" w:color="auto"/>
            <w:left w:val="none" w:sz="0" w:space="0" w:color="auto"/>
            <w:bottom w:val="none" w:sz="0" w:space="0" w:color="auto"/>
            <w:right w:val="none" w:sz="0" w:space="0" w:color="auto"/>
          </w:divBdr>
        </w:div>
        <w:div w:id="970751915">
          <w:marLeft w:val="480"/>
          <w:marRight w:val="0"/>
          <w:marTop w:val="0"/>
          <w:marBottom w:val="0"/>
          <w:divBdr>
            <w:top w:val="none" w:sz="0" w:space="0" w:color="auto"/>
            <w:left w:val="none" w:sz="0" w:space="0" w:color="auto"/>
            <w:bottom w:val="none" w:sz="0" w:space="0" w:color="auto"/>
            <w:right w:val="none" w:sz="0" w:space="0" w:color="auto"/>
          </w:divBdr>
        </w:div>
        <w:div w:id="1309021370">
          <w:marLeft w:val="480"/>
          <w:marRight w:val="0"/>
          <w:marTop w:val="0"/>
          <w:marBottom w:val="0"/>
          <w:divBdr>
            <w:top w:val="none" w:sz="0" w:space="0" w:color="auto"/>
            <w:left w:val="none" w:sz="0" w:space="0" w:color="auto"/>
            <w:bottom w:val="none" w:sz="0" w:space="0" w:color="auto"/>
            <w:right w:val="none" w:sz="0" w:space="0" w:color="auto"/>
          </w:divBdr>
        </w:div>
        <w:div w:id="1755007154">
          <w:marLeft w:val="480"/>
          <w:marRight w:val="0"/>
          <w:marTop w:val="0"/>
          <w:marBottom w:val="0"/>
          <w:divBdr>
            <w:top w:val="none" w:sz="0" w:space="0" w:color="auto"/>
            <w:left w:val="none" w:sz="0" w:space="0" w:color="auto"/>
            <w:bottom w:val="none" w:sz="0" w:space="0" w:color="auto"/>
            <w:right w:val="none" w:sz="0" w:space="0" w:color="auto"/>
          </w:divBdr>
        </w:div>
        <w:div w:id="32274743">
          <w:marLeft w:val="480"/>
          <w:marRight w:val="0"/>
          <w:marTop w:val="0"/>
          <w:marBottom w:val="0"/>
          <w:divBdr>
            <w:top w:val="none" w:sz="0" w:space="0" w:color="auto"/>
            <w:left w:val="none" w:sz="0" w:space="0" w:color="auto"/>
            <w:bottom w:val="none" w:sz="0" w:space="0" w:color="auto"/>
            <w:right w:val="none" w:sz="0" w:space="0" w:color="auto"/>
          </w:divBdr>
        </w:div>
      </w:divsChild>
    </w:div>
    <w:div w:id="218248768">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29079194">
      <w:bodyDiv w:val="1"/>
      <w:marLeft w:val="0"/>
      <w:marRight w:val="0"/>
      <w:marTop w:val="0"/>
      <w:marBottom w:val="0"/>
      <w:divBdr>
        <w:top w:val="none" w:sz="0" w:space="0" w:color="auto"/>
        <w:left w:val="none" w:sz="0" w:space="0" w:color="auto"/>
        <w:bottom w:val="none" w:sz="0" w:space="0" w:color="auto"/>
        <w:right w:val="none" w:sz="0" w:space="0" w:color="auto"/>
      </w:divBdr>
    </w:div>
    <w:div w:id="233860177">
      <w:bodyDiv w:val="1"/>
      <w:marLeft w:val="0"/>
      <w:marRight w:val="0"/>
      <w:marTop w:val="0"/>
      <w:marBottom w:val="0"/>
      <w:divBdr>
        <w:top w:val="none" w:sz="0" w:space="0" w:color="auto"/>
        <w:left w:val="none" w:sz="0" w:space="0" w:color="auto"/>
        <w:bottom w:val="none" w:sz="0" w:space="0" w:color="auto"/>
        <w:right w:val="none" w:sz="0" w:space="0" w:color="auto"/>
      </w:divBdr>
      <w:divsChild>
        <w:div w:id="354505510">
          <w:marLeft w:val="480"/>
          <w:marRight w:val="0"/>
          <w:marTop w:val="0"/>
          <w:marBottom w:val="0"/>
          <w:divBdr>
            <w:top w:val="none" w:sz="0" w:space="0" w:color="auto"/>
            <w:left w:val="none" w:sz="0" w:space="0" w:color="auto"/>
            <w:bottom w:val="none" w:sz="0" w:space="0" w:color="auto"/>
            <w:right w:val="none" w:sz="0" w:space="0" w:color="auto"/>
          </w:divBdr>
        </w:div>
        <w:div w:id="1498229882">
          <w:marLeft w:val="480"/>
          <w:marRight w:val="0"/>
          <w:marTop w:val="0"/>
          <w:marBottom w:val="0"/>
          <w:divBdr>
            <w:top w:val="none" w:sz="0" w:space="0" w:color="auto"/>
            <w:left w:val="none" w:sz="0" w:space="0" w:color="auto"/>
            <w:bottom w:val="none" w:sz="0" w:space="0" w:color="auto"/>
            <w:right w:val="none" w:sz="0" w:space="0" w:color="auto"/>
          </w:divBdr>
        </w:div>
        <w:div w:id="945962939">
          <w:marLeft w:val="480"/>
          <w:marRight w:val="0"/>
          <w:marTop w:val="0"/>
          <w:marBottom w:val="0"/>
          <w:divBdr>
            <w:top w:val="none" w:sz="0" w:space="0" w:color="auto"/>
            <w:left w:val="none" w:sz="0" w:space="0" w:color="auto"/>
            <w:bottom w:val="none" w:sz="0" w:space="0" w:color="auto"/>
            <w:right w:val="none" w:sz="0" w:space="0" w:color="auto"/>
          </w:divBdr>
        </w:div>
        <w:div w:id="484049282">
          <w:marLeft w:val="480"/>
          <w:marRight w:val="0"/>
          <w:marTop w:val="0"/>
          <w:marBottom w:val="0"/>
          <w:divBdr>
            <w:top w:val="none" w:sz="0" w:space="0" w:color="auto"/>
            <w:left w:val="none" w:sz="0" w:space="0" w:color="auto"/>
            <w:bottom w:val="none" w:sz="0" w:space="0" w:color="auto"/>
            <w:right w:val="none" w:sz="0" w:space="0" w:color="auto"/>
          </w:divBdr>
        </w:div>
        <w:div w:id="2087066932">
          <w:marLeft w:val="480"/>
          <w:marRight w:val="0"/>
          <w:marTop w:val="0"/>
          <w:marBottom w:val="0"/>
          <w:divBdr>
            <w:top w:val="none" w:sz="0" w:space="0" w:color="auto"/>
            <w:left w:val="none" w:sz="0" w:space="0" w:color="auto"/>
            <w:bottom w:val="none" w:sz="0" w:space="0" w:color="auto"/>
            <w:right w:val="none" w:sz="0" w:space="0" w:color="auto"/>
          </w:divBdr>
        </w:div>
        <w:div w:id="1114132659">
          <w:marLeft w:val="480"/>
          <w:marRight w:val="0"/>
          <w:marTop w:val="0"/>
          <w:marBottom w:val="0"/>
          <w:divBdr>
            <w:top w:val="none" w:sz="0" w:space="0" w:color="auto"/>
            <w:left w:val="none" w:sz="0" w:space="0" w:color="auto"/>
            <w:bottom w:val="none" w:sz="0" w:space="0" w:color="auto"/>
            <w:right w:val="none" w:sz="0" w:space="0" w:color="auto"/>
          </w:divBdr>
        </w:div>
        <w:div w:id="1628975159">
          <w:marLeft w:val="480"/>
          <w:marRight w:val="0"/>
          <w:marTop w:val="0"/>
          <w:marBottom w:val="0"/>
          <w:divBdr>
            <w:top w:val="none" w:sz="0" w:space="0" w:color="auto"/>
            <w:left w:val="none" w:sz="0" w:space="0" w:color="auto"/>
            <w:bottom w:val="none" w:sz="0" w:space="0" w:color="auto"/>
            <w:right w:val="none" w:sz="0" w:space="0" w:color="auto"/>
          </w:divBdr>
        </w:div>
        <w:div w:id="2030329065">
          <w:marLeft w:val="480"/>
          <w:marRight w:val="0"/>
          <w:marTop w:val="0"/>
          <w:marBottom w:val="0"/>
          <w:divBdr>
            <w:top w:val="none" w:sz="0" w:space="0" w:color="auto"/>
            <w:left w:val="none" w:sz="0" w:space="0" w:color="auto"/>
            <w:bottom w:val="none" w:sz="0" w:space="0" w:color="auto"/>
            <w:right w:val="none" w:sz="0" w:space="0" w:color="auto"/>
          </w:divBdr>
        </w:div>
        <w:div w:id="62802731">
          <w:marLeft w:val="480"/>
          <w:marRight w:val="0"/>
          <w:marTop w:val="0"/>
          <w:marBottom w:val="0"/>
          <w:divBdr>
            <w:top w:val="none" w:sz="0" w:space="0" w:color="auto"/>
            <w:left w:val="none" w:sz="0" w:space="0" w:color="auto"/>
            <w:bottom w:val="none" w:sz="0" w:space="0" w:color="auto"/>
            <w:right w:val="none" w:sz="0" w:space="0" w:color="auto"/>
          </w:divBdr>
        </w:div>
        <w:div w:id="262030008">
          <w:marLeft w:val="480"/>
          <w:marRight w:val="0"/>
          <w:marTop w:val="0"/>
          <w:marBottom w:val="0"/>
          <w:divBdr>
            <w:top w:val="none" w:sz="0" w:space="0" w:color="auto"/>
            <w:left w:val="none" w:sz="0" w:space="0" w:color="auto"/>
            <w:bottom w:val="none" w:sz="0" w:space="0" w:color="auto"/>
            <w:right w:val="none" w:sz="0" w:space="0" w:color="auto"/>
          </w:divBdr>
        </w:div>
        <w:div w:id="1261139731">
          <w:marLeft w:val="480"/>
          <w:marRight w:val="0"/>
          <w:marTop w:val="0"/>
          <w:marBottom w:val="0"/>
          <w:divBdr>
            <w:top w:val="none" w:sz="0" w:space="0" w:color="auto"/>
            <w:left w:val="none" w:sz="0" w:space="0" w:color="auto"/>
            <w:bottom w:val="none" w:sz="0" w:space="0" w:color="auto"/>
            <w:right w:val="none" w:sz="0" w:space="0" w:color="auto"/>
          </w:divBdr>
        </w:div>
        <w:div w:id="1289051370">
          <w:marLeft w:val="480"/>
          <w:marRight w:val="0"/>
          <w:marTop w:val="0"/>
          <w:marBottom w:val="0"/>
          <w:divBdr>
            <w:top w:val="none" w:sz="0" w:space="0" w:color="auto"/>
            <w:left w:val="none" w:sz="0" w:space="0" w:color="auto"/>
            <w:bottom w:val="none" w:sz="0" w:space="0" w:color="auto"/>
            <w:right w:val="none" w:sz="0" w:space="0" w:color="auto"/>
          </w:divBdr>
        </w:div>
        <w:div w:id="1979218178">
          <w:marLeft w:val="480"/>
          <w:marRight w:val="0"/>
          <w:marTop w:val="0"/>
          <w:marBottom w:val="0"/>
          <w:divBdr>
            <w:top w:val="none" w:sz="0" w:space="0" w:color="auto"/>
            <w:left w:val="none" w:sz="0" w:space="0" w:color="auto"/>
            <w:bottom w:val="none" w:sz="0" w:space="0" w:color="auto"/>
            <w:right w:val="none" w:sz="0" w:space="0" w:color="auto"/>
          </w:divBdr>
        </w:div>
        <w:div w:id="1916355638">
          <w:marLeft w:val="480"/>
          <w:marRight w:val="0"/>
          <w:marTop w:val="0"/>
          <w:marBottom w:val="0"/>
          <w:divBdr>
            <w:top w:val="none" w:sz="0" w:space="0" w:color="auto"/>
            <w:left w:val="none" w:sz="0" w:space="0" w:color="auto"/>
            <w:bottom w:val="none" w:sz="0" w:space="0" w:color="auto"/>
            <w:right w:val="none" w:sz="0" w:space="0" w:color="auto"/>
          </w:divBdr>
        </w:div>
        <w:div w:id="1212033770">
          <w:marLeft w:val="480"/>
          <w:marRight w:val="0"/>
          <w:marTop w:val="0"/>
          <w:marBottom w:val="0"/>
          <w:divBdr>
            <w:top w:val="none" w:sz="0" w:space="0" w:color="auto"/>
            <w:left w:val="none" w:sz="0" w:space="0" w:color="auto"/>
            <w:bottom w:val="none" w:sz="0" w:space="0" w:color="auto"/>
            <w:right w:val="none" w:sz="0" w:space="0" w:color="auto"/>
          </w:divBdr>
        </w:div>
        <w:div w:id="392973034">
          <w:marLeft w:val="480"/>
          <w:marRight w:val="0"/>
          <w:marTop w:val="0"/>
          <w:marBottom w:val="0"/>
          <w:divBdr>
            <w:top w:val="none" w:sz="0" w:space="0" w:color="auto"/>
            <w:left w:val="none" w:sz="0" w:space="0" w:color="auto"/>
            <w:bottom w:val="none" w:sz="0" w:space="0" w:color="auto"/>
            <w:right w:val="none" w:sz="0" w:space="0" w:color="auto"/>
          </w:divBdr>
        </w:div>
        <w:div w:id="452360875">
          <w:marLeft w:val="480"/>
          <w:marRight w:val="0"/>
          <w:marTop w:val="0"/>
          <w:marBottom w:val="0"/>
          <w:divBdr>
            <w:top w:val="none" w:sz="0" w:space="0" w:color="auto"/>
            <w:left w:val="none" w:sz="0" w:space="0" w:color="auto"/>
            <w:bottom w:val="none" w:sz="0" w:space="0" w:color="auto"/>
            <w:right w:val="none" w:sz="0" w:space="0" w:color="auto"/>
          </w:divBdr>
        </w:div>
        <w:div w:id="634332228">
          <w:marLeft w:val="480"/>
          <w:marRight w:val="0"/>
          <w:marTop w:val="0"/>
          <w:marBottom w:val="0"/>
          <w:divBdr>
            <w:top w:val="none" w:sz="0" w:space="0" w:color="auto"/>
            <w:left w:val="none" w:sz="0" w:space="0" w:color="auto"/>
            <w:bottom w:val="none" w:sz="0" w:space="0" w:color="auto"/>
            <w:right w:val="none" w:sz="0" w:space="0" w:color="auto"/>
          </w:divBdr>
        </w:div>
        <w:div w:id="1492528381">
          <w:marLeft w:val="480"/>
          <w:marRight w:val="0"/>
          <w:marTop w:val="0"/>
          <w:marBottom w:val="0"/>
          <w:divBdr>
            <w:top w:val="none" w:sz="0" w:space="0" w:color="auto"/>
            <w:left w:val="none" w:sz="0" w:space="0" w:color="auto"/>
            <w:bottom w:val="none" w:sz="0" w:space="0" w:color="auto"/>
            <w:right w:val="none" w:sz="0" w:space="0" w:color="auto"/>
          </w:divBdr>
        </w:div>
        <w:div w:id="774908645">
          <w:marLeft w:val="480"/>
          <w:marRight w:val="0"/>
          <w:marTop w:val="0"/>
          <w:marBottom w:val="0"/>
          <w:divBdr>
            <w:top w:val="none" w:sz="0" w:space="0" w:color="auto"/>
            <w:left w:val="none" w:sz="0" w:space="0" w:color="auto"/>
            <w:bottom w:val="none" w:sz="0" w:space="0" w:color="auto"/>
            <w:right w:val="none" w:sz="0" w:space="0" w:color="auto"/>
          </w:divBdr>
        </w:div>
        <w:div w:id="1023441443">
          <w:marLeft w:val="480"/>
          <w:marRight w:val="0"/>
          <w:marTop w:val="0"/>
          <w:marBottom w:val="0"/>
          <w:divBdr>
            <w:top w:val="none" w:sz="0" w:space="0" w:color="auto"/>
            <w:left w:val="none" w:sz="0" w:space="0" w:color="auto"/>
            <w:bottom w:val="none" w:sz="0" w:space="0" w:color="auto"/>
            <w:right w:val="none" w:sz="0" w:space="0" w:color="auto"/>
          </w:divBdr>
        </w:div>
        <w:div w:id="1487473383">
          <w:marLeft w:val="480"/>
          <w:marRight w:val="0"/>
          <w:marTop w:val="0"/>
          <w:marBottom w:val="0"/>
          <w:divBdr>
            <w:top w:val="none" w:sz="0" w:space="0" w:color="auto"/>
            <w:left w:val="none" w:sz="0" w:space="0" w:color="auto"/>
            <w:bottom w:val="none" w:sz="0" w:space="0" w:color="auto"/>
            <w:right w:val="none" w:sz="0" w:space="0" w:color="auto"/>
          </w:divBdr>
        </w:div>
        <w:div w:id="1306817080">
          <w:marLeft w:val="480"/>
          <w:marRight w:val="0"/>
          <w:marTop w:val="0"/>
          <w:marBottom w:val="0"/>
          <w:divBdr>
            <w:top w:val="none" w:sz="0" w:space="0" w:color="auto"/>
            <w:left w:val="none" w:sz="0" w:space="0" w:color="auto"/>
            <w:bottom w:val="none" w:sz="0" w:space="0" w:color="auto"/>
            <w:right w:val="none" w:sz="0" w:space="0" w:color="auto"/>
          </w:divBdr>
        </w:div>
        <w:div w:id="867138244">
          <w:marLeft w:val="480"/>
          <w:marRight w:val="0"/>
          <w:marTop w:val="0"/>
          <w:marBottom w:val="0"/>
          <w:divBdr>
            <w:top w:val="none" w:sz="0" w:space="0" w:color="auto"/>
            <w:left w:val="none" w:sz="0" w:space="0" w:color="auto"/>
            <w:bottom w:val="none" w:sz="0" w:space="0" w:color="auto"/>
            <w:right w:val="none" w:sz="0" w:space="0" w:color="auto"/>
          </w:divBdr>
        </w:div>
        <w:div w:id="429591409">
          <w:marLeft w:val="480"/>
          <w:marRight w:val="0"/>
          <w:marTop w:val="0"/>
          <w:marBottom w:val="0"/>
          <w:divBdr>
            <w:top w:val="none" w:sz="0" w:space="0" w:color="auto"/>
            <w:left w:val="none" w:sz="0" w:space="0" w:color="auto"/>
            <w:bottom w:val="none" w:sz="0" w:space="0" w:color="auto"/>
            <w:right w:val="none" w:sz="0" w:space="0" w:color="auto"/>
          </w:divBdr>
        </w:div>
        <w:div w:id="484394354">
          <w:marLeft w:val="480"/>
          <w:marRight w:val="0"/>
          <w:marTop w:val="0"/>
          <w:marBottom w:val="0"/>
          <w:divBdr>
            <w:top w:val="none" w:sz="0" w:space="0" w:color="auto"/>
            <w:left w:val="none" w:sz="0" w:space="0" w:color="auto"/>
            <w:bottom w:val="none" w:sz="0" w:space="0" w:color="auto"/>
            <w:right w:val="none" w:sz="0" w:space="0" w:color="auto"/>
          </w:divBdr>
        </w:div>
        <w:div w:id="1471361983">
          <w:marLeft w:val="480"/>
          <w:marRight w:val="0"/>
          <w:marTop w:val="0"/>
          <w:marBottom w:val="0"/>
          <w:divBdr>
            <w:top w:val="none" w:sz="0" w:space="0" w:color="auto"/>
            <w:left w:val="none" w:sz="0" w:space="0" w:color="auto"/>
            <w:bottom w:val="none" w:sz="0" w:space="0" w:color="auto"/>
            <w:right w:val="none" w:sz="0" w:space="0" w:color="auto"/>
          </w:divBdr>
        </w:div>
        <w:div w:id="1344235947">
          <w:marLeft w:val="480"/>
          <w:marRight w:val="0"/>
          <w:marTop w:val="0"/>
          <w:marBottom w:val="0"/>
          <w:divBdr>
            <w:top w:val="none" w:sz="0" w:space="0" w:color="auto"/>
            <w:left w:val="none" w:sz="0" w:space="0" w:color="auto"/>
            <w:bottom w:val="none" w:sz="0" w:space="0" w:color="auto"/>
            <w:right w:val="none" w:sz="0" w:space="0" w:color="auto"/>
          </w:divBdr>
        </w:div>
        <w:div w:id="928587856">
          <w:marLeft w:val="480"/>
          <w:marRight w:val="0"/>
          <w:marTop w:val="0"/>
          <w:marBottom w:val="0"/>
          <w:divBdr>
            <w:top w:val="none" w:sz="0" w:space="0" w:color="auto"/>
            <w:left w:val="none" w:sz="0" w:space="0" w:color="auto"/>
            <w:bottom w:val="none" w:sz="0" w:space="0" w:color="auto"/>
            <w:right w:val="none" w:sz="0" w:space="0" w:color="auto"/>
          </w:divBdr>
        </w:div>
        <w:div w:id="1933583163">
          <w:marLeft w:val="480"/>
          <w:marRight w:val="0"/>
          <w:marTop w:val="0"/>
          <w:marBottom w:val="0"/>
          <w:divBdr>
            <w:top w:val="none" w:sz="0" w:space="0" w:color="auto"/>
            <w:left w:val="none" w:sz="0" w:space="0" w:color="auto"/>
            <w:bottom w:val="none" w:sz="0" w:space="0" w:color="auto"/>
            <w:right w:val="none" w:sz="0" w:space="0" w:color="auto"/>
          </w:divBdr>
        </w:div>
        <w:div w:id="163015731">
          <w:marLeft w:val="480"/>
          <w:marRight w:val="0"/>
          <w:marTop w:val="0"/>
          <w:marBottom w:val="0"/>
          <w:divBdr>
            <w:top w:val="none" w:sz="0" w:space="0" w:color="auto"/>
            <w:left w:val="none" w:sz="0" w:space="0" w:color="auto"/>
            <w:bottom w:val="none" w:sz="0" w:space="0" w:color="auto"/>
            <w:right w:val="none" w:sz="0" w:space="0" w:color="auto"/>
          </w:divBdr>
        </w:div>
        <w:div w:id="1520244122">
          <w:marLeft w:val="480"/>
          <w:marRight w:val="0"/>
          <w:marTop w:val="0"/>
          <w:marBottom w:val="0"/>
          <w:divBdr>
            <w:top w:val="none" w:sz="0" w:space="0" w:color="auto"/>
            <w:left w:val="none" w:sz="0" w:space="0" w:color="auto"/>
            <w:bottom w:val="none" w:sz="0" w:space="0" w:color="auto"/>
            <w:right w:val="none" w:sz="0" w:space="0" w:color="auto"/>
          </w:divBdr>
        </w:div>
        <w:div w:id="1800412043">
          <w:marLeft w:val="480"/>
          <w:marRight w:val="0"/>
          <w:marTop w:val="0"/>
          <w:marBottom w:val="0"/>
          <w:divBdr>
            <w:top w:val="none" w:sz="0" w:space="0" w:color="auto"/>
            <w:left w:val="none" w:sz="0" w:space="0" w:color="auto"/>
            <w:bottom w:val="none" w:sz="0" w:space="0" w:color="auto"/>
            <w:right w:val="none" w:sz="0" w:space="0" w:color="auto"/>
          </w:divBdr>
        </w:div>
        <w:div w:id="1585188446">
          <w:marLeft w:val="480"/>
          <w:marRight w:val="0"/>
          <w:marTop w:val="0"/>
          <w:marBottom w:val="0"/>
          <w:divBdr>
            <w:top w:val="none" w:sz="0" w:space="0" w:color="auto"/>
            <w:left w:val="none" w:sz="0" w:space="0" w:color="auto"/>
            <w:bottom w:val="none" w:sz="0" w:space="0" w:color="auto"/>
            <w:right w:val="none" w:sz="0" w:space="0" w:color="auto"/>
          </w:divBdr>
        </w:div>
        <w:div w:id="139034182">
          <w:marLeft w:val="480"/>
          <w:marRight w:val="0"/>
          <w:marTop w:val="0"/>
          <w:marBottom w:val="0"/>
          <w:divBdr>
            <w:top w:val="none" w:sz="0" w:space="0" w:color="auto"/>
            <w:left w:val="none" w:sz="0" w:space="0" w:color="auto"/>
            <w:bottom w:val="none" w:sz="0" w:space="0" w:color="auto"/>
            <w:right w:val="none" w:sz="0" w:space="0" w:color="auto"/>
          </w:divBdr>
        </w:div>
        <w:div w:id="888229143">
          <w:marLeft w:val="480"/>
          <w:marRight w:val="0"/>
          <w:marTop w:val="0"/>
          <w:marBottom w:val="0"/>
          <w:divBdr>
            <w:top w:val="none" w:sz="0" w:space="0" w:color="auto"/>
            <w:left w:val="none" w:sz="0" w:space="0" w:color="auto"/>
            <w:bottom w:val="none" w:sz="0" w:space="0" w:color="auto"/>
            <w:right w:val="none" w:sz="0" w:space="0" w:color="auto"/>
          </w:divBdr>
        </w:div>
        <w:div w:id="334920213">
          <w:marLeft w:val="480"/>
          <w:marRight w:val="0"/>
          <w:marTop w:val="0"/>
          <w:marBottom w:val="0"/>
          <w:divBdr>
            <w:top w:val="none" w:sz="0" w:space="0" w:color="auto"/>
            <w:left w:val="none" w:sz="0" w:space="0" w:color="auto"/>
            <w:bottom w:val="none" w:sz="0" w:space="0" w:color="auto"/>
            <w:right w:val="none" w:sz="0" w:space="0" w:color="auto"/>
          </w:divBdr>
        </w:div>
        <w:div w:id="439103563">
          <w:marLeft w:val="480"/>
          <w:marRight w:val="0"/>
          <w:marTop w:val="0"/>
          <w:marBottom w:val="0"/>
          <w:divBdr>
            <w:top w:val="none" w:sz="0" w:space="0" w:color="auto"/>
            <w:left w:val="none" w:sz="0" w:space="0" w:color="auto"/>
            <w:bottom w:val="none" w:sz="0" w:space="0" w:color="auto"/>
            <w:right w:val="none" w:sz="0" w:space="0" w:color="auto"/>
          </w:divBdr>
        </w:div>
        <w:div w:id="1114710990">
          <w:marLeft w:val="480"/>
          <w:marRight w:val="0"/>
          <w:marTop w:val="0"/>
          <w:marBottom w:val="0"/>
          <w:divBdr>
            <w:top w:val="none" w:sz="0" w:space="0" w:color="auto"/>
            <w:left w:val="none" w:sz="0" w:space="0" w:color="auto"/>
            <w:bottom w:val="none" w:sz="0" w:space="0" w:color="auto"/>
            <w:right w:val="none" w:sz="0" w:space="0" w:color="auto"/>
          </w:divBdr>
        </w:div>
        <w:div w:id="618924586">
          <w:marLeft w:val="480"/>
          <w:marRight w:val="0"/>
          <w:marTop w:val="0"/>
          <w:marBottom w:val="0"/>
          <w:divBdr>
            <w:top w:val="none" w:sz="0" w:space="0" w:color="auto"/>
            <w:left w:val="none" w:sz="0" w:space="0" w:color="auto"/>
            <w:bottom w:val="none" w:sz="0" w:space="0" w:color="auto"/>
            <w:right w:val="none" w:sz="0" w:space="0" w:color="auto"/>
          </w:divBdr>
        </w:div>
        <w:div w:id="1380086045">
          <w:marLeft w:val="480"/>
          <w:marRight w:val="0"/>
          <w:marTop w:val="0"/>
          <w:marBottom w:val="0"/>
          <w:divBdr>
            <w:top w:val="none" w:sz="0" w:space="0" w:color="auto"/>
            <w:left w:val="none" w:sz="0" w:space="0" w:color="auto"/>
            <w:bottom w:val="none" w:sz="0" w:space="0" w:color="auto"/>
            <w:right w:val="none" w:sz="0" w:space="0" w:color="auto"/>
          </w:divBdr>
        </w:div>
        <w:div w:id="303236103">
          <w:marLeft w:val="480"/>
          <w:marRight w:val="0"/>
          <w:marTop w:val="0"/>
          <w:marBottom w:val="0"/>
          <w:divBdr>
            <w:top w:val="none" w:sz="0" w:space="0" w:color="auto"/>
            <w:left w:val="none" w:sz="0" w:space="0" w:color="auto"/>
            <w:bottom w:val="none" w:sz="0" w:space="0" w:color="auto"/>
            <w:right w:val="none" w:sz="0" w:space="0" w:color="auto"/>
          </w:divBdr>
        </w:div>
        <w:div w:id="1074624579">
          <w:marLeft w:val="480"/>
          <w:marRight w:val="0"/>
          <w:marTop w:val="0"/>
          <w:marBottom w:val="0"/>
          <w:divBdr>
            <w:top w:val="none" w:sz="0" w:space="0" w:color="auto"/>
            <w:left w:val="none" w:sz="0" w:space="0" w:color="auto"/>
            <w:bottom w:val="none" w:sz="0" w:space="0" w:color="auto"/>
            <w:right w:val="none" w:sz="0" w:space="0" w:color="auto"/>
          </w:divBdr>
        </w:div>
        <w:div w:id="1697998308">
          <w:marLeft w:val="480"/>
          <w:marRight w:val="0"/>
          <w:marTop w:val="0"/>
          <w:marBottom w:val="0"/>
          <w:divBdr>
            <w:top w:val="none" w:sz="0" w:space="0" w:color="auto"/>
            <w:left w:val="none" w:sz="0" w:space="0" w:color="auto"/>
            <w:bottom w:val="none" w:sz="0" w:space="0" w:color="auto"/>
            <w:right w:val="none" w:sz="0" w:space="0" w:color="auto"/>
          </w:divBdr>
        </w:div>
        <w:div w:id="1520465700">
          <w:marLeft w:val="480"/>
          <w:marRight w:val="0"/>
          <w:marTop w:val="0"/>
          <w:marBottom w:val="0"/>
          <w:divBdr>
            <w:top w:val="none" w:sz="0" w:space="0" w:color="auto"/>
            <w:left w:val="none" w:sz="0" w:space="0" w:color="auto"/>
            <w:bottom w:val="none" w:sz="0" w:space="0" w:color="auto"/>
            <w:right w:val="none" w:sz="0" w:space="0" w:color="auto"/>
          </w:divBdr>
        </w:div>
        <w:div w:id="2022663218">
          <w:marLeft w:val="480"/>
          <w:marRight w:val="0"/>
          <w:marTop w:val="0"/>
          <w:marBottom w:val="0"/>
          <w:divBdr>
            <w:top w:val="none" w:sz="0" w:space="0" w:color="auto"/>
            <w:left w:val="none" w:sz="0" w:space="0" w:color="auto"/>
            <w:bottom w:val="none" w:sz="0" w:space="0" w:color="auto"/>
            <w:right w:val="none" w:sz="0" w:space="0" w:color="auto"/>
          </w:divBdr>
        </w:div>
        <w:div w:id="1424758790">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4073077">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0044085">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4485850">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56862739">
      <w:bodyDiv w:val="1"/>
      <w:marLeft w:val="0"/>
      <w:marRight w:val="0"/>
      <w:marTop w:val="0"/>
      <w:marBottom w:val="0"/>
      <w:divBdr>
        <w:top w:val="none" w:sz="0" w:space="0" w:color="auto"/>
        <w:left w:val="none" w:sz="0" w:space="0" w:color="auto"/>
        <w:bottom w:val="none" w:sz="0" w:space="0" w:color="auto"/>
        <w:right w:val="none" w:sz="0" w:space="0" w:color="auto"/>
      </w:divBdr>
    </w:div>
    <w:div w:id="261230567">
      <w:bodyDiv w:val="1"/>
      <w:marLeft w:val="0"/>
      <w:marRight w:val="0"/>
      <w:marTop w:val="0"/>
      <w:marBottom w:val="0"/>
      <w:divBdr>
        <w:top w:val="none" w:sz="0" w:space="0" w:color="auto"/>
        <w:left w:val="none" w:sz="0" w:space="0" w:color="auto"/>
        <w:bottom w:val="none" w:sz="0" w:space="0" w:color="auto"/>
        <w:right w:val="none" w:sz="0" w:space="0" w:color="auto"/>
      </w:divBdr>
    </w:div>
    <w:div w:id="267200017">
      <w:bodyDiv w:val="1"/>
      <w:marLeft w:val="0"/>
      <w:marRight w:val="0"/>
      <w:marTop w:val="0"/>
      <w:marBottom w:val="0"/>
      <w:divBdr>
        <w:top w:val="none" w:sz="0" w:space="0" w:color="auto"/>
        <w:left w:val="none" w:sz="0" w:space="0" w:color="auto"/>
        <w:bottom w:val="none" w:sz="0" w:space="0" w:color="auto"/>
        <w:right w:val="none" w:sz="0" w:space="0" w:color="auto"/>
      </w:divBdr>
    </w:div>
    <w:div w:id="268241630">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80914239">
      <w:bodyDiv w:val="1"/>
      <w:marLeft w:val="0"/>
      <w:marRight w:val="0"/>
      <w:marTop w:val="0"/>
      <w:marBottom w:val="0"/>
      <w:divBdr>
        <w:top w:val="none" w:sz="0" w:space="0" w:color="auto"/>
        <w:left w:val="none" w:sz="0" w:space="0" w:color="auto"/>
        <w:bottom w:val="none" w:sz="0" w:space="0" w:color="auto"/>
        <w:right w:val="none" w:sz="0" w:space="0" w:color="auto"/>
      </w:divBdr>
    </w:div>
    <w:div w:id="283772274">
      <w:bodyDiv w:val="1"/>
      <w:marLeft w:val="0"/>
      <w:marRight w:val="0"/>
      <w:marTop w:val="0"/>
      <w:marBottom w:val="0"/>
      <w:divBdr>
        <w:top w:val="none" w:sz="0" w:space="0" w:color="auto"/>
        <w:left w:val="none" w:sz="0" w:space="0" w:color="auto"/>
        <w:bottom w:val="none" w:sz="0" w:space="0" w:color="auto"/>
        <w:right w:val="none" w:sz="0" w:space="0" w:color="auto"/>
      </w:divBdr>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298147504">
      <w:bodyDiv w:val="1"/>
      <w:marLeft w:val="0"/>
      <w:marRight w:val="0"/>
      <w:marTop w:val="0"/>
      <w:marBottom w:val="0"/>
      <w:divBdr>
        <w:top w:val="none" w:sz="0" w:space="0" w:color="auto"/>
        <w:left w:val="none" w:sz="0" w:space="0" w:color="auto"/>
        <w:bottom w:val="none" w:sz="0" w:space="0" w:color="auto"/>
        <w:right w:val="none" w:sz="0" w:space="0" w:color="auto"/>
      </w:divBdr>
    </w:div>
    <w:div w:id="301808937">
      <w:bodyDiv w:val="1"/>
      <w:marLeft w:val="0"/>
      <w:marRight w:val="0"/>
      <w:marTop w:val="0"/>
      <w:marBottom w:val="0"/>
      <w:divBdr>
        <w:top w:val="none" w:sz="0" w:space="0" w:color="auto"/>
        <w:left w:val="none" w:sz="0" w:space="0" w:color="auto"/>
        <w:bottom w:val="none" w:sz="0" w:space="0" w:color="auto"/>
        <w:right w:val="none" w:sz="0" w:space="0" w:color="auto"/>
      </w:divBdr>
      <w:divsChild>
        <w:div w:id="1558319498">
          <w:marLeft w:val="480"/>
          <w:marRight w:val="0"/>
          <w:marTop w:val="0"/>
          <w:marBottom w:val="0"/>
          <w:divBdr>
            <w:top w:val="none" w:sz="0" w:space="0" w:color="auto"/>
            <w:left w:val="none" w:sz="0" w:space="0" w:color="auto"/>
            <w:bottom w:val="none" w:sz="0" w:space="0" w:color="auto"/>
            <w:right w:val="none" w:sz="0" w:space="0" w:color="auto"/>
          </w:divBdr>
        </w:div>
        <w:div w:id="246696510">
          <w:marLeft w:val="480"/>
          <w:marRight w:val="0"/>
          <w:marTop w:val="0"/>
          <w:marBottom w:val="0"/>
          <w:divBdr>
            <w:top w:val="none" w:sz="0" w:space="0" w:color="auto"/>
            <w:left w:val="none" w:sz="0" w:space="0" w:color="auto"/>
            <w:bottom w:val="none" w:sz="0" w:space="0" w:color="auto"/>
            <w:right w:val="none" w:sz="0" w:space="0" w:color="auto"/>
          </w:divBdr>
        </w:div>
        <w:div w:id="317078916">
          <w:marLeft w:val="480"/>
          <w:marRight w:val="0"/>
          <w:marTop w:val="0"/>
          <w:marBottom w:val="0"/>
          <w:divBdr>
            <w:top w:val="none" w:sz="0" w:space="0" w:color="auto"/>
            <w:left w:val="none" w:sz="0" w:space="0" w:color="auto"/>
            <w:bottom w:val="none" w:sz="0" w:space="0" w:color="auto"/>
            <w:right w:val="none" w:sz="0" w:space="0" w:color="auto"/>
          </w:divBdr>
        </w:div>
        <w:div w:id="687491410">
          <w:marLeft w:val="480"/>
          <w:marRight w:val="0"/>
          <w:marTop w:val="0"/>
          <w:marBottom w:val="0"/>
          <w:divBdr>
            <w:top w:val="none" w:sz="0" w:space="0" w:color="auto"/>
            <w:left w:val="none" w:sz="0" w:space="0" w:color="auto"/>
            <w:bottom w:val="none" w:sz="0" w:space="0" w:color="auto"/>
            <w:right w:val="none" w:sz="0" w:space="0" w:color="auto"/>
          </w:divBdr>
        </w:div>
        <w:div w:id="1263413686">
          <w:marLeft w:val="480"/>
          <w:marRight w:val="0"/>
          <w:marTop w:val="0"/>
          <w:marBottom w:val="0"/>
          <w:divBdr>
            <w:top w:val="none" w:sz="0" w:space="0" w:color="auto"/>
            <w:left w:val="none" w:sz="0" w:space="0" w:color="auto"/>
            <w:bottom w:val="none" w:sz="0" w:space="0" w:color="auto"/>
            <w:right w:val="none" w:sz="0" w:space="0" w:color="auto"/>
          </w:divBdr>
        </w:div>
        <w:div w:id="1979992806">
          <w:marLeft w:val="480"/>
          <w:marRight w:val="0"/>
          <w:marTop w:val="0"/>
          <w:marBottom w:val="0"/>
          <w:divBdr>
            <w:top w:val="none" w:sz="0" w:space="0" w:color="auto"/>
            <w:left w:val="none" w:sz="0" w:space="0" w:color="auto"/>
            <w:bottom w:val="none" w:sz="0" w:space="0" w:color="auto"/>
            <w:right w:val="none" w:sz="0" w:space="0" w:color="auto"/>
          </w:divBdr>
        </w:div>
        <w:div w:id="2052339131">
          <w:marLeft w:val="480"/>
          <w:marRight w:val="0"/>
          <w:marTop w:val="0"/>
          <w:marBottom w:val="0"/>
          <w:divBdr>
            <w:top w:val="none" w:sz="0" w:space="0" w:color="auto"/>
            <w:left w:val="none" w:sz="0" w:space="0" w:color="auto"/>
            <w:bottom w:val="none" w:sz="0" w:space="0" w:color="auto"/>
            <w:right w:val="none" w:sz="0" w:space="0" w:color="auto"/>
          </w:divBdr>
        </w:div>
        <w:div w:id="163739256">
          <w:marLeft w:val="480"/>
          <w:marRight w:val="0"/>
          <w:marTop w:val="0"/>
          <w:marBottom w:val="0"/>
          <w:divBdr>
            <w:top w:val="none" w:sz="0" w:space="0" w:color="auto"/>
            <w:left w:val="none" w:sz="0" w:space="0" w:color="auto"/>
            <w:bottom w:val="none" w:sz="0" w:space="0" w:color="auto"/>
            <w:right w:val="none" w:sz="0" w:space="0" w:color="auto"/>
          </w:divBdr>
        </w:div>
        <w:div w:id="1727490811">
          <w:marLeft w:val="480"/>
          <w:marRight w:val="0"/>
          <w:marTop w:val="0"/>
          <w:marBottom w:val="0"/>
          <w:divBdr>
            <w:top w:val="none" w:sz="0" w:space="0" w:color="auto"/>
            <w:left w:val="none" w:sz="0" w:space="0" w:color="auto"/>
            <w:bottom w:val="none" w:sz="0" w:space="0" w:color="auto"/>
            <w:right w:val="none" w:sz="0" w:space="0" w:color="auto"/>
          </w:divBdr>
        </w:div>
        <w:div w:id="383254927">
          <w:marLeft w:val="480"/>
          <w:marRight w:val="0"/>
          <w:marTop w:val="0"/>
          <w:marBottom w:val="0"/>
          <w:divBdr>
            <w:top w:val="none" w:sz="0" w:space="0" w:color="auto"/>
            <w:left w:val="none" w:sz="0" w:space="0" w:color="auto"/>
            <w:bottom w:val="none" w:sz="0" w:space="0" w:color="auto"/>
            <w:right w:val="none" w:sz="0" w:space="0" w:color="auto"/>
          </w:divBdr>
        </w:div>
        <w:div w:id="1122382329">
          <w:marLeft w:val="480"/>
          <w:marRight w:val="0"/>
          <w:marTop w:val="0"/>
          <w:marBottom w:val="0"/>
          <w:divBdr>
            <w:top w:val="none" w:sz="0" w:space="0" w:color="auto"/>
            <w:left w:val="none" w:sz="0" w:space="0" w:color="auto"/>
            <w:bottom w:val="none" w:sz="0" w:space="0" w:color="auto"/>
            <w:right w:val="none" w:sz="0" w:space="0" w:color="auto"/>
          </w:divBdr>
        </w:div>
        <w:div w:id="1782260348">
          <w:marLeft w:val="480"/>
          <w:marRight w:val="0"/>
          <w:marTop w:val="0"/>
          <w:marBottom w:val="0"/>
          <w:divBdr>
            <w:top w:val="none" w:sz="0" w:space="0" w:color="auto"/>
            <w:left w:val="none" w:sz="0" w:space="0" w:color="auto"/>
            <w:bottom w:val="none" w:sz="0" w:space="0" w:color="auto"/>
            <w:right w:val="none" w:sz="0" w:space="0" w:color="auto"/>
          </w:divBdr>
        </w:div>
        <w:div w:id="1144353348">
          <w:marLeft w:val="480"/>
          <w:marRight w:val="0"/>
          <w:marTop w:val="0"/>
          <w:marBottom w:val="0"/>
          <w:divBdr>
            <w:top w:val="none" w:sz="0" w:space="0" w:color="auto"/>
            <w:left w:val="none" w:sz="0" w:space="0" w:color="auto"/>
            <w:bottom w:val="none" w:sz="0" w:space="0" w:color="auto"/>
            <w:right w:val="none" w:sz="0" w:space="0" w:color="auto"/>
          </w:divBdr>
        </w:div>
        <w:div w:id="314383888">
          <w:marLeft w:val="480"/>
          <w:marRight w:val="0"/>
          <w:marTop w:val="0"/>
          <w:marBottom w:val="0"/>
          <w:divBdr>
            <w:top w:val="none" w:sz="0" w:space="0" w:color="auto"/>
            <w:left w:val="none" w:sz="0" w:space="0" w:color="auto"/>
            <w:bottom w:val="none" w:sz="0" w:space="0" w:color="auto"/>
            <w:right w:val="none" w:sz="0" w:space="0" w:color="auto"/>
          </w:divBdr>
        </w:div>
        <w:div w:id="848370232">
          <w:marLeft w:val="480"/>
          <w:marRight w:val="0"/>
          <w:marTop w:val="0"/>
          <w:marBottom w:val="0"/>
          <w:divBdr>
            <w:top w:val="none" w:sz="0" w:space="0" w:color="auto"/>
            <w:left w:val="none" w:sz="0" w:space="0" w:color="auto"/>
            <w:bottom w:val="none" w:sz="0" w:space="0" w:color="auto"/>
            <w:right w:val="none" w:sz="0" w:space="0" w:color="auto"/>
          </w:divBdr>
        </w:div>
        <w:div w:id="1124806115">
          <w:marLeft w:val="480"/>
          <w:marRight w:val="0"/>
          <w:marTop w:val="0"/>
          <w:marBottom w:val="0"/>
          <w:divBdr>
            <w:top w:val="none" w:sz="0" w:space="0" w:color="auto"/>
            <w:left w:val="none" w:sz="0" w:space="0" w:color="auto"/>
            <w:bottom w:val="none" w:sz="0" w:space="0" w:color="auto"/>
            <w:right w:val="none" w:sz="0" w:space="0" w:color="auto"/>
          </w:divBdr>
        </w:div>
        <w:div w:id="2069451448">
          <w:marLeft w:val="480"/>
          <w:marRight w:val="0"/>
          <w:marTop w:val="0"/>
          <w:marBottom w:val="0"/>
          <w:divBdr>
            <w:top w:val="none" w:sz="0" w:space="0" w:color="auto"/>
            <w:left w:val="none" w:sz="0" w:space="0" w:color="auto"/>
            <w:bottom w:val="none" w:sz="0" w:space="0" w:color="auto"/>
            <w:right w:val="none" w:sz="0" w:space="0" w:color="auto"/>
          </w:divBdr>
        </w:div>
        <w:div w:id="1487280387">
          <w:marLeft w:val="480"/>
          <w:marRight w:val="0"/>
          <w:marTop w:val="0"/>
          <w:marBottom w:val="0"/>
          <w:divBdr>
            <w:top w:val="none" w:sz="0" w:space="0" w:color="auto"/>
            <w:left w:val="none" w:sz="0" w:space="0" w:color="auto"/>
            <w:bottom w:val="none" w:sz="0" w:space="0" w:color="auto"/>
            <w:right w:val="none" w:sz="0" w:space="0" w:color="auto"/>
          </w:divBdr>
        </w:div>
        <w:div w:id="981621234">
          <w:marLeft w:val="480"/>
          <w:marRight w:val="0"/>
          <w:marTop w:val="0"/>
          <w:marBottom w:val="0"/>
          <w:divBdr>
            <w:top w:val="none" w:sz="0" w:space="0" w:color="auto"/>
            <w:left w:val="none" w:sz="0" w:space="0" w:color="auto"/>
            <w:bottom w:val="none" w:sz="0" w:space="0" w:color="auto"/>
            <w:right w:val="none" w:sz="0" w:space="0" w:color="auto"/>
          </w:divBdr>
        </w:div>
        <w:div w:id="891506546">
          <w:marLeft w:val="480"/>
          <w:marRight w:val="0"/>
          <w:marTop w:val="0"/>
          <w:marBottom w:val="0"/>
          <w:divBdr>
            <w:top w:val="none" w:sz="0" w:space="0" w:color="auto"/>
            <w:left w:val="none" w:sz="0" w:space="0" w:color="auto"/>
            <w:bottom w:val="none" w:sz="0" w:space="0" w:color="auto"/>
            <w:right w:val="none" w:sz="0" w:space="0" w:color="auto"/>
          </w:divBdr>
        </w:div>
        <w:div w:id="804086467">
          <w:marLeft w:val="480"/>
          <w:marRight w:val="0"/>
          <w:marTop w:val="0"/>
          <w:marBottom w:val="0"/>
          <w:divBdr>
            <w:top w:val="none" w:sz="0" w:space="0" w:color="auto"/>
            <w:left w:val="none" w:sz="0" w:space="0" w:color="auto"/>
            <w:bottom w:val="none" w:sz="0" w:space="0" w:color="auto"/>
            <w:right w:val="none" w:sz="0" w:space="0" w:color="auto"/>
          </w:divBdr>
        </w:div>
        <w:div w:id="904873611">
          <w:marLeft w:val="480"/>
          <w:marRight w:val="0"/>
          <w:marTop w:val="0"/>
          <w:marBottom w:val="0"/>
          <w:divBdr>
            <w:top w:val="none" w:sz="0" w:space="0" w:color="auto"/>
            <w:left w:val="none" w:sz="0" w:space="0" w:color="auto"/>
            <w:bottom w:val="none" w:sz="0" w:space="0" w:color="auto"/>
            <w:right w:val="none" w:sz="0" w:space="0" w:color="auto"/>
          </w:divBdr>
        </w:div>
        <w:div w:id="1757246290">
          <w:marLeft w:val="480"/>
          <w:marRight w:val="0"/>
          <w:marTop w:val="0"/>
          <w:marBottom w:val="0"/>
          <w:divBdr>
            <w:top w:val="none" w:sz="0" w:space="0" w:color="auto"/>
            <w:left w:val="none" w:sz="0" w:space="0" w:color="auto"/>
            <w:bottom w:val="none" w:sz="0" w:space="0" w:color="auto"/>
            <w:right w:val="none" w:sz="0" w:space="0" w:color="auto"/>
          </w:divBdr>
        </w:div>
        <w:div w:id="627782335">
          <w:marLeft w:val="480"/>
          <w:marRight w:val="0"/>
          <w:marTop w:val="0"/>
          <w:marBottom w:val="0"/>
          <w:divBdr>
            <w:top w:val="none" w:sz="0" w:space="0" w:color="auto"/>
            <w:left w:val="none" w:sz="0" w:space="0" w:color="auto"/>
            <w:bottom w:val="none" w:sz="0" w:space="0" w:color="auto"/>
            <w:right w:val="none" w:sz="0" w:space="0" w:color="auto"/>
          </w:divBdr>
        </w:div>
        <w:div w:id="1554349338">
          <w:marLeft w:val="480"/>
          <w:marRight w:val="0"/>
          <w:marTop w:val="0"/>
          <w:marBottom w:val="0"/>
          <w:divBdr>
            <w:top w:val="none" w:sz="0" w:space="0" w:color="auto"/>
            <w:left w:val="none" w:sz="0" w:space="0" w:color="auto"/>
            <w:bottom w:val="none" w:sz="0" w:space="0" w:color="auto"/>
            <w:right w:val="none" w:sz="0" w:space="0" w:color="auto"/>
          </w:divBdr>
        </w:div>
        <w:div w:id="45567139">
          <w:marLeft w:val="480"/>
          <w:marRight w:val="0"/>
          <w:marTop w:val="0"/>
          <w:marBottom w:val="0"/>
          <w:divBdr>
            <w:top w:val="none" w:sz="0" w:space="0" w:color="auto"/>
            <w:left w:val="none" w:sz="0" w:space="0" w:color="auto"/>
            <w:bottom w:val="none" w:sz="0" w:space="0" w:color="auto"/>
            <w:right w:val="none" w:sz="0" w:space="0" w:color="auto"/>
          </w:divBdr>
        </w:div>
        <w:div w:id="1010376883">
          <w:marLeft w:val="480"/>
          <w:marRight w:val="0"/>
          <w:marTop w:val="0"/>
          <w:marBottom w:val="0"/>
          <w:divBdr>
            <w:top w:val="none" w:sz="0" w:space="0" w:color="auto"/>
            <w:left w:val="none" w:sz="0" w:space="0" w:color="auto"/>
            <w:bottom w:val="none" w:sz="0" w:space="0" w:color="auto"/>
            <w:right w:val="none" w:sz="0" w:space="0" w:color="auto"/>
          </w:divBdr>
        </w:div>
        <w:div w:id="1327124657">
          <w:marLeft w:val="480"/>
          <w:marRight w:val="0"/>
          <w:marTop w:val="0"/>
          <w:marBottom w:val="0"/>
          <w:divBdr>
            <w:top w:val="none" w:sz="0" w:space="0" w:color="auto"/>
            <w:left w:val="none" w:sz="0" w:space="0" w:color="auto"/>
            <w:bottom w:val="none" w:sz="0" w:space="0" w:color="auto"/>
            <w:right w:val="none" w:sz="0" w:space="0" w:color="auto"/>
          </w:divBdr>
        </w:div>
        <w:div w:id="1658147611">
          <w:marLeft w:val="480"/>
          <w:marRight w:val="0"/>
          <w:marTop w:val="0"/>
          <w:marBottom w:val="0"/>
          <w:divBdr>
            <w:top w:val="none" w:sz="0" w:space="0" w:color="auto"/>
            <w:left w:val="none" w:sz="0" w:space="0" w:color="auto"/>
            <w:bottom w:val="none" w:sz="0" w:space="0" w:color="auto"/>
            <w:right w:val="none" w:sz="0" w:space="0" w:color="auto"/>
          </w:divBdr>
        </w:div>
        <w:div w:id="1791897469">
          <w:marLeft w:val="480"/>
          <w:marRight w:val="0"/>
          <w:marTop w:val="0"/>
          <w:marBottom w:val="0"/>
          <w:divBdr>
            <w:top w:val="none" w:sz="0" w:space="0" w:color="auto"/>
            <w:left w:val="none" w:sz="0" w:space="0" w:color="auto"/>
            <w:bottom w:val="none" w:sz="0" w:space="0" w:color="auto"/>
            <w:right w:val="none" w:sz="0" w:space="0" w:color="auto"/>
          </w:divBdr>
        </w:div>
        <w:div w:id="1005933385">
          <w:marLeft w:val="480"/>
          <w:marRight w:val="0"/>
          <w:marTop w:val="0"/>
          <w:marBottom w:val="0"/>
          <w:divBdr>
            <w:top w:val="none" w:sz="0" w:space="0" w:color="auto"/>
            <w:left w:val="none" w:sz="0" w:space="0" w:color="auto"/>
            <w:bottom w:val="none" w:sz="0" w:space="0" w:color="auto"/>
            <w:right w:val="none" w:sz="0" w:space="0" w:color="auto"/>
          </w:divBdr>
        </w:div>
        <w:div w:id="1829783453">
          <w:marLeft w:val="480"/>
          <w:marRight w:val="0"/>
          <w:marTop w:val="0"/>
          <w:marBottom w:val="0"/>
          <w:divBdr>
            <w:top w:val="none" w:sz="0" w:space="0" w:color="auto"/>
            <w:left w:val="none" w:sz="0" w:space="0" w:color="auto"/>
            <w:bottom w:val="none" w:sz="0" w:space="0" w:color="auto"/>
            <w:right w:val="none" w:sz="0" w:space="0" w:color="auto"/>
          </w:divBdr>
        </w:div>
        <w:div w:id="106849114">
          <w:marLeft w:val="480"/>
          <w:marRight w:val="0"/>
          <w:marTop w:val="0"/>
          <w:marBottom w:val="0"/>
          <w:divBdr>
            <w:top w:val="none" w:sz="0" w:space="0" w:color="auto"/>
            <w:left w:val="none" w:sz="0" w:space="0" w:color="auto"/>
            <w:bottom w:val="none" w:sz="0" w:space="0" w:color="auto"/>
            <w:right w:val="none" w:sz="0" w:space="0" w:color="auto"/>
          </w:divBdr>
        </w:div>
        <w:div w:id="795561605">
          <w:marLeft w:val="480"/>
          <w:marRight w:val="0"/>
          <w:marTop w:val="0"/>
          <w:marBottom w:val="0"/>
          <w:divBdr>
            <w:top w:val="none" w:sz="0" w:space="0" w:color="auto"/>
            <w:left w:val="none" w:sz="0" w:space="0" w:color="auto"/>
            <w:bottom w:val="none" w:sz="0" w:space="0" w:color="auto"/>
            <w:right w:val="none" w:sz="0" w:space="0" w:color="auto"/>
          </w:divBdr>
        </w:div>
        <w:div w:id="1851487203">
          <w:marLeft w:val="480"/>
          <w:marRight w:val="0"/>
          <w:marTop w:val="0"/>
          <w:marBottom w:val="0"/>
          <w:divBdr>
            <w:top w:val="none" w:sz="0" w:space="0" w:color="auto"/>
            <w:left w:val="none" w:sz="0" w:space="0" w:color="auto"/>
            <w:bottom w:val="none" w:sz="0" w:space="0" w:color="auto"/>
            <w:right w:val="none" w:sz="0" w:space="0" w:color="auto"/>
          </w:divBdr>
        </w:div>
        <w:div w:id="1958443349">
          <w:marLeft w:val="480"/>
          <w:marRight w:val="0"/>
          <w:marTop w:val="0"/>
          <w:marBottom w:val="0"/>
          <w:divBdr>
            <w:top w:val="none" w:sz="0" w:space="0" w:color="auto"/>
            <w:left w:val="none" w:sz="0" w:space="0" w:color="auto"/>
            <w:bottom w:val="none" w:sz="0" w:space="0" w:color="auto"/>
            <w:right w:val="none" w:sz="0" w:space="0" w:color="auto"/>
          </w:divBdr>
        </w:div>
        <w:div w:id="866991271">
          <w:marLeft w:val="480"/>
          <w:marRight w:val="0"/>
          <w:marTop w:val="0"/>
          <w:marBottom w:val="0"/>
          <w:divBdr>
            <w:top w:val="none" w:sz="0" w:space="0" w:color="auto"/>
            <w:left w:val="none" w:sz="0" w:space="0" w:color="auto"/>
            <w:bottom w:val="none" w:sz="0" w:space="0" w:color="auto"/>
            <w:right w:val="none" w:sz="0" w:space="0" w:color="auto"/>
          </w:divBdr>
        </w:div>
        <w:div w:id="950012193">
          <w:marLeft w:val="480"/>
          <w:marRight w:val="0"/>
          <w:marTop w:val="0"/>
          <w:marBottom w:val="0"/>
          <w:divBdr>
            <w:top w:val="none" w:sz="0" w:space="0" w:color="auto"/>
            <w:left w:val="none" w:sz="0" w:space="0" w:color="auto"/>
            <w:bottom w:val="none" w:sz="0" w:space="0" w:color="auto"/>
            <w:right w:val="none" w:sz="0" w:space="0" w:color="auto"/>
          </w:divBdr>
        </w:div>
        <w:div w:id="2001150940">
          <w:marLeft w:val="480"/>
          <w:marRight w:val="0"/>
          <w:marTop w:val="0"/>
          <w:marBottom w:val="0"/>
          <w:divBdr>
            <w:top w:val="none" w:sz="0" w:space="0" w:color="auto"/>
            <w:left w:val="none" w:sz="0" w:space="0" w:color="auto"/>
            <w:bottom w:val="none" w:sz="0" w:space="0" w:color="auto"/>
            <w:right w:val="none" w:sz="0" w:space="0" w:color="auto"/>
          </w:divBdr>
        </w:div>
        <w:div w:id="945387148">
          <w:marLeft w:val="480"/>
          <w:marRight w:val="0"/>
          <w:marTop w:val="0"/>
          <w:marBottom w:val="0"/>
          <w:divBdr>
            <w:top w:val="none" w:sz="0" w:space="0" w:color="auto"/>
            <w:left w:val="none" w:sz="0" w:space="0" w:color="auto"/>
            <w:bottom w:val="none" w:sz="0" w:space="0" w:color="auto"/>
            <w:right w:val="none" w:sz="0" w:space="0" w:color="auto"/>
          </w:divBdr>
        </w:div>
        <w:div w:id="429859716">
          <w:marLeft w:val="480"/>
          <w:marRight w:val="0"/>
          <w:marTop w:val="0"/>
          <w:marBottom w:val="0"/>
          <w:divBdr>
            <w:top w:val="none" w:sz="0" w:space="0" w:color="auto"/>
            <w:left w:val="none" w:sz="0" w:space="0" w:color="auto"/>
            <w:bottom w:val="none" w:sz="0" w:space="0" w:color="auto"/>
            <w:right w:val="none" w:sz="0" w:space="0" w:color="auto"/>
          </w:divBdr>
        </w:div>
        <w:div w:id="648441753">
          <w:marLeft w:val="480"/>
          <w:marRight w:val="0"/>
          <w:marTop w:val="0"/>
          <w:marBottom w:val="0"/>
          <w:divBdr>
            <w:top w:val="none" w:sz="0" w:space="0" w:color="auto"/>
            <w:left w:val="none" w:sz="0" w:space="0" w:color="auto"/>
            <w:bottom w:val="none" w:sz="0" w:space="0" w:color="auto"/>
            <w:right w:val="none" w:sz="0" w:space="0" w:color="auto"/>
          </w:divBdr>
        </w:div>
        <w:div w:id="1640189230">
          <w:marLeft w:val="480"/>
          <w:marRight w:val="0"/>
          <w:marTop w:val="0"/>
          <w:marBottom w:val="0"/>
          <w:divBdr>
            <w:top w:val="none" w:sz="0" w:space="0" w:color="auto"/>
            <w:left w:val="none" w:sz="0" w:space="0" w:color="auto"/>
            <w:bottom w:val="none" w:sz="0" w:space="0" w:color="auto"/>
            <w:right w:val="none" w:sz="0" w:space="0" w:color="auto"/>
          </w:divBdr>
        </w:div>
        <w:div w:id="652755850">
          <w:marLeft w:val="480"/>
          <w:marRight w:val="0"/>
          <w:marTop w:val="0"/>
          <w:marBottom w:val="0"/>
          <w:divBdr>
            <w:top w:val="none" w:sz="0" w:space="0" w:color="auto"/>
            <w:left w:val="none" w:sz="0" w:space="0" w:color="auto"/>
            <w:bottom w:val="none" w:sz="0" w:space="0" w:color="auto"/>
            <w:right w:val="none" w:sz="0" w:space="0" w:color="auto"/>
          </w:divBdr>
        </w:div>
        <w:div w:id="704255789">
          <w:marLeft w:val="480"/>
          <w:marRight w:val="0"/>
          <w:marTop w:val="0"/>
          <w:marBottom w:val="0"/>
          <w:divBdr>
            <w:top w:val="none" w:sz="0" w:space="0" w:color="auto"/>
            <w:left w:val="none" w:sz="0" w:space="0" w:color="auto"/>
            <w:bottom w:val="none" w:sz="0" w:space="0" w:color="auto"/>
            <w:right w:val="none" w:sz="0" w:space="0" w:color="auto"/>
          </w:divBdr>
        </w:div>
        <w:div w:id="1168206580">
          <w:marLeft w:val="480"/>
          <w:marRight w:val="0"/>
          <w:marTop w:val="0"/>
          <w:marBottom w:val="0"/>
          <w:divBdr>
            <w:top w:val="none" w:sz="0" w:space="0" w:color="auto"/>
            <w:left w:val="none" w:sz="0" w:space="0" w:color="auto"/>
            <w:bottom w:val="none" w:sz="0" w:space="0" w:color="auto"/>
            <w:right w:val="none" w:sz="0" w:space="0" w:color="auto"/>
          </w:divBdr>
        </w:div>
        <w:div w:id="816385951">
          <w:marLeft w:val="480"/>
          <w:marRight w:val="0"/>
          <w:marTop w:val="0"/>
          <w:marBottom w:val="0"/>
          <w:divBdr>
            <w:top w:val="none" w:sz="0" w:space="0" w:color="auto"/>
            <w:left w:val="none" w:sz="0" w:space="0" w:color="auto"/>
            <w:bottom w:val="none" w:sz="0" w:space="0" w:color="auto"/>
            <w:right w:val="none" w:sz="0" w:space="0" w:color="auto"/>
          </w:divBdr>
        </w:div>
        <w:div w:id="1471435209">
          <w:marLeft w:val="480"/>
          <w:marRight w:val="0"/>
          <w:marTop w:val="0"/>
          <w:marBottom w:val="0"/>
          <w:divBdr>
            <w:top w:val="none" w:sz="0" w:space="0" w:color="auto"/>
            <w:left w:val="none" w:sz="0" w:space="0" w:color="auto"/>
            <w:bottom w:val="none" w:sz="0" w:space="0" w:color="auto"/>
            <w:right w:val="none" w:sz="0" w:space="0" w:color="auto"/>
          </w:divBdr>
        </w:div>
        <w:div w:id="1017852502">
          <w:marLeft w:val="480"/>
          <w:marRight w:val="0"/>
          <w:marTop w:val="0"/>
          <w:marBottom w:val="0"/>
          <w:divBdr>
            <w:top w:val="none" w:sz="0" w:space="0" w:color="auto"/>
            <w:left w:val="none" w:sz="0" w:space="0" w:color="auto"/>
            <w:bottom w:val="none" w:sz="0" w:space="0" w:color="auto"/>
            <w:right w:val="none" w:sz="0" w:space="0" w:color="auto"/>
          </w:divBdr>
        </w:div>
        <w:div w:id="1368601674">
          <w:marLeft w:val="480"/>
          <w:marRight w:val="0"/>
          <w:marTop w:val="0"/>
          <w:marBottom w:val="0"/>
          <w:divBdr>
            <w:top w:val="none" w:sz="0" w:space="0" w:color="auto"/>
            <w:left w:val="none" w:sz="0" w:space="0" w:color="auto"/>
            <w:bottom w:val="none" w:sz="0" w:space="0" w:color="auto"/>
            <w:right w:val="none" w:sz="0" w:space="0" w:color="auto"/>
          </w:divBdr>
        </w:div>
        <w:div w:id="743994389">
          <w:marLeft w:val="480"/>
          <w:marRight w:val="0"/>
          <w:marTop w:val="0"/>
          <w:marBottom w:val="0"/>
          <w:divBdr>
            <w:top w:val="none" w:sz="0" w:space="0" w:color="auto"/>
            <w:left w:val="none" w:sz="0" w:space="0" w:color="auto"/>
            <w:bottom w:val="none" w:sz="0" w:space="0" w:color="auto"/>
            <w:right w:val="none" w:sz="0" w:space="0" w:color="auto"/>
          </w:divBdr>
        </w:div>
        <w:div w:id="884676914">
          <w:marLeft w:val="480"/>
          <w:marRight w:val="0"/>
          <w:marTop w:val="0"/>
          <w:marBottom w:val="0"/>
          <w:divBdr>
            <w:top w:val="none" w:sz="0" w:space="0" w:color="auto"/>
            <w:left w:val="none" w:sz="0" w:space="0" w:color="auto"/>
            <w:bottom w:val="none" w:sz="0" w:space="0" w:color="auto"/>
            <w:right w:val="none" w:sz="0" w:space="0" w:color="auto"/>
          </w:divBdr>
        </w:div>
        <w:div w:id="1964648430">
          <w:marLeft w:val="480"/>
          <w:marRight w:val="0"/>
          <w:marTop w:val="0"/>
          <w:marBottom w:val="0"/>
          <w:divBdr>
            <w:top w:val="none" w:sz="0" w:space="0" w:color="auto"/>
            <w:left w:val="none" w:sz="0" w:space="0" w:color="auto"/>
            <w:bottom w:val="none" w:sz="0" w:space="0" w:color="auto"/>
            <w:right w:val="none" w:sz="0" w:space="0" w:color="auto"/>
          </w:divBdr>
        </w:div>
        <w:div w:id="1611863456">
          <w:marLeft w:val="480"/>
          <w:marRight w:val="0"/>
          <w:marTop w:val="0"/>
          <w:marBottom w:val="0"/>
          <w:divBdr>
            <w:top w:val="none" w:sz="0" w:space="0" w:color="auto"/>
            <w:left w:val="none" w:sz="0" w:space="0" w:color="auto"/>
            <w:bottom w:val="none" w:sz="0" w:space="0" w:color="auto"/>
            <w:right w:val="none" w:sz="0" w:space="0" w:color="auto"/>
          </w:divBdr>
        </w:div>
        <w:div w:id="135149132">
          <w:marLeft w:val="480"/>
          <w:marRight w:val="0"/>
          <w:marTop w:val="0"/>
          <w:marBottom w:val="0"/>
          <w:divBdr>
            <w:top w:val="none" w:sz="0" w:space="0" w:color="auto"/>
            <w:left w:val="none" w:sz="0" w:space="0" w:color="auto"/>
            <w:bottom w:val="none" w:sz="0" w:space="0" w:color="auto"/>
            <w:right w:val="none" w:sz="0" w:space="0" w:color="auto"/>
          </w:divBdr>
        </w:div>
        <w:div w:id="1186603169">
          <w:marLeft w:val="480"/>
          <w:marRight w:val="0"/>
          <w:marTop w:val="0"/>
          <w:marBottom w:val="0"/>
          <w:divBdr>
            <w:top w:val="none" w:sz="0" w:space="0" w:color="auto"/>
            <w:left w:val="none" w:sz="0" w:space="0" w:color="auto"/>
            <w:bottom w:val="none" w:sz="0" w:space="0" w:color="auto"/>
            <w:right w:val="none" w:sz="0" w:space="0" w:color="auto"/>
          </w:divBdr>
        </w:div>
        <w:div w:id="239028592">
          <w:marLeft w:val="480"/>
          <w:marRight w:val="0"/>
          <w:marTop w:val="0"/>
          <w:marBottom w:val="0"/>
          <w:divBdr>
            <w:top w:val="none" w:sz="0" w:space="0" w:color="auto"/>
            <w:left w:val="none" w:sz="0" w:space="0" w:color="auto"/>
            <w:bottom w:val="none" w:sz="0" w:space="0" w:color="auto"/>
            <w:right w:val="none" w:sz="0" w:space="0" w:color="auto"/>
          </w:divBdr>
        </w:div>
        <w:div w:id="365066947">
          <w:marLeft w:val="480"/>
          <w:marRight w:val="0"/>
          <w:marTop w:val="0"/>
          <w:marBottom w:val="0"/>
          <w:divBdr>
            <w:top w:val="none" w:sz="0" w:space="0" w:color="auto"/>
            <w:left w:val="none" w:sz="0" w:space="0" w:color="auto"/>
            <w:bottom w:val="none" w:sz="0" w:space="0" w:color="auto"/>
            <w:right w:val="none" w:sz="0" w:space="0" w:color="auto"/>
          </w:divBdr>
        </w:div>
        <w:div w:id="710154758">
          <w:marLeft w:val="480"/>
          <w:marRight w:val="0"/>
          <w:marTop w:val="0"/>
          <w:marBottom w:val="0"/>
          <w:divBdr>
            <w:top w:val="none" w:sz="0" w:space="0" w:color="auto"/>
            <w:left w:val="none" w:sz="0" w:space="0" w:color="auto"/>
            <w:bottom w:val="none" w:sz="0" w:space="0" w:color="auto"/>
            <w:right w:val="none" w:sz="0" w:space="0" w:color="auto"/>
          </w:divBdr>
        </w:div>
      </w:divsChild>
    </w:div>
    <w:div w:id="307443470">
      <w:bodyDiv w:val="1"/>
      <w:marLeft w:val="0"/>
      <w:marRight w:val="0"/>
      <w:marTop w:val="0"/>
      <w:marBottom w:val="0"/>
      <w:divBdr>
        <w:top w:val="none" w:sz="0" w:space="0" w:color="auto"/>
        <w:left w:val="none" w:sz="0" w:space="0" w:color="auto"/>
        <w:bottom w:val="none" w:sz="0" w:space="0" w:color="auto"/>
        <w:right w:val="none" w:sz="0" w:space="0" w:color="auto"/>
      </w:divBdr>
    </w:div>
    <w:div w:id="307784633">
      <w:bodyDiv w:val="1"/>
      <w:marLeft w:val="0"/>
      <w:marRight w:val="0"/>
      <w:marTop w:val="0"/>
      <w:marBottom w:val="0"/>
      <w:divBdr>
        <w:top w:val="none" w:sz="0" w:space="0" w:color="auto"/>
        <w:left w:val="none" w:sz="0" w:space="0" w:color="auto"/>
        <w:bottom w:val="none" w:sz="0" w:space="0" w:color="auto"/>
        <w:right w:val="none" w:sz="0" w:space="0" w:color="auto"/>
      </w:divBdr>
      <w:divsChild>
        <w:div w:id="1458333996">
          <w:marLeft w:val="480"/>
          <w:marRight w:val="0"/>
          <w:marTop w:val="0"/>
          <w:marBottom w:val="0"/>
          <w:divBdr>
            <w:top w:val="none" w:sz="0" w:space="0" w:color="auto"/>
            <w:left w:val="none" w:sz="0" w:space="0" w:color="auto"/>
            <w:bottom w:val="none" w:sz="0" w:space="0" w:color="auto"/>
            <w:right w:val="none" w:sz="0" w:space="0" w:color="auto"/>
          </w:divBdr>
        </w:div>
        <w:div w:id="1086921708">
          <w:marLeft w:val="480"/>
          <w:marRight w:val="0"/>
          <w:marTop w:val="0"/>
          <w:marBottom w:val="0"/>
          <w:divBdr>
            <w:top w:val="none" w:sz="0" w:space="0" w:color="auto"/>
            <w:left w:val="none" w:sz="0" w:space="0" w:color="auto"/>
            <w:bottom w:val="none" w:sz="0" w:space="0" w:color="auto"/>
            <w:right w:val="none" w:sz="0" w:space="0" w:color="auto"/>
          </w:divBdr>
        </w:div>
        <w:div w:id="1637374596">
          <w:marLeft w:val="480"/>
          <w:marRight w:val="0"/>
          <w:marTop w:val="0"/>
          <w:marBottom w:val="0"/>
          <w:divBdr>
            <w:top w:val="none" w:sz="0" w:space="0" w:color="auto"/>
            <w:left w:val="none" w:sz="0" w:space="0" w:color="auto"/>
            <w:bottom w:val="none" w:sz="0" w:space="0" w:color="auto"/>
            <w:right w:val="none" w:sz="0" w:space="0" w:color="auto"/>
          </w:divBdr>
        </w:div>
        <w:div w:id="834229384">
          <w:marLeft w:val="480"/>
          <w:marRight w:val="0"/>
          <w:marTop w:val="0"/>
          <w:marBottom w:val="0"/>
          <w:divBdr>
            <w:top w:val="none" w:sz="0" w:space="0" w:color="auto"/>
            <w:left w:val="none" w:sz="0" w:space="0" w:color="auto"/>
            <w:bottom w:val="none" w:sz="0" w:space="0" w:color="auto"/>
            <w:right w:val="none" w:sz="0" w:space="0" w:color="auto"/>
          </w:divBdr>
        </w:div>
        <w:div w:id="2025550545">
          <w:marLeft w:val="480"/>
          <w:marRight w:val="0"/>
          <w:marTop w:val="0"/>
          <w:marBottom w:val="0"/>
          <w:divBdr>
            <w:top w:val="none" w:sz="0" w:space="0" w:color="auto"/>
            <w:left w:val="none" w:sz="0" w:space="0" w:color="auto"/>
            <w:bottom w:val="none" w:sz="0" w:space="0" w:color="auto"/>
            <w:right w:val="none" w:sz="0" w:space="0" w:color="auto"/>
          </w:divBdr>
        </w:div>
        <w:div w:id="437262182">
          <w:marLeft w:val="480"/>
          <w:marRight w:val="0"/>
          <w:marTop w:val="0"/>
          <w:marBottom w:val="0"/>
          <w:divBdr>
            <w:top w:val="none" w:sz="0" w:space="0" w:color="auto"/>
            <w:left w:val="none" w:sz="0" w:space="0" w:color="auto"/>
            <w:bottom w:val="none" w:sz="0" w:space="0" w:color="auto"/>
            <w:right w:val="none" w:sz="0" w:space="0" w:color="auto"/>
          </w:divBdr>
        </w:div>
        <w:div w:id="1294363486">
          <w:marLeft w:val="480"/>
          <w:marRight w:val="0"/>
          <w:marTop w:val="0"/>
          <w:marBottom w:val="0"/>
          <w:divBdr>
            <w:top w:val="none" w:sz="0" w:space="0" w:color="auto"/>
            <w:left w:val="none" w:sz="0" w:space="0" w:color="auto"/>
            <w:bottom w:val="none" w:sz="0" w:space="0" w:color="auto"/>
            <w:right w:val="none" w:sz="0" w:space="0" w:color="auto"/>
          </w:divBdr>
        </w:div>
        <w:div w:id="1644308753">
          <w:marLeft w:val="480"/>
          <w:marRight w:val="0"/>
          <w:marTop w:val="0"/>
          <w:marBottom w:val="0"/>
          <w:divBdr>
            <w:top w:val="none" w:sz="0" w:space="0" w:color="auto"/>
            <w:left w:val="none" w:sz="0" w:space="0" w:color="auto"/>
            <w:bottom w:val="none" w:sz="0" w:space="0" w:color="auto"/>
            <w:right w:val="none" w:sz="0" w:space="0" w:color="auto"/>
          </w:divBdr>
        </w:div>
        <w:div w:id="280384752">
          <w:marLeft w:val="480"/>
          <w:marRight w:val="0"/>
          <w:marTop w:val="0"/>
          <w:marBottom w:val="0"/>
          <w:divBdr>
            <w:top w:val="none" w:sz="0" w:space="0" w:color="auto"/>
            <w:left w:val="none" w:sz="0" w:space="0" w:color="auto"/>
            <w:bottom w:val="none" w:sz="0" w:space="0" w:color="auto"/>
            <w:right w:val="none" w:sz="0" w:space="0" w:color="auto"/>
          </w:divBdr>
        </w:div>
        <w:div w:id="1443458981">
          <w:marLeft w:val="480"/>
          <w:marRight w:val="0"/>
          <w:marTop w:val="0"/>
          <w:marBottom w:val="0"/>
          <w:divBdr>
            <w:top w:val="none" w:sz="0" w:space="0" w:color="auto"/>
            <w:left w:val="none" w:sz="0" w:space="0" w:color="auto"/>
            <w:bottom w:val="none" w:sz="0" w:space="0" w:color="auto"/>
            <w:right w:val="none" w:sz="0" w:space="0" w:color="auto"/>
          </w:divBdr>
        </w:div>
        <w:div w:id="338821881">
          <w:marLeft w:val="480"/>
          <w:marRight w:val="0"/>
          <w:marTop w:val="0"/>
          <w:marBottom w:val="0"/>
          <w:divBdr>
            <w:top w:val="none" w:sz="0" w:space="0" w:color="auto"/>
            <w:left w:val="none" w:sz="0" w:space="0" w:color="auto"/>
            <w:bottom w:val="none" w:sz="0" w:space="0" w:color="auto"/>
            <w:right w:val="none" w:sz="0" w:space="0" w:color="auto"/>
          </w:divBdr>
        </w:div>
        <w:div w:id="1724788190">
          <w:marLeft w:val="480"/>
          <w:marRight w:val="0"/>
          <w:marTop w:val="0"/>
          <w:marBottom w:val="0"/>
          <w:divBdr>
            <w:top w:val="none" w:sz="0" w:space="0" w:color="auto"/>
            <w:left w:val="none" w:sz="0" w:space="0" w:color="auto"/>
            <w:bottom w:val="none" w:sz="0" w:space="0" w:color="auto"/>
            <w:right w:val="none" w:sz="0" w:space="0" w:color="auto"/>
          </w:divBdr>
        </w:div>
        <w:div w:id="455299604">
          <w:marLeft w:val="480"/>
          <w:marRight w:val="0"/>
          <w:marTop w:val="0"/>
          <w:marBottom w:val="0"/>
          <w:divBdr>
            <w:top w:val="none" w:sz="0" w:space="0" w:color="auto"/>
            <w:left w:val="none" w:sz="0" w:space="0" w:color="auto"/>
            <w:bottom w:val="none" w:sz="0" w:space="0" w:color="auto"/>
            <w:right w:val="none" w:sz="0" w:space="0" w:color="auto"/>
          </w:divBdr>
        </w:div>
        <w:div w:id="1782531498">
          <w:marLeft w:val="480"/>
          <w:marRight w:val="0"/>
          <w:marTop w:val="0"/>
          <w:marBottom w:val="0"/>
          <w:divBdr>
            <w:top w:val="none" w:sz="0" w:space="0" w:color="auto"/>
            <w:left w:val="none" w:sz="0" w:space="0" w:color="auto"/>
            <w:bottom w:val="none" w:sz="0" w:space="0" w:color="auto"/>
            <w:right w:val="none" w:sz="0" w:space="0" w:color="auto"/>
          </w:divBdr>
        </w:div>
        <w:div w:id="2024625828">
          <w:marLeft w:val="480"/>
          <w:marRight w:val="0"/>
          <w:marTop w:val="0"/>
          <w:marBottom w:val="0"/>
          <w:divBdr>
            <w:top w:val="none" w:sz="0" w:space="0" w:color="auto"/>
            <w:left w:val="none" w:sz="0" w:space="0" w:color="auto"/>
            <w:bottom w:val="none" w:sz="0" w:space="0" w:color="auto"/>
            <w:right w:val="none" w:sz="0" w:space="0" w:color="auto"/>
          </w:divBdr>
        </w:div>
        <w:div w:id="1612738015">
          <w:marLeft w:val="480"/>
          <w:marRight w:val="0"/>
          <w:marTop w:val="0"/>
          <w:marBottom w:val="0"/>
          <w:divBdr>
            <w:top w:val="none" w:sz="0" w:space="0" w:color="auto"/>
            <w:left w:val="none" w:sz="0" w:space="0" w:color="auto"/>
            <w:bottom w:val="none" w:sz="0" w:space="0" w:color="auto"/>
            <w:right w:val="none" w:sz="0" w:space="0" w:color="auto"/>
          </w:divBdr>
        </w:div>
        <w:div w:id="261227022">
          <w:marLeft w:val="480"/>
          <w:marRight w:val="0"/>
          <w:marTop w:val="0"/>
          <w:marBottom w:val="0"/>
          <w:divBdr>
            <w:top w:val="none" w:sz="0" w:space="0" w:color="auto"/>
            <w:left w:val="none" w:sz="0" w:space="0" w:color="auto"/>
            <w:bottom w:val="none" w:sz="0" w:space="0" w:color="auto"/>
            <w:right w:val="none" w:sz="0" w:space="0" w:color="auto"/>
          </w:divBdr>
        </w:div>
        <w:div w:id="1499417503">
          <w:marLeft w:val="480"/>
          <w:marRight w:val="0"/>
          <w:marTop w:val="0"/>
          <w:marBottom w:val="0"/>
          <w:divBdr>
            <w:top w:val="none" w:sz="0" w:space="0" w:color="auto"/>
            <w:left w:val="none" w:sz="0" w:space="0" w:color="auto"/>
            <w:bottom w:val="none" w:sz="0" w:space="0" w:color="auto"/>
            <w:right w:val="none" w:sz="0" w:space="0" w:color="auto"/>
          </w:divBdr>
        </w:div>
        <w:div w:id="1419862242">
          <w:marLeft w:val="480"/>
          <w:marRight w:val="0"/>
          <w:marTop w:val="0"/>
          <w:marBottom w:val="0"/>
          <w:divBdr>
            <w:top w:val="none" w:sz="0" w:space="0" w:color="auto"/>
            <w:left w:val="none" w:sz="0" w:space="0" w:color="auto"/>
            <w:bottom w:val="none" w:sz="0" w:space="0" w:color="auto"/>
            <w:right w:val="none" w:sz="0" w:space="0" w:color="auto"/>
          </w:divBdr>
        </w:div>
        <w:div w:id="1467317894">
          <w:marLeft w:val="480"/>
          <w:marRight w:val="0"/>
          <w:marTop w:val="0"/>
          <w:marBottom w:val="0"/>
          <w:divBdr>
            <w:top w:val="none" w:sz="0" w:space="0" w:color="auto"/>
            <w:left w:val="none" w:sz="0" w:space="0" w:color="auto"/>
            <w:bottom w:val="none" w:sz="0" w:space="0" w:color="auto"/>
            <w:right w:val="none" w:sz="0" w:space="0" w:color="auto"/>
          </w:divBdr>
        </w:div>
        <w:div w:id="210381551">
          <w:marLeft w:val="480"/>
          <w:marRight w:val="0"/>
          <w:marTop w:val="0"/>
          <w:marBottom w:val="0"/>
          <w:divBdr>
            <w:top w:val="none" w:sz="0" w:space="0" w:color="auto"/>
            <w:left w:val="none" w:sz="0" w:space="0" w:color="auto"/>
            <w:bottom w:val="none" w:sz="0" w:space="0" w:color="auto"/>
            <w:right w:val="none" w:sz="0" w:space="0" w:color="auto"/>
          </w:divBdr>
        </w:div>
        <w:div w:id="1326784687">
          <w:marLeft w:val="480"/>
          <w:marRight w:val="0"/>
          <w:marTop w:val="0"/>
          <w:marBottom w:val="0"/>
          <w:divBdr>
            <w:top w:val="none" w:sz="0" w:space="0" w:color="auto"/>
            <w:left w:val="none" w:sz="0" w:space="0" w:color="auto"/>
            <w:bottom w:val="none" w:sz="0" w:space="0" w:color="auto"/>
            <w:right w:val="none" w:sz="0" w:space="0" w:color="auto"/>
          </w:divBdr>
        </w:div>
        <w:div w:id="909459976">
          <w:marLeft w:val="480"/>
          <w:marRight w:val="0"/>
          <w:marTop w:val="0"/>
          <w:marBottom w:val="0"/>
          <w:divBdr>
            <w:top w:val="none" w:sz="0" w:space="0" w:color="auto"/>
            <w:left w:val="none" w:sz="0" w:space="0" w:color="auto"/>
            <w:bottom w:val="none" w:sz="0" w:space="0" w:color="auto"/>
            <w:right w:val="none" w:sz="0" w:space="0" w:color="auto"/>
          </w:divBdr>
        </w:div>
        <w:div w:id="1043168934">
          <w:marLeft w:val="480"/>
          <w:marRight w:val="0"/>
          <w:marTop w:val="0"/>
          <w:marBottom w:val="0"/>
          <w:divBdr>
            <w:top w:val="none" w:sz="0" w:space="0" w:color="auto"/>
            <w:left w:val="none" w:sz="0" w:space="0" w:color="auto"/>
            <w:bottom w:val="none" w:sz="0" w:space="0" w:color="auto"/>
            <w:right w:val="none" w:sz="0" w:space="0" w:color="auto"/>
          </w:divBdr>
        </w:div>
        <w:div w:id="750783302">
          <w:marLeft w:val="480"/>
          <w:marRight w:val="0"/>
          <w:marTop w:val="0"/>
          <w:marBottom w:val="0"/>
          <w:divBdr>
            <w:top w:val="none" w:sz="0" w:space="0" w:color="auto"/>
            <w:left w:val="none" w:sz="0" w:space="0" w:color="auto"/>
            <w:bottom w:val="none" w:sz="0" w:space="0" w:color="auto"/>
            <w:right w:val="none" w:sz="0" w:space="0" w:color="auto"/>
          </w:divBdr>
        </w:div>
        <w:div w:id="1300768928">
          <w:marLeft w:val="480"/>
          <w:marRight w:val="0"/>
          <w:marTop w:val="0"/>
          <w:marBottom w:val="0"/>
          <w:divBdr>
            <w:top w:val="none" w:sz="0" w:space="0" w:color="auto"/>
            <w:left w:val="none" w:sz="0" w:space="0" w:color="auto"/>
            <w:bottom w:val="none" w:sz="0" w:space="0" w:color="auto"/>
            <w:right w:val="none" w:sz="0" w:space="0" w:color="auto"/>
          </w:divBdr>
        </w:div>
        <w:div w:id="136797950">
          <w:marLeft w:val="480"/>
          <w:marRight w:val="0"/>
          <w:marTop w:val="0"/>
          <w:marBottom w:val="0"/>
          <w:divBdr>
            <w:top w:val="none" w:sz="0" w:space="0" w:color="auto"/>
            <w:left w:val="none" w:sz="0" w:space="0" w:color="auto"/>
            <w:bottom w:val="none" w:sz="0" w:space="0" w:color="auto"/>
            <w:right w:val="none" w:sz="0" w:space="0" w:color="auto"/>
          </w:divBdr>
        </w:div>
        <w:div w:id="1372536163">
          <w:marLeft w:val="480"/>
          <w:marRight w:val="0"/>
          <w:marTop w:val="0"/>
          <w:marBottom w:val="0"/>
          <w:divBdr>
            <w:top w:val="none" w:sz="0" w:space="0" w:color="auto"/>
            <w:left w:val="none" w:sz="0" w:space="0" w:color="auto"/>
            <w:bottom w:val="none" w:sz="0" w:space="0" w:color="auto"/>
            <w:right w:val="none" w:sz="0" w:space="0" w:color="auto"/>
          </w:divBdr>
        </w:div>
        <w:div w:id="654067298">
          <w:marLeft w:val="480"/>
          <w:marRight w:val="0"/>
          <w:marTop w:val="0"/>
          <w:marBottom w:val="0"/>
          <w:divBdr>
            <w:top w:val="none" w:sz="0" w:space="0" w:color="auto"/>
            <w:left w:val="none" w:sz="0" w:space="0" w:color="auto"/>
            <w:bottom w:val="none" w:sz="0" w:space="0" w:color="auto"/>
            <w:right w:val="none" w:sz="0" w:space="0" w:color="auto"/>
          </w:divBdr>
        </w:div>
        <w:div w:id="132721135">
          <w:marLeft w:val="480"/>
          <w:marRight w:val="0"/>
          <w:marTop w:val="0"/>
          <w:marBottom w:val="0"/>
          <w:divBdr>
            <w:top w:val="none" w:sz="0" w:space="0" w:color="auto"/>
            <w:left w:val="none" w:sz="0" w:space="0" w:color="auto"/>
            <w:bottom w:val="none" w:sz="0" w:space="0" w:color="auto"/>
            <w:right w:val="none" w:sz="0" w:space="0" w:color="auto"/>
          </w:divBdr>
        </w:div>
        <w:div w:id="1400863491">
          <w:marLeft w:val="480"/>
          <w:marRight w:val="0"/>
          <w:marTop w:val="0"/>
          <w:marBottom w:val="0"/>
          <w:divBdr>
            <w:top w:val="none" w:sz="0" w:space="0" w:color="auto"/>
            <w:left w:val="none" w:sz="0" w:space="0" w:color="auto"/>
            <w:bottom w:val="none" w:sz="0" w:space="0" w:color="auto"/>
            <w:right w:val="none" w:sz="0" w:space="0" w:color="auto"/>
          </w:divBdr>
        </w:div>
        <w:div w:id="1262447310">
          <w:marLeft w:val="480"/>
          <w:marRight w:val="0"/>
          <w:marTop w:val="0"/>
          <w:marBottom w:val="0"/>
          <w:divBdr>
            <w:top w:val="none" w:sz="0" w:space="0" w:color="auto"/>
            <w:left w:val="none" w:sz="0" w:space="0" w:color="auto"/>
            <w:bottom w:val="none" w:sz="0" w:space="0" w:color="auto"/>
            <w:right w:val="none" w:sz="0" w:space="0" w:color="auto"/>
          </w:divBdr>
        </w:div>
        <w:div w:id="1728071277">
          <w:marLeft w:val="480"/>
          <w:marRight w:val="0"/>
          <w:marTop w:val="0"/>
          <w:marBottom w:val="0"/>
          <w:divBdr>
            <w:top w:val="none" w:sz="0" w:space="0" w:color="auto"/>
            <w:left w:val="none" w:sz="0" w:space="0" w:color="auto"/>
            <w:bottom w:val="none" w:sz="0" w:space="0" w:color="auto"/>
            <w:right w:val="none" w:sz="0" w:space="0" w:color="auto"/>
          </w:divBdr>
        </w:div>
        <w:div w:id="1138301977">
          <w:marLeft w:val="480"/>
          <w:marRight w:val="0"/>
          <w:marTop w:val="0"/>
          <w:marBottom w:val="0"/>
          <w:divBdr>
            <w:top w:val="none" w:sz="0" w:space="0" w:color="auto"/>
            <w:left w:val="none" w:sz="0" w:space="0" w:color="auto"/>
            <w:bottom w:val="none" w:sz="0" w:space="0" w:color="auto"/>
            <w:right w:val="none" w:sz="0" w:space="0" w:color="auto"/>
          </w:divBdr>
        </w:div>
        <w:div w:id="1268465181">
          <w:marLeft w:val="480"/>
          <w:marRight w:val="0"/>
          <w:marTop w:val="0"/>
          <w:marBottom w:val="0"/>
          <w:divBdr>
            <w:top w:val="none" w:sz="0" w:space="0" w:color="auto"/>
            <w:left w:val="none" w:sz="0" w:space="0" w:color="auto"/>
            <w:bottom w:val="none" w:sz="0" w:space="0" w:color="auto"/>
            <w:right w:val="none" w:sz="0" w:space="0" w:color="auto"/>
          </w:divBdr>
        </w:div>
        <w:div w:id="94710896">
          <w:marLeft w:val="480"/>
          <w:marRight w:val="0"/>
          <w:marTop w:val="0"/>
          <w:marBottom w:val="0"/>
          <w:divBdr>
            <w:top w:val="none" w:sz="0" w:space="0" w:color="auto"/>
            <w:left w:val="none" w:sz="0" w:space="0" w:color="auto"/>
            <w:bottom w:val="none" w:sz="0" w:space="0" w:color="auto"/>
            <w:right w:val="none" w:sz="0" w:space="0" w:color="auto"/>
          </w:divBdr>
        </w:div>
        <w:div w:id="1706179757">
          <w:marLeft w:val="480"/>
          <w:marRight w:val="0"/>
          <w:marTop w:val="0"/>
          <w:marBottom w:val="0"/>
          <w:divBdr>
            <w:top w:val="none" w:sz="0" w:space="0" w:color="auto"/>
            <w:left w:val="none" w:sz="0" w:space="0" w:color="auto"/>
            <w:bottom w:val="none" w:sz="0" w:space="0" w:color="auto"/>
            <w:right w:val="none" w:sz="0" w:space="0" w:color="auto"/>
          </w:divBdr>
        </w:div>
        <w:div w:id="551355449">
          <w:marLeft w:val="480"/>
          <w:marRight w:val="0"/>
          <w:marTop w:val="0"/>
          <w:marBottom w:val="0"/>
          <w:divBdr>
            <w:top w:val="none" w:sz="0" w:space="0" w:color="auto"/>
            <w:left w:val="none" w:sz="0" w:space="0" w:color="auto"/>
            <w:bottom w:val="none" w:sz="0" w:space="0" w:color="auto"/>
            <w:right w:val="none" w:sz="0" w:space="0" w:color="auto"/>
          </w:divBdr>
        </w:div>
        <w:div w:id="2029915132">
          <w:marLeft w:val="480"/>
          <w:marRight w:val="0"/>
          <w:marTop w:val="0"/>
          <w:marBottom w:val="0"/>
          <w:divBdr>
            <w:top w:val="none" w:sz="0" w:space="0" w:color="auto"/>
            <w:left w:val="none" w:sz="0" w:space="0" w:color="auto"/>
            <w:bottom w:val="none" w:sz="0" w:space="0" w:color="auto"/>
            <w:right w:val="none" w:sz="0" w:space="0" w:color="auto"/>
          </w:divBdr>
        </w:div>
        <w:div w:id="807745517">
          <w:marLeft w:val="480"/>
          <w:marRight w:val="0"/>
          <w:marTop w:val="0"/>
          <w:marBottom w:val="0"/>
          <w:divBdr>
            <w:top w:val="none" w:sz="0" w:space="0" w:color="auto"/>
            <w:left w:val="none" w:sz="0" w:space="0" w:color="auto"/>
            <w:bottom w:val="none" w:sz="0" w:space="0" w:color="auto"/>
            <w:right w:val="none" w:sz="0" w:space="0" w:color="auto"/>
          </w:divBdr>
        </w:div>
        <w:div w:id="1997300519">
          <w:marLeft w:val="480"/>
          <w:marRight w:val="0"/>
          <w:marTop w:val="0"/>
          <w:marBottom w:val="0"/>
          <w:divBdr>
            <w:top w:val="none" w:sz="0" w:space="0" w:color="auto"/>
            <w:left w:val="none" w:sz="0" w:space="0" w:color="auto"/>
            <w:bottom w:val="none" w:sz="0" w:space="0" w:color="auto"/>
            <w:right w:val="none" w:sz="0" w:space="0" w:color="auto"/>
          </w:divBdr>
        </w:div>
        <w:div w:id="1923754563">
          <w:marLeft w:val="480"/>
          <w:marRight w:val="0"/>
          <w:marTop w:val="0"/>
          <w:marBottom w:val="0"/>
          <w:divBdr>
            <w:top w:val="none" w:sz="0" w:space="0" w:color="auto"/>
            <w:left w:val="none" w:sz="0" w:space="0" w:color="auto"/>
            <w:bottom w:val="none" w:sz="0" w:space="0" w:color="auto"/>
            <w:right w:val="none" w:sz="0" w:space="0" w:color="auto"/>
          </w:divBdr>
        </w:div>
        <w:div w:id="1313212455">
          <w:marLeft w:val="480"/>
          <w:marRight w:val="0"/>
          <w:marTop w:val="0"/>
          <w:marBottom w:val="0"/>
          <w:divBdr>
            <w:top w:val="none" w:sz="0" w:space="0" w:color="auto"/>
            <w:left w:val="none" w:sz="0" w:space="0" w:color="auto"/>
            <w:bottom w:val="none" w:sz="0" w:space="0" w:color="auto"/>
            <w:right w:val="none" w:sz="0" w:space="0" w:color="auto"/>
          </w:divBdr>
        </w:div>
        <w:div w:id="823861929">
          <w:marLeft w:val="480"/>
          <w:marRight w:val="0"/>
          <w:marTop w:val="0"/>
          <w:marBottom w:val="0"/>
          <w:divBdr>
            <w:top w:val="none" w:sz="0" w:space="0" w:color="auto"/>
            <w:left w:val="none" w:sz="0" w:space="0" w:color="auto"/>
            <w:bottom w:val="none" w:sz="0" w:space="0" w:color="auto"/>
            <w:right w:val="none" w:sz="0" w:space="0" w:color="auto"/>
          </w:divBdr>
        </w:div>
        <w:div w:id="414253148">
          <w:marLeft w:val="480"/>
          <w:marRight w:val="0"/>
          <w:marTop w:val="0"/>
          <w:marBottom w:val="0"/>
          <w:divBdr>
            <w:top w:val="none" w:sz="0" w:space="0" w:color="auto"/>
            <w:left w:val="none" w:sz="0" w:space="0" w:color="auto"/>
            <w:bottom w:val="none" w:sz="0" w:space="0" w:color="auto"/>
            <w:right w:val="none" w:sz="0" w:space="0" w:color="auto"/>
          </w:divBdr>
        </w:div>
        <w:div w:id="1674186502">
          <w:marLeft w:val="480"/>
          <w:marRight w:val="0"/>
          <w:marTop w:val="0"/>
          <w:marBottom w:val="0"/>
          <w:divBdr>
            <w:top w:val="none" w:sz="0" w:space="0" w:color="auto"/>
            <w:left w:val="none" w:sz="0" w:space="0" w:color="auto"/>
            <w:bottom w:val="none" w:sz="0" w:space="0" w:color="auto"/>
            <w:right w:val="none" w:sz="0" w:space="0" w:color="auto"/>
          </w:divBdr>
        </w:div>
        <w:div w:id="584147182">
          <w:marLeft w:val="480"/>
          <w:marRight w:val="0"/>
          <w:marTop w:val="0"/>
          <w:marBottom w:val="0"/>
          <w:divBdr>
            <w:top w:val="none" w:sz="0" w:space="0" w:color="auto"/>
            <w:left w:val="none" w:sz="0" w:space="0" w:color="auto"/>
            <w:bottom w:val="none" w:sz="0" w:space="0" w:color="auto"/>
            <w:right w:val="none" w:sz="0" w:space="0" w:color="auto"/>
          </w:divBdr>
        </w:div>
        <w:div w:id="909652624">
          <w:marLeft w:val="480"/>
          <w:marRight w:val="0"/>
          <w:marTop w:val="0"/>
          <w:marBottom w:val="0"/>
          <w:divBdr>
            <w:top w:val="none" w:sz="0" w:space="0" w:color="auto"/>
            <w:left w:val="none" w:sz="0" w:space="0" w:color="auto"/>
            <w:bottom w:val="none" w:sz="0" w:space="0" w:color="auto"/>
            <w:right w:val="none" w:sz="0" w:space="0" w:color="auto"/>
          </w:divBdr>
        </w:div>
        <w:div w:id="1068310146">
          <w:marLeft w:val="480"/>
          <w:marRight w:val="0"/>
          <w:marTop w:val="0"/>
          <w:marBottom w:val="0"/>
          <w:divBdr>
            <w:top w:val="none" w:sz="0" w:space="0" w:color="auto"/>
            <w:left w:val="none" w:sz="0" w:space="0" w:color="auto"/>
            <w:bottom w:val="none" w:sz="0" w:space="0" w:color="auto"/>
            <w:right w:val="none" w:sz="0" w:space="0" w:color="auto"/>
          </w:divBdr>
        </w:div>
        <w:div w:id="1744914890">
          <w:marLeft w:val="480"/>
          <w:marRight w:val="0"/>
          <w:marTop w:val="0"/>
          <w:marBottom w:val="0"/>
          <w:divBdr>
            <w:top w:val="none" w:sz="0" w:space="0" w:color="auto"/>
            <w:left w:val="none" w:sz="0" w:space="0" w:color="auto"/>
            <w:bottom w:val="none" w:sz="0" w:space="0" w:color="auto"/>
            <w:right w:val="none" w:sz="0" w:space="0" w:color="auto"/>
          </w:divBdr>
        </w:div>
        <w:div w:id="384718791">
          <w:marLeft w:val="480"/>
          <w:marRight w:val="0"/>
          <w:marTop w:val="0"/>
          <w:marBottom w:val="0"/>
          <w:divBdr>
            <w:top w:val="none" w:sz="0" w:space="0" w:color="auto"/>
            <w:left w:val="none" w:sz="0" w:space="0" w:color="auto"/>
            <w:bottom w:val="none" w:sz="0" w:space="0" w:color="auto"/>
            <w:right w:val="none" w:sz="0" w:space="0" w:color="auto"/>
          </w:divBdr>
        </w:div>
        <w:div w:id="975375640">
          <w:marLeft w:val="480"/>
          <w:marRight w:val="0"/>
          <w:marTop w:val="0"/>
          <w:marBottom w:val="0"/>
          <w:divBdr>
            <w:top w:val="none" w:sz="0" w:space="0" w:color="auto"/>
            <w:left w:val="none" w:sz="0" w:space="0" w:color="auto"/>
            <w:bottom w:val="none" w:sz="0" w:space="0" w:color="auto"/>
            <w:right w:val="none" w:sz="0" w:space="0" w:color="auto"/>
          </w:divBdr>
        </w:div>
        <w:div w:id="1523350996">
          <w:marLeft w:val="480"/>
          <w:marRight w:val="0"/>
          <w:marTop w:val="0"/>
          <w:marBottom w:val="0"/>
          <w:divBdr>
            <w:top w:val="none" w:sz="0" w:space="0" w:color="auto"/>
            <w:left w:val="none" w:sz="0" w:space="0" w:color="auto"/>
            <w:bottom w:val="none" w:sz="0" w:space="0" w:color="auto"/>
            <w:right w:val="none" w:sz="0" w:space="0" w:color="auto"/>
          </w:divBdr>
        </w:div>
        <w:div w:id="1733114818">
          <w:marLeft w:val="480"/>
          <w:marRight w:val="0"/>
          <w:marTop w:val="0"/>
          <w:marBottom w:val="0"/>
          <w:divBdr>
            <w:top w:val="none" w:sz="0" w:space="0" w:color="auto"/>
            <w:left w:val="none" w:sz="0" w:space="0" w:color="auto"/>
            <w:bottom w:val="none" w:sz="0" w:space="0" w:color="auto"/>
            <w:right w:val="none" w:sz="0" w:space="0" w:color="auto"/>
          </w:divBdr>
        </w:div>
        <w:div w:id="2014411027">
          <w:marLeft w:val="480"/>
          <w:marRight w:val="0"/>
          <w:marTop w:val="0"/>
          <w:marBottom w:val="0"/>
          <w:divBdr>
            <w:top w:val="none" w:sz="0" w:space="0" w:color="auto"/>
            <w:left w:val="none" w:sz="0" w:space="0" w:color="auto"/>
            <w:bottom w:val="none" w:sz="0" w:space="0" w:color="auto"/>
            <w:right w:val="none" w:sz="0" w:space="0" w:color="auto"/>
          </w:divBdr>
        </w:div>
        <w:div w:id="1036583801">
          <w:marLeft w:val="480"/>
          <w:marRight w:val="0"/>
          <w:marTop w:val="0"/>
          <w:marBottom w:val="0"/>
          <w:divBdr>
            <w:top w:val="none" w:sz="0" w:space="0" w:color="auto"/>
            <w:left w:val="none" w:sz="0" w:space="0" w:color="auto"/>
            <w:bottom w:val="none" w:sz="0" w:space="0" w:color="auto"/>
            <w:right w:val="none" w:sz="0" w:space="0" w:color="auto"/>
          </w:divBdr>
        </w:div>
        <w:div w:id="420294876">
          <w:marLeft w:val="480"/>
          <w:marRight w:val="0"/>
          <w:marTop w:val="0"/>
          <w:marBottom w:val="0"/>
          <w:divBdr>
            <w:top w:val="none" w:sz="0" w:space="0" w:color="auto"/>
            <w:left w:val="none" w:sz="0" w:space="0" w:color="auto"/>
            <w:bottom w:val="none" w:sz="0" w:space="0" w:color="auto"/>
            <w:right w:val="none" w:sz="0" w:space="0" w:color="auto"/>
          </w:divBdr>
        </w:div>
        <w:div w:id="372080210">
          <w:marLeft w:val="480"/>
          <w:marRight w:val="0"/>
          <w:marTop w:val="0"/>
          <w:marBottom w:val="0"/>
          <w:divBdr>
            <w:top w:val="none" w:sz="0" w:space="0" w:color="auto"/>
            <w:left w:val="none" w:sz="0" w:space="0" w:color="auto"/>
            <w:bottom w:val="none" w:sz="0" w:space="0" w:color="auto"/>
            <w:right w:val="none" w:sz="0" w:space="0" w:color="auto"/>
          </w:divBdr>
        </w:div>
        <w:div w:id="1607040362">
          <w:marLeft w:val="480"/>
          <w:marRight w:val="0"/>
          <w:marTop w:val="0"/>
          <w:marBottom w:val="0"/>
          <w:divBdr>
            <w:top w:val="none" w:sz="0" w:space="0" w:color="auto"/>
            <w:left w:val="none" w:sz="0" w:space="0" w:color="auto"/>
            <w:bottom w:val="none" w:sz="0" w:space="0" w:color="auto"/>
            <w:right w:val="none" w:sz="0" w:space="0" w:color="auto"/>
          </w:divBdr>
        </w:div>
      </w:divsChild>
    </w:div>
    <w:div w:id="315375054">
      <w:bodyDiv w:val="1"/>
      <w:marLeft w:val="0"/>
      <w:marRight w:val="0"/>
      <w:marTop w:val="0"/>
      <w:marBottom w:val="0"/>
      <w:divBdr>
        <w:top w:val="none" w:sz="0" w:space="0" w:color="auto"/>
        <w:left w:val="none" w:sz="0" w:space="0" w:color="auto"/>
        <w:bottom w:val="none" w:sz="0" w:space="0" w:color="auto"/>
        <w:right w:val="none" w:sz="0" w:space="0" w:color="auto"/>
      </w:divBdr>
    </w:div>
    <w:div w:id="315912922">
      <w:bodyDiv w:val="1"/>
      <w:marLeft w:val="0"/>
      <w:marRight w:val="0"/>
      <w:marTop w:val="0"/>
      <w:marBottom w:val="0"/>
      <w:divBdr>
        <w:top w:val="none" w:sz="0" w:space="0" w:color="auto"/>
        <w:left w:val="none" w:sz="0" w:space="0" w:color="auto"/>
        <w:bottom w:val="none" w:sz="0" w:space="0" w:color="auto"/>
        <w:right w:val="none" w:sz="0" w:space="0" w:color="auto"/>
      </w:divBdr>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19311197">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4481663">
      <w:bodyDiv w:val="1"/>
      <w:marLeft w:val="0"/>
      <w:marRight w:val="0"/>
      <w:marTop w:val="0"/>
      <w:marBottom w:val="0"/>
      <w:divBdr>
        <w:top w:val="none" w:sz="0" w:space="0" w:color="auto"/>
        <w:left w:val="none" w:sz="0" w:space="0" w:color="auto"/>
        <w:bottom w:val="none" w:sz="0" w:space="0" w:color="auto"/>
        <w:right w:val="none" w:sz="0" w:space="0" w:color="auto"/>
      </w:divBdr>
      <w:divsChild>
        <w:div w:id="467628777">
          <w:marLeft w:val="480"/>
          <w:marRight w:val="0"/>
          <w:marTop w:val="0"/>
          <w:marBottom w:val="0"/>
          <w:divBdr>
            <w:top w:val="none" w:sz="0" w:space="0" w:color="auto"/>
            <w:left w:val="none" w:sz="0" w:space="0" w:color="auto"/>
            <w:bottom w:val="none" w:sz="0" w:space="0" w:color="auto"/>
            <w:right w:val="none" w:sz="0" w:space="0" w:color="auto"/>
          </w:divBdr>
        </w:div>
        <w:div w:id="255556953">
          <w:marLeft w:val="480"/>
          <w:marRight w:val="0"/>
          <w:marTop w:val="0"/>
          <w:marBottom w:val="0"/>
          <w:divBdr>
            <w:top w:val="none" w:sz="0" w:space="0" w:color="auto"/>
            <w:left w:val="none" w:sz="0" w:space="0" w:color="auto"/>
            <w:bottom w:val="none" w:sz="0" w:space="0" w:color="auto"/>
            <w:right w:val="none" w:sz="0" w:space="0" w:color="auto"/>
          </w:divBdr>
        </w:div>
        <w:div w:id="1407873004">
          <w:marLeft w:val="480"/>
          <w:marRight w:val="0"/>
          <w:marTop w:val="0"/>
          <w:marBottom w:val="0"/>
          <w:divBdr>
            <w:top w:val="none" w:sz="0" w:space="0" w:color="auto"/>
            <w:left w:val="none" w:sz="0" w:space="0" w:color="auto"/>
            <w:bottom w:val="none" w:sz="0" w:space="0" w:color="auto"/>
            <w:right w:val="none" w:sz="0" w:space="0" w:color="auto"/>
          </w:divBdr>
        </w:div>
        <w:div w:id="548301521">
          <w:marLeft w:val="480"/>
          <w:marRight w:val="0"/>
          <w:marTop w:val="0"/>
          <w:marBottom w:val="0"/>
          <w:divBdr>
            <w:top w:val="none" w:sz="0" w:space="0" w:color="auto"/>
            <w:left w:val="none" w:sz="0" w:space="0" w:color="auto"/>
            <w:bottom w:val="none" w:sz="0" w:space="0" w:color="auto"/>
            <w:right w:val="none" w:sz="0" w:space="0" w:color="auto"/>
          </w:divBdr>
        </w:div>
        <w:div w:id="1859929202">
          <w:marLeft w:val="480"/>
          <w:marRight w:val="0"/>
          <w:marTop w:val="0"/>
          <w:marBottom w:val="0"/>
          <w:divBdr>
            <w:top w:val="none" w:sz="0" w:space="0" w:color="auto"/>
            <w:left w:val="none" w:sz="0" w:space="0" w:color="auto"/>
            <w:bottom w:val="none" w:sz="0" w:space="0" w:color="auto"/>
            <w:right w:val="none" w:sz="0" w:space="0" w:color="auto"/>
          </w:divBdr>
        </w:div>
        <w:div w:id="1509755580">
          <w:marLeft w:val="480"/>
          <w:marRight w:val="0"/>
          <w:marTop w:val="0"/>
          <w:marBottom w:val="0"/>
          <w:divBdr>
            <w:top w:val="none" w:sz="0" w:space="0" w:color="auto"/>
            <w:left w:val="none" w:sz="0" w:space="0" w:color="auto"/>
            <w:bottom w:val="none" w:sz="0" w:space="0" w:color="auto"/>
            <w:right w:val="none" w:sz="0" w:space="0" w:color="auto"/>
          </w:divBdr>
        </w:div>
        <w:div w:id="1962102037">
          <w:marLeft w:val="480"/>
          <w:marRight w:val="0"/>
          <w:marTop w:val="0"/>
          <w:marBottom w:val="0"/>
          <w:divBdr>
            <w:top w:val="none" w:sz="0" w:space="0" w:color="auto"/>
            <w:left w:val="none" w:sz="0" w:space="0" w:color="auto"/>
            <w:bottom w:val="none" w:sz="0" w:space="0" w:color="auto"/>
            <w:right w:val="none" w:sz="0" w:space="0" w:color="auto"/>
          </w:divBdr>
        </w:div>
        <w:div w:id="995499673">
          <w:marLeft w:val="480"/>
          <w:marRight w:val="0"/>
          <w:marTop w:val="0"/>
          <w:marBottom w:val="0"/>
          <w:divBdr>
            <w:top w:val="none" w:sz="0" w:space="0" w:color="auto"/>
            <w:left w:val="none" w:sz="0" w:space="0" w:color="auto"/>
            <w:bottom w:val="none" w:sz="0" w:space="0" w:color="auto"/>
            <w:right w:val="none" w:sz="0" w:space="0" w:color="auto"/>
          </w:divBdr>
        </w:div>
        <w:div w:id="2144493021">
          <w:marLeft w:val="480"/>
          <w:marRight w:val="0"/>
          <w:marTop w:val="0"/>
          <w:marBottom w:val="0"/>
          <w:divBdr>
            <w:top w:val="none" w:sz="0" w:space="0" w:color="auto"/>
            <w:left w:val="none" w:sz="0" w:space="0" w:color="auto"/>
            <w:bottom w:val="none" w:sz="0" w:space="0" w:color="auto"/>
            <w:right w:val="none" w:sz="0" w:space="0" w:color="auto"/>
          </w:divBdr>
        </w:div>
        <w:div w:id="1772701265">
          <w:marLeft w:val="480"/>
          <w:marRight w:val="0"/>
          <w:marTop w:val="0"/>
          <w:marBottom w:val="0"/>
          <w:divBdr>
            <w:top w:val="none" w:sz="0" w:space="0" w:color="auto"/>
            <w:left w:val="none" w:sz="0" w:space="0" w:color="auto"/>
            <w:bottom w:val="none" w:sz="0" w:space="0" w:color="auto"/>
            <w:right w:val="none" w:sz="0" w:space="0" w:color="auto"/>
          </w:divBdr>
        </w:div>
        <w:div w:id="145632922">
          <w:marLeft w:val="480"/>
          <w:marRight w:val="0"/>
          <w:marTop w:val="0"/>
          <w:marBottom w:val="0"/>
          <w:divBdr>
            <w:top w:val="none" w:sz="0" w:space="0" w:color="auto"/>
            <w:left w:val="none" w:sz="0" w:space="0" w:color="auto"/>
            <w:bottom w:val="none" w:sz="0" w:space="0" w:color="auto"/>
            <w:right w:val="none" w:sz="0" w:space="0" w:color="auto"/>
          </w:divBdr>
        </w:div>
        <w:div w:id="1494222761">
          <w:marLeft w:val="480"/>
          <w:marRight w:val="0"/>
          <w:marTop w:val="0"/>
          <w:marBottom w:val="0"/>
          <w:divBdr>
            <w:top w:val="none" w:sz="0" w:space="0" w:color="auto"/>
            <w:left w:val="none" w:sz="0" w:space="0" w:color="auto"/>
            <w:bottom w:val="none" w:sz="0" w:space="0" w:color="auto"/>
            <w:right w:val="none" w:sz="0" w:space="0" w:color="auto"/>
          </w:divBdr>
        </w:div>
        <w:div w:id="928735326">
          <w:marLeft w:val="480"/>
          <w:marRight w:val="0"/>
          <w:marTop w:val="0"/>
          <w:marBottom w:val="0"/>
          <w:divBdr>
            <w:top w:val="none" w:sz="0" w:space="0" w:color="auto"/>
            <w:left w:val="none" w:sz="0" w:space="0" w:color="auto"/>
            <w:bottom w:val="none" w:sz="0" w:space="0" w:color="auto"/>
            <w:right w:val="none" w:sz="0" w:space="0" w:color="auto"/>
          </w:divBdr>
        </w:div>
        <w:div w:id="1452819024">
          <w:marLeft w:val="480"/>
          <w:marRight w:val="0"/>
          <w:marTop w:val="0"/>
          <w:marBottom w:val="0"/>
          <w:divBdr>
            <w:top w:val="none" w:sz="0" w:space="0" w:color="auto"/>
            <w:left w:val="none" w:sz="0" w:space="0" w:color="auto"/>
            <w:bottom w:val="none" w:sz="0" w:space="0" w:color="auto"/>
            <w:right w:val="none" w:sz="0" w:space="0" w:color="auto"/>
          </w:divBdr>
        </w:div>
        <w:div w:id="1675450973">
          <w:marLeft w:val="480"/>
          <w:marRight w:val="0"/>
          <w:marTop w:val="0"/>
          <w:marBottom w:val="0"/>
          <w:divBdr>
            <w:top w:val="none" w:sz="0" w:space="0" w:color="auto"/>
            <w:left w:val="none" w:sz="0" w:space="0" w:color="auto"/>
            <w:bottom w:val="none" w:sz="0" w:space="0" w:color="auto"/>
            <w:right w:val="none" w:sz="0" w:space="0" w:color="auto"/>
          </w:divBdr>
        </w:div>
        <w:div w:id="417216766">
          <w:marLeft w:val="480"/>
          <w:marRight w:val="0"/>
          <w:marTop w:val="0"/>
          <w:marBottom w:val="0"/>
          <w:divBdr>
            <w:top w:val="none" w:sz="0" w:space="0" w:color="auto"/>
            <w:left w:val="none" w:sz="0" w:space="0" w:color="auto"/>
            <w:bottom w:val="none" w:sz="0" w:space="0" w:color="auto"/>
            <w:right w:val="none" w:sz="0" w:space="0" w:color="auto"/>
          </w:divBdr>
        </w:div>
        <w:div w:id="1662852561">
          <w:marLeft w:val="480"/>
          <w:marRight w:val="0"/>
          <w:marTop w:val="0"/>
          <w:marBottom w:val="0"/>
          <w:divBdr>
            <w:top w:val="none" w:sz="0" w:space="0" w:color="auto"/>
            <w:left w:val="none" w:sz="0" w:space="0" w:color="auto"/>
            <w:bottom w:val="none" w:sz="0" w:space="0" w:color="auto"/>
            <w:right w:val="none" w:sz="0" w:space="0" w:color="auto"/>
          </w:divBdr>
        </w:div>
        <w:div w:id="1147282313">
          <w:marLeft w:val="480"/>
          <w:marRight w:val="0"/>
          <w:marTop w:val="0"/>
          <w:marBottom w:val="0"/>
          <w:divBdr>
            <w:top w:val="none" w:sz="0" w:space="0" w:color="auto"/>
            <w:left w:val="none" w:sz="0" w:space="0" w:color="auto"/>
            <w:bottom w:val="none" w:sz="0" w:space="0" w:color="auto"/>
            <w:right w:val="none" w:sz="0" w:space="0" w:color="auto"/>
          </w:divBdr>
        </w:div>
        <w:div w:id="823011356">
          <w:marLeft w:val="480"/>
          <w:marRight w:val="0"/>
          <w:marTop w:val="0"/>
          <w:marBottom w:val="0"/>
          <w:divBdr>
            <w:top w:val="none" w:sz="0" w:space="0" w:color="auto"/>
            <w:left w:val="none" w:sz="0" w:space="0" w:color="auto"/>
            <w:bottom w:val="none" w:sz="0" w:space="0" w:color="auto"/>
            <w:right w:val="none" w:sz="0" w:space="0" w:color="auto"/>
          </w:divBdr>
        </w:div>
        <w:div w:id="1905022788">
          <w:marLeft w:val="480"/>
          <w:marRight w:val="0"/>
          <w:marTop w:val="0"/>
          <w:marBottom w:val="0"/>
          <w:divBdr>
            <w:top w:val="none" w:sz="0" w:space="0" w:color="auto"/>
            <w:left w:val="none" w:sz="0" w:space="0" w:color="auto"/>
            <w:bottom w:val="none" w:sz="0" w:space="0" w:color="auto"/>
            <w:right w:val="none" w:sz="0" w:space="0" w:color="auto"/>
          </w:divBdr>
        </w:div>
        <w:div w:id="523136353">
          <w:marLeft w:val="480"/>
          <w:marRight w:val="0"/>
          <w:marTop w:val="0"/>
          <w:marBottom w:val="0"/>
          <w:divBdr>
            <w:top w:val="none" w:sz="0" w:space="0" w:color="auto"/>
            <w:left w:val="none" w:sz="0" w:space="0" w:color="auto"/>
            <w:bottom w:val="none" w:sz="0" w:space="0" w:color="auto"/>
            <w:right w:val="none" w:sz="0" w:space="0" w:color="auto"/>
          </w:divBdr>
        </w:div>
        <w:div w:id="944575919">
          <w:marLeft w:val="480"/>
          <w:marRight w:val="0"/>
          <w:marTop w:val="0"/>
          <w:marBottom w:val="0"/>
          <w:divBdr>
            <w:top w:val="none" w:sz="0" w:space="0" w:color="auto"/>
            <w:left w:val="none" w:sz="0" w:space="0" w:color="auto"/>
            <w:bottom w:val="none" w:sz="0" w:space="0" w:color="auto"/>
            <w:right w:val="none" w:sz="0" w:space="0" w:color="auto"/>
          </w:divBdr>
        </w:div>
        <w:div w:id="1514565458">
          <w:marLeft w:val="480"/>
          <w:marRight w:val="0"/>
          <w:marTop w:val="0"/>
          <w:marBottom w:val="0"/>
          <w:divBdr>
            <w:top w:val="none" w:sz="0" w:space="0" w:color="auto"/>
            <w:left w:val="none" w:sz="0" w:space="0" w:color="auto"/>
            <w:bottom w:val="none" w:sz="0" w:space="0" w:color="auto"/>
            <w:right w:val="none" w:sz="0" w:space="0" w:color="auto"/>
          </w:divBdr>
        </w:div>
        <w:div w:id="1757943176">
          <w:marLeft w:val="480"/>
          <w:marRight w:val="0"/>
          <w:marTop w:val="0"/>
          <w:marBottom w:val="0"/>
          <w:divBdr>
            <w:top w:val="none" w:sz="0" w:space="0" w:color="auto"/>
            <w:left w:val="none" w:sz="0" w:space="0" w:color="auto"/>
            <w:bottom w:val="none" w:sz="0" w:space="0" w:color="auto"/>
            <w:right w:val="none" w:sz="0" w:space="0" w:color="auto"/>
          </w:divBdr>
        </w:div>
        <w:div w:id="1216283159">
          <w:marLeft w:val="480"/>
          <w:marRight w:val="0"/>
          <w:marTop w:val="0"/>
          <w:marBottom w:val="0"/>
          <w:divBdr>
            <w:top w:val="none" w:sz="0" w:space="0" w:color="auto"/>
            <w:left w:val="none" w:sz="0" w:space="0" w:color="auto"/>
            <w:bottom w:val="none" w:sz="0" w:space="0" w:color="auto"/>
            <w:right w:val="none" w:sz="0" w:space="0" w:color="auto"/>
          </w:divBdr>
        </w:div>
        <w:div w:id="475269159">
          <w:marLeft w:val="480"/>
          <w:marRight w:val="0"/>
          <w:marTop w:val="0"/>
          <w:marBottom w:val="0"/>
          <w:divBdr>
            <w:top w:val="none" w:sz="0" w:space="0" w:color="auto"/>
            <w:left w:val="none" w:sz="0" w:space="0" w:color="auto"/>
            <w:bottom w:val="none" w:sz="0" w:space="0" w:color="auto"/>
            <w:right w:val="none" w:sz="0" w:space="0" w:color="auto"/>
          </w:divBdr>
        </w:div>
        <w:div w:id="314721578">
          <w:marLeft w:val="480"/>
          <w:marRight w:val="0"/>
          <w:marTop w:val="0"/>
          <w:marBottom w:val="0"/>
          <w:divBdr>
            <w:top w:val="none" w:sz="0" w:space="0" w:color="auto"/>
            <w:left w:val="none" w:sz="0" w:space="0" w:color="auto"/>
            <w:bottom w:val="none" w:sz="0" w:space="0" w:color="auto"/>
            <w:right w:val="none" w:sz="0" w:space="0" w:color="auto"/>
          </w:divBdr>
        </w:div>
        <w:div w:id="1355303841">
          <w:marLeft w:val="480"/>
          <w:marRight w:val="0"/>
          <w:marTop w:val="0"/>
          <w:marBottom w:val="0"/>
          <w:divBdr>
            <w:top w:val="none" w:sz="0" w:space="0" w:color="auto"/>
            <w:left w:val="none" w:sz="0" w:space="0" w:color="auto"/>
            <w:bottom w:val="none" w:sz="0" w:space="0" w:color="auto"/>
            <w:right w:val="none" w:sz="0" w:space="0" w:color="auto"/>
          </w:divBdr>
        </w:div>
        <w:div w:id="1385712210">
          <w:marLeft w:val="480"/>
          <w:marRight w:val="0"/>
          <w:marTop w:val="0"/>
          <w:marBottom w:val="0"/>
          <w:divBdr>
            <w:top w:val="none" w:sz="0" w:space="0" w:color="auto"/>
            <w:left w:val="none" w:sz="0" w:space="0" w:color="auto"/>
            <w:bottom w:val="none" w:sz="0" w:space="0" w:color="auto"/>
            <w:right w:val="none" w:sz="0" w:space="0" w:color="auto"/>
          </w:divBdr>
        </w:div>
        <w:div w:id="1891529103">
          <w:marLeft w:val="480"/>
          <w:marRight w:val="0"/>
          <w:marTop w:val="0"/>
          <w:marBottom w:val="0"/>
          <w:divBdr>
            <w:top w:val="none" w:sz="0" w:space="0" w:color="auto"/>
            <w:left w:val="none" w:sz="0" w:space="0" w:color="auto"/>
            <w:bottom w:val="none" w:sz="0" w:space="0" w:color="auto"/>
            <w:right w:val="none" w:sz="0" w:space="0" w:color="auto"/>
          </w:divBdr>
        </w:div>
        <w:div w:id="231545008">
          <w:marLeft w:val="480"/>
          <w:marRight w:val="0"/>
          <w:marTop w:val="0"/>
          <w:marBottom w:val="0"/>
          <w:divBdr>
            <w:top w:val="none" w:sz="0" w:space="0" w:color="auto"/>
            <w:left w:val="none" w:sz="0" w:space="0" w:color="auto"/>
            <w:bottom w:val="none" w:sz="0" w:space="0" w:color="auto"/>
            <w:right w:val="none" w:sz="0" w:space="0" w:color="auto"/>
          </w:divBdr>
        </w:div>
        <w:div w:id="1978686559">
          <w:marLeft w:val="480"/>
          <w:marRight w:val="0"/>
          <w:marTop w:val="0"/>
          <w:marBottom w:val="0"/>
          <w:divBdr>
            <w:top w:val="none" w:sz="0" w:space="0" w:color="auto"/>
            <w:left w:val="none" w:sz="0" w:space="0" w:color="auto"/>
            <w:bottom w:val="none" w:sz="0" w:space="0" w:color="auto"/>
            <w:right w:val="none" w:sz="0" w:space="0" w:color="auto"/>
          </w:divBdr>
        </w:div>
        <w:div w:id="1074425363">
          <w:marLeft w:val="480"/>
          <w:marRight w:val="0"/>
          <w:marTop w:val="0"/>
          <w:marBottom w:val="0"/>
          <w:divBdr>
            <w:top w:val="none" w:sz="0" w:space="0" w:color="auto"/>
            <w:left w:val="none" w:sz="0" w:space="0" w:color="auto"/>
            <w:bottom w:val="none" w:sz="0" w:space="0" w:color="auto"/>
            <w:right w:val="none" w:sz="0" w:space="0" w:color="auto"/>
          </w:divBdr>
        </w:div>
        <w:div w:id="147327228">
          <w:marLeft w:val="480"/>
          <w:marRight w:val="0"/>
          <w:marTop w:val="0"/>
          <w:marBottom w:val="0"/>
          <w:divBdr>
            <w:top w:val="none" w:sz="0" w:space="0" w:color="auto"/>
            <w:left w:val="none" w:sz="0" w:space="0" w:color="auto"/>
            <w:bottom w:val="none" w:sz="0" w:space="0" w:color="auto"/>
            <w:right w:val="none" w:sz="0" w:space="0" w:color="auto"/>
          </w:divBdr>
        </w:div>
        <w:div w:id="1344431585">
          <w:marLeft w:val="480"/>
          <w:marRight w:val="0"/>
          <w:marTop w:val="0"/>
          <w:marBottom w:val="0"/>
          <w:divBdr>
            <w:top w:val="none" w:sz="0" w:space="0" w:color="auto"/>
            <w:left w:val="none" w:sz="0" w:space="0" w:color="auto"/>
            <w:bottom w:val="none" w:sz="0" w:space="0" w:color="auto"/>
            <w:right w:val="none" w:sz="0" w:space="0" w:color="auto"/>
          </w:divBdr>
        </w:div>
        <w:div w:id="1934970118">
          <w:marLeft w:val="480"/>
          <w:marRight w:val="0"/>
          <w:marTop w:val="0"/>
          <w:marBottom w:val="0"/>
          <w:divBdr>
            <w:top w:val="none" w:sz="0" w:space="0" w:color="auto"/>
            <w:left w:val="none" w:sz="0" w:space="0" w:color="auto"/>
            <w:bottom w:val="none" w:sz="0" w:space="0" w:color="auto"/>
            <w:right w:val="none" w:sz="0" w:space="0" w:color="auto"/>
          </w:divBdr>
        </w:div>
        <w:div w:id="583418003">
          <w:marLeft w:val="480"/>
          <w:marRight w:val="0"/>
          <w:marTop w:val="0"/>
          <w:marBottom w:val="0"/>
          <w:divBdr>
            <w:top w:val="none" w:sz="0" w:space="0" w:color="auto"/>
            <w:left w:val="none" w:sz="0" w:space="0" w:color="auto"/>
            <w:bottom w:val="none" w:sz="0" w:space="0" w:color="auto"/>
            <w:right w:val="none" w:sz="0" w:space="0" w:color="auto"/>
          </w:divBdr>
        </w:div>
        <w:div w:id="1089159683">
          <w:marLeft w:val="480"/>
          <w:marRight w:val="0"/>
          <w:marTop w:val="0"/>
          <w:marBottom w:val="0"/>
          <w:divBdr>
            <w:top w:val="none" w:sz="0" w:space="0" w:color="auto"/>
            <w:left w:val="none" w:sz="0" w:space="0" w:color="auto"/>
            <w:bottom w:val="none" w:sz="0" w:space="0" w:color="auto"/>
            <w:right w:val="none" w:sz="0" w:space="0" w:color="auto"/>
          </w:divBdr>
        </w:div>
        <w:div w:id="7754751">
          <w:marLeft w:val="480"/>
          <w:marRight w:val="0"/>
          <w:marTop w:val="0"/>
          <w:marBottom w:val="0"/>
          <w:divBdr>
            <w:top w:val="none" w:sz="0" w:space="0" w:color="auto"/>
            <w:left w:val="none" w:sz="0" w:space="0" w:color="auto"/>
            <w:bottom w:val="none" w:sz="0" w:space="0" w:color="auto"/>
            <w:right w:val="none" w:sz="0" w:space="0" w:color="auto"/>
          </w:divBdr>
        </w:div>
        <w:div w:id="126752028">
          <w:marLeft w:val="480"/>
          <w:marRight w:val="0"/>
          <w:marTop w:val="0"/>
          <w:marBottom w:val="0"/>
          <w:divBdr>
            <w:top w:val="none" w:sz="0" w:space="0" w:color="auto"/>
            <w:left w:val="none" w:sz="0" w:space="0" w:color="auto"/>
            <w:bottom w:val="none" w:sz="0" w:space="0" w:color="auto"/>
            <w:right w:val="none" w:sz="0" w:space="0" w:color="auto"/>
          </w:divBdr>
        </w:div>
        <w:div w:id="825975042">
          <w:marLeft w:val="480"/>
          <w:marRight w:val="0"/>
          <w:marTop w:val="0"/>
          <w:marBottom w:val="0"/>
          <w:divBdr>
            <w:top w:val="none" w:sz="0" w:space="0" w:color="auto"/>
            <w:left w:val="none" w:sz="0" w:space="0" w:color="auto"/>
            <w:bottom w:val="none" w:sz="0" w:space="0" w:color="auto"/>
            <w:right w:val="none" w:sz="0" w:space="0" w:color="auto"/>
          </w:divBdr>
        </w:div>
        <w:div w:id="1505827037">
          <w:marLeft w:val="480"/>
          <w:marRight w:val="0"/>
          <w:marTop w:val="0"/>
          <w:marBottom w:val="0"/>
          <w:divBdr>
            <w:top w:val="none" w:sz="0" w:space="0" w:color="auto"/>
            <w:left w:val="none" w:sz="0" w:space="0" w:color="auto"/>
            <w:bottom w:val="none" w:sz="0" w:space="0" w:color="auto"/>
            <w:right w:val="none" w:sz="0" w:space="0" w:color="auto"/>
          </w:divBdr>
        </w:div>
        <w:div w:id="1862937092">
          <w:marLeft w:val="480"/>
          <w:marRight w:val="0"/>
          <w:marTop w:val="0"/>
          <w:marBottom w:val="0"/>
          <w:divBdr>
            <w:top w:val="none" w:sz="0" w:space="0" w:color="auto"/>
            <w:left w:val="none" w:sz="0" w:space="0" w:color="auto"/>
            <w:bottom w:val="none" w:sz="0" w:space="0" w:color="auto"/>
            <w:right w:val="none" w:sz="0" w:space="0" w:color="auto"/>
          </w:divBdr>
        </w:div>
        <w:div w:id="1786921861">
          <w:marLeft w:val="480"/>
          <w:marRight w:val="0"/>
          <w:marTop w:val="0"/>
          <w:marBottom w:val="0"/>
          <w:divBdr>
            <w:top w:val="none" w:sz="0" w:space="0" w:color="auto"/>
            <w:left w:val="none" w:sz="0" w:space="0" w:color="auto"/>
            <w:bottom w:val="none" w:sz="0" w:space="0" w:color="auto"/>
            <w:right w:val="none" w:sz="0" w:space="0" w:color="auto"/>
          </w:divBdr>
        </w:div>
      </w:divsChild>
    </w:div>
    <w:div w:id="328291596">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36079472">
      <w:bodyDiv w:val="1"/>
      <w:marLeft w:val="0"/>
      <w:marRight w:val="0"/>
      <w:marTop w:val="0"/>
      <w:marBottom w:val="0"/>
      <w:divBdr>
        <w:top w:val="none" w:sz="0" w:space="0" w:color="auto"/>
        <w:left w:val="none" w:sz="0" w:space="0" w:color="auto"/>
        <w:bottom w:val="none" w:sz="0" w:space="0" w:color="auto"/>
        <w:right w:val="none" w:sz="0" w:space="0" w:color="auto"/>
      </w:divBdr>
    </w:div>
    <w:div w:id="338506415">
      <w:bodyDiv w:val="1"/>
      <w:marLeft w:val="0"/>
      <w:marRight w:val="0"/>
      <w:marTop w:val="0"/>
      <w:marBottom w:val="0"/>
      <w:divBdr>
        <w:top w:val="none" w:sz="0" w:space="0" w:color="auto"/>
        <w:left w:val="none" w:sz="0" w:space="0" w:color="auto"/>
        <w:bottom w:val="none" w:sz="0" w:space="0" w:color="auto"/>
        <w:right w:val="none" w:sz="0" w:space="0" w:color="auto"/>
      </w:divBdr>
      <w:divsChild>
        <w:div w:id="2027442772">
          <w:marLeft w:val="480"/>
          <w:marRight w:val="0"/>
          <w:marTop w:val="0"/>
          <w:marBottom w:val="0"/>
          <w:divBdr>
            <w:top w:val="none" w:sz="0" w:space="0" w:color="auto"/>
            <w:left w:val="none" w:sz="0" w:space="0" w:color="auto"/>
            <w:bottom w:val="none" w:sz="0" w:space="0" w:color="auto"/>
            <w:right w:val="none" w:sz="0" w:space="0" w:color="auto"/>
          </w:divBdr>
        </w:div>
        <w:div w:id="1265309570">
          <w:marLeft w:val="480"/>
          <w:marRight w:val="0"/>
          <w:marTop w:val="0"/>
          <w:marBottom w:val="0"/>
          <w:divBdr>
            <w:top w:val="none" w:sz="0" w:space="0" w:color="auto"/>
            <w:left w:val="none" w:sz="0" w:space="0" w:color="auto"/>
            <w:bottom w:val="none" w:sz="0" w:space="0" w:color="auto"/>
            <w:right w:val="none" w:sz="0" w:space="0" w:color="auto"/>
          </w:divBdr>
        </w:div>
        <w:div w:id="77483469">
          <w:marLeft w:val="480"/>
          <w:marRight w:val="0"/>
          <w:marTop w:val="0"/>
          <w:marBottom w:val="0"/>
          <w:divBdr>
            <w:top w:val="none" w:sz="0" w:space="0" w:color="auto"/>
            <w:left w:val="none" w:sz="0" w:space="0" w:color="auto"/>
            <w:bottom w:val="none" w:sz="0" w:space="0" w:color="auto"/>
            <w:right w:val="none" w:sz="0" w:space="0" w:color="auto"/>
          </w:divBdr>
        </w:div>
        <w:div w:id="914170585">
          <w:marLeft w:val="480"/>
          <w:marRight w:val="0"/>
          <w:marTop w:val="0"/>
          <w:marBottom w:val="0"/>
          <w:divBdr>
            <w:top w:val="none" w:sz="0" w:space="0" w:color="auto"/>
            <w:left w:val="none" w:sz="0" w:space="0" w:color="auto"/>
            <w:bottom w:val="none" w:sz="0" w:space="0" w:color="auto"/>
            <w:right w:val="none" w:sz="0" w:space="0" w:color="auto"/>
          </w:divBdr>
        </w:div>
        <w:div w:id="1912079058">
          <w:marLeft w:val="480"/>
          <w:marRight w:val="0"/>
          <w:marTop w:val="0"/>
          <w:marBottom w:val="0"/>
          <w:divBdr>
            <w:top w:val="none" w:sz="0" w:space="0" w:color="auto"/>
            <w:left w:val="none" w:sz="0" w:space="0" w:color="auto"/>
            <w:bottom w:val="none" w:sz="0" w:space="0" w:color="auto"/>
            <w:right w:val="none" w:sz="0" w:space="0" w:color="auto"/>
          </w:divBdr>
        </w:div>
        <w:div w:id="1140340913">
          <w:marLeft w:val="480"/>
          <w:marRight w:val="0"/>
          <w:marTop w:val="0"/>
          <w:marBottom w:val="0"/>
          <w:divBdr>
            <w:top w:val="none" w:sz="0" w:space="0" w:color="auto"/>
            <w:left w:val="none" w:sz="0" w:space="0" w:color="auto"/>
            <w:bottom w:val="none" w:sz="0" w:space="0" w:color="auto"/>
            <w:right w:val="none" w:sz="0" w:space="0" w:color="auto"/>
          </w:divBdr>
        </w:div>
        <w:div w:id="1851021514">
          <w:marLeft w:val="480"/>
          <w:marRight w:val="0"/>
          <w:marTop w:val="0"/>
          <w:marBottom w:val="0"/>
          <w:divBdr>
            <w:top w:val="none" w:sz="0" w:space="0" w:color="auto"/>
            <w:left w:val="none" w:sz="0" w:space="0" w:color="auto"/>
            <w:bottom w:val="none" w:sz="0" w:space="0" w:color="auto"/>
            <w:right w:val="none" w:sz="0" w:space="0" w:color="auto"/>
          </w:divBdr>
        </w:div>
        <w:div w:id="1342705780">
          <w:marLeft w:val="480"/>
          <w:marRight w:val="0"/>
          <w:marTop w:val="0"/>
          <w:marBottom w:val="0"/>
          <w:divBdr>
            <w:top w:val="none" w:sz="0" w:space="0" w:color="auto"/>
            <w:left w:val="none" w:sz="0" w:space="0" w:color="auto"/>
            <w:bottom w:val="none" w:sz="0" w:space="0" w:color="auto"/>
            <w:right w:val="none" w:sz="0" w:space="0" w:color="auto"/>
          </w:divBdr>
        </w:div>
        <w:div w:id="1553232328">
          <w:marLeft w:val="480"/>
          <w:marRight w:val="0"/>
          <w:marTop w:val="0"/>
          <w:marBottom w:val="0"/>
          <w:divBdr>
            <w:top w:val="none" w:sz="0" w:space="0" w:color="auto"/>
            <w:left w:val="none" w:sz="0" w:space="0" w:color="auto"/>
            <w:bottom w:val="none" w:sz="0" w:space="0" w:color="auto"/>
            <w:right w:val="none" w:sz="0" w:space="0" w:color="auto"/>
          </w:divBdr>
        </w:div>
        <w:div w:id="1696537242">
          <w:marLeft w:val="480"/>
          <w:marRight w:val="0"/>
          <w:marTop w:val="0"/>
          <w:marBottom w:val="0"/>
          <w:divBdr>
            <w:top w:val="none" w:sz="0" w:space="0" w:color="auto"/>
            <w:left w:val="none" w:sz="0" w:space="0" w:color="auto"/>
            <w:bottom w:val="none" w:sz="0" w:space="0" w:color="auto"/>
            <w:right w:val="none" w:sz="0" w:space="0" w:color="auto"/>
          </w:divBdr>
        </w:div>
        <w:div w:id="1080635967">
          <w:marLeft w:val="480"/>
          <w:marRight w:val="0"/>
          <w:marTop w:val="0"/>
          <w:marBottom w:val="0"/>
          <w:divBdr>
            <w:top w:val="none" w:sz="0" w:space="0" w:color="auto"/>
            <w:left w:val="none" w:sz="0" w:space="0" w:color="auto"/>
            <w:bottom w:val="none" w:sz="0" w:space="0" w:color="auto"/>
            <w:right w:val="none" w:sz="0" w:space="0" w:color="auto"/>
          </w:divBdr>
        </w:div>
        <w:div w:id="963073893">
          <w:marLeft w:val="480"/>
          <w:marRight w:val="0"/>
          <w:marTop w:val="0"/>
          <w:marBottom w:val="0"/>
          <w:divBdr>
            <w:top w:val="none" w:sz="0" w:space="0" w:color="auto"/>
            <w:left w:val="none" w:sz="0" w:space="0" w:color="auto"/>
            <w:bottom w:val="none" w:sz="0" w:space="0" w:color="auto"/>
            <w:right w:val="none" w:sz="0" w:space="0" w:color="auto"/>
          </w:divBdr>
        </w:div>
        <w:div w:id="1750541506">
          <w:marLeft w:val="480"/>
          <w:marRight w:val="0"/>
          <w:marTop w:val="0"/>
          <w:marBottom w:val="0"/>
          <w:divBdr>
            <w:top w:val="none" w:sz="0" w:space="0" w:color="auto"/>
            <w:left w:val="none" w:sz="0" w:space="0" w:color="auto"/>
            <w:bottom w:val="none" w:sz="0" w:space="0" w:color="auto"/>
            <w:right w:val="none" w:sz="0" w:space="0" w:color="auto"/>
          </w:divBdr>
        </w:div>
        <w:div w:id="872229220">
          <w:marLeft w:val="480"/>
          <w:marRight w:val="0"/>
          <w:marTop w:val="0"/>
          <w:marBottom w:val="0"/>
          <w:divBdr>
            <w:top w:val="none" w:sz="0" w:space="0" w:color="auto"/>
            <w:left w:val="none" w:sz="0" w:space="0" w:color="auto"/>
            <w:bottom w:val="none" w:sz="0" w:space="0" w:color="auto"/>
            <w:right w:val="none" w:sz="0" w:space="0" w:color="auto"/>
          </w:divBdr>
        </w:div>
        <w:div w:id="1830899069">
          <w:marLeft w:val="480"/>
          <w:marRight w:val="0"/>
          <w:marTop w:val="0"/>
          <w:marBottom w:val="0"/>
          <w:divBdr>
            <w:top w:val="none" w:sz="0" w:space="0" w:color="auto"/>
            <w:left w:val="none" w:sz="0" w:space="0" w:color="auto"/>
            <w:bottom w:val="none" w:sz="0" w:space="0" w:color="auto"/>
            <w:right w:val="none" w:sz="0" w:space="0" w:color="auto"/>
          </w:divBdr>
        </w:div>
        <w:div w:id="1982809020">
          <w:marLeft w:val="480"/>
          <w:marRight w:val="0"/>
          <w:marTop w:val="0"/>
          <w:marBottom w:val="0"/>
          <w:divBdr>
            <w:top w:val="none" w:sz="0" w:space="0" w:color="auto"/>
            <w:left w:val="none" w:sz="0" w:space="0" w:color="auto"/>
            <w:bottom w:val="none" w:sz="0" w:space="0" w:color="auto"/>
            <w:right w:val="none" w:sz="0" w:space="0" w:color="auto"/>
          </w:divBdr>
        </w:div>
        <w:div w:id="1340082764">
          <w:marLeft w:val="480"/>
          <w:marRight w:val="0"/>
          <w:marTop w:val="0"/>
          <w:marBottom w:val="0"/>
          <w:divBdr>
            <w:top w:val="none" w:sz="0" w:space="0" w:color="auto"/>
            <w:left w:val="none" w:sz="0" w:space="0" w:color="auto"/>
            <w:bottom w:val="none" w:sz="0" w:space="0" w:color="auto"/>
            <w:right w:val="none" w:sz="0" w:space="0" w:color="auto"/>
          </w:divBdr>
        </w:div>
        <w:div w:id="52704324">
          <w:marLeft w:val="480"/>
          <w:marRight w:val="0"/>
          <w:marTop w:val="0"/>
          <w:marBottom w:val="0"/>
          <w:divBdr>
            <w:top w:val="none" w:sz="0" w:space="0" w:color="auto"/>
            <w:left w:val="none" w:sz="0" w:space="0" w:color="auto"/>
            <w:bottom w:val="none" w:sz="0" w:space="0" w:color="auto"/>
            <w:right w:val="none" w:sz="0" w:space="0" w:color="auto"/>
          </w:divBdr>
        </w:div>
        <w:div w:id="994380729">
          <w:marLeft w:val="480"/>
          <w:marRight w:val="0"/>
          <w:marTop w:val="0"/>
          <w:marBottom w:val="0"/>
          <w:divBdr>
            <w:top w:val="none" w:sz="0" w:space="0" w:color="auto"/>
            <w:left w:val="none" w:sz="0" w:space="0" w:color="auto"/>
            <w:bottom w:val="none" w:sz="0" w:space="0" w:color="auto"/>
            <w:right w:val="none" w:sz="0" w:space="0" w:color="auto"/>
          </w:divBdr>
        </w:div>
        <w:div w:id="1646934138">
          <w:marLeft w:val="480"/>
          <w:marRight w:val="0"/>
          <w:marTop w:val="0"/>
          <w:marBottom w:val="0"/>
          <w:divBdr>
            <w:top w:val="none" w:sz="0" w:space="0" w:color="auto"/>
            <w:left w:val="none" w:sz="0" w:space="0" w:color="auto"/>
            <w:bottom w:val="none" w:sz="0" w:space="0" w:color="auto"/>
            <w:right w:val="none" w:sz="0" w:space="0" w:color="auto"/>
          </w:divBdr>
        </w:div>
        <w:div w:id="242227956">
          <w:marLeft w:val="480"/>
          <w:marRight w:val="0"/>
          <w:marTop w:val="0"/>
          <w:marBottom w:val="0"/>
          <w:divBdr>
            <w:top w:val="none" w:sz="0" w:space="0" w:color="auto"/>
            <w:left w:val="none" w:sz="0" w:space="0" w:color="auto"/>
            <w:bottom w:val="none" w:sz="0" w:space="0" w:color="auto"/>
            <w:right w:val="none" w:sz="0" w:space="0" w:color="auto"/>
          </w:divBdr>
        </w:div>
        <w:div w:id="1090127705">
          <w:marLeft w:val="480"/>
          <w:marRight w:val="0"/>
          <w:marTop w:val="0"/>
          <w:marBottom w:val="0"/>
          <w:divBdr>
            <w:top w:val="none" w:sz="0" w:space="0" w:color="auto"/>
            <w:left w:val="none" w:sz="0" w:space="0" w:color="auto"/>
            <w:bottom w:val="none" w:sz="0" w:space="0" w:color="auto"/>
            <w:right w:val="none" w:sz="0" w:space="0" w:color="auto"/>
          </w:divBdr>
        </w:div>
        <w:div w:id="1273434146">
          <w:marLeft w:val="480"/>
          <w:marRight w:val="0"/>
          <w:marTop w:val="0"/>
          <w:marBottom w:val="0"/>
          <w:divBdr>
            <w:top w:val="none" w:sz="0" w:space="0" w:color="auto"/>
            <w:left w:val="none" w:sz="0" w:space="0" w:color="auto"/>
            <w:bottom w:val="none" w:sz="0" w:space="0" w:color="auto"/>
            <w:right w:val="none" w:sz="0" w:space="0" w:color="auto"/>
          </w:divBdr>
        </w:div>
        <w:div w:id="1238126367">
          <w:marLeft w:val="480"/>
          <w:marRight w:val="0"/>
          <w:marTop w:val="0"/>
          <w:marBottom w:val="0"/>
          <w:divBdr>
            <w:top w:val="none" w:sz="0" w:space="0" w:color="auto"/>
            <w:left w:val="none" w:sz="0" w:space="0" w:color="auto"/>
            <w:bottom w:val="none" w:sz="0" w:space="0" w:color="auto"/>
            <w:right w:val="none" w:sz="0" w:space="0" w:color="auto"/>
          </w:divBdr>
        </w:div>
        <w:div w:id="37896441">
          <w:marLeft w:val="480"/>
          <w:marRight w:val="0"/>
          <w:marTop w:val="0"/>
          <w:marBottom w:val="0"/>
          <w:divBdr>
            <w:top w:val="none" w:sz="0" w:space="0" w:color="auto"/>
            <w:left w:val="none" w:sz="0" w:space="0" w:color="auto"/>
            <w:bottom w:val="none" w:sz="0" w:space="0" w:color="auto"/>
            <w:right w:val="none" w:sz="0" w:space="0" w:color="auto"/>
          </w:divBdr>
        </w:div>
        <w:div w:id="1164665512">
          <w:marLeft w:val="480"/>
          <w:marRight w:val="0"/>
          <w:marTop w:val="0"/>
          <w:marBottom w:val="0"/>
          <w:divBdr>
            <w:top w:val="none" w:sz="0" w:space="0" w:color="auto"/>
            <w:left w:val="none" w:sz="0" w:space="0" w:color="auto"/>
            <w:bottom w:val="none" w:sz="0" w:space="0" w:color="auto"/>
            <w:right w:val="none" w:sz="0" w:space="0" w:color="auto"/>
          </w:divBdr>
        </w:div>
        <w:div w:id="996884674">
          <w:marLeft w:val="480"/>
          <w:marRight w:val="0"/>
          <w:marTop w:val="0"/>
          <w:marBottom w:val="0"/>
          <w:divBdr>
            <w:top w:val="none" w:sz="0" w:space="0" w:color="auto"/>
            <w:left w:val="none" w:sz="0" w:space="0" w:color="auto"/>
            <w:bottom w:val="none" w:sz="0" w:space="0" w:color="auto"/>
            <w:right w:val="none" w:sz="0" w:space="0" w:color="auto"/>
          </w:divBdr>
        </w:div>
        <w:div w:id="1193422034">
          <w:marLeft w:val="480"/>
          <w:marRight w:val="0"/>
          <w:marTop w:val="0"/>
          <w:marBottom w:val="0"/>
          <w:divBdr>
            <w:top w:val="none" w:sz="0" w:space="0" w:color="auto"/>
            <w:left w:val="none" w:sz="0" w:space="0" w:color="auto"/>
            <w:bottom w:val="none" w:sz="0" w:space="0" w:color="auto"/>
            <w:right w:val="none" w:sz="0" w:space="0" w:color="auto"/>
          </w:divBdr>
        </w:div>
        <w:div w:id="1867139097">
          <w:marLeft w:val="480"/>
          <w:marRight w:val="0"/>
          <w:marTop w:val="0"/>
          <w:marBottom w:val="0"/>
          <w:divBdr>
            <w:top w:val="none" w:sz="0" w:space="0" w:color="auto"/>
            <w:left w:val="none" w:sz="0" w:space="0" w:color="auto"/>
            <w:bottom w:val="none" w:sz="0" w:space="0" w:color="auto"/>
            <w:right w:val="none" w:sz="0" w:space="0" w:color="auto"/>
          </w:divBdr>
        </w:div>
        <w:div w:id="1759935825">
          <w:marLeft w:val="480"/>
          <w:marRight w:val="0"/>
          <w:marTop w:val="0"/>
          <w:marBottom w:val="0"/>
          <w:divBdr>
            <w:top w:val="none" w:sz="0" w:space="0" w:color="auto"/>
            <w:left w:val="none" w:sz="0" w:space="0" w:color="auto"/>
            <w:bottom w:val="none" w:sz="0" w:space="0" w:color="auto"/>
            <w:right w:val="none" w:sz="0" w:space="0" w:color="auto"/>
          </w:divBdr>
        </w:div>
        <w:div w:id="736241308">
          <w:marLeft w:val="480"/>
          <w:marRight w:val="0"/>
          <w:marTop w:val="0"/>
          <w:marBottom w:val="0"/>
          <w:divBdr>
            <w:top w:val="none" w:sz="0" w:space="0" w:color="auto"/>
            <w:left w:val="none" w:sz="0" w:space="0" w:color="auto"/>
            <w:bottom w:val="none" w:sz="0" w:space="0" w:color="auto"/>
            <w:right w:val="none" w:sz="0" w:space="0" w:color="auto"/>
          </w:divBdr>
        </w:div>
        <w:div w:id="1592664437">
          <w:marLeft w:val="480"/>
          <w:marRight w:val="0"/>
          <w:marTop w:val="0"/>
          <w:marBottom w:val="0"/>
          <w:divBdr>
            <w:top w:val="none" w:sz="0" w:space="0" w:color="auto"/>
            <w:left w:val="none" w:sz="0" w:space="0" w:color="auto"/>
            <w:bottom w:val="none" w:sz="0" w:space="0" w:color="auto"/>
            <w:right w:val="none" w:sz="0" w:space="0" w:color="auto"/>
          </w:divBdr>
        </w:div>
        <w:div w:id="543752747">
          <w:marLeft w:val="480"/>
          <w:marRight w:val="0"/>
          <w:marTop w:val="0"/>
          <w:marBottom w:val="0"/>
          <w:divBdr>
            <w:top w:val="none" w:sz="0" w:space="0" w:color="auto"/>
            <w:left w:val="none" w:sz="0" w:space="0" w:color="auto"/>
            <w:bottom w:val="none" w:sz="0" w:space="0" w:color="auto"/>
            <w:right w:val="none" w:sz="0" w:space="0" w:color="auto"/>
          </w:divBdr>
        </w:div>
        <w:div w:id="709261648">
          <w:marLeft w:val="480"/>
          <w:marRight w:val="0"/>
          <w:marTop w:val="0"/>
          <w:marBottom w:val="0"/>
          <w:divBdr>
            <w:top w:val="none" w:sz="0" w:space="0" w:color="auto"/>
            <w:left w:val="none" w:sz="0" w:space="0" w:color="auto"/>
            <w:bottom w:val="none" w:sz="0" w:space="0" w:color="auto"/>
            <w:right w:val="none" w:sz="0" w:space="0" w:color="auto"/>
          </w:divBdr>
        </w:div>
        <w:div w:id="980156680">
          <w:marLeft w:val="480"/>
          <w:marRight w:val="0"/>
          <w:marTop w:val="0"/>
          <w:marBottom w:val="0"/>
          <w:divBdr>
            <w:top w:val="none" w:sz="0" w:space="0" w:color="auto"/>
            <w:left w:val="none" w:sz="0" w:space="0" w:color="auto"/>
            <w:bottom w:val="none" w:sz="0" w:space="0" w:color="auto"/>
            <w:right w:val="none" w:sz="0" w:space="0" w:color="auto"/>
          </w:divBdr>
        </w:div>
        <w:div w:id="1117944517">
          <w:marLeft w:val="480"/>
          <w:marRight w:val="0"/>
          <w:marTop w:val="0"/>
          <w:marBottom w:val="0"/>
          <w:divBdr>
            <w:top w:val="none" w:sz="0" w:space="0" w:color="auto"/>
            <w:left w:val="none" w:sz="0" w:space="0" w:color="auto"/>
            <w:bottom w:val="none" w:sz="0" w:space="0" w:color="auto"/>
            <w:right w:val="none" w:sz="0" w:space="0" w:color="auto"/>
          </w:divBdr>
        </w:div>
        <w:div w:id="1084913725">
          <w:marLeft w:val="480"/>
          <w:marRight w:val="0"/>
          <w:marTop w:val="0"/>
          <w:marBottom w:val="0"/>
          <w:divBdr>
            <w:top w:val="none" w:sz="0" w:space="0" w:color="auto"/>
            <w:left w:val="none" w:sz="0" w:space="0" w:color="auto"/>
            <w:bottom w:val="none" w:sz="0" w:space="0" w:color="auto"/>
            <w:right w:val="none" w:sz="0" w:space="0" w:color="auto"/>
          </w:divBdr>
        </w:div>
      </w:divsChild>
    </w:div>
    <w:div w:id="339283560">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48067938">
      <w:bodyDiv w:val="1"/>
      <w:marLeft w:val="0"/>
      <w:marRight w:val="0"/>
      <w:marTop w:val="0"/>
      <w:marBottom w:val="0"/>
      <w:divBdr>
        <w:top w:val="none" w:sz="0" w:space="0" w:color="auto"/>
        <w:left w:val="none" w:sz="0" w:space="0" w:color="auto"/>
        <w:bottom w:val="none" w:sz="0" w:space="0" w:color="auto"/>
        <w:right w:val="none" w:sz="0" w:space="0" w:color="auto"/>
      </w:divBdr>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51345550">
      <w:bodyDiv w:val="1"/>
      <w:marLeft w:val="0"/>
      <w:marRight w:val="0"/>
      <w:marTop w:val="0"/>
      <w:marBottom w:val="0"/>
      <w:divBdr>
        <w:top w:val="none" w:sz="0" w:space="0" w:color="auto"/>
        <w:left w:val="none" w:sz="0" w:space="0" w:color="auto"/>
        <w:bottom w:val="none" w:sz="0" w:space="0" w:color="auto"/>
        <w:right w:val="none" w:sz="0" w:space="0" w:color="auto"/>
      </w:divBdr>
      <w:divsChild>
        <w:div w:id="1512909011">
          <w:marLeft w:val="480"/>
          <w:marRight w:val="0"/>
          <w:marTop w:val="0"/>
          <w:marBottom w:val="0"/>
          <w:divBdr>
            <w:top w:val="none" w:sz="0" w:space="0" w:color="auto"/>
            <w:left w:val="none" w:sz="0" w:space="0" w:color="auto"/>
            <w:bottom w:val="none" w:sz="0" w:space="0" w:color="auto"/>
            <w:right w:val="none" w:sz="0" w:space="0" w:color="auto"/>
          </w:divBdr>
        </w:div>
        <w:div w:id="22100174">
          <w:marLeft w:val="480"/>
          <w:marRight w:val="0"/>
          <w:marTop w:val="0"/>
          <w:marBottom w:val="0"/>
          <w:divBdr>
            <w:top w:val="none" w:sz="0" w:space="0" w:color="auto"/>
            <w:left w:val="none" w:sz="0" w:space="0" w:color="auto"/>
            <w:bottom w:val="none" w:sz="0" w:space="0" w:color="auto"/>
            <w:right w:val="none" w:sz="0" w:space="0" w:color="auto"/>
          </w:divBdr>
        </w:div>
        <w:div w:id="1506049389">
          <w:marLeft w:val="480"/>
          <w:marRight w:val="0"/>
          <w:marTop w:val="0"/>
          <w:marBottom w:val="0"/>
          <w:divBdr>
            <w:top w:val="none" w:sz="0" w:space="0" w:color="auto"/>
            <w:left w:val="none" w:sz="0" w:space="0" w:color="auto"/>
            <w:bottom w:val="none" w:sz="0" w:space="0" w:color="auto"/>
            <w:right w:val="none" w:sz="0" w:space="0" w:color="auto"/>
          </w:divBdr>
        </w:div>
        <w:div w:id="1365903050">
          <w:marLeft w:val="480"/>
          <w:marRight w:val="0"/>
          <w:marTop w:val="0"/>
          <w:marBottom w:val="0"/>
          <w:divBdr>
            <w:top w:val="none" w:sz="0" w:space="0" w:color="auto"/>
            <w:left w:val="none" w:sz="0" w:space="0" w:color="auto"/>
            <w:bottom w:val="none" w:sz="0" w:space="0" w:color="auto"/>
            <w:right w:val="none" w:sz="0" w:space="0" w:color="auto"/>
          </w:divBdr>
        </w:div>
        <w:div w:id="1512645143">
          <w:marLeft w:val="480"/>
          <w:marRight w:val="0"/>
          <w:marTop w:val="0"/>
          <w:marBottom w:val="0"/>
          <w:divBdr>
            <w:top w:val="none" w:sz="0" w:space="0" w:color="auto"/>
            <w:left w:val="none" w:sz="0" w:space="0" w:color="auto"/>
            <w:bottom w:val="none" w:sz="0" w:space="0" w:color="auto"/>
            <w:right w:val="none" w:sz="0" w:space="0" w:color="auto"/>
          </w:divBdr>
        </w:div>
        <w:div w:id="798767024">
          <w:marLeft w:val="480"/>
          <w:marRight w:val="0"/>
          <w:marTop w:val="0"/>
          <w:marBottom w:val="0"/>
          <w:divBdr>
            <w:top w:val="none" w:sz="0" w:space="0" w:color="auto"/>
            <w:left w:val="none" w:sz="0" w:space="0" w:color="auto"/>
            <w:bottom w:val="none" w:sz="0" w:space="0" w:color="auto"/>
            <w:right w:val="none" w:sz="0" w:space="0" w:color="auto"/>
          </w:divBdr>
        </w:div>
        <w:div w:id="312177061">
          <w:marLeft w:val="480"/>
          <w:marRight w:val="0"/>
          <w:marTop w:val="0"/>
          <w:marBottom w:val="0"/>
          <w:divBdr>
            <w:top w:val="none" w:sz="0" w:space="0" w:color="auto"/>
            <w:left w:val="none" w:sz="0" w:space="0" w:color="auto"/>
            <w:bottom w:val="none" w:sz="0" w:space="0" w:color="auto"/>
            <w:right w:val="none" w:sz="0" w:space="0" w:color="auto"/>
          </w:divBdr>
        </w:div>
        <w:div w:id="519777184">
          <w:marLeft w:val="480"/>
          <w:marRight w:val="0"/>
          <w:marTop w:val="0"/>
          <w:marBottom w:val="0"/>
          <w:divBdr>
            <w:top w:val="none" w:sz="0" w:space="0" w:color="auto"/>
            <w:left w:val="none" w:sz="0" w:space="0" w:color="auto"/>
            <w:bottom w:val="none" w:sz="0" w:space="0" w:color="auto"/>
            <w:right w:val="none" w:sz="0" w:space="0" w:color="auto"/>
          </w:divBdr>
        </w:div>
        <w:div w:id="1695689824">
          <w:marLeft w:val="480"/>
          <w:marRight w:val="0"/>
          <w:marTop w:val="0"/>
          <w:marBottom w:val="0"/>
          <w:divBdr>
            <w:top w:val="none" w:sz="0" w:space="0" w:color="auto"/>
            <w:left w:val="none" w:sz="0" w:space="0" w:color="auto"/>
            <w:bottom w:val="none" w:sz="0" w:space="0" w:color="auto"/>
            <w:right w:val="none" w:sz="0" w:space="0" w:color="auto"/>
          </w:divBdr>
        </w:div>
        <w:div w:id="1438328793">
          <w:marLeft w:val="480"/>
          <w:marRight w:val="0"/>
          <w:marTop w:val="0"/>
          <w:marBottom w:val="0"/>
          <w:divBdr>
            <w:top w:val="none" w:sz="0" w:space="0" w:color="auto"/>
            <w:left w:val="none" w:sz="0" w:space="0" w:color="auto"/>
            <w:bottom w:val="none" w:sz="0" w:space="0" w:color="auto"/>
            <w:right w:val="none" w:sz="0" w:space="0" w:color="auto"/>
          </w:divBdr>
        </w:div>
        <w:div w:id="131752715">
          <w:marLeft w:val="480"/>
          <w:marRight w:val="0"/>
          <w:marTop w:val="0"/>
          <w:marBottom w:val="0"/>
          <w:divBdr>
            <w:top w:val="none" w:sz="0" w:space="0" w:color="auto"/>
            <w:left w:val="none" w:sz="0" w:space="0" w:color="auto"/>
            <w:bottom w:val="none" w:sz="0" w:space="0" w:color="auto"/>
            <w:right w:val="none" w:sz="0" w:space="0" w:color="auto"/>
          </w:divBdr>
        </w:div>
        <w:div w:id="2112620758">
          <w:marLeft w:val="480"/>
          <w:marRight w:val="0"/>
          <w:marTop w:val="0"/>
          <w:marBottom w:val="0"/>
          <w:divBdr>
            <w:top w:val="none" w:sz="0" w:space="0" w:color="auto"/>
            <w:left w:val="none" w:sz="0" w:space="0" w:color="auto"/>
            <w:bottom w:val="none" w:sz="0" w:space="0" w:color="auto"/>
            <w:right w:val="none" w:sz="0" w:space="0" w:color="auto"/>
          </w:divBdr>
        </w:div>
        <w:div w:id="1287659571">
          <w:marLeft w:val="480"/>
          <w:marRight w:val="0"/>
          <w:marTop w:val="0"/>
          <w:marBottom w:val="0"/>
          <w:divBdr>
            <w:top w:val="none" w:sz="0" w:space="0" w:color="auto"/>
            <w:left w:val="none" w:sz="0" w:space="0" w:color="auto"/>
            <w:bottom w:val="none" w:sz="0" w:space="0" w:color="auto"/>
            <w:right w:val="none" w:sz="0" w:space="0" w:color="auto"/>
          </w:divBdr>
        </w:div>
        <w:div w:id="1433696713">
          <w:marLeft w:val="480"/>
          <w:marRight w:val="0"/>
          <w:marTop w:val="0"/>
          <w:marBottom w:val="0"/>
          <w:divBdr>
            <w:top w:val="none" w:sz="0" w:space="0" w:color="auto"/>
            <w:left w:val="none" w:sz="0" w:space="0" w:color="auto"/>
            <w:bottom w:val="none" w:sz="0" w:space="0" w:color="auto"/>
            <w:right w:val="none" w:sz="0" w:space="0" w:color="auto"/>
          </w:divBdr>
        </w:div>
        <w:div w:id="1184782214">
          <w:marLeft w:val="480"/>
          <w:marRight w:val="0"/>
          <w:marTop w:val="0"/>
          <w:marBottom w:val="0"/>
          <w:divBdr>
            <w:top w:val="none" w:sz="0" w:space="0" w:color="auto"/>
            <w:left w:val="none" w:sz="0" w:space="0" w:color="auto"/>
            <w:bottom w:val="none" w:sz="0" w:space="0" w:color="auto"/>
            <w:right w:val="none" w:sz="0" w:space="0" w:color="auto"/>
          </w:divBdr>
        </w:div>
        <w:div w:id="2109153730">
          <w:marLeft w:val="480"/>
          <w:marRight w:val="0"/>
          <w:marTop w:val="0"/>
          <w:marBottom w:val="0"/>
          <w:divBdr>
            <w:top w:val="none" w:sz="0" w:space="0" w:color="auto"/>
            <w:left w:val="none" w:sz="0" w:space="0" w:color="auto"/>
            <w:bottom w:val="none" w:sz="0" w:space="0" w:color="auto"/>
            <w:right w:val="none" w:sz="0" w:space="0" w:color="auto"/>
          </w:divBdr>
        </w:div>
        <w:div w:id="1647318704">
          <w:marLeft w:val="480"/>
          <w:marRight w:val="0"/>
          <w:marTop w:val="0"/>
          <w:marBottom w:val="0"/>
          <w:divBdr>
            <w:top w:val="none" w:sz="0" w:space="0" w:color="auto"/>
            <w:left w:val="none" w:sz="0" w:space="0" w:color="auto"/>
            <w:bottom w:val="none" w:sz="0" w:space="0" w:color="auto"/>
            <w:right w:val="none" w:sz="0" w:space="0" w:color="auto"/>
          </w:divBdr>
        </w:div>
        <w:div w:id="462819295">
          <w:marLeft w:val="480"/>
          <w:marRight w:val="0"/>
          <w:marTop w:val="0"/>
          <w:marBottom w:val="0"/>
          <w:divBdr>
            <w:top w:val="none" w:sz="0" w:space="0" w:color="auto"/>
            <w:left w:val="none" w:sz="0" w:space="0" w:color="auto"/>
            <w:bottom w:val="none" w:sz="0" w:space="0" w:color="auto"/>
            <w:right w:val="none" w:sz="0" w:space="0" w:color="auto"/>
          </w:divBdr>
        </w:div>
        <w:div w:id="1834878984">
          <w:marLeft w:val="480"/>
          <w:marRight w:val="0"/>
          <w:marTop w:val="0"/>
          <w:marBottom w:val="0"/>
          <w:divBdr>
            <w:top w:val="none" w:sz="0" w:space="0" w:color="auto"/>
            <w:left w:val="none" w:sz="0" w:space="0" w:color="auto"/>
            <w:bottom w:val="none" w:sz="0" w:space="0" w:color="auto"/>
            <w:right w:val="none" w:sz="0" w:space="0" w:color="auto"/>
          </w:divBdr>
        </w:div>
        <w:div w:id="840582708">
          <w:marLeft w:val="480"/>
          <w:marRight w:val="0"/>
          <w:marTop w:val="0"/>
          <w:marBottom w:val="0"/>
          <w:divBdr>
            <w:top w:val="none" w:sz="0" w:space="0" w:color="auto"/>
            <w:left w:val="none" w:sz="0" w:space="0" w:color="auto"/>
            <w:bottom w:val="none" w:sz="0" w:space="0" w:color="auto"/>
            <w:right w:val="none" w:sz="0" w:space="0" w:color="auto"/>
          </w:divBdr>
        </w:div>
        <w:div w:id="1028262473">
          <w:marLeft w:val="480"/>
          <w:marRight w:val="0"/>
          <w:marTop w:val="0"/>
          <w:marBottom w:val="0"/>
          <w:divBdr>
            <w:top w:val="none" w:sz="0" w:space="0" w:color="auto"/>
            <w:left w:val="none" w:sz="0" w:space="0" w:color="auto"/>
            <w:bottom w:val="none" w:sz="0" w:space="0" w:color="auto"/>
            <w:right w:val="none" w:sz="0" w:space="0" w:color="auto"/>
          </w:divBdr>
        </w:div>
        <w:div w:id="748502824">
          <w:marLeft w:val="480"/>
          <w:marRight w:val="0"/>
          <w:marTop w:val="0"/>
          <w:marBottom w:val="0"/>
          <w:divBdr>
            <w:top w:val="none" w:sz="0" w:space="0" w:color="auto"/>
            <w:left w:val="none" w:sz="0" w:space="0" w:color="auto"/>
            <w:bottom w:val="none" w:sz="0" w:space="0" w:color="auto"/>
            <w:right w:val="none" w:sz="0" w:space="0" w:color="auto"/>
          </w:divBdr>
        </w:div>
        <w:div w:id="1381519889">
          <w:marLeft w:val="480"/>
          <w:marRight w:val="0"/>
          <w:marTop w:val="0"/>
          <w:marBottom w:val="0"/>
          <w:divBdr>
            <w:top w:val="none" w:sz="0" w:space="0" w:color="auto"/>
            <w:left w:val="none" w:sz="0" w:space="0" w:color="auto"/>
            <w:bottom w:val="none" w:sz="0" w:space="0" w:color="auto"/>
            <w:right w:val="none" w:sz="0" w:space="0" w:color="auto"/>
          </w:divBdr>
        </w:div>
        <w:div w:id="1574580662">
          <w:marLeft w:val="480"/>
          <w:marRight w:val="0"/>
          <w:marTop w:val="0"/>
          <w:marBottom w:val="0"/>
          <w:divBdr>
            <w:top w:val="none" w:sz="0" w:space="0" w:color="auto"/>
            <w:left w:val="none" w:sz="0" w:space="0" w:color="auto"/>
            <w:bottom w:val="none" w:sz="0" w:space="0" w:color="auto"/>
            <w:right w:val="none" w:sz="0" w:space="0" w:color="auto"/>
          </w:divBdr>
        </w:div>
        <w:div w:id="968439225">
          <w:marLeft w:val="480"/>
          <w:marRight w:val="0"/>
          <w:marTop w:val="0"/>
          <w:marBottom w:val="0"/>
          <w:divBdr>
            <w:top w:val="none" w:sz="0" w:space="0" w:color="auto"/>
            <w:left w:val="none" w:sz="0" w:space="0" w:color="auto"/>
            <w:bottom w:val="none" w:sz="0" w:space="0" w:color="auto"/>
            <w:right w:val="none" w:sz="0" w:space="0" w:color="auto"/>
          </w:divBdr>
        </w:div>
        <w:div w:id="2077779060">
          <w:marLeft w:val="480"/>
          <w:marRight w:val="0"/>
          <w:marTop w:val="0"/>
          <w:marBottom w:val="0"/>
          <w:divBdr>
            <w:top w:val="none" w:sz="0" w:space="0" w:color="auto"/>
            <w:left w:val="none" w:sz="0" w:space="0" w:color="auto"/>
            <w:bottom w:val="none" w:sz="0" w:space="0" w:color="auto"/>
            <w:right w:val="none" w:sz="0" w:space="0" w:color="auto"/>
          </w:divBdr>
        </w:div>
        <w:div w:id="600845550">
          <w:marLeft w:val="480"/>
          <w:marRight w:val="0"/>
          <w:marTop w:val="0"/>
          <w:marBottom w:val="0"/>
          <w:divBdr>
            <w:top w:val="none" w:sz="0" w:space="0" w:color="auto"/>
            <w:left w:val="none" w:sz="0" w:space="0" w:color="auto"/>
            <w:bottom w:val="none" w:sz="0" w:space="0" w:color="auto"/>
            <w:right w:val="none" w:sz="0" w:space="0" w:color="auto"/>
          </w:divBdr>
        </w:div>
        <w:div w:id="1281492400">
          <w:marLeft w:val="480"/>
          <w:marRight w:val="0"/>
          <w:marTop w:val="0"/>
          <w:marBottom w:val="0"/>
          <w:divBdr>
            <w:top w:val="none" w:sz="0" w:space="0" w:color="auto"/>
            <w:left w:val="none" w:sz="0" w:space="0" w:color="auto"/>
            <w:bottom w:val="none" w:sz="0" w:space="0" w:color="auto"/>
            <w:right w:val="none" w:sz="0" w:space="0" w:color="auto"/>
          </w:divBdr>
        </w:div>
        <w:div w:id="571281577">
          <w:marLeft w:val="480"/>
          <w:marRight w:val="0"/>
          <w:marTop w:val="0"/>
          <w:marBottom w:val="0"/>
          <w:divBdr>
            <w:top w:val="none" w:sz="0" w:space="0" w:color="auto"/>
            <w:left w:val="none" w:sz="0" w:space="0" w:color="auto"/>
            <w:bottom w:val="none" w:sz="0" w:space="0" w:color="auto"/>
            <w:right w:val="none" w:sz="0" w:space="0" w:color="auto"/>
          </w:divBdr>
        </w:div>
        <w:div w:id="59254352">
          <w:marLeft w:val="480"/>
          <w:marRight w:val="0"/>
          <w:marTop w:val="0"/>
          <w:marBottom w:val="0"/>
          <w:divBdr>
            <w:top w:val="none" w:sz="0" w:space="0" w:color="auto"/>
            <w:left w:val="none" w:sz="0" w:space="0" w:color="auto"/>
            <w:bottom w:val="none" w:sz="0" w:space="0" w:color="auto"/>
            <w:right w:val="none" w:sz="0" w:space="0" w:color="auto"/>
          </w:divBdr>
        </w:div>
        <w:div w:id="1876962680">
          <w:marLeft w:val="480"/>
          <w:marRight w:val="0"/>
          <w:marTop w:val="0"/>
          <w:marBottom w:val="0"/>
          <w:divBdr>
            <w:top w:val="none" w:sz="0" w:space="0" w:color="auto"/>
            <w:left w:val="none" w:sz="0" w:space="0" w:color="auto"/>
            <w:bottom w:val="none" w:sz="0" w:space="0" w:color="auto"/>
            <w:right w:val="none" w:sz="0" w:space="0" w:color="auto"/>
          </w:divBdr>
        </w:div>
        <w:div w:id="37517331">
          <w:marLeft w:val="480"/>
          <w:marRight w:val="0"/>
          <w:marTop w:val="0"/>
          <w:marBottom w:val="0"/>
          <w:divBdr>
            <w:top w:val="none" w:sz="0" w:space="0" w:color="auto"/>
            <w:left w:val="none" w:sz="0" w:space="0" w:color="auto"/>
            <w:bottom w:val="none" w:sz="0" w:space="0" w:color="auto"/>
            <w:right w:val="none" w:sz="0" w:space="0" w:color="auto"/>
          </w:divBdr>
        </w:div>
        <w:div w:id="1146047868">
          <w:marLeft w:val="480"/>
          <w:marRight w:val="0"/>
          <w:marTop w:val="0"/>
          <w:marBottom w:val="0"/>
          <w:divBdr>
            <w:top w:val="none" w:sz="0" w:space="0" w:color="auto"/>
            <w:left w:val="none" w:sz="0" w:space="0" w:color="auto"/>
            <w:bottom w:val="none" w:sz="0" w:space="0" w:color="auto"/>
            <w:right w:val="none" w:sz="0" w:space="0" w:color="auto"/>
          </w:divBdr>
        </w:div>
        <w:div w:id="793519070">
          <w:marLeft w:val="480"/>
          <w:marRight w:val="0"/>
          <w:marTop w:val="0"/>
          <w:marBottom w:val="0"/>
          <w:divBdr>
            <w:top w:val="none" w:sz="0" w:space="0" w:color="auto"/>
            <w:left w:val="none" w:sz="0" w:space="0" w:color="auto"/>
            <w:bottom w:val="none" w:sz="0" w:space="0" w:color="auto"/>
            <w:right w:val="none" w:sz="0" w:space="0" w:color="auto"/>
          </w:divBdr>
        </w:div>
        <w:div w:id="633144298">
          <w:marLeft w:val="480"/>
          <w:marRight w:val="0"/>
          <w:marTop w:val="0"/>
          <w:marBottom w:val="0"/>
          <w:divBdr>
            <w:top w:val="none" w:sz="0" w:space="0" w:color="auto"/>
            <w:left w:val="none" w:sz="0" w:space="0" w:color="auto"/>
            <w:bottom w:val="none" w:sz="0" w:space="0" w:color="auto"/>
            <w:right w:val="none" w:sz="0" w:space="0" w:color="auto"/>
          </w:divBdr>
        </w:div>
        <w:div w:id="103380973">
          <w:marLeft w:val="480"/>
          <w:marRight w:val="0"/>
          <w:marTop w:val="0"/>
          <w:marBottom w:val="0"/>
          <w:divBdr>
            <w:top w:val="none" w:sz="0" w:space="0" w:color="auto"/>
            <w:left w:val="none" w:sz="0" w:space="0" w:color="auto"/>
            <w:bottom w:val="none" w:sz="0" w:space="0" w:color="auto"/>
            <w:right w:val="none" w:sz="0" w:space="0" w:color="auto"/>
          </w:divBdr>
        </w:div>
        <w:div w:id="1390034018">
          <w:marLeft w:val="480"/>
          <w:marRight w:val="0"/>
          <w:marTop w:val="0"/>
          <w:marBottom w:val="0"/>
          <w:divBdr>
            <w:top w:val="none" w:sz="0" w:space="0" w:color="auto"/>
            <w:left w:val="none" w:sz="0" w:space="0" w:color="auto"/>
            <w:bottom w:val="none" w:sz="0" w:space="0" w:color="auto"/>
            <w:right w:val="none" w:sz="0" w:space="0" w:color="auto"/>
          </w:divBdr>
        </w:div>
        <w:div w:id="780345040">
          <w:marLeft w:val="480"/>
          <w:marRight w:val="0"/>
          <w:marTop w:val="0"/>
          <w:marBottom w:val="0"/>
          <w:divBdr>
            <w:top w:val="none" w:sz="0" w:space="0" w:color="auto"/>
            <w:left w:val="none" w:sz="0" w:space="0" w:color="auto"/>
            <w:bottom w:val="none" w:sz="0" w:space="0" w:color="auto"/>
            <w:right w:val="none" w:sz="0" w:space="0" w:color="auto"/>
          </w:divBdr>
        </w:div>
        <w:div w:id="1180507830">
          <w:marLeft w:val="480"/>
          <w:marRight w:val="0"/>
          <w:marTop w:val="0"/>
          <w:marBottom w:val="0"/>
          <w:divBdr>
            <w:top w:val="none" w:sz="0" w:space="0" w:color="auto"/>
            <w:left w:val="none" w:sz="0" w:space="0" w:color="auto"/>
            <w:bottom w:val="none" w:sz="0" w:space="0" w:color="auto"/>
            <w:right w:val="none" w:sz="0" w:space="0" w:color="auto"/>
          </w:divBdr>
        </w:div>
        <w:div w:id="856234997">
          <w:marLeft w:val="480"/>
          <w:marRight w:val="0"/>
          <w:marTop w:val="0"/>
          <w:marBottom w:val="0"/>
          <w:divBdr>
            <w:top w:val="none" w:sz="0" w:space="0" w:color="auto"/>
            <w:left w:val="none" w:sz="0" w:space="0" w:color="auto"/>
            <w:bottom w:val="none" w:sz="0" w:space="0" w:color="auto"/>
            <w:right w:val="none" w:sz="0" w:space="0" w:color="auto"/>
          </w:divBdr>
        </w:div>
        <w:div w:id="1430731297">
          <w:marLeft w:val="480"/>
          <w:marRight w:val="0"/>
          <w:marTop w:val="0"/>
          <w:marBottom w:val="0"/>
          <w:divBdr>
            <w:top w:val="none" w:sz="0" w:space="0" w:color="auto"/>
            <w:left w:val="none" w:sz="0" w:space="0" w:color="auto"/>
            <w:bottom w:val="none" w:sz="0" w:space="0" w:color="auto"/>
            <w:right w:val="none" w:sz="0" w:space="0" w:color="auto"/>
          </w:divBdr>
        </w:div>
        <w:div w:id="1221745859">
          <w:marLeft w:val="480"/>
          <w:marRight w:val="0"/>
          <w:marTop w:val="0"/>
          <w:marBottom w:val="0"/>
          <w:divBdr>
            <w:top w:val="none" w:sz="0" w:space="0" w:color="auto"/>
            <w:left w:val="none" w:sz="0" w:space="0" w:color="auto"/>
            <w:bottom w:val="none" w:sz="0" w:space="0" w:color="auto"/>
            <w:right w:val="none" w:sz="0" w:space="0" w:color="auto"/>
          </w:divBdr>
        </w:div>
        <w:div w:id="174079063">
          <w:marLeft w:val="480"/>
          <w:marRight w:val="0"/>
          <w:marTop w:val="0"/>
          <w:marBottom w:val="0"/>
          <w:divBdr>
            <w:top w:val="none" w:sz="0" w:space="0" w:color="auto"/>
            <w:left w:val="none" w:sz="0" w:space="0" w:color="auto"/>
            <w:bottom w:val="none" w:sz="0" w:space="0" w:color="auto"/>
            <w:right w:val="none" w:sz="0" w:space="0" w:color="auto"/>
          </w:divBdr>
        </w:div>
        <w:div w:id="640581262">
          <w:marLeft w:val="480"/>
          <w:marRight w:val="0"/>
          <w:marTop w:val="0"/>
          <w:marBottom w:val="0"/>
          <w:divBdr>
            <w:top w:val="none" w:sz="0" w:space="0" w:color="auto"/>
            <w:left w:val="none" w:sz="0" w:space="0" w:color="auto"/>
            <w:bottom w:val="none" w:sz="0" w:space="0" w:color="auto"/>
            <w:right w:val="none" w:sz="0" w:space="0" w:color="auto"/>
          </w:divBdr>
        </w:div>
        <w:div w:id="826867971">
          <w:marLeft w:val="480"/>
          <w:marRight w:val="0"/>
          <w:marTop w:val="0"/>
          <w:marBottom w:val="0"/>
          <w:divBdr>
            <w:top w:val="none" w:sz="0" w:space="0" w:color="auto"/>
            <w:left w:val="none" w:sz="0" w:space="0" w:color="auto"/>
            <w:bottom w:val="none" w:sz="0" w:space="0" w:color="auto"/>
            <w:right w:val="none" w:sz="0" w:space="0" w:color="auto"/>
          </w:divBdr>
        </w:div>
        <w:div w:id="436409512">
          <w:marLeft w:val="480"/>
          <w:marRight w:val="0"/>
          <w:marTop w:val="0"/>
          <w:marBottom w:val="0"/>
          <w:divBdr>
            <w:top w:val="none" w:sz="0" w:space="0" w:color="auto"/>
            <w:left w:val="none" w:sz="0" w:space="0" w:color="auto"/>
            <w:bottom w:val="none" w:sz="0" w:space="0" w:color="auto"/>
            <w:right w:val="none" w:sz="0" w:space="0" w:color="auto"/>
          </w:divBdr>
        </w:div>
        <w:div w:id="1252619081">
          <w:marLeft w:val="480"/>
          <w:marRight w:val="0"/>
          <w:marTop w:val="0"/>
          <w:marBottom w:val="0"/>
          <w:divBdr>
            <w:top w:val="none" w:sz="0" w:space="0" w:color="auto"/>
            <w:left w:val="none" w:sz="0" w:space="0" w:color="auto"/>
            <w:bottom w:val="none" w:sz="0" w:space="0" w:color="auto"/>
            <w:right w:val="none" w:sz="0" w:space="0" w:color="auto"/>
          </w:divBdr>
        </w:div>
        <w:div w:id="1088697051">
          <w:marLeft w:val="480"/>
          <w:marRight w:val="0"/>
          <w:marTop w:val="0"/>
          <w:marBottom w:val="0"/>
          <w:divBdr>
            <w:top w:val="none" w:sz="0" w:space="0" w:color="auto"/>
            <w:left w:val="none" w:sz="0" w:space="0" w:color="auto"/>
            <w:bottom w:val="none" w:sz="0" w:space="0" w:color="auto"/>
            <w:right w:val="none" w:sz="0" w:space="0" w:color="auto"/>
          </w:divBdr>
        </w:div>
        <w:div w:id="1825777058">
          <w:marLeft w:val="480"/>
          <w:marRight w:val="0"/>
          <w:marTop w:val="0"/>
          <w:marBottom w:val="0"/>
          <w:divBdr>
            <w:top w:val="none" w:sz="0" w:space="0" w:color="auto"/>
            <w:left w:val="none" w:sz="0" w:space="0" w:color="auto"/>
            <w:bottom w:val="none" w:sz="0" w:space="0" w:color="auto"/>
            <w:right w:val="none" w:sz="0" w:space="0" w:color="auto"/>
          </w:divBdr>
        </w:div>
        <w:div w:id="390545888">
          <w:marLeft w:val="480"/>
          <w:marRight w:val="0"/>
          <w:marTop w:val="0"/>
          <w:marBottom w:val="0"/>
          <w:divBdr>
            <w:top w:val="none" w:sz="0" w:space="0" w:color="auto"/>
            <w:left w:val="none" w:sz="0" w:space="0" w:color="auto"/>
            <w:bottom w:val="none" w:sz="0" w:space="0" w:color="auto"/>
            <w:right w:val="none" w:sz="0" w:space="0" w:color="auto"/>
          </w:divBdr>
        </w:div>
        <w:div w:id="1914923302">
          <w:marLeft w:val="480"/>
          <w:marRight w:val="0"/>
          <w:marTop w:val="0"/>
          <w:marBottom w:val="0"/>
          <w:divBdr>
            <w:top w:val="none" w:sz="0" w:space="0" w:color="auto"/>
            <w:left w:val="none" w:sz="0" w:space="0" w:color="auto"/>
            <w:bottom w:val="none" w:sz="0" w:space="0" w:color="auto"/>
            <w:right w:val="none" w:sz="0" w:space="0" w:color="auto"/>
          </w:divBdr>
        </w:div>
        <w:div w:id="1484813012">
          <w:marLeft w:val="480"/>
          <w:marRight w:val="0"/>
          <w:marTop w:val="0"/>
          <w:marBottom w:val="0"/>
          <w:divBdr>
            <w:top w:val="none" w:sz="0" w:space="0" w:color="auto"/>
            <w:left w:val="none" w:sz="0" w:space="0" w:color="auto"/>
            <w:bottom w:val="none" w:sz="0" w:space="0" w:color="auto"/>
            <w:right w:val="none" w:sz="0" w:space="0" w:color="auto"/>
          </w:divBdr>
        </w:div>
        <w:div w:id="435173907">
          <w:marLeft w:val="480"/>
          <w:marRight w:val="0"/>
          <w:marTop w:val="0"/>
          <w:marBottom w:val="0"/>
          <w:divBdr>
            <w:top w:val="none" w:sz="0" w:space="0" w:color="auto"/>
            <w:left w:val="none" w:sz="0" w:space="0" w:color="auto"/>
            <w:bottom w:val="none" w:sz="0" w:space="0" w:color="auto"/>
            <w:right w:val="none" w:sz="0" w:space="0" w:color="auto"/>
          </w:divBdr>
        </w:div>
        <w:div w:id="473647722">
          <w:marLeft w:val="480"/>
          <w:marRight w:val="0"/>
          <w:marTop w:val="0"/>
          <w:marBottom w:val="0"/>
          <w:divBdr>
            <w:top w:val="none" w:sz="0" w:space="0" w:color="auto"/>
            <w:left w:val="none" w:sz="0" w:space="0" w:color="auto"/>
            <w:bottom w:val="none" w:sz="0" w:space="0" w:color="auto"/>
            <w:right w:val="none" w:sz="0" w:space="0" w:color="auto"/>
          </w:divBdr>
        </w:div>
        <w:div w:id="490415206">
          <w:marLeft w:val="480"/>
          <w:marRight w:val="0"/>
          <w:marTop w:val="0"/>
          <w:marBottom w:val="0"/>
          <w:divBdr>
            <w:top w:val="none" w:sz="0" w:space="0" w:color="auto"/>
            <w:left w:val="none" w:sz="0" w:space="0" w:color="auto"/>
            <w:bottom w:val="none" w:sz="0" w:space="0" w:color="auto"/>
            <w:right w:val="none" w:sz="0" w:space="0" w:color="auto"/>
          </w:divBdr>
        </w:div>
        <w:div w:id="540821676">
          <w:marLeft w:val="480"/>
          <w:marRight w:val="0"/>
          <w:marTop w:val="0"/>
          <w:marBottom w:val="0"/>
          <w:divBdr>
            <w:top w:val="none" w:sz="0" w:space="0" w:color="auto"/>
            <w:left w:val="none" w:sz="0" w:space="0" w:color="auto"/>
            <w:bottom w:val="none" w:sz="0" w:space="0" w:color="auto"/>
            <w:right w:val="none" w:sz="0" w:space="0" w:color="auto"/>
          </w:divBdr>
        </w:div>
        <w:div w:id="1172449622">
          <w:marLeft w:val="480"/>
          <w:marRight w:val="0"/>
          <w:marTop w:val="0"/>
          <w:marBottom w:val="0"/>
          <w:divBdr>
            <w:top w:val="none" w:sz="0" w:space="0" w:color="auto"/>
            <w:left w:val="none" w:sz="0" w:space="0" w:color="auto"/>
            <w:bottom w:val="none" w:sz="0" w:space="0" w:color="auto"/>
            <w:right w:val="none" w:sz="0" w:space="0" w:color="auto"/>
          </w:divBdr>
        </w:div>
        <w:div w:id="1611742162">
          <w:marLeft w:val="480"/>
          <w:marRight w:val="0"/>
          <w:marTop w:val="0"/>
          <w:marBottom w:val="0"/>
          <w:divBdr>
            <w:top w:val="none" w:sz="0" w:space="0" w:color="auto"/>
            <w:left w:val="none" w:sz="0" w:space="0" w:color="auto"/>
            <w:bottom w:val="none" w:sz="0" w:space="0" w:color="auto"/>
            <w:right w:val="none" w:sz="0" w:space="0" w:color="auto"/>
          </w:divBdr>
        </w:div>
      </w:divsChild>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6413089">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375197724">
      <w:bodyDiv w:val="1"/>
      <w:marLeft w:val="0"/>
      <w:marRight w:val="0"/>
      <w:marTop w:val="0"/>
      <w:marBottom w:val="0"/>
      <w:divBdr>
        <w:top w:val="none" w:sz="0" w:space="0" w:color="auto"/>
        <w:left w:val="none" w:sz="0" w:space="0" w:color="auto"/>
        <w:bottom w:val="none" w:sz="0" w:space="0" w:color="auto"/>
        <w:right w:val="none" w:sz="0" w:space="0" w:color="auto"/>
      </w:divBdr>
    </w:div>
    <w:div w:id="380834040">
      <w:bodyDiv w:val="1"/>
      <w:marLeft w:val="0"/>
      <w:marRight w:val="0"/>
      <w:marTop w:val="0"/>
      <w:marBottom w:val="0"/>
      <w:divBdr>
        <w:top w:val="none" w:sz="0" w:space="0" w:color="auto"/>
        <w:left w:val="none" w:sz="0" w:space="0" w:color="auto"/>
        <w:bottom w:val="none" w:sz="0" w:space="0" w:color="auto"/>
        <w:right w:val="none" w:sz="0" w:space="0" w:color="auto"/>
      </w:divBdr>
    </w:div>
    <w:div w:id="384566075">
      <w:bodyDiv w:val="1"/>
      <w:marLeft w:val="0"/>
      <w:marRight w:val="0"/>
      <w:marTop w:val="0"/>
      <w:marBottom w:val="0"/>
      <w:divBdr>
        <w:top w:val="none" w:sz="0" w:space="0" w:color="auto"/>
        <w:left w:val="none" w:sz="0" w:space="0" w:color="auto"/>
        <w:bottom w:val="none" w:sz="0" w:space="0" w:color="auto"/>
        <w:right w:val="none" w:sz="0" w:space="0" w:color="auto"/>
      </w:divBdr>
    </w:div>
    <w:div w:id="3869508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07">
          <w:marLeft w:val="480"/>
          <w:marRight w:val="0"/>
          <w:marTop w:val="0"/>
          <w:marBottom w:val="0"/>
          <w:divBdr>
            <w:top w:val="none" w:sz="0" w:space="0" w:color="auto"/>
            <w:left w:val="none" w:sz="0" w:space="0" w:color="auto"/>
            <w:bottom w:val="none" w:sz="0" w:space="0" w:color="auto"/>
            <w:right w:val="none" w:sz="0" w:space="0" w:color="auto"/>
          </w:divBdr>
        </w:div>
        <w:div w:id="825049238">
          <w:marLeft w:val="480"/>
          <w:marRight w:val="0"/>
          <w:marTop w:val="0"/>
          <w:marBottom w:val="0"/>
          <w:divBdr>
            <w:top w:val="none" w:sz="0" w:space="0" w:color="auto"/>
            <w:left w:val="none" w:sz="0" w:space="0" w:color="auto"/>
            <w:bottom w:val="none" w:sz="0" w:space="0" w:color="auto"/>
            <w:right w:val="none" w:sz="0" w:space="0" w:color="auto"/>
          </w:divBdr>
        </w:div>
        <w:div w:id="44918873">
          <w:marLeft w:val="480"/>
          <w:marRight w:val="0"/>
          <w:marTop w:val="0"/>
          <w:marBottom w:val="0"/>
          <w:divBdr>
            <w:top w:val="none" w:sz="0" w:space="0" w:color="auto"/>
            <w:left w:val="none" w:sz="0" w:space="0" w:color="auto"/>
            <w:bottom w:val="none" w:sz="0" w:space="0" w:color="auto"/>
            <w:right w:val="none" w:sz="0" w:space="0" w:color="auto"/>
          </w:divBdr>
        </w:div>
        <w:div w:id="693194706">
          <w:marLeft w:val="480"/>
          <w:marRight w:val="0"/>
          <w:marTop w:val="0"/>
          <w:marBottom w:val="0"/>
          <w:divBdr>
            <w:top w:val="none" w:sz="0" w:space="0" w:color="auto"/>
            <w:left w:val="none" w:sz="0" w:space="0" w:color="auto"/>
            <w:bottom w:val="none" w:sz="0" w:space="0" w:color="auto"/>
            <w:right w:val="none" w:sz="0" w:space="0" w:color="auto"/>
          </w:divBdr>
        </w:div>
        <w:div w:id="1378357426">
          <w:marLeft w:val="480"/>
          <w:marRight w:val="0"/>
          <w:marTop w:val="0"/>
          <w:marBottom w:val="0"/>
          <w:divBdr>
            <w:top w:val="none" w:sz="0" w:space="0" w:color="auto"/>
            <w:left w:val="none" w:sz="0" w:space="0" w:color="auto"/>
            <w:bottom w:val="none" w:sz="0" w:space="0" w:color="auto"/>
            <w:right w:val="none" w:sz="0" w:space="0" w:color="auto"/>
          </w:divBdr>
        </w:div>
        <w:div w:id="1969967599">
          <w:marLeft w:val="480"/>
          <w:marRight w:val="0"/>
          <w:marTop w:val="0"/>
          <w:marBottom w:val="0"/>
          <w:divBdr>
            <w:top w:val="none" w:sz="0" w:space="0" w:color="auto"/>
            <w:left w:val="none" w:sz="0" w:space="0" w:color="auto"/>
            <w:bottom w:val="none" w:sz="0" w:space="0" w:color="auto"/>
            <w:right w:val="none" w:sz="0" w:space="0" w:color="auto"/>
          </w:divBdr>
        </w:div>
        <w:div w:id="1432160328">
          <w:marLeft w:val="480"/>
          <w:marRight w:val="0"/>
          <w:marTop w:val="0"/>
          <w:marBottom w:val="0"/>
          <w:divBdr>
            <w:top w:val="none" w:sz="0" w:space="0" w:color="auto"/>
            <w:left w:val="none" w:sz="0" w:space="0" w:color="auto"/>
            <w:bottom w:val="none" w:sz="0" w:space="0" w:color="auto"/>
            <w:right w:val="none" w:sz="0" w:space="0" w:color="auto"/>
          </w:divBdr>
        </w:div>
        <w:div w:id="707533731">
          <w:marLeft w:val="480"/>
          <w:marRight w:val="0"/>
          <w:marTop w:val="0"/>
          <w:marBottom w:val="0"/>
          <w:divBdr>
            <w:top w:val="none" w:sz="0" w:space="0" w:color="auto"/>
            <w:left w:val="none" w:sz="0" w:space="0" w:color="auto"/>
            <w:bottom w:val="none" w:sz="0" w:space="0" w:color="auto"/>
            <w:right w:val="none" w:sz="0" w:space="0" w:color="auto"/>
          </w:divBdr>
        </w:div>
        <w:div w:id="1083183236">
          <w:marLeft w:val="480"/>
          <w:marRight w:val="0"/>
          <w:marTop w:val="0"/>
          <w:marBottom w:val="0"/>
          <w:divBdr>
            <w:top w:val="none" w:sz="0" w:space="0" w:color="auto"/>
            <w:left w:val="none" w:sz="0" w:space="0" w:color="auto"/>
            <w:bottom w:val="none" w:sz="0" w:space="0" w:color="auto"/>
            <w:right w:val="none" w:sz="0" w:space="0" w:color="auto"/>
          </w:divBdr>
        </w:div>
        <w:div w:id="2115784985">
          <w:marLeft w:val="480"/>
          <w:marRight w:val="0"/>
          <w:marTop w:val="0"/>
          <w:marBottom w:val="0"/>
          <w:divBdr>
            <w:top w:val="none" w:sz="0" w:space="0" w:color="auto"/>
            <w:left w:val="none" w:sz="0" w:space="0" w:color="auto"/>
            <w:bottom w:val="none" w:sz="0" w:space="0" w:color="auto"/>
            <w:right w:val="none" w:sz="0" w:space="0" w:color="auto"/>
          </w:divBdr>
        </w:div>
        <w:div w:id="199589758">
          <w:marLeft w:val="480"/>
          <w:marRight w:val="0"/>
          <w:marTop w:val="0"/>
          <w:marBottom w:val="0"/>
          <w:divBdr>
            <w:top w:val="none" w:sz="0" w:space="0" w:color="auto"/>
            <w:left w:val="none" w:sz="0" w:space="0" w:color="auto"/>
            <w:bottom w:val="none" w:sz="0" w:space="0" w:color="auto"/>
            <w:right w:val="none" w:sz="0" w:space="0" w:color="auto"/>
          </w:divBdr>
        </w:div>
        <w:div w:id="192424437">
          <w:marLeft w:val="480"/>
          <w:marRight w:val="0"/>
          <w:marTop w:val="0"/>
          <w:marBottom w:val="0"/>
          <w:divBdr>
            <w:top w:val="none" w:sz="0" w:space="0" w:color="auto"/>
            <w:left w:val="none" w:sz="0" w:space="0" w:color="auto"/>
            <w:bottom w:val="none" w:sz="0" w:space="0" w:color="auto"/>
            <w:right w:val="none" w:sz="0" w:space="0" w:color="auto"/>
          </w:divBdr>
        </w:div>
        <w:div w:id="1903056284">
          <w:marLeft w:val="480"/>
          <w:marRight w:val="0"/>
          <w:marTop w:val="0"/>
          <w:marBottom w:val="0"/>
          <w:divBdr>
            <w:top w:val="none" w:sz="0" w:space="0" w:color="auto"/>
            <w:left w:val="none" w:sz="0" w:space="0" w:color="auto"/>
            <w:bottom w:val="none" w:sz="0" w:space="0" w:color="auto"/>
            <w:right w:val="none" w:sz="0" w:space="0" w:color="auto"/>
          </w:divBdr>
        </w:div>
        <w:div w:id="286395054">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82605488">
          <w:marLeft w:val="480"/>
          <w:marRight w:val="0"/>
          <w:marTop w:val="0"/>
          <w:marBottom w:val="0"/>
          <w:divBdr>
            <w:top w:val="none" w:sz="0" w:space="0" w:color="auto"/>
            <w:left w:val="none" w:sz="0" w:space="0" w:color="auto"/>
            <w:bottom w:val="none" w:sz="0" w:space="0" w:color="auto"/>
            <w:right w:val="none" w:sz="0" w:space="0" w:color="auto"/>
          </w:divBdr>
        </w:div>
        <w:div w:id="467675214">
          <w:marLeft w:val="480"/>
          <w:marRight w:val="0"/>
          <w:marTop w:val="0"/>
          <w:marBottom w:val="0"/>
          <w:divBdr>
            <w:top w:val="none" w:sz="0" w:space="0" w:color="auto"/>
            <w:left w:val="none" w:sz="0" w:space="0" w:color="auto"/>
            <w:bottom w:val="none" w:sz="0" w:space="0" w:color="auto"/>
            <w:right w:val="none" w:sz="0" w:space="0" w:color="auto"/>
          </w:divBdr>
        </w:div>
        <w:div w:id="1973974634">
          <w:marLeft w:val="480"/>
          <w:marRight w:val="0"/>
          <w:marTop w:val="0"/>
          <w:marBottom w:val="0"/>
          <w:divBdr>
            <w:top w:val="none" w:sz="0" w:space="0" w:color="auto"/>
            <w:left w:val="none" w:sz="0" w:space="0" w:color="auto"/>
            <w:bottom w:val="none" w:sz="0" w:space="0" w:color="auto"/>
            <w:right w:val="none" w:sz="0" w:space="0" w:color="auto"/>
          </w:divBdr>
        </w:div>
        <w:div w:id="1136680565">
          <w:marLeft w:val="480"/>
          <w:marRight w:val="0"/>
          <w:marTop w:val="0"/>
          <w:marBottom w:val="0"/>
          <w:divBdr>
            <w:top w:val="none" w:sz="0" w:space="0" w:color="auto"/>
            <w:left w:val="none" w:sz="0" w:space="0" w:color="auto"/>
            <w:bottom w:val="none" w:sz="0" w:space="0" w:color="auto"/>
            <w:right w:val="none" w:sz="0" w:space="0" w:color="auto"/>
          </w:divBdr>
        </w:div>
        <w:div w:id="1769932644">
          <w:marLeft w:val="480"/>
          <w:marRight w:val="0"/>
          <w:marTop w:val="0"/>
          <w:marBottom w:val="0"/>
          <w:divBdr>
            <w:top w:val="none" w:sz="0" w:space="0" w:color="auto"/>
            <w:left w:val="none" w:sz="0" w:space="0" w:color="auto"/>
            <w:bottom w:val="none" w:sz="0" w:space="0" w:color="auto"/>
            <w:right w:val="none" w:sz="0" w:space="0" w:color="auto"/>
          </w:divBdr>
        </w:div>
        <w:div w:id="1721779242">
          <w:marLeft w:val="480"/>
          <w:marRight w:val="0"/>
          <w:marTop w:val="0"/>
          <w:marBottom w:val="0"/>
          <w:divBdr>
            <w:top w:val="none" w:sz="0" w:space="0" w:color="auto"/>
            <w:left w:val="none" w:sz="0" w:space="0" w:color="auto"/>
            <w:bottom w:val="none" w:sz="0" w:space="0" w:color="auto"/>
            <w:right w:val="none" w:sz="0" w:space="0" w:color="auto"/>
          </w:divBdr>
        </w:div>
        <w:div w:id="1863781693">
          <w:marLeft w:val="480"/>
          <w:marRight w:val="0"/>
          <w:marTop w:val="0"/>
          <w:marBottom w:val="0"/>
          <w:divBdr>
            <w:top w:val="none" w:sz="0" w:space="0" w:color="auto"/>
            <w:left w:val="none" w:sz="0" w:space="0" w:color="auto"/>
            <w:bottom w:val="none" w:sz="0" w:space="0" w:color="auto"/>
            <w:right w:val="none" w:sz="0" w:space="0" w:color="auto"/>
          </w:divBdr>
        </w:div>
        <w:div w:id="2078891652">
          <w:marLeft w:val="480"/>
          <w:marRight w:val="0"/>
          <w:marTop w:val="0"/>
          <w:marBottom w:val="0"/>
          <w:divBdr>
            <w:top w:val="none" w:sz="0" w:space="0" w:color="auto"/>
            <w:left w:val="none" w:sz="0" w:space="0" w:color="auto"/>
            <w:bottom w:val="none" w:sz="0" w:space="0" w:color="auto"/>
            <w:right w:val="none" w:sz="0" w:space="0" w:color="auto"/>
          </w:divBdr>
        </w:div>
        <w:div w:id="285545164">
          <w:marLeft w:val="480"/>
          <w:marRight w:val="0"/>
          <w:marTop w:val="0"/>
          <w:marBottom w:val="0"/>
          <w:divBdr>
            <w:top w:val="none" w:sz="0" w:space="0" w:color="auto"/>
            <w:left w:val="none" w:sz="0" w:space="0" w:color="auto"/>
            <w:bottom w:val="none" w:sz="0" w:space="0" w:color="auto"/>
            <w:right w:val="none" w:sz="0" w:space="0" w:color="auto"/>
          </w:divBdr>
        </w:div>
        <w:div w:id="1454446095">
          <w:marLeft w:val="480"/>
          <w:marRight w:val="0"/>
          <w:marTop w:val="0"/>
          <w:marBottom w:val="0"/>
          <w:divBdr>
            <w:top w:val="none" w:sz="0" w:space="0" w:color="auto"/>
            <w:left w:val="none" w:sz="0" w:space="0" w:color="auto"/>
            <w:bottom w:val="none" w:sz="0" w:space="0" w:color="auto"/>
            <w:right w:val="none" w:sz="0" w:space="0" w:color="auto"/>
          </w:divBdr>
        </w:div>
        <w:div w:id="1504928407">
          <w:marLeft w:val="480"/>
          <w:marRight w:val="0"/>
          <w:marTop w:val="0"/>
          <w:marBottom w:val="0"/>
          <w:divBdr>
            <w:top w:val="none" w:sz="0" w:space="0" w:color="auto"/>
            <w:left w:val="none" w:sz="0" w:space="0" w:color="auto"/>
            <w:bottom w:val="none" w:sz="0" w:space="0" w:color="auto"/>
            <w:right w:val="none" w:sz="0" w:space="0" w:color="auto"/>
          </w:divBdr>
        </w:div>
        <w:div w:id="312875512">
          <w:marLeft w:val="480"/>
          <w:marRight w:val="0"/>
          <w:marTop w:val="0"/>
          <w:marBottom w:val="0"/>
          <w:divBdr>
            <w:top w:val="none" w:sz="0" w:space="0" w:color="auto"/>
            <w:left w:val="none" w:sz="0" w:space="0" w:color="auto"/>
            <w:bottom w:val="none" w:sz="0" w:space="0" w:color="auto"/>
            <w:right w:val="none" w:sz="0" w:space="0" w:color="auto"/>
          </w:divBdr>
        </w:div>
        <w:div w:id="1184591925">
          <w:marLeft w:val="480"/>
          <w:marRight w:val="0"/>
          <w:marTop w:val="0"/>
          <w:marBottom w:val="0"/>
          <w:divBdr>
            <w:top w:val="none" w:sz="0" w:space="0" w:color="auto"/>
            <w:left w:val="none" w:sz="0" w:space="0" w:color="auto"/>
            <w:bottom w:val="none" w:sz="0" w:space="0" w:color="auto"/>
            <w:right w:val="none" w:sz="0" w:space="0" w:color="auto"/>
          </w:divBdr>
        </w:div>
        <w:div w:id="916591409">
          <w:marLeft w:val="480"/>
          <w:marRight w:val="0"/>
          <w:marTop w:val="0"/>
          <w:marBottom w:val="0"/>
          <w:divBdr>
            <w:top w:val="none" w:sz="0" w:space="0" w:color="auto"/>
            <w:left w:val="none" w:sz="0" w:space="0" w:color="auto"/>
            <w:bottom w:val="none" w:sz="0" w:space="0" w:color="auto"/>
            <w:right w:val="none" w:sz="0" w:space="0" w:color="auto"/>
          </w:divBdr>
        </w:div>
        <w:div w:id="611939075">
          <w:marLeft w:val="480"/>
          <w:marRight w:val="0"/>
          <w:marTop w:val="0"/>
          <w:marBottom w:val="0"/>
          <w:divBdr>
            <w:top w:val="none" w:sz="0" w:space="0" w:color="auto"/>
            <w:left w:val="none" w:sz="0" w:space="0" w:color="auto"/>
            <w:bottom w:val="none" w:sz="0" w:space="0" w:color="auto"/>
            <w:right w:val="none" w:sz="0" w:space="0" w:color="auto"/>
          </w:divBdr>
        </w:div>
        <w:div w:id="1449154661">
          <w:marLeft w:val="480"/>
          <w:marRight w:val="0"/>
          <w:marTop w:val="0"/>
          <w:marBottom w:val="0"/>
          <w:divBdr>
            <w:top w:val="none" w:sz="0" w:space="0" w:color="auto"/>
            <w:left w:val="none" w:sz="0" w:space="0" w:color="auto"/>
            <w:bottom w:val="none" w:sz="0" w:space="0" w:color="auto"/>
            <w:right w:val="none" w:sz="0" w:space="0" w:color="auto"/>
          </w:divBdr>
        </w:div>
        <w:div w:id="2024015680">
          <w:marLeft w:val="480"/>
          <w:marRight w:val="0"/>
          <w:marTop w:val="0"/>
          <w:marBottom w:val="0"/>
          <w:divBdr>
            <w:top w:val="none" w:sz="0" w:space="0" w:color="auto"/>
            <w:left w:val="none" w:sz="0" w:space="0" w:color="auto"/>
            <w:bottom w:val="none" w:sz="0" w:space="0" w:color="auto"/>
            <w:right w:val="none" w:sz="0" w:space="0" w:color="auto"/>
          </w:divBdr>
        </w:div>
        <w:div w:id="2019845636">
          <w:marLeft w:val="480"/>
          <w:marRight w:val="0"/>
          <w:marTop w:val="0"/>
          <w:marBottom w:val="0"/>
          <w:divBdr>
            <w:top w:val="none" w:sz="0" w:space="0" w:color="auto"/>
            <w:left w:val="none" w:sz="0" w:space="0" w:color="auto"/>
            <w:bottom w:val="none" w:sz="0" w:space="0" w:color="auto"/>
            <w:right w:val="none" w:sz="0" w:space="0" w:color="auto"/>
          </w:divBdr>
        </w:div>
        <w:div w:id="1162088203">
          <w:marLeft w:val="480"/>
          <w:marRight w:val="0"/>
          <w:marTop w:val="0"/>
          <w:marBottom w:val="0"/>
          <w:divBdr>
            <w:top w:val="none" w:sz="0" w:space="0" w:color="auto"/>
            <w:left w:val="none" w:sz="0" w:space="0" w:color="auto"/>
            <w:bottom w:val="none" w:sz="0" w:space="0" w:color="auto"/>
            <w:right w:val="none" w:sz="0" w:space="0" w:color="auto"/>
          </w:divBdr>
        </w:div>
        <w:div w:id="388696622">
          <w:marLeft w:val="480"/>
          <w:marRight w:val="0"/>
          <w:marTop w:val="0"/>
          <w:marBottom w:val="0"/>
          <w:divBdr>
            <w:top w:val="none" w:sz="0" w:space="0" w:color="auto"/>
            <w:left w:val="none" w:sz="0" w:space="0" w:color="auto"/>
            <w:bottom w:val="none" w:sz="0" w:space="0" w:color="auto"/>
            <w:right w:val="none" w:sz="0" w:space="0" w:color="auto"/>
          </w:divBdr>
        </w:div>
        <w:div w:id="965938133">
          <w:marLeft w:val="480"/>
          <w:marRight w:val="0"/>
          <w:marTop w:val="0"/>
          <w:marBottom w:val="0"/>
          <w:divBdr>
            <w:top w:val="none" w:sz="0" w:space="0" w:color="auto"/>
            <w:left w:val="none" w:sz="0" w:space="0" w:color="auto"/>
            <w:bottom w:val="none" w:sz="0" w:space="0" w:color="auto"/>
            <w:right w:val="none" w:sz="0" w:space="0" w:color="auto"/>
          </w:divBdr>
        </w:div>
        <w:div w:id="1802961535">
          <w:marLeft w:val="480"/>
          <w:marRight w:val="0"/>
          <w:marTop w:val="0"/>
          <w:marBottom w:val="0"/>
          <w:divBdr>
            <w:top w:val="none" w:sz="0" w:space="0" w:color="auto"/>
            <w:left w:val="none" w:sz="0" w:space="0" w:color="auto"/>
            <w:bottom w:val="none" w:sz="0" w:space="0" w:color="auto"/>
            <w:right w:val="none" w:sz="0" w:space="0" w:color="auto"/>
          </w:divBdr>
        </w:div>
        <w:div w:id="696547271">
          <w:marLeft w:val="480"/>
          <w:marRight w:val="0"/>
          <w:marTop w:val="0"/>
          <w:marBottom w:val="0"/>
          <w:divBdr>
            <w:top w:val="none" w:sz="0" w:space="0" w:color="auto"/>
            <w:left w:val="none" w:sz="0" w:space="0" w:color="auto"/>
            <w:bottom w:val="none" w:sz="0" w:space="0" w:color="auto"/>
            <w:right w:val="none" w:sz="0" w:space="0" w:color="auto"/>
          </w:divBdr>
        </w:div>
        <w:div w:id="2046828987">
          <w:marLeft w:val="480"/>
          <w:marRight w:val="0"/>
          <w:marTop w:val="0"/>
          <w:marBottom w:val="0"/>
          <w:divBdr>
            <w:top w:val="none" w:sz="0" w:space="0" w:color="auto"/>
            <w:left w:val="none" w:sz="0" w:space="0" w:color="auto"/>
            <w:bottom w:val="none" w:sz="0" w:space="0" w:color="auto"/>
            <w:right w:val="none" w:sz="0" w:space="0" w:color="auto"/>
          </w:divBdr>
        </w:div>
        <w:div w:id="329716268">
          <w:marLeft w:val="480"/>
          <w:marRight w:val="0"/>
          <w:marTop w:val="0"/>
          <w:marBottom w:val="0"/>
          <w:divBdr>
            <w:top w:val="none" w:sz="0" w:space="0" w:color="auto"/>
            <w:left w:val="none" w:sz="0" w:space="0" w:color="auto"/>
            <w:bottom w:val="none" w:sz="0" w:space="0" w:color="auto"/>
            <w:right w:val="none" w:sz="0" w:space="0" w:color="auto"/>
          </w:divBdr>
        </w:div>
        <w:div w:id="1753696355">
          <w:marLeft w:val="480"/>
          <w:marRight w:val="0"/>
          <w:marTop w:val="0"/>
          <w:marBottom w:val="0"/>
          <w:divBdr>
            <w:top w:val="none" w:sz="0" w:space="0" w:color="auto"/>
            <w:left w:val="none" w:sz="0" w:space="0" w:color="auto"/>
            <w:bottom w:val="none" w:sz="0" w:space="0" w:color="auto"/>
            <w:right w:val="none" w:sz="0" w:space="0" w:color="auto"/>
          </w:divBdr>
        </w:div>
        <w:div w:id="5597822">
          <w:marLeft w:val="480"/>
          <w:marRight w:val="0"/>
          <w:marTop w:val="0"/>
          <w:marBottom w:val="0"/>
          <w:divBdr>
            <w:top w:val="none" w:sz="0" w:space="0" w:color="auto"/>
            <w:left w:val="none" w:sz="0" w:space="0" w:color="auto"/>
            <w:bottom w:val="none" w:sz="0" w:space="0" w:color="auto"/>
            <w:right w:val="none" w:sz="0" w:space="0" w:color="auto"/>
          </w:divBdr>
        </w:div>
        <w:div w:id="402029344">
          <w:marLeft w:val="480"/>
          <w:marRight w:val="0"/>
          <w:marTop w:val="0"/>
          <w:marBottom w:val="0"/>
          <w:divBdr>
            <w:top w:val="none" w:sz="0" w:space="0" w:color="auto"/>
            <w:left w:val="none" w:sz="0" w:space="0" w:color="auto"/>
            <w:bottom w:val="none" w:sz="0" w:space="0" w:color="auto"/>
            <w:right w:val="none" w:sz="0" w:space="0" w:color="auto"/>
          </w:divBdr>
        </w:div>
      </w:divsChild>
    </w:div>
    <w:div w:id="400759306">
      <w:bodyDiv w:val="1"/>
      <w:marLeft w:val="0"/>
      <w:marRight w:val="0"/>
      <w:marTop w:val="0"/>
      <w:marBottom w:val="0"/>
      <w:divBdr>
        <w:top w:val="none" w:sz="0" w:space="0" w:color="auto"/>
        <w:left w:val="none" w:sz="0" w:space="0" w:color="auto"/>
        <w:bottom w:val="none" w:sz="0" w:space="0" w:color="auto"/>
        <w:right w:val="none" w:sz="0" w:space="0" w:color="auto"/>
      </w:divBdr>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13402027">
      <w:bodyDiv w:val="1"/>
      <w:marLeft w:val="0"/>
      <w:marRight w:val="0"/>
      <w:marTop w:val="0"/>
      <w:marBottom w:val="0"/>
      <w:divBdr>
        <w:top w:val="none" w:sz="0" w:space="0" w:color="auto"/>
        <w:left w:val="none" w:sz="0" w:space="0" w:color="auto"/>
        <w:bottom w:val="none" w:sz="0" w:space="0" w:color="auto"/>
        <w:right w:val="none" w:sz="0" w:space="0" w:color="auto"/>
      </w:divBdr>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16169438">
      <w:bodyDiv w:val="1"/>
      <w:marLeft w:val="0"/>
      <w:marRight w:val="0"/>
      <w:marTop w:val="0"/>
      <w:marBottom w:val="0"/>
      <w:divBdr>
        <w:top w:val="none" w:sz="0" w:space="0" w:color="auto"/>
        <w:left w:val="none" w:sz="0" w:space="0" w:color="auto"/>
        <w:bottom w:val="none" w:sz="0" w:space="0" w:color="auto"/>
        <w:right w:val="none" w:sz="0" w:space="0" w:color="auto"/>
      </w:divBdr>
    </w:div>
    <w:div w:id="416512537">
      <w:bodyDiv w:val="1"/>
      <w:marLeft w:val="0"/>
      <w:marRight w:val="0"/>
      <w:marTop w:val="0"/>
      <w:marBottom w:val="0"/>
      <w:divBdr>
        <w:top w:val="none" w:sz="0" w:space="0" w:color="auto"/>
        <w:left w:val="none" w:sz="0" w:space="0" w:color="auto"/>
        <w:bottom w:val="none" w:sz="0" w:space="0" w:color="auto"/>
        <w:right w:val="none" w:sz="0" w:space="0" w:color="auto"/>
      </w:divBdr>
    </w:div>
    <w:div w:id="417681088">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39572649">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55024535">
      <w:bodyDiv w:val="1"/>
      <w:marLeft w:val="0"/>
      <w:marRight w:val="0"/>
      <w:marTop w:val="0"/>
      <w:marBottom w:val="0"/>
      <w:divBdr>
        <w:top w:val="none" w:sz="0" w:space="0" w:color="auto"/>
        <w:left w:val="none" w:sz="0" w:space="0" w:color="auto"/>
        <w:bottom w:val="none" w:sz="0" w:space="0" w:color="auto"/>
        <w:right w:val="none" w:sz="0" w:space="0" w:color="auto"/>
      </w:divBdr>
    </w:div>
    <w:div w:id="469565738">
      <w:bodyDiv w:val="1"/>
      <w:marLeft w:val="0"/>
      <w:marRight w:val="0"/>
      <w:marTop w:val="0"/>
      <w:marBottom w:val="0"/>
      <w:divBdr>
        <w:top w:val="none" w:sz="0" w:space="0" w:color="auto"/>
        <w:left w:val="none" w:sz="0" w:space="0" w:color="auto"/>
        <w:bottom w:val="none" w:sz="0" w:space="0" w:color="auto"/>
        <w:right w:val="none" w:sz="0" w:space="0" w:color="auto"/>
      </w:divBdr>
    </w:div>
    <w:div w:id="472721452">
      <w:bodyDiv w:val="1"/>
      <w:marLeft w:val="0"/>
      <w:marRight w:val="0"/>
      <w:marTop w:val="0"/>
      <w:marBottom w:val="0"/>
      <w:divBdr>
        <w:top w:val="none" w:sz="0" w:space="0" w:color="auto"/>
        <w:left w:val="none" w:sz="0" w:space="0" w:color="auto"/>
        <w:bottom w:val="none" w:sz="0" w:space="0" w:color="auto"/>
        <w:right w:val="none" w:sz="0" w:space="0" w:color="auto"/>
      </w:divBdr>
    </w:div>
    <w:div w:id="476651888">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491413899">
      <w:bodyDiv w:val="1"/>
      <w:marLeft w:val="0"/>
      <w:marRight w:val="0"/>
      <w:marTop w:val="0"/>
      <w:marBottom w:val="0"/>
      <w:divBdr>
        <w:top w:val="none" w:sz="0" w:space="0" w:color="auto"/>
        <w:left w:val="none" w:sz="0" w:space="0" w:color="auto"/>
        <w:bottom w:val="none" w:sz="0" w:space="0" w:color="auto"/>
        <w:right w:val="none" w:sz="0" w:space="0" w:color="auto"/>
      </w:divBdr>
    </w:div>
    <w:div w:id="499003908">
      <w:bodyDiv w:val="1"/>
      <w:marLeft w:val="0"/>
      <w:marRight w:val="0"/>
      <w:marTop w:val="0"/>
      <w:marBottom w:val="0"/>
      <w:divBdr>
        <w:top w:val="none" w:sz="0" w:space="0" w:color="auto"/>
        <w:left w:val="none" w:sz="0" w:space="0" w:color="auto"/>
        <w:bottom w:val="none" w:sz="0" w:space="0" w:color="auto"/>
        <w:right w:val="none" w:sz="0" w:space="0" w:color="auto"/>
      </w:divBdr>
    </w:div>
    <w:div w:id="499547567">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38399072">
      <w:bodyDiv w:val="1"/>
      <w:marLeft w:val="0"/>
      <w:marRight w:val="0"/>
      <w:marTop w:val="0"/>
      <w:marBottom w:val="0"/>
      <w:divBdr>
        <w:top w:val="none" w:sz="0" w:space="0" w:color="auto"/>
        <w:left w:val="none" w:sz="0" w:space="0" w:color="auto"/>
        <w:bottom w:val="none" w:sz="0" w:space="0" w:color="auto"/>
        <w:right w:val="none" w:sz="0" w:space="0" w:color="auto"/>
      </w:divBdr>
    </w:div>
    <w:div w:id="539975788">
      <w:bodyDiv w:val="1"/>
      <w:marLeft w:val="0"/>
      <w:marRight w:val="0"/>
      <w:marTop w:val="0"/>
      <w:marBottom w:val="0"/>
      <w:divBdr>
        <w:top w:val="none" w:sz="0" w:space="0" w:color="auto"/>
        <w:left w:val="none" w:sz="0" w:space="0" w:color="auto"/>
        <w:bottom w:val="none" w:sz="0" w:space="0" w:color="auto"/>
        <w:right w:val="none" w:sz="0" w:space="0" w:color="auto"/>
      </w:divBdr>
    </w:div>
    <w:div w:id="542326562">
      <w:bodyDiv w:val="1"/>
      <w:marLeft w:val="0"/>
      <w:marRight w:val="0"/>
      <w:marTop w:val="0"/>
      <w:marBottom w:val="0"/>
      <w:divBdr>
        <w:top w:val="none" w:sz="0" w:space="0" w:color="auto"/>
        <w:left w:val="none" w:sz="0" w:space="0" w:color="auto"/>
        <w:bottom w:val="none" w:sz="0" w:space="0" w:color="auto"/>
        <w:right w:val="none" w:sz="0" w:space="0" w:color="auto"/>
      </w:divBdr>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2154143">
      <w:bodyDiv w:val="1"/>
      <w:marLeft w:val="0"/>
      <w:marRight w:val="0"/>
      <w:marTop w:val="0"/>
      <w:marBottom w:val="0"/>
      <w:divBdr>
        <w:top w:val="none" w:sz="0" w:space="0" w:color="auto"/>
        <w:left w:val="none" w:sz="0" w:space="0" w:color="auto"/>
        <w:bottom w:val="none" w:sz="0" w:space="0" w:color="auto"/>
        <w:right w:val="none" w:sz="0" w:space="0" w:color="auto"/>
      </w:divBdr>
      <w:divsChild>
        <w:div w:id="891696051">
          <w:marLeft w:val="480"/>
          <w:marRight w:val="0"/>
          <w:marTop w:val="0"/>
          <w:marBottom w:val="0"/>
          <w:divBdr>
            <w:top w:val="none" w:sz="0" w:space="0" w:color="auto"/>
            <w:left w:val="none" w:sz="0" w:space="0" w:color="auto"/>
            <w:bottom w:val="none" w:sz="0" w:space="0" w:color="auto"/>
            <w:right w:val="none" w:sz="0" w:space="0" w:color="auto"/>
          </w:divBdr>
        </w:div>
        <w:div w:id="115834232">
          <w:marLeft w:val="480"/>
          <w:marRight w:val="0"/>
          <w:marTop w:val="0"/>
          <w:marBottom w:val="0"/>
          <w:divBdr>
            <w:top w:val="none" w:sz="0" w:space="0" w:color="auto"/>
            <w:left w:val="none" w:sz="0" w:space="0" w:color="auto"/>
            <w:bottom w:val="none" w:sz="0" w:space="0" w:color="auto"/>
            <w:right w:val="none" w:sz="0" w:space="0" w:color="auto"/>
          </w:divBdr>
        </w:div>
        <w:div w:id="829978704">
          <w:marLeft w:val="480"/>
          <w:marRight w:val="0"/>
          <w:marTop w:val="0"/>
          <w:marBottom w:val="0"/>
          <w:divBdr>
            <w:top w:val="none" w:sz="0" w:space="0" w:color="auto"/>
            <w:left w:val="none" w:sz="0" w:space="0" w:color="auto"/>
            <w:bottom w:val="none" w:sz="0" w:space="0" w:color="auto"/>
            <w:right w:val="none" w:sz="0" w:space="0" w:color="auto"/>
          </w:divBdr>
        </w:div>
        <w:div w:id="299766727">
          <w:marLeft w:val="480"/>
          <w:marRight w:val="0"/>
          <w:marTop w:val="0"/>
          <w:marBottom w:val="0"/>
          <w:divBdr>
            <w:top w:val="none" w:sz="0" w:space="0" w:color="auto"/>
            <w:left w:val="none" w:sz="0" w:space="0" w:color="auto"/>
            <w:bottom w:val="none" w:sz="0" w:space="0" w:color="auto"/>
            <w:right w:val="none" w:sz="0" w:space="0" w:color="auto"/>
          </w:divBdr>
        </w:div>
        <w:div w:id="448863763">
          <w:marLeft w:val="480"/>
          <w:marRight w:val="0"/>
          <w:marTop w:val="0"/>
          <w:marBottom w:val="0"/>
          <w:divBdr>
            <w:top w:val="none" w:sz="0" w:space="0" w:color="auto"/>
            <w:left w:val="none" w:sz="0" w:space="0" w:color="auto"/>
            <w:bottom w:val="none" w:sz="0" w:space="0" w:color="auto"/>
            <w:right w:val="none" w:sz="0" w:space="0" w:color="auto"/>
          </w:divBdr>
        </w:div>
        <w:div w:id="1121653932">
          <w:marLeft w:val="480"/>
          <w:marRight w:val="0"/>
          <w:marTop w:val="0"/>
          <w:marBottom w:val="0"/>
          <w:divBdr>
            <w:top w:val="none" w:sz="0" w:space="0" w:color="auto"/>
            <w:left w:val="none" w:sz="0" w:space="0" w:color="auto"/>
            <w:bottom w:val="none" w:sz="0" w:space="0" w:color="auto"/>
            <w:right w:val="none" w:sz="0" w:space="0" w:color="auto"/>
          </w:divBdr>
        </w:div>
        <w:div w:id="2131587449">
          <w:marLeft w:val="480"/>
          <w:marRight w:val="0"/>
          <w:marTop w:val="0"/>
          <w:marBottom w:val="0"/>
          <w:divBdr>
            <w:top w:val="none" w:sz="0" w:space="0" w:color="auto"/>
            <w:left w:val="none" w:sz="0" w:space="0" w:color="auto"/>
            <w:bottom w:val="none" w:sz="0" w:space="0" w:color="auto"/>
            <w:right w:val="none" w:sz="0" w:space="0" w:color="auto"/>
          </w:divBdr>
        </w:div>
        <w:div w:id="533007072">
          <w:marLeft w:val="480"/>
          <w:marRight w:val="0"/>
          <w:marTop w:val="0"/>
          <w:marBottom w:val="0"/>
          <w:divBdr>
            <w:top w:val="none" w:sz="0" w:space="0" w:color="auto"/>
            <w:left w:val="none" w:sz="0" w:space="0" w:color="auto"/>
            <w:bottom w:val="none" w:sz="0" w:space="0" w:color="auto"/>
            <w:right w:val="none" w:sz="0" w:space="0" w:color="auto"/>
          </w:divBdr>
        </w:div>
        <w:div w:id="1747339093">
          <w:marLeft w:val="480"/>
          <w:marRight w:val="0"/>
          <w:marTop w:val="0"/>
          <w:marBottom w:val="0"/>
          <w:divBdr>
            <w:top w:val="none" w:sz="0" w:space="0" w:color="auto"/>
            <w:left w:val="none" w:sz="0" w:space="0" w:color="auto"/>
            <w:bottom w:val="none" w:sz="0" w:space="0" w:color="auto"/>
            <w:right w:val="none" w:sz="0" w:space="0" w:color="auto"/>
          </w:divBdr>
        </w:div>
        <w:div w:id="1916012446">
          <w:marLeft w:val="480"/>
          <w:marRight w:val="0"/>
          <w:marTop w:val="0"/>
          <w:marBottom w:val="0"/>
          <w:divBdr>
            <w:top w:val="none" w:sz="0" w:space="0" w:color="auto"/>
            <w:left w:val="none" w:sz="0" w:space="0" w:color="auto"/>
            <w:bottom w:val="none" w:sz="0" w:space="0" w:color="auto"/>
            <w:right w:val="none" w:sz="0" w:space="0" w:color="auto"/>
          </w:divBdr>
        </w:div>
        <w:div w:id="821001726">
          <w:marLeft w:val="480"/>
          <w:marRight w:val="0"/>
          <w:marTop w:val="0"/>
          <w:marBottom w:val="0"/>
          <w:divBdr>
            <w:top w:val="none" w:sz="0" w:space="0" w:color="auto"/>
            <w:left w:val="none" w:sz="0" w:space="0" w:color="auto"/>
            <w:bottom w:val="none" w:sz="0" w:space="0" w:color="auto"/>
            <w:right w:val="none" w:sz="0" w:space="0" w:color="auto"/>
          </w:divBdr>
        </w:div>
        <w:div w:id="1463428173">
          <w:marLeft w:val="480"/>
          <w:marRight w:val="0"/>
          <w:marTop w:val="0"/>
          <w:marBottom w:val="0"/>
          <w:divBdr>
            <w:top w:val="none" w:sz="0" w:space="0" w:color="auto"/>
            <w:left w:val="none" w:sz="0" w:space="0" w:color="auto"/>
            <w:bottom w:val="none" w:sz="0" w:space="0" w:color="auto"/>
            <w:right w:val="none" w:sz="0" w:space="0" w:color="auto"/>
          </w:divBdr>
        </w:div>
        <w:div w:id="1428693717">
          <w:marLeft w:val="480"/>
          <w:marRight w:val="0"/>
          <w:marTop w:val="0"/>
          <w:marBottom w:val="0"/>
          <w:divBdr>
            <w:top w:val="none" w:sz="0" w:space="0" w:color="auto"/>
            <w:left w:val="none" w:sz="0" w:space="0" w:color="auto"/>
            <w:bottom w:val="none" w:sz="0" w:space="0" w:color="auto"/>
            <w:right w:val="none" w:sz="0" w:space="0" w:color="auto"/>
          </w:divBdr>
        </w:div>
        <w:div w:id="9531136">
          <w:marLeft w:val="480"/>
          <w:marRight w:val="0"/>
          <w:marTop w:val="0"/>
          <w:marBottom w:val="0"/>
          <w:divBdr>
            <w:top w:val="none" w:sz="0" w:space="0" w:color="auto"/>
            <w:left w:val="none" w:sz="0" w:space="0" w:color="auto"/>
            <w:bottom w:val="none" w:sz="0" w:space="0" w:color="auto"/>
            <w:right w:val="none" w:sz="0" w:space="0" w:color="auto"/>
          </w:divBdr>
        </w:div>
        <w:div w:id="1629310474">
          <w:marLeft w:val="480"/>
          <w:marRight w:val="0"/>
          <w:marTop w:val="0"/>
          <w:marBottom w:val="0"/>
          <w:divBdr>
            <w:top w:val="none" w:sz="0" w:space="0" w:color="auto"/>
            <w:left w:val="none" w:sz="0" w:space="0" w:color="auto"/>
            <w:bottom w:val="none" w:sz="0" w:space="0" w:color="auto"/>
            <w:right w:val="none" w:sz="0" w:space="0" w:color="auto"/>
          </w:divBdr>
        </w:div>
        <w:div w:id="764962378">
          <w:marLeft w:val="480"/>
          <w:marRight w:val="0"/>
          <w:marTop w:val="0"/>
          <w:marBottom w:val="0"/>
          <w:divBdr>
            <w:top w:val="none" w:sz="0" w:space="0" w:color="auto"/>
            <w:left w:val="none" w:sz="0" w:space="0" w:color="auto"/>
            <w:bottom w:val="none" w:sz="0" w:space="0" w:color="auto"/>
            <w:right w:val="none" w:sz="0" w:space="0" w:color="auto"/>
          </w:divBdr>
        </w:div>
        <w:div w:id="980186426">
          <w:marLeft w:val="480"/>
          <w:marRight w:val="0"/>
          <w:marTop w:val="0"/>
          <w:marBottom w:val="0"/>
          <w:divBdr>
            <w:top w:val="none" w:sz="0" w:space="0" w:color="auto"/>
            <w:left w:val="none" w:sz="0" w:space="0" w:color="auto"/>
            <w:bottom w:val="none" w:sz="0" w:space="0" w:color="auto"/>
            <w:right w:val="none" w:sz="0" w:space="0" w:color="auto"/>
          </w:divBdr>
        </w:div>
        <w:div w:id="1003897202">
          <w:marLeft w:val="480"/>
          <w:marRight w:val="0"/>
          <w:marTop w:val="0"/>
          <w:marBottom w:val="0"/>
          <w:divBdr>
            <w:top w:val="none" w:sz="0" w:space="0" w:color="auto"/>
            <w:left w:val="none" w:sz="0" w:space="0" w:color="auto"/>
            <w:bottom w:val="none" w:sz="0" w:space="0" w:color="auto"/>
            <w:right w:val="none" w:sz="0" w:space="0" w:color="auto"/>
          </w:divBdr>
        </w:div>
        <w:div w:id="582033571">
          <w:marLeft w:val="480"/>
          <w:marRight w:val="0"/>
          <w:marTop w:val="0"/>
          <w:marBottom w:val="0"/>
          <w:divBdr>
            <w:top w:val="none" w:sz="0" w:space="0" w:color="auto"/>
            <w:left w:val="none" w:sz="0" w:space="0" w:color="auto"/>
            <w:bottom w:val="none" w:sz="0" w:space="0" w:color="auto"/>
            <w:right w:val="none" w:sz="0" w:space="0" w:color="auto"/>
          </w:divBdr>
        </w:div>
        <w:div w:id="284577709">
          <w:marLeft w:val="480"/>
          <w:marRight w:val="0"/>
          <w:marTop w:val="0"/>
          <w:marBottom w:val="0"/>
          <w:divBdr>
            <w:top w:val="none" w:sz="0" w:space="0" w:color="auto"/>
            <w:left w:val="none" w:sz="0" w:space="0" w:color="auto"/>
            <w:bottom w:val="none" w:sz="0" w:space="0" w:color="auto"/>
            <w:right w:val="none" w:sz="0" w:space="0" w:color="auto"/>
          </w:divBdr>
        </w:div>
        <w:div w:id="1905949965">
          <w:marLeft w:val="480"/>
          <w:marRight w:val="0"/>
          <w:marTop w:val="0"/>
          <w:marBottom w:val="0"/>
          <w:divBdr>
            <w:top w:val="none" w:sz="0" w:space="0" w:color="auto"/>
            <w:left w:val="none" w:sz="0" w:space="0" w:color="auto"/>
            <w:bottom w:val="none" w:sz="0" w:space="0" w:color="auto"/>
            <w:right w:val="none" w:sz="0" w:space="0" w:color="auto"/>
          </w:divBdr>
        </w:div>
        <w:div w:id="1280800396">
          <w:marLeft w:val="480"/>
          <w:marRight w:val="0"/>
          <w:marTop w:val="0"/>
          <w:marBottom w:val="0"/>
          <w:divBdr>
            <w:top w:val="none" w:sz="0" w:space="0" w:color="auto"/>
            <w:left w:val="none" w:sz="0" w:space="0" w:color="auto"/>
            <w:bottom w:val="none" w:sz="0" w:space="0" w:color="auto"/>
            <w:right w:val="none" w:sz="0" w:space="0" w:color="auto"/>
          </w:divBdr>
        </w:div>
        <w:div w:id="1901011547">
          <w:marLeft w:val="480"/>
          <w:marRight w:val="0"/>
          <w:marTop w:val="0"/>
          <w:marBottom w:val="0"/>
          <w:divBdr>
            <w:top w:val="none" w:sz="0" w:space="0" w:color="auto"/>
            <w:left w:val="none" w:sz="0" w:space="0" w:color="auto"/>
            <w:bottom w:val="none" w:sz="0" w:space="0" w:color="auto"/>
            <w:right w:val="none" w:sz="0" w:space="0" w:color="auto"/>
          </w:divBdr>
        </w:div>
        <w:div w:id="1845244871">
          <w:marLeft w:val="480"/>
          <w:marRight w:val="0"/>
          <w:marTop w:val="0"/>
          <w:marBottom w:val="0"/>
          <w:divBdr>
            <w:top w:val="none" w:sz="0" w:space="0" w:color="auto"/>
            <w:left w:val="none" w:sz="0" w:space="0" w:color="auto"/>
            <w:bottom w:val="none" w:sz="0" w:space="0" w:color="auto"/>
            <w:right w:val="none" w:sz="0" w:space="0" w:color="auto"/>
          </w:divBdr>
        </w:div>
        <w:div w:id="406002688">
          <w:marLeft w:val="480"/>
          <w:marRight w:val="0"/>
          <w:marTop w:val="0"/>
          <w:marBottom w:val="0"/>
          <w:divBdr>
            <w:top w:val="none" w:sz="0" w:space="0" w:color="auto"/>
            <w:left w:val="none" w:sz="0" w:space="0" w:color="auto"/>
            <w:bottom w:val="none" w:sz="0" w:space="0" w:color="auto"/>
            <w:right w:val="none" w:sz="0" w:space="0" w:color="auto"/>
          </w:divBdr>
        </w:div>
        <w:div w:id="899827410">
          <w:marLeft w:val="480"/>
          <w:marRight w:val="0"/>
          <w:marTop w:val="0"/>
          <w:marBottom w:val="0"/>
          <w:divBdr>
            <w:top w:val="none" w:sz="0" w:space="0" w:color="auto"/>
            <w:left w:val="none" w:sz="0" w:space="0" w:color="auto"/>
            <w:bottom w:val="none" w:sz="0" w:space="0" w:color="auto"/>
            <w:right w:val="none" w:sz="0" w:space="0" w:color="auto"/>
          </w:divBdr>
        </w:div>
        <w:div w:id="1062872655">
          <w:marLeft w:val="480"/>
          <w:marRight w:val="0"/>
          <w:marTop w:val="0"/>
          <w:marBottom w:val="0"/>
          <w:divBdr>
            <w:top w:val="none" w:sz="0" w:space="0" w:color="auto"/>
            <w:left w:val="none" w:sz="0" w:space="0" w:color="auto"/>
            <w:bottom w:val="none" w:sz="0" w:space="0" w:color="auto"/>
            <w:right w:val="none" w:sz="0" w:space="0" w:color="auto"/>
          </w:divBdr>
        </w:div>
        <w:div w:id="1941521070">
          <w:marLeft w:val="480"/>
          <w:marRight w:val="0"/>
          <w:marTop w:val="0"/>
          <w:marBottom w:val="0"/>
          <w:divBdr>
            <w:top w:val="none" w:sz="0" w:space="0" w:color="auto"/>
            <w:left w:val="none" w:sz="0" w:space="0" w:color="auto"/>
            <w:bottom w:val="none" w:sz="0" w:space="0" w:color="auto"/>
            <w:right w:val="none" w:sz="0" w:space="0" w:color="auto"/>
          </w:divBdr>
        </w:div>
        <w:div w:id="1751584081">
          <w:marLeft w:val="480"/>
          <w:marRight w:val="0"/>
          <w:marTop w:val="0"/>
          <w:marBottom w:val="0"/>
          <w:divBdr>
            <w:top w:val="none" w:sz="0" w:space="0" w:color="auto"/>
            <w:left w:val="none" w:sz="0" w:space="0" w:color="auto"/>
            <w:bottom w:val="none" w:sz="0" w:space="0" w:color="auto"/>
            <w:right w:val="none" w:sz="0" w:space="0" w:color="auto"/>
          </w:divBdr>
        </w:div>
        <w:div w:id="71317207">
          <w:marLeft w:val="480"/>
          <w:marRight w:val="0"/>
          <w:marTop w:val="0"/>
          <w:marBottom w:val="0"/>
          <w:divBdr>
            <w:top w:val="none" w:sz="0" w:space="0" w:color="auto"/>
            <w:left w:val="none" w:sz="0" w:space="0" w:color="auto"/>
            <w:bottom w:val="none" w:sz="0" w:space="0" w:color="auto"/>
            <w:right w:val="none" w:sz="0" w:space="0" w:color="auto"/>
          </w:divBdr>
        </w:div>
        <w:div w:id="413355518">
          <w:marLeft w:val="480"/>
          <w:marRight w:val="0"/>
          <w:marTop w:val="0"/>
          <w:marBottom w:val="0"/>
          <w:divBdr>
            <w:top w:val="none" w:sz="0" w:space="0" w:color="auto"/>
            <w:left w:val="none" w:sz="0" w:space="0" w:color="auto"/>
            <w:bottom w:val="none" w:sz="0" w:space="0" w:color="auto"/>
            <w:right w:val="none" w:sz="0" w:space="0" w:color="auto"/>
          </w:divBdr>
        </w:div>
        <w:div w:id="736708054">
          <w:marLeft w:val="480"/>
          <w:marRight w:val="0"/>
          <w:marTop w:val="0"/>
          <w:marBottom w:val="0"/>
          <w:divBdr>
            <w:top w:val="none" w:sz="0" w:space="0" w:color="auto"/>
            <w:left w:val="none" w:sz="0" w:space="0" w:color="auto"/>
            <w:bottom w:val="none" w:sz="0" w:space="0" w:color="auto"/>
            <w:right w:val="none" w:sz="0" w:space="0" w:color="auto"/>
          </w:divBdr>
        </w:div>
        <w:div w:id="1052533235">
          <w:marLeft w:val="480"/>
          <w:marRight w:val="0"/>
          <w:marTop w:val="0"/>
          <w:marBottom w:val="0"/>
          <w:divBdr>
            <w:top w:val="none" w:sz="0" w:space="0" w:color="auto"/>
            <w:left w:val="none" w:sz="0" w:space="0" w:color="auto"/>
            <w:bottom w:val="none" w:sz="0" w:space="0" w:color="auto"/>
            <w:right w:val="none" w:sz="0" w:space="0" w:color="auto"/>
          </w:divBdr>
        </w:div>
        <w:div w:id="2132357960">
          <w:marLeft w:val="480"/>
          <w:marRight w:val="0"/>
          <w:marTop w:val="0"/>
          <w:marBottom w:val="0"/>
          <w:divBdr>
            <w:top w:val="none" w:sz="0" w:space="0" w:color="auto"/>
            <w:left w:val="none" w:sz="0" w:space="0" w:color="auto"/>
            <w:bottom w:val="none" w:sz="0" w:space="0" w:color="auto"/>
            <w:right w:val="none" w:sz="0" w:space="0" w:color="auto"/>
          </w:divBdr>
        </w:div>
        <w:div w:id="2046371423">
          <w:marLeft w:val="480"/>
          <w:marRight w:val="0"/>
          <w:marTop w:val="0"/>
          <w:marBottom w:val="0"/>
          <w:divBdr>
            <w:top w:val="none" w:sz="0" w:space="0" w:color="auto"/>
            <w:left w:val="none" w:sz="0" w:space="0" w:color="auto"/>
            <w:bottom w:val="none" w:sz="0" w:space="0" w:color="auto"/>
            <w:right w:val="none" w:sz="0" w:space="0" w:color="auto"/>
          </w:divBdr>
        </w:div>
        <w:div w:id="87242064">
          <w:marLeft w:val="480"/>
          <w:marRight w:val="0"/>
          <w:marTop w:val="0"/>
          <w:marBottom w:val="0"/>
          <w:divBdr>
            <w:top w:val="none" w:sz="0" w:space="0" w:color="auto"/>
            <w:left w:val="none" w:sz="0" w:space="0" w:color="auto"/>
            <w:bottom w:val="none" w:sz="0" w:space="0" w:color="auto"/>
            <w:right w:val="none" w:sz="0" w:space="0" w:color="auto"/>
          </w:divBdr>
        </w:div>
        <w:div w:id="407195448">
          <w:marLeft w:val="480"/>
          <w:marRight w:val="0"/>
          <w:marTop w:val="0"/>
          <w:marBottom w:val="0"/>
          <w:divBdr>
            <w:top w:val="none" w:sz="0" w:space="0" w:color="auto"/>
            <w:left w:val="none" w:sz="0" w:space="0" w:color="auto"/>
            <w:bottom w:val="none" w:sz="0" w:space="0" w:color="auto"/>
            <w:right w:val="none" w:sz="0" w:space="0" w:color="auto"/>
          </w:divBdr>
        </w:div>
        <w:div w:id="1748844323">
          <w:marLeft w:val="480"/>
          <w:marRight w:val="0"/>
          <w:marTop w:val="0"/>
          <w:marBottom w:val="0"/>
          <w:divBdr>
            <w:top w:val="none" w:sz="0" w:space="0" w:color="auto"/>
            <w:left w:val="none" w:sz="0" w:space="0" w:color="auto"/>
            <w:bottom w:val="none" w:sz="0" w:space="0" w:color="auto"/>
            <w:right w:val="none" w:sz="0" w:space="0" w:color="auto"/>
          </w:divBdr>
        </w:div>
        <w:div w:id="13464966">
          <w:marLeft w:val="480"/>
          <w:marRight w:val="0"/>
          <w:marTop w:val="0"/>
          <w:marBottom w:val="0"/>
          <w:divBdr>
            <w:top w:val="none" w:sz="0" w:space="0" w:color="auto"/>
            <w:left w:val="none" w:sz="0" w:space="0" w:color="auto"/>
            <w:bottom w:val="none" w:sz="0" w:space="0" w:color="auto"/>
            <w:right w:val="none" w:sz="0" w:space="0" w:color="auto"/>
          </w:divBdr>
        </w:div>
        <w:div w:id="1686906616">
          <w:marLeft w:val="480"/>
          <w:marRight w:val="0"/>
          <w:marTop w:val="0"/>
          <w:marBottom w:val="0"/>
          <w:divBdr>
            <w:top w:val="none" w:sz="0" w:space="0" w:color="auto"/>
            <w:left w:val="none" w:sz="0" w:space="0" w:color="auto"/>
            <w:bottom w:val="none" w:sz="0" w:space="0" w:color="auto"/>
            <w:right w:val="none" w:sz="0" w:space="0" w:color="auto"/>
          </w:divBdr>
        </w:div>
        <w:div w:id="1370838526">
          <w:marLeft w:val="480"/>
          <w:marRight w:val="0"/>
          <w:marTop w:val="0"/>
          <w:marBottom w:val="0"/>
          <w:divBdr>
            <w:top w:val="none" w:sz="0" w:space="0" w:color="auto"/>
            <w:left w:val="none" w:sz="0" w:space="0" w:color="auto"/>
            <w:bottom w:val="none" w:sz="0" w:space="0" w:color="auto"/>
            <w:right w:val="none" w:sz="0" w:space="0" w:color="auto"/>
          </w:divBdr>
        </w:div>
        <w:div w:id="369960601">
          <w:marLeft w:val="480"/>
          <w:marRight w:val="0"/>
          <w:marTop w:val="0"/>
          <w:marBottom w:val="0"/>
          <w:divBdr>
            <w:top w:val="none" w:sz="0" w:space="0" w:color="auto"/>
            <w:left w:val="none" w:sz="0" w:space="0" w:color="auto"/>
            <w:bottom w:val="none" w:sz="0" w:space="0" w:color="auto"/>
            <w:right w:val="none" w:sz="0" w:space="0" w:color="auto"/>
          </w:divBdr>
        </w:div>
        <w:div w:id="1493911365">
          <w:marLeft w:val="480"/>
          <w:marRight w:val="0"/>
          <w:marTop w:val="0"/>
          <w:marBottom w:val="0"/>
          <w:divBdr>
            <w:top w:val="none" w:sz="0" w:space="0" w:color="auto"/>
            <w:left w:val="none" w:sz="0" w:space="0" w:color="auto"/>
            <w:bottom w:val="none" w:sz="0" w:space="0" w:color="auto"/>
            <w:right w:val="none" w:sz="0" w:space="0" w:color="auto"/>
          </w:divBdr>
        </w:div>
        <w:div w:id="1388990659">
          <w:marLeft w:val="480"/>
          <w:marRight w:val="0"/>
          <w:marTop w:val="0"/>
          <w:marBottom w:val="0"/>
          <w:divBdr>
            <w:top w:val="none" w:sz="0" w:space="0" w:color="auto"/>
            <w:left w:val="none" w:sz="0" w:space="0" w:color="auto"/>
            <w:bottom w:val="none" w:sz="0" w:space="0" w:color="auto"/>
            <w:right w:val="none" w:sz="0" w:space="0" w:color="auto"/>
          </w:divBdr>
        </w:div>
        <w:div w:id="675886359">
          <w:marLeft w:val="480"/>
          <w:marRight w:val="0"/>
          <w:marTop w:val="0"/>
          <w:marBottom w:val="0"/>
          <w:divBdr>
            <w:top w:val="none" w:sz="0" w:space="0" w:color="auto"/>
            <w:left w:val="none" w:sz="0" w:space="0" w:color="auto"/>
            <w:bottom w:val="none" w:sz="0" w:space="0" w:color="auto"/>
            <w:right w:val="none" w:sz="0" w:space="0" w:color="auto"/>
          </w:divBdr>
        </w:div>
        <w:div w:id="2139378277">
          <w:marLeft w:val="480"/>
          <w:marRight w:val="0"/>
          <w:marTop w:val="0"/>
          <w:marBottom w:val="0"/>
          <w:divBdr>
            <w:top w:val="none" w:sz="0" w:space="0" w:color="auto"/>
            <w:left w:val="none" w:sz="0" w:space="0" w:color="auto"/>
            <w:bottom w:val="none" w:sz="0" w:space="0" w:color="auto"/>
            <w:right w:val="none" w:sz="0" w:space="0" w:color="auto"/>
          </w:divBdr>
        </w:div>
        <w:div w:id="1211915590">
          <w:marLeft w:val="480"/>
          <w:marRight w:val="0"/>
          <w:marTop w:val="0"/>
          <w:marBottom w:val="0"/>
          <w:divBdr>
            <w:top w:val="none" w:sz="0" w:space="0" w:color="auto"/>
            <w:left w:val="none" w:sz="0" w:space="0" w:color="auto"/>
            <w:bottom w:val="none" w:sz="0" w:space="0" w:color="auto"/>
            <w:right w:val="none" w:sz="0" w:space="0" w:color="auto"/>
          </w:divBdr>
        </w:div>
        <w:div w:id="1898779694">
          <w:marLeft w:val="480"/>
          <w:marRight w:val="0"/>
          <w:marTop w:val="0"/>
          <w:marBottom w:val="0"/>
          <w:divBdr>
            <w:top w:val="none" w:sz="0" w:space="0" w:color="auto"/>
            <w:left w:val="none" w:sz="0" w:space="0" w:color="auto"/>
            <w:bottom w:val="none" w:sz="0" w:space="0" w:color="auto"/>
            <w:right w:val="none" w:sz="0" w:space="0" w:color="auto"/>
          </w:divBdr>
        </w:div>
        <w:div w:id="1879657412">
          <w:marLeft w:val="480"/>
          <w:marRight w:val="0"/>
          <w:marTop w:val="0"/>
          <w:marBottom w:val="0"/>
          <w:divBdr>
            <w:top w:val="none" w:sz="0" w:space="0" w:color="auto"/>
            <w:left w:val="none" w:sz="0" w:space="0" w:color="auto"/>
            <w:bottom w:val="none" w:sz="0" w:space="0" w:color="auto"/>
            <w:right w:val="none" w:sz="0" w:space="0" w:color="auto"/>
          </w:divBdr>
        </w:div>
        <w:div w:id="1511411031">
          <w:marLeft w:val="480"/>
          <w:marRight w:val="0"/>
          <w:marTop w:val="0"/>
          <w:marBottom w:val="0"/>
          <w:divBdr>
            <w:top w:val="none" w:sz="0" w:space="0" w:color="auto"/>
            <w:left w:val="none" w:sz="0" w:space="0" w:color="auto"/>
            <w:bottom w:val="none" w:sz="0" w:space="0" w:color="auto"/>
            <w:right w:val="none" w:sz="0" w:space="0" w:color="auto"/>
          </w:divBdr>
        </w:div>
        <w:div w:id="1159883566">
          <w:marLeft w:val="480"/>
          <w:marRight w:val="0"/>
          <w:marTop w:val="0"/>
          <w:marBottom w:val="0"/>
          <w:divBdr>
            <w:top w:val="none" w:sz="0" w:space="0" w:color="auto"/>
            <w:left w:val="none" w:sz="0" w:space="0" w:color="auto"/>
            <w:bottom w:val="none" w:sz="0" w:space="0" w:color="auto"/>
            <w:right w:val="none" w:sz="0" w:space="0" w:color="auto"/>
          </w:divBdr>
        </w:div>
      </w:divsChild>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56823589">
      <w:bodyDiv w:val="1"/>
      <w:marLeft w:val="0"/>
      <w:marRight w:val="0"/>
      <w:marTop w:val="0"/>
      <w:marBottom w:val="0"/>
      <w:divBdr>
        <w:top w:val="none" w:sz="0" w:space="0" w:color="auto"/>
        <w:left w:val="none" w:sz="0" w:space="0" w:color="auto"/>
        <w:bottom w:val="none" w:sz="0" w:space="0" w:color="auto"/>
        <w:right w:val="none" w:sz="0" w:space="0" w:color="auto"/>
      </w:divBdr>
      <w:divsChild>
        <w:div w:id="932978419">
          <w:marLeft w:val="480"/>
          <w:marRight w:val="0"/>
          <w:marTop w:val="0"/>
          <w:marBottom w:val="0"/>
          <w:divBdr>
            <w:top w:val="none" w:sz="0" w:space="0" w:color="auto"/>
            <w:left w:val="none" w:sz="0" w:space="0" w:color="auto"/>
            <w:bottom w:val="none" w:sz="0" w:space="0" w:color="auto"/>
            <w:right w:val="none" w:sz="0" w:space="0" w:color="auto"/>
          </w:divBdr>
        </w:div>
        <w:div w:id="683244179">
          <w:marLeft w:val="480"/>
          <w:marRight w:val="0"/>
          <w:marTop w:val="0"/>
          <w:marBottom w:val="0"/>
          <w:divBdr>
            <w:top w:val="none" w:sz="0" w:space="0" w:color="auto"/>
            <w:left w:val="none" w:sz="0" w:space="0" w:color="auto"/>
            <w:bottom w:val="none" w:sz="0" w:space="0" w:color="auto"/>
            <w:right w:val="none" w:sz="0" w:space="0" w:color="auto"/>
          </w:divBdr>
        </w:div>
        <w:div w:id="2053571959">
          <w:marLeft w:val="480"/>
          <w:marRight w:val="0"/>
          <w:marTop w:val="0"/>
          <w:marBottom w:val="0"/>
          <w:divBdr>
            <w:top w:val="none" w:sz="0" w:space="0" w:color="auto"/>
            <w:left w:val="none" w:sz="0" w:space="0" w:color="auto"/>
            <w:bottom w:val="none" w:sz="0" w:space="0" w:color="auto"/>
            <w:right w:val="none" w:sz="0" w:space="0" w:color="auto"/>
          </w:divBdr>
        </w:div>
        <w:div w:id="217977273">
          <w:marLeft w:val="480"/>
          <w:marRight w:val="0"/>
          <w:marTop w:val="0"/>
          <w:marBottom w:val="0"/>
          <w:divBdr>
            <w:top w:val="none" w:sz="0" w:space="0" w:color="auto"/>
            <w:left w:val="none" w:sz="0" w:space="0" w:color="auto"/>
            <w:bottom w:val="none" w:sz="0" w:space="0" w:color="auto"/>
            <w:right w:val="none" w:sz="0" w:space="0" w:color="auto"/>
          </w:divBdr>
        </w:div>
        <w:div w:id="429663107">
          <w:marLeft w:val="480"/>
          <w:marRight w:val="0"/>
          <w:marTop w:val="0"/>
          <w:marBottom w:val="0"/>
          <w:divBdr>
            <w:top w:val="none" w:sz="0" w:space="0" w:color="auto"/>
            <w:left w:val="none" w:sz="0" w:space="0" w:color="auto"/>
            <w:bottom w:val="none" w:sz="0" w:space="0" w:color="auto"/>
            <w:right w:val="none" w:sz="0" w:space="0" w:color="auto"/>
          </w:divBdr>
        </w:div>
        <w:div w:id="1898128008">
          <w:marLeft w:val="480"/>
          <w:marRight w:val="0"/>
          <w:marTop w:val="0"/>
          <w:marBottom w:val="0"/>
          <w:divBdr>
            <w:top w:val="none" w:sz="0" w:space="0" w:color="auto"/>
            <w:left w:val="none" w:sz="0" w:space="0" w:color="auto"/>
            <w:bottom w:val="none" w:sz="0" w:space="0" w:color="auto"/>
            <w:right w:val="none" w:sz="0" w:space="0" w:color="auto"/>
          </w:divBdr>
        </w:div>
        <w:div w:id="975724577">
          <w:marLeft w:val="480"/>
          <w:marRight w:val="0"/>
          <w:marTop w:val="0"/>
          <w:marBottom w:val="0"/>
          <w:divBdr>
            <w:top w:val="none" w:sz="0" w:space="0" w:color="auto"/>
            <w:left w:val="none" w:sz="0" w:space="0" w:color="auto"/>
            <w:bottom w:val="none" w:sz="0" w:space="0" w:color="auto"/>
            <w:right w:val="none" w:sz="0" w:space="0" w:color="auto"/>
          </w:divBdr>
        </w:div>
        <w:div w:id="1374959750">
          <w:marLeft w:val="480"/>
          <w:marRight w:val="0"/>
          <w:marTop w:val="0"/>
          <w:marBottom w:val="0"/>
          <w:divBdr>
            <w:top w:val="none" w:sz="0" w:space="0" w:color="auto"/>
            <w:left w:val="none" w:sz="0" w:space="0" w:color="auto"/>
            <w:bottom w:val="none" w:sz="0" w:space="0" w:color="auto"/>
            <w:right w:val="none" w:sz="0" w:space="0" w:color="auto"/>
          </w:divBdr>
        </w:div>
        <w:div w:id="1215508487">
          <w:marLeft w:val="480"/>
          <w:marRight w:val="0"/>
          <w:marTop w:val="0"/>
          <w:marBottom w:val="0"/>
          <w:divBdr>
            <w:top w:val="none" w:sz="0" w:space="0" w:color="auto"/>
            <w:left w:val="none" w:sz="0" w:space="0" w:color="auto"/>
            <w:bottom w:val="none" w:sz="0" w:space="0" w:color="auto"/>
            <w:right w:val="none" w:sz="0" w:space="0" w:color="auto"/>
          </w:divBdr>
        </w:div>
        <w:div w:id="310794154">
          <w:marLeft w:val="480"/>
          <w:marRight w:val="0"/>
          <w:marTop w:val="0"/>
          <w:marBottom w:val="0"/>
          <w:divBdr>
            <w:top w:val="none" w:sz="0" w:space="0" w:color="auto"/>
            <w:left w:val="none" w:sz="0" w:space="0" w:color="auto"/>
            <w:bottom w:val="none" w:sz="0" w:space="0" w:color="auto"/>
            <w:right w:val="none" w:sz="0" w:space="0" w:color="auto"/>
          </w:divBdr>
        </w:div>
        <w:div w:id="1349134818">
          <w:marLeft w:val="480"/>
          <w:marRight w:val="0"/>
          <w:marTop w:val="0"/>
          <w:marBottom w:val="0"/>
          <w:divBdr>
            <w:top w:val="none" w:sz="0" w:space="0" w:color="auto"/>
            <w:left w:val="none" w:sz="0" w:space="0" w:color="auto"/>
            <w:bottom w:val="none" w:sz="0" w:space="0" w:color="auto"/>
            <w:right w:val="none" w:sz="0" w:space="0" w:color="auto"/>
          </w:divBdr>
        </w:div>
        <w:div w:id="1436056610">
          <w:marLeft w:val="480"/>
          <w:marRight w:val="0"/>
          <w:marTop w:val="0"/>
          <w:marBottom w:val="0"/>
          <w:divBdr>
            <w:top w:val="none" w:sz="0" w:space="0" w:color="auto"/>
            <w:left w:val="none" w:sz="0" w:space="0" w:color="auto"/>
            <w:bottom w:val="none" w:sz="0" w:space="0" w:color="auto"/>
            <w:right w:val="none" w:sz="0" w:space="0" w:color="auto"/>
          </w:divBdr>
        </w:div>
        <w:div w:id="470370840">
          <w:marLeft w:val="480"/>
          <w:marRight w:val="0"/>
          <w:marTop w:val="0"/>
          <w:marBottom w:val="0"/>
          <w:divBdr>
            <w:top w:val="none" w:sz="0" w:space="0" w:color="auto"/>
            <w:left w:val="none" w:sz="0" w:space="0" w:color="auto"/>
            <w:bottom w:val="none" w:sz="0" w:space="0" w:color="auto"/>
            <w:right w:val="none" w:sz="0" w:space="0" w:color="auto"/>
          </w:divBdr>
        </w:div>
        <w:div w:id="1486975425">
          <w:marLeft w:val="480"/>
          <w:marRight w:val="0"/>
          <w:marTop w:val="0"/>
          <w:marBottom w:val="0"/>
          <w:divBdr>
            <w:top w:val="none" w:sz="0" w:space="0" w:color="auto"/>
            <w:left w:val="none" w:sz="0" w:space="0" w:color="auto"/>
            <w:bottom w:val="none" w:sz="0" w:space="0" w:color="auto"/>
            <w:right w:val="none" w:sz="0" w:space="0" w:color="auto"/>
          </w:divBdr>
        </w:div>
        <w:div w:id="185018908">
          <w:marLeft w:val="480"/>
          <w:marRight w:val="0"/>
          <w:marTop w:val="0"/>
          <w:marBottom w:val="0"/>
          <w:divBdr>
            <w:top w:val="none" w:sz="0" w:space="0" w:color="auto"/>
            <w:left w:val="none" w:sz="0" w:space="0" w:color="auto"/>
            <w:bottom w:val="none" w:sz="0" w:space="0" w:color="auto"/>
            <w:right w:val="none" w:sz="0" w:space="0" w:color="auto"/>
          </w:divBdr>
        </w:div>
        <w:div w:id="1412043360">
          <w:marLeft w:val="480"/>
          <w:marRight w:val="0"/>
          <w:marTop w:val="0"/>
          <w:marBottom w:val="0"/>
          <w:divBdr>
            <w:top w:val="none" w:sz="0" w:space="0" w:color="auto"/>
            <w:left w:val="none" w:sz="0" w:space="0" w:color="auto"/>
            <w:bottom w:val="none" w:sz="0" w:space="0" w:color="auto"/>
            <w:right w:val="none" w:sz="0" w:space="0" w:color="auto"/>
          </w:divBdr>
        </w:div>
        <w:div w:id="1980988942">
          <w:marLeft w:val="480"/>
          <w:marRight w:val="0"/>
          <w:marTop w:val="0"/>
          <w:marBottom w:val="0"/>
          <w:divBdr>
            <w:top w:val="none" w:sz="0" w:space="0" w:color="auto"/>
            <w:left w:val="none" w:sz="0" w:space="0" w:color="auto"/>
            <w:bottom w:val="none" w:sz="0" w:space="0" w:color="auto"/>
            <w:right w:val="none" w:sz="0" w:space="0" w:color="auto"/>
          </w:divBdr>
        </w:div>
        <w:div w:id="1298343394">
          <w:marLeft w:val="480"/>
          <w:marRight w:val="0"/>
          <w:marTop w:val="0"/>
          <w:marBottom w:val="0"/>
          <w:divBdr>
            <w:top w:val="none" w:sz="0" w:space="0" w:color="auto"/>
            <w:left w:val="none" w:sz="0" w:space="0" w:color="auto"/>
            <w:bottom w:val="none" w:sz="0" w:space="0" w:color="auto"/>
            <w:right w:val="none" w:sz="0" w:space="0" w:color="auto"/>
          </w:divBdr>
        </w:div>
        <w:div w:id="1125193101">
          <w:marLeft w:val="480"/>
          <w:marRight w:val="0"/>
          <w:marTop w:val="0"/>
          <w:marBottom w:val="0"/>
          <w:divBdr>
            <w:top w:val="none" w:sz="0" w:space="0" w:color="auto"/>
            <w:left w:val="none" w:sz="0" w:space="0" w:color="auto"/>
            <w:bottom w:val="none" w:sz="0" w:space="0" w:color="auto"/>
            <w:right w:val="none" w:sz="0" w:space="0" w:color="auto"/>
          </w:divBdr>
        </w:div>
        <w:div w:id="1790201213">
          <w:marLeft w:val="480"/>
          <w:marRight w:val="0"/>
          <w:marTop w:val="0"/>
          <w:marBottom w:val="0"/>
          <w:divBdr>
            <w:top w:val="none" w:sz="0" w:space="0" w:color="auto"/>
            <w:left w:val="none" w:sz="0" w:space="0" w:color="auto"/>
            <w:bottom w:val="none" w:sz="0" w:space="0" w:color="auto"/>
            <w:right w:val="none" w:sz="0" w:space="0" w:color="auto"/>
          </w:divBdr>
        </w:div>
        <w:div w:id="1533811430">
          <w:marLeft w:val="480"/>
          <w:marRight w:val="0"/>
          <w:marTop w:val="0"/>
          <w:marBottom w:val="0"/>
          <w:divBdr>
            <w:top w:val="none" w:sz="0" w:space="0" w:color="auto"/>
            <w:left w:val="none" w:sz="0" w:space="0" w:color="auto"/>
            <w:bottom w:val="none" w:sz="0" w:space="0" w:color="auto"/>
            <w:right w:val="none" w:sz="0" w:space="0" w:color="auto"/>
          </w:divBdr>
        </w:div>
        <w:div w:id="1616792512">
          <w:marLeft w:val="480"/>
          <w:marRight w:val="0"/>
          <w:marTop w:val="0"/>
          <w:marBottom w:val="0"/>
          <w:divBdr>
            <w:top w:val="none" w:sz="0" w:space="0" w:color="auto"/>
            <w:left w:val="none" w:sz="0" w:space="0" w:color="auto"/>
            <w:bottom w:val="none" w:sz="0" w:space="0" w:color="auto"/>
            <w:right w:val="none" w:sz="0" w:space="0" w:color="auto"/>
          </w:divBdr>
        </w:div>
        <w:div w:id="32924721">
          <w:marLeft w:val="480"/>
          <w:marRight w:val="0"/>
          <w:marTop w:val="0"/>
          <w:marBottom w:val="0"/>
          <w:divBdr>
            <w:top w:val="none" w:sz="0" w:space="0" w:color="auto"/>
            <w:left w:val="none" w:sz="0" w:space="0" w:color="auto"/>
            <w:bottom w:val="none" w:sz="0" w:space="0" w:color="auto"/>
            <w:right w:val="none" w:sz="0" w:space="0" w:color="auto"/>
          </w:divBdr>
        </w:div>
        <w:div w:id="786393306">
          <w:marLeft w:val="480"/>
          <w:marRight w:val="0"/>
          <w:marTop w:val="0"/>
          <w:marBottom w:val="0"/>
          <w:divBdr>
            <w:top w:val="none" w:sz="0" w:space="0" w:color="auto"/>
            <w:left w:val="none" w:sz="0" w:space="0" w:color="auto"/>
            <w:bottom w:val="none" w:sz="0" w:space="0" w:color="auto"/>
            <w:right w:val="none" w:sz="0" w:space="0" w:color="auto"/>
          </w:divBdr>
        </w:div>
        <w:div w:id="1308782938">
          <w:marLeft w:val="480"/>
          <w:marRight w:val="0"/>
          <w:marTop w:val="0"/>
          <w:marBottom w:val="0"/>
          <w:divBdr>
            <w:top w:val="none" w:sz="0" w:space="0" w:color="auto"/>
            <w:left w:val="none" w:sz="0" w:space="0" w:color="auto"/>
            <w:bottom w:val="none" w:sz="0" w:space="0" w:color="auto"/>
            <w:right w:val="none" w:sz="0" w:space="0" w:color="auto"/>
          </w:divBdr>
        </w:div>
        <w:div w:id="131214530">
          <w:marLeft w:val="480"/>
          <w:marRight w:val="0"/>
          <w:marTop w:val="0"/>
          <w:marBottom w:val="0"/>
          <w:divBdr>
            <w:top w:val="none" w:sz="0" w:space="0" w:color="auto"/>
            <w:left w:val="none" w:sz="0" w:space="0" w:color="auto"/>
            <w:bottom w:val="none" w:sz="0" w:space="0" w:color="auto"/>
            <w:right w:val="none" w:sz="0" w:space="0" w:color="auto"/>
          </w:divBdr>
        </w:div>
        <w:div w:id="2006778258">
          <w:marLeft w:val="480"/>
          <w:marRight w:val="0"/>
          <w:marTop w:val="0"/>
          <w:marBottom w:val="0"/>
          <w:divBdr>
            <w:top w:val="none" w:sz="0" w:space="0" w:color="auto"/>
            <w:left w:val="none" w:sz="0" w:space="0" w:color="auto"/>
            <w:bottom w:val="none" w:sz="0" w:space="0" w:color="auto"/>
            <w:right w:val="none" w:sz="0" w:space="0" w:color="auto"/>
          </w:divBdr>
        </w:div>
        <w:div w:id="1942370758">
          <w:marLeft w:val="480"/>
          <w:marRight w:val="0"/>
          <w:marTop w:val="0"/>
          <w:marBottom w:val="0"/>
          <w:divBdr>
            <w:top w:val="none" w:sz="0" w:space="0" w:color="auto"/>
            <w:left w:val="none" w:sz="0" w:space="0" w:color="auto"/>
            <w:bottom w:val="none" w:sz="0" w:space="0" w:color="auto"/>
            <w:right w:val="none" w:sz="0" w:space="0" w:color="auto"/>
          </w:divBdr>
        </w:div>
        <w:div w:id="948245216">
          <w:marLeft w:val="480"/>
          <w:marRight w:val="0"/>
          <w:marTop w:val="0"/>
          <w:marBottom w:val="0"/>
          <w:divBdr>
            <w:top w:val="none" w:sz="0" w:space="0" w:color="auto"/>
            <w:left w:val="none" w:sz="0" w:space="0" w:color="auto"/>
            <w:bottom w:val="none" w:sz="0" w:space="0" w:color="auto"/>
            <w:right w:val="none" w:sz="0" w:space="0" w:color="auto"/>
          </w:divBdr>
        </w:div>
        <w:div w:id="1546404850">
          <w:marLeft w:val="480"/>
          <w:marRight w:val="0"/>
          <w:marTop w:val="0"/>
          <w:marBottom w:val="0"/>
          <w:divBdr>
            <w:top w:val="none" w:sz="0" w:space="0" w:color="auto"/>
            <w:left w:val="none" w:sz="0" w:space="0" w:color="auto"/>
            <w:bottom w:val="none" w:sz="0" w:space="0" w:color="auto"/>
            <w:right w:val="none" w:sz="0" w:space="0" w:color="auto"/>
          </w:divBdr>
        </w:div>
        <w:div w:id="1484664594">
          <w:marLeft w:val="480"/>
          <w:marRight w:val="0"/>
          <w:marTop w:val="0"/>
          <w:marBottom w:val="0"/>
          <w:divBdr>
            <w:top w:val="none" w:sz="0" w:space="0" w:color="auto"/>
            <w:left w:val="none" w:sz="0" w:space="0" w:color="auto"/>
            <w:bottom w:val="none" w:sz="0" w:space="0" w:color="auto"/>
            <w:right w:val="none" w:sz="0" w:space="0" w:color="auto"/>
          </w:divBdr>
        </w:div>
        <w:div w:id="872037623">
          <w:marLeft w:val="480"/>
          <w:marRight w:val="0"/>
          <w:marTop w:val="0"/>
          <w:marBottom w:val="0"/>
          <w:divBdr>
            <w:top w:val="none" w:sz="0" w:space="0" w:color="auto"/>
            <w:left w:val="none" w:sz="0" w:space="0" w:color="auto"/>
            <w:bottom w:val="none" w:sz="0" w:space="0" w:color="auto"/>
            <w:right w:val="none" w:sz="0" w:space="0" w:color="auto"/>
          </w:divBdr>
        </w:div>
        <w:div w:id="1016150201">
          <w:marLeft w:val="480"/>
          <w:marRight w:val="0"/>
          <w:marTop w:val="0"/>
          <w:marBottom w:val="0"/>
          <w:divBdr>
            <w:top w:val="none" w:sz="0" w:space="0" w:color="auto"/>
            <w:left w:val="none" w:sz="0" w:space="0" w:color="auto"/>
            <w:bottom w:val="none" w:sz="0" w:space="0" w:color="auto"/>
            <w:right w:val="none" w:sz="0" w:space="0" w:color="auto"/>
          </w:divBdr>
        </w:div>
        <w:div w:id="899943283">
          <w:marLeft w:val="480"/>
          <w:marRight w:val="0"/>
          <w:marTop w:val="0"/>
          <w:marBottom w:val="0"/>
          <w:divBdr>
            <w:top w:val="none" w:sz="0" w:space="0" w:color="auto"/>
            <w:left w:val="none" w:sz="0" w:space="0" w:color="auto"/>
            <w:bottom w:val="none" w:sz="0" w:space="0" w:color="auto"/>
            <w:right w:val="none" w:sz="0" w:space="0" w:color="auto"/>
          </w:divBdr>
        </w:div>
        <w:div w:id="554053073">
          <w:marLeft w:val="480"/>
          <w:marRight w:val="0"/>
          <w:marTop w:val="0"/>
          <w:marBottom w:val="0"/>
          <w:divBdr>
            <w:top w:val="none" w:sz="0" w:space="0" w:color="auto"/>
            <w:left w:val="none" w:sz="0" w:space="0" w:color="auto"/>
            <w:bottom w:val="none" w:sz="0" w:space="0" w:color="auto"/>
            <w:right w:val="none" w:sz="0" w:space="0" w:color="auto"/>
          </w:divBdr>
        </w:div>
        <w:div w:id="1378972434">
          <w:marLeft w:val="480"/>
          <w:marRight w:val="0"/>
          <w:marTop w:val="0"/>
          <w:marBottom w:val="0"/>
          <w:divBdr>
            <w:top w:val="none" w:sz="0" w:space="0" w:color="auto"/>
            <w:left w:val="none" w:sz="0" w:space="0" w:color="auto"/>
            <w:bottom w:val="none" w:sz="0" w:space="0" w:color="auto"/>
            <w:right w:val="none" w:sz="0" w:space="0" w:color="auto"/>
          </w:divBdr>
        </w:div>
        <w:div w:id="1352875093">
          <w:marLeft w:val="480"/>
          <w:marRight w:val="0"/>
          <w:marTop w:val="0"/>
          <w:marBottom w:val="0"/>
          <w:divBdr>
            <w:top w:val="none" w:sz="0" w:space="0" w:color="auto"/>
            <w:left w:val="none" w:sz="0" w:space="0" w:color="auto"/>
            <w:bottom w:val="none" w:sz="0" w:space="0" w:color="auto"/>
            <w:right w:val="none" w:sz="0" w:space="0" w:color="auto"/>
          </w:divBdr>
        </w:div>
        <w:div w:id="1041244821">
          <w:marLeft w:val="480"/>
          <w:marRight w:val="0"/>
          <w:marTop w:val="0"/>
          <w:marBottom w:val="0"/>
          <w:divBdr>
            <w:top w:val="none" w:sz="0" w:space="0" w:color="auto"/>
            <w:left w:val="none" w:sz="0" w:space="0" w:color="auto"/>
            <w:bottom w:val="none" w:sz="0" w:space="0" w:color="auto"/>
            <w:right w:val="none" w:sz="0" w:space="0" w:color="auto"/>
          </w:divBdr>
        </w:div>
        <w:div w:id="1254437020">
          <w:marLeft w:val="480"/>
          <w:marRight w:val="0"/>
          <w:marTop w:val="0"/>
          <w:marBottom w:val="0"/>
          <w:divBdr>
            <w:top w:val="none" w:sz="0" w:space="0" w:color="auto"/>
            <w:left w:val="none" w:sz="0" w:space="0" w:color="auto"/>
            <w:bottom w:val="none" w:sz="0" w:space="0" w:color="auto"/>
            <w:right w:val="none" w:sz="0" w:space="0" w:color="auto"/>
          </w:divBdr>
        </w:div>
        <w:div w:id="81143497">
          <w:marLeft w:val="480"/>
          <w:marRight w:val="0"/>
          <w:marTop w:val="0"/>
          <w:marBottom w:val="0"/>
          <w:divBdr>
            <w:top w:val="none" w:sz="0" w:space="0" w:color="auto"/>
            <w:left w:val="none" w:sz="0" w:space="0" w:color="auto"/>
            <w:bottom w:val="none" w:sz="0" w:space="0" w:color="auto"/>
            <w:right w:val="none" w:sz="0" w:space="0" w:color="auto"/>
          </w:divBdr>
        </w:div>
        <w:div w:id="1463766848">
          <w:marLeft w:val="480"/>
          <w:marRight w:val="0"/>
          <w:marTop w:val="0"/>
          <w:marBottom w:val="0"/>
          <w:divBdr>
            <w:top w:val="none" w:sz="0" w:space="0" w:color="auto"/>
            <w:left w:val="none" w:sz="0" w:space="0" w:color="auto"/>
            <w:bottom w:val="none" w:sz="0" w:space="0" w:color="auto"/>
            <w:right w:val="none" w:sz="0" w:space="0" w:color="auto"/>
          </w:divBdr>
        </w:div>
      </w:divsChild>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70235622">
      <w:bodyDiv w:val="1"/>
      <w:marLeft w:val="0"/>
      <w:marRight w:val="0"/>
      <w:marTop w:val="0"/>
      <w:marBottom w:val="0"/>
      <w:divBdr>
        <w:top w:val="none" w:sz="0" w:space="0" w:color="auto"/>
        <w:left w:val="none" w:sz="0" w:space="0" w:color="auto"/>
        <w:bottom w:val="none" w:sz="0" w:space="0" w:color="auto"/>
        <w:right w:val="none" w:sz="0" w:space="0" w:color="auto"/>
      </w:divBdr>
    </w:div>
    <w:div w:id="573319509">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582422824">
      <w:bodyDiv w:val="1"/>
      <w:marLeft w:val="0"/>
      <w:marRight w:val="0"/>
      <w:marTop w:val="0"/>
      <w:marBottom w:val="0"/>
      <w:divBdr>
        <w:top w:val="none" w:sz="0" w:space="0" w:color="auto"/>
        <w:left w:val="none" w:sz="0" w:space="0" w:color="auto"/>
        <w:bottom w:val="none" w:sz="0" w:space="0" w:color="auto"/>
        <w:right w:val="none" w:sz="0" w:space="0" w:color="auto"/>
      </w:divBdr>
    </w:div>
    <w:div w:id="596475495">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069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23285">
          <w:marLeft w:val="480"/>
          <w:marRight w:val="0"/>
          <w:marTop w:val="0"/>
          <w:marBottom w:val="0"/>
          <w:divBdr>
            <w:top w:val="none" w:sz="0" w:space="0" w:color="auto"/>
            <w:left w:val="none" w:sz="0" w:space="0" w:color="auto"/>
            <w:bottom w:val="none" w:sz="0" w:space="0" w:color="auto"/>
            <w:right w:val="none" w:sz="0" w:space="0" w:color="auto"/>
          </w:divBdr>
        </w:div>
        <w:div w:id="1663435534">
          <w:marLeft w:val="480"/>
          <w:marRight w:val="0"/>
          <w:marTop w:val="0"/>
          <w:marBottom w:val="0"/>
          <w:divBdr>
            <w:top w:val="none" w:sz="0" w:space="0" w:color="auto"/>
            <w:left w:val="none" w:sz="0" w:space="0" w:color="auto"/>
            <w:bottom w:val="none" w:sz="0" w:space="0" w:color="auto"/>
            <w:right w:val="none" w:sz="0" w:space="0" w:color="auto"/>
          </w:divBdr>
        </w:div>
        <w:div w:id="476149330">
          <w:marLeft w:val="480"/>
          <w:marRight w:val="0"/>
          <w:marTop w:val="0"/>
          <w:marBottom w:val="0"/>
          <w:divBdr>
            <w:top w:val="none" w:sz="0" w:space="0" w:color="auto"/>
            <w:left w:val="none" w:sz="0" w:space="0" w:color="auto"/>
            <w:bottom w:val="none" w:sz="0" w:space="0" w:color="auto"/>
            <w:right w:val="none" w:sz="0" w:space="0" w:color="auto"/>
          </w:divBdr>
        </w:div>
        <w:div w:id="612324427">
          <w:marLeft w:val="480"/>
          <w:marRight w:val="0"/>
          <w:marTop w:val="0"/>
          <w:marBottom w:val="0"/>
          <w:divBdr>
            <w:top w:val="none" w:sz="0" w:space="0" w:color="auto"/>
            <w:left w:val="none" w:sz="0" w:space="0" w:color="auto"/>
            <w:bottom w:val="none" w:sz="0" w:space="0" w:color="auto"/>
            <w:right w:val="none" w:sz="0" w:space="0" w:color="auto"/>
          </w:divBdr>
        </w:div>
        <w:div w:id="1735665084">
          <w:marLeft w:val="480"/>
          <w:marRight w:val="0"/>
          <w:marTop w:val="0"/>
          <w:marBottom w:val="0"/>
          <w:divBdr>
            <w:top w:val="none" w:sz="0" w:space="0" w:color="auto"/>
            <w:left w:val="none" w:sz="0" w:space="0" w:color="auto"/>
            <w:bottom w:val="none" w:sz="0" w:space="0" w:color="auto"/>
            <w:right w:val="none" w:sz="0" w:space="0" w:color="auto"/>
          </w:divBdr>
        </w:div>
        <w:div w:id="1486361813">
          <w:marLeft w:val="480"/>
          <w:marRight w:val="0"/>
          <w:marTop w:val="0"/>
          <w:marBottom w:val="0"/>
          <w:divBdr>
            <w:top w:val="none" w:sz="0" w:space="0" w:color="auto"/>
            <w:left w:val="none" w:sz="0" w:space="0" w:color="auto"/>
            <w:bottom w:val="none" w:sz="0" w:space="0" w:color="auto"/>
            <w:right w:val="none" w:sz="0" w:space="0" w:color="auto"/>
          </w:divBdr>
        </w:div>
        <w:div w:id="1248416675">
          <w:marLeft w:val="480"/>
          <w:marRight w:val="0"/>
          <w:marTop w:val="0"/>
          <w:marBottom w:val="0"/>
          <w:divBdr>
            <w:top w:val="none" w:sz="0" w:space="0" w:color="auto"/>
            <w:left w:val="none" w:sz="0" w:space="0" w:color="auto"/>
            <w:bottom w:val="none" w:sz="0" w:space="0" w:color="auto"/>
            <w:right w:val="none" w:sz="0" w:space="0" w:color="auto"/>
          </w:divBdr>
        </w:div>
        <w:div w:id="55277582">
          <w:marLeft w:val="480"/>
          <w:marRight w:val="0"/>
          <w:marTop w:val="0"/>
          <w:marBottom w:val="0"/>
          <w:divBdr>
            <w:top w:val="none" w:sz="0" w:space="0" w:color="auto"/>
            <w:left w:val="none" w:sz="0" w:space="0" w:color="auto"/>
            <w:bottom w:val="none" w:sz="0" w:space="0" w:color="auto"/>
            <w:right w:val="none" w:sz="0" w:space="0" w:color="auto"/>
          </w:divBdr>
        </w:div>
        <w:div w:id="847981733">
          <w:marLeft w:val="480"/>
          <w:marRight w:val="0"/>
          <w:marTop w:val="0"/>
          <w:marBottom w:val="0"/>
          <w:divBdr>
            <w:top w:val="none" w:sz="0" w:space="0" w:color="auto"/>
            <w:left w:val="none" w:sz="0" w:space="0" w:color="auto"/>
            <w:bottom w:val="none" w:sz="0" w:space="0" w:color="auto"/>
            <w:right w:val="none" w:sz="0" w:space="0" w:color="auto"/>
          </w:divBdr>
        </w:div>
        <w:div w:id="120346535">
          <w:marLeft w:val="480"/>
          <w:marRight w:val="0"/>
          <w:marTop w:val="0"/>
          <w:marBottom w:val="0"/>
          <w:divBdr>
            <w:top w:val="none" w:sz="0" w:space="0" w:color="auto"/>
            <w:left w:val="none" w:sz="0" w:space="0" w:color="auto"/>
            <w:bottom w:val="none" w:sz="0" w:space="0" w:color="auto"/>
            <w:right w:val="none" w:sz="0" w:space="0" w:color="auto"/>
          </w:divBdr>
        </w:div>
        <w:div w:id="1829249901">
          <w:marLeft w:val="480"/>
          <w:marRight w:val="0"/>
          <w:marTop w:val="0"/>
          <w:marBottom w:val="0"/>
          <w:divBdr>
            <w:top w:val="none" w:sz="0" w:space="0" w:color="auto"/>
            <w:left w:val="none" w:sz="0" w:space="0" w:color="auto"/>
            <w:bottom w:val="none" w:sz="0" w:space="0" w:color="auto"/>
            <w:right w:val="none" w:sz="0" w:space="0" w:color="auto"/>
          </w:divBdr>
        </w:div>
        <w:div w:id="171574058">
          <w:marLeft w:val="480"/>
          <w:marRight w:val="0"/>
          <w:marTop w:val="0"/>
          <w:marBottom w:val="0"/>
          <w:divBdr>
            <w:top w:val="none" w:sz="0" w:space="0" w:color="auto"/>
            <w:left w:val="none" w:sz="0" w:space="0" w:color="auto"/>
            <w:bottom w:val="none" w:sz="0" w:space="0" w:color="auto"/>
            <w:right w:val="none" w:sz="0" w:space="0" w:color="auto"/>
          </w:divBdr>
        </w:div>
        <w:div w:id="1990672750">
          <w:marLeft w:val="480"/>
          <w:marRight w:val="0"/>
          <w:marTop w:val="0"/>
          <w:marBottom w:val="0"/>
          <w:divBdr>
            <w:top w:val="none" w:sz="0" w:space="0" w:color="auto"/>
            <w:left w:val="none" w:sz="0" w:space="0" w:color="auto"/>
            <w:bottom w:val="none" w:sz="0" w:space="0" w:color="auto"/>
            <w:right w:val="none" w:sz="0" w:space="0" w:color="auto"/>
          </w:divBdr>
        </w:div>
        <w:div w:id="1370106451">
          <w:marLeft w:val="480"/>
          <w:marRight w:val="0"/>
          <w:marTop w:val="0"/>
          <w:marBottom w:val="0"/>
          <w:divBdr>
            <w:top w:val="none" w:sz="0" w:space="0" w:color="auto"/>
            <w:left w:val="none" w:sz="0" w:space="0" w:color="auto"/>
            <w:bottom w:val="none" w:sz="0" w:space="0" w:color="auto"/>
            <w:right w:val="none" w:sz="0" w:space="0" w:color="auto"/>
          </w:divBdr>
        </w:div>
        <w:div w:id="1641884576">
          <w:marLeft w:val="480"/>
          <w:marRight w:val="0"/>
          <w:marTop w:val="0"/>
          <w:marBottom w:val="0"/>
          <w:divBdr>
            <w:top w:val="none" w:sz="0" w:space="0" w:color="auto"/>
            <w:left w:val="none" w:sz="0" w:space="0" w:color="auto"/>
            <w:bottom w:val="none" w:sz="0" w:space="0" w:color="auto"/>
            <w:right w:val="none" w:sz="0" w:space="0" w:color="auto"/>
          </w:divBdr>
        </w:div>
        <w:div w:id="1698191892">
          <w:marLeft w:val="480"/>
          <w:marRight w:val="0"/>
          <w:marTop w:val="0"/>
          <w:marBottom w:val="0"/>
          <w:divBdr>
            <w:top w:val="none" w:sz="0" w:space="0" w:color="auto"/>
            <w:left w:val="none" w:sz="0" w:space="0" w:color="auto"/>
            <w:bottom w:val="none" w:sz="0" w:space="0" w:color="auto"/>
            <w:right w:val="none" w:sz="0" w:space="0" w:color="auto"/>
          </w:divBdr>
        </w:div>
        <w:div w:id="904099685">
          <w:marLeft w:val="480"/>
          <w:marRight w:val="0"/>
          <w:marTop w:val="0"/>
          <w:marBottom w:val="0"/>
          <w:divBdr>
            <w:top w:val="none" w:sz="0" w:space="0" w:color="auto"/>
            <w:left w:val="none" w:sz="0" w:space="0" w:color="auto"/>
            <w:bottom w:val="none" w:sz="0" w:space="0" w:color="auto"/>
            <w:right w:val="none" w:sz="0" w:space="0" w:color="auto"/>
          </w:divBdr>
        </w:div>
        <w:div w:id="2007006735">
          <w:marLeft w:val="480"/>
          <w:marRight w:val="0"/>
          <w:marTop w:val="0"/>
          <w:marBottom w:val="0"/>
          <w:divBdr>
            <w:top w:val="none" w:sz="0" w:space="0" w:color="auto"/>
            <w:left w:val="none" w:sz="0" w:space="0" w:color="auto"/>
            <w:bottom w:val="none" w:sz="0" w:space="0" w:color="auto"/>
            <w:right w:val="none" w:sz="0" w:space="0" w:color="auto"/>
          </w:divBdr>
        </w:div>
        <w:div w:id="1361391333">
          <w:marLeft w:val="480"/>
          <w:marRight w:val="0"/>
          <w:marTop w:val="0"/>
          <w:marBottom w:val="0"/>
          <w:divBdr>
            <w:top w:val="none" w:sz="0" w:space="0" w:color="auto"/>
            <w:left w:val="none" w:sz="0" w:space="0" w:color="auto"/>
            <w:bottom w:val="none" w:sz="0" w:space="0" w:color="auto"/>
            <w:right w:val="none" w:sz="0" w:space="0" w:color="auto"/>
          </w:divBdr>
        </w:div>
        <w:div w:id="1066955672">
          <w:marLeft w:val="480"/>
          <w:marRight w:val="0"/>
          <w:marTop w:val="0"/>
          <w:marBottom w:val="0"/>
          <w:divBdr>
            <w:top w:val="none" w:sz="0" w:space="0" w:color="auto"/>
            <w:left w:val="none" w:sz="0" w:space="0" w:color="auto"/>
            <w:bottom w:val="none" w:sz="0" w:space="0" w:color="auto"/>
            <w:right w:val="none" w:sz="0" w:space="0" w:color="auto"/>
          </w:divBdr>
        </w:div>
        <w:div w:id="12850980">
          <w:marLeft w:val="480"/>
          <w:marRight w:val="0"/>
          <w:marTop w:val="0"/>
          <w:marBottom w:val="0"/>
          <w:divBdr>
            <w:top w:val="none" w:sz="0" w:space="0" w:color="auto"/>
            <w:left w:val="none" w:sz="0" w:space="0" w:color="auto"/>
            <w:bottom w:val="none" w:sz="0" w:space="0" w:color="auto"/>
            <w:right w:val="none" w:sz="0" w:space="0" w:color="auto"/>
          </w:divBdr>
        </w:div>
        <w:div w:id="271132272">
          <w:marLeft w:val="480"/>
          <w:marRight w:val="0"/>
          <w:marTop w:val="0"/>
          <w:marBottom w:val="0"/>
          <w:divBdr>
            <w:top w:val="none" w:sz="0" w:space="0" w:color="auto"/>
            <w:left w:val="none" w:sz="0" w:space="0" w:color="auto"/>
            <w:bottom w:val="none" w:sz="0" w:space="0" w:color="auto"/>
            <w:right w:val="none" w:sz="0" w:space="0" w:color="auto"/>
          </w:divBdr>
        </w:div>
        <w:div w:id="975571424">
          <w:marLeft w:val="480"/>
          <w:marRight w:val="0"/>
          <w:marTop w:val="0"/>
          <w:marBottom w:val="0"/>
          <w:divBdr>
            <w:top w:val="none" w:sz="0" w:space="0" w:color="auto"/>
            <w:left w:val="none" w:sz="0" w:space="0" w:color="auto"/>
            <w:bottom w:val="none" w:sz="0" w:space="0" w:color="auto"/>
            <w:right w:val="none" w:sz="0" w:space="0" w:color="auto"/>
          </w:divBdr>
        </w:div>
        <w:div w:id="1462072840">
          <w:marLeft w:val="480"/>
          <w:marRight w:val="0"/>
          <w:marTop w:val="0"/>
          <w:marBottom w:val="0"/>
          <w:divBdr>
            <w:top w:val="none" w:sz="0" w:space="0" w:color="auto"/>
            <w:left w:val="none" w:sz="0" w:space="0" w:color="auto"/>
            <w:bottom w:val="none" w:sz="0" w:space="0" w:color="auto"/>
            <w:right w:val="none" w:sz="0" w:space="0" w:color="auto"/>
          </w:divBdr>
        </w:div>
        <w:div w:id="1899894294">
          <w:marLeft w:val="480"/>
          <w:marRight w:val="0"/>
          <w:marTop w:val="0"/>
          <w:marBottom w:val="0"/>
          <w:divBdr>
            <w:top w:val="none" w:sz="0" w:space="0" w:color="auto"/>
            <w:left w:val="none" w:sz="0" w:space="0" w:color="auto"/>
            <w:bottom w:val="none" w:sz="0" w:space="0" w:color="auto"/>
            <w:right w:val="none" w:sz="0" w:space="0" w:color="auto"/>
          </w:divBdr>
        </w:div>
        <w:div w:id="984159934">
          <w:marLeft w:val="480"/>
          <w:marRight w:val="0"/>
          <w:marTop w:val="0"/>
          <w:marBottom w:val="0"/>
          <w:divBdr>
            <w:top w:val="none" w:sz="0" w:space="0" w:color="auto"/>
            <w:left w:val="none" w:sz="0" w:space="0" w:color="auto"/>
            <w:bottom w:val="none" w:sz="0" w:space="0" w:color="auto"/>
            <w:right w:val="none" w:sz="0" w:space="0" w:color="auto"/>
          </w:divBdr>
        </w:div>
        <w:div w:id="1073162553">
          <w:marLeft w:val="480"/>
          <w:marRight w:val="0"/>
          <w:marTop w:val="0"/>
          <w:marBottom w:val="0"/>
          <w:divBdr>
            <w:top w:val="none" w:sz="0" w:space="0" w:color="auto"/>
            <w:left w:val="none" w:sz="0" w:space="0" w:color="auto"/>
            <w:bottom w:val="none" w:sz="0" w:space="0" w:color="auto"/>
            <w:right w:val="none" w:sz="0" w:space="0" w:color="auto"/>
          </w:divBdr>
        </w:div>
        <w:div w:id="594090777">
          <w:marLeft w:val="480"/>
          <w:marRight w:val="0"/>
          <w:marTop w:val="0"/>
          <w:marBottom w:val="0"/>
          <w:divBdr>
            <w:top w:val="none" w:sz="0" w:space="0" w:color="auto"/>
            <w:left w:val="none" w:sz="0" w:space="0" w:color="auto"/>
            <w:bottom w:val="none" w:sz="0" w:space="0" w:color="auto"/>
            <w:right w:val="none" w:sz="0" w:space="0" w:color="auto"/>
          </w:divBdr>
        </w:div>
        <w:div w:id="1811824418">
          <w:marLeft w:val="480"/>
          <w:marRight w:val="0"/>
          <w:marTop w:val="0"/>
          <w:marBottom w:val="0"/>
          <w:divBdr>
            <w:top w:val="none" w:sz="0" w:space="0" w:color="auto"/>
            <w:left w:val="none" w:sz="0" w:space="0" w:color="auto"/>
            <w:bottom w:val="none" w:sz="0" w:space="0" w:color="auto"/>
            <w:right w:val="none" w:sz="0" w:space="0" w:color="auto"/>
          </w:divBdr>
        </w:div>
        <w:div w:id="1189952660">
          <w:marLeft w:val="480"/>
          <w:marRight w:val="0"/>
          <w:marTop w:val="0"/>
          <w:marBottom w:val="0"/>
          <w:divBdr>
            <w:top w:val="none" w:sz="0" w:space="0" w:color="auto"/>
            <w:left w:val="none" w:sz="0" w:space="0" w:color="auto"/>
            <w:bottom w:val="none" w:sz="0" w:space="0" w:color="auto"/>
            <w:right w:val="none" w:sz="0" w:space="0" w:color="auto"/>
          </w:divBdr>
        </w:div>
        <w:div w:id="993067918">
          <w:marLeft w:val="480"/>
          <w:marRight w:val="0"/>
          <w:marTop w:val="0"/>
          <w:marBottom w:val="0"/>
          <w:divBdr>
            <w:top w:val="none" w:sz="0" w:space="0" w:color="auto"/>
            <w:left w:val="none" w:sz="0" w:space="0" w:color="auto"/>
            <w:bottom w:val="none" w:sz="0" w:space="0" w:color="auto"/>
            <w:right w:val="none" w:sz="0" w:space="0" w:color="auto"/>
          </w:divBdr>
        </w:div>
        <w:div w:id="880367112">
          <w:marLeft w:val="480"/>
          <w:marRight w:val="0"/>
          <w:marTop w:val="0"/>
          <w:marBottom w:val="0"/>
          <w:divBdr>
            <w:top w:val="none" w:sz="0" w:space="0" w:color="auto"/>
            <w:left w:val="none" w:sz="0" w:space="0" w:color="auto"/>
            <w:bottom w:val="none" w:sz="0" w:space="0" w:color="auto"/>
            <w:right w:val="none" w:sz="0" w:space="0" w:color="auto"/>
          </w:divBdr>
        </w:div>
        <w:div w:id="1601716432">
          <w:marLeft w:val="480"/>
          <w:marRight w:val="0"/>
          <w:marTop w:val="0"/>
          <w:marBottom w:val="0"/>
          <w:divBdr>
            <w:top w:val="none" w:sz="0" w:space="0" w:color="auto"/>
            <w:left w:val="none" w:sz="0" w:space="0" w:color="auto"/>
            <w:bottom w:val="none" w:sz="0" w:space="0" w:color="auto"/>
            <w:right w:val="none" w:sz="0" w:space="0" w:color="auto"/>
          </w:divBdr>
        </w:div>
        <w:div w:id="425544253">
          <w:marLeft w:val="480"/>
          <w:marRight w:val="0"/>
          <w:marTop w:val="0"/>
          <w:marBottom w:val="0"/>
          <w:divBdr>
            <w:top w:val="none" w:sz="0" w:space="0" w:color="auto"/>
            <w:left w:val="none" w:sz="0" w:space="0" w:color="auto"/>
            <w:bottom w:val="none" w:sz="0" w:space="0" w:color="auto"/>
            <w:right w:val="none" w:sz="0" w:space="0" w:color="auto"/>
          </w:divBdr>
        </w:div>
        <w:div w:id="969214558">
          <w:marLeft w:val="480"/>
          <w:marRight w:val="0"/>
          <w:marTop w:val="0"/>
          <w:marBottom w:val="0"/>
          <w:divBdr>
            <w:top w:val="none" w:sz="0" w:space="0" w:color="auto"/>
            <w:left w:val="none" w:sz="0" w:space="0" w:color="auto"/>
            <w:bottom w:val="none" w:sz="0" w:space="0" w:color="auto"/>
            <w:right w:val="none" w:sz="0" w:space="0" w:color="auto"/>
          </w:divBdr>
        </w:div>
        <w:div w:id="65999325">
          <w:marLeft w:val="480"/>
          <w:marRight w:val="0"/>
          <w:marTop w:val="0"/>
          <w:marBottom w:val="0"/>
          <w:divBdr>
            <w:top w:val="none" w:sz="0" w:space="0" w:color="auto"/>
            <w:left w:val="none" w:sz="0" w:space="0" w:color="auto"/>
            <w:bottom w:val="none" w:sz="0" w:space="0" w:color="auto"/>
            <w:right w:val="none" w:sz="0" w:space="0" w:color="auto"/>
          </w:divBdr>
        </w:div>
        <w:div w:id="2147235626">
          <w:marLeft w:val="480"/>
          <w:marRight w:val="0"/>
          <w:marTop w:val="0"/>
          <w:marBottom w:val="0"/>
          <w:divBdr>
            <w:top w:val="none" w:sz="0" w:space="0" w:color="auto"/>
            <w:left w:val="none" w:sz="0" w:space="0" w:color="auto"/>
            <w:bottom w:val="none" w:sz="0" w:space="0" w:color="auto"/>
            <w:right w:val="none" w:sz="0" w:space="0" w:color="auto"/>
          </w:divBdr>
        </w:div>
        <w:div w:id="1974094149">
          <w:marLeft w:val="480"/>
          <w:marRight w:val="0"/>
          <w:marTop w:val="0"/>
          <w:marBottom w:val="0"/>
          <w:divBdr>
            <w:top w:val="none" w:sz="0" w:space="0" w:color="auto"/>
            <w:left w:val="none" w:sz="0" w:space="0" w:color="auto"/>
            <w:bottom w:val="none" w:sz="0" w:space="0" w:color="auto"/>
            <w:right w:val="none" w:sz="0" w:space="0" w:color="auto"/>
          </w:divBdr>
        </w:div>
        <w:div w:id="1816331263">
          <w:marLeft w:val="480"/>
          <w:marRight w:val="0"/>
          <w:marTop w:val="0"/>
          <w:marBottom w:val="0"/>
          <w:divBdr>
            <w:top w:val="none" w:sz="0" w:space="0" w:color="auto"/>
            <w:left w:val="none" w:sz="0" w:space="0" w:color="auto"/>
            <w:bottom w:val="none" w:sz="0" w:space="0" w:color="auto"/>
            <w:right w:val="none" w:sz="0" w:space="0" w:color="auto"/>
          </w:divBdr>
        </w:div>
        <w:div w:id="142894085">
          <w:marLeft w:val="480"/>
          <w:marRight w:val="0"/>
          <w:marTop w:val="0"/>
          <w:marBottom w:val="0"/>
          <w:divBdr>
            <w:top w:val="none" w:sz="0" w:space="0" w:color="auto"/>
            <w:left w:val="none" w:sz="0" w:space="0" w:color="auto"/>
            <w:bottom w:val="none" w:sz="0" w:space="0" w:color="auto"/>
            <w:right w:val="none" w:sz="0" w:space="0" w:color="auto"/>
          </w:divBdr>
        </w:div>
        <w:div w:id="554125302">
          <w:marLeft w:val="480"/>
          <w:marRight w:val="0"/>
          <w:marTop w:val="0"/>
          <w:marBottom w:val="0"/>
          <w:divBdr>
            <w:top w:val="none" w:sz="0" w:space="0" w:color="auto"/>
            <w:left w:val="none" w:sz="0" w:space="0" w:color="auto"/>
            <w:bottom w:val="none" w:sz="0" w:space="0" w:color="auto"/>
            <w:right w:val="none" w:sz="0" w:space="0" w:color="auto"/>
          </w:divBdr>
        </w:div>
        <w:div w:id="1724479668">
          <w:marLeft w:val="480"/>
          <w:marRight w:val="0"/>
          <w:marTop w:val="0"/>
          <w:marBottom w:val="0"/>
          <w:divBdr>
            <w:top w:val="none" w:sz="0" w:space="0" w:color="auto"/>
            <w:left w:val="none" w:sz="0" w:space="0" w:color="auto"/>
            <w:bottom w:val="none" w:sz="0" w:space="0" w:color="auto"/>
            <w:right w:val="none" w:sz="0" w:space="0" w:color="auto"/>
          </w:divBdr>
        </w:div>
        <w:div w:id="1164856123">
          <w:marLeft w:val="480"/>
          <w:marRight w:val="0"/>
          <w:marTop w:val="0"/>
          <w:marBottom w:val="0"/>
          <w:divBdr>
            <w:top w:val="none" w:sz="0" w:space="0" w:color="auto"/>
            <w:left w:val="none" w:sz="0" w:space="0" w:color="auto"/>
            <w:bottom w:val="none" w:sz="0" w:space="0" w:color="auto"/>
            <w:right w:val="none" w:sz="0" w:space="0" w:color="auto"/>
          </w:divBdr>
        </w:div>
        <w:div w:id="1063681244">
          <w:marLeft w:val="480"/>
          <w:marRight w:val="0"/>
          <w:marTop w:val="0"/>
          <w:marBottom w:val="0"/>
          <w:divBdr>
            <w:top w:val="none" w:sz="0" w:space="0" w:color="auto"/>
            <w:left w:val="none" w:sz="0" w:space="0" w:color="auto"/>
            <w:bottom w:val="none" w:sz="0" w:space="0" w:color="auto"/>
            <w:right w:val="none" w:sz="0" w:space="0" w:color="auto"/>
          </w:divBdr>
        </w:div>
        <w:div w:id="527764451">
          <w:marLeft w:val="480"/>
          <w:marRight w:val="0"/>
          <w:marTop w:val="0"/>
          <w:marBottom w:val="0"/>
          <w:divBdr>
            <w:top w:val="none" w:sz="0" w:space="0" w:color="auto"/>
            <w:left w:val="none" w:sz="0" w:space="0" w:color="auto"/>
            <w:bottom w:val="none" w:sz="0" w:space="0" w:color="auto"/>
            <w:right w:val="none" w:sz="0" w:space="0" w:color="auto"/>
          </w:divBdr>
        </w:div>
        <w:div w:id="816336248">
          <w:marLeft w:val="480"/>
          <w:marRight w:val="0"/>
          <w:marTop w:val="0"/>
          <w:marBottom w:val="0"/>
          <w:divBdr>
            <w:top w:val="none" w:sz="0" w:space="0" w:color="auto"/>
            <w:left w:val="none" w:sz="0" w:space="0" w:color="auto"/>
            <w:bottom w:val="none" w:sz="0" w:space="0" w:color="auto"/>
            <w:right w:val="none" w:sz="0" w:space="0" w:color="auto"/>
          </w:divBdr>
        </w:div>
        <w:div w:id="1975257690">
          <w:marLeft w:val="480"/>
          <w:marRight w:val="0"/>
          <w:marTop w:val="0"/>
          <w:marBottom w:val="0"/>
          <w:divBdr>
            <w:top w:val="none" w:sz="0" w:space="0" w:color="auto"/>
            <w:left w:val="none" w:sz="0" w:space="0" w:color="auto"/>
            <w:bottom w:val="none" w:sz="0" w:space="0" w:color="auto"/>
            <w:right w:val="none" w:sz="0" w:space="0" w:color="auto"/>
          </w:divBdr>
        </w:div>
        <w:div w:id="5329116">
          <w:marLeft w:val="480"/>
          <w:marRight w:val="0"/>
          <w:marTop w:val="0"/>
          <w:marBottom w:val="0"/>
          <w:divBdr>
            <w:top w:val="none" w:sz="0" w:space="0" w:color="auto"/>
            <w:left w:val="none" w:sz="0" w:space="0" w:color="auto"/>
            <w:bottom w:val="none" w:sz="0" w:space="0" w:color="auto"/>
            <w:right w:val="none" w:sz="0" w:space="0" w:color="auto"/>
          </w:divBdr>
        </w:div>
        <w:div w:id="145245665">
          <w:marLeft w:val="480"/>
          <w:marRight w:val="0"/>
          <w:marTop w:val="0"/>
          <w:marBottom w:val="0"/>
          <w:divBdr>
            <w:top w:val="none" w:sz="0" w:space="0" w:color="auto"/>
            <w:left w:val="none" w:sz="0" w:space="0" w:color="auto"/>
            <w:bottom w:val="none" w:sz="0" w:space="0" w:color="auto"/>
            <w:right w:val="none" w:sz="0" w:space="0" w:color="auto"/>
          </w:divBdr>
        </w:div>
        <w:div w:id="1704330158">
          <w:marLeft w:val="480"/>
          <w:marRight w:val="0"/>
          <w:marTop w:val="0"/>
          <w:marBottom w:val="0"/>
          <w:divBdr>
            <w:top w:val="none" w:sz="0" w:space="0" w:color="auto"/>
            <w:left w:val="none" w:sz="0" w:space="0" w:color="auto"/>
            <w:bottom w:val="none" w:sz="0" w:space="0" w:color="auto"/>
            <w:right w:val="none" w:sz="0" w:space="0" w:color="auto"/>
          </w:divBdr>
        </w:div>
        <w:div w:id="452868278">
          <w:marLeft w:val="480"/>
          <w:marRight w:val="0"/>
          <w:marTop w:val="0"/>
          <w:marBottom w:val="0"/>
          <w:divBdr>
            <w:top w:val="none" w:sz="0" w:space="0" w:color="auto"/>
            <w:left w:val="none" w:sz="0" w:space="0" w:color="auto"/>
            <w:bottom w:val="none" w:sz="0" w:space="0" w:color="auto"/>
            <w:right w:val="none" w:sz="0" w:space="0" w:color="auto"/>
          </w:divBdr>
        </w:div>
        <w:div w:id="868377263">
          <w:marLeft w:val="480"/>
          <w:marRight w:val="0"/>
          <w:marTop w:val="0"/>
          <w:marBottom w:val="0"/>
          <w:divBdr>
            <w:top w:val="none" w:sz="0" w:space="0" w:color="auto"/>
            <w:left w:val="none" w:sz="0" w:space="0" w:color="auto"/>
            <w:bottom w:val="none" w:sz="0" w:space="0" w:color="auto"/>
            <w:right w:val="none" w:sz="0" w:space="0" w:color="auto"/>
          </w:divBdr>
        </w:div>
        <w:div w:id="855273417">
          <w:marLeft w:val="480"/>
          <w:marRight w:val="0"/>
          <w:marTop w:val="0"/>
          <w:marBottom w:val="0"/>
          <w:divBdr>
            <w:top w:val="none" w:sz="0" w:space="0" w:color="auto"/>
            <w:left w:val="none" w:sz="0" w:space="0" w:color="auto"/>
            <w:bottom w:val="none" w:sz="0" w:space="0" w:color="auto"/>
            <w:right w:val="none" w:sz="0" w:space="0" w:color="auto"/>
          </w:divBdr>
        </w:div>
        <w:div w:id="164563907">
          <w:marLeft w:val="480"/>
          <w:marRight w:val="0"/>
          <w:marTop w:val="0"/>
          <w:marBottom w:val="0"/>
          <w:divBdr>
            <w:top w:val="none" w:sz="0" w:space="0" w:color="auto"/>
            <w:left w:val="none" w:sz="0" w:space="0" w:color="auto"/>
            <w:bottom w:val="none" w:sz="0" w:space="0" w:color="auto"/>
            <w:right w:val="none" w:sz="0" w:space="0" w:color="auto"/>
          </w:divBdr>
        </w:div>
        <w:div w:id="1673483160">
          <w:marLeft w:val="480"/>
          <w:marRight w:val="0"/>
          <w:marTop w:val="0"/>
          <w:marBottom w:val="0"/>
          <w:divBdr>
            <w:top w:val="none" w:sz="0" w:space="0" w:color="auto"/>
            <w:left w:val="none" w:sz="0" w:space="0" w:color="auto"/>
            <w:bottom w:val="none" w:sz="0" w:space="0" w:color="auto"/>
            <w:right w:val="none" w:sz="0" w:space="0" w:color="auto"/>
          </w:divBdr>
        </w:div>
        <w:div w:id="1414669946">
          <w:marLeft w:val="480"/>
          <w:marRight w:val="0"/>
          <w:marTop w:val="0"/>
          <w:marBottom w:val="0"/>
          <w:divBdr>
            <w:top w:val="none" w:sz="0" w:space="0" w:color="auto"/>
            <w:left w:val="none" w:sz="0" w:space="0" w:color="auto"/>
            <w:bottom w:val="none" w:sz="0" w:space="0" w:color="auto"/>
            <w:right w:val="none" w:sz="0" w:space="0" w:color="auto"/>
          </w:divBdr>
        </w:div>
        <w:div w:id="575089646">
          <w:marLeft w:val="480"/>
          <w:marRight w:val="0"/>
          <w:marTop w:val="0"/>
          <w:marBottom w:val="0"/>
          <w:divBdr>
            <w:top w:val="none" w:sz="0" w:space="0" w:color="auto"/>
            <w:left w:val="none" w:sz="0" w:space="0" w:color="auto"/>
            <w:bottom w:val="none" w:sz="0" w:space="0" w:color="auto"/>
            <w:right w:val="none" w:sz="0" w:space="0" w:color="auto"/>
          </w:divBdr>
        </w:div>
        <w:div w:id="189417369">
          <w:marLeft w:val="480"/>
          <w:marRight w:val="0"/>
          <w:marTop w:val="0"/>
          <w:marBottom w:val="0"/>
          <w:divBdr>
            <w:top w:val="none" w:sz="0" w:space="0" w:color="auto"/>
            <w:left w:val="none" w:sz="0" w:space="0" w:color="auto"/>
            <w:bottom w:val="none" w:sz="0" w:space="0" w:color="auto"/>
            <w:right w:val="none" w:sz="0" w:space="0" w:color="auto"/>
          </w:divBdr>
        </w:div>
        <w:div w:id="2084250670">
          <w:marLeft w:val="480"/>
          <w:marRight w:val="0"/>
          <w:marTop w:val="0"/>
          <w:marBottom w:val="0"/>
          <w:divBdr>
            <w:top w:val="none" w:sz="0" w:space="0" w:color="auto"/>
            <w:left w:val="none" w:sz="0" w:space="0" w:color="auto"/>
            <w:bottom w:val="none" w:sz="0" w:space="0" w:color="auto"/>
            <w:right w:val="none" w:sz="0" w:space="0" w:color="auto"/>
          </w:divBdr>
        </w:div>
        <w:div w:id="484470079">
          <w:marLeft w:val="480"/>
          <w:marRight w:val="0"/>
          <w:marTop w:val="0"/>
          <w:marBottom w:val="0"/>
          <w:divBdr>
            <w:top w:val="none" w:sz="0" w:space="0" w:color="auto"/>
            <w:left w:val="none" w:sz="0" w:space="0" w:color="auto"/>
            <w:bottom w:val="none" w:sz="0" w:space="0" w:color="auto"/>
            <w:right w:val="none" w:sz="0" w:space="0" w:color="auto"/>
          </w:divBdr>
        </w:div>
        <w:div w:id="622081523">
          <w:marLeft w:val="480"/>
          <w:marRight w:val="0"/>
          <w:marTop w:val="0"/>
          <w:marBottom w:val="0"/>
          <w:divBdr>
            <w:top w:val="none" w:sz="0" w:space="0" w:color="auto"/>
            <w:left w:val="none" w:sz="0" w:space="0" w:color="auto"/>
            <w:bottom w:val="none" w:sz="0" w:space="0" w:color="auto"/>
            <w:right w:val="none" w:sz="0" w:space="0" w:color="auto"/>
          </w:divBdr>
        </w:div>
        <w:div w:id="1041586556">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6914783">
      <w:bodyDiv w:val="1"/>
      <w:marLeft w:val="0"/>
      <w:marRight w:val="0"/>
      <w:marTop w:val="0"/>
      <w:marBottom w:val="0"/>
      <w:divBdr>
        <w:top w:val="none" w:sz="0" w:space="0" w:color="auto"/>
        <w:left w:val="none" w:sz="0" w:space="0" w:color="auto"/>
        <w:bottom w:val="none" w:sz="0" w:space="0" w:color="auto"/>
        <w:right w:val="none" w:sz="0" w:space="0" w:color="auto"/>
      </w:divBdr>
    </w:div>
    <w:div w:id="618799875">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20039987">
      <w:bodyDiv w:val="1"/>
      <w:marLeft w:val="0"/>
      <w:marRight w:val="0"/>
      <w:marTop w:val="0"/>
      <w:marBottom w:val="0"/>
      <w:divBdr>
        <w:top w:val="none" w:sz="0" w:space="0" w:color="auto"/>
        <w:left w:val="none" w:sz="0" w:space="0" w:color="auto"/>
        <w:bottom w:val="none" w:sz="0" w:space="0" w:color="auto"/>
        <w:right w:val="none" w:sz="0" w:space="0" w:color="auto"/>
      </w:divBdr>
    </w:div>
    <w:div w:id="623924587">
      <w:bodyDiv w:val="1"/>
      <w:marLeft w:val="0"/>
      <w:marRight w:val="0"/>
      <w:marTop w:val="0"/>
      <w:marBottom w:val="0"/>
      <w:divBdr>
        <w:top w:val="none" w:sz="0" w:space="0" w:color="auto"/>
        <w:left w:val="none" w:sz="0" w:space="0" w:color="auto"/>
        <w:bottom w:val="none" w:sz="0" w:space="0" w:color="auto"/>
        <w:right w:val="none" w:sz="0" w:space="0" w:color="auto"/>
      </w:divBdr>
      <w:divsChild>
        <w:div w:id="1829177195">
          <w:marLeft w:val="480"/>
          <w:marRight w:val="0"/>
          <w:marTop w:val="0"/>
          <w:marBottom w:val="0"/>
          <w:divBdr>
            <w:top w:val="none" w:sz="0" w:space="0" w:color="auto"/>
            <w:left w:val="none" w:sz="0" w:space="0" w:color="auto"/>
            <w:bottom w:val="none" w:sz="0" w:space="0" w:color="auto"/>
            <w:right w:val="none" w:sz="0" w:space="0" w:color="auto"/>
          </w:divBdr>
        </w:div>
        <w:div w:id="1634217595">
          <w:marLeft w:val="480"/>
          <w:marRight w:val="0"/>
          <w:marTop w:val="0"/>
          <w:marBottom w:val="0"/>
          <w:divBdr>
            <w:top w:val="none" w:sz="0" w:space="0" w:color="auto"/>
            <w:left w:val="none" w:sz="0" w:space="0" w:color="auto"/>
            <w:bottom w:val="none" w:sz="0" w:space="0" w:color="auto"/>
            <w:right w:val="none" w:sz="0" w:space="0" w:color="auto"/>
          </w:divBdr>
        </w:div>
        <w:div w:id="1715688973">
          <w:marLeft w:val="480"/>
          <w:marRight w:val="0"/>
          <w:marTop w:val="0"/>
          <w:marBottom w:val="0"/>
          <w:divBdr>
            <w:top w:val="none" w:sz="0" w:space="0" w:color="auto"/>
            <w:left w:val="none" w:sz="0" w:space="0" w:color="auto"/>
            <w:bottom w:val="none" w:sz="0" w:space="0" w:color="auto"/>
            <w:right w:val="none" w:sz="0" w:space="0" w:color="auto"/>
          </w:divBdr>
        </w:div>
        <w:div w:id="1479348542">
          <w:marLeft w:val="480"/>
          <w:marRight w:val="0"/>
          <w:marTop w:val="0"/>
          <w:marBottom w:val="0"/>
          <w:divBdr>
            <w:top w:val="none" w:sz="0" w:space="0" w:color="auto"/>
            <w:left w:val="none" w:sz="0" w:space="0" w:color="auto"/>
            <w:bottom w:val="none" w:sz="0" w:space="0" w:color="auto"/>
            <w:right w:val="none" w:sz="0" w:space="0" w:color="auto"/>
          </w:divBdr>
        </w:div>
        <w:div w:id="739014731">
          <w:marLeft w:val="480"/>
          <w:marRight w:val="0"/>
          <w:marTop w:val="0"/>
          <w:marBottom w:val="0"/>
          <w:divBdr>
            <w:top w:val="none" w:sz="0" w:space="0" w:color="auto"/>
            <w:left w:val="none" w:sz="0" w:space="0" w:color="auto"/>
            <w:bottom w:val="none" w:sz="0" w:space="0" w:color="auto"/>
            <w:right w:val="none" w:sz="0" w:space="0" w:color="auto"/>
          </w:divBdr>
        </w:div>
        <w:div w:id="339046280">
          <w:marLeft w:val="480"/>
          <w:marRight w:val="0"/>
          <w:marTop w:val="0"/>
          <w:marBottom w:val="0"/>
          <w:divBdr>
            <w:top w:val="none" w:sz="0" w:space="0" w:color="auto"/>
            <w:left w:val="none" w:sz="0" w:space="0" w:color="auto"/>
            <w:bottom w:val="none" w:sz="0" w:space="0" w:color="auto"/>
            <w:right w:val="none" w:sz="0" w:space="0" w:color="auto"/>
          </w:divBdr>
        </w:div>
        <w:div w:id="1837916291">
          <w:marLeft w:val="480"/>
          <w:marRight w:val="0"/>
          <w:marTop w:val="0"/>
          <w:marBottom w:val="0"/>
          <w:divBdr>
            <w:top w:val="none" w:sz="0" w:space="0" w:color="auto"/>
            <w:left w:val="none" w:sz="0" w:space="0" w:color="auto"/>
            <w:bottom w:val="none" w:sz="0" w:space="0" w:color="auto"/>
            <w:right w:val="none" w:sz="0" w:space="0" w:color="auto"/>
          </w:divBdr>
        </w:div>
        <w:div w:id="291714137">
          <w:marLeft w:val="480"/>
          <w:marRight w:val="0"/>
          <w:marTop w:val="0"/>
          <w:marBottom w:val="0"/>
          <w:divBdr>
            <w:top w:val="none" w:sz="0" w:space="0" w:color="auto"/>
            <w:left w:val="none" w:sz="0" w:space="0" w:color="auto"/>
            <w:bottom w:val="none" w:sz="0" w:space="0" w:color="auto"/>
            <w:right w:val="none" w:sz="0" w:space="0" w:color="auto"/>
          </w:divBdr>
        </w:div>
        <w:div w:id="135999326">
          <w:marLeft w:val="480"/>
          <w:marRight w:val="0"/>
          <w:marTop w:val="0"/>
          <w:marBottom w:val="0"/>
          <w:divBdr>
            <w:top w:val="none" w:sz="0" w:space="0" w:color="auto"/>
            <w:left w:val="none" w:sz="0" w:space="0" w:color="auto"/>
            <w:bottom w:val="none" w:sz="0" w:space="0" w:color="auto"/>
            <w:right w:val="none" w:sz="0" w:space="0" w:color="auto"/>
          </w:divBdr>
        </w:div>
        <w:div w:id="854684620">
          <w:marLeft w:val="480"/>
          <w:marRight w:val="0"/>
          <w:marTop w:val="0"/>
          <w:marBottom w:val="0"/>
          <w:divBdr>
            <w:top w:val="none" w:sz="0" w:space="0" w:color="auto"/>
            <w:left w:val="none" w:sz="0" w:space="0" w:color="auto"/>
            <w:bottom w:val="none" w:sz="0" w:space="0" w:color="auto"/>
            <w:right w:val="none" w:sz="0" w:space="0" w:color="auto"/>
          </w:divBdr>
        </w:div>
        <w:div w:id="843594378">
          <w:marLeft w:val="480"/>
          <w:marRight w:val="0"/>
          <w:marTop w:val="0"/>
          <w:marBottom w:val="0"/>
          <w:divBdr>
            <w:top w:val="none" w:sz="0" w:space="0" w:color="auto"/>
            <w:left w:val="none" w:sz="0" w:space="0" w:color="auto"/>
            <w:bottom w:val="none" w:sz="0" w:space="0" w:color="auto"/>
            <w:right w:val="none" w:sz="0" w:space="0" w:color="auto"/>
          </w:divBdr>
        </w:div>
        <w:div w:id="212425198">
          <w:marLeft w:val="480"/>
          <w:marRight w:val="0"/>
          <w:marTop w:val="0"/>
          <w:marBottom w:val="0"/>
          <w:divBdr>
            <w:top w:val="none" w:sz="0" w:space="0" w:color="auto"/>
            <w:left w:val="none" w:sz="0" w:space="0" w:color="auto"/>
            <w:bottom w:val="none" w:sz="0" w:space="0" w:color="auto"/>
            <w:right w:val="none" w:sz="0" w:space="0" w:color="auto"/>
          </w:divBdr>
        </w:div>
        <w:div w:id="657344478">
          <w:marLeft w:val="480"/>
          <w:marRight w:val="0"/>
          <w:marTop w:val="0"/>
          <w:marBottom w:val="0"/>
          <w:divBdr>
            <w:top w:val="none" w:sz="0" w:space="0" w:color="auto"/>
            <w:left w:val="none" w:sz="0" w:space="0" w:color="auto"/>
            <w:bottom w:val="none" w:sz="0" w:space="0" w:color="auto"/>
            <w:right w:val="none" w:sz="0" w:space="0" w:color="auto"/>
          </w:divBdr>
        </w:div>
        <w:div w:id="208222736">
          <w:marLeft w:val="480"/>
          <w:marRight w:val="0"/>
          <w:marTop w:val="0"/>
          <w:marBottom w:val="0"/>
          <w:divBdr>
            <w:top w:val="none" w:sz="0" w:space="0" w:color="auto"/>
            <w:left w:val="none" w:sz="0" w:space="0" w:color="auto"/>
            <w:bottom w:val="none" w:sz="0" w:space="0" w:color="auto"/>
            <w:right w:val="none" w:sz="0" w:space="0" w:color="auto"/>
          </w:divBdr>
        </w:div>
        <w:div w:id="315884511">
          <w:marLeft w:val="480"/>
          <w:marRight w:val="0"/>
          <w:marTop w:val="0"/>
          <w:marBottom w:val="0"/>
          <w:divBdr>
            <w:top w:val="none" w:sz="0" w:space="0" w:color="auto"/>
            <w:left w:val="none" w:sz="0" w:space="0" w:color="auto"/>
            <w:bottom w:val="none" w:sz="0" w:space="0" w:color="auto"/>
            <w:right w:val="none" w:sz="0" w:space="0" w:color="auto"/>
          </w:divBdr>
        </w:div>
        <w:div w:id="780492850">
          <w:marLeft w:val="480"/>
          <w:marRight w:val="0"/>
          <w:marTop w:val="0"/>
          <w:marBottom w:val="0"/>
          <w:divBdr>
            <w:top w:val="none" w:sz="0" w:space="0" w:color="auto"/>
            <w:left w:val="none" w:sz="0" w:space="0" w:color="auto"/>
            <w:bottom w:val="none" w:sz="0" w:space="0" w:color="auto"/>
            <w:right w:val="none" w:sz="0" w:space="0" w:color="auto"/>
          </w:divBdr>
        </w:div>
        <w:div w:id="1299920738">
          <w:marLeft w:val="480"/>
          <w:marRight w:val="0"/>
          <w:marTop w:val="0"/>
          <w:marBottom w:val="0"/>
          <w:divBdr>
            <w:top w:val="none" w:sz="0" w:space="0" w:color="auto"/>
            <w:left w:val="none" w:sz="0" w:space="0" w:color="auto"/>
            <w:bottom w:val="none" w:sz="0" w:space="0" w:color="auto"/>
            <w:right w:val="none" w:sz="0" w:space="0" w:color="auto"/>
          </w:divBdr>
        </w:div>
        <w:div w:id="1280406841">
          <w:marLeft w:val="480"/>
          <w:marRight w:val="0"/>
          <w:marTop w:val="0"/>
          <w:marBottom w:val="0"/>
          <w:divBdr>
            <w:top w:val="none" w:sz="0" w:space="0" w:color="auto"/>
            <w:left w:val="none" w:sz="0" w:space="0" w:color="auto"/>
            <w:bottom w:val="none" w:sz="0" w:space="0" w:color="auto"/>
            <w:right w:val="none" w:sz="0" w:space="0" w:color="auto"/>
          </w:divBdr>
        </w:div>
        <w:div w:id="1410733132">
          <w:marLeft w:val="480"/>
          <w:marRight w:val="0"/>
          <w:marTop w:val="0"/>
          <w:marBottom w:val="0"/>
          <w:divBdr>
            <w:top w:val="none" w:sz="0" w:space="0" w:color="auto"/>
            <w:left w:val="none" w:sz="0" w:space="0" w:color="auto"/>
            <w:bottom w:val="none" w:sz="0" w:space="0" w:color="auto"/>
            <w:right w:val="none" w:sz="0" w:space="0" w:color="auto"/>
          </w:divBdr>
        </w:div>
        <w:div w:id="705329467">
          <w:marLeft w:val="480"/>
          <w:marRight w:val="0"/>
          <w:marTop w:val="0"/>
          <w:marBottom w:val="0"/>
          <w:divBdr>
            <w:top w:val="none" w:sz="0" w:space="0" w:color="auto"/>
            <w:left w:val="none" w:sz="0" w:space="0" w:color="auto"/>
            <w:bottom w:val="none" w:sz="0" w:space="0" w:color="auto"/>
            <w:right w:val="none" w:sz="0" w:space="0" w:color="auto"/>
          </w:divBdr>
        </w:div>
        <w:div w:id="1668678239">
          <w:marLeft w:val="480"/>
          <w:marRight w:val="0"/>
          <w:marTop w:val="0"/>
          <w:marBottom w:val="0"/>
          <w:divBdr>
            <w:top w:val="none" w:sz="0" w:space="0" w:color="auto"/>
            <w:left w:val="none" w:sz="0" w:space="0" w:color="auto"/>
            <w:bottom w:val="none" w:sz="0" w:space="0" w:color="auto"/>
            <w:right w:val="none" w:sz="0" w:space="0" w:color="auto"/>
          </w:divBdr>
        </w:div>
        <w:div w:id="738862889">
          <w:marLeft w:val="480"/>
          <w:marRight w:val="0"/>
          <w:marTop w:val="0"/>
          <w:marBottom w:val="0"/>
          <w:divBdr>
            <w:top w:val="none" w:sz="0" w:space="0" w:color="auto"/>
            <w:left w:val="none" w:sz="0" w:space="0" w:color="auto"/>
            <w:bottom w:val="none" w:sz="0" w:space="0" w:color="auto"/>
            <w:right w:val="none" w:sz="0" w:space="0" w:color="auto"/>
          </w:divBdr>
        </w:div>
        <w:div w:id="1115754193">
          <w:marLeft w:val="480"/>
          <w:marRight w:val="0"/>
          <w:marTop w:val="0"/>
          <w:marBottom w:val="0"/>
          <w:divBdr>
            <w:top w:val="none" w:sz="0" w:space="0" w:color="auto"/>
            <w:left w:val="none" w:sz="0" w:space="0" w:color="auto"/>
            <w:bottom w:val="none" w:sz="0" w:space="0" w:color="auto"/>
            <w:right w:val="none" w:sz="0" w:space="0" w:color="auto"/>
          </w:divBdr>
        </w:div>
        <w:div w:id="300615874">
          <w:marLeft w:val="480"/>
          <w:marRight w:val="0"/>
          <w:marTop w:val="0"/>
          <w:marBottom w:val="0"/>
          <w:divBdr>
            <w:top w:val="none" w:sz="0" w:space="0" w:color="auto"/>
            <w:left w:val="none" w:sz="0" w:space="0" w:color="auto"/>
            <w:bottom w:val="none" w:sz="0" w:space="0" w:color="auto"/>
            <w:right w:val="none" w:sz="0" w:space="0" w:color="auto"/>
          </w:divBdr>
        </w:div>
        <w:div w:id="626161605">
          <w:marLeft w:val="480"/>
          <w:marRight w:val="0"/>
          <w:marTop w:val="0"/>
          <w:marBottom w:val="0"/>
          <w:divBdr>
            <w:top w:val="none" w:sz="0" w:space="0" w:color="auto"/>
            <w:left w:val="none" w:sz="0" w:space="0" w:color="auto"/>
            <w:bottom w:val="none" w:sz="0" w:space="0" w:color="auto"/>
            <w:right w:val="none" w:sz="0" w:space="0" w:color="auto"/>
          </w:divBdr>
        </w:div>
        <w:div w:id="1531797709">
          <w:marLeft w:val="480"/>
          <w:marRight w:val="0"/>
          <w:marTop w:val="0"/>
          <w:marBottom w:val="0"/>
          <w:divBdr>
            <w:top w:val="none" w:sz="0" w:space="0" w:color="auto"/>
            <w:left w:val="none" w:sz="0" w:space="0" w:color="auto"/>
            <w:bottom w:val="none" w:sz="0" w:space="0" w:color="auto"/>
            <w:right w:val="none" w:sz="0" w:space="0" w:color="auto"/>
          </w:divBdr>
        </w:div>
        <w:div w:id="1219246610">
          <w:marLeft w:val="480"/>
          <w:marRight w:val="0"/>
          <w:marTop w:val="0"/>
          <w:marBottom w:val="0"/>
          <w:divBdr>
            <w:top w:val="none" w:sz="0" w:space="0" w:color="auto"/>
            <w:left w:val="none" w:sz="0" w:space="0" w:color="auto"/>
            <w:bottom w:val="none" w:sz="0" w:space="0" w:color="auto"/>
            <w:right w:val="none" w:sz="0" w:space="0" w:color="auto"/>
          </w:divBdr>
        </w:div>
        <w:div w:id="533931358">
          <w:marLeft w:val="480"/>
          <w:marRight w:val="0"/>
          <w:marTop w:val="0"/>
          <w:marBottom w:val="0"/>
          <w:divBdr>
            <w:top w:val="none" w:sz="0" w:space="0" w:color="auto"/>
            <w:left w:val="none" w:sz="0" w:space="0" w:color="auto"/>
            <w:bottom w:val="none" w:sz="0" w:space="0" w:color="auto"/>
            <w:right w:val="none" w:sz="0" w:space="0" w:color="auto"/>
          </w:divBdr>
        </w:div>
        <w:div w:id="849755065">
          <w:marLeft w:val="480"/>
          <w:marRight w:val="0"/>
          <w:marTop w:val="0"/>
          <w:marBottom w:val="0"/>
          <w:divBdr>
            <w:top w:val="none" w:sz="0" w:space="0" w:color="auto"/>
            <w:left w:val="none" w:sz="0" w:space="0" w:color="auto"/>
            <w:bottom w:val="none" w:sz="0" w:space="0" w:color="auto"/>
            <w:right w:val="none" w:sz="0" w:space="0" w:color="auto"/>
          </w:divBdr>
        </w:div>
        <w:div w:id="1567835459">
          <w:marLeft w:val="480"/>
          <w:marRight w:val="0"/>
          <w:marTop w:val="0"/>
          <w:marBottom w:val="0"/>
          <w:divBdr>
            <w:top w:val="none" w:sz="0" w:space="0" w:color="auto"/>
            <w:left w:val="none" w:sz="0" w:space="0" w:color="auto"/>
            <w:bottom w:val="none" w:sz="0" w:space="0" w:color="auto"/>
            <w:right w:val="none" w:sz="0" w:space="0" w:color="auto"/>
          </w:divBdr>
        </w:div>
        <w:div w:id="101148055">
          <w:marLeft w:val="480"/>
          <w:marRight w:val="0"/>
          <w:marTop w:val="0"/>
          <w:marBottom w:val="0"/>
          <w:divBdr>
            <w:top w:val="none" w:sz="0" w:space="0" w:color="auto"/>
            <w:left w:val="none" w:sz="0" w:space="0" w:color="auto"/>
            <w:bottom w:val="none" w:sz="0" w:space="0" w:color="auto"/>
            <w:right w:val="none" w:sz="0" w:space="0" w:color="auto"/>
          </w:divBdr>
        </w:div>
        <w:div w:id="1741324244">
          <w:marLeft w:val="480"/>
          <w:marRight w:val="0"/>
          <w:marTop w:val="0"/>
          <w:marBottom w:val="0"/>
          <w:divBdr>
            <w:top w:val="none" w:sz="0" w:space="0" w:color="auto"/>
            <w:left w:val="none" w:sz="0" w:space="0" w:color="auto"/>
            <w:bottom w:val="none" w:sz="0" w:space="0" w:color="auto"/>
            <w:right w:val="none" w:sz="0" w:space="0" w:color="auto"/>
          </w:divBdr>
        </w:div>
        <w:div w:id="1647666999">
          <w:marLeft w:val="480"/>
          <w:marRight w:val="0"/>
          <w:marTop w:val="0"/>
          <w:marBottom w:val="0"/>
          <w:divBdr>
            <w:top w:val="none" w:sz="0" w:space="0" w:color="auto"/>
            <w:left w:val="none" w:sz="0" w:space="0" w:color="auto"/>
            <w:bottom w:val="none" w:sz="0" w:space="0" w:color="auto"/>
            <w:right w:val="none" w:sz="0" w:space="0" w:color="auto"/>
          </w:divBdr>
        </w:div>
        <w:div w:id="100272332">
          <w:marLeft w:val="480"/>
          <w:marRight w:val="0"/>
          <w:marTop w:val="0"/>
          <w:marBottom w:val="0"/>
          <w:divBdr>
            <w:top w:val="none" w:sz="0" w:space="0" w:color="auto"/>
            <w:left w:val="none" w:sz="0" w:space="0" w:color="auto"/>
            <w:bottom w:val="none" w:sz="0" w:space="0" w:color="auto"/>
            <w:right w:val="none" w:sz="0" w:space="0" w:color="auto"/>
          </w:divBdr>
        </w:div>
        <w:div w:id="133915352">
          <w:marLeft w:val="480"/>
          <w:marRight w:val="0"/>
          <w:marTop w:val="0"/>
          <w:marBottom w:val="0"/>
          <w:divBdr>
            <w:top w:val="none" w:sz="0" w:space="0" w:color="auto"/>
            <w:left w:val="none" w:sz="0" w:space="0" w:color="auto"/>
            <w:bottom w:val="none" w:sz="0" w:space="0" w:color="auto"/>
            <w:right w:val="none" w:sz="0" w:space="0" w:color="auto"/>
          </w:divBdr>
        </w:div>
        <w:div w:id="484781608">
          <w:marLeft w:val="480"/>
          <w:marRight w:val="0"/>
          <w:marTop w:val="0"/>
          <w:marBottom w:val="0"/>
          <w:divBdr>
            <w:top w:val="none" w:sz="0" w:space="0" w:color="auto"/>
            <w:left w:val="none" w:sz="0" w:space="0" w:color="auto"/>
            <w:bottom w:val="none" w:sz="0" w:space="0" w:color="auto"/>
            <w:right w:val="none" w:sz="0" w:space="0" w:color="auto"/>
          </w:divBdr>
        </w:div>
        <w:div w:id="599223475">
          <w:marLeft w:val="480"/>
          <w:marRight w:val="0"/>
          <w:marTop w:val="0"/>
          <w:marBottom w:val="0"/>
          <w:divBdr>
            <w:top w:val="none" w:sz="0" w:space="0" w:color="auto"/>
            <w:left w:val="none" w:sz="0" w:space="0" w:color="auto"/>
            <w:bottom w:val="none" w:sz="0" w:space="0" w:color="auto"/>
            <w:right w:val="none" w:sz="0" w:space="0" w:color="auto"/>
          </w:divBdr>
        </w:div>
        <w:div w:id="447044188">
          <w:marLeft w:val="480"/>
          <w:marRight w:val="0"/>
          <w:marTop w:val="0"/>
          <w:marBottom w:val="0"/>
          <w:divBdr>
            <w:top w:val="none" w:sz="0" w:space="0" w:color="auto"/>
            <w:left w:val="none" w:sz="0" w:space="0" w:color="auto"/>
            <w:bottom w:val="none" w:sz="0" w:space="0" w:color="auto"/>
            <w:right w:val="none" w:sz="0" w:space="0" w:color="auto"/>
          </w:divBdr>
        </w:div>
        <w:div w:id="1189294418">
          <w:marLeft w:val="480"/>
          <w:marRight w:val="0"/>
          <w:marTop w:val="0"/>
          <w:marBottom w:val="0"/>
          <w:divBdr>
            <w:top w:val="none" w:sz="0" w:space="0" w:color="auto"/>
            <w:left w:val="none" w:sz="0" w:space="0" w:color="auto"/>
            <w:bottom w:val="none" w:sz="0" w:space="0" w:color="auto"/>
            <w:right w:val="none" w:sz="0" w:space="0" w:color="auto"/>
          </w:divBdr>
        </w:div>
        <w:div w:id="1401059283">
          <w:marLeft w:val="480"/>
          <w:marRight w:val="0"/>
          <w:marTop w:val="0"/>
          <w:marBottom w:val="0"/>
          <w:divBdr>
            <w:top w:val="none" w:sz="0" w:space="0" w:color="auto"/>
            <w:left w:val="none" w:sz="0" w:space="0" w:color="auto"/>
            <w:bottom w:val="none" w:sz="0" w:space="0" w:color="auto"/>
            <w:right w:val="none" w:sz="0" w:space="0" w:color="auto"/>
          </w:divBdr>
        </w:div>
        <w:div w:id="1142045725">
          <w:marLeft w:val="480"/>
          <w:marRight w:val="0"/>
          <w:marTop w:val="0"/>
          <w:marBottom w:val="0"/>
          <w:divBdr>
            <w:top w:val="none" w:sz="0" w:space="0" w:color="auto"/>
            <w:left w:val="none" w:sz="0" w:space="0" w:color="auto"/>
            <w:bottom w:val="none" w:sz="0" w:space="0" w:color="auto"/>
            <w:right w:val="none" w:sz="0" w:space="0" w:color="auto"/>
          </w:divBdr>
        </w:div>
        <w:div w:id="586231234">
          <w:marLeft w:val="480"/>
          <w:marRight w:val="0"/>
          <w:marTop w:val="0"/>
          <w:marBottom w:val="0"/>
          <w:divBdr>
            <w:top w:val="none" w:sz="0" w:space="0" w:color="auto"/>
            <w:left w:val="none" w:sz="0" w:space="0" w:color="auto"/>
            <w:bottom w:val="none" w:sz="0" w:space="0" w:color="auto"/>
            <w:right w:val="none" w:sz="0" w:space="0" w:color="auto"/>
          </w:divBdr>
        </w:div>
        <w:div w:id="395933786">
          <w:marLeft w:val="480"/>
          <w:marRight w:val="0"/>
          <w:marTop w:val="0"/>
          <w:marBottom w:val="0"/>
          <w:divBdr>
            <w:top w:val="none" w:sz="0" w:space="0" w:color="auto"/>
            <w:left w:val="none" w:sz="0" w:space="0" w:color="auto"/>
            <w:bottom w:val="none" w:sz="0" w:space="0" w:color="auto"/>
            <w:right w:val="none" w:sz="0" w:space="0" w:color="auto"/>
          </w:divBdr>
        </w:div>
        <w:div w:id="234752238">
          <w:marLeft w:val="480"/>
          <w:marRight w:val="0"/>
          <w:marTop w:val="0"/>
          <w:marBottom w:val="0"/>
          <w:divBdr>
            <w:top w:val="none" w:sz="0" w:space="0" w:color="auto"/>
            <w:left w:val="none" w:sz="0" w:space="0" w:color="auto"/>
            <w:bottom w:val="none" w:sz="0" w:space="0" w:color="auto"/>
            <w:right w:val="none" w:sz="0" w:space="0" w:color="auto"/>
          </w:divBdr>
        </w:div>
        <w:div w:id="319847023">
          <w:marLeft w:val="480"/>
          <w:marRight w:val="0"/>
          <w:marTop w:val="0"/>
          <w:marBottom w:val="0"/>
          <w:divBdr>
            <w:top w:val="none" w:sz="0" w:space="0" w:color="auto"/>
            <w:left w:val="none" w:sz="0" w:space="0" w:color="auto"/>
            <w:bottom w:val="none" w:sz="0" w:space="0" w:color="auto"/>
            <w:right w:val="none" w:sz="0" w:space="0" w:color="auto"/>
          </w:divBdr>
        </w:div>
        <w:div w:id="792284037">
          <w:marLeft w:val="480"/>
          <w:marRight w:val="0"/>
          <w:marTop w:val="0"/>
          <w:marBottom w:val="0"/>
          <w:divBdr>
            <w:top w:val="none" w:sz="0" w:space="0" w:color="auto"/>
            <w:left w:val="none" w:sz="0" w:space="0" w:color="auto"/>
            <w:bottom w:val="none" w:sz="0" w:space="0" w:color="auto"/>
            <w:right w:val="none" w:sz="0" w:space="0" w:color="auto"/>
          </w:divBdr>
        </w:div>
        <w:div w:id="213542594">
          <w:marLeft w:val="480"/>
          <w:marRight w:val="0"/>
          <w:marTop w:val="0"/>
          <w:marBottom w:val="0"/>
          <w:divBdr>
            <w:top w:val="none" w:sz="0" w:space="0" w:color="auto"/>
            <w:left w:val="none" w:sz="0" w:space="0" w:color="auto"/>
            <w:bottom w:val="none" w:sz="0" w:space="0" w:color="auto"/>
            <w:right w:val="none" w:sz="0" w:space="0" w:color="auto"/>
          </w:divBdr>
        </w:div>
        <w:div w:id="1192064053">
          <w:marLeft w:val="480"/>
          <w:marRight w:val="0"/>
          <w:marTop w:val="0"/>
          <w:marBottom w:val="0"/>
          <w:divBdr>
            <w:top w:val="none" w:sz="0" w:space="0" w:color="auto"/>
            <w:left w:val="none" w:sz="0" w:space="0" w:color="auto"/>
            <w:bottom w:val="none" w:sz="0" w:space="0" w:color="auto"/>
            <w:right w:val="none" w:sz="0" w:space="0" w:color="auto"/>
          </w:divBdr>
        </w:div>
        <w:div w:id="1927105646">
          <w:marLeft w:val="480"/>
          <w:marRight w:val="0"/>
          <w:marTop w:val="0"/>
          <w:marBottom w:val="0"/>
          <w:divBdr>
            <w:top w:val="none" w:sz="0" w:space="0" w:color="auto"/>
            <w:left w:val="none" w:sz="0" w:space="0" w:color="auto"/>
            <w:bottom w:val="none" w:sz="0" w:space="0" w:color="auto"/>
            <w:right w:val="none" w:sz="0" w:space="0" w:color="auto"/>
          </w:divBdr>
        </w:div>
        <w:div w:id="611204809">
          <w:marLeft w:val="480"/>
          <w:marRight w:val="0"/>
          <w:marTop w:val="0"/>
          <w:marBottom w:val="0"/>
          <w:divBdr>
            <w:top w:val="none" w:sz="0" w:space="0" w:color="auto"/>
            <w:left w:val="none" w:sz="0" w:space="0" w:color="auto"/>
            <w:bottom w:val="none" w:sz="0" w:space="0" w:color="auto"/>
            <w:right w:val="none" w:sz="0" w:space="0" w:color="auto"/>
          </w:divBdr>
        </w:div>
        <w:div w:id="395590349">
          <w:marLeft w:val="480"/>
          <w:marRight w:val="0"/>
          <w:marTop w:val="0"/>
          <w:marBottom w:val="0"/>
          <w:divBdr>
            <w:top w:val="none" w:sz="0" w:space="0" w:color="auto"/>
            <w:left w:val="none" w:sz="0" w:space="0" w:color="auto"/>
            <w:bottom w:val="none" w:sz="0" w:space="0" w:color="auto"/>
            <w:right w:val="none" w:sz="0" w:space="0" w:color="auto"/>
          </w:divBdr>
        </w:div>
        <w:div w:id="1347563777">
          <w:marLeft w:val="480"/>
          <w:marRight w:val="0"/>
          <w:marTop w:val="0"/>
          <w:marBottom w:val="0"/>
          <w:divBdr>
            <w:top w:val="none" w:sz="0" w:space="0" w:color="auto"/>
            <w:left w:val="none" w:sz="0" w:space="0" w:color="auto"/>
            <w:bottom w:val="none" w:sz="0" w:space="0" w:color="auto"/>
            <w:right w:val="none" w:sz="0" w:space="0" w:color="auto"/>
          </w:divBdr>
        </w:div>
        <w:div w:id="453790029">
          <w:marLeft w:val="480"/>
          <w:marRight w:val="0"/>
          <w:marTop w:val="0"/>
          <w:marBottom w:val="0"/>
          <w:divBdr>
            <w:top w:val="none" w:sz="0" w:space="0" w:color="auto"/>
            <w:left w:val="none" w:sz="0" w:space="0" w:color="auto"/>
            <w:bottom w:val="none" w:sz="0" w:space="0" w:color="auto"/>
            <w:right w:val="none" w:sz="0" w:space="0" w:color="auto"/>
          </w:divBdr>
        </w:div>
        <w:div w:id="1573734111">
          <w:marLeft w:val="480"/>
          <w:marRight w:val="0"/>
          <w:marTop w:val="0"/>
          <w:marBottom w:val="0"/>
          <w:divBdr>
            <w:top w:val="none" w:sz="0" w:space="0" w:color="auto"/>
            <w:left w:val="none" w:sz="0" w:space="0" w:color="auto"/>
            <w:bottom w:val="none" w:sz="0" w:space="0" w:color="auto"/>
            <w:right w:val="none" w:sz="0" w:space="0" w:color="auto"/>
          </w:divBdr>
        </w:div>
        <w:div w:id="1895894433">
          <w:marLeft w:val="480"/>
          <w:marRight w:val="0"/>
          <w:marTop w:val="0"/>
          <w:marBottom w:val="0"/>
          <w:divBdr>
            <w:top w:val="none" w:sz="0" w:space="0" w:color="auto"/>
            <w:left w:val="none" w:sz="0" w:space="0" w:color="auto"/>
            <w:bottom w:val="none" w:sz="0" w:space="0" w:color="auto"/>
            <w:right w:val="none" w:sz="0" w:space="0" w:color="auto"/>
          </w:divBdr>
        </w:div>
        <w:div w:id="1781795352">
          <w:marLeft w:val="480"/>
          <w:marRight w:val="0"/>
          <w:marTop w:val="0"/>
          <w:marBottom w:val="0"/>
          <w:divBdr>
            <w:top w:val="none" w:sz="0" w:space="0" w:color="auto"/>
            <w:left w:val="none" w:sz="0" w:space="0" w:color="auto"/>
            <w:bottom w:val="none" w:sz="0" w:space="0" w:color="auto"/>
            <w:right w:val="none" w:sz="0" w:space="0" w:color="auto"/>
          </w:divBdr>
        </w:div>
        <w:div w:id="184757374">
          <w:marLeft w:val="480"/>
          <w:marRight w:val="0"/>
          <w:marTop w:val="0"/>
          <w:marBottom w:val="0"/>
          <w:divBdr>
            <w:top w:val="none" w:sz="0" w:space="0" w:color="auto"/>
            <w:left w:val="none" w:sz="0" w:space="0" w:color="auto"/>
            <w:bottom w:val="none" w:sz="0" w:space="0" w:color="auto"/>
            <w:right w:val="none" w:sz="0" w:space="0" w:color="auto"/>
          </w:divBdr>
        </w:div>
        <w:div w:id="254174411">
          <w:marLeft w:val="480"/>
          <w:marRight w:val="0"/>
          <w:marTop w:val="0"/>
          <w:marBottom w:val="0"/>
          <w:divBdr>
            <w:top w:val="none" w:sz="0" w:space="0" w:color="auto"/>
            <w:left w:val="none" w:sz="0" w:space="0" w:color="auto"/>
            <w:bottom w:val="none" w:sz="0" w:space="0" w:color="auto"/>
            <w:right w:val="none" w:sz="0" w:space="0" w:color="auto"/>
          </w:divBdr>
        </w:div>
        <w:div w:id="795484519">
          <w:marLeft w:val="480"/>
          <w:marRight w:val="0"/>
          <w:marTop w:val="0"/>
          <w:marBottom w:val="0"/>
          <w:divBdr>
            <w:top w:val="none" w:sz="0" w:space="0" w:color="auto"/>
            <w:left w:val="none" w:sz="0" w:space="0" w:color="auto"/>
            <w:bottom w:val="none" w:sz="0" w:space="0" w:color="auto"/>
            <w:right w:val="none" w:sz="0" w:space="0" w:color="auto"/>
          </w:divBdr>
        </w:div>
        <w:div w:id="1131287228">
          <w:marLeft w:val="480"/>
          <w:marRight w:val="0"/>
          <w:marTop w:val="0"/>
          <w:marBottom w:val="0"/>
          <w:divBdr>
            <w:top w:val="none" w:sz="0" w:space="0" w:color="auto"/>
            <w:left w:val="none" w:sz="0" w:space="0" w:color="auto"/>
            <w:bottom w:val="none" w:sz="0" w:space="0" w:color="auto"/>
            <w:right w:val="none" w:sz="0" w:space="0" w:color="auto"/>
          </w:divBdr>
        </w:div>
        <w:div w:id="1372343693">
          <w:marLeft w:val="480"/>
          <w:marRight w:val="0"/>
          <w:marTop w:val="0"/>
          <w:marBottom w:val="0"/>
          <w:divBdr>
            <w:top w:val="none" w:sz="0" w:space="0" w:color="auto"/>
            <w:left w:val="none" w:sz="0" w:space="0" w:color="auto"/>
            <w:bottom w:val="none" w:sz="0" w:space="0" w:color="auto"/>
            <w:right w:val="none" w:sz="0" w:space="0" w:color="auto"/>
          </w:divBdr>
        </w:div>
        <w:div w:id="293868887">
          <w:marLeft w:val="480"/>
          <w:marRight w:val="0"/>
          <w:marTop w:val="0"/>
          <w:marBottom w:val="0"/>
          <w:divBdr>
            <w:top w:val="none" w:sz="0" w:space="0" w:color="auto"/>
            <w:left w:val="none" w:sz="0" w:space="0" w:color="auto"/>
            <w:bottom w:val="none" w:sz="0" w:space="0" w:color="auto"/>
            <w:right w:val="none" w:sz="0" w:space="0" w:color="auto"/>
          </w:divBdr>
        </w:div>
        <w:div w:id="1628270407">
          <w:marLeft w:val="480"/>
          <w:marRight w:val="0"/>
          <w:marTop w:val="0"/>
          <w:marBottom w:val="0"/>
          <w:divBdr>
            <w:top w:val="none" w:sz="0" w:space="0" w:color="auto"/>
            <w:left w:val="none" w:sz="0" w:space="0" w:color="auto"/>
            <w:bottom w:val="none" w:sz="0" w:space="0" w:color="auto"/>
            <w:right w:val="none" w:sz="0" w:space="0" w:color="auto"/>
          </w:divBdr>
        </w:div>
        <w:div w:id="2003704109">
          <w:marLeft w:val="480"/>
          <w:marRight w:val="0"/>
          <w:marTop w:val="0"/>
          <w:marBottom w:val="0"/>
          <w:divBdr>
            <w:top w:val="none" w:sz="0" w:space="0" w:color="auto"/>
            <w:left w:val="none" w:sz="0" w:space="0" w:color="auto"/>
            <w:bottom w:val="none" w:sz="0" w:space="0" w:color="auto"/>
            <w:right w:val="none" w:sz="0" w:space="0" w:color="auto"/>
          </w:divBdr>
        </w:div>
        <w:div w:id="1477140303">
          <w:marLeft w:val="480"/>
          <w:marRight w:val="0"/>
          <w:marTop w:val="0"/>
          <w:marBottom w:val="0"/>
          <w:divBdr>
            <w:top w:val="none" w:sz="0" w:space="0" w:color="auto"/>
            <w:left w:val="none" w:sz="0" w:space="0" w:color="auto"/>
            <w:bottom w:val="none" w:sz="0" w:space="0" w:color="auto"/>
            <w:right w:val="none" w:sz="0" w:space="0" w:color="auto"/>
          </w:divBdr>
        </w:div>
        <w:div w:id="2070884879">
          <w:marLeft w:val="480"/>
          <w:marRight w:val="0"/>
          <w:marTop w:val="0"/>
          <w:marBottom w:val="0"/>
          <w:divBdr>
            <w:top w:val="none" w:sz="0" w:space="0" w:color="auto"/>
            <w:left w:val="none" w:sz="0" w:space="0" w:color="auto"/>
            <w:bottom w:val="none" w:sz="0" w:space="0" w:color="auto"/>
            <w:right w:val="none" w:sz="0" w:space="0" w:color="auto"/>
          </w:divBdr>
        </w:div>
        <w:div w:id="291713587">
          <w:marLeft w:val="480"/>
          <w:marRight w:val="0"/>
          <w:marTop w:val="0"/>
          <w:marBottom w:val="0"/>
          <w:divBdr>
            <w:top w:val="none" w:sz="0" w:space="0" w:color="auto"/>
            <w:left w:val="none" w:sz="0" w:space="0" w:color="auto"/>
            <w:bottom w:val="none" w:sz="0" w:space="0" w:color="auto"/>
            <w:right w:val="none" w:sz="0" w:space="0" w:color="auto"/>
          </w:divBdr>
        </w:div>
        <w:div w:id="119807112">
          <w:marLeft w:val="480"/>
          <w:marRight w:val="0"/>
          <w:marTop w:val="0"/>
          <w:marBottom w:val="0"/>
          <w:divBdr>
            <w:top w:val="none" w:sz="0" w:space="0" w:color="auto"/>
            <w:left w:val="none" w:sz="0" w:space="0" w:color="auto"/>
            <w:bottom w:val="none" w:sz="0" w:space="0" w:color="auto"/>
            <w:right w:val="none" w:sz="0" w:space="0" w:color="auto"/>
          </w:divBdr>
        </w:div>
        <w:div w:id="959341706">
          <w:marLeft w:val="480"/>
          <w:marRight w:val="0"/>
          <w:marTop w:val="0"/>
          <w:marBottom w:val="0"/>
          <w:divBdr>
            <w:top w:val="none" w:sz="0" w:space="0" w:color="auto"/>
            <w:left w:val="none" w:sz="0" w:space="0" w:color="auto"/>
            <w:bottom w:val="none" w:sz="0" w:space="0" w:color="auto"/>
            <w:right w:val="none" w:sz="0" w:space="0" w:color="auto"/>
          </w:divBdr>
        </w:div>
        <w:div w:id="1746800136">
          <w:marLeft w:val="480"/>
          <w:marRight w:val="0"/>
          <w:marTop w:val="0"/>
          <w:marBottom w:val="0"/>
          <w:divBdr>
            <w:top w:val="none" w:sz="0" w:space="0" w:color="auto"/>
            <w:left w:val="none" w:sz="0" w:space="0" w:color="auto"/>
            <w:bottom w:val="none" w:sz="0" w:space="0" w:color="auto"/>
            <w:right w:val="none" w:sz="0" w:space="0" w:color="auto"/>
          </w:divBdr>
        </w:div>
      </w:divsChild>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6567279">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53340076">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74725599">
      <w:bodyDiv w:val="1"/>
      <w:marLeft w:val="0"/>
      <w:marRight w:val="0"/>
      <w:marTop w:val="0"/>
      <w:marBottom w:val="0"/>
      <w:divBdr>
        <w:top w:val="none" w:sz="0" w:space="0" w:color="auto"/>
        <w:left w:val="none" w:sz="0" w:space="0" w:color="auto"/>
        <w:bottom w:val="none" w:sz="0" w:space="0" w:color="auto"/>
        <w:right w:val="none" w:sz="0" w:space="0" w:color="auto"/>
      </w:divBdr>
    </w:div>
    <w:div w:id="682560684">
      <w:bodyDiv w:val="1"/>
      <w:marLeft w:val="0"/>
      <w:marRight w:val="0"/>
      <w:marTop w:val="0"/>
      <w:marBottom w:val="0"/>
      <w:divBdr>
        <w:top w:val="none" w:sz="0" w:space="0" w:color="auto"/>
        <w:left w:val="none" w:sz="0" w:space="0" w:color="auto"/>
        <w:bottom w:val="none" w:sz="0" w:space="0" w:color="auto"/>
        <w:right w:val="none" w:sz="0" w:space="0" w:color="auto"/>
      </w:divBdr>
    </w:div>
    <w:div w:id="690716204">
      <w:bodyDiv w:val="1"/>
      <w:marLeft w:val="0"/>
      <w:marRight w:val="0"/>
      <w:marTop w:val="0"/>
      <w:marBottom w:val="0"/>
      <w:divBdr>
        <w:top w:val="none" w:sz="0" w:space="0" w:color="auto"/>
        <w:left w:val="none" w:sz="0" w:space="0" w:color="auto"/>
        <w:bottom w:val="none" w:sz="0" w:space="0" w:color="auto"/>
        <w:right w:val="none" w:sz="0" w:space="0" w:color="auto"/>
      </w:divBdr>
    </w:div>
    <w:div w:id="691037044">
      <w:bodyDiv w:val="1"/>
      <w:marLeft w:val="0"/>
      <w:marRight w:val="0"/>
      <w:marTop w:val="0"/>
      <w:marBottom w:val="0"/>
      <w:divBdr>
        <w:top w:val="none" w:sz="0" w:space="0" w:color="auto"/>
        <w:left w:val="none" w:sz="0" w:space="0" w:color="auto"/>
        <w:bottom w:val="none" w:sz="0" w:space="0" w:color="auto"/>
        <w:right w:val="none" w:sz="0" w:space="0" w:color="auto"/>
      </w:divBdr>
      <w:divsChild>
        <w:div w:id="270741825">
          <w:marLeft w:val="480"/>
          <w:marRight w:val="0"/>
          <w:marTop w:val="0"/>
          <w:marBottom w:val="0"/>
          <w:divBdr>
            <w:top w:val="none" w:sz="0" w:space="0" w:color="auto"/>
            <w:left w:val="none" w:sz="0" w:space="0" w:color="auto"/>
            <w:bottom w:val="none" w:sz="0" w:space="0" w:color="auto"/>
            <w:right w:val="none" w:sz="0" w:space="0" w:color="auto"/>
          </w:divBdr>
        </w:div>
        <w:div w:id="1769957519">
          <w:marLeft w:val="480"/>
          <w:marRight w:val="0"/>
          <w:marTop w:val="0"/>
          <w:marBottom w:val="0"/>
          <w:divBdr>
            <w:top w:val="none" w:sz="0" w:space="0" w:color="auto"/>
            <w:left w:val="none" w:sz="0" w:space="0" w:color="auto"/>
            <w:bottom w:val="none" w:sz="0" w:space="0" w:color="auto"/>
            <w:right w:val="none" w:sz="0" w:space="0" w:color="auto"/>
          </w:divBdr>
        </w:div>
        <w:div w:id="171377988">
          <w:marLeft w:val="480"/>
          <w:marRight w:val="0"/>
          <w:marTop w:val="0"/>
          <w:marBottom w:val="0"/>
          <w:divBdr>
            <w:top w:val="none" w:sz="0" w:space="0" w:color="auto"/>
            <w:left w:val="none" w:sz="0" w:space="0" w:color="auto"/>
            <w:bottom w:val="none" w:sz="0" w:space="0" w:color="auto"/>
            <w:right w:val="none" w:sz="0" w:space="0" w:color="auto"/>
          </w:divBdr>
        </w:div>
        <w:div w:id="1665549587">
          <w:marLeft w:val="480"/>
          <w:marRight w:val="0"/>
          <w:marTop w:val="0"/>
          <w:marBottom w:val="0"/>
          <w:divBdr>
            <w:top w:val="none" w:sz="0" w:space="0" w:color="auto"/>
            <w:left w:val="none" w:sz="0" w:space="0" w:color="auto"/>
            <w:bottom w:val="none" w:sz="0" w:space="0" w:color="auto"/>
            <w:right w:val="none" w:sz="0" w:space="0" w:color="auto"/>
          </w:divBdr>
        </w:div>
        <w:div w:id="328099369">
          <w:marLeft w:val="480"/>
          <w:marRight w:val="0"/>
          <w:marTop w:val="0"/>
          <w:marBottom w:val="0"/>
          <w:divBdr>
            <w:top w:val="none" w:sz="0" w:space="0" w:color="auto"/>
            <w:left w:val="none" w:sz="0" w:space="0" w:color="auto"/>
            <w:bottom w:val="none" w:sz="0" w:space="0" w:color="auto"/>
            <w:right w:val="none" w:sz="0" w:space="0" w:color="auto"/>
          </w:divBdr>
        </w:div>
        <w:div w:id="88089424">
          <w:marLeft w:val="480"/>
          <w:marRight w:val="0"/>
          <w:marTop w:val="0"/>
          <w:marBottom w:val="0"/>
          <w:divBdr>
            <w:top w:val="none" w:sz="0" w:space="0" w:color="auto"/>
            <w:left w:val="none" w:sz="0" w:space="0" w:color="auto"/>
            <w:bottom w:val="none" w:sz="0" w:space="0" w:color="auto"/>
            <w:right w:val="none" w:sz="0" w:space="0" w:color="auto"/>
          </w:divBdr>
        </w:div>
        <w:div w:id="1736395480">
          <w:marLeft w:val="480"/>
          <w:marRight w:val="0"/>
          <w:marTop w:val="0"/>
          <w:marBottom w:val="0"/>
          <w:divBdr>
            <w:top w:val="none" w:sz="0" w:space="0" w:color="auto"/>
            <w:left w:val="none" w:sz="0" w:space="0" w:color="auto"/>
            <w:bottom w:val="none" w:sz="0" w:space="0" w:color="auto"/>
            <w:right w:val="none" w:sz="0" w:space="0" w:color="auto"/>
          </w:divBdr>
        </w:div>
        <w:div w:id="1682126841">
          <w:marLeft w:val="480"/>
          <w:marRight w:val="0"/>
          <w:marTop w:val="0"/>
          <w:marBottom w:val="0"/>
          <w:divBdr>
            <w:top w:val="none" w:sz="0" w:space="0" w:color="auto"/>
            <w:left w:val="none" w:sz="0" w:space="0" w:color="auto"/>
            <w:bottom w:val="none" w:sz="0" w:space="0" w:color="auto"/>
            <w:right w:val="none" w:sz="0" w:space="0" w:color="auto"/>
          </w:divBdr>
        </w:div>
        <w:div w:id="1957716476">
          <w:marLeft w:val="480"/>
          <w:marRight w:val="0"/>
          <w:marTop w:val="0"/>
          <w:marBottom w:val="0"/>
          <w:divBdr>
            <w:top w:val="none" w:sz="0" w:space="0" w:color="auto"/>
            <w:left w:val="none" w:sz="0" w:space="0" w:color="auto"/>
            <w:bottom w:val="none" w:sz="0" w:space="0" w:color="auto"/>
            <w:right w:val="none" w:sz="0" w:space="0" w:color="auto"/>
          </w:divBdr>
        </w:div>
        <w:div w:id="851146732">
          <w:marLeft w:val="480"/>
          <w:marRight w:val="0"/>
          <w:marTop w:val="0"/>
          <w:marBottom w:val="0"/>
          <w:divBdr>
            <w:top w:val="none" w:sz="0" w:space="0" w:color="auto"/>
            <w:left w:val="none" w:sz="0" w:space="0" w:color="auto"/>
            <w:bottom w:val="none" w:sz="0" w:space="0" w:color="auto"/>
            <w:right w:val="none" w:sz="0" w:space="0" w:color="auto"/>
          </w:divBdr>
        </w:div>
        <w:div w:id="1433938245">
          <w:marLeft w:val="480"/>
          <w:marRight w:val="0"/>
          <w:marTop w:val="0"/>
          <w:marBottom w:val="0"/>
          <w:divBdr>
            <w:top w:val="none" w:sz="0" w:space="0" w:color="auto"/>
            <w:left w:val="none" w:sz="0" w:space="0" w:color="auto"/>
            <w:bottom w:val="none" w:sz="0" w:space="0" w:color="auto"/>
            <w:right w:val="none" w:sz="0" w:space="0" w:color="auto"/>
          </w:divBdr>
        </w:div>
        <w:div w:id="690649372">
          <w:marLeft w:val="480"/>
          <w:marRight w:val="0"/>
          <w:marTop w:val="0"/>
          <w:marBottom w:val="0"/>
          <w:divBdr>
            <w:top w:val="none" w:sz="0" w:space="0" w:color="auto"/>
            <w:left w:val="none" w:sz="0" w:space="0" w:color="auto"/>
            <w:bottom w:val="none" w:sz="0" w:space="0" w:color="auto"/>
            <w:right w:val="none" w:sz="0" w:space="0" w:color="auto"/>
          </w:divBdr>
        </w:div>
        <w:div w:id="1588266902">
          <w:marLeft w:val="480"/>
          <w:marRight w:val="0"/>
          <w:marTop w:val="0"/>
          <w:marBottom w:val="0"/>
          <w:divBdr>
            <w:top w:val="none" w:sz="0" w:space="0" w:color="auto"/>
            <w:left w:val="none" w:sz="0" w:space="0" w:color="auto"/>
            <w:bottom w:val="none" w:sz="0" w:space="0" w:color="auto"/>
            <w:right w:val="none" w:sz="0" w:space="0" w:color="auto"/>
          </w:divBdr>
        </w:div>
        <w:div w:id="380329746">
          <w:marLeft w:val="480"/>
          <w:marRight w:val="0"/>
          <w:marTop w:val="0"/>
          <w:marBottom w:val="0"/>
          <w:divBdr>
            <w:top w:val="none" w:sz="0" w:space="0" w:color="auto"/>
            <w:left w:val="none" w:sz="0" w:space="0" w:color="auto"/>
            <w:bottom w:val="none" w:sz="0" w:space="0" w:color="auto"/>
            <w:right w:val="none" w:sz="0" w:space="0" w:color="auto"/>
          </w:divBdr>
        </w:div>
        <w:div w:id="1281491424">
          <w:marLeft w:val="480"/>
          <w:marRight w:val="0"/>
          <w:marTop w:val="0"/>
          <w:marBottom w:val="0"/>
          <w:divBdr>
            <w:top w:val="none" w:sz="0" w:space="0" w:color="auto"/>
            <w:left w:val="none" w:sz="0" w:space="0" w:color="auto"/>
            <w:bottom w:val="none" w:sz="0" w:space="0" w:color="auto"/>
            <w:right w:val="none" w:sz="0" w:space="0" w:color="auto"/>
          </w:divBdr>
        </w:div>
        <w:div w:id="816072897">
          <w:marLeft w:val="480"/>
          <w:marRight w:val="0"/>
          <w:marTop w:val="0"/>
          <w:marBottom w:val="0"/>
          <w:divBdr>
            <w:top w:val="none" w:sz="0" w:space="0" w:color="auto"/>
            <w:left w:val="none" w:sz="0" w:space="0" w:color="auto"/>
            <w:bottom w:val="none" w:sz="0" w:space="0" w:color="auto"/>
            <w:right w:val="none" w:sz="0" w:space="0" w:color="auto"/>
          </w:divBdr>
        </w:div>
        <w:div w:id="794375386">
          <w:marLeft w:val="480"/>
          <w:marRight w:val="0"/>
          <w:marTop w:val="0"/>
          <w:marBottom w:val="0"/>
          <w:divBdr>
            <w:top w:val="none" w:sz="0" w:space="0" w:color="auto"/>
            <w:left w:val="none" w:sz="0" w:space="0" w:color="auto"/>
            <w:bottom w:val="none" w:sz="0" w:space="0" w:color="auto"/>
            <w:right w:val="none" w:sz="0" w:space="0" w:color="auto"/>
          </w:divBdr>
        </w:div>
        <w:div w:id="52854000">
          <w:marLeft w:val="480"/>
          <w:marRight w:val="0"/>
          <w:marTop w:val="0"/>
          <w:marBottom w:val="0"/>
          <w:divBdr>
            <w:top w:val="none" w:sz="0" w:space="0" w:color="auto"/>
            <w:left w:val="none" w:sz="0" w:space="0" w:color="auto"/>
            <w:bottom w:val="none" w:sz="0" w:space="0" w:color="auto"/>
            <w:right w:val="none" w:sz="0" w:space="0" w:color="auto"/>
          </w:divBdr>
        </w:div>
        <w:div w:id="515728585">
          <w:marLeft w:val="480"/>
          <w:marRight w:val="0"/>
          <w:marTop w:val="0"/>
          <w:marBottom w:val="0"/>
          <w:divBdr>
            <w:top w:val="none" w:sz="0" w:space="0" w:color="auto"/>
            <w:left w:val="none" w:sz="0" w:space="0" w:color="auto"/>
            <w:bottom w:val="none" w:sz="0" w:space="0" w:color="auto"/>
            <w:right w:val="none" w:sz="0" w:space="0" w:color="auto"/>
          </w:divBdr>
        </w:div>
        <w:div w:id="1658192906">
          <w:marLeft w:val="480"/>
          <w:marRight w:val="0"/>
          <w:marTop w:val="0"/>
          <w:marBottom w:val="0"/>
          <w:divBdr>
            <w:top w:val="none" w:sz="0" w:space="0" w:color="auto"/>
            <w:left w:val="none" w:sz="0" w:space="0" w:color="auto"/>
            <w:bottom w:val="none" w:sz="0" w:space="0" w:color="auto"/>
            <w:right w:val="none" w:sz="0" w:space="0" w:color="auto"/>
          </w:divBdr>
        </w:div>
        <w:div w:id="774249971">
          <w:marLeft w:val="480"/>
          <w:marRight w:val="0"/>
          <w:marTop w:val="0"/>
          <w:marBottom w:val="0"/>
          <w:divBdr>
            <w:top w:val="none" w:sz="0" w:space="0" w:color="auto"/>
            <w:left w:val="none" w:sz="0" w:space="0" w:color="auto"/>
            <w:bottom w:val="none" w:sz="0" w:space="0" w:color="auto"/>
            <w:right w:val="none" w:sz="0" w:space="0" w:color="auto"/>
          </w:divBdr>
        </w:div>
        <w:div w:id="49116869">
          <w:marLeft w:val="480"/>
          <w:marRight w:val="0"/>
          <w:marTop w:val="0"/>
          <w:marBottom w:val="0"/>
          <w:divBdr>
            <w:top w:val="none" w:sz="0" w:space="0" w:color="auto"/>
            <w:left w:val="none" w:sz="0" w:space="0" w:color="auto"/>
            <w:bottom w:val="none" w:sz="0" w:space="0" w:color="auto"/>
            <w:right w:val="none" w:sz="0" w:space="0" w:color="auto"/>
          </w:divBdr>
        </w:div>
        <w:div w:id="191575214">
          <w:marLeft w:val="480"/>
          <w:marRight w:val="0"/>
          <w:marTop w:val="0"/>
          <w:marBottom w:val="0"/>
          <w:divBdr>
            <w:top w:val="none" w:sz="0" w:space="0" w:color="auto"/>
            <w:left w:val="none" w:sz="0" w:space="0" w:color="auto"/>
            <w:bottom w:val="none" w:sz="0" w:space="0" w:color="auto"/>
            <w:right w:val="none" w:sz="0" w:space="0" w:color="auto"/>
          </w:divBdr>
        </w:div>
        <w:div w:id="595596461">
          <w:marLeft w:val="480"/>
          <w:marRight w:val="0"/>
          <w:marTop w:val="0"/>
          <w:marBottom w:val="0"/>
          <w:divBdr>
            <w:top w:val="none" w:sz="0" w:space="0" w:color="auto"/>
            <w:left w:val="none" w:sz="0" w:space="0" w:color="auto"/>
            <w:bottom w:val="none" w:sz="0" w:space="0" w:color="auto"/>
            <w:right w:val="none" w:sz="0" w:space="0" w:color="auto"/>
          </w:divBdr>
        </w:div>
        <w:div w:id="1557273414">
          <w:marLeft w:val="480"/>
          <w:marRight w:val="0"/>
          <w:marTop w:val="0"/>
          <w:marBottom w:val="0"/>
          <w:divBdr>
            <w:top w:val="none" w:sz="0" w:space="0" w:color="auto"/>
            <w:left w:val="none" w:sz="0" w:space="0" w:color="auto"/>
            <w:bottom w:val="none" w:sz="0" w:space="0" w:color="auto"/>
            <w:right w:val="none" w:sz="0" w:space="0" w:color="auto"/>
          </w:divBdr>
        </w:div>
        <w:div w:id="1816294608">
          <w:marLeft w:val="480"/>
          <w:marRight w:val="0"/>
          <w:marTop w:val="0"/>
          <w:marBottom w:val="0"/>
          <w:divBdr>
            <w:top w:val="none" w:sz="0" w:space="0" w:color="auto"/>
            <w:left w:val="none" w:sz="0" w:space="0" w:color="auto"/>
            <w:bottom w:val="none" w:sz="0" w:space="0" w:color="auto"/>
            <w:right w:val="none" w:sz="0" w:space="0" w:color="auto"/>
          </w:divBdr>
        </w:div>
        <w:div w:id="1513566962">
          <w:marLeft w:val="480"/>
          <w:marRight w:val="0"/>
          <w:marTop w:val="0"/>
          <w:marBottom w:val="0"/>
          <w:divBdr>
            <w:top w:val="none" w:sz="0" w:space="0" w:color="auto"/>
            <w:left w:val="none" w:sz="0" w:space="0" w:color="auto"/>
            <w:bottom w:val="none" w:sz="0" w:space="0" w:color="auto"/>
            <w:right w:val="none" w:sz="0" w:space="0" w:color="auto"/>
          </w:divBdr>
        </w:div>
        <w:div w:id="1058170650">
          <w:marLeft w:val="480"/>
          <w:marRight w:val="0"/>
          <w:marTop w:val="0"/>
          <w:marBottom w:val="0"/>
          <w:divBdr>
            <w:top w:val="none" w:sz="0" w:space="0" w:color="auto"/>
            <w:left w:val="none" w:sz="0" w:space="0" w:color="auto"/>
            <w:bottom w:val="none" w:sz="0" w:space="0" w:color="auto"/>
            <w:right w:val="none" w:sz="0" w:space="0" w:color="auto"/>
          </w:divBdr>
        </w:div>
        <w:div w:id="859898791">
          <w:marLeft w:val="480"/>
          <w:marRight w:val="0"/>
          <w:marTop w:val="0"/>
          <w:marBottom w:val="0"/>
          <w:divBdr>
            <w:top w:val="none" w:sz="0" w:space="0" w:color="auto"/>
            <w:left w:val="none" w:sz="0" w:space="0" w:color="auto"/>
            <w:bottom w:val="none" w:sz="0" w:space="0" w:color="auto"/>
            <w:right w:val="none" w:sz="0" w:space="0" w:color="auto"/>
          </w:divBdr>
        </w:div>
        <w:div w:id="1146311850">
          <w:marLeft w:val="480"/>
          <w:marRight w:val="0"/>
          <w:marTop w:val="0"/>
          <w:marBottom w:val="0"/>
          <w:divBdr>
            <w:top w:val="none" w:sz="0" w:space="0" w:color="auto"/>
            <w:left w:val="none" w:sz="0" w:space="0" w:color="auto"/>
            <w:bottom w:val="none" w:sz="0" w:space="0" w:color="auto"/>
            <w:right w:val="none" w:sz="0" w:space="0" w:color="auto"/>
          </w:divBdr>
        </w:div>
        <w:div w:id="1693218072">
          <w:marLeft w:val="480"/>
          <w:marRight w:val="0"/>
          <w:marTop w:val="0"/>
          <w:marBottom w:val="0"/>
          <w:divBdr>
            <w:top w:val="none" w:sz="0" w:space="0" w:color="auto"/>
            <w:left w:val="none" w:sz="0" w:space="0" w:color="auto"/>
            <w:bottom w:val="none" w:sz="0" w:space="0" w:color="auto"/>
            <w:right w:val="none" w:sz="0" w:space="0" w:color="auto"/>
          </w:divBdr>
        </w:div>
        <w:div w:id="1119568991">
          <w:marLeft w:val="480"/>
          <w:marRight w:val="0"/>
          <w:marTop w:val="0"/>
          <w:marBottom w:val="0"/>
          <w:divBdr>
            <w:top w:val="none" w:sz="0" w:space="0" w:color="auto"/>
            <w:left w:val="none" w:sz="0" w:space="0" w:color="auto"/>
            <w:bottom w:val="none" w:sz="0" w:space="0" w:color="auto"/>
            <w:right w:val="none" w:sz="0" w:space="0" w:color="auto"/>
          </w:divBdr>
        </w:div>
        <w:div w:id="1331983016">
          <w:marLeft w:val="480"/>
          <w:marRight w:val="0"/>
          <w:marTop w:val="0"/>
          <w:marBottom w:val="0"/>
          <w:divBdr>
            <w:top w:val="none" w:sz="0" w:space="0" w:color="auto"/>
            <w:left w:val="none" w:sz="0" w:space="0" w:color="auto"/>
            <w:bottom w:val="none" w:sz="0" w:space="0" w:color="auto"/>
            <w:right w:val="none" w:sz="0" w:space="0" w:color="auto"/>
          </w:divBdr>
        </w:div>
        <w:div w:id="251740657">
          <w:marLeft w:val="480"/>
          <w:marRight w:val="0"/>
          <w:marTop w:val="0"/>
          <w:marBottom w:val="0"/>
          <w:divBdr>
            <w:top w:val="none" w:sz="0" w:space="0" w:color="auto"/>
            <w:left w:val="none" w:sz="0" w:space="0" w:color="auto"/>
            <w:bottom w:val="none" w:sz="0" w:space="0" w:color="auto"/>
            <w:right w:val="none" w:sz="0" w:space="0" w:color="auto"/>
          </w:divBdr>
        </w:div>
        <w:div w:id="553734914">
          <w:marLeft w:val="480"/>
          <w:marRight w:val="0"/>
          <w:marTop w:val="0"/>
          <w:marBottom w:val="0"/>
          <w:divBdr>
            <w:top w:val="none" w:sz="0" w:space="0" w:color="auto"/>
            <w:left w:val="none" w:sz="0" w:space="0" w:color="auto"/>
            <w:bottom w:val="none" w:sz="0" w:space="0" w:color="auto"/>
            <w:right w:val="none" w:sz="0" w:space="0" w:color="auto"/>
          </w:divBdr>
        </w:div>
        <w:div w:id="331035634">
          <w:marLeft w:val="480"/>
          <w:marRight w:val="0"/>
          <w:marTop w:val="0"/>
          <w:marBottom w:val="0"/>
          <w:divBdr>
            <w:top w:val="none" w:sz="0" w:space="0" w:color="auto"/>
            <w:left w:val="none" w:sz="0" w:space="0" w:color="auto"/>
            <w:bottom w:val="none" w:sz="0" w:space="0" w:color="auto"/>
            <w:right w:val="none" w:sz="0" w:space="0" w:color="auto"/>
          </w:divBdr>
        </w:div>
        <w:div w:id="1555047629">
          <w:marLeft w:val="480"/>
          <w:marRight w:val="0"/>
          <w:marTop w:val="0"/>
          <w:marBottom w:val="0"/>
          <w:divBdr>
            <w:top w:val="none" w:sz="0" w:space="0" w:color="auto"/>
            <w:left w:val="none" w:sz="0" w:space="0" w:color="auto"/>
            <w:bottom w:val="none" w:sz="0" w:space="0" w:color="auto"/>
            <w:right w:val="none" w:sz="0" w:space="0" w:color="auto"/>
          </w:divBdr>
        </w:div>
        <w:div w:id="729113859">
          <w:marLeft w:val="480"/>
          <w:marRight w:val="0"/>
          <w:marTop w:val="0"/>
          <w:marBottom w:val="0"/>
          <w:divBdr>
            <w:top w:val="none" w:sz="0" w:space="0" w:color="auto"/>
            <w:left w:val="none" w:sz="0" w:space="0" w:color="auto"/>
            <w:bottom w:val="none" w:sz="0" w:space="0" w:color="auto"/>
            <w:right w:val="none" w:sz="0" w:space="0" w:color="auto"/>
          </w:divBdr>
        </w:div>
        <w:div w:id="827483872">
          <w:marLeft w:val="480"/>
          <w:marRight w:val="0"/>
          <w:marTop w:val="0"/>
          <w:marBottom w:val="0"/>
          <w:divBdr>
            <w:top w:val="none" w:sz="0" w:space="0" w:color="auto"/>
            <w:left w:val="none" w:sz="0" w:space="0" w:color="auto"/>
            <w:bottom w:val="none" w:sz="0" w:space="0" w:color="auto"/>
            <w:right w:val="none" w:sz="0" w:space="0" w:color="auto"/>
          </w:divBdr>
        </w:div>
        <w:div w:id="1927883751">
          <w:marLeft w:val="480"/>
          <w:marRight w:val="0"/>
          <w:marTop w:val="0"/>
          <w:marBottom w:val="0"/>
          <w:divBdr>
            <w:top w:val="none" w:sz="0" w:space="0" w:color="auto"/>
            <w:left w:val="none" w:sz="0" w:space="0" w:color="auto"/>
            <w:bottom w:val="none" w:sz="0" w:space="0" w:color="auto"/>
            <w:right w:val="none" w:sz="0" w:space="0" w:color="auto"/>
          </w:divBdr>
        </w:div>
        <w:div w:id="1436100421">
          <w:marLeft w:val="480"/>
          <w:marRight w:val="0"/>
          <w:marTop w:val="0"/>
          <w:marBottom w:val="0"/>
          <w:divBdr>
            <w:top w:val="none" w:sz="0" w:space="0" w:color="auto"/>
            <w:left w:val="none" w:sz="0" w:space="0" w:color="auto"/>
            <w:bottom w:val="none" w:sz="0" w:space="0" w:color="auto"/>
            <w:right w:val="none" w:sz="0" w:space="0" w:color="auto"/>
          </w:divBdr>
        </w:div>
        <w:div w:id="1502769911">
          <w:marLeft w:val="480"/>
          <w:marRight w:val="0"/>
          <w:marTop w:val="0"/>
          <w:marBottom w:val="0"/>
          <w:divBdr>
            <w:top w:val="none" w:sz="0" w:space="0" w:color="auto"/>
            <w:left w:val="none" w:sz="0" w:space="0" w:color="auto"/>
            <w:bottom w:val="none" w:sz="0" w:space="0" w:color="auto"/>
            <w:right w:val="none" w:sz="0" w:space="0" w:color="auto"/>
          </w:divBdr>
        </w:div>
        <w:div w:id="1146238790">
          <w:marLeft w:val="480"/>
          <w:marRight w:val="0"/>
          <w:marTop w:val="0"/>
          <w:marBottom w:val="0"/>
          <w:divBdr>
            <w:top w:val="none" w:sz="0" w:space="0" w:color="auto"/>
            <w:left w:val="none" w:sz="0" w:space="0" w:color="auto"/>
            <w:bottom w:val="none" w:sz="0" w:space="0" w:color="auto"/>
            <w:right w:val="none" w:sz="0" w:space="0" w:color="auto"/>
          </w:divBdr>
        </w:div>
        <w:div w:id="356122856">
          <w:marLeft w:val="480"/>
          <w:marRight w:val="0"/>
          <w:marTop w:val="0"/>
          <w:marBottom w:val="0"/>
          <w:divBdr>
            <w:top w:val="none" w:sz="0" w:space="0" w:color="auto"/>
            <w:left w:val="none" w:sz="0" w:space="0" w:color="auto"/>
            <w:bottom w:val="none" w:sz="0" w:space="0" w:color="auto"/>
            <w:right w:val="none" w:sz="0" w:space="0" w:color="auto"/>
          </w:divBdr>
        </w:div>
        <w:div w:id="1136218973">
          <w:marLeft w:val="480"/>
          <w:marRight w:val="0"/>
          <w:marTop w:val="0"/>
          <w:marBottom w:val="0"/>
          <w:divBdr>
            <w:top w:val="none" w:sz="0" w:space="0" w:color="auto"/>
            <w:left w:val="none" w:sz="0" w:space="0" w:color="auto"/>
            <w:bottom w:val="none" w:sz="0" w:space="0" w:color="auto"/>
            <w:right w:val="none" w:sz="0" w:space="0" w:color="auto"/>
          </w:divBdr>
        </w:div>
        <w:div w:id="1464543891">
          <w:marLeft w:val="480"/>
          <w:marRight w:val="0"/>
          <w:marTop w:val="0"/>
          <w:marBottom w:val="0"/>
          <w:divBdr>
            <w:top w:val="none" w:sz="0" w:space="0" w:color="auto"/>
            <w:left w:val="none" w:sz="0" w:space="0" w:color="auto"/>
            <w:bottom w:val="none" w:sz="0" w:space="0" w:color="auto"/>
            <w:right w:val="none" w:sz="0" w:space="0" w:color="auto"/>
          </w:divBdr>
        </w:div>
        <w:div w:id="2120447568">
          <w:marLeft w:val="480"/>
          <w:marRight w:val="0"/>
          <w:marTop w:val="0"/>
          <w:marBottom w:val="0"/>
          <w:divBdr>
            <w:top w:val="none" w:sz="0" w:space="0" w:color="auto"/>
            <w:left w:val="none" w:sz="0" w:space="0" w:color="auto"/>
            <w:bottom w:val="none" w:sz="0" w:space="0" w:color="auto"/>
            <w:right w:val="none" w:sz="0" w:space="0" w:color="auto"/>
          </w:divBdr>
        </w:div>
        <w:div w:id="901331790">
          <w:marLeft w:val="480"/>
          <w:marRight w:val="0"/>
          <w:marTop w:val="0"/>
          <w:marBottom w:val="0"/>
          <w:divBdr>
            <w:top w:val="none" w:sz="0" w:space="0" w:color="auto"/>
            <w:left w:val="none" w:sz="0" w:space="0" w:color="auto"/>
            <w:bottom w:val="none" w:sz="0" w:space="0" w:color="auto"/>
            <w:right w:val="none" w:sz="0" w:space="0" w:color="auto"/>
          </w:divBdr>
        </w:div>
        <w:div w:id="506946271">
          <w:marLeft w:val="480"/>
          <w:marRight w:val="0"/>
          <w:marTop w:val="0"/>
          <w:marBottom w:val="0"/>
          <w:divBdr>
            <w:top w:val="none" w:sz="0" w:space="0" w:color="auto"/>
            <w:left w:val="none" w:sz="0" w:space="0" w:color="auto"/>
            <w:bottom w:val="none" w:sz="0" w:space="0" w:color="auto"/>
            <w:right w:val="none" w:sz="0" w:space="0" w:color="auto"/>
          </w:divBdr>
        </w:div>
        <w:div w:id="35467218">
          <w:marLeft w:val="480"/>
          <w:marRight w:val="0"/>
          <w:marTop w:val="0"/>
          <w:marBottom w:val="0"/>
          <w:divBdr>
            <w:top w:val="none" w:sz="0" w:space="0" w:color="auto"/>
            <w:left w:val="none" w:sz="0" w:space="0" w:color="auto"/>
            <w:bottom w:val="none" w:sz="0" w:space="0" w:color="auto"/>
            <w:right w:val="none" w:sz="0" w:space="0" w:color="auto"/>
          </w:divBdr>
        </w:div>
        <w:div w:id="922838838">
          <w:marLeft w:val="480"/>
          <w:marRight w:val="0"/>
          <w:marTop w:val="0"/>
          <w:marBottom w:val="0"/>
          <w:divBdr>
            <w:top w:val="none" w:sz="0" w:space="0" w:color="auto"/>
            <w:left w:val="none" w:sz="0" w:space="0" w:color="auto"/>
            <w:bottom w:val="none" w:sz="0" w:space="0" w:color="auto"/>
            <w:right w:val="none" w:sz="0" w:space="0" w:color="auto"/>
          </w:divBdr>
        </w:div>
        <w:div w:id="370304952">
          <w:marLeft w:val="480"/>
          <w:marRight w:val="0"/>
          <w:marTop w:val="0"/>
          <w:marBottom w:val="0"/>
          <w:divBdr>
            <w:top w:val="none" w:sz="0" w:space="0" w:color="auto"/>
            <w:left w:val="none" w:sz="0" w:space="0" w:color="auto"/>
            <w:bottom w:val="none" w:sz="0" w:space="0" w:color="auto"/>
            <w:right w:val="none" w:sz="0" w:space="0" w:color="auto"/>
          </w:divBdr>
        </w:div>
        <w:div w:id="1340810506">
          <w:marLeft w:val="480"/>
          <w:marRight w:val="0"/>
          <w:marTop w:val="0"/>
          <w:marBottom w:val="0"/>
          <w:divBdr>
            <w:top w:val="none" w:sz="0" w:space="0" w:color="auto"/>
            <w:left w:val="none" w:sz="0" w:space="0" w:color="auto"/>
            <w:bottom w:val="none" w:sz="0" w:space="0" w:color="auto"/>
            <w:right w:val="none" w:sz="0" w:space="0" w:color="auto"/>
          </w:divBdr>
        </w:div>
      </w:divsChild>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710809429">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25299774">
      <w:bodyDiv w:val="1"/>
      <w:marLeft w:val="0"/>
      <w:marRight w:val="0"/>
      <w:marTop w:val="0"/>
      <w:marBottom w:val="0"/>
      <w:divBdr>
        <w:top w:val="none" w:sz="0" w:space="0" w:color="auto"/>
        <w:left w:val="none" w:sz="0" w:space="0" w:color="auto"/>
        <w:bottom w:val="none" w:sz="0" w:space="0" w:color="auto"/>
        <w:right w:val="none" w:sz="0" w:space="0" w:color="auto"/>
      </w:divBdr>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1780868">
      <w:bodyDiv w:val="1"/>
      <w:marLeft w:val="0"/>
      <w:marRight w:val="0"/>
      <w:marTop w:val="0"/>
      <w:marBottom w:val="0"/>
      <w:divBdr>
        <w:top w:val="none" w:sz="0" w:space="0" w:color="auto"/>
        <w:left w:val="none" w:sz="0" w:space="0" w:color="auto"/>
        <w:bottom w:val="none" w:sz="0" w:space="0" w:color="auto"/>
        <w:right w:val="none" w:sz="0" w:space="0" w:color="auto"/>
      </w:divBdr>
      <w:divsChild>
        <w:div w:id="992638172">
          <w:marLeft w:val="480"/>
          <w:marRight w:val="0"/>
          <w:marTop w:val="0"/>
          <w:marBottom w:val="0"/>
          <w:divBdr>
            <w:top w:val="none" w:sz="0" w:space="0" w:color="auto"/>
            <w:left w:val="none" w:sz="0" w:space="0" w:color="auto"/>
            <w:bottom w:val="none" w:sz="0" w:space="0" w:color="auto"/>
            <w:right w:val="none" w:sz="0" w:space="0" w:color="auto"/>
          </w:divBdr>
        </w:div>
        <w:div w:id="85731482">
          <w:marLeft w:val="480"/>
          <w:marRight w:val="0"/>
          <w:marTop w:val="0"/>
          <w:marBottom w:val="0"/>
          <w:divBdr>
            <w:top w:val="none" w:sz="0" w:space="0" w:color="auto"/>
            <w:left w:val="none" w:sz="0" w:space="0" w:color="auto"/>
            <w:bottom w:val="none" w:sz="0" w:space="0" w:color="auto"/>
            <w:right w:val="none" w:sz="0" w:space="0" w:color="auto"/>
          </w:divBdr>
        </w:div>
        <w:div w:id="852111050">
          <w:marLeft w:val="480"/>
          <w:marRight w:val="0"/>
          <w:marTop w:val="0"/>
          <w:marBottom w:val="0"/>
          <w:divBdr>
            <w:top w:val="none" w:sz="0" w:space="0" w:color="auto"/>
            <w:left w:val="none" w:sz="0" w:space="0" w:color="auto"/>
            <w:bottom w:val="none" w:sz="0" w:space="0" w:color="auto"/>
            <w:right w:val="none" w:sz="0" w:space="0" w:color="auto"/>
          </w:divBdr>
        </w:div>
        <w:div w:id="1178229205">
          <w:marLeft w:val="480"/>
          <w:marRight w:val="0"/>
          <w:marTop w:val="0"/>
          <w:marBottom w:val="0"/>
          <w:divBdr>
            <w:top w:val="none" w:sz="0" w:space="0" w:color="auto"/>
            <w:left w:val="none" w:sz="0" w:space="0" w:color="auto"/>
            <w:bottom w:val="none" w:sz="0" w:space="0" w:color="auto"/>
            <w:right w:val="none" w:sz="0" w:space="0" w:color="auto"/>
          </w:divBdr>
        </w:div>
        <w:div w:id="1450322884">
          <w:marLeft w:val="480"/>
          <w:marRight w:val="0"/>
          <w:marTop w:val="0"/>
          <w:marBottom w:val="0"/>
          <w:divBdr>
            <w:top w:val="none" w:sz="0" w:space="0" w:color="auto"/>
            <w:left w:val="none" w:sz="0" w:space="0" w:color="auto"/>
            <w:bottom w:val="none" w:sz="0" w:space="0" w:color="auto"/>
            <w:right w:val="none" w:sz="0" w:space="0" w:color="auto"/>
          </w:divBdr>
        </w:div>
        <w:div w:id="1998219961">
          <w:marLeft w:val="480"/>
          <w:marRight w:val="0"/>
          <w:marTop w:val="0"/>
          <w:marBottom w:val="0"/>
          <w:divBdr>
            <w:top w:val="none" w:sz="0" w:space="0" w:color="auto"/>
            <w:left w:val="none" w:sz="0" w:space="0" w:color="auto"/>
            <w:bottom w:val="none" w:sz="0" w:space="0" w:color="auto"/>
            <w:right w:val="none" w:sz="0" w:space="0" w:color="auto"/>
          </w:divBdr>
        </w:div>
        <w:div w:id="1807358124">
          <w:marLeft w:val="480"/>
          <w:marRight w:val="0"/>
          <w:marTop w:val="0"/>
          <w:marBottom w:val="0"/>
          <w:divBdr>
            <w:top w:val="none" w:sz="0" w:space="0" w:color="auto"/>
            <w:left w:val="none" w:sz="0" w:space="0" w:color="auto"/>
            <w:bottom w:val="none" w:sz="0" w:space="0" w:color="auto"/>
            <w:right w:val="none" w:sz="0" w:space="0" w:color="auto"/>
          </w:divBdr>
        </w:div>
        <w:div w:id="2092660561">
          <w:marLeft w:val="480"/>
          <w:marRight w:val="0"/>
          <w:marTop w:val="0"/>
          <w:marBottom w:val="0"/>
          <w:divBdr>
            <w:top w:val="none" w:sz="0" w:space="0" w:color="auto"/>
            <w:left w:val="none" w:sz="0" w:space="0" w:color="auto"/>
            <w:bottom w:val="none" w:sz="0" w:space="0" w:color="auto"/>
            <w:right w:val="none" w:sz="0" w:space="0" w:color="auto"/>
          </w:divBdr>
        </w:div>
        <w:div w:id="199518812">
          <w:marLeft w:val="480"/>
          <w:marRight w:val="0"/>
          <w:marTop w:val="0"/>
          <w:marBottom w:val="0"/>
          <w:divBdr>
            <w:top w:val="none" w:sz="0" w:space="0" w:color="auto"/>
            <w:left w:val="none" w:sz="0" w:space="0" w:color="auto"/>
            <w:bottom w:val="none" w:sz="0" w:space="0" w:color="auto"/>
            <w:right w:val="none" w:sz="0" w:space="0" w:color="auto"/>
          </w:divBdr>
        </w:div>
        <w:div w:id="398215836">
          <w:marLeft w:val="480"/>
          <w:marRight w:val="0"/>
          <w:marTop w:val="0"/>
          <w:marBottom w:val="0"/>
          <w:divBdr>
            <w:top w:val="none" w:sz="0" w:space="0" w:color="auto"/>
            <w:left w:val="none" w:sz="0" w:space="0" w:color="auto"/>
            <w:bottom w:val="none" w:sz="0" w:space="0" w:color="auto"/>
            <w:right w:val="none" w:sz="0" w:space="0" w:color="auto"/>
          </w:divBdr>
        </w:div>
        <w:div w:id="327759356">
          <w:marLeft w:val="480"/>
          <w:marRight w:val="0"/>
          <w:marTop w:val="0"/>
          <w:marBottom w:val="0"/>
          <w:divBdr>
            <w:top w:val="none" w:sz="0" w:space="0" w:color="auto"/>
            <w:left w:val="none" w:sz="0" w:space="0" w:color="auto"/>
            <w:bottom w:val="none" w:sz="0" w:space="0" w:color="auto"/>
            <w:right w:val="none" w:sz="0" w:space="0" w:color="auto"/>
          </w:divBdr>
        </w:div>
        <w:div w:id="1525630156">
          <w:marLeft w:val="480"/>
          <w:marRight w:val="0"/>
          <w:marTop w:val="0"/>
          <w:marBottom w:val="0"/>
          <w:divBdr>
            <w:top w:val="none" w:sz="0" w:space="0" w:color="auto"/>
            <w:left w:val="none" w:sz="0" w:space="0" w:color="auto"/>
            <w:bottom w:val="none" w:sz="0" w:space="0" w:color="auto"/>
            <w:right w:val="none" w:sz="0" w:space="0" w:color="auto"/>
          </w:divBdr>
        </w:div>
        <w:div w:id="584071601">
          <w:marLeft w:val="480"/>
          <w:marRight w:val="0"/>
          <w:marTop w:val="0"/>
          <w:marBottom w:val="0"/>
          <w:divBdr>
            <w:top w:val="none" w:sz="0" w:space="0" w:color="auto"/>
            <w:left w:val="none" w:sz="0" w:space="0" w:color="auto"/>
            <w:bottom w:val="none" w:sz="0" w:space="0" w:color="auto"/>
            <w:right w:val="none" w:sz="0" w:space="0" w:color="auto"/>
          </w:divBdr>
        </w:div>
        <w:div w:id="1404983902">
          <w:marLeft w:val="480"/>
          <w:marRight w:val="0"/>
          <w:marTop w:val="0"/>
          <w:marBottom w:val="0"/>
          <w:divBdr>
            <w:top w:val="none" w:sz="0" w:space="0" w:color="auto"/>
            <w:left w:val="none" w:sz="0" w:space="0" w:color="auto"/>
            <w:bottom w:val="none" w:sz="0" w:space="0" w:color="auto"/>
            <w:right w:val="none" w:sz="0" w:space="0" w:color="auto"/>
          </w:divBdr>
        </w:div>
        <w:div w:id="2013872618">
          <w:marLeft w:val="480"/>
          <w:marRight w:val="0"/>
          <w:marTop w:val="0"/>
          <w:marBottom w:val="0"/>
          <w:divBdr>
            <w:top w:val="none" w:sz="0" w:space="0" w:color="auto"/>
            <w:left w:val="none" w:sz="0" w:space="0" w:color="auto"/>
            <w:bottom w:val="none" w:sz="0" w:space="0" w:color="auto"/>
            <w:right w:val="none" w:sz="0" w:space="0" w:color="auto"/>
          </w:divBdr>
        </w:div>
        <w:div w:id="969482437">
          <w:marLeft w:val="480"/>
          <w:marRight w:val="0"/>
          <w:marTop w:val="0"/>
          <w:marBottom w:val="0"/>
          <w:divBdr>
            <w:top w:val="none" w:sz="0" w:space="0" w:color="auto"/>
            <w:left w:val="none" w:sz="0" w:space="0" w:color="auto"/>
            <w:bottom w:val="none" w:sz="0" w:space="0" w:color="auto"/>
            <w:right w:val="none" w:sz="0" w:space="0" w:color="auto"/>
          </w:divBdr>
        </w:div>
        <w:div w:id="1941403733">
          <w:marLeft w:val="480"/>
          <w:marRight w:val="0"/>
          <w:marTop w:val="0"/>
          <w:marBottom w:val="0"/>
          <w:divBdr>
            <w:top w:val="none" w:sz="0" w:space="0" w:color="auto"/>
            <w:left w:val="none" w:sz="0" w:space="0" w:color="auto"/>
            <w:bottom w:val="none" w:sz="0" w:space="0" w:color="auto"/>
            <w:right w:val="none" w:sz="0" w:space="0" w:color="auto"/>
          </w:divBdr>
        </w:div>
        <w:div w:id="356778976">
          <w:marLeft w:val="480"/>
          <w:marRight w:val="0"/>
          <w:marTop w:val="0"/>
          <w:marBottom w:val="0"/>
          <w:divBdr>
            <w:top w:val="none" w:sz="0" w:space="0" w:color="auto"/>
            <w:left w:val="none" w:sz="0" w:space="0" w:color="auto"/>
            <w:bottom w:val="none" w:sz="0" w:space="0" w:color="auto"/>
            <w:right w:val="none" w:sz="0" w:space="0" w:color="auto"/>
          </w:divBdr>
        </w:div>
        <w:div w:id="2064601397">
          <w:marLeft w:val="480"/>
          <w:marRight w:val="0"/>
          <w:marTop w:val="0"/>
          <w:marBottom w:val="0"/>
          <w:divBdr>
            <w:top w:val="none" w:sz="0" w:space="0" w:color="auto"/>
            <w:left w:val="none" w:sz="0" w:space="0" w:color="auto"/>
            <w:bottom w:val="none" w:sz="0" w:space="0" w:color="auto"/>
            <w:right w:val="none" w:sz="0" w:space="0" w:color="auto"/>
          </w:divBdr>
        </w:div>
        <w:div w:id="208806674">
          <w:marLeft w:val="480"/>
          <w:marRight w:val="0"/>
          <w:marTop w:val="0"/>
          <w:marBottom w:val="0"/>
          <w:divBdr>
            <w:top w:val="none" w:sz="0" w:space="0" w:color="auto"/>
            <w:left w:val="none" w:sz="0" w:space="0" w:color="auto"/>
            <w:bottom w:val="none" w:sz="0" w:space="0" w:color="auto"/>
            <w:right w:val="none" w:sz="0" w:space="0" w:color="auto"/>
          </w:divBdr>
        </w:div>
        <w:div w:id="1992781600">
          <w:marLeft w:val="480"/>
          <w:marRight w:val="0"/>
          <w:marTop w:val="0"/>
          <w:marBottom w:val="0"/>
          <w:divBdr>
            <w:top w:val="none" w:sz="0" w:space="0" w:color="auto"/>
            <w:left w:val="none" w:sz="0" w:space="0" w:color="auto"/>
            <w:bottom w:val="none" w:sz="0" w:space="0" w:color="auto"/>
            <w:right w:val="none" w:sz="0" w:space="0" w:color="auto"/>
          </w:divBdr>
        </w:div>
        <w:div w:id="1316716006">
          <w:marLeft w:val="480"/>
          <w:marRight w:val="0"/>
          <w:marTop w:val="0"/>
          <w:marBottom w:val="0"/>
          <w:divBdr>
            <w:top w:val="none" w:sz="0" w:space="0" w:color="auto"/>
            <w:left w:val="none" w:sz="0" w:space="0" w:color="auto"/>
            <w:bottom w:val="none" w:sz="0" w:space="0" w:color="auto"/>
            <w:right w:val="none" w:sz="0" w:space="0" w:color="auto"/>
          </w:divBdr>
        </w:div>
        <w:div w:id="844780661">
          <w:marLeft w:val="480"/>
          <w:marRight w:val="0"/>
          <w:marTop w:val="0"/>
          <w:marBottom w:val="0"/>
          <w:divBdr>
            <w:top w:val="none" w:sz="0" w:space="0" w:color="auto"/>
            <w:left w:val="none" w:sz="0" w:space="0" w:color="auto"/>
            <w:bottom w:val="none" w:sz="0" w:space="0" w:color="auto"/>
            <w:right w:val="none" w:sz="0" w:space="0" w:color="auto"/>
          </w:divBdr>
        </w:div>
        <w:div w:id="1000935752">
          <w:marLeft w:val="480"/>
          <w:marRight w:val="0"/>
          <w:marTop w:val="0"/>
          <w:marBottom w:val="0"/>
          <w:divBdr>
            <w:top w:val="none" w:sz="0" w:space="0" w:color="auto"/>
            <w:left w:val="none" w:sz="0" w:space="0" w:color="auto"/>
            <w:bottom w:val="none" w:sz="0" w:space="0" w:color="auto"/>
            <w:right w:val="none" w:sz="0" w:space="0" w:color="auto"/>
          </w:divBdr>
        </w:div>
        <w:div w:id="307169597">
          <w:marLeft w:val="480"/>
          <w:marRight w:val="0"/>
          <w:marTop w:val="0"/>
          <w:marBottom w:val="0"/>
          <w:divBdr>
            <w:top w:val="none" w:sz="0" w:space="0" w:color="auto"/>
            <w:left w:val="none" w:sz="0" w:space="0" w:color="auto"/>
            <w:bottom w:val="none" w:sz="0" w:space="0" w:color="auto"/>
            <w:right w:val="none" w:sz="0" w:space="0" w:color="auto"/>
          </w:divBdr>
        </w:div>
        <w:div w:id="344288960">
          <w:marLeft w:val="480"/>
          <w:marRight w:val="0"/>
          <w:marTop w:val="0"/>
          <w:marBottom w:val="0"/>
          <w:divBdr>
            <w:top w:val="none" w:sz="0" w:space="0" w:color="auto"/>
            <w:left w:val="none" w:sz="0" w:space="0" w:color="auto"/>
            <w:bottom w:val="none" w:sz="0" w:space="0" w:color="auto"/>
            <w:right w:val="none" w:sz="0" w:space="0" w:color="auto"/>
          </w:divBdr>
        </w:div>
        <w:div w:id="1918053958">
          <w:marLeft w:val="480"/>
          <w:marRight w:val="0"/>
          <w:marTop w:val="0"/>
          <w:marBottom w:val="0"/>
          <w:divBdr>
            <w:top w:val="none" w:sz="0" w:space="0" w:color="auto"/>
            <w:left w:val="none" w:sz="0" w:space="0" w:color="auto"/>
            <w:bottom w:val="none" w:sz="0" w:space="0" w:color="auto"/>
            <w:right w:val="none" w:sz="0" w:space="0" w:color="auto"/>
          </w:divBdr>
        </w:div>
        <w:div w:id="1429809277">
          <w:marLeft w:val="480"/>
          <w:marRight w:val="0"/>
          <w:marTop w:val="0"/>
          <w:marBottom w:val="0"/>
          <w:divBdr>
            <w:top w:val="none" w:sz="0" w:space="0" w:color="auto"/>
            <w:left w:val="none" w:sz="0" w:space="0" w:color="auto"/>
            <w:bottom w:val="none" w:sz="0" w:space="0" w:color="auto"/>
            <w:right w:val="none" w:sz="0" w:space="0" w:color="auto"/>
          </w:divBdr>
        </w:div>
        <w:div w:id="140276849">
          <w:marLeft w:val="480"/>
          <w:marRight w:val="0"/>
          <w:marTop w:val="0"/>
          <w:marBottom w:val="0"/>
          <w:divBdr>
            <w:top w:val="none" w:sz="0" w:space="0" w:color="auto"/>
            <w:left w:val="none" w:sz="0" w:space="0" w:color="auto"/>
            <w:bottom w:val="none" w:sz="0" w:space="0" w:color="auto"/>
            <w:right w:val="none" w:sz="0" w:space="0" w:color="auto"/>
          </w:divBdr>
        </w:div>
        <w:div w:id="918637442">
          <w:marLeft w:val="480"/>
          <w:marRight w:val="0"/>
          <w:marTop w:val="0"/>
          <w:marBottom w:val="0"/>
          <w:divBdr>
            <w:top w:val="none" w:sz="0" w:space="0" w:color="auto"/>
            <w:left w:val="none" w:sz="0" w:space="0" w:color="auto"/>
            <w:bottom w:val="none" w:sz="0" w:space="0" w:color="auto"/>
            <w:right w:val="none" w:sz="0" w:space="0" w:color="auto"/>
          </w:divBdr>
        </w:div>
        <w:div w:id="1368599615">
          <w:marLeft w:val="480"/>
          <w:marRight w:val="0"/>
          <w:marTop w:val="0"/>
          <w:marBottom w:val="0"/>
          <w:divBdr>
            <w:top w:val="none" w:sz="0" w:space="0" w:color="auto"/>
            <w:left w:val="none" w:sz="0" w:space="0" w:color="auto"/>
            <w:bottom w:val="none" w:sz="0" w:space="0" w:color="auto"/>
            <w:right w:val="none" w:sz="0" w:space="0" w:color="auto"/>
          </w:divBdr>
        </w:div>
        <w:div w:id="1989547862">
          <w:marLeft w:val="480"/>
          <w:marRight w:val="0"/>
          <w:marTop w:val="0"/>
          <w:marBottom w:val="0"/>
          <w:divBdr>
            <w:top w:val="none" w:sz="0" w:space="0" w:color="auto"/>
            <w:left w:val="none" w:sz="0" w:space="0" w:color="auto"/>
            <w:bottom w:val="none" w:sz="0" w:space="0" w:color="auto"/>
            <w:right w:val="none" w:sz="0" w:space="0" w:color="auto"/>
          </w:divBdr>
        </w:div>
        <w:div w:id="246043410">
          <w:marLeft w:val="480"/>
          <w:marRight w:val="0"/>
          <w:marTop w:val="0"/>
          <w:marBottom w:val="0"/>
          <w:divBdr>
            <w:top w:val="none" w:sz="0" w:space="0" w:color="auto"/>
            <w:left w:val="none" w:sz="0" w:space="0" w:color="auto"/>
            <w:bottom w:val="none" w:sz="0" w:space="0" w:color="auto"/>
            <w:right w:val="none" w:sz="0" w:space="0" w:color="auto"/>
          </w:divBdr>
        </w:div>
        <w:div w:id="1817792741">
          <w:marLeft w:val="480"/>
          <w:marRight w:val="0"/>
          <w:marTop w:val="0"/>
          <w:marBottom w:val="0"/>
          <w:divBdr>
            <w:top w:val="none" w:sz="0" w:space="0" w:color="auto"/>
            <w:left w:val="none" w:sz="0" w:space="0" w:color="auto"/>
            <w:bottom w:val="none" w:sz="0" w:space="0" w:color="auto"/>
            <w:right w:val="none" w:sz="0" w:space="0" w:color="auto"/>
          </w:divBdr>
        </w:div>
        <w:div w:id="1972594644">
          <w:marLeft w:val="480"/>
          <w:marRight w:val="0"/>
          <w:marTop w:val="0"/>
          <w:marBottom w:val="0"/>
          <w:divBdr>
            <w:top w:val="none" w:sz="0" w:space="0" w:color="auto"/>
            <w:left w:val="none" w:sz="0" w:space="0" w:color="auto"/>
            <w:bottom w:val="none" w:sz="0" w:space="0" w:color="auto"/>
            <w:right w:val="none" w:sz="0" w:space="0" w:color="auto"/>
          </w:divBdr>
        </w:div>
        <w:div w:id="297762717">
          <w:marLeft w:val="480"/>
          <w:marRight w:val="0"/>
          <w:marTop w:val="0"/>
          <w:marBottom w:val="0"/>
          <w:divBdr>
            <w:top w:val="none" w:sz="0" w:space="0" w:color="auto"/>
            <w:left w:val="none" w:sz="0" w:space="0" w:color="auto"/>
            <w:bottom w:val="none" w:sz="0" w:space="0" w:color="auto"/>
            <w:right w:val="none" w:sz="0" w:space="0" w:color="auto"/>
          </w:divBdr>
        </w:div>
        <w:div w:id="1231235243">
          <w:marLeft w:val="480"/>
          <w:marRight w:val="0"/>
          <w:marTop w:val="0"/>
          <w:marBottom w:val="0"/>
          <w:divBdr>
            <w:top w:val="none" w:sz="0" w:space="0" w:color="auto"/>
            <w:left w:val="none" w:sz="0" w:space="0" w:color="auto"/>
            <w:bottom w:val="none" w:sz="0" w:space="0" w:color="auto"/>
            <w:right w:val="none" w:sz="0" w:space="0" w:color="auto"/>
          </w:divBdr>
        </w:div>
        <w:div w:id="1845169950">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721243390">
          <w:marLeft w:val="480"/>
          <w:marRight w:val="0"/>
          <w:marTop w:val="0"/>
          <w:marBottom w:val="0"/>
          <w:divBdr>
            <w:top w:val="none" w:sz="0" w:space="0" w:color="auto"/>
            <w:left w:val="none" w:sz="0" w:space="0" w:color="auto"/>
            <w:bottom w:val="none" w:sz="0" w:space="0" w:color="auto"/>
            <w:right w:val="none" w:sz="0" w:space="0" w:color="auto"/>
          </w:divBdr>
        </w:div>
        <w:div w:id="1976712917">
          <w:marLeft w:val="480"/>
          <w:marRight w:val="0"/>
          <w:marTop w:val="0"/>
          <w:marBottom w:val="0"/>
          <w:divBdr>
            <w:top w:val="none" w:sz="0" w:space="0" w:color="auto"/>
            <w:left w:val="none" w:sz="0" w:space="0" w:color="auto"/>
            <w:bottom w:val="none" w:sz="0" w:space="0" w:color="auto"/>
            <w:right w:val="none" w:sz="0" w:space="0" w:color="auto"/>
          </w:divBdr>
        </w:div>
        <w:div w:id="949898930">
          <w:marLeft w:val="480"/>
          <w:marRight w:val="0"/>
          <w:marTop w:val="0"/>
          <w:marBottom w:val="0"/>
          <w:divBdr>
            <w:top w:val="none" w:sz="0" w:space="0" w:color="auto"/>
            <w:left w:val="none" w:sz="0" w:space="0" w:color="auto"/>
            <w:bottom w:val="none" w:sz="0" w:space="0" w:color="auto"/>
            <w:right w:val="none" w:sz="0" w:space="0" w:color="auto"/>
          </w:divBdr>
        </w:div>
        <w:div w:id="1762993775">
          <w:marLeft w:val="480"/>
          <w:marRight w:val="0"/>
          <w:marTop w:val="0"/>
          <w:marBottom w:val="0"/>
          <w:divBdr>
            <w:top w:val="none" w:sz="0" w:space="0" w:color="auto"/>
            <w:left w:val="none" w:sz="0" w:space="0" w:color="auto"/>
            <w:bottom w:val="none" w:sz="0" w:space="0" w:color="auto"/>
            <w:right w:val="none" w:sz="0" w:space="0" w:color="auto"/>
          </w:divBdr>
        </w:div>
      </w:divsChild>
    </w:div>
    <w:div w:id="732894917">
      <w:bodyDiv w:val="1"/>
      <w:marLeft w:val="0"/>
      <w:marRight w:val="0"/>
      <w:marTop w:val="0"/>
      <w:marBottom w:val="0"/>
      <w:divBdr>
        <w:top w:val="none" w:sz="0" w:space="0" w:color="auto"/>
        <w:left w:val="none" w:sz="0" w:space="0" w:color="auto"/>
        <w:bottom w:val="none" w:sz="0" w:space="0" w:color="auto"/>
        <w:right w:val="none" w:sz="0" w:space="0" w:color="auto"/>
      </w:divBdr>
    </w:div>
    <w:div w:id="733235556">
      <w:bodyDiv w:val="1"/>
      <w:marLeft w:val="0"/>
      <w:marRight w:val="0"/>
      <w:marTop w:val="0"/>
      <w:marBottom w:val="0"/>
      <w:divBdr>
        <w:top w:val="none" w:sz="0" w:space="0" w:color="auto"/>
        <w:left w:val="none" w:sz="0" w:space="0" w:color="auto"/>
        <w:bottom w:val="none" w:sz="0" w:space="0" w:color="auto"/>
        <w:right w:val="none" w:sz="0" w:space="0" w:color="auto"/>
      </w:divBdr>
    </w:div>
    <w:div w:id="736903469">
      <w:bodyDiv w:val="1"/>
      <w:marLeft w:val="0"/>
      <w:marRight w:val="0"/>
      <w:marTop w:val="0"/>
      <w:marBottom w:val="0"/>
      <w:divBdr>
        <w:top w:val="none" w:sz="0" w:space="0" w:color="auto"/>
        <w:left w:val="none" w:sz="0" w:space="0" w:color="auto"/>
        <w:bottom w:val="none" w:sz="0" w:space="0" w:color="auto"/>
        <w:right w:val="none" w:sz="0" w:space="0" w:color="auto"/>
      </w:divBdr>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41412573">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42603809">
      <w:bodyDiv w:val="1"/>
      <w:marLeft w:val="0"/>
      <w:marRight w:val="0"/>
      <w:marTop w:val="0"/>
      <w:marBottom w:val="0"/>
      <w:divBdr>
        <w:top w:val="none" w:sz="0" w:space="0" w:color="auto"/>
        <w:left w:val="none" w:sz="0" w:space="0" w:color="auto"/>
        <w:bottom w:val="none" w:sz="0" w:space="0" w:color="auto"/>
        <w:right w:val="none" w:sz="0" w:space="0" w:color="auto"/>
      </w:divBdr>
    </w:div>
    <w:div w:id="747769692">
      <w:bodyDiv w:val="1"/>
      <w:marLeft w:val="0"/>
      <w:marRight w:val="0"/>
      <w:marTop w:val="0"/>
      <w:marBottom w:val="0"/>
      <w:divBdr>
        <w:top w:val="none" w:sz="0" w:space="0" w:color="auto"/>
        <w:left w:val="none" w:sz="0" w:space="0" w:color="auto"/>
        <w:bottom w:val="none" w:sz="0" w:space="0" w:color="auto"/>
        <w:right w:val="none" w:sz="0" w:space="0" w:color="auto"/>
      </w:divBdr>
    </w:div>
    <w:div w:id="768282309">
      <w:bodyDiv w:val="1"/>
      <w:marLeft w:val="0"/>
      <w:marRight w:val="0"/>
      <w:marTop w:val="0"/>
      <w:marBottom w:val="0"/>
      <w:divBdr>
        <w:top w:val="none" w:sz="0" w:space="0" w:color="auto"/>
        <w:left w:val="none" w:sz="0" w:space="0" w:color="auto"/>
        <w:bottom w:val="none" w:sz="0" w:space="0" w:color="auto"/>
        <w:right w:val="none" w:sz="0" w:space="0" w:color="auto"/>
      </w:divBdr>
    </w:div>
    <w:div w:id="779182366">
      <w:bodyDiv w:val="1"/>
      <w:marLeft w:val="0"/>
      <w:marRight w:val="0"/>
      <w:marTop w:val="0"/>
      <w:marBottom w:val="0"/>
      <w:divBdr>
        <w:top w:val="none" w:sz="0" w:space="0" w:color="auto"/>
        <w:left w:val="none" w:sz="0" w:space="0" w:color="auto"/>
        <w:bottom w:val="none" w:sz="0" w:space="0" w:color="auto"/>
        <w:right w:val="none" w:sz="0" w:space="0" w:color="auto"/>
      </w:divBdr>
    </w:div>
    <w:div w:id="782966492">
      <w:bodyDiv w:val="1"/>
      <w:marLeft w:val="0"/>
      <w:marRight w:val="0"/>
      <w:marTop w:val="0"/>
      <w:marBottom w:val="0"/>
      <w:divBdr>
        <w:top w:val="none" w:sz="0" w:space="0" w:color="auto"/>
        <w:left w:val="none" w:sz="0" w:space="0" w:color="auto"/>
        <w:bottom w:val="none" w:sz="0" w:space="0" w:color="auto"/>
        <w:right w:val="none" w:sz="0" w:space="0" w:color="auto"/>
      </w:divBdr>
    </w:div>
    <w:div w:id="788933233">
      <w:bodyDiv w:val="1"/>
      <w:marLeft w:val="0"/>
      <w:marRight w:val="0"/>
      <w:marTop w:val="0"/>
      <w:marBottom w:val="0"/>
      <w:divBdr>
        <w:top w:val="none" w:sz="0" w:space="0" w:color="auto"/>
        <w:left w:val="none" w:sz="0" w:space="0" w:color="auto"/>
        <w:bottom w:val="none" w:sz="0" w:space="0" w:color="auto"/>
        <w:right w:val="none" w:sz="0" w:space="0" w:color="auto"/>
      </w:divBdr>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799303880">
      <w:bodyDiv w:val="1"/>
      <w:marLeft w:val="0"/>
      <w:marRight w:val="0"/>
      <w:marTop w:val="0"/>
      <w:marBottom w:val="0"/>
      <w:divBdr>
        <w:top w:val="none" w:sz="0" w:space="0" w:color="auto"/>
        <w:left w:val="none" w:sz="0" w:space="0" w:color="auto"/>
        <w:bottom w:val="none" w:sz="0" w:space="0" w:color="auto"/>
        <w:right w:val="none" w:sz="0" w:space="0" w:color="auto"/>
      </w:divBdr>
    </w:div>
    <w:div w:id="80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0781001">
          <w:marLeft w:val="480"/>
          <w:marRight w:val="0"/>
          <w:marTop w:val="0"/>
          <w:marBottom w:val="0"/>
          <w:divBdr>
            <w:top w:val="none" w:sz="0" w:space="0" w:color="auto"/>
            <w:left w:val="none" w:sz="0" w:space="0" w:color="auto"/>
            <w:bottom w:val="none" w:sz="0" w:space="0" w:color="auto"/>
            <w:right w:val="none" w:sz="0" w:space="0" w:color="auto"/>
          </w:divBdr>
        </w:div>
        <w:div w:id="362487803">
          <w:marLeft w:val="480"/>
          <w:marRight w:val="0"/>
          <w:marTop w:val="0"/>
          <w:marBottom w:val="0"/>
          <w:divBdr>
            <w:top w:val="none" w:sz="0" w:space="0" w:color="auto"/>
            <w:left w:val="none" w:sz="0" w:space="0" w:color="auto"/>
            <w:bottom w:val="none" w:sz="0" w:space="0" w:color="auto"/>
            <w:right w:val="none" w:sz="0" w:space="0" w:color="auto"/>
          </w:divBdr>
        </w:div>
        <w:div w:id="754784816">
          <w:marLeft w:val="480"/>
          <w:marRight w:val="0"/>
          <w:marTop w:val="0"/>
          <w:marBottom w:val="0"/>
          <w:divBdr>
            <w:top w:val="none" w:sz="0" w:space="0" w:color="auto"/>
            <w:left w:val="none" w:sz="0" w:space="0" w:color="auto"/>
            <w:bottom w:val="none" w:sz="0" w:space="0" w:color="auto"/>
            <w:right w:val="none" w:sz="0" w:space="0" w:color="auto"/>
          </w:divBdr>
        </w:div>
        <w:div w:id="1446120517">
          <w:marLeft w:val="480"/>
          <w:marRight w:val="0"/>
          <w:marTop w:val="0"/>
          <w:marBottom w:val="0"/>
          <w:divBdr>
            <w:top w:val="none" w:sz="0" w:space="0" w:color="auto"/>
            <w:left w:val="none" w:sz="0" w:space="0" w:color="auto"/>
            <w:bottom w:val="none" w:sz="0" w:space="0" w:color="auto"/>
            <w:right w:val="none" w:sz="0" w:space="0" w:color="auto"/>
          </w:divBdr>
        </w:div>
        <w:div w:id="1050299192">
          <w:marLeft w:val="480"/>
          <w:marRight w:val="0"/>
          <w:marTop w:val="0"/>
          <w:marBottom w:val="0"/>
          <w:divBdr>
            <w:top w:val="none" w:sz="0" w:space="0" w:color="auto"/>
            <w:left w:val="none" w:sz="0" w:space="0" w:color="auto"/>
            <w:bottom w:val="none" w:sz="0" w:space="0" w:color="auto"/>
            <w:right w:val="none" w:sz="0" w:space="0" w:color="auto"/>
          </w:divBdr>
        </w:div>
        <w:div w:id="2094273460">
          <w:marLeft w:val="480"/>
          <w:marRight w:val="0"/>
          <w:marTop w:val="0"/>
          <w:marBottom w:val="0"/>
          <w:divBdr>
            <w:top w:val="none" w:sz="0" w:space="0" w:color="auto"/>
            <w:left w:val="none" w:sz="0" w:space="0" w:color="auto"/>
            <w:bottom w:val="none" w:sz="0" w:space="0" w:color="auto"/>
            <w:right w:val="none" w:sz="0" w:space="0" w:color="auto"/>
          </w:divBdr>
        </w:div>
        <w:div w:id="634218671">
          <w:marLeft w:val="480"/>
          <w:marRight w:val="0"/>
          <w:marTop w:val="0"/>
          <w:marBottom w:val="0"/>
          <w:divBdr>
            <w:top w:val="none" w:sz="0" w:space="0" w:color="auto"/>
            <w:left w:val="none" w:sz="0" w:space="0" w:color="auto"/>
            <w:bottom w:val="none" w:sz="0" w:space="0" w:color="auto"/>
            <w:right w:val="none" w:sz="0" w:space="0" w:color="auto"/>
          </w:divBdr>
        </w:div>
        <w:div w:id="48654895">
          <w:marLeft w:val="480"/>
          <w:marRight w:val="0"/>
          <w:marTop w:val="0"/>
          <w:marBottom w:val="0"/>
          <w:divBdr>
            <w:top w:val="none" w:sz="0" w:space="0" w:color="auto"/>
            <w:left w:val="none" w:sz="0" w:space="0" w:color="auto"/>
            <w:bottom w:val="none" w:sz="0" w:space="0" w:color="auto"/>
            <w:right w:val="none" w:sz="0" w:space="0" w:color="auto"/>
          </w:divBdr>
        </w:div>
        <w:div w:id="1468740727">
          <w:marLeft w:val="480"/>
          <w:marRight w:val="0"/>
          <w:marTop w:val="0"/>
          <w:marBottom w:val="0"/>
          <w:divBdr>
            <w:top w:val="none" w:sz="0" w:space="0" w:color="auto"/>
            <w:left w:val="none" w:sz="0" w:space="0" w:color="auto"/>
            <w:bottom w:val="none" w:sz="0" w:space="0" w:color="auto"/>
            <w:right w:val="none" w:sz="0" w:space="0" w:color="auto"/>
          </w:divBdr>
        </w:div>
        <w:div w:id="1774666893">
          <w:marLeft w:val="480"/>
          <w:marRight w:val="0"/>
          <w:marTop w:val="0"/>
          <w:marBottom w:val="0"/>
          <w:divBdr>
            <w:top w:val="none" w:sz="0" w:space="0" w:color="auto"/>
            <w:left w:val="none" w:sz="0" w:space="0" w:color="auto"/>
            <w:bottom w:val="none" w:sz="0" w:space="0" w:color="auto"/>
            <w:right w:val="none" w:sz="0" w:space="0" w:color="auto"/>
          </w:divBdr>
        </w:div>
        <w:div w:id="1430272487">
          <w:marLeft w:val="480"/>
          <w:marRight w:val="0"/>
          <w:marTop w:val="0"/>
          <w:marBottom w:val="0"/>
          <w:divBdr>
            <w:top w:val="none" w:sz="0" w:space="0" w:color="auto"/>
            <w:left w:val="none" w:sz="0" w:space="0" w:color="auto"/>
            <w:bottom w:val="none" w:sz="0" w:space="0" w:color="auto"/>
            <w:right w:val="none" w:sz="0" w:space="0" w:color="auto"/>
          </w:divBdr>
        </w:div>
        <w:div w:id="1719932237">
          <w:marLeft w:val="480"/>
          <w:marRight w:val="0"/>
          <w:marTop w:val="0"/>
          <w:marBottom w:val="0"/>
          <w:divBdr>
            <w:top w:val="none" w:sz="0" w:space="0" w:color="auto"/>
            <w:left w:val="none" w:sz="0" w:space="0" w:color="auto"/>
            <w:bottom w:val="none" w:sz="0" w:space="0" w:color="auto"/>
            <w:right w:val="none" w:sz="0" w:space="0" w:color="auto"/>
          </w:divBdr>
        </w:div>
        <w:div w:id="1472551943">
          <w:marLeft w:val="480"/>
          <w:marRight w:val="0"/>
          <w:marTop w:val="0"/>
          <w:marBottom w:val="0"/>
          <w:divBdr>
            <w:top w:val="none" w:sz="0" w:space="0" w:color="auto"/>
            <w:left w:val="none" w:sz="0" w:space="0" w:color="auto"/>
            <w:bottom w:val="none" w:sz="0" w:space="0" w:color="auto"/>
            <w:right w:val="none" w:sz="0" w:space="0" w:color="auto"/>
          </w:divBdr>
        </w:div>
        <w:div w:id="1981226593">
          <w:marLeft w:val="480"/>
          <w:marRight w:val="0"/>
          <w:marTop w:val="0"/>
          <w:marBottom w:val="0"/>
          <w:divBdr>
            <w:top w:val="none" w:sz="0" w:space="0" w:color="auto"/>
            <w:left w:val="none" w:sz="0" w:space="0" w:color="auto"/>
            <w:bottom w:val="none" w:sz="0" w:space="0" w:color="auto"/>
            <w:right w:val="none" w:sz="0" w:space="0" w:color="auto"/>
          </w:divBdr>
        </w:div>
        <w:div w:id="612245149">
          <w:marLeft w:val="480"/>
          <w:marRight w:val="0"/>
          <w:marTop w:val="0"/>
          <w:marBottom w:val="0"/>
          <w:divBdr>
            <w:top w:val="none" w:sz="0" w:space="0" w:color="auto"/>
            <w:left w:val="none" w:sz="0" w:space="0" w:color="auto"/>
            <w:bottom w:val="none" w:sz="0" w:space="0" w:color="auto"/>
            <w:right w:val="none" w:sz="0" w:space="0" w:color="auto"/>
          </w:divBdr>
        </w:div>
        <w:div w:id="131219292">
          <w:marLeft w:val="480"/>
          <w:marRight w:val="0"/>
          <w:marTop w:val="0"/>
          <w:marBottom w:val="0"/>
          <w:divBdr>
            <w:top w:val="none" w:sz="0" w:space="0" w:color="auto"/>
            <w:left w:val="none" w:sz="0" w:space="0" w:color="auto"/>
            <w:bottom w:val="none" w:sz="0" w:space="0" w:color="auto"/>
            <w:right w:val="none" w:sz="0" w:space="0" w:color="auto"/>
          </w:divBdr>
        </w:div>
        <w:div w:id="1751072834">
          <w:marLeft w:val="480"/>
          <w:marRight w:val="0"/>
          <w:marTop w:val="0"/>
          <w:marBottom w:val="0"/>
          <w:divBdr>
            <w:top w:val="none" w:sz="0" w:space="0" w:color="auto"/>
            <w:left w:val="none" w:sz="0" w:space="0" w:color="auto"/>
            <w:bottom w:val="none" w:sz="0" w:space="0" w:color="auto"/>
            <w:right w:val="none" w:sz="0" w:space="0" w:color="auto"/>
          </w:divBdr>
        </w:div>
        <w:div w:id="400491143">
          <w:marLeft w:val="480"/>
          <w:marRight w:val="0"/>
          <w:marTop w:val="0"/>
          <w:marBottom w:val="0"/>
          <w:divBdr>
            <w:top w:val="none" w:sz="0" w:space="0" w:color="auto"/>
            <w:left w:val="none" w:sz="0" w:space="0" w:color="auto"/>
            <w:bottom w:val="none" w:sz="0" w:space="0" w:color="auto"/>
            <w:right w:val="none" w:sz="0" w:space="0" w:color="auto"/>
          </w:divBdr>
        </w:div>
        <w:div w:id="1591355348">
          <w:marLeft w:val="480"/>
          <w:marRight w:val="0"/>
          <w:marTop w:val="0"/>
          <w:marBottom w:val="0"/>
          <w:divBdr>
            <w:top w:val="none" w:sz="0" w:space="0" w:color="auto"/>
            <w:left w:val="none" w:sz="0" w:space="0" w:color="auto"/>
            <w:bottom w:val="none" w:sz="0" w:space="0" w:color="auto"/>
            <w:right w:val="none" w:sz="0" w:space="0" w:color="auto"/>
          </w:divBdr>
        </w:div>
        <w:div w:id="79378635">
          <w:marLeft w:val="480"/>
          <w:marRight w:val="0"/>
          <w:marTop w:val="0"/>
          <w:marBottom w:val="0"/>
          <w:divBdr>
            <w:top w:val="none" w:sz="0" w:space="0" w:color="auto"/>
            <w:left w:val="none" w:sz="0" w:space="0" w:color="auto"/>
            <w:bottom w:val="none" w:sz="0" w:space="0" w:color="auto"/>
            <w:right w:val="none" w:sz="0" w:space="0" w:color="auto"/>
          </w:divBdr>
        </w:div>
        <w:div w:id="413209430">
          <w:marLeft w:val="480"/>
          <w:marRight w:val="0"/>
          <w:marTop w:val="0"/>
          <w:marBottom w:val="0"/>
          <w:divBdr>
            <w:top w:val="none" w:sz="0" w:space="0" w:color="auto"/>
            <w:left w:val="none" w:sz="0" w:space="0" w:color="auto"/>
            <w:bottom w:val="none" w:sz="0" w:space="0" w:color="auto"/>
            <w:right w:val="none" w:sz="0" w:space="0" w:color="auto"/>
          </w:divBdr>
        </w:div>
        <w:div w:id="43913556">
          <w:marLeft w:val="480"/>
          <w:marRight w:val="0"/>
          <w:marTop w:val="0"/>
          <w:marBottom w:val="0"/>
          <w:divBdr>
            <w:top w:val="none" w:sz="0" w:space="0" w:color="auto"/>
            <w:left w:val="none" w:sz="0" w:space="0" w:color="auto"/>
            <w:bottom w:val="none" w:sz="0" w:space="0" w:color="auto"/>
            <w:right w:val="none" w:sz="0" w:space="0" w:color="auto"/>
          </w:divBdr>
        </w:div>
        <w:div w:id="293407771">
          <w:marLeft w:val="480"/>
          <w:marRight w:val="0"/>
          <w:marTop w:val="0"/>
          <w:marBottom w:val="0"/>
          <w:divBdr>
            <w:top w:val="none" w:sz="0" w:space="0" w:color="auto"/>
            <w:left w:val="none" w:sz="0" w:space="0" w:color="auto"/>
            <w:bottom w:val="none" w:sz="0" w:space="0" w:color="auto"/>
            <w:right w:val="none" w:sz="0" w:space="0" w:color="auto"/>
          </w:divBdr>
        </w:div>
        <w:div w:id="714625299">
          <w:marLeft w:val="480"/>
          <w:marRight w:val="0"/>
          <w:marTop w:val="0"/>
          <w:marBottom w:val="0"/>
          <w:divBdr>
            <w:top w:val="none" w:sz="0" w:space="0" w:color="auto"/>
            <w:left w:val="none" w:sz="0" w:space="0" w:color="auto"/>
            <w:bottom w:val="none" w:sz="0" w:space="0" w:color="auto"/>
            <w:right w:val="none" w:sz="0" w:space="0" w:color="auto"/>
          </w:divBdr>
        </w:div>
        <w:div w:id="1081372429">
          <w:marLeft w:val="480"/>
          <w:marRight w:val="0"/>
          <w:marTop w:val="0"/>
          <w:marBottom w:val="0"/>
          <w:divBdr>
            <w:top w:val="none" w:sz="0" w:space="0" w:color="auto"/>
            <w:left w:val="none" w:sz="0" w:space="0" w:color="auto"/>
            <w:bottom w:val="none" w:sz="0" w:space="0" w:color="auto"/>
            <w:right w:val="none" w:sz="0" w:space="0" w:color="auto"/>
          </w:divBdr>
        </w:div>
        <w:div w:id="1147017273">
          <w:marLeft w:val="480"/>
          <w:marRight w:val="0"/>
          <w:marTop w:val="0"/>
          <w:marBottom w:val="0"/>
          <w:divBdr>
            <w:top w:val="none" w:sz="0" w:space="0" w:color="auto"/>
            <w:left w:val="none" w:sz="0" w:space="0" w:color="auto"/>
            <w:bottom w:val="none" w:sz="0" w:space="0" w:color="auto"/>
            <w:right w:val="none" w:sz="0" w:space="0" w:color="auto"/>
          </w:divBdr>
        </w:div>
        <w:div w:id="1319965586">
          <w:marLeft w:val="480"/>
          <w:marRight w:val="0"/>
          <w:marTop w:val="0"/>
          <w:marBottom w:val="0"/>
          <w:divBdr>
            <w:top w:val="none" w:sz="0" w:space="0" w:color="auto"/>
            <w:left w:val="none" w:sz="0" w:space="0" w:color="auto"/>
            <w:bottom w:val="none" w:sz="0" w:space="0" w:color="auto"/>
            <w:right w:val="none" w:sz="0" w:space="0" w:color="auto"/>
          </w:divBdr>
        </w:div>
        <w:div w:id="1101147233">
          <w:marLeft w:val="480"/>
          <w:marRight w:val="0"/>
          <w:marTop w:val="0"/>
          <w:marBottom w:val="0"/>
          <w:divBdr>
            <w:top w:val="none" w:sz="0" w:space="0" w:color="auto"/>
            <w:left w:val="none" w:sz="0" w:space="0" w:color="auto"/>
            <w:bottom w:val="none" w:sz="0" w:space="0" w:color="auto"/>
            <w:right w:val="none" w:sz="0" w:space="0" w:color="auto"/>
          </w:divBdr>
        </w:div>
        <w:div w:id="1843542607">
          <w:marLeft w:val="480"/>
          <w:marRight w:val="0"/>
          <w:marTop w:val="0"/>
          <w:marBottom w:val="0"/>
          <w:divBdr>
            <w:top w:val="none" w:sz="0" w:space="0" w:color="auto"/>
            <w:left w:val="none" w:sz="0" w:space="0" w:color="auto"/>
            <w:bottom w:val="none" w:sz="0" w:space="0" w:color="auto"/>
            <w:right w:val="none" w:sz="0" w:space="0" w:color="auto"/>
          </w:divBdr>
        </w:div>
        <w:div w:id="543756938">
          <w:marLeft w:val="480"/>
          <w:marRight w:val="0"/>
          <w:marTop w:val="0"/>
          <w:marBottom w:val="0"/>
          <w:divBdr>
            <w:top w:val="none" w:sz="0" w:space="0" w:color="auto"/>
            <w:left w:val="none" w:sz="0" w:space="0" w:color="auto"/>
            <w:bottom w:val="none" w:sz="0" w:space="0" w:color="auto"/>
            <w:right w:val="none" w:sz="0" w:space="0" w:color="auto"/>
          </w:divBdr>
        </w:div>
        <w:div w:id="1560896843">
          <w:marLeft w:val="480"/>
          <w:marRight w:val="0"/>
          <w:marTop w:val="0"/>
          <w:marBottom w:val="0"/>
          <w:divBdr>
            <w:top w:val="none" w:sz="0" w:space="0" w:color="auto"/>
            <w:left w:val="none" w:sz="0" w:space="0" w:color="auto"/>
            <w:bottom w:val="none" w:sz="0" w:space="0" w:color="auto"/>
            <w:right w:val="none" w:sz="0" w:space="0" w:color="auto"/>
          </w:divBdr>
        </w:div>
        <w:div w:id="1890915371">
          <w:marLeft w:val="480"/>
          <w:marRight w:val="0"/>
          <w:marTop w:val="0"/>
          <w:marBottom w:val="0"/>
          <w:divBdr>
            <w:top w:val="none" w:sz="0" w:space="0" w:color="auto"/>
            <w:left w:val="none" w:sz="0" w:space="0" w:color="auto"/>
            <w:bottom w:val="none" w:sz="0" w:space="0" w:color="auto"/>
            <w:right w:val="none" w:sz="0" w:space="0" w:color="auto"/>
          </w:divBdr>
        </w:div>
        <w:div w:id="265814842">
          <w:marLeft w:val="480"/>
          <w:marRight w:val="0"/>
          <w:marTop w:val="0"/>
          <w:marBottom w:val="0"/>
          <w:divBdr>
            <w:top w:val="none" w:sz="0" w:space="0" w:color="auto"/>
            <w:left w:val="none" w:sz="0" w:space="0" w:color="auto"/>
            <w:bottom w:val="none" w:sz="0" w:space="0" w:color="auto"/>
            <w:right w:val="none" w:sz="0" w:space="0" w:color="auto"/>
          </w:divBdr>
        </w:div>
        <w:div w:id="846092303">
          <w:marLeft w:val="480"/>
          <w:marRight w:val="0"/>
          <w:marTop w:val="0"/>
          <w:marBottom w:val="0"/>
          <w:divBdr>
            <w:top w:val="none" w:sz="0" w:space="0" w:color="auto"/>
            <w:left w:val="none" w:sz="0" w:space="0" w:color="auto"/>
            <w:bottom w:val="none" w:sz="0" w:space="0" w:color="auto"/>
            <w:right w:val="none" w:sz="0" w:space="0" w:color="auto"/>
          </w:divBdr>
        </w:div>
      </w:divsChild>
    </w:div>
    <w:div w:id="808085878">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12218244">
      <w:bodyDiv w:val="1"/>
      <w:marLeft w:val="0"/>
      <w:marRight w:val="0"/>
      <w:marTop w:val="0"/>
      <w:marBottom w:val="0"/>
      <w:divBdr>
        <w:top w:val="none" w:sz="0" w:space="0" w:color="auto"/>
        <w:left w:val="none" w:sz="0" w:space="0" w:color="auto"/>
        <w:bottom w:val="none" w:sz="0" w:space="0" w:color="auto"/>
        <w:right w:val="none" w:sz="0" w:space="0" w:color="auto"/>
      </w:divBdr>
    </w:div>
    <w:div w:id="817110065">
      <w:bodyDiv w:val="1"/>
      <w:marLeft w:val="0"/>
      <w:marRight w:val="0"/>
      <w:marTop w:val="0"/>
      <w:marBottom w:val="0"/>
      <w:divBdr>
        <w:top w:val="none" w:sz="0" w:space="0" w:color="auto"/>
        <w:left w:val="none" w:sz="0" w:space="0" w:color="auto"/>
        <w:bottom w:val="none" w:sz="0" w:space="0" w:color="auto"/>
        <w:right w:val="none" w:sz="0" w:space="0" w:color="auto"/>
      </w:divBdr>
    </w:div>
    <w:div w:id="823281975">
      <w:bodyDiv w:val="1"/>
      <w:marLeft w:val="0"/>
      <w:marRight w:val="0"/>
      <w:marTop w:val="0"/>
      <w:marBottom w:val="0"/>
      <w:divBdr>
        <w:top w:val="none" w:sz="0" w:space="0" w:color="auto"/>
        <w:left w:val="none" w:sz="0" w:space="0" w:color="auto"/>
        <w:bottom w:val="none" w:sz="0" w:space="0" w:color="auto"/>
        <w:right w:val="none" w:sz="0" w:space="0" w:color="auto"/>
      </w:divBdr>
      <w:divsChild>
        <w:div w:id="303506852">
          <w:marLeft w:val="480"/>
          <w:marRight w:val="0"/>
          <w:marTop w:val="0"/>
          <w:marBottom w:val="0"/>
          <w:divBdr>
            <w:top w:val="none" w:sz="0" w:space="0" w:color="auto"/>
            <w:left w:val="none" w:sz="0" w:space="0" w:color="auto"/>
            <w:bottom w:val="none" w:sz="0" w:space="0" w:color="auto"/>
            <w:right w:val="none" w:sz="0" w:space="0" w:color="auto"/>
          </w:divBdr>
        </w:div>
        <w:div w:id="1772821606">
          <w:marLeft w:val="480"/>
          <w:marRight w:val="0"/>
          <w:marTop w:val="0"/>
          <w:marBottom w:val="0"/>
          <w:divBdr>
            <w:top w:val="none" w:sz="0" w:space="0" w:color="auto"/>
            <w:left w:val="none" w:sz="0" w:space="0" w:color="auto"/>
            <w:bottom w:val="none" w:sz="0" w:space="0" w:color="auto"/>
            <w:right w:val="none" w:sz="0" w:space="0" w:color="auto"/>
          </w:divBdr>
        </w:div>
        <w:div w:id="1726829147">
          <w:marLeft w:val="480"/>
          <w:marRight w:val="0"/>
          <w:marTop w:val="0"/>
          <w:marBottom w:val="0"/>
          <w:divBdr>
            <w:top w:val="none" w:sz="0" w:space="0" w:color="auto"/>
            <w:left w:val="none" w:sz="0" w:space="0" w:color="auto"/>
            <w:bottom w:val="none" w:sz="0" w:space="0" w:color="auto"/>
            <w:right w:val="none" w:sz="0" w:space="0" w:color="auto"/>
          </w:divBdr>
        </w:div>
        <w:div w:id="836385086">
          <w:marLeft w:val="480"/>
          <w:marRight w:val="0"/>
          <w:marTop w:val="0"/>
          <w:marBottom w:val="0"/>
          <w:divBdr>
            <w:top w:val="none" w:sz="0" w:space="0" w:color="auto"/>
            <w:left w:val="none" w:sz="0" w:space="0" w:color="auto"/>
            <w:bottom w:val="none" w:sz="0" w:space="0" w:color="auto"/>
            <w:right w:val="none" w:sz="0" w:space="0" w:color="auto"/>
          </w:divBdr>
        </w:div>
        <w:div w:id="1963997972">
          <w:marLeft w:val="480"/>
          <w:marRight w:val="0"/>
          <w:marTop w:val="0"/>
          <w:marBottom w:val="0"/>
          <w:divBdr>
            <w:top w:val="none" w:sz="0" w:space="0" w:color="auto"/>
            <w:left w:val="none" w:sz="0" w:space="0" w:color="auto"/>
            <w:bottom w:val="none" w:sz="0" w:space="0" w:color="auto"/>
            <w:right w:val="none" w:sz="0" w:space="0" w:color="auto"/>
          </w:divBdr>
        </w:div>
        <w:div w:id="1402368394">
          <w:marLeft w:val="480"/>
          <w:marRight w:val="0"/>
          <w:marTop w:val="0"/>
          <w:marBottom w:val="0"/>
          <w:divBdr>
            <w:top w:val="none" w:sz="0" w:space="0" w:color="auto"/>
            <w:left w:val="none" w:sz="0" w:space="0" w:color="auto"/>
            <w:bottom w:val="none" w:sz="0" w:space="0" w:color="auto"/>
            <w:right w:val="none" w:sz="0" w:space="0" w:color="auto"/>
          </w:divBdr>
        </w:div>
        <w:div w:id="1303729254">
          <w:marLeft w:val="480"/>
          <w:marRight w:val="0"/>
          <w:marTop w:val="0"/>
          <w:marBottom w:val="0"/>
          <w:divBdr>
            <w:top w:val="none" w:sz="0" w:space="0" w:color="auto"/>
            <w:left w:val="none" w:sz="0" w:space="0" w:color="auto"/>
            <w:bottom w:val="none" w:sz="0" w:space="0" w:color="auto"/>
            <w:right w:val="none" w:sz="0" w:space="0" w:color="auto"/>
          </w:divBdr>
        </w:div>
        <w:div w:id="964384863">
          <w:marLeft w:val="480"/>
          <w:marRight w:val="0"/>
          <w:marTop w:val="0"/>
          <w:marBottom w:val="0"/>
          <w:divBdr>
            <w:top w:val="none" w:sz="0" w:space="0" w:color="auto"/>
            <w:left w:val="none" w:sz="0" w:space="0" w:color="auto"/>
            <w:bottom w:val="none" w:sz="0" w:space="0" w:color="auto"/>
            <w:right w:val="none" w:sz="0" w:space="0" w:color="auto"/>
          </w:divBdr>
        </w:div>
        <w:div w:id="183524736">
          <w:marLeft w:val="480"/>
          <w:marRight w:val="0"/>
          <w:marTop w:val="0"/>
          <w:marBottom w:val="0"/>
          <w:divBdr>
            <w:top w:val="none" w:sz="0" w:space="0" w:color="auto"/>
            <w:left w:val="none" w:sz="0" w:space="0" w:color="auto"/>
            <w:bottom w:val="none" w:sz="0" w:space="0" w:color="auto"/>
            <w:right w:val="none" w:sz="0" w:space="0" w:color="auto"/>
          </w:divBdr>
        </w:div>
        <w:div w:id="928344868">
          <w:marLeft w:val="480"/>
          <w:marRight w:val="0"/>
          <w:marTop w:val="0"/>
          <w:marBottom w:val="0"/>
          <w:divBdr>
            <w:top w:val="none" w:sz="0" w:space="0" w:color="auto"/>
            <w:left w:val="none" w:sz="0" w:space="0" w:color="auto"/>
            <w:bottom w:val="none" w:sz="0" w:space="0" w:color="auto"/>
            <w:right w:val="none" w:sz="0" w:space="0" w:color="auto"/>
          </w:divBdr>
        </w:div>
        <w:div w:id="1741100942">
          <w:marLeft w:val="480"/>
          <w:marRight w:val="0"/>
          <w:marTop w:val="0"/>
          <w:marBottom w:val="0"/>
          <w:divBdr>
            <w:top w:val="none" w:sz="0" w:space="0" w:color="auto"/>
            <w:left w:val="none" w:sz="0" w:space="0" w:color="auto"/>
            <w:bottom w:val="none" w:sz="0" w:space="0" w:color="auto"/>
            <w:right w:val="none" w:sz="0" w:space="0" w:color="auto"/>
          </w:divBdr>
        </w:div>
        <w:div w:id="1582371998">
          <w:marLeft w:val="480"/>
          <w:marRight w:val="0"/>
          <w:marTop w:val="0"/>
          <w:marBottom w:val="0"/>
          <w:divBdr>
            <w:top w:val="none" w:sz="0" w:space="0" w:color="auto"/>
            <w:left w:val="none" w:sz="0" w:space="0" w:color="auto"/>
            <w:bottom w:val="none" w:sz="0" w:space="0" w:color="auto"/>
            <w:right w:val="none" w:sz="0" w:space="0" w:color="auto"/>
          </w:divBdr>
        </w:div>
        <w:div w:id="2109958532">
          <w:marLeft w:val="480"/>
          <w:marRight w:val="0"/>
          <w:marTop w:val="0"/>
          <w:marBottom w:val="0"/>
          <w:divBdr>
            <w:top w:val="none" w:sz="0" w:space="0" w:color="auto"/>
            <w:left w:val="none" w:sz="0" w:space="0" w:color="auto"/>
            <w:bottom w:val="none" w:sz="0" w:space="0" w:color="auto"/>
            <w:right w:val="none" w:sz="0" w:space="0" w:color="auto"/>
          </w:divBdr>
        </w:div>
        <w:div w:id="1031416778">
          <w:marLeft w:val="480"/>
          <w:marRight w:val="0"/>
          <w:marTop w:val="0"/>
          <w:marBottom w:val="0"/>
          <w:divBdr>
            <w:top w:val="none" w:sz="0" w:space="0" w:color="auto"/>
            <w:left w:val="none" w:sz="0" w:space="0" w:color="auto"/>
            <w:bottom w:val="none" w:sz="0" w:space="0" w:color="auto"/>
            <w:right w:val="none" w:sz="0" w:space="0" w:color="auto"/>
          </w:divBdr>
        </w:div>
        <w:div w:id="1678851052">
          <w:marLeft w:val="480"/>
          <w:marRight w:val="0"/>
          <w:marTop w:val="0"/>
          <w:marBottom w:val="0"/>
          <w:divBdr>
            <w:top w:val="none" w:sz="0" w:space="0" w:color="auto"/>
            <w:left w:val="none" w:sz="0" w:space="0" w:color="auto"/>
            <w:bottom w:val="none" w:sz="0" w:space="0" w:color="auto"/>
            <w:right w:val="none" w:sz="0" w:space="0" w:color="auto"/>
          </w:divBdr>
        </w:div>
        <w:div w:id="1372028605">
          <w:marLeft w:val="480"/>
          <w:marRight w:val="0"/>
          <w:marTop w:val="0"/>
          <w:marBottom w:val="0"/>
          <w:divBdr>
            <w:top w:val="none" w:sz="0" w:space="0" w:color="auto"/>
            <w:left w:val="none" w:sz="0" w:space="0" w:color="auto"/>
            <w:bottom w:val="none" w:sz="0" w:space="0" w:color="auto"/>
            <w:right w:val="none" w:sz="0" w:space="0" w:color="auto"/>
          </w:divBdr>
        </w:div>
        <w:div w:id="427194868">
          <w:marLeft w:val="480"/>
          <w:marRight w:val="0"/>
          <w:marTop w:val="0"/>
          <w:marBottom w:val="0"/>
          <w:divBdr>
            <w:top w:val="none" w:sz="0" w:space="0" w:color="auto"/>
            <w:left w:val="none" w:sz="0" w:space="0" w:color="auto"/>
            <w:bottom w:val="none" w:sz="0" w:space="0" w:color="auto"/>
            <w:right w:val="none" w:sz="0" w:space="0" w:color="auto"/>
          </w:divBdr>
        </w:div>
        <w:div w:id="1156919040">
          <w:marLeft w:val="480"/>
          <w:marRight w:val="0"/>
          <w:marTop w:val="0"/>
          <w:marBottom w:val="0"/>
          <w:divBdr>
            <w:top w:val="none" w:sz="0" w:space="0" w:color="auto"/>
            <w:left w:val="none" w:sz="0" w:space="0" w:color="auto"/>
            <w:bottom w:val="none" w:sz="0" w:space="0" w:color="auto"/>
            <w:right w:val="none" w:sz="0" w:space="0" w:color="auto"/>
          </w:divBdr>
        </w:div>
        <w:div w:id="1044981471">
          <w:marLeft w:val="480"/>
          <w:marRight w:val="0"/>
          <w:marTop w:val="0"/>
          <w:marBottom w:val="0"/>
          <w:divBdr>
            <w:top w:val="none" w:sz="0" w:space="0" w:color="auto"/>
            <w:left w:val="none" w:sz="0" w:space="0" w:color="auto"/>
            <w:bottom w:val="none" w:sz="0" w:space="0" w:color="auto"/>
            <w:right w:val="none" w:sz="0" w:space="0" w:color="auto"/>
          </w:divBdr>
        </w:div>
        <w:div w:id="1795170178">
          <w:marLeft w:val="480"/>
          <w:marRight w:val="0"/>
          <w:marTop w:val="0"/>
          <w:marBottom w:val="0"/>
          <w:divBdr>
            <w:top w:val="none" w:sz="0" w:space="0" w:color="auto"/>
            <w:left w:val="none" w:sz="0" w:space="0" w:color="auto"/>
            <w:bottom w:val="none" w:sz="0" w:space="0" w:color="auto"/>
            <w:right w:val="none" w:sz="0" w:space="0" w:color="auto"/>
          </w:divBdr>
        </w:div>
        <w:div w:id="917908201">
          <w:marLeft w:val="480"/>
          <w:marRight w:val="0"/>
          <w:marTop w:val="0"/>
          <w:marBottom w:val="0"/>
          <w:divBdr>
            <w:top w:val="none" w:sz="0" w:space="0" w:color="auto"/>
            <w:left w:val="none" w:sz="0" w:space="0" w:color="auto"/>
            <w:bottom w:val="none" w:sz="0" w:space="0" w:color="auto"/>
            <w:right w:val="none" w:sz="0" w:space="0" w:color="auto"/>
          </w:divBdr>
        </w:div>
        <w:div w:id="770012419">
          <w:marLeft w:val="480"/>
          <w:marRight w:val="0"/>
          <w:marTop w:val="0"/>
          <w:marBottom w:val="0"/>
          <w:divBdr>
            <w:top w:val="none" w:sz="0" w:space="0" w:color="auto"/>
            <w:left w:val="none" w:sz="0" w:space="0" w:color="auto"/>
            <w:bottom w:val="none" w:sz="0" w:space="0" w:color="auto"/>
            <w:right w:val="none" w:sz="0" w:space="0" w:color="auto"/>
          </w:divBdr>
        </w:div>
        <w:div w:id="636884572">
          <w:marLeft w:val="480"/>
          <w:marRight w:val="0"/>
          <w:marTop w:val="0"/>
          <w:marBottom w:val="0"/>
          <w:divBdr>
            <w:top w:val="none" w:sz="0" w:space="0" w:color="auto"/>
            <w:left w:val="none" w:sz="0" w:space="0" w:color="auto"/>
            <w:bottom w:val="none" w:sz="0" w:space="0" w:color="auto"/>
            <w:right w:val="none" w:sz="0" w:space="0" w:color="auto"/>
          </w:divBdr>
        </w:div>
        <w:div w:id="763259587">
          <w:marLeft w:val="480"/>
          <w:marRight w:val="0"/>
          <w:marTop w:val="0"/>
          <w:marBottom w:val="0"/>
          <w:divBdr>
            <w:top w:val="none" w:sz="0" w:space="0" w:color="auto"/>
            <w:left w:val="none" w:sz="0" w:space="0" w:color="auto"/>
            <w:bottom w:val="none" w:sz="0" w:space="0" w:color="auto"/>
            <w:right w:val="none" w:sz="0" w:space="0" w:color="auto"/>
          </w:divBdr>
        </w:div>
        <w:div w:id="1885168855">
          <w:marLeft w:val="480"/>
          <w:marRight w:val="0"/>
          <w:marTop w:val="0"/>
          <w:marBottom w:val="0"/>
          <w:divBdr>
            <w:top w:val="none" w:sz="0" w:space="0" w:color="auto"/>
            <w:left w:val="none" w:sz="0" w:space="0" w:color="auto"/>
            <w:bottom w:val="none" w:sz="0" w:space="0" w:color="auto"/>
            <w:right w:val="none" w:sz="0" w:space="0" w:color="auto"/>
          </w:divBdr>
        </w:div>
        <w:div w:id="1098477734">
          <w:marLeft w:val="480"/>
          <w:marRight w:val="0"/>
          <w:marTop w:val="0"/>
          <w:marBottom w:val="0"/>
          <w:divBdr>
            <w:top w:val="none" w:sz="0" w:space="0" w:color="auto"/>
            <w:left w:val="none" w:sz="0" w:space="0" w:color="auto"/>
            <w:bottom w:val="none" w:sz="0" w:space="0" w:color="auto"/>
            <w:right w:val="none" w:sz="0" w:space="0" w:color="auto"/>
          </w:divBdr>
        </w:div>
        <w:div w:id="602300493">
          <w:marLeft w:val="480"/>
          <w:marRight w:val="0"/>
          <w:marTop w:val="0"/>
          <w:marBottom w:val="0"/>
          <w:divBdr>
            <w:top w:val="none" w:sz="0" w:space="0" w:color="auto"/>
            <w:left w:val="none" w:sz="0" w:space="0" w:color="auto"/>
            <w:bottom w:val="none" w:sz="0" w:space="0" w:color="auto"/>
            <w:right w:val="none" w:sz="0" w:space="0" w:color="auto"/>
          </w:divBdr>
        </w:div>
        <w:div w:id="1352343193">
          <w:marLeft w:val="480"/>
          <w:marRight w:val="0"/>
          <w:marTop w:val="0"/>
          <w:marBottom w:val="0"/>
          <w:divBdr>
            <w:top w:val="none" w:sz="0" w:space="0" w:color="auto"/>
            <w:left w:val="none" w:sz="0" w:space="0" w:color="auto"/>
            <w:bottom w:val="none" w:sz="0" w:space="0" w:color="auto"/>
            <w:right w:val="none" w:sz="0" w:space="0" w:color="auto"/>
          </w:divBdr>
        </w:div>
        <w:div w:id="719479362">
          <w:marLeft w:val="480"/>
          <w:marRight w:val="0"/>
          <w:marTop w:val="0"/>
          <w:marBottom w:val="0"/>
          <w:divBdr>
            <w:top w:val="none" w:sz="0" w:space="0" w:color="auto"/>
            <w:left w:val="none" w:sz="0" w:space="0" w:color="auto"/>
            <w:bottom w:val="none" w:sz="0" w:space="0" w:color="auto"/>
            <w:right w:val="none" w:sz="0" w:space="0" w:color="auto"/>
          </w:divBdr>
        </w:div>
        <w:div w:id="992639290">
          <w:marLeft w:val="480"/>
          <w:marRight w:val="0"/>
          <w:marTop w:val="0"/>
          <w:marBottom w:val="0"/>
          <w:divBdr>
            <w:top w:val="none" w:sz="0" w:space="0" w:color="auto"/>
            <w:left w:val="none" w:sz="0" w:space="0" w:color="auto"/>
            <w:bottom w:val="none" w:sz="0" w:space="0" w:color="auto"/>
            <w:right w:val="none" w:sz="0" w:space="0" w:color="auto"/>
          </w:divBdr>
        </w:div>
        <w:div w:id="1816288341">
          <w:marLeft w:val="480"/>
          <w:marRight w:val="0"/>
          <w:marTop w:val="0"/>
          <w:marBottom w:val="0"/>
          <w:divBdr>
            <w:top w:val="none" w:sz="0" w:space="0" w:color="auto"/>
            <w:left w:val="none" w:sz="0" w:space="0" w:color="auto"/>
            <w:bottom w:val="none" w:sz="0" w:space="0" w:color="auto"/>
            <w:right w:val="none" w:sz="0" w:space="0" w:color="auto"/>
          </w:divBdr>
        </w:div>
        <w:div w:id="2006472206">
          <w:marLeft w:val="480"/>
          <w:marRight w:val="0"/>
          <w:marTop w:val="0"/>
          <w:marBottom w:val="0"/>
          <w:divBdr>
            <w:top w:val="none" w:sz="0" w:space="0" w:color="auto"/>
            <w:left w:val="none" w:sz="0" w:space="0" w:color="auto"/>
            <w:bottom w:val="none" w:sz="0" w:space="0" w:color="auto"/>
            <w:right w:val="none" w:sz="0" w:space="0" w:color="auto"/>
          </w:divBdr>
        </w:div>
        <w:div w:id="1625193139">
          <w:marLeft w:val="480"/>
          <w:marRight w:val="0"/>
          <w:marTop w:val="0"/>
          <w:marBottom w:val="0"/>
          <w:divBdr>
            <w:top w:val="none" w:sz="0" w:space="0" w:color="auto"/>
            <w:left w:val="none" w:sz="0" w:space="0" w:color="auto"/>
            <w:bottom w:val="none" w:sz="0" w:space="0" w:color="auto"/>
            <w:right w:val="none" w:sz="0" w:space="0" w:color="auto"/>
          </w:divBdr>
        </w:div>
        <w:div w:id="1265192224">
          <w:marLeft w:val="480"/>
          <w:marRight w:val="0"/>
          <w:marTop w:val="0"/>
          <w:marBottom w:val="0"/>
          <w:divBdr>
            <w:top w:val="none" w:sz="0" w:space="0" w:color="auto"/>
            <w:left w:val="none" w:sz="0" w:space="0" w:color="auto"/>
            <w:bottom w:val="none" w:sz="0" w:space="0" w:color="auto"/>
            <w:right w:val="none" w:sz="0" w:space="0" w:color="auto"/>
          </w:divBdr>
        </w:div>
        <w:div w:id="642127296">
          <w:marLeft w:val="480"/>
          <w:marRight w:val="0"/>
          <w:marTop w:val="0"/>
          <w:marBottom w:val="0"/>
          <w:divBdr>
            <w:top w:val="none" w:sz="0" w:space="0" w:color="auto"/>
            <w:left w:val="none" w:sz="0" w:space="0" w:color="auto"/>
            <w:bottom w:val="none" w:sz="0" w:space="0" w:color="auto"/>
            <w:right w:val="none" w:sz="0" w:space="0" w:color="auto"/>
          </w:divBdr>
        </w:div>
        <w:div w:id="303317009">
          <w:marLeft w:val="480"/>
          <w:marRight w:val="0"/>
          <w:marTop w:val="0"/>
          <w:marBottom w:val="0"/>
          <w:divBdr>
            <w:top w:val="none" w:sz="0" w:space="0" w:color="auto"/>
            <w:left w:val="none" w:sz="0" w:space="0" w:color="auto"/>
            <w:bottom w:val="none" w:sz="0" w:space="0" w:color="auto"/>
            <w:right w:val="none" w:sz="0" w:space="0" w:color="auto"/>
          </w:divBdr>
        </w:div>
        <w:div w:id="70932193">
          <w:marLeft w:val="480"/>
          <w:marRight w:val="0"/>
          <w:marTop w:val="0"/>
          <w:marBottom w:val="0"/>
          <w:divBdr>
            <w:top w:val="none" w:sz="0" w:space="0" w:color="auto"/>
            <w:left w:val="none" w:sz="0" w:space="0" w:color="auto"/>
            <w:bottom w:val="none" w:sz="0" w:space="0" w:color="auto"/>
            <w:right w:val="none" w:sz="0" w:space="0" w:color="auto"/>
          </w:divBdr>
        </w:div>
        <w:div w:id="150560087">
          <w:marLeft w:val="480"/>
          <w:marRight w:val="0"/>
          <w:marTop w:val="0"/>
          <w:marBottom w:val="0"/>
          <w:divBdr>
            <w:top w:val="none" w:sz="0" w:space="0" w:color="auto"/>
            <w:left w:val="none" w:sz="0" w:space="0" w:color="auto"/>
            <w:bottom w:val="none" w:sz="0" w:space="0" w:color="auto"/>
            <w:right w:val="none" w:sz="0" w:space="0" w:color="auto"/>
          </w:divBdr>
        </w:div>
        <w:div w:id="570896051">
          <w:marLeft w:val="480"/>
          <w:marRight w:val="0"/>
          <w:marTop w:val="0"/>
          <w:marBottom w:val="0"/>
          <w:divBdr>
            <w:top w:val="none" w:sz="0" w:space="0" w:color="auto"/>
            <w:left w:val="none" w:sz="0" w:space="0" w:color="auto"/>
            <w:bottom w:val="none" w:sz="0" w:space="0" w:color="auto"/>
            <w:right w:val="none" w:sz="0" w:space="0" w:color="auto"/>
          </w:divBdr>
        </w:div>
        <w:div w:id="310182551">
          <w:marLeft w:val="480"/>
          <w:marRight w:val="0"/>
          <w:marTop w:val="0"/>
          <w:marBottom w:val="0"/>
          <w:divBdr>
            <w:top w:val="none" w:sz="0" w:space="0" w:color="auto"/>
            <w:left w:val="none" w:sz="0" w:space="0" w:color="auto"/>
            <w:bottom w:val="none" w:sz="0" w:space="0" w:color="auto"/>
            <w:right w:val="none" w:sz="0" w:space="0" w:color="auto"/>
          </w:divBdr>
        </w:div>
        <w:div w:id="1771007033">
          <w:marLeft w:val="480"/>
          <w:marRight w:val="0"/>
          <w:marTop w:val="0"/>
          <w:marBottom w:val="0"/>
          <w:divBdr>
            <w:top w:val="none" w:sz="0" w:space="0" w:color="auto"/>
            <w:left w:val="none" w:sz="0" w:space="0" w:color="auto"/>
            <w:bottom w:val="none" w:sz="0" w:space="0" w:color="auto"/>
            <w:right w:val="none" w:sz="0" w:space="0" w:color="auto"/>
          </w:divBdr>
        </w:div>
        <w:div w:id="986517044">
          <w:marLeft w:val="480"/>
          <w:marRight w:val="0"/>
          <w:marTop w:val="0"/>
          <w:marBottom w:val="0"/>
          <w:divBdr>
            <w:top w:val="none" w:sz="0" w:space="0" w:color="auto"/>
            <w:left w:val="none" w:sz="0" w:space="0" w:color="auto"/>
            <w:bottom w:val="none" w:sz="0" w:space="0" w:color="auto"/>
            <w:right w:val="none" w:sz="0" w:space="0" w:color="auto"/>
          </w:divBdr>
        </w:div>
        <w:div w:id="78410660">
          <w:marLeft w:val="480"/>
          <w:marRight w:val="0"/>
          <w:marTop w:val="0"/>
          <w:marBottom w:val="0"/>
          <w:divBdr>
            <w:top w:val="none" w:sz="0" w:space="0" w:color="auto"/>
            <w:left w:val="none" w:sz="0" w:space="0" w:color="auto"/>
            <w:bottom w:val="none" w:sz="0" w:space="0" w:color="auto"/>
            <w:right w:val="none" w:sz="0" w:space="0" w:color="auto"/>
          </w:divBdr>
        </w:div>
        <w:div w:id="1944680997">
          <w:marLeft w:val="480"/>
          <w:marRight w:val="0"/>
          <w:marTop w:val="0"/>
          <w:marBottom w:val="0"/>
          <w:divBdr>
            <w:top w:val="none" w:sz="0" w:space="0" w:color="auto"/>
            <w:left w:val="none" w:sz="0" w:space="0" w:color="auto"/>
            <w:bottom w:val="none" w:sz="0" w:space="0" w:color="auto"/>
            <w:right w:val="none" w:sz="0" w:space="0" w:color="auto"/>
          </w:divBdr>
        </w:div>
        <w:div w:id="76250920">
          <w:marLeft w:val="480"/>
          <w:marRight w:val="0"/>
          <w:marTop w:val="0"/>
          <w:marBottom w:val="0"/>
          <w:divBdr>
            <w:top w:val="none" w:sz="0" w:space="0" w:color="auto"/>
            <w:left w:val="none" w:sz="0" w:space="0" w:color="auto"/>
            <w:bottom w:val="none" w:sz="0" w:space="0" w:color="auto"/>
            <w:right w:val="none" w:sz="0" w:space="0" w:color="auto"/>
          </w:divBdr>
        </w:div>
        <w:div w:id="1367633055">
          <w:marLeft w:val="480"/>
          <w:marRight w:val="0"/>
          <w:marTop w:val="0"/>
          <w:marBottom w:val="0"/>
          <w:divBdr>
            <w:top w:val="none" w:sz="0" w:space="0" w:color="auto"/>
            <w:left w:val="none" w:sz="0" w:space="0" w:color="auto"/>
            <w:bottom w:val="none" w:sz="0" w:space="0" w:color="auto"/>
            <w:right w:val="none" w:sz="0" w:space="0" w:color="auto"/>
          </w:divBdr>
        </w:div>
        <w:div w:id="102775881">
          <w:marLeft w:val="480"/>
          <w:marRight w:val="0"/>
          <w:marTop w:val="0"/>
          <w:marBottom w:val="0"/>
          <w:divBdr>
            <w:top w:val="none" w:sz="0" w:space="0" w:color="auto"/>
            <w:left w:val="none" w:sz="0" w:space="0" w:color="auto"/>
            <w:bottom w:val="none" w:sz="0" w:space="0" w:color="auto"/>
            <w:right w:val="none" w:sz="0" w:space="0" w:color="auto"/>
          </w:divBdr>
        </w:div>
        <w:div w:id="1406217809">
          <w:marLeft w:val="480"/>
          <w:marRight w:val="0"/>
          <w:marTop w:val="0"/>
          <w:marBottom w:val="0"/>
          <w:divBdr>
            <w:top w:val="none" w:sz="0" w:space="0" w:color="auto"/>
            <w:left w:val="none" w:sz="0" w:space="0" w:color="auto"/>
            <w:bottom w:val="none" w:sz="0" w:space="0" w:color="auto"/>
            <w:right w:val="none" w:sz="0" w:space="0" w:color="auto"/>
          </w:divBdr>
        </w:div>
        <w:div w:id="1297836145">
          <w:marLeft w:val="480"/>
          <w:marRight w:val="0"/>
          <w:marTop w:val="0"/>
          <w:marBottom w:val="0"/>
          <w:divBdr>
            <w:top w:val="none" w:sz="0" w:space="0" w:color="auto"/>
            <w:left w:val="none" w:sz="0" w:space="0" w:color="auto"/>
            <w:bottom w:val="none" w:sz="0" w:space="0" w:color="auto"/>
            <w:right w:val="none" w:sz="0" w:space="0" w:color="auto"/>
          </w:divBdr>
        </w:div>
        <w:div w:id="1937981141">
          <w:marLeft w:val="480"/>
          <w:marRight w:val="0"/>
          <w:marTop w:val="0"/>
          <w:marBottom w:val="0"/>
          <w:divBdr>
            <w:top w:val="none" w:sz="0" w:space="0" w:color="auto"/>
            <w:left w:val="none" w:sz="0" w:space="0" w:color="auto"/>
            <w:bottom w:val="none" w:sz="0" w:space="0" w:color="auto"/>
            <w:right w:val="none" w:sz="0" w:space="0" w:color="auto"/>
          </w:divBdr>
        </w:div>
        <w:div w:id="1973706580">
          <w:marLeft w:val="480"/>
          <w:marRight w:val="0"/>
          <w:marTop w:val="0"/>
          <w:marBottom w:val="0"/>
          <w:divBdr>
            <w:top w:val="none" w:sz="0" w:space="0" w:color="auto"/>
            <w:left w:val="none" w:sz="0" w:space="0" w:color="auto"/>
            <w:bottom w:val="none" w:sz="0" w:space="0" w:color="auto"/>
            <w:right w:val="none" w:sz="0" w:space="0" w:color="auto"/>
          </w:divBdr>
        </w:div>
        <w:div w:id="703166686">
          <w:marLeft w:val="480"/>
          <w:marRight w:val="0"/>
          <w:marTop w:val="0"/>
          <w:marBottom w:val="0"/>
          <w:divBdr>
            <w:top w:val="none" w:sz="0" w:space="0" w:color="auto"/>
            <w:left w:val="none" w:sz="0" w:space="0" w:color="auto"/>
            <w:bottom w:val="none" w:sz="0" w:space="0" w:color="auto"/>
            <w:right w:val="none" w:sz="0" w:space="0" w:color="auto"/>
          </w:divBdr>
        </w:div>
        <w:div w:id="1928466358">
          <w:marLeft w:val="480"/>
          <w:marRight w:val="0"/>
          <w:marTop w:val="0"/>
          <w:marBottom w:val="0"/>
          <w:divBdr>
            <w:top w:val="none" w:sz="0" w:space="0" w:color="auto"/>
            <w:left w:val="none" w:sz="0" w:space="0" w:color="auto"/>
            <w:bottom w:val="none" w:sz="0" w:space="0" w:color="auto"/>
            <w:right w:val="none" w:sz="0" w:space="0" w:color="auto"/>
          </w:divBdr>
        </w:div>
        <w:div w:id="68775058">
          <w:marLeft w:val="480"/>
          <w:marRight w:val="0"/>
          <w:marTop w:val="0"/>
          <w:marBottom w:val="0"/>
          <w:divBdr>
            <w:top w:val="none" w:sz="0" w:space="0" w:color="auto"/>
            <w:left w:val="none" w:sz="0" w:space="0" w:color="auto"/>
            <w:bottom w:val="none" w:sz="0" w:space="0" w:color="auto"/>
            <w:right w:val="none" w:sz="0" w:space="0" w:color="auto"/>
          </w:divBdr>
        </w:div>
        <w:div w:id="1430353804">
          <w:marLeft w:val="480"/>
          <w:marRight w:val="0"/>
          <w:marTop w:val="0"/>
          <w:marBottom w:val="0"/>
          <w:divBdr>
            <w:top w:val="none" w:sz="0" w:space="0" w:color="auto"/>
            <w:left w:val="none" w:sz="0" w:space="0" w:color="auto"/>
            <w:bottom w:val="none" w:sz="0" w:space="0" w:color="auto"/>
            <w:right w:val="none" w:sz="0" w:space="0" w:color="auto"/>
          </w:divBdr>
        </w:div>
      </w:divsChild>
    </w:div>
    <w:div w:id="832795064">
      <w:bodyDiv w:val="1"/>
      <w:marLeft w:val="0"/>
      <w:marRight w:val="0"/>
      <w:marTop w:val="0"/>
      <w:marBottom w:val="0"/>
      <w:divBdr>
        <w:top w:val="none" w:sz="0" w:space="0" w:color="auto"/>
        <w:left w:val="none" w:sz="0" w:space="0" w:color="auto"/>
        <w:bottom w:val="none" w:sz="0" w:space="0" w:color="auto"/>
        <w:right w:val="none" w:sz="0" w:space="0" w:color="auto"/>
      </w:divBdr>
      <w:divsChild>
        <w:div w:id="1099176265">
          <w:marLeft w:val="480"/>
          <w:marRight w:val="0"/>
          <w:marTop w:val="0"/>
          <w:marBottom w:val="0"/>
          <w:divBdr>
            <w:top w:val="none" w:sz="0" w:space="0" w:color="auto"/>
            <w:left w:val="none" w:sz="0" w:space="0" w:color="auto"/>
            <w:bottom w:val="none" w:sz="0" w:space="0" w:color="auto"/>
            <w:right w:val="none" w:sz="0" w:space="0" w:color="auto"/>
          </w:divBdr>
        </w:div>
        <w:div w:id="1211647362">
          <w:marLeft w:val="480"/>
          <w:marRight w:val="0"/>
          <w:marTop w:val="0"/>
          <w:marBottom w:val="0"/>
          <w:divBdr>
            <w:top w:val="none" w:sz="0" w:space="0" w:color="auto"/>
            <w:left w:val="none" w:sz="0" w:space="0" w:color="auto"/>
            <w:bottom w:val="none" w:sz="0" w:space="0" w:color="auto"/>
            <w:right w:val="none" w:sz="0" w:space="0" w:color="auto"/>
          </w:divBdr>
        </w:div>
        <w:div w:id="1990133010">
          <w:marLeft w:val="480"/>
          <w:marRight w:val="0"/>
          <w:marTop w:val="0"/>
          <w:marBottom w:val="0"/>
          <w:divBdr>
            <w:top w:val="none" w:sz="0" w:space="0" w:color="auto"/>
            <w:left w:val="none" w:sz="0" w:space="0" w:color="auto"/>
            <w:bottom w:val="none" w:sz="0" w:space="0" w:color="auto"/>
            <w:right w:val="none" w:sz="0" w:space="0" w:color="auto"/>
          </w:divBdr>
        </w:div>
        <w:div w:id="929699734">
          <w:marLeft w:val="480"/>
          <w:marRight w:val="0"/>
          <w:marTop w:val="0"/>
          <w:marBottom w:val="0"/>
          <w:divBdr>
            <w:top w:val="none" w:sz="0" w:space="0" w:color="auto"/>
            <w:left w:val="none" w:sz="0" w:space="0" w:color="auto"/>
            <w:bottom w:val="none" w:sz="0" w:space="0" w:color="auto"/>
            <w:right w:val="none" w:sz="0" w:space="0" w:color="auto"/>
          </w:divBdr>
        </w:div>
        <w:div w:id="857045024">
          <w:marLeft w:val="480"/>
          <w:marRight w:val="0"/>
          <w:marTop w:val="0"/>
          <w:marBottom w:val="0"/>
          <w:divBdr>
            <w:top w:val="none" w:sz="0" w:space="0" w:color="auto"/>
            <w:left w:val="none" w:sz="0" w:space="0" w:color="auto"/>
            <w:bottom w:val="none" w:sz="0" w:space="0" w:color="auto"/>
            <w:right w:val="none" w:sz="0" w:space="0" w:color="auto"/>
          </w:divBdr>
        </w:div>
        <w:div w:id="1253473656">
          <w:marLeft w:val="480"/>
          <w:marRight w:val="0"/>
          <w:marTop w:val="0"/>
          <w:marBottom w:val="0"/>
          <w:divBdr>
            <w:top w:val="none" w:sz="0" w:space="0" w:color="auto"/>
            <w:left w:val="none" w:sz="0" w:space="0" w:color="auto"/>
            <w:bottom w:val="none" w:sz="0" w:space="0" w:color="auto"/>
            <w:right w:val="none" w:sz="0" w:space="0" w:color="auto"/>
          </w:divBdr>
        </w:div>
        <w:div w:id="514151335">
          <w:marLeft w:val="480"/>
          <w:marRight w:val="0"/>
          <w:marTop w:val="0"/>
          <w:marBottom w:val="0"/>
          <w:divBdr>
            <w:top w:val="none" w:sz="0" w:space="0" w:color="auto"/>
            <w:left w:val="none" w:sz="0" w:space="0" w:color="auto"/>
            <w:bottom w:val="none" w:sz="0" w:space="0" w:color="auto"/>
            <w:right w:val="none" w:sz="0" w:space="0" w:color="auto"/>
          </w:divBdr>
        </w:div>
        <w:div w:id="437914435">
          <w:marLeft w:val="480"/>
          <w:marRight w:val="0"/>
          <w:marTop w:val="0"/>
          <w:marBottom w:val="0"/>
          <w:divBdr>
            <w:top w:val="none" w:sz="0" w:space="0" w:color="auto"/>
            <w:left w:val="none" w:sz="0" w:space="0" w:color="auto"/>
            <w:bottom w:val="none" w:sz="0" w:space="0" w:color="auto"/>
            <w:right w:val="none" w:sz="0" w:space="0" w:color="auto"/>
          </w:divBdr>
        </w:div>
        <w:div w:id="918171393">
          <w:marLeft w:val="480"/>
          <w:marRight w:val="0"/>
          <w:marTop w:val="0"/>
          <w:marBottom w:val="0"/>
          <w:divBdr>
            <w:top w:val="none" w:sz="0" w:space="0" w:color="auto"/>
            <w:left w:val="none" w:sz="0" w:space="0" w:color="auto"/>
            <w:bottom w:val="none" w:sz="0" w:space="0" w:color="auto"/>
            <w:right w:val="none" w:sz="0" w:space="0" w:color="auto"/>
          </w:divBdr>
        </w:div>
        <w:div w:id="1248659210">
          <w:marLeft w:val="480"/>
          <w:marRight w:val="0"/>
          <w:marTop w:val="0"/>
          <w:marBottom w:val="0"/>
          <w:divBdr>
            <w:top w:val="none" w:sz="0" w:space="0" w:color="auto"/>
            <w:left w:val="none" w:sz="0" w:space="0" w:color="auto"/>
            <w:bottom w:val="none" w:sz="0" w:space="0" w:color="auto"/>
            <w:right w:val="none" w:sz="0" w:space="0" w:color="auto"/>
          </w:divBdr>
        </w:div>
        <w:div w:id="1164586499">
          <w:marLeft w:val="480"/>
          <w:marRight w:val="0"/>
          <w:marTop w:val="0"/>
          <w:marBottom w:val="0"/>
          <w:divBdr>
            <w:top w:val="none" w:sz="0" w:space="0" w:color="auto"/>
            <w:left w:val="none" w:sz="0" w:space="0" w:color="auto"/>
            <w:bottom w:val="none" w:sz="0" w:space="0" w:color="auto"/>
            <w:right w:val="none" w:sz="0" w:space="0" w:color="auto"/>
          </w:divBdr>
        </w:div>
        <w:div w:id="1056777654">
          <w:marLeft w:val="480"/>
          <w:marRight w:val="0"/>
          <w:marTop w:val="0"/>
          <w:marBottom w:val="0"/>
          <w:divBdr>
            <w:top w:val="none" w:sz="0" w:space="0" w:color="auto"/>
            <w:left w:val="none" w:sz="0" w:space="0" w:color="auto"/>
            <w:bottom w:val="none" w:sz="0" w:space="0" w:color="auto"/>
            <w:right w:val="none" w:sz="0" w:space="0" w:color="auto"/>
          </w:divBdr>
        </w:div>
        <w:div w:id="708651202">
          <w:marLeft w:val="480"/>
          <w:marRight w:val="0"/>
          <w:marTop w:val="0"/>
          <w:marBottom w:val="0"/>
          <w:divBdr>
            <w:top w:val="none" w:sz="0" w:space="0" w:color="auto"/>
            <w:left w:val="none" w:sz="0" w:space="0" w:color="auto"/>
            <w:bottom w:val="none" w:sz="0" w:space="0" w:color="auto"/>
            <w:right w:val="none" w:sz="0" w:space="0" w:color="auto"/>
          </w:divBdr>
        </w:div>
        <w:div w:id="1972519547">
          <w:marLeft w:val="480"/>
          <w:marRight w:val="0"/>
          <w:marTop w:val="0"/>
          <w:marBottom w:val="0"/>
          <w:divBdr>
            <w:top w:val="none" w:sz="0" w:space="0" w:color="auto"/>
            <w:left w:val="none" w:sz="0" w:space="0" w:color="auto"/>
            <w:bottom w:val="none" w:sz="0" w:space="0" w:color="auto"/>
            <w:right w:val="none" w:sz="0" w:space="0" w:color="auto"/>
          </w:divBdr>
        </w:div>
        <w:div w:id="1023750959">
          <w:marLeft w:val="480"/>
          <w:marRight w:val="0"/>
          <w:marTop w:val="0"/>
          <w:marBottom w:val="0"/>
          <w:divBdr>
            <w:top w:val="none" w:sz="0" w:space="0" w:color="auto"/>
            <w:left w:val="none" w:sz="0" w:space="0" w:color="auto"/>
            <w:bottom w:val="none" w:sz="0" w:space="0" w:color="auto"/>
            <w:right w:val="none" w:sz="0" w:space="0" w:color="auto"/>
          </w:divBdr>
        </w:div>
        <w:div w:id="1570916745">
          <w:marLeft w:val="480"/>
          <w:marRight w:val="0"/>
          <w:marTop w:val="0"/>
          <w:marBottom w:val="0"/>
          <w:divBdr>
            <w:top w:val="none" w:sz="0" w:space="0" w:color="auto"/>
            <w:left w:val="none" w:sz="0" w:space="0" w:color="auto"/>
            <w:bottom w:val="none" w:sz="0" w:space="0" w:color="auto"/>
            <w:right w:val="none" w:sz="0" w:space="0" w:color="auto"/>
          </w:divBdr>
        </w:div>
        <w:div w:id="781345800">
          <w:marLeft w:val="480"/>
          <w:marRight w:val="0"/>
          <w:marTop w:val="0"/>
          <w:marBottom w:val="0"/>
          <w:divBdr>
            <w:top w:val="none" w:sz="0" w:space="0" w:color="auto"/>
            <w:left w:val="none" w:sz="0" w:space="0" w:color="auto"/>
            <w:bottom w:val="none" w:sz="0" w:space="0" w:color="auto"/>
            <w:right w:val="none" w:sz="0" w:space="0" w:color="auto"/>
          </w:divBdr>
        </w:div>
        <w:div w:id="598567852">
          <w:marLeft w:val="480"/>
          <w:marRight w:val="0"/>
          <w:marTop w:val="0"/>
          <w:marBottom w:val="0"/>
          <w:divBdr>
            <w:top w:val="none" w:sz="0" w:space="0" w:color="auto"/>
            <w:left w:val="none" w:sz="0" w:space="0" w:color="auto"/>
            <w:bottom w:val="none" w:sz="0" w:space="0" w:color="auto"/>
            <w:right w:val="none" w:sz="0" w:space="0" w:color="auto"/>
          </w:divBdr>
        </w:div>
        <w:div w:id="265885945">
          <w:marLeft w:val="480"/>
          <w:marRight w:val="0"/>
          <w:marTop w:val="0"/>
          <w:marBottom w:val="0"/>
          <w:divBdr>
            <w:top w:val="none" w:sz="0" w:space="0" w:color="auto"/>
            <w:left w:val="none" w:sz="0" w:space="0" w:color="auto"/>
            <w:bottom w:val="none" w:sz="0" w:space="0" w:color="auto"/>
            <w:right w:val="none" w:sz="0" w:space="0" w:color="auto"/>
          </w:divBdr>
        </w:div>
        <w:div w:id="170730096">
          <w:marLeft w:val="480"/>
          <w:marRight w:val="0"/>
          <w:marTop w:val="0"/>
          <w:marBottom w:val="0"/>
          <w:divBdr>
            <w:top w:val="none" w:sz="0" w:space="0" w:color="auto"/>
            <w:left w:val="none" w:sz="0" w:space="0" w:color="auto"/>
            <w:bottom w:val="none" w:sz="0" w:space="0" w:color="auto"/>
            <w:right w:val="none" w:sz="0" w:space="0" w:color="auto"/>
          </w:divBdr>
        </w:div>
        <w:div w:id="907110606">
          <w:marLeft w:val="480"/>
          <w:marRight w:val="0"/>
          <w:marTop w:val="0"/>
          <w:marBottom w:val="0"/>
          <w:divBdr>
            <w:top w:val="none" w:sz="0" w:space="0" w:color="auto"/>
            <w:left w:val="none" w:sz="0" w:space="0" w:color="auto"/>
            <w:bottom w:val="none" w:sz="0" w:space="0" w:color="auto"/>
            <w:right w:val="none" w:sz="0" w:space="0" w:color="auto"/>
          </w:divBdr>
        </w:div>
        <w:div w:id="1696884040">
          <w:marLeft w:val="480"/>
          <w:marRight w:val="0"/>
          <w:marTop w:val="0"/>
          <w:marBottom w:val="0"/>
          <w:divBdr>
            <w:top w:val="none" w:sz="0" w:space="0" w:color="auto"/>
            <w:left w:val="none" w:sz="0" w:space="0" w:color="auto"/>
            <w:bottom w:val="none" w:sz="0" w:space="0" w:color="auto"/>
            <w:right w:val="none" w:sz="0" w:space="0" w:color="auto"/>
          </w:divBdr>
        </w:div>
        <w:div w:id="465127772">
          <w:marLeft w:val="480"/>
          <w:marRight w:val="0"/>
          <w:marTop w:val="0"/>
          <w:marBottom w:val="0"/>
          <w:divBdr>
            <w:top w:val="none" w:sz="0" w:space="0" w:color="auto"/>
            <w:left w:val="none" w:sz="0" w:space="0" w:color="auto"/>
            <w:bottom w:val="none" w:sz="0" w:space="0" w:color="auto"/>
            <w:right w:val="none" w:sz="0" w:space="0" w:color="auto"/>
          </w:divBdr>
        </w:div>
        <w:div w:id="841236082">
          <w:marLeft w:val="480"/>
          <w:marRight w:val="0"/>
          <w:marTop w:val="0"/>
          <w:marBottom w:val="0"/>
          <w:divBdr>
            <w:top w:val="none" w:sz="0" w:space="0" w:color="auto"/>
            <w:left w:val="none" w:sz="0" w:space="0" w:color="auto"/>
            <w:bottom w:val="none" w:sz="0" w:space="0" w:color="auto"/>
            <w:right w:val="none" w:sz="0" w:space="0" w:color="auto"/>
          </w:divBdr>
        </w:div>
        <w:div w:id="875508237">
          <w:marLeft w:val="480"/>
          <w:marRight w:val="0"/>
          <w:marTop w:val="0"/>
          <w:marBottom w:val="0"/>
          <w:divBdr>
            <w:top w:val="none" w:sz="0" w:space="0" w:color="auto"/>
            <w:left w:val="none" w:sz="0" w:space="0" w:color="auto"/>
            <w:bottom w:val="none" w:sz="0" w:space="0" w:color="auto"/>
            <w:right w:val="none" w:sz="0" w:space="0" w:color="auto"/>
          </w:divBdr>
        </w:div>
        <w:div w:id="1068965234">
          <w:marLeft w:val="480"/>
          <w:marRight w:val="0"/>
          <w:marTop w:val="0"/>
          <w:marBottom w:val="0"/>
          <w:divBdr>
            <w:top w:val="none" w:sz="0" w:space="0" w:color="auto"/>
            <w:left w:val="none" w:sz="0" w:space="0" w:color="auto"/>
            <w:bottom w:val="none" w:sz="0" w:space="0" w:color="auto"/>
            <w:right w:val="none" w:sz="0" w:space="0" w:color="auto"/>
          </w:divBdr>
        </w:div>
        <w:div w:id="1810172207">
          <w:marLeft w:val="480"/>
          <w:marRight w:val="0"/>
          <w:marTop w:val="0"/>
          <w:marBottom w:val="0"/>
          <w:divBdr>
            <w:top w:val="none" w:sz="0" w:space="0" w:color="auto"/>
            <w:left w:val="none" w:sz="0" w:space="0" w:color="auto"/>
            <w:bottom w:val="none" w:sz="0" w:space="0" w:color="auto"/>
            <w:right w:val="none" w:sz="0" w:space="0" w:color="auto"/>
          </w:divBdr>
        </w:div>
        <w:div w:id="847791147">
          <w:marLeft w:val="480"/>
          <w:marRight w:val="0"/>
          <w:marTop w:val="0"/>
          <w:marBottom w:val="0"/>
          <w:divBdr>
            <w:top w:val="none" w:sz="0" w:space="0" w:color="auto"/>
            <w:left w:val="none" w:sz="0" w:space="0" w:color="auto"/>
            <w:bottom w:val="none" w:sz="0" w:space="0" w:color="auto"/>
            <w:right w:val="none" w:sz="0" w:space="0" w:color="auto"/>
          </w:divBdr>
        </w:div>
        <w:div w:id="2017609635">
          <w:marLeft w:val="480"/>
          <w:marRight w:val="0"/>
          <w:marTop w:val="0"/>
          <w:marBottom w:val="0"/>
          <w:divBdr>
            <w:top w:val="none" w:sz="0" w:space="0" w:color="auto"/>
            <w:left w:val="none" w:sz="0" w:space="0" w:color="auto"/>
            <w:bottom w:val="none" w:sz="0" w:space="0" w:color="auto"/>
            <w:right w:val="none" w:sz="0" w:space="0" w:color="auto"/>
          </w:divBdr>
        </w:div>
        <w:div w:id="1890074657">
          <w:marLeft w:val="480"/>
          <w:marRight w:val="0"/>
          <w:marTop w:val="0"/>
          <w:marBottom w:val="0"/>
          <w:divBdr>
            <w:top w:val="none" w:sz="0" w:space="0" w:color="auto"/>
            <w:left w:val="none" w:sz="0" w:space="0" w:color="auto"/>
            <w:bottom w:val="none" w:sz="0" w:space="0" w:color="auto"/>
            <w:right w:val="none" w:sz="0" w:space="0" w:color="auto"/>
          </w:divBdr>
        </w:div>
        <w:div w:id="1881504501">
          <w:marLeft w:val="480"/>
          <w:marRight w:val="0"/>
          <w:marTop w:val="0"/>
          <w:marBottom w:val="0"/>
          <w:divBdr>
            <w:top w:val="none" w:sz="0" w:space="0" w:color="auto"/>
            <w:left w:val="none" w:sz="0" w:space="0" w:color="auto"/>
            <w:bottom w:val="none" w:sz="0" w:space="0" w:color="auto"/>
            <w:right w:val="none" w:sz="0" w:space="0" w:color="auto"/>
          </w:divBdr>
        </w:div>
        <w:div w:id="582035806">
          <w:marLeft w:val="480"/>
          <w:marRight w:val="0"/>
          <w:marTop w:val="0"/>
          <w:marBottom w:val="0"/>
          <w:divBdr>
            <w:top w:val="none" w:sz="0" w:space="0" w:color="auto"/>
            <w:left w:val="none" w:sz="0" w:space="0" w:color="auto"/>
            <w:bottom w:val="none" w:sz="0" w:space="0" w:color="auto"/>
            <w:right w:val="none" w:sz="0" w:space="0" w:color="auto"/>
          </w:divBdr>
        </w:div>
        <w:div w:id="1861747109">
          <w:marLeft w:val="480"/>
          <w:marRight w:val="0"/>
          <w:marTop w:val="0"/>
          <w:marBottom w:val="0"/>
          <w:divBdr>
            <w:top w:val="none" w:sz="0" w:space="0" w:color="auto"/>
            <w:left w:val="none" w:sz="0" w:space="0" w:color="auto"/>
            <w:bottom w:val="none" w:sz="0" w:space="0" w:color="auto"/>
            <w:right w:val="none" w:sz="0" w:space="0" w:color="auto"/>
          </w:divBdr>
        </w:div>
        <w:div w:id="288971151">
          <w:marLeft w:val="480"/>
          <w:marRight w:val="0"/>
          <w:marTop w:val="0"/>
          <w:marBottom w:val="0"/>
          <w:divBdr>
            <w:top w:val="none" w:sz="0" w:space="0" w:color="auto"/>
            <w:left w:val="none" w:sz="0" w:space="0" w:color="auto"/>
            <w:bottom w:val="none" w:sz="0" w:space="0" w:color="auto"/>
            <w:right w:val="none" w:sz="0" w:space="0" w:color="auto"/>
          </w:divBdr>
        </w:div>
        <w:div w:id="103038183">
          <w:marLeft w:val="480"/>
          <w:marRight w:val="0"/>
          <w:marTop w:val="0"/>
          <w:marBottom w:val="0"/>
          <w:divBdr>
            <w:top w:val="none" w:sz="0" w:space="0" w:color="auto"/>
            <w:left w:val="none" w:sz="0" w:space="0" w:color="auto"/>
            <w:bottom w:val="none" w:sz="0" w:space="0" w:color="auto"/>
            <w:right w:val="none" w:sz="0" w:space="0" w:color="auto"/>
          </w:divBdr>
        </w:div>
        <w:div w:id="1100224070">
          <w:marLeft w:val="480"/>
          <w:marRight w:val="0"/>
          <w:marTop w:val="0"/>
          <w:marBottom w:val="0"/>
          <w:divBdr>
            <w:top w:val="none" w:sz="0" w:space="0" w:color="auto"/>
            <w:left w:val="none" w:sz="0" w:space="0" w:color="auto"/>
            <w:bottom w:val="none" w:sz="0" w:space="0" w:color="auto"/>
            <w:right w:val="none" w:sz="0" w:space="0" w:color="auto"/>
          </w:divBdr>
        </w:div>
        <w:div w:id="1937443779">
          <w:marLeft w:val="480"/>
          <w:marRight w:val="0"/>
          <w:marTop w:val="0"/>
          <w:marBottom w:val="0"/>
          <w:divBdr>
            <w:top w:val="none" w:sz="0" w:space="0" w:color="auto"/>
            <w:left w:val="none" w:sz="0" w:space="0" w:color="auto"/>
            <w:bottom w:val="none" w:sz="0" w:space="0" w:color="auto"/>
            <w:right w:val="none" w:sz="0" w:space="0" w:color="auto"/>
          </w:divBdr>
        </w:div>
        <w:div w:id="1566187507">
          <w:marLeft w:val="480"/>
          <w:marRight w:val="0"/>
          <w:marTop w:val="0"/>
          <w:marBottom w:val="0"/>
          <w:divBdr>
            <w:top w:val="none" w:sz="0" w:space="0" w:color="auto"/>
            <w:left w:val="none" w:sz="0" w:space="0" w:color="auto"/>
            <w:bottom w:val="none" w:sz="0" w:space="0" w:color="auto"/>
            <w:right w:val="none" w:sz="0" w:space="0" w:color="auto"/>
          </w:divBdr>
        </w:div>
        <w:div w:id="73626661">
          <w:marLeft w:val="480"/>
          <w:marRight w:val="0"/>
          <w:marTop w:val="0"/>
          <w:marBottom w:val="0"/>
          <w:divBdr>
            <w:top w:val="none" w:sz="0" w:space="0" w:color="auto"/>
            <w:left w:val="none" w:sz="0" w:space="0" w:color="auto"/>
            <w:bottom w:val="none" w:sz="0" w:space="0" w:color="auto"/>
            <w:right w:val="none" w:sz="0" w:space="0" w:color="auto"/>
          </w:divBdr>
        </w:div>
        <w:div w:id="2129664340">
          <w:marLeft w:val="480"/>
          <w:marRight w:val="0"/>
          <w:marTop w:val="0"/>
          <w:marBottom w:val="0"/>
          <w:divBdr>
            <w:top w:val="none" w:sz="0" w:space="0" w:color="auto"/>
            <w:left w:val="none" w:sz="0" w:space="0" w:color="auto"/>
            <w:bottom w:val="none" w:sz="0" w:space="0" w:color="auto"/>
            <w:right w:val="none" w:sz="0" w:space="0" w:color="auto"/>
          </w:divBdr>
        </w:div>
        <w:div w:id="2071614787">
          <w:marLeft w:val="480"/>
          <w:marRight w:val="0"/>
          <w:marTop w:val="0"/>
          <w:marBottom w:val="0"/>
          <w:divBdr>
            <w:top w:val="none" w:sz="0" w:space="0" w:color="auto"/>
            <w:left w:val="none" w:sz="0" w:space="0" w:color="auto"/>
            <w:bottom w:val="none" w:sz="0" w:space="0" w:color="auto"/>
            <w:right w:val="none" w:sz="0" w:space="0" w:color="auto"/>
          </w:divBdr>
        </w:div>
        <w:div w:id="504780833">
          <w:marLeft w:val="480"/>
          <w:marRight w:val="0"/>
          <w:marTop w:val="0"/>
          <w:marBottom w:val="0"/>
          <w:divBdr>
            <w:top w:val="none" w:sz="0" w:space="0" w:color="auto"/>
            <w:left w:val="none" w:sz="0" w:space="0" w:color="auto"/>
            <w:bottom w:val="none" w:sz="0" w:space="0" w:color="auto"/>
            <w:right w:val="none" w:sz="0" w:space="0" w:color="auto"/>
          </w:divBdr>
        </w:div>
        <w:div w:id="2120683791">
          <w:marLeft w:val="480"/>
          <w:marRight w:val="0"/>
          <w:marTop w:val="0"/>
          <w:marBottom w:val="0"/>
          <w:divBdr>
            <w:top w:val="none" w:sz="0" w:space="0" w:color="auto"/>
            <w:left w:val="none" w:sz="0" w:space="0" w:color="auto"/>
            <w:bottom w:val="none" w:sz="0" w:space="0" w:color="auto"/>
            <w:right w:val="none" w:sz="0" w:space="0" w:color="auto"/>
          </w:divBdr>
        </w:div>
        <w:div w:id="265121370">
          <w:marLeft w:val="480"/>
          <w:marRight w:val="0"/>
          <w:marTop w:val="0"/>
          <w:marBottom w:val="0"/>
          <w:divBdr>
            <w:top w:val="none" w:sz="0" w:space="0" w:color="auto"/>
            <w:left w:val="none" w:sz="0" w:space="0" w:color="auto"/>
            <w:bottom w:val="none" w:sz="0" w:space="0" w:color="auto"/>
            <w:right w:val="none" w:sz="0" w:space="0" w:color="auto"/>
          </w:divBdr>
        </w:div>
        <w:div w:id="1041175889">
          <w:marLeft w:val="480"/>
          <w:marRight w:val="0"/>
          <w:marTop w:val="0"/>
          <w:marBottom w:val="0"/>
          <w:divBdr>
            <w:top w:val="none" w:sz="0" w:space="0" w:color="auto"/>
            <w:left w:val="none" w:sz="0" w:space="0" w:color="auto"/>
            <w:bottom w:val="none" w:sz="0" w:space="0" w:color="auto"/>
            <w:right w:val="none" w:sz="0" w:space="0" w:color="auto"/>
          </w:divBdr>
        </w:div>
        <w:div w:id="658117360">
          <w:marLeft w:val="480"/>
          <w:marRight w:val="0"/>
          <w:marTop w:val="0"/>
          <w:marBottom w:val="0"/>
          <w:divBdr>
            <w:top w:val="none" w:sz="0" w:space="0" w:color="auto"/>
            <w:left w:val="none" w:sz="0" w:space="0" w:color="auto"/>
            <w:bottom w:val="none" w:sz="0" w:space="0" w:color="auto"/>
            <w:right w:val="none" w:sz="0" w:space="0" w:color="auto"/>
          </w:divBdr>
        </w:div>
        <w:div w:id="1284268574">
          <w:marLeft w:val="480"/>
          <w:marRight w:val="0"/>
          <w:marTop w:val="0"/>
          <w:marBottom w:val="0"/>
          <w:divBdr>
            <w:top w:val="none" w:sz="0" w:space="0" w:color="auto"/>
            <w:left w:val="none" w:sz="0" w:space="0" w:color="auto"/>
            <w:bottom w:val="none" w:sz="0" w:space="0" w:color="auto"/>
            <w:right w:val="none" w:sz="0" w:space="0" w:color="auto"/>
          </w:divBdr>
        </w:div>
        <w:div w:id="210927156">
          <w:marLeft w:val="480"/>
          <w:marRight w:val="0"/>
          <w:marTop w:val="0"/>
          <w:marBottom w:val="0"/>
          <w:divBdr>
            <w:top w:val="none" w:sz="0" w:space="0" w:color="auto"/>
            <w:left w:val="none" w:sz="0" w:space="0" w:color="auto"/>
            <w:bottom w:val="none" w:sz="0" w:space="0" w:color="auto"/>
            <w:right w:val="none" w:sz="0" w:space="0" w:color="auto"/>
          </w:divBdr>
        </w:div>
        <w:div w:id="1960794487">
          <w:marLeft w:val="480"/>
          <w:marRight w:val="0"/>
          <w:marTop w:val="0"/>
          <w:marBottom w:val="0"/>
          <w:divBdr>
            <w:top w:val="none" w:sz="0" w:space="0" w:color="auto"/>
            <w:left w:val="none" w:sz="0" w:space="0" w:color="auto"/>
            <w:bottom w:val="none" w:sz="0" w:space="0" w:color="auto"/>
            <w:right w:val="none" w:sz="0" w:space="0" w:color="auto"/>
          </w:divBdr>
        </w:div>
        <w:div w:id="1319845919">
          <w:marLeft w:val="480"/>
          <w:marRight w:val="0"/>
          <w:marTop w:val="0"/>
          <w:marBottom w:val="0"/>
          <w:divBdr>
            <w:top w:val="none" w:sz="0" w:space="0" w:color="auto"/>
            <w:left w:val="none" w:sz="0" w:space="0" w:color="auto"/>
            <w:bottom w:val="none" w:sz="0" w:space="0" w:color="auto"/>
            <w:right w:val="none" w:sz="0" w:space="0" w:color="auto"/>
          </w:divBdr>
        </w:div>
        <w:div w:id="2034335251">
          <w:marLeft w:val="480"/>
          <w:marRight w:val="0"/>
          <w:marTop w:val="0"/>
          <w:marBottom w:val="0"/>
          <w:divBdr>
            <w:top w:val="none" w:sz="0" w:space="0" w:color="auto"/>
            <w:left w:val="none" w:sz="0" w:space="0" w:color="auto"/>
            <w:bottom w:val="none" w:sz="0" w:space="0" w:color="auto"/>
            <w:right w:val="none" w:sz="0" w:space="0" w:color="auto"/>
          </w:divBdr>
        </w:div>
        <w:div w:id="694308994">
          <w:marLeft w:val="480"/>
          <w:marRight w:val="0"/>
          <w:marTop w:val="0"/>
          <w:marBottom w:val="0"/>
          <w:divBdr>
            <w:top w:val="none" w:sz="0" w:space="0" w:color="auto"/>
            <w:left w:val="none" w:sz="0" w:space="0" w:color="auto"/>
            <w:bottom w:val="none" w:sz="0" w:space="0" w:color="auto"/>
            <w:right w:val="none" w:sz="0" w:space="0" w:color="auto"/>
          </w:divBdr>
        </w:div>
        <w:div w:id="880553352">
          <w:marLeft w:val="480"/>
          <w:marRight w:val="0"/>
          <w:marTop w:val="0"/>
          <w:marBottom w:val="0"/>
          <w:divBdr>
            <w:top w:val="none" w:sz="0" w:space="0" w:color="auto"/>
            <w:left w:val="none" w:sz="0" w:space="0" w:color="auto"/>
            <w:bottom w:val="none" w:sz="0" w:space="0" w:color="auto"/>
            <w:right w:val="none" w:sz="0" w:space="0" w:color="auto"/>
          </w:divBdr>
        </w:div>
        <w:div w:id="1683240482">
          <w:marLeft w:val="480"/>
          <w:marRight w:val="0"/>
          <w:marTop w:val="0"/>
          <w:marBottom w:val="0"/>
          <w:divBdr>
            <w:top w:val="none" w:sz="0" w:space="0" w:color="auto"/>
            <w:left w:val="none" w:sz="0" w:space="0" w:color="auto"/>
            <w:bottom w:val="none" w:sz="0" w:space="0" w:color="auto"/>
            <w:right w:val="none" w:sz="0" w:space="0" w:color="auto"/>
          </w:divBdr>
        </w:div>
        <w:div w:id="914434014">
          <w:marLeft w:val="480"/>
          <w:marRight w:val="0"/>
          <w:marTop w:val="0"/>
          <w:marBottom w:val="0"/>
          <w:divBdr>
            <w:top w:val="none" w:sz="0" w:space="0" w:color="auto"/>
            <w:left w:val="none" w:sz="0" w:space="0" w:color="auto"/>
            <w:bottom w:val="none" w:sz="0" w:space="0" w:color="auto"/>
            <w:right w:val="none" w:sz="0" w:space="0" w:color="auto"/>
          </w:divBdr>
        </w:div>
        <w:div w:id="1487359773">
          <w:marLeft w:val="480"/>
          <w:marRight w:val="0"/>
          <w:marTop w:val="0"/>
          <w:marBottom w:val="0"/>
          <w:divBdr>
            <w:top w:val="none" w:sz="0" w:space="0" w:color="auto"/>
            <w:left w:val="none" w:sz="0" w:space="0" w:color="auto"/>
            <w:bottom w:val="none" w:sz="0" w:space="0" w:color="auto"/>
            <w:right w:val="none" w:sz="0" w:space="0" w:color="auto"/>
          </w:divBdr>
        </w:div>
        <w:div w:id="807011941">
          <w:marLeft w:val="480"/>
          <w:marRight w:val="0"/>
          <w:marTop w:val="0"/>
          <w:marBottom w:val="0"/>
          <w:divBdr>
            <w:top w:val="none" w:sz="0" w:space="0" w:color="auto"/>
            <w:left w:val="none" w:sz="0" w:space="0" w:color="auto"/>
            <w:bottom w:val="none" w:sz="0" w:space="0" w:color="auto"/>
            <w:right w:val="none" w:sz="0" w:space="0" w:color="auto"/>
          </w:divBdr>
        </w:div>
        <w:div w:id="219755964">
          <w:marLeft w:val="480"/>
          <w:marRight w:val="0"/>
          <w:marTop w:val="0"/>
          <w:marBottom w:val="0"/>
          <w:divBdr>
            <w:top w:val="none" w:sz="0" w:space="0" w:color="auto"/>
            <w:left w:val="none" w:sz="0" w:space="0" w:color="auto"/>
            <w:bottom w:val="none" w:sz="0" w:space="0" w:color="auto"/>
            <w:right w:val="none" w:sz="0" w:space="0" w:color="auto"/>
          </w:divBdr>
        </w:div>
        <w:div w:id="1861354987">
          <w:marLeft w:val="480"/>
          <w:marRight w:val="0"/>
          <w:marTop w:val="0"/>
          <w:marBottom w:val="0"/>
          <w:divBdr>
            <w:top w:val="none" w:sz="0" w:space="0" w:color="auto"/>
            <w:left w:val="none" w:sz="0" w:space="0" w:color="auto"/>
            <w:bottom w:val="none" w:sz="0" w:space="0" w:color="auto"/>
            <w:right w:val="none" w:sz="0" w:space="0" w:color="auto"/>
          </w:divBdr>
        </w:div>
        <w:div w:id="724764982">
          <w:marLeft w:val="480"/>
          <w:marRight w:val="0"/>
          <w:marTop w:val="0"/>
          <w:marBottom w:val="0"/>
          <w:divBdr>
            <w:top w:val="none" w:sz="0" w:space="0" w:color="auto"/>
            <w:left w:val="none" w:sz="0" w:space="0" w:color="auto"/>
            <w:bottom w:val="none" w:sz="0" w:space="0" w:color="auto"/>
            <w:right w:val="none" w:sz="0" w:space="0" w:color="auto"/>
          </w:divBdr>
        </w:div>
        <w:div w:id="1647276934">
          <w:marLeft w:val="480"/>
          <w:marRight w:val="0"/>
          <w:marTop w:val="0"/>
          <w:marBottom w:val="0"/>
          <w:divBdr>
            <w:top w:val="none" w:sz="0" w:space="0" w:color="auto"/>
            <w:left w:val="none" w:sz="0" w:space="0" w:color="auto"/>
            <w:bottom w:val="none" w:sz="0" w:space="0" w:color="auto"/>
            <w:right w:val="none" w:sz="0" w:space="0" w:color="auto"/>
          </w:divBdr>
        </w:div>
        <w:div w:id="2123256283">
          <w:marLeft w:val="480"/>
          <w:marRight w:val="0"/>
          <w:marTop w:val="0"/>
          <w:marBottom w:val="0"/>
          <w:divBdr>
            <w:top w:val="none" w:sz="0" w:space="0" w:color="auto"/>
            <w:left w:val="none" w:sz="0" w:space="0" w:color="auto"/>
            <w:bottom w:val="none" w:sz="0" w:space="0" w:color="auto"/>
            <w:right w:val="none" w:sz="0" w:space="0" w:color="auto"/>
          </w:divBdr>
        </w:div>
        <w:div w:id="506360792">
          <w:marLeft w:val="480"/>
          <w:marRight w:val="0"/>
          <w:marTop w:val="0"/>
          <w:marBottom w:val="0"/>
          <w:divBdr>
            <w:top w:val="none" w:sz="0" w:space="0" w:color="auto"/>
            <w:left w:val="none" w:sz="0" w:space="0" w:color="auto"/>
            <w:bottom w:val="none" w:sz="0" w:space="0" w:color="auto"/>
            <w:right w:val="none" w:sz="0" w:space="0" w:color="auto"/>
          </w:divBdr>
        </w:div>
        <w:div w:id="1386752795">
          <w:marLeft w:val="480"/>
          <w:marRight w:val="0"/>
          <w:marTop w:val="0"/>
          <w:marBottom w:val="0"/>
          <w:divBdr>
            <w:top w:val="none" w:sz="0" w:space="0" w:color="auto"/>
            <w:left w:val="none" w:sz="0" w:space="0" w:color="auto"/>
            <w:bottom w:val="none" w:sz="0" w:space="0" w:color="auto"/>
            <w:right w:val="none" w:sz="0" w:space="0" w:color="auto"/>
          </w:divBdr>
        </w:div>
        <w:div w:id="1587422710">
          <w:marLeft w:val="480"/>
          <w:marRight w:val="0"/>
          <w:marTop w:val="0"/>
          <w:marBottom w:val="0"/>
          <w:divBdr>
            <w:top w:val="none" w:sz="0" w:space="0" w:color="auto"/>
            <w:left w:val="none" w:sz="0" w:space="0" w:color="auto"/>
            <w:bottom w:val="none" w:sz="0" w:space="0" w:color="auto"/>
            <w:right w:val="none" w:sz="0" w:space="0" w:color="auto"/>
          </w:divBdr>
        </w:div>
        <w:div w:id="1510484549">
          <w:marLeft w:val="480"/>
          <w:marRight w:val="0"/>
          <w:marTop w:val="0"/>
          <w:marBottom w:val="0"/>
          <w:divBdr>
            <w:top w:val="none" w:sz="0" w:space="0" w:color="auto"/>
            <w:left w:val="none" w:sz="0" w:space="0" w:color="auto"/>
            <w:bottom w:val="none" w:sz="0" w:space="0" w:color="auto"/>
            <w:right w:val="none" w:sz="0" w:space="0" w:color="auto"/>
          </w:divBdr>
        </w:div>
        <w:div w:id="304622817">
          <w:marLeft w:val="480"/>
          <w:marRight w:val="0"/>
          <w:marTop w:val="0"/>
          <w:marBottom w:val="0"/>
          <w:divBdr>
            <w:top w:val="none" w:sz="0" w:space="0" w:color="auto"/>
            <w:left w:val="none" w:sz="0" w:space="0" w:color="auto"/>
            <w:bottom w:val="none" w:sz="0" w:space="0" w:color="auto"/>
            <w:right w:val="none" w:sz="0" w:space="0" w:color="auto"/>
          </w:divBdr>
        </w:div>
        <w:div w:id="1412965232">
          <w:marLeft w:val="480"/>
          <w:marRight w:val="0"/>
          <w:marTop w:val="0"/>
          <w:marBottom w:val="0"/>
          <w:divBdr>
            <w:top w:val="none" w:sz="0" w:space="0" w:color="auto"/>
            <w:left w:val="none" w:sz="0" w:space="0" w:color="auto"/>
            <w:bottom w:val="none" w:sz="0" w:space="0" w:color="auto"/>
            <w:right w:val="none" w:sz="0" w:space="0" w:color="auto"/>
          </w:divBdr>
        </w:div>
        <w:div w:id="613489340">
          <w:marLeft w:val="480"/>
          <w:marRight w:val="0"/>
          <w:marTop w:val="0"/>
          <w:marBottom w:val="0"/>
          <w:divBdr>
            <w:top w:val="none" w:sz="0" w:space="0" w:color="auto"/>
            <w:left w:val="none" w:sz="0" w:space="0" w:color="auto"/>
            <w:bottom w:val="none" w:sz="0" w:space="0" w:color="auto"/>
            <w:right w:val="none" w:sz="0" w:space="0" w:color="auto"/>
          </w:divBdr>
        </w:div>
      </w:divsChild>
    </w:div>
    <w:div w:id="835153340">
      <w:bodyDiv w:val="1"/>
      <w:marLeft w:val="0"/>
      <w:marRight w:val="0"/>
      <w:marTop w:val="0"/>
      <w:marBottom w:val="0"/>
      <w:divBdr>
        <w:top w:val="none" w:sz="0" w:space="0" w:color="auto"/>
        <w:left w:val="none" w:sz="0" w:space="0" w:color="auto"/>
        <w:bottom w:val="none" w:sz="0" w:space="0" w:color="auto"/>
        <w:right w:val="none" w:sz="0" w:space="0" w:color="auto"/>
      </w:divBdr>
    </w:div>
    <w:div w:id="835539087">
      <w:bodyDiv w:val="1"/>
      <w:marLeft w:val="0"/>
      <w:marRight w:val="0"/>
      <w:marTop w:val="0"/>
      <w:marBottom w:val="0"/>
      <w:divBdr>
        <w:top w:val="none" w:sz="0" w:space="0" w:color="auto"/>
        <w:left w:val="none" w:sz="0" w:space="0" w:color="auto"/>
        <w:bottom w:val="none" w:sz="0" w:space="0" w:color="auto"/>
        <w:right w:val="none" w:sz="0" w:space="0" w:color="auto"/>
      </w:divBdr>
    </w:div>
    <w:div w:id="835799677">
      <w:bodyDiv w:val="1"/>
      <w:marLeft w:val="0"/>
      <w:marRight w:val="0"/>
      <w:marTop w:val="0"/>
      <w:marBottom w:val="0"/>
      <w:divBdr>
        <w:top w:val="none" w:sz="0" w:space="0" w:color="auto"/>
        <w:left w:val="none" w:sz="0" w:space="0" w:color="auto"/>
        <w:bottom w:val="none" w:sz="0" w:space="0" w:color="auto"/>
        <w:right w:val="none" w:sz="0" w:space="0" w:color="auto"/>
      </w:divBdr>
    </w:div>
    <w:div w:id="837772255">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43740709">
      <w:bodyDiv w:val="1"/>
      <w:marLeft w:val="0"/>
      <w:marRight w:val="0"/>
      <w:marTop w:val="0"/>
      <w:marBottom w:val="0"/>
      <w:divBdr>
        <w:top w:val="none" w:sz="0" w:space="0" w:color="auto"/>
        <w:left w:val="none" w:sz="0" w:space="0" w:color="auto"/>
        <w:bottom w:val="none" w:sz="0" w:space="0" w:color="auto"/>
        <w:right w:val="none" w:sz="0" w:space="0" w:color="auto"/>
      </w:divBdr>
    </w:div>
    <w:div w:id="847789228">
      <w:bodyDiv w:val="1"/>
      <w:marLeft w:val="0"/>
      <w:marRight w:val="0"/>
      <w:marTop w:val="0"/>
      <w:marBottom w:val="0"/>
      <w:divBdr>
        <w:top w:val="none" w:sz="0" w:space="0" w:color="auto"/>
        <w:left w:val="none" w:sz="0" w:space="0" w:color="auto"/>
        <w:bottom w:val="none" w:sz="0" w:space="0" w:color="auto"/>
        <w:right w:val="none" w:sz="0" w:space="0" w:color="auto"/>
      </w:divBdr>
    </w:div>
    <w:div w:id="849029999">
      <w:bodyDiv w:val="1"/>
      <w:marLeft w:val="0"/>
      <w:marRight w:val="0"/>
      <w:marTop w:val="0"/>
      <w:marBottom w:val="0"/>
      <w:divBdr>
        <w:top w:val="none" w:sz="0" w:space="0" w:color="auto"/>
        <w:left w:val="none" w:sz="0" w:space="0" w:color="auto"/>
        <w:bottom w:val="none" w:sz="0" w:space="0" w:color="auto"/>
        <w:right w:val="none" w:sz="0" w:space="0" w:color="auto"/>
      </w:divBdr>
    </w:div>
    <w:div w:id="859589001">
      <w:bodyDiv w:val="1"/>
      <w:marLeft w:val="0"/>
      <w:marRight w:val="0"/>
      <w:marTop w:val="0"/>
      <w:marBottom w:val="0"/>
      <w:divBdr>
        <w:top w:val="none" w:sz="0" w:space="0" w:color="auto"/>
        <w:left w:val="none" w:sz="0" w:space="0" w:color="auto"/>
        <w:bottom w:val="none" w:sz="0" w:space="0" w:color="auto"/>
        <w:right w:val="none" w:sz="0" w:space="0" w:color="auto"/>
      </w:divBdr>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66795385">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6238386">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78930977">
      <w:bodyDiv w:val="1"/>
      <w:marLeft w:val="0"/>
      <w:marRight w:val="0"/>
      <w:marTop w:val="0"/>
      <w:marBottom w:val="0"/>
      <w:divBdr>
        <w:top w:val="none" w:sz="0" w:space="0" w:color="auto"/>
        <w:left w:val="none" w:sz="0" w:space="0" w:color="auto"/>
        <w:bottom w:val="none" w:sz="0" w:space="0" w:color="auto"/>
        <w:right w:val="none" w:sz="0" w:space="0" w:color="auto"/>
      </w:divBdr>
      <w:divsChild>
        <w:div w:id="299002139">
          <w:marLeft w:val="480"/>
          <w:marRight w:val="0"/>
          <w:marTop w:val="0"/>
          <w:marBottom w:val="0"/>
          <w:divBdr>
            <w:top w:val="none" w:sz="0" w:space="0" w:color="auto"/>
            <w:left w:val="none" w:sz="0" w:space="0" w:color="auto"/>
            <w:bottom w:val="none" w:sz="0" w:space="0" w:color="auto"/>
            <w:right w:val="none" w:sz="0" w:space="0" w:color="auto"/>
          </w:divBdr>
        </w:div>
        <w:div w:id="575238698">
          <w:marLeft w:val="480"/>
          <w:marRight w:val="0"/>
          <w:marTop w:val="0"/>
          <w:marBottom w:val="0"/>
          <w:divBdr>
            <w:top w:val="none" w:sz="0" w:space="0" w:color="auto"/>
            <w:left w:val="none" w:sz="0" w:space="0" w:color="auto"/>
            <w:bottom w:val="none" w:sz="0" w:space="0" w:color="auto"/>
            <w:right w:val="none" w:sz="0" w:space="0" w:color="auto"/>
          </w:divBdr>
        </w:div>
        <w:div w:id="980621208">
          <w:marLeft w:val="480"/>
          <w:marRight w:val="0"/>
          <w:marTop w:val="0"/>
          <w:marBottom w:val="0"/>
          <w:divBdr>
            <w:top w:val="none" w:sz="0" w:space="0" w:color="auto"/>
            <w:left w:val="none" w:sz="0" w:space="0" w:color="auto"/>
            <w:bottom w:val="none" w:sz="0" w:space="0" w:color="auto"/>
            <w:right w:val="none" w:sz="0" w:space="0" w:color="auto"/>
          </w:divBdr>
        </w:div>
        <w:div w:id="2077386949">
          <w:marLeft w:val="480"/>
          <w:marRight w:val="0"/>
          <w:marTop w:val="0"/>
          <w:marBottom w:val="0"/>
          <w:divBdr>
            <w:top w:val="none" w:sz="0" w:space="0" w:color="auto"/>
            <w:left w:val="none" w:sz="0" w:space="0" w:color="auto"/>
            <w:bottom w:val="none" w:sz="0" w:space="0" w:color="auto"/>
            <w:right w:val="none" w:sz="0" w:space="0" w:color="auto"/>
          </w:divBdr>
        </w:div>
        <w:div w:id="184908444">
          <w:marLeft w:val="480"/>
          <w:marRight w:val="0"/>
          <w:marTop w:val="0"/>
          <w:marBottom w:val="0"/>
          <w:divBdr>
            <w:top w:val="none" w:sz="0" w:space="0" w:color="auto"/>
            <w:left w:val="none" w:sz="0" w:space="0" w:color="auto"/>
            <w:bottom w:val="none" w:sz="0" w:space="0" w:color="auto"/>
            <w:right w:val="none" w:sz="0" w:space="0" w:color="auto"/>
          </w:divBdr>
        </w:div>
        <w:div w:id="1287157341">
          <w:marLeft w:val="480"/>
          <w:marRight w:val="0"/>
          <w:marTop w:val="0"/>
          <w:marBottom w:val="0"/>
          <w:divBdr>
            <w:top w:val="none" w:sz="0" w:space="0" w:color="auto"/>
            <w:left w:val="none" w:sz="0" w:space="0" w:color="auto"/>
            <w:bottom w:val="none" w:sz="0" w:space="0" w:color="auto"/>
            <w:right w:val="none" w:sz="0" w:space="0" w:color="auto"/>
          </w:divBdr>
        </w:div>
        <w:div w:id="921371608">
          <w:marLeft w:val="480"/>
          <w:marRight w:val="0"/>
          <w:marTop w:val="0"/>
          <w:marBottom w:val="0"/>
          <w:divBdr>
            <w:top w:val="none" w:sz="0" w:space="0" w:color="auto"/>
            <w:left w:val="none" w:sz="0" w:space="0" w:color="auto"/>
            <w:bottom w:val="none" w:sz="0" w:space="0" w:color="auto"/>
            <w:right w:val="none" w:sz="0" w:space="0" w:color="auto"/>
          </w:divBdr>
        </w:div>
        <w:div w:id="362368086">
          <w:marLeft w:val="480"/>
          <w:marRight w:val="0"/>
          <w:marTop w:val="0"/>
          <w:marBottom w:val="0"/>
          <w:divBdr>
            <w:top w:val="none" w:sz="0" w:space="0" w:color="auto"/>
            <w:left w:val="none" w:sz="0" w:space="0" w:color="auto"/>
            <w:bottom w:val="none" w:sz="0" w:space="0" w:color="auto"/>
            <w:right w:val="none" w:sz="0" w:space="0" w:color="auto"/>
          </w:divBdr>
        </w:div>
        <w:div w:id="1958372298">
          <w:marLeft w:val="480"/>
          <w:marRight w:val="0"/>
          <w:marTop w:val="0"/>
          <w:marBottom w:val="0"/>
          <w:divBdr>
            <w:top w:val="none" w:sz="0" w:space="0" w:color="auto"/>
            <w:left w:val="none" w:sz="0" w:space="0" w:color="auto"/>
            <w:bottom w:val="none" w:sz="0" w:space="0" w:color="auto"/>
            <w:right w:val="none" w:sz="0" w:space="0" w:color="auto"/>
          </w:divBdr>
        </w:div>
        <w:div w:id="1606885351">
          <w:marLeft w:val="480"/>
          <w:marRight w:val="0"/>
          <w:marTop w:val="0"/>
          <w:marBottom w:val="0"/>
          <w:divBdr>
            <w:top w:val="none" w:sz="0" w:space="0" w:color="auto"/>
            <w:left w:val="none" w:sz="0" w:space="0" w:color="auto"/>
            <w:bottom w:val="none" w:sz="0" w:space="0" w:color="auto"/>
            <w:right w:val="none" w:sz="0" w:space="0" w:color="auto"/>
          </w:divBdr>
        </w:div>
        <w:div w:id="1705709127">
          <w:marLeft w:val="480"/>
          <w:marRight w:val="0"/>
          <w:marTop w:val="0"/>
          <w:marBottom w:val="0"/>
          <w:divBdr>
            <w:top w:val="none" w:sz="0" w:space="0" w:color="auto"/>
            <w:left w:val="none" w:sz="0" w:space="0" w:color="auto"/>
            <w:bottom w:val="none" w:sz="0" w:space="0" w:color="auto"/>
            <w:right w:val="none" w:sz="0" w:space="0" w:color="auto"/>
          </w:divBdr>
        </w:div>
        <w:div w:id="1921405753">
          <w:marLeft w:val="480"/>
          <w:marRight w:val="0"/>
          <w:marTop w:val="0"/>
          <w:marBottom w:val="0"/>
          <w:divBdr>
            <w:top w:val="none" w:sz="0" w:space="0" w:color="auto"/>
            <w:left w:val="none" w:sz="0" w:space="0" w:color="auto"/>
            <w:bottom w:val="none" w:sz="0" w:space="0" w:color="auto"/>
            <w:right w:val="none" w:sz="0" w:space="0" w:color="auto"/>
          </w:divBdr>
        </w:div>
        <w:div w:id="1292444975">
          <w:marLeft w:val="480"/>
          <w:marRight w:val="0"/>
          <w:marTop w:val="0"/>
          <w:marBottom w:val="0"/>
          <w:divBdr>
            <w:top w:val="none" w:sz="0" w:space="0" w:color="auto"/>
            <w:left w:val="none" w:sz="0" w:space="0" w:color="auto"/>
            <w:bottom w:val="none" w:sz="0" w:space="0" w:color="auto"/>
            <w:right w:val="none" w:sz="0" w:space="0" w:color="auto"/>
          </w:divBdr>
        </w:div>
        <w:div w:id="903563632">
          <w:marLeft w:val="480"/>
          <w:marRight w:val="0"/>
          <w:marTop w:val="0"/>
          <w:marBottom w:val="0"/>
          <w:divBdr>
            <w:top w:val="none" w:sz="0" w:space="0" w:color="auto"/>
            <w:left w:val="none" w:sz="0" w:space="0" w:color="auto"/>
            <w:bottom w:val="none" w:sz="0" w:space="0" w:color="auto"/>
            <w:right w:val="none" w:sz="0" w:space="0" w:color="auto"/>
          </w:divBdr>
        </w:div>
        <w:div w:id="1368986564">
          <w:marLeft w:val="480"/>
          <w:marRight w:val="0"/>
          <w:marTop w:val="0"/>
          <w:marBottom w:val="0"/>
          <w:divBdr>
            <w:top w:val="none" w:sz="0" w:space="0" w:color="auto"/>
            <w:left w:val="none" w:sz="0" w:space="0" w:color="auto"/>
            <w:bottom w:val="none" w:sz="0" w:space="0" w:color="auto"/>
            <w:right w:val="none" w:sz="0" w:space="0" w:color="auto"/>
          </w:divBdr>
        </w:div>
        <w:div w:id="129248959">
          <w:marLeft w:val="480"/>
          <w:marRight w:val="0"/>
          <w:marTop w:val="0"/>
          <w:marBottom w:val="0"/>
          <w:divBdr>
            <w:top w:val="none" w:sz="0" w:space="0" w:color="auto"/>
            <w:left w:val="none" w:sz="0" w:space="0" w:color="auto"/>
            <w:bottom w:val="none" w:sz="0" w:space="0" w:color="auto"/>
            <w:right w:val="none" w:sz="0" w:space="0" w:color="auto"/>
          </w:divBdr>
        </w:div>
        <w:div w:id="2069110765">
          <w:marLeft w:val="480"/>
          <w:marRight w:val="0"/>
          <w:marTop w:val="0"/>
          <w:marBottom w:val="0"/>
          <w:divBdr>
            <w:top w:val="none" w:sz="0" w:space="0" w:color="auto"/>
            <w:left w:val="none" w:sz="0" w:space="0" w:color="auto"/>
            <w:bottom w:val="none" w:sz="0" w:space="0" w:color="auto"/>
            <w:right w:val="none" w:sz="0" w:space="0" w:color="auto"/>
          </w:divBdr>
        </w:div>
        <w:div w:id="1431975146">
          <w:marLeft w:val="480"/>
          <w:marRight w:val="0"/>
          <w:marTop w:val="0"/>
          <w:marBottom w:val="0"/>
          <w:divBdr>
            <w:top w:val="none" w:sz="0" w:space="0" w:color="auto"/>
            <w:left w:val="none" w:sz="0" w:space="0" w:color="auto"/>
            <w:bottom w:val="none" w:sz="0" w:space="0" w:color="auto"/>
            <w:right w:val="none" w:sz="0" w:space="0" w:color="auto"/>
          </w:divBdr>
        </w:div>
        <w:div w:id="1160384678">
          <w:marLeft w:val="480"/>
          <w:marRight w:val="0"/>
          <w:marTop w:val="0"/>
          <w:marBottom w:val="0"/>
          <w:divBdr>
            <w:top w:val="none" w:sz="0" w:space="0" w:color="auto"/>
            <w:left w:val="none" w:sz="0" w:space="0" w:color="auto"/>
            <w:bottom w:val="none" w:sz="0" w:space="0" w:color="auto"/>
            <w:right w:val="none" w:sz="0" w:space="0" w:color="auto"/>
          </w:divBdr>
        </w:div>
        <w:div w:id="1232542030">
          <w:marLeft w:val="480"/>
          <w:marRight w:val="0"/>
          <w:marTop w:val="0"/>
          <w:marBottom w:val="0"/>
          <w:divBdr>
            <w:top w:val="none" w:sz="0" w:space="0" w:color="auto"/>
            <w:left w:val="none" w:sz="0" w:space="0" w:color="auto"/>
            <w:bottom w:val="none" w:sz="0" w:space="0" w:color="auto"/>
            <w:right w:val="none" w:sz="0" w:space="0" w:color="auto"/>
          </w:divBdr>
        </w:div>
        <w:div w:id="243033067">
          <w:marLeft w:val="480"/>
          <w:marRight w:val="0"/>
          <w:marTop w:val="0"/>
          <w:marBottom w:val="0"/>
          <w:divBdr>
            <w:top w:val="none" w:sz="0" w:space="0" w:color="auto"/>
            <w:left w:val="none" w:sz="0" w:space="0" w:color="auto"/>
            <w:bottom w:val="none" w:sz="0" w:space="0" w:color="auto"/>
            <w:right w:val="none" w:sz="0" w:space="0" w:color="auto"/>
          </w:divBdr>
        </w:div>
        <w:div w:id="1635871028">
          <w:marLeft w:val="480"/>
          <w:marRight w:val="0"/>
          <w:marTop w:val="0"/>
          <w:marBottom w:val="0"/>
          <w:divBdr>
            <w:top w:val="none" w:sz="0" w:space="0" w:color="auto"/>
            <w:left w:val="none" w:sz="0" w:space="0" w:color="auto"/>
            <w:bottom w:val="none" w:sz="0" w:space="0" w:color="auto"/>
            <w:right w:val="none" w:sz="0" w:space="0" w:color="auto"/>
          </w:divBdr>
        </w:div>
        <w:div w:id="201404946">
          <w:marLeft w:val="480"/>
          <w:marRight w:val="0"/>
          <w:marTop w:val="0"/>
          <w:marBottom w:val="0"/>
          <w:divBdr>
            <w:top w:val="none" w:sz="0" w:space="0" w:color="auto"/>
            <w:left w:val="none" w:sz="0" w:space="0" w:color="auto"/>
            <w:bottom w:val="none" w:sz="0" w:space="0" w:color="auto"/>
            <w:right w:val="none" w:sz="0" w:space="0" w:color="auto"/>
          </w:divBdr>
        </w:div>
        <w:div w:id="816647649">
          <w:marLeft w:val="480"/>
          <w:marRight w:val="0"/>
          <w:marTop w:val="0"/>
          <w:marBottom w:val="0"/>
          <w:divBdr>
            <w:top w:val="none" w:sz="0" w:space="0" w:color="auto"/>
            <w:left w:val="none" w:sz="0" w:space="0" w:color="auto"/>
            <w:bottom w:val="none" w:sz="0" w:space="0" w:color="auto"/>
            <w:right w:val="none" w:sz="0" w:space="0" w:color="auto"/>
          </w:divBdr>
        </w:div>
        <w:div w:id="200090238">
          <w:marLeft w:val="480"/>
          <w:marRight w:val="0"/>
          <w:marTop w:val="0"/>
          <w:marBottom w:val="0"/>
          <w:divBdr>
            <w:top w:val="none" w:sz="0" w:space="0" w:color="auto"/>
            <w:left w:val="none" w:sz="0" w:space="0" w:color="auto"/>
            <w:bottom w:val="none" w:sz="0" w:space="0" w:color="auto"/>
            <w:right w:val="none" w:sz="0" w:space="0" w:color="auto"/>
          </w:divBdr>
        </w:div>
        <w:div w:id="621039122">
          <w:marLeft w:val="480"/>
          <w:marRight w:val="0"/>
          <w:marTop w:val="0"/>
          <w:marBottom w:val="0"/>
          <w:divBdr>
            <w:top w:val="none" w:sz="0" w:space="0" w:color="auto"/>
            <w:left w:val="none" w:sz="0" w:space="0" w:color="auto"/>
            <w:bottom w:val="none" w:sz="0" w:space="0" w:color="auto"/>
            <w:right w:val="none" w:sz="0" w:space="0" w:color="auto"/>
          </w:divBdr>
        </w:div>
        <w:div w:id="475100358">
          <w:marLeft w:val="480"/>
          <w:marRight w:val="0"/>
          <w:marTop w:val="0"/>
          <w:marBottom w:val="0"/>
          <w:divBdr>
            <w:top w:val="none" w:sz="0" w:space="0" w:color="auto"/>
            <w:left w:val="none" w:sz="0" w:space="0" w:color="auto"/>
            <w:bottom w:val="none" w:sz="0" w:space="0" w:color="auto"/>
            <w:right w:val="none" w:sz="0" w:space="0" w:color="auto"/>
          </w:divBdr>
        </w:div>
        <w:div w:id="49352192">
          <w:marLeft w:val="480"/>
          <w:marRight w:val="0"/>
          <w:marTop w:val="0"/>
          <w:marBottom w:val="0"/>
          <w:divBdr>
            <w:top w:val="none" w:sz="0" w:space="0" w:color="auto"/>
            <w:left w:val="none" w:sz="0" w:space="0" w:color="auto"/>
            <w:bottom w:val="none" w:sz="0" w:space="0" w:color="auto"/>
            <w:right w:val="none" w:sz="0" w:space="0" w:color="auto"/>
          </w:divBdr>
        </w:div>
        <w:div w:id="602420681">
          <w:marLeft w:val="480"/>
          <w:marRight w:val="0"/>
          <w:marTop w:val="0"/>
          <w:marBottom w:val="0"/>
          <w:divBdr>
            <w:top w:val="none" w:sz="0" w:space="0" w:color="auto"/>
            <w:left w:val="none" w:sz="0" w:space="0" w:color="auto"/>
            <w:bottom w:val="none" w:sz="0" w:space="0" w:color="auto"/>
            <w:right w:val="none" w:sz="0" w:space="0" w:color="auto"/>
          </w:divBdr>
        </w:div>
        <w:div w:id="1725638624">
          <w:marLeft w:val="480"/>
          <w:marRight w:val="0"/>
          <w:marTop w:val="0"/>
          <w:marBottom w:val="0"/>
          <w:divBdr>
            <w:top w:val="none" w:sz="0" w:space="0" w:color="auto"/>
            <w:left w:val="none" w:sz="0" w:space="0" w:color="auto"/>
            <w:bottom w:val="none" w:sz="0" w:space="0" w:color="auto"/>
            <w:right w:val="none" w:sz="0" w:space="0" w:color="auto"/>
          </w:divBdr>
        </w:div>
        <w:div w:id="1198398728">
          <w:marLeft w:val="480"/>
          <w:marRight w:val="0"/>
          <w:marTop w:val="0"/>
          <w:marBottom w:val="0"/>
          <w:divBdr>
            <w:top w:val="none" w:sz="0" w:space="0" w:color="auto"/>
            <w:left w:val="none" w:sz="0" w:space="0" w:color="auto"/>
            <w:bottom w:val="none" w:sz="0" w:space="0" w:color="auto"/>
            <w:right w:val="none" w:sz="0" w:space="0" w:color="auto"/>
          </w:divBdr>
        </w:div>
        <w:div w:id="1019237478">
          <w:marLeft w:val="480"/>
          <w:marRight w:val="0"/>
          <w:marTop w:val="0"/>
          <w:marBottom w:val="0"/>
          <w:divBdr>
            <w:top w:val="none" w:sz="0" w:space="0" w:color="auto"/>
            <w:left w:val="none" w:sz="0" w:space="0" w:color="auto"/>
            <w:bottom w:val="none" w:sz="0" w:space="0" w:color="auto"/>
            <w:right w:val="none" w:sz="0" w:space="0" w:color="auto"/>
          </w:divBdr>
        </w:div>
        <w:div w:id="428309464">
          <w:marLeft w:val="480"/>
          <w:marRight w:val="0"/>
          <w:marTop w:val="0"/>
          <w:marBottom w:val="0"/>
          <w:divBdr>
            <w:top w:val="none" w:sz="0" w:space="0" w:color="auto"/>
            <w:left w:val="none" w:sz="0" w:space="0" w:color="auto"/>
            <w:bottom w:val="none" w:sz="0" w:space="0" w:color="auto"/>
            <w:right w:val="none" w:sz="0" w:space="0" w:color="auto"/>
          </w:divBdr>
        </w:div>
        <w:div w:id="542254516">
          <w:marLeft w:val="480"/>
          <w:marRight w:val="0"/>
          <w:marTop w:val="0"/>
          <w:marBottom w:val="0"/>
          <w:divBdr>
            <w:top w:val="none" w:sz="0" w:space="0" w:color="auto"/>
            <w:left w:val="none" w:sz="0" w:space="0" w:color="auto"/>
            <w:bottom w:val="none" w:sz="0" w:space="0" w:color="auto"/>
            <w:right w:val="none" w:sz="0" w:space="0" w:color="auto"/>
          </w:divBdr>
        </w:div>
        <w:div w:id="71238042">
          <w:marLeft w:val="480"/>
          <w:marRight w:val="0"/>
          <w:marTop w:val="0"/>
          <w:marBottom w:val="0"/>
          <w:divBdr>
            <w:top w:val="none" w:sz="0" w:space="0" w:color="auto"/>
            <w:left w:val="none" w:sz="0" w:space="0" w:color="auto"/>
            <w:bottom w:val="none" w:sz="0" w:space="0" w:color="auto"/>
            <w:right w:val="none" w:sz="0" w:space="0" w:color="auto"/>
          </w:divBdr>
        </w:div>
        <w:div w:id="2093158950">
          <w:marLeft w:val="480"/>
          <w:marRight w:val="0"/>
          <w:marTop w:val="0"/>
          <w:marBottom w:val="0"/>
          <w:divBdr>
            <w:top w:val="none" w:sz="0" w:space="0" w:color="auto"/>
            <w:left w:val="none" w:sz="0" w:space="0" w:color="auto"/>
            <w:bottom w:val="none" w:sz="0" w:space="0" w:color="auto"/>
            <w:right w:val="none" w:sz="0" w:space="0" w:color="auto"/>
          </w:divBdr>
        </w:div>
        <w:div w:id="1206216800">
          <w:marLeft w:val="480"/>
          <w:marRight w:val="0"/>
          <w:marTop w:val="0"/>
          <w:marBottom w:val="0"/>
          <w:divBdr>
            <w:top w:val="none" w:sz="0" w:space="0" w:color="auto"/>
            <w:left w:val="none" w:sz="0" w:space="0" w:color="auto"/>
            <w:bottom w:val="none" w:sz="0" w:space="0" w:color="auto"/>
            <w:right w:val="none" w:sz="0" w:space="0" w:color="auto"/>
          </w:divBdr>
        </w:div>
        <w:div w:id="559941748">
          <w:marLeft w:val="480"/>
          <w:marRight w:val="0"/>
          <w:marTop w:val="0"/>
          <w:marBottom w:val="0"/>
          <w:divBdr>
            <w:top w:val="none" w:sz="0" w:space="0" w:color="auto"/>
            <w:left w:val="none" w:sz="0" w:space="0" w:color="auto"/>
            <w:bottom w:val="none" w:sz="0" w:space="0" w:color="auto"/>
            <w:right w:val="none" w:sz="0" w:space="0" w:color="auto"/>
          </w:divBdr>
        </w:div>
        <w:div w:id="1157456814">
          <w:marLeft w:val="480"/>
          <w:marRight w:val="0"/>
          <w:marTop w:val="0"/>
          <w:marBottom w:val="0"/>
          <w:divBdr>
            <w:top w:val="none" w:sz="0" w:space="0" w:color="auto"/>
            <w:left w:val="none" w:sz="0" w:space="0" w:color="auto"/>
            <w:bottom w:val="none" w:sz="0" w:space="0" w:color="auto"/>
            <w:right w:val="none" w:sz="0" w:space="0" w:color="auto"/>
          </w:divBdr>
        </w:div>
        <w:div w:id="1785268641">
          <w:marLeft w:val="480"/>
          <w:marRight w:val="0"/>
          <w:marTop w:val="0"/>
          <w:marBottom w:val="0"/>
          <w:divBdr>
            <w:top w:val="none" w:sz="0" w:space="0" w:color="auto"/>
            <w:left w:val="none" w:sz="0" w:space="0" w:color="auto"/>
            <w:bottom w:val="none" w:sz="0" w:space="0" w:color="auto"/>
            <w:right w:val="none" w:sz="0" w:space="0" w:color="auto"/>
          </w:divBdr>
        </w:div>
        <w:div w:id="790585820">
          <w:marLeft w:val="480"/>
          <w:marRight w:val="0"/>
          <w:marTop w:val="0"/>
          <w:marBottom w:val="0"/>
          <w:divBdr>
            <w:top w:val="none" w:sz="0" w:space="0" w:color="auto"/>
            <w:left w:val="none" w:sz="0" w:space="0" w:color="auto"/>
            <w:bottom w:val="none" w:sz="0" w:space="0" w:color="auto"/>
            <w:right w:val="none" w:sz="0" w:space="0" w:color="auto"/>
          </w:divBdr>
        </w:div>
        <w:div w:id="1700858770">
          <w:marLeft w:val="480"/>
          <w:marRight w:val="0"/>
          <w:marTop w:val="0"/>
          <w:marBottom w:val="0"/>
          <w:divBdr>
            <w:top w:val="none" w:sz="0" w:space="0" w:color="auto"/>
            <w:left w:val="none" w:sz="0" w:space="0" w:color="auto"/>
            <w:bottom w:val="none" w:sz="0" w:space="0" w:color="auto"/>
            <w:right w:val="none" w:sz="0" w:space="0" w:color="auto"/>
          </w:divBdr>
        </w:div>
        <w:div w:id="1361862174">
          <w:marLeft w:val="480"/>
          <w:marRight w:val="0"/>
          <w:marTop w:val="0"/>
          <w:marBottom w:val="0"/>
          <w:divBdr>
            <w:top w:val="none" w:sz="0" w:space="0" w:color="auto"/>
            <w:left w:val="none" w:sz="0" w:space="0" w:color="auto"/>
            <w:bottom w:val="none" w:sz="0" w:space="0" w:color="auto"/>
            <w:right w:val="none" w:sz="0" w:space="0" w:color="auto"/>
          </w:divBdr>
        </w:div>
        <w:div w:id="998458320">
          <w:marLeft w:val="480"/>
          <w:marRight w:val="0"/>
          <w:marTop w:val="0"/>
          <w:marBottom w:val="0"/>
          <w:divBdr>
            <w:top w:val="none" w:sz="0" w:space="0" w:color="auto"/>
            <w:left w:val="none" w:sz="0" w:space="0" w:color="auto"/>
            <w:bottom w:val="none" w:sz="0" w:space="0" w:color="auto"/>
            <w:right w:val="none" w:sz="0" w:space="0" w:color="auto"/>
          </w:divBdr>
        </w:div>
        <w:div w:id="571278389">
          <w:marLeft w:val="480"/>
          <w:marRight w:val="0"/>
          <w:marTop w:val="0"/>
          <w:marBottom w:val="0"/>
          <w:divBdr>
            <w:top w:val="none" w:sz="0" w:space="0" w:color="auto"/>
            <w:left w:val="none" w:sz="0" w:space="0" w:color="auto"/>
            <w:bottom w:val="none" w:sz="0" w:space="0" w:color="auto"/>
            <w:right w:val="none" w:sz="0" w:space="0" w:color="auto"/>
          </w:divBdr>
        </w:div>
        <w:div w:id="1927574580">
          <w:marLeft w:val="480"/>
          <w:marRight w:val="0"/>
          <w:marTop w:val="0"/>
          <w:marBottom w:val="0"/>
          <w:divBdr>
            <w:top w:val="none" w:sz="0" w:space="0" w:color="auto"/>
            <w:left w:val="none" w:sz="0" w:space="0" w:color="auto"/>
            <w:bottom w:val="none" w:sz="0" w:space="0" w:color="auto"/>
            <w:right w:val="none" w:sz="0" w:space="0" w:color="auto"/>
          </w:divBdr>
        </w:div>
      </w:divsChild>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889920291">
      <w:bodyDiv w:val="1"/>
      <w:marLeft w:val="0"/>
      <w:marRight w:val="0"/>
      <w:marTop w:val="0"/>
      <w:marBottom w:val="0"/>
      <w:divBdr>
        <w:top w:val="none" w:sz="0" w:space="0" w:color="auto"/>
        <w:left w:val="none" w:sz="0" w:space="0" w:color="auto"/>
        <w:bottom w:val="none" w:sz="0" w:space="0" w:color="auto"/>
        <w:right w:val="none" w:sz="0" w:space="0" w:color="auto"/>
      </w:divBdr>
    </w:div>
    <w:div w:id="891381286">
      <w:bodyDiv w:val="1"/>
      <w:marLeft w:val="0"/>
      <w:marRight w:val="0"/>
      <w:marTop w:val="0"/>
      <w:marBottom w:val="0"/>
      <w:divBdr>
        <w:top w:val="none" w:sz="0" w:space="0" w:color="auto"/>
        <w:left w:val="none" w:sz="0" w:space="0" w:color="auto"/>
        <w:bottom w:val="none" w:sz="0" w:space="0" w:color="auto"/>
        <w:right w:val="none" w:sz="0" w:space="0" w:color="auto"/>
      </w:divBdr>
    </w:div>
    <w:div w:id="892423647">
      <w:bodyDiv w:val="1"/>
      <w:marLeft w:val="0"/>
      <w:marRight w:val="0"/>
      <w:marTop w:val="0"/>
      <w:marBottom w:val="0"/>
      <w:divBdr>
        <w:top w:val="none" w:sz="0" w:space="0" w:color="auto"/>
        <w:left w:val="none" w:sz="0" w:space="0" w:color="auto"/>
        <w:bottom w:val="none" w:sz="0" w:space="0" w:color="auto"/>
        <w:right w:val="none" w:sz="0" w:space="0" w:color="auto"/>
      </w:divBdr>
    </w:div>
    <w:div w:id="896284227">
      <w:bodyDiv w:val="1"/>
      <w:marLeft w:val="0"/>
      <w:marRight w:val="0"/>
      <w:marTop w:val="0"/>
      <w:marBottom w:val="0"/>
      <w:divBdr>
        <w:top w:val="none" w:sz="0" w:space="0" w:color="auto"/>
        <w:left w:val="none" w:sz="0" w:space="0" w:color="auto"/>
        <w:bottom w:val="none" w:sz="0" w:space="0" w:color="auto"/>
        <w:right w:val="none" w:sz="0" w:space="0" w:color="auto"/>
      </w:divBdr>
    </w:div>
    <w:div w:id="898177542">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23808334">
      <w:bodyDiv w:val="1"/>
      <w:marLeft w:val="0"/>
      <w:marRight w:val="0"/>
      <w:marTop w:val="0"/>
      <w:marBottom w:val="0"/>
      <w:divBdr>
        <w:top w:val="none" w:sz="0" w:space="0" w:color="auto"/>
        <w:left w:val="none" w:sz="0" w:space="0" w:color="auto"/>
        <w:bottom w:val="none" w:sz="0" w:space="0" w:color="auto"/>
        <w:right w:val="none" w:sz="0" w:space="0" w:color="auto"/>
      </w:divBdr>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28537716">
      <w:bodyDiv w:val="1"/>
      <w:marLeft w:val="0"/>
      <w:marRight w:val="0"/>
      <w:marTop w:val="0"/>
      <w:marBottom w:val="0"/>
      <w:divBdr>
        <w:top w:val="none" w:sz="0" w:space="0" w:color="auto"/>
        <w:left w:val="none" w:sz="0" w:space="0" w:color="auto"/>
        <w:bottom w:val="none" w:sz="0" w:space="0" w:color="auto"/>
        <w:right w:val="none" w:sz="0" w:space="0" w:color="auto"/>
      </w:divBdr>
      <w:divsChild>
        <w:div w:id="1953396707">
          <w:marLeft w:val="480"/>
          <w:marRight w:val="0"/>
          <w:marTop w:val="0"/>
          <w:marBottom w:val="0"/>
          <w:divBdr>
            <w:top w:val="none" w:sz="0" w:space="0" w:color="auto"/>
            <w:left w:val="none" w:sz="0" w:space="0" w:color="auto"/>
            <w:bottom w:val="none" w:sz="0" w:space="0" w:color="auto"/>
            <w:right w:val="none" w:sz="0" w:space="0" w:color="auto"/>
          </w:divBdr>
        </w:div>
        <w:div w:id="2046783367">
          <w:marLeft w:val="480"/>
          <w:marRight w:val="0"/>
          <w:marTop w:val="0"/>
          <w:marBottom w:val="0"/>
          <w:divBdr>
            <w:top w:val="none" w:sz="0" w:space="0" w:color="auto"/>
            <w:left w:val="none" w:sz="0" w:space="0" w:color="auto"/>
            <w:bottom w:val="none" w:sz="0" w:space="0" w:color="auto"/>
            <w:right w:val="none" w:sz="0" w:space="0" w:color="auto"/>
          </w:divBdr>
        </w:div>
        <w:div w:id="60294462">
          <w:marLeft w:val="480"/>
          <w:marRight w:val="0"/>
          <w:marTop w:val="0"/>
          <w:marBottom w:val="0"/>
          <w:divBdr>
            <w:top w:val="none" w:sz="0" w:space="0" w:color="auto"/>
            <w:left w:val="none" w:sz="0" w:space="0" w:color="auto"/>
            <w:bottom w:val="none" w:sz="0" w:space="0" w:color="auto"/>
            <w:right w:val="none" w:sz="0" w:space="0" w:color="auto"/>
          </w:divBdr>
        </w:div>
        <w:div w:id="88166295">
          <w:marLeft w:val="480"/>
          <w:marRight w:val="0"/>
          <w:marTop w:val="0"/>
          <w:marBottom w:val="0"/>
          <w:divBdr>
            <w:top w:val="none" w:sz="0" w:space="0" w:color="auto"/>
            <w:left w:val="none" w:sz="0" w:space="0" w:color="auto"/>
            <w:bottom w:val="none" w:sz="0" w:space="0" w:color="auto"/>
            <w:right w:val="none" w:sz="0" w:space="0" w:color="auto"/>
          </w:divBdr>
        </w:div>
        <w:div w:id="1378772220">
          <w:marLeft w:val="480"/>
          <w:marRight w:val="0"/>
          <w:marTop w:val="0"/>
          <w:marBottom w:val="0"/>
          <w:divBdr>
            <w:top w:val="none" w:sz="0" w:space="0" w:color="auto"/>
            <w:left w:val="none" w:sz="0" w:space="0" w:color="auto"/>
            <w:bottom w:val="none" w:sz="0" w:space="0" w:color="auto"/>
            <w:right w:val="none" w:sz="0" w:space="0" w:color="auto"/>
          </w:divBdr>
        </w:div>
        <w:div w:id="533808175">
          <w:marLeft w:val="480"/>
          <w:marRight w:val="0"/>
          <w:marTop w:val="0"/>
          <w:marBottom w:val="0"/>
          <w:divBdr>
            <w:top w:val="none" w:sz="0" w:space="0" w:color="auto"/>
            <w:left w:val="none" w:sz="0" w:space="0" w:color="auto"/>
            <w:bottom w:val="none" w:sz="0" w:space="0" w:color="auto"/>
            <w:right w:val="none" w:sz="0" w:space="0" w:color="auto"/>
          </w:divBdr>
        </w:div>
        <w:div w:id="1108963313">
          <w:marLeft w:val="480"/>
          <w:marRight w:val="0"/>
          <w:marTop w:val="0"/>
          <w:marBottom w:val="0"/>
          <w:divBdr>
            <w:top w:val="none" w:sz="0" w:space="0" w:color="auto"/>
            <w:left w:val="none" w:sz="0" w:space="0" w:color="auto"/>
            <w:bottom w:val="none" w:sz="0" w:space="0" w:color="auto"/>
            <w:right w:val="none" w:sz="0" w:space="0" w:color="auto"/>
          </w:divBdr>
        </w:div>
        <w:div w:id="1833644906">
          <w:marLeft w:val="480"/>
          <w:marRight w:val="0"/>
          <w:marTop w:val="0"/>
          <w:marBottom w:val="0"/>
          <w:divBdr>
            <w:top w:val="none" w:sz="0" w:space="0" w:color="auto"/>
            <w:left w:val="none" w:sz="0" w:space="0" w:color="auto"/>
            <w:bottom w:val="none" w:sz="0" w:space="0" w:color="auto"/>
            <w:right w:val="none" w:sz="0" w:space="0" w:color="auto"/>
          </w:divBdr>
        </w:div>
        <w:div w:id="1293634353">
          <w:marLeft w:val="480"/>
          <w:marRight w:val="0"/>
          <w:marTop w:val="0"/>
          <w:marBottom w:val="0"/>
          <w:divBdr>
            <w:top w:val="none" w:sz="0" w:space="0" w:color="auto"/>
            <w:left w:val="none" w:sz="0" w:space="0" w:color="auto"/>
            <w:bottom w:val="none" w:sz="0" w:space="0" w:color="auto"/>
            <w:right w:val="none" w:sz="0" w:space="0" w:color="auto"/>
          </w:divBdr>
        </w:div>
        <w:div w:id="413401208">
          <w:marLeft w:val="480"/>
          <w:marRight w:val="0"/>
          <w:marTop w:val="0"/>
          <w:marBottom w:val="0"/>
          <w:divBdr>
            <w:top w:val="none" w:sz="0" w:space="0" w:color="auto"/>
            <w:left w:val="none" w:sz="0" w:space="0" w:color="auto"/>
            <w:bottom w:val="none" w:sz="0" w:space="0" w:color="auto"/>
            <w:right w:val="none" w:sz="0" w:space="0" w:color="auto"/>
          </w:divBdr>
        </w:div>
        <w:div w:id="1965425704">
          <w:marLeft w:val="480"/>
          <w:marRight w:val="0"/>
          <w:marTop w:val="0"/>
          <w:marBottom w:val="0"/>
          <w:divBdr>
            <w:top w:val="none" w:sz="0" w:space="0" w:color="auto"/>
            <w:left w:val="none" w:sz="0" w:space="0" w:color="auto"/>
            <w:bottom w:val="none" w:sz="0" w:space="0" w:color="auto"/>
            <w:right w:val="none" w:sz="0" w:space="0" w:color="auto"/>
          </w:divBdr>
        </w:div>
        <w:div w:id="1745566313">
          <w:marLeft w:val="480"/>
          <w:marRight w:val="0"/>
          <w:marTop w:val="0"/>
          <w:marBottom w:val="0"/>
          <w:divBdr>
            <w:top w:val="none" w:sz="0" w:space="0" w:color="auto"/>
            <w:left w:val="none" w:sz="0" w:space="0" w:color="auto"/>
            <w:bottom w:val="none" w:sz="0" w:space="0" w:color="auto"/>
            <w:right w:val="none" w:sz="0" w:space="0" w:color="auto"/>
          </w:divBdr>
        </w:div>
        <w:div w:id="1071267818">
          <w:marLeft w:val="480"/>
          <w:marRight w:val="0"/>
          <w:marTop w:val="0"/>
          <w:marBottom w:val="0"/>
          <w:divBdr>
            <w:top w:val="none" w:sz="0" w:space="0" w:color="auto"/>
            <w:left w:val="none" w:sz="0" w:space="0" w:color="auto"/>
            <w:bottom w:val="none" w:sz="0" w:space="0" w:color="auto"/>
            <w:right w:val="none" w:sz="0" w:space="0" w:color="auto"/>
          </w:divBdr>
        </w:div>
        <w:div w:id="1649825058">
          <w:marLeft w:val="480"/>
          <w:marRight w:val="0"/>
          <w:marTop w:val="0"/>
          <w:marBottom w:val="0"/>
          <w:divBdr>
            <w:top w:val="none" w:sz="0" w:space="0" w:color="auto"/>
            <w:left w:val="none" w:sz="0" w:space="0" w:color="auto"/>
            <w:bottom w:val="none" w:sz="0" w:space="0" w:color="auto"/>
            <w:right w:val="none" w:sz="0" w:space="0" w:color="auto"/>
          </w:divBdr>
        </w:div>
        <w:div w:id="1393046469">
          <w:marLeft w:val="480"/>
          <w:marRight w:val="0"/>
          <w:marTop w:val="0"/>
          <w:marBottom w:val="0"/>
          <w:divBdr>
            <w:top w:val="none" w:sz="0" w:space="0" w:color="auto"/>
            <w:left w:val="none" w:sz="0" w:space="0" w:color="auto"/>
            <w:bottom w:val="none" w:sz="0" w:space="0" w:color="auto"/>
            <w:right w:val="none" w:sz="0" w:space="0" w:color="auto"/>
          </w:divBdr>
        </w:div>
        <w:div w:id="971012254">
          <w:marLeft w:val="480"/>
          <w:marRight w:val="0"/>
          <w:marTop w:val="0"/>
          <w:marBottom w:val="0"/>
          <w:divBdr>
            <w:top w:val="none" w:sz="0" w:space="0" w:color="auto"/>
            <w:left w:val="none" w:sz="0" w:space="0" w:color="auto"/>
            <w:bottom w:val="none" w:sz="0" w:space="0" w:color="auto"/>
            <w:right w:val="none" w:sz="0" w:space="0" w:color="auto"/>
          </w:divBdr>
        </w:div>
        <w:div w:id="1362976081">
          <w:marLeft w:val="480"/>
          <w:marRight w:val="0"/>
          <w:marTop w:val="0"/>
          <w:marBottom w:val="0"/>
          <w:divBdr>
            <w:top w:val="none" w:sz="0" w:space="0" w:color="auto"/>
            <w:left w:val="none" w:sz="0" w:space="0" w:color="auto"/>
            <w:bottom w:val="none" w:sz="0" w:space="0" w:color="auto"/>
            <w:right w:val="none" w:sz="0" w:space="0" w:color="auto"/>
          </w:divBdr>
        </w:div>
        <w:div w:id="1405687939">
          <w:marLeft w:val="480"/>
          <w:marRight w:val="0"/>
          <w:marTop w:val="0"/>
          <w:marBottom w:val="0"/>
          <w:divBdr>
            <w:top w:val="none" w:sz="0" w:space="0" w:color="auto"/>
            <w:left w:val="none" w:sz="0" w:space="0" w:color="auto"/>
            <w:bottom w:val="none" w:sz="0" w:space="0" w:color="auto"/>
            <w:right w:val="none" w:sz="0" w:space="0" w:color="auto"/>
          </w:divBdr>
        </w:div>
        <w:div w:id="1154296063">
          <w:marLeft w:val="480"/>
          <w:marRight w:val="0"/>
          <w:marTop w:val="0"/>
          <w:marBottom w:val="0"/>
          <w:divBdr>
            <w:top w:val="none" w:sz="0" w:space="0" w:color="auto"/>
            <w:left w:val="none" w:sz="0" w:space="0" w:color="auto"/>
            <w:bottom w:val="none" w:sz="0" w:space="0" w:color="auto"/>
            <w:right w:val="none" w:sz="0" w:space="0" w:color="auto"/>
          </w:divBdr>
        </w:div>
        <w:div w:id="1501001972">
          <w:marLeft w:val="480"/>
          <w:marRight w:val="0"/>
          <w:marTop w:val="0"/>
          <w:marBottom w:val="0"/>
          <w:divBdr>
            <w:top w:val="none" w:sz="0" w:space="0" w:color="auto"/>
            <w:left w:val="none" w:sz="0" w:space="0" w:color="auto"/>
            <w:bottom w:val="none" w:sz="0" w:space="0" w:color="auto"/>
            <w:right w:val="none" w:sz="0" w:space="0" w:color="auto"/>
          </w:divBdr>
        </w:div>
        <w:div w:id="1030684726">
          <w:marLeft w:val="480"/>
          <w:marRight w:val="0"/>
          <w:marTop w:val="0"/>
          <w:marBottom w:val="0"/>
          <w:divBdr>
            <w:top w:val="none" w:sz="0" w:space="0" w:color="auto"/>
            <w:left w:val="none" w:sz="0" w:space="0" w:color="auto"/>
            <w:bottom w:val="none" w:sz="0" w:space="0" w:color="auto"/>
            <w:right w:val="none" w:sz="0" w:space="0" w:color="auto"/>
          </w:divBdr>
        </w:div>
        <w:div w:id="767845229">
          <w:marLeft w:val="480"/>
          <w:marRight w:val="0"/>
          <w:marTop w:val="0"/>
          <w:marBottom w:val="0"/>
          <w:divBdr>
            <w:top w:val="none" w:sz="0" w:space="0" w:color="auto"/>
            <w:left w:val="none" w:sz="0" w:space="0" w:color="auto"/>
            <w:bottom w:val="none" w:sz="0" w:space="0" w:color="auto"/>
            <w:right w:val="none" w:sz="0" w:space="0" w:color="auto"/>
          </w:divBdr>
        </w:div>
        <w:div w:id="1583759369">
          <w:marLeft w:val="480"/>
          <w:marRight w:val="0"/>
          <w:marTop w:val="0"/>
          <w:marBottom w:val="0"/>
          <w:divBdr>
            <w:top w:val="none" w:sz="0" w:space="0" w:color="auto"/>
            <w:left w:val="none" w:sz="0" w:space="0" w:color="auto"/>
            <w:bottom w:val="none" w:sz="0" w:space="0" w:color="auto"/>
            <w:right w:val="none" w:sz="0" w:space="0" w:color="auto"/>
          </w:divBdr>
        </w:div>
        <w:div w:id="1716808737">
          <w:marLeft w:val="480"/>
          <w:marRight w:val="0"/>
          <w:marTop w:val="0"/>
          <w:marBottom w:val="0"/>
          <w:divBdr>
            <w:top w:val="none" w:sz="0" w:space="0" w:color="auto"/>
            <w:left w:val="none" w:sz="0" w:space="0" w:color="auto"/>
            <w:bottom w:val="none" w:sz="0" w:space="0" w:color="auto"/>
            <w:right w:val="none" w:sz="0" w:space="0" w:color="auto"/>
          </w:divBdr>
        </w:div>
        <w:div w:id="1022516056">
          <w:marLeft w:val="480"/>
          <w:marRight w:val="0"/>
          <w:marTop w:val="0"/>
          <w:marBottom w:val="0"/>
          <w:divBdr>
            <w:top w:val="none" w:sz="0" w:space="0" w:color="auto"/>
            <w:left w:val="none" w:sz="0" w:space="0" w:color="auto"/>
            <w:bottom w:val="none" w:sz="0" w:space="0" w:color="auto"/>
            <w:right w:val="none" w:sz="0" w:space="0" w:color="auto"/>
          </w:divBdr>
        </w:div>
        <w:div w:id="807094229">
          <w:marLeft w:val="480"/>
          <w:marRight w:val="0"/>
          <w:marTop w:val="0"/>
          <w:marBottom w:val="0"/>
          <w:divBdr>
            <w:top w:val="none" w:sz="0" w:space="0" w:color="auto"/>
            <w:left w:val="none" w:sz="0" w:space="0" w:color="auto"/>
            <w:bottom w:val="none" w:sz="0" w:space="0" w:color="auto"/>
            <w:right w:val="none" w:sz="0" w:space="0" w:color="auto"/>
          </w:divBdr>
        </w:div>
        <w:div w:id="1763336134">
          <w:marLeft w:val="480"/>
          <w:marRight w:val="0"/>
          <w:marTop w:val="0"/>
          <w:marBottom w:val="0"/>
          <w:divBdr>
            <w:top w:val="none" w:sz="0" w:space="0" w:color="auto"/>
            <w:left w:val="none" w:sz="0" w:space="0" w:color="auto"/>
            <w:bottom w:val="none" w:sz="0" w:space="0" w:color="auto"/>
            <w:right w:val="none" w:sz="0" w:space="0" w:color="auto"/>
          </w:divBdr>
        </w:div>
        <w:div w:id="1624119686">
          <w:marLeft w:val="480"/>
          <w:marRight w:val="0"/>
          <w:marTop w:val="0"/>
          <w:marBottom w:val="0"/>
          <w:divBdr>
            <w:top w:val="none" w:sz="0" w:space="0" w:color="auto"/>
            <w:left w:val="none" w:sz="0" w:space="0" w:color="auto"/>
            <w:bottom w:val="none" w:sz="0" w:space="0" w:color="auto"/>
            <w:right w:val="none" w:sz="0" w:space="0" w:color="auto"/>
          </w:divBdr>
        </w:div>
        <w:div w:id="2087723204">
          <w:marLeft w:val="480"/>
          <w:marRight w:val="0"/>
          <w:marTop w:val="0"/>
          <w:marBottom w:val="0"/>
          <w:divBdr>
            <w:top w:val="none" w:sz="0" w:space="0" w:color="auto"/>
            <w:left w:val="none" w:sz="0" w:space="0" w:color="auto"/>
            <w:bottom w:val="none" w:sz="0" w:space="0" w:color="auto"/>
            <w:right w:val="none" w:sz="0" w:space="0" w:color="auto"/>
          </w:divBdr>
        </w:div>
        <w:div w:id="837576218">
          <w:marLeft w:val="480"/>
          <w:marRight w:val="0"/>
          <w:marTop w:val="0"/>
          <w:marBottom w:val="0"/>
          <w:divBdr>
            <w:top w:val="none" w:sz="0" w:space="0" w:color="auto"/>
            <w:left w:val="none" w:sz="0" w:space="0" w:color="auto"/>
            <w:bottom w:val="none" w:sz="0" w:space="0" w:color="auto"/>
            <w:right w:val="none" w:sz="0" w:space="0" w:color="auto"/>
          </w:divBdr>
        </w:div>
        <w:div w:id="603221504">
          <w:marLeft w:val="480"/>
          <w:marRight w:val="0"/>
          <w:marTop w:val="0"/>
          <w:marBottom w:val="0"/>
          <w:divBdr>
            <w:top w:val="none" w:sz="0" w:space="0" w:color="auto"/>
            <w:left w:val="none" w:sz="0" w:space="0" w:color="auto"/>
            <w:bottom w:val="none" w:sz="0" w:space="0" w:color="auto"/>
            <w:right w:val="none" w:sz="0" w:space="0" w:color="auto"/>
          </w:divBdr>
        </w:div>
        <w:div w:id="1267957670">
          <w:marLeft w:val="480"/>
          <w:marRight w:val="0"/>
          <w:marTop w:val="0"/>
          <w:marBottom w:val="0"/>
          <w:divBdr>
            <w:top w:val="none" w:sz="0" w:space="0" w:color="auto"/>
            <w:left w:val="none" w:sz="0" w:space="0" w:color="auto"/>
            <w:bottom w:val="none" w:sz="0" w:space="0" w:color="auto"/>
            <w:right w:val="none" w:sz="0" w:space="0" w:color="auto"/>
          </w:divBdr>
        </w:div>
        <w:div w:id="1262105314">
          <w:marLeft w:val="480"/>
          <w:marRight w:val="0"/>
          <w:marTop w:val="0"/>
          <w:marBottom w:val="0"/>
          <w:divBdr>
            <w:top w:val="none" w:sz="0" w:space="0" w:color="auto"/>
            <w:left w:val="none" w:sz="0" w:space="0" w:color="auto"/>
            <w:bottom w:val="none" w:sz="0" w:space="0" w:color="auto"/>
            <w:right w:val="none" w:sz="0" w:space="0" w:color="auto"/>
          </w:divBdr>
        </w:div>
        <w:div w:id="1897086404">
          <w:marLeft w:val="480"/>
          <w:marRight w:val="0"/>
          <w:marTop w:val="0"/>
          <w:marBottom w:val="0"/>
          <w:divBdr>
            <w:top w:val="none" w:sz="0" w:space="0" w:color="auto"/>
            <w:left w:val="none" w:sz="0" w:space="0" w:color="auto"/>
            <w:bottom w:val="none" w:sz="0" w:space="0" w:color="auto"/>
            <w:right w:val="none" w:sz="0" w:space="0" w:color="auto"/>
          </w:divBdr>
        </w:div>
        <w:div w:id="182327556">
          <w:marLeft w:val="480"/>
          <w:marRight w:val="0"/>
          <w:marTop w:val="0"/>
          <w:marBottom w:val="0"/>
          <w:divBdr>
            <w:top w:val="none" w:sz="0" w:space="0" w:color="auto"/>
            <w:left w:val="none" w:sz="0" w:space="0" w:color="auto"/>
            <w:bottom w:val="none" w:sz="0" w:space="0" w:color="auto"/>
            <w:right w:val="none" w:sz="0" w:space="0" w:color="auto"/>
          </w:divBdr>
        </w:div>
      </w:divsChild>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46431241">
      <w:bodyDiv w:val="1"/>
      <w:marLeft w:val="0"/>
      <w:marRight w:val="0"/>
      <w:marTop w:val="0"/>
      <w:marBottom w:val="0"/>
      <w:divBdr>
        <w:top w:val="none" w:sz="0" w:space="0" w:color="auto"/>
        <w:left w:val="none" w:sz="0" w:space="0" w:color="auto"/>
        <w:bottom w:val="none" w:sz="0" w:space="0" w:color="auto"/>
        <w:right w:val="none" w:sz="0" w:space="0" w:color="auto"/>
      </w:divBdr>
    </w:div>
    <w:div w:id="955260851">
      <w:bodyDiv w:val="1"/>
      <w:marLeft w:val="0"/>
      <w:marRight w:val="0"/>
      <w:marTop w:val="0"/>
      <w:marBottom w:val="0"/>
      <w:divBdr>
        <w:top w:val="none" w:sz="0" w:space="0" w:color="auto"/>
        <w:left w:val="none" w:sz="0" w:space="0" w:color="auto"/>
        <w:bottom w:val="none" w:sz="0" w:space="0" w:color="auto"/>
        <w:right w:val="none" w:sz="0" w:space="0" w:color="auto"/>
      </w:divBdr>
      <w:divsChild>
        <w:div w:id="364599741">
          <w:marLeft w:val="480"/>
          <w:marRight w:val="0"/>
          <w:marTop w:val="0"/>
          <w:marBottom w:val="0"/>
          <w:divBdr>
            <w:top w:val="none" w:sz="0" w:space="0" w:color="auto"/>
            <w:left w:val="none" w:sz="0" w:space="0" w:color="auto"/>
            <w:bottom w:val="none" w:sz="0" w:space="0" w:color="auto"/>
            <w:right w:val="none" w:sz="0" w:space="0" w:color="auto"/>
          </w:divBdr>
        </w:div>
        <w:div w:id="1992370620">
          <w:marLeft w:val="480"/>
          <w:marRight w:val="0"/>
          <w:marTop w:val="0"/>
          <w:marBottom w:val="0"/>
          <w:divBdr>
            <w:top w:val="none" w:sz="0" w:space="0" w:color="auto"/>
            <w:left w:val="none" w:sz="0" w:space="0" w:color="auto"/>
            <w:bottom w:val="none" w:sz="0" w:space="0" w:color="auto"/>
            <w:right w:val="none" w:sz="0" w:space="0" w:color="auto"/>
          </w:divBdr>
        </w:div>
        <w:div w:id="1131360352">
          <w:marLeft w:val="480"/>
          <w:marRight w:val="0"/>
          <w:marTop w:val="0"/>
          <w:marBottom w:val="0"/>
          <w:divBdr>
            <w:top w:val="none" w:sz="0" w:space="0" w:color="auto"/>
            <w:left w:val="none" w:sz="0" w:space="0" w:color="auto"/>
            <w:bottom w:val="none" w:sz="0" w:space="0" w:color="auto"/>
            <w:right w:val="none" w:sz="0" w:space="0" w:color="auto"/>
          </w:divBdr>
        </w:div>
        <w:div w:id="1859539832">
          <w:marLeft w:val="480"/>
          <w:marRight w:val="0"/>
          <w:marTop w:val="0"/>
          <w:marBottom w:val="0"/>
          <w:divBdr>
            <w:top w:val="none" w:sz="0" w:space="0" w:color="auto"/>
            <w:left w:val="none" w:sz="0" w:space="0" w:color="auto"/>
            <w:bottom w:val="none" w:sz="0" w:space="0" w:color="auto"/>
            <w:right w:val="none" w:sz="0" w:space="0" w:color="auto"/>
          </w:divBdr>
        </w:div>
        <w:div w:id="1037319581">
          <w:marLeft w:val="480"/>
          <w:marRight w:val="0"/>
          <w:marTop w:val="0"/>
          <w:marBottom w:val="0"/>
          <w:divBdr>
            <w:top w:val="none" w:sz="0" w:space="0" w:color="auto"/>
            <w:left w:val="none" w:sz="0" w:space="0" w:color="auto"/>
            <w:bottom w:val="none" w:sz="0" w:space="0" w:color="auto"/>
            <w:right w:val="none" w:sz="0" w:space="0" w:color="auto"/>
          </w:divBdr>
        </w:div>
        <w:div w:id="1751391427">
          <w:marLeft w:val="480"/>
          <w:marRight w:val="0"/>
          <w:marTop w:val="0"/>
          <w:marBottom w:val="0"/>
          <w:divBdr>
            <w:top w:val="none" w:sz="0" w:space="0" w:color="auto"/>
            <w:left w:val="none" w:sz="0" w:space="0" w:color="auto"/>
            <w:bottom w:val="none" w:sz="0" w:space="0" w:color="auto"/>
            <w:right w:val="none" w:sz="0" w:space="0" w:color="auto"/>
          </w:divBdr>
        </w:div>
        <w:div w:id="1175344466">
          <w:marLeft w:val="480"/>
          <w:marRight w:val="0"/>
          <w:marTop w:val="0"/>
          <w:marBottom w:val="0"/>
          <w:divBdr>
            <w:top w:val="none" w:sz="0" w:space="0" w:color="auto"/>
            <w:left w:val="none" w:sz="0" w:space="0" w:color="auto"/>
            <w:bottom w:val="none" w:sz="0" w:space="0" w:color="auto"/>
            <w:right w:val="none" w:sz="0" w:space="0" w:color="auto"/>
          </w:divBdr>
        </w:div>
        <w:div w:id="114564777">
          <w:marLeft w:val="480"/>
          <w:marRight w:val="0"/>
          <w:marTop w:val="0"/>
          <w:marBottom w:val="0"/>
          <w:divBdr>
            <w:top w:val="none" w:sz="0" w:space="0" w:color="auto"/>
            <w:left w:val="none" w:sz="0" w:space="0" w:color="auto"/>
            <w:bottom w:val="none" w:sz="0" w:space="0" w:color="auto"/>
            <w:right w:val="none" w:sz="0" w:space="0" w:color="auto"/>
          </w:divBdr>
        </w:div>
        <w:div w:id="1983148795">
          <w:marLeft w:val="480"/>
          <w:marRight w:val="0"/>
          <w:marTop w:val="0"/>
          <w:marBottom w:val="0"/>
          <w:divBdr>
            <w:top w:val="none" w:sz="0" w:space="0" w:color="auto"/>
            <w:left w:val="none" w:sz="0" w:space="0" w:color="auto"/>
            <w:bottom w:val="none" w:sz="0" w:space="0" w:color="auto"/>
            <w:right w:val="none" w:sz="0" w:space="0" w:color="auto"/>
          </w:divBdr>
        </w:div>
        <w:div w:id="1316908072">
          <w:marLeft w:val="480"/>
          <w:marRight w:val="0"/>
          <w:marTop w:val="0"/>
          <w:marBottom w:val="0"/>
          <w:divBdr>
            <w:top w:val="none" w:sz="0" w:space="0" w:color="auto"/>
            <w:left w:val="none" w:sz="0" w:space="0" w:color="auto"/>
            <w:bottom w:val="none" w:sz="0" w:space="0" w:color="auto"/>
            <w:right w:val="none" w:sz="0" w:space="0" w:color="auto"/>
          </w:divBdr>
        </w:div>
        <w:div w:id="1627198630">
          <w:marLeft w:val="480"/>
          <w:marRight w:val="0"/>
          <w:marTop w:val="0"/>
          <w:marBottom w:val="0"/>
          <w:divBdr>
            <w:top w:val="none" w:sz="0" w:space="0" w:color="auto"/>
            <w:left w:val="none" w:sz="0" w:space="0" w:color="auto"/>
            <w:bottom w:val="none" w:sz="0" w:space="0" w:color="auto"/>
            <w:right w:val="none" w:sz="0" w:space="0" w:color="auto"/>
          </w:divBdr>
        </w:div>
        <w:div w:id="282729648">
          <w:marLeft w:val="480"/>
          <w:marRight w:val="0"/>
          <w:marTop w:val="0"/>
          <w:marBottom w:val="0"/>
          <w:divBdr>
            <w:top w:val="none" w:sz="0" w:space="0" w:color="auto"/>
            <w:left w:val="none" w:sz="0" w:space="0" w:color="auto"/>
            <w:bottom w:val="none" w:sz="0" w:space="0" w:color="auto"/>
            <w:right w:val="none" w:sz="0" w:space="0" w:color="auto"/>
          </w:divBdr>
        </w:div>
        <w:div w:id="2036806376">
          <w:marLeft w:val="480"/>
          <w:marRight w:val="0"/>
          <w:marTop w:val="0"/>
          <w:marBottom w:val="0"/>
          <w:divBdr>
            <w:top w:val="none" w:sz="0" w:space="0" w:color="auto"/>
            <w:left w:val="none" w:sz="0" w:space="0" w:color="auto"/>
            <w:bottom w:val="none" w:sz="0" w:space="0" w:color="auto"/>
            <w:right w:val="none" w:sz="0" w:space="0" w:color="auto"/>
          </w:divBdr>
        </w:div>
        <w:div w:id="1828280707">
          <w:marLeft w:val="480"/>
          <w:marRight w:val="0"/>
          <w:marTop w:val="0"/>
          <w:marBottom w:val="0"/>
          <w:divBdr>
            <w:top w:val="none" w:sz="0" w:space="0" w:color="auto"/>
            <w:left w:val="none" w:sz="0" w:space="0" w:color="auto"/>
            <w:bottom w:val="none" w:sz="0" w:space="0" w:color="auto"/>
            <w:right w:val="none" w:sz="0" w:space="0" w:color="auto"/>
          </w:divBdr>
        </w:div>
        <w:div w:id="1756320609">
          <w:marLeft w:val="480"/>
          <w:marRight w:val="0"/>
          <w:marTop w:val="0"/>
          <w:marBottom w:val="0"/>
          <w:divBdr>
            <w:top w:val="none" w:sz="0" w:space="0" w:color="auto"/>
            <w:left w:val="none" w:sz="0" w:space="0" w:color="auto"/>
            <w:bottom w:val="none" w:sz="0" w:space="0" w:color="auto"/>
            <w:right w:val="none" w:sz="0" w:space="0" w:color="auto"/>
          </w:divBdr>
        </w:div>
        <w:div w:id="966204555">
          <w:marLeft w:val="480"/>
          <w:marRight w:val="0"/>
          <w:marTop w:val="0"/>
          <w:marBottom w:val="0"/>
          <w:divBdr>
            <w:top w:val="none" w:sz="0" w:space="0" w:color="auto"/>
            <w:left w:val="none" w:sz="0" w:space="0" w:color="auto"/>
            <w:bottom w:val="none" w:sz="0" w:space="0" w:color="auto"/>
            <w:right w:val="none" w:sz="0" w:space="0" w:color="auto"/>
          </w:divBdr>
        </w:div>
        <w:div w:id="2034525886">
          <w:marLeft w:val="480"/>
          <w:marRight w:val="0"/>
          <w:marTop w:val="0"/>
          <w:marBottom w:val="0"/>
          <w:divBdr>
            <w:top w:val="none" w:sz="0" w:space="0" w:color="auto"/>
            <w:left w:val="none" w:sz="0" w:space="0" w:color="auto"/>
            <w:bottom w:val="none" w:sz="0" w:space="0" w:color="auto"/>
            <w:right w:val="none" w:sz="0" w:space="0" w:color="auto"/>
          </w:divBdr>
        </w:div>
        <w:div w:id="1282956515">
          <w:marLeft w:val="480"/>
          <w:marRight w:val="0"/>
          <w:marTop w:val="0"/>
          <w:marBottom w:val="0"/>
          <w:divBdr>
            <w:top w:val="none" w:sz="0" w:space="0" w:color="auto"/>
            <w:left w:val="none" w:sz="0" w:space="0" w:color="auto"/>
            <w:bottom w:val="none" w:sz="0" w:space="0" w:color="auto"/>
            <w:right w:val="none" w:sz="0" w:space="0" w:color="auto"/>
          </w:divBdr>
        </w:div>
        <w:div w:id="854419659">
          <w:marLeft w:val="480"/>
          <w:marRight w:val="0"/>
          <w:marTop w:val="0"/>
          <w:marBottom w:val="0"/>
          <w:divBdr>
            <w:top w:val="none" w:sz="0" w:space="0" w:color="auto"/>
            <w:left w:val="none" w:sz="0" w:space="0" w:color="auto"/>
            <w:bottom w:val="none" w:sz="0" w:space="0" w:color="auto"/>
            <w:right w:val="none" w:sz="0" w:space="0" w:color="auto"/>
          </w:divBdr>
        </w:div>
        <w:div w:id="425272233">
          <w:marLeft w:val="480"/>
          <w:marRight w:val="0"/>
          <w:marTop w:val="0"/>
          <w:marBottom w:val="0"/>
          <w:divBdr>
            <w:top w:val="none" w:sz="0" w:space="0" w:color="auto"/>
            <w:left w:val="none" w:sz="0" w:space="0" w:color="auto"/>
            <w:bottom w:val="none" w:sz="0" w:space="0" w:color="auto"/>
            <w:right w:val="none" w:sz="0" w:space="0" w:color="auto"/>
          </w:divBdr>
        </w:div>
        <w:div w:id="2102484522">
          <w:marLeft w:val="480"/>
          <w:marRight w:val="0"/>
          <w:marTop w:val="0"/>
          <w:marBottom w:val="0"/>
          <w:divBdr>
            <w:top w:val="none" w:sz="0" w:space="0" w:color="auto"/>
            <w:left w:val="none" w:sz="0" w:space="0" w:color="auto"/>
            <w:bottom w:val="none" w:sz="0" w:space="0" w:color="auto"/>
            <w:right w:val="none" w:sz="0" w:space="0" w:color="auto"/>
          </w:divBdr>
        </w:div>
        <w:div w:id="140001031">
          <w:marLeft w:val="480"/>
          <w:marRight w:val="0"/>
          <w:marTop w:val="0"/>
          <w:marBottom w:val="0"/>
          <w:divBdr>
            <w:top w:val="none" w:sz="0" w:space="0" w:color="auto"/>
            <w:left w:val="none" w:sz="0" w:space="0" w:color="auto"/>
            <w:bottom w:val="none" w:sz="0" w:space="0" w:color="auto"/>
            <w:right w:val="none" w:sz="0" w:space="0" w:color="auto"/>
          </w:divBdr>
        </w:div>
        <w:div w:id="640960815">
          <w:marLeft w:val="480"/>
          <w:marRight w:val="0"/>
          <w:marTop w:val="0"/>
          <w:marBottom w:val="0"/>
          <w:divBdr>
            <w:top w:val="none" w:sz="0" w:space="0" w:color="auto"/>
            <w:left w:val="none" w:sz="0" w:space="0" w:color="auto"/>
            <w:bottom w:val="none" w:sz="0" w:space="0" w:color="auto"/>
            <w:right w:val="none" w:sz="0" w:space="0" w:color="auto"/>
          </w:divBdr>
        </w:div>
        <w:div w:id="977370736">
          <w:marLeft w:val="480"/>
          <w:marRight w:val="0"/>
          <w:marTop w:val="0"/>
          <w:marBottom w:val="0"/>
          <w:divBdr>
            <w:top w:val="none" w:sz="0" w:space="0" w:color="auto"/>
            <w:left w:val="none" w:sz="0" w:space="0" w:color="auto"/>
            <w:bottom w:val="none" w:sz="0" w:space="0" w:color="auto"/>
            <w:right w:val="none" w:sz="0" w:space="0" w:color="auto"/>
          </w:divBdr>
        </w:div>
        <w:div w:id="1733844940">
          <w:marLeft w:val="480"/>
          <w:marRight w:val="0"/>
          <w:marTop w:val="0"/>
          <w:marBottom w:val="0"/>
          <w:divBdr>
            <w:top w:val="none" w:sz="0" w:space="0" w:color="auto"/>
            <w:left w:val="none" w:sz="0" w:space="0" w:color="auto"/>
            <w:bottom w:val="none" w:sz="0" w:space="0" w:color="auto"/>
            <w:right w:val="none" w:sz="0" w:space="0" w:color="auto"/>
          </w:divBdr>
        </w:div>
        <w:div w:id="809706832">
          <w:marLeft w:val="480"/>
          <w:marRight w:val="0"/>
          <w:marTop w:val="0"/>
          <w:marBottom w:val="0"/>
          <w:divBdr>
            <w:top w:val="none" w:sz="0" w:space="0" w:color="auto"/>
            <w:left w:val="none" w:sz="0" w:space="0" w:color="auto"/>
            <w:bottom w:val="none" w:sz="0" w:space="0" w:color="auto"/>
            <w:right w:val="none" w:sz="0" w:space="0" w:color="auto"/>
          </w:divBdr>
        </w:div>
        <w:div w:id="1764834252">
          <w:marLeft w:val="480"/>
          <w:marRight w:val="0"/>
          <w:marTop w:val="0"/>
          <w:marBottom w:val="0"/>
          <w:divBdr>
            <w:top w:val="none" w:sz="0" w:space="0" w:color="auto"/>
            <w:left w:val="none" w:sz="0" w:space="0" w:color="auto"/>
            <w:bottom w:val="none" w:sz="0" w:space="0" w:color="auto"/>
            <w:right w:val="none" w:sz="0" w:space="0" w:color="auto"/>
          </w:divBdr>
        </w:div>
        <w:div w:id="1403597944">
          <w:marLeft w:val="480"/>
          <w:marRight w:val="0"/>
          <w:marTop w:val="0"/>
          <w:marBottom w:val="0"/>
          <w:divBdr>
            <w:top w:val="none" w:sz="0" w:space="0" w:color="auto"/>
            <w:left w:val="none" w:sz="0" w:space="0" w:color="auto"/>
            <w:bottom w:val="none" w:sz="0" w:space="0" w:color="auto"/>
            <w:right w:val="none" w:sz="0" w:space="0" w:color="auto"/>
          </w:divBdr>
        </w:div>
        <w:div w:id="1746612803">
          <w:marLeft w:val="480"/>
          <w:marRight w:val="0"/>
          <w:marTop w:val="0"/>
          <w:marBottom w:val="0"/>
          <w:divBdr>
            <w:top w:val="none" w:sz="0" w:space="0" w:color="auto"/>
            <w:left w:val="none" w:sz="0" w:space="0" w:color="auto"/>
            <w:bottom w:val="none" w:sz="0" w:space="0" w:color="auto"/>
            <w:right w:val="none" w:sz="0" w:space="0" w:color="auto"/>
          </w:divBdr>
        </w:div>
        <w:div w:id="1234658212">
          <w:marLeft w:val="480"/>
          <w:marRight w:val="0"/>
          <w:marTop w:val="0"/>
          <w:marBottom w:val="0"/>
          <w:divBdr>
            <w:top w:val="none" w:sz="0" w:space="0" w:color="auto"/>
            <w:left w:val="none" w:sz="0" w:space="0" w:color="auto"/>
            <w:bottom w:val="none" w:sz="0" w:space="0" w:color="auto"/>
            <w:right w:val="none" w:sz="0" w:space="0" w:color="auto"/>
          </w:divBdr>
        </w:div>
        <w:div w:id="945042134">
          <w:marLeft w:val="480"/>
          <w:marRight w:val="0"/>
          <w:marTop w:val="0"/>
          <w:marBottom w:val="0"/>
          <w:divBdr>
            <w:top w:val="none" w:sz="0" w:space="0" w:color="auto"/>
            <w:left w:val="none" w:sz="0" w:space="0" w:color="auto"/>
            <w:bottom w:val="none" w:sz="0" w:space="0" w:color="auto"/>
            <w:right w:val="none" w:sz="0" w:space="0" w:color="auto"/>
          </w:divBdr>
        </w:div>
        <w:div w:id="160462804">
          <w:marLeft w:val="480"/>
          <w:marRight w:val="0"/>
          <w:marTop w:val="0"/>
          <w:marBottom w:val="0"/>
          <w:divBdr>
            <w:top w:val="none" w:sz="0" w:space="0" w:color="auto"/>
            <w:left w:val="none" w:sz="0" w:space="0" w:color="auto"/>
            <w:bottom w:val="none" w:sz="0" w:space="0" w:color="auto"/>
            <w:right w:val="none" w:sz="0" w:space="0" w:color="auto"/>
          </w:divBdr>
        </w:div>
        <w:div w:id="1908951790">
          <w:marLeft w:val="480"/>
          <w:marRight w:val="0"/>
          <w:marTop w:val="0"/>
          <w:marBottom w:val="0"/>
          <w:divBdr>
            <w:top w:val="none" w:sz="0" w:space="0" w:color="auto"/>
            <w:left w:val="none" w:sz="0" w:space="0" w:color="auto"/>
            <w:bottom w:val="none" w:sz="0" w:space="0" w:color="auto"/>
            <w:right w:val="none" w:sz="0" w:space="0" w:color="auto"/>
          </w:divBdr>
        </w:div>
        <w:div w:id="345138053">
          <w:marLeft w:val="480"/>
          <w:marRight w:val="0"/>
          <w:marTop w:val="0"/>
          <w:marBottom w:val="0"/>
          <w:divBdr>
            <w:top w:val="none" w:sz="0" w:space="0" w:color="auto"/>
            <w:left w:val="none" w:sz="0" w:space="0" w:color="auto"/>
            <w:bottom w:val="none" w:sz="0" w:space="0" w:color="auto"/>
            <w:right w:val="none" w:sz="0" w:space="0" w:color="auto"/>
          </w:divBdr>
        </w:div>
        <w:div w:id="1441024858">
          <w:marLeft w:val="480"/>
          <w:marRight w:val="0"/>
          <w:marTop w:val="0"/>
          <w:marBottom w:val="0"/>
          <w:divBdr>
            <w:top w:val="none" w:sz="0" w:space="0" w:color="auto"/>
            <w:left w:val="none" w:sz="0" w:space="0" w:color="auto"/>
            <w:bottom w:val="none" w:sz="0" w:space="0" w:color="auto"/>
            <w:right w:val="none" w:sz="0" w:space="0" w:color="auto"/>
          </w:divBdr>
        </w:div>
        <w:div w:id="2117170946">
          <w:marLeft w:val="480"/>
          <w:marRight w:val="0"/>
          <w:marTop w:val="0"/>
          <w:marBottom w:val="0"/>
          <w:divBdr>
            <w:top w:val="none" w:sz="0" w:space="0" w:color="auto"/>
            <w:left w:val="none" w:sz="0" w:space="0" w:color="auto"/>
            <w:bottom w:val="none" w:sz="0" w:space="0" w:color="auto"/>
            <w:right w:val="none" w:sz="0" w:space="0" w:color="auto"/>
          </w:divBdr>
        </w:div>
        <w:div w:id="21522041">
          <w:marLeft w:val="480"/>
          <w:marRight w:val="0"/>
          <w:marTop w:val="0"/>
          <w:marBottom w:val="0"/>
          <w:divBdr>
            <w:top w:val="none" w:sz="0" w:space="0" w:color="auto"/>
            <w:left w:val="none" w:sz="0" w:space="0" w:color="auto"/>
            <w:bottom w:val="none" w:sz="0" w:space="0" w:color="auto"/>
            <w:right w:val="none" w:sz="0" w:space="0" w:color="auto"/>
          </w:divBdr>
        </w:div>
        <w:div w:id="1119492015">
          <w:marLeft w:val="480"/>
          <w:marRight w:val="0"/>
          <w:marTop w:val="0"/>
          <w:marBottom w:val="0"/>
          <w:divBdr>
            <w:top w:val="none" w:sz="0" w:space="0" w:color="auto"/>
            <w:left w:val="none" w:sz="0" w:space="0" w:color="auto"/>
            <w:bottom w:val="none" w:sz="0" w:space="0" w:color="auto"/>
            <w:right w:val="none" w:sz="0" w:space="0" w:color="auto"/>
          </w:divBdr>
        </w:div>
        <w:div w:id="681515973">
          <w:marLeft w:val="480"/>
          <w:marRight w:val="0"/>
          <w:marTop w:val="0"/>
          <w:marBottom w:val="0"/>
          <w:divBdr>
            <w:top w:val="none" w:sz="0" w:space="0" w:color="auto"/>
            <w:left w:val="none" w:sz="0" w:space="0" w:color="auto"/>
            <w:bottom w:val="none" w:sz="0" w:space="0" w:color="auto"/>
            <w:right w:val="none" w:sz="0" w:space="0" w:color="auto"/>
          </w:divBdr>
        </w:div>
        <w:div w:id="106050353">
          <w:marLeft w:val="480"/>
          <w:marRight w:val="0"/>
          <w:marTop w:val="0"/>
          <w:marBottom w:val="0"/>
          <w:divBdr>
            <w:top w:val="none" w:sz="0" w:space="0" w:color="auto"/>
            <w:left w:val="none" w:sz="0" w:space="0" w:color="auto"/>
            <w:bottom w:val="none" w:sz="0" w:space="0" w:color="auto"/>
            <w:right w:val="none" w:sz="0" w:space="0" w:color="auto"/>
          </w:divBdr>
        </w:div>
      </w:divsChild>
    </w:div>
    <w:div w:id="956330924">
      <w:bodyDiv w:val="1"/>
      <w:marLeft w:val="0"/>
      <w:marRight w:val="0"/>
      <w:marTop w:val="0"/>
      <w:marBottom w:val="0"/>
      <w:divBdr>
        <w:top w:val="none" w:sz="0" w:space="0" w:color="auto"/>
        <w:left w:val="none" w:sz="0" w:space="0" w:color="auto"/>
        <w:bottom w:val="none" w:sz="0" w:space="0" w:color="auto"/>
        <w:right w:val="none" w:sz="0" w:space="0" w:color="auto"/>
      </w:divBdr>
    </w:div>
    <w:div w:id="956983381">
      <w:bodyDiv w:val="1"/>
      <w:marLeft w:val="0"/>
      <w:marRight w:val="0"/>
      <w:marTop w:val="0"/>
      <w:marBottom w:val="0"/>
      <w:divBdr>
        <w:top w:val="none" w:sz="0" w:space="0" w:color="auto"/>
        <w:left w:val="none" w:sz="0" w:space="0" w:color="auto"/>
        <w:bottom w:val="none" w:sz="0" w:space="0" w:color="auto"/>
        <w:right w:val="none" w:sz="0" w:space="0" w:color="auto"/>
      </w:divBdr>
    </w:div>
    <w:div w:id="957756127">
      <w:bodyDiv w:val="1"/>
      <w:marLeft w:val="0"/>
      <w:marRight w:val="0"/>
      <w:marTop w:val="0"/>
      <w:marBottom w:val="0"/>
      <w:divBdr>
        <w:top w:val="none" w:sz="0" w:space="0" w:color="auto"/>
        <w:left w:val="none" w:sz="0" w:space="0" w:color="auto"/>
        <w:bottom w:val="none" w:sz="0" w:space="0" w:color="auto"/>
        <w:right w:val="none" w:sz="0" w:space="0" w:color="auto"/>
      </w:divBdr>
    </w:div>
    <w:div w:id="964232224">
      <w:bodyDiv w:val="1"/>
      <w:marLeft w:val="0"/>
      <w:marRight w:val="0"/>
      <w:marTop w:val="0"/>
      <w:marBottom w:val="0"/>
      <w:divBdr>
        <w:top w:val="none" w:sz="0" w:space="0" w:color="auto"/>
        <w:left w:val="none" w:sz="0" w:space="0" w:color="auto"/>
        <w:bottom w:val="none" w:sz="0" w:space="0" w:color="auto"/>
        <w:right w:val="none" w:sz="0" w:space="0" w:color="auto"/>
      </w:divBdr>
    </w:div>
    <w:div w:id="966201339">
      <w:bodyDiv w:val="1"/>
      <w:marLeft w:val="0"/>
      <w:marRight w:val="0"/>
      <w:marTop w:val="0"/>
      <w:marBottom w:val="0"/>
      <w:divBdr>
        <w:top w:val="none" w:sz="0" w:space="0" w:color="auto"/>
        <w:left w:val="none" w:sz="0" w:space="0" w:color="auto"/>
        <w:bottom w:val="none" w:sz="0" w:space="0" w:color="auto"/>
        <w:right w:val="none" w:sz="0" w:space="0" w:color="auto"/>
      </w:divBdr>
    </w:div>
    <w:div w:id="967276294">
      <w:bodyDiv w:val="1"/>
      <w:marLeft w:val="0"/>
      <w:marRight w:val="0"/>
      <w:marTop w:val="0"/>
      <w:marBottom w:val="0"/>
      <w:divBdr>
        <w:top w:val="none" w:sz="0" w:space="0" w:color="auto"/>
        <w:left w:val="none" w:sz="0" w:space="0" w:color="auto"/>
        <w:bottom w:val="none" w:sz="0" w:space="0" w:color="auto"/>
        <w:right w:val="none" w:sz="0" w:space="0" w:color="auto"/>
      </w:divBdr>
    </w:div>
    <w:div w:id="969285859">
      <w:bodyDiv w:val="1"/>
      <w:marLeft w:val="0"/>
      <w:marRight w:val="0"/>
      <w:marTop w:val="0"/>
      <w:marBottom w:val="0"/>
      <w:divBdr>
        <w:top w:val="none" w:sz="0" w:space="0" w:color="auto"/>
        <w:left w:val="none" w:sz="0" w:space="0" w:color="auto"/>
        <w:bottom w:val="none" w:sz="0" w:space="0" w:color="auto"/>
        <w:right w:val="none" w:sz="0" w:space="0" w:color="auto"/>
      </w:divBdr>
    </w:div>
    <w:div w:id="971058933">
      <w:bodyDiv w:val="1"/>
      <w:marLeft w:val="0"/>
      <w:marRight w:val="0"/>
      <w:marTop w:val="0"/>
      <w:marBottom w:val="0"/>
      <w:divBdr>
        <w:top w:val="none" w:sz="0" w:space="0" w:color="auto"/>
        <w:left w:val="none" w:sz="0" w:space="0" w:color="auto"/>
        <w:bottom w:val="none" w:sz="0" w:space="0" w:color="auto"/>
        <w:right w:val="none" w:sz="0" w:space="0" w:color="auto"/>
      </w:divBdr>
    </w:div>
    <w:div w:id="982464200">
      <w:bodyDiv w:val="1"/>
      <w:marLeft w:val="0"/>
      <w:marRight w:val="0"/>
      <w:marTop w:val="0"/>
      <w:marBottom w:val="0"/>
      <w:divBdr>
        <w:top w:val="none" w:sz="0" w:space="0" w:color="auto"/>
        <w:left w:val="none" w:sz="0" w:space="0" w:color="auto"/>
        <w:bottom w:val="none" w:sz="0" w:space="0" w:color="auto"/>
        <w:right w:val="none" w:sz="0" w:space="0" w:color="auto"/>
      </w:divBdr>
    </w:div>
    <w:div w:id="983970093">
      <w:bodyDiv w:val="1"/>
      <w:marLeft w:val="0"/>
      <w:marRight w:val="0"/>
      <w:marTop w:val="0"/>
      <w:marBottom w:val="0"/>
      <w:divBdr>
        <w:top w:val="none" w:sz="0" w:space="0" w:color="auto"/>
        <w:left w:val="none" w:sz="0" w:space="0" w:color="auto"/>
        <w:bottom w:val="none" w:sz="0" w:space="0" w:color="auto"/>
        <w:right w:val="none" w:sz="0" w:space="0" w:color="auto"/>
      </w:divBdr>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993683276">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1126627">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28066621">
      <w:bodyDiv w:val="1"/>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480"/>
          <w:marRight w:val="0"/>
          <w:marTop w:val="0"/>
          <w:marBottom w:val="0"/>
          <w:divBdr>
            <w:top w:val="none" w:sz="0" w:space="0" w:color="auto"/>
            <w:left w:val="none" w:sz="0" w:space="0" w:color="auto"/>
            <w:bottom w:val="none" w:sz="0" w:space="0" w:color="auto"/>
            <w:right w:val="none" w:sz="0" w:space="0" w:color="auto"/>
          </w:divBdr>
        </w:div>
        <w:div w:id="630481431">
          <w:marLeft w:val="480"/>
          <w:marRight w:val="0"/>
          <w:marTop w:val="0"/>
          <w:marBottom w:val="0"/>
          <w:divBdr>
            <w:top w:val="none" w:sz="0" w:space="0" w:color="auto"/>
            <w:left w:val="none" w:sz="0" w:space="0" w:color="auto"/>
            <w:bottom w:val="none" w:sz="0" w:space="0" w:color="auto"/>
            <w:right w:val="none" w:sz="0" w:space="0" w:color="auto"/>
          </w:divBdr>
        </w:div>
        <w:div w:id="1767725960">
          <w:marLeft w:val="480"/>
          <w:marRight w:val="0"/>
          <w:marTop w:val="0"/>
          <w:marBottom w:val="0"/>
          <w:divBdr>
            <w:top w:val="none" w:sz="0" w:space="0" w:color="auto"/>
            <w:left w:val="none" w:sz="0" w:space="0" w:color="auto"/>
            <w:bottom w:val="none" w:sz="0" w:space="0" w:color="auto"/>
            <w:right w:val="none" w:sz="0" w:space="0" w:color="auto"/>
          </w:divBdr>
        </w:div>
        <w:div w:id="448620828">
          <w:marLeft w:val="480"/>
          <w:marRight w:val="0"/>
          <w:marTop w:val="0"/>
          <w:marBottom w:val="0"/>
          <w:divBdr>
            <w:top w:val="none" w:sz="0" w:space="0" w:color="auto"/>
            <w:left w:val="none" w:sz="0" w:space="0" w:color="auto"/>
            <w:bottom w:val="none" w:sz="0" w:space="0" w:color="auto"/>
            <w:right w:val="none" w:sz="0" w:space="0" w:color="auto"/>
          </w:divBdr>
        </w:div>
        <w:div w:id="835657409">
          <w:marLeft w:val="480"/>
          <w:marRight w:val="0"/>
          <w:marTop w:val="0"/>
          <w:marBottom w:val="0"/>
          <w:divBdr>
            <w:top w:val="none" w:sz="0" w:space="0" w:color="auto"/>
            <w:left w:val="none" w:sz="0" w:space="0" w:color="auto"/>
            <w:bottom w:val="none" w:sz="0" w:space="0" w:color="auto"/>
            <w:right w:val="none" w:sz="0" w:space="0" w:color="auto"/>
          </w:divBdr>
        </w:div>
        <w:div w:id="379061425">
          <w:marLeft w:val="480"/>
          <w:marRight w:val="0"/>
          <w:marTop w:val="0"/>
          <w:marBottom w:val="0"/>
          <w:divBdr>
            <w:top w:val="none" w:sz="0" w:space="0" w:color="auto"/>
            <w:left w:val="none" w:sz="0" w:space="0" w:color="auto"/>
            <w:bottom w:val="none" w:sz="0" w:space="0" w:color="auto"/>
            <w:right w:val="none" w:sz="0" w:space="0" w:color="auto"/>
          </w:divBdr>
        </w:div>
        <w:div w:id="1639991242">
          <w:marLeft w:val="480"/>
          <w:marRight w:val="0"/>
          <w:marTop w:val="0"/>
          <w:marBottom w:val="0"/>
          <w:divBdr>
            <w:top w:val="none" w:sz="0" w:space="0" w:color="auto"/>
            <w:left w:val="none" w:sz="0" w:space="0" w:color="auto"/>
            <w:bottom w:val="none" w:sz="0" w:space="0" w:color="auto"/>
            <w:right w:val="none" w:sz="0" w:space="0" w:color="auto"/>
          </w:divBdr>
        </w:div>
        <w:div w:id="330959936">
          <w:marLeft w:val="480"/>
          <w:marRight w:val="0"/>
          <w:marTop w:val="0"/>
          <w:marBottom w:val="0"/>
          <w:divBdr>
            <w:top w:val="none" w:sz="0" w:space="0" w:color="auto"/>
            <w:left w:val="none" w:sz="0" w:space="0" w:color="auto"/>
            <w:bottom w:val="none" w:sz="0" w:space="0" w:color="auto"/>
            <w:right w:val="none" w:sz="0" w:space="0" w:color="auto"/>
          </w:divBdr>
        </w:div>
        <w:div w:id="198473484">
          <w:marLeft w:val="480"/>
          <w:marRight w:val="0"/>
          <w:marTop w:val="0"/>
          <w:marBottom w:val="0"/>
          <w:divBdr>
            <w:top w:val="none" w:sz="0" w:space="0" w:color="auto"/>
            <w:left w:val="none" w:sz="0" w:space="0" w:color="auto"/>
            <w:bottom w:val="none" w:sz="0" w:space="0" w:color="auto"/>
            <w:right w:val="none" w:sz="0" w:space="0" w:color="auto"/>
          </w:divBdr>
        </w:div>
        <w:div w:id="1878468986">
          <w:marLeft w:val="480"/>
          <w:marRight w:val="0"/>
          <w:marTop w:val="0"/>
          <w:marBottom w:val="0"/>
          <w:divBdr>
            <w:top w:val="none" w:sz="0" w:space="0" w:color="auto"/>
            <w:left w:val="none" w:sz="0" w:space="0" w:color="auto"/>
            <w:bottom w:val="none" w:sz="0" w:space="0" w:color="auto"/>
            <w:right w:val="none" w:sz="0" w:space="0" w:color="auto"/>
          </w:divBdr>
        </w:div>
        <w:div w:id="32393287">
          <w:marLeft w:val="480"/>
          <w:marRight w:val="0"/>
          <w:marTop w:val="0"/>
          <w:marBottom w:val="0"/>
          <w:divBdr>
            <w:top w:val="none" w:sz="0" w:space="0" w:color="auto"/>
            <w:left w:val="none" w:sz="0" w:space="0" w:color="auto"/>
            <w:bottom w:val="none" w:sz="0" w:space="0" w:color="auto"/>
            <w:right w:val="none" w:sz="0" w:space="0" w:color="auto"/>
          </w:divBdr>
        </w:div>
        <w:div w:id="1995185276">
          <w:marLeft w:val="480"/>
          <w:marRight w:val="0"/>
          <w:marTop w:val="0"/>
          <w:marBottom w:val="0"/>
          <w:divBdr>
            <w:top w:val="none" w:sz="0" w:space="0" w:color="auto"/>
            <w:left w:val="none" w:sz="0" w:space="0" w:color="auto"/>
            <w:bottom w:val="none" w:sz="0" w:space="0" w:color="auto"/>
            <w:right w:val="none" w:sz="0" w:space="0" w:color="auto"/>
          </w:divBdr>
        </w:div>
        <w:div w:id="1921015647">
          <w:marLeft w:val="480"/>
          <w:marRight w:val="0"/>
          <w:marTop w:val="0"/>
          <w:marBottom w:val="0"/>
          <w:divBdr>
            <w:top w:val="none" w:sz="0" w:space="0" w:color="auto"/>
            <w:left w:val="none" w:sz="0" w:space="0" w:color="auto"/>
            <w:bottom w:val="none" w:sz="0" w:space="0" w:color="auto"/>
            <w:right w:val="none" w:sz="0" w:space="0" w:color="auto"/>
          </w:divBdr>
        </w:div>
        <w:div w:id="1695497698">
          <w:marLeft w:val="480"/>
          <w:marRight w:val="0"/>
          <w:marTop w:val="0"/>
          <w:marBottom w:val="0"/>
          <w:divBdr>
            <w:top w:val="none" w:sz="0" w:space="0" w:color="auto"/>
            <w:left w:val="none" w:sz="0" w:space="0" w:color="auto"/>
            <w:bottom w:val="none" w:sz="0" w:space="0" w:color="auto"/>
            <w:right w:val="none" w:sz="0" w:space="0" w:color="auto"/>
          </w:divBdr>
        </w:div>
        <w:div w:id="1678118987">
          <w:marLeft w:val="480"/>
          <w:marRight w:val="0"/>
          <w:marTop w:val="0"/>
          <w:marBottom w:val="0"/>
          <w:divBdr>
            <w:top w:val="none" w:sz="0" w:space="0" w:color="auto"/>
            <w:left w:val="none" w:sz="0" w:space="0" w:color="auto"/>
            <w:bottom w:val="none" w:sz="0" w:space="0" w:color="auto"/>
            <w:right w:val="none" w:sz="0" w:space="0" w:color="auto"/>
          </w:divBdr>
        </w:div>
        <w:div w:id="1290941670">
          <w:marLeft w:val="480"/>
          <w:marRight w:val="0"/>
          <w:marTop w:val="0"/>
          <w:marBottom w:val="0"/>
          <w:divBdr>
            <w:top w:val="none" w:sz="0" w:space="0" w:color="auto"/>
            <w:left w:val="none" w:sz="0" w:space="0" w:color="auto"/>
            <w:bottom w:val="none" w:sz="0" w:space="0" w:color="auto"/>
            <w:right w:val="none" w:sz="0" w:space="0" w:color="auto"/>
          </w:divBdr>
        </w:div>
        <w:div w:id="476532294">
          <w:marLeft w:val="480"/>
          <w:marRight w:val="0"/>
          <w:marTop w:val="0"/>
          <w:marBottom w:val="0"/>
          <w:divBdr>
            <w:top w:val="none" w:sz="0" w:space="0" w:color="auto"/>
            <w:left w:val="none" w:sz="0" w:space="0" w:color="auto"/>
            <w:bottom w:val="none" w:sz="0" w:space="0" w:color="auto"/>
            <w:right w:val="none" w:sz="0" w:space="0" w:color="auto"/>
          </w:divBdr>
        </w:div>
        <w:div w:id="1371345643">
          <w:marLeft w:val="480"/>
          <w:marRight w:val="0"/>
          <w:marTop w:val="0"/>
          <w:marBottom w:val="0"/>
          <w:divBdr>
            <w:top w:val="none" w:sz="0" w:space="0" w:color="auto"/>
            <w:left w:val="none" w:sz="0" w:space="0" w:color="auto"/>
            <w:bottom w:val="none" w:sz="0" w:space="0" w:color="auto"/>
            <w:right w:val="none" w:sz="0" w:space="0" w:color="auto"/>
          </w:divBdr>
        </w:div>
        <w:div w:id="1468737857">
          <w:marLeft w:val="480"/>
          <w:marRight w:val="0"/>
          <w:marTop w:val="0"/>
          <w:marBottom w:val="0"/>
          <w:divBdr>
            <w:top w:val="none" w:sz="0" w:space="0" w:color="auto"/>
            <w:left w:val="none" w:sz="0" w:space="0" w:color="auto"/>
            <w:bottom w:val="none" w:sz="0" w:space="0" w:color="auto"/>
            <w:right w:val="none" w:sz="0" w:space="0" w:color="auto"/>
          </w:divBdr>
        </w:div>
        <w:div w:id="1604878088">
          <w:marLeft w:val="480"/>
          <w:marRight w:val="0"/>
          <w:marTop w:val="0"/>
          <w:marBottom w:val="0"/>
          <w:divBdr>
            <w:top w:val="none" w:sz="0" w:space="0" w:color="auto"/>
            <w:left w:val="none" w:sz="0" w:space="0" w:color="auto"/>
            <w:bottom w:val="none" w:sz="0" w:space="0" w:color="auto"/>
            <w:right w:val="none" w:sz="0" w:space="0" w:color="auto"/>
          </w:divBdr>
        </w:div>
        <w:div w:id="815337218">
          <w:marLeft w:val="480"/>
          <w:marRight w:val="0"/>
          <w:marTop w:val="0"/>
          <w:marBottom w:val="0"/>
          <w:divBdr>
            <w:top w:val="none" w:sz="0" w:space="0" w:color="auto"/>
            <w:left w:val="none" w:sz="0" w:space="0" w:color="auto"/>
            <w:bottom w:val="none" w:sz="0" w:space="0" w:color="auto"/>
            <w:right w:val="none" w:sz="0" w:space="0" w:color="auto"/>
          </w:divBdr>
        </w:div>
        <w:div w:id="1107887011">
          <w:marLeft w:val="480"/>
          <w:marRight w:val="0"/>
          <w:marTop w:val="0"/>
          <w:marBottom w:val="0"/>
          <w:divBdr>
            <w:top w:val="none" w:sz="0" w:space="0" w:color="auto"/>
            <w:left w:val="none" w:sz="0" w:space="0" w:color="auto"/>
            <w:bottom w:val="none" w:sz="0" w:space="0" w:color="auto"/>
            <w:right w:val="none" w:sz="0" w:space="0" w:color="auto"/>
          </w:divBdr>
        </w:div>
        <w:div w:id="2017001619">
          <w:marLeft w:val="480"/>
          <w:marRight w:val="0"/>
          <w:marTop w:val="0"/>
          <w:marBottom w:val="0"/>
          <w:divBdr>
            <w:top w:val="none" w:sz="0" w:space="0" w:color="auto"/>
            <w:left w:val="none" w:sz="0" w:space="0" w:color="auto"/>
            <w:bottom w:val="none" w:sz="0" w:space="0" w:color="auto"/>
            <w:right w:val="none" w:sz="0" w:space="0" w:color="auto"/>
          </w:divBdr>
        </w:div>
        <w:div w:id="1205679319">
          <w:marLeft w:val="480"/>
          <w:marRight w:val="0"/>
          <w:marTop w:val="0"/>
          <w:marBottom w:val="0"/>
          <w:divBdr>
            <w:top w:val="none" w:sz="0" w:space="0" w:color="auto"/>
            <w:left w:val="none" w:sz="0" w:space="0" w:color="auto"/>
            <w:bottom w:val="none" w:sz="0" w:space="0" w:color="auto"/>
            <w:right w:val="none" w:sz="0" w:space="0" w:color="auto"/>
          </w:divBdr>
        </w:div>
        <w:div w:id="1968001422">
          <w:marLeft w:val="480"/>
          <w:marRight w:val="0"/>
          <w:marTop w:val="0"/>
          <w:marBottom w:val="0"/>
          <w:divBdr>
            <w:top w:val="none" w:sz="0" w:space="0" w:color="auto"/>
            <w:left w:val="none" w:sz="0" w:space="0" w:color="auto"/>
            <w:bottom w:val="none" w:sz="0" w:space="0" w:color="auto"/>
            <w:right w:val="none" w:sz="0" w:space="0" w:color="auto"/>
          </w:divBdr>
        </w:div>
        <w:div w:id="1814322665">
          <w:marLeft w:val="480"/>
          <w:marRight w:val="0"/>
          <w:marTop w:val="0"/>
          <w:marBottom w:val="0"/>
          <w:divBdr>
            <w:top w:val="none" w:sz="0" w:space="0" w:color="auto"/>
            <w:left w:val="none" w:sz="0" w:space="0" w:color="auto"/>
            <w:bottom w:val="none" w:sz="0" w:space="0" w:color="auto"/>
            <w:right w:val="none" w:sz="0" w:space="0" w:color="auto"/>
          </w:divBdr>
        </w:div>
        <w:div w:id="219829560">
          <w:marLeft w:val="480"/>
          <w:marRight w:val="0"/>
          <w:marTop w:val="0"/>
          <w:marBottom w:val="0"/>
          <w:divBdr>
            <w:top w:val="none" w:sz="0" w:space="0" w:color="auto"/>
            <w:left w:val="none" w:sz="0" w:space="0" w:color="auto"/>
            <w:bottom w:val="none" w:sz="0" w:space="0" w:color="auto"/>
            <w:right w:val="none" w:sz="0" w:space="0" w:color="auto"/>
          </w:divBdr>
        </w:div>
        <w:div w:id="1377924810">
          <w:marLeft w:val="480"/>
          <w:marRight w:val="0"/>
          <w:marTop w:val="0"/>
          <w:marBottom w:val="0"/>
          <w:divBdr>
            <w:top w:val="none" w:sz="0" w:space="0" w:color="auto"/>
            <w:left w:val="none" w:sz="0" w:space="0" w:color="auto"/>
            <w:bottom w:val="none" w:sz="0" w:space="0" w:color="auto"/>
            <w:right w:val="none" w:sz="0" w:space="0" w:color="auto"/>
          </w:divBdr>
        </w:div>
        <w:div w:id="1019893890">
          <w:marLeft w:val="480"/>
          <w:marRight w:val="0"/>
          <w:marTop w:val="0"/>
          <w:marBottom w:val="0"/>
          <w:divBdr>
            <w:top w:val="none" w:sz="0" w:space="0" w:color="auto"/>
            <w:left w:val="none" w:sz="0" w:space="0" w:color="auto"/>
            <w:bottom w:val="none" w:sz="0" w:space="0" w:color="auto"/>
            <w:right w:val="none" w:sz="0" w:space="0" w:color="auto"/>
          </w:divBdr>
        </w:div>
        <w:div w:id="1620330198">
          <w:marLeft w:val="480"/>
          <w:marRight w:val="0"/>
          <w:marTop w:val="0"/>
          <w:marBottom w:val="0"/>
          <w:divBdr>
            <w:top w:val="none" w:sz="0" w:space="0" w:color="auto"/>
            <w:left w:val="none" w:sz="0" w:space="0" w:color="auto"/>
            <w:bottom w:val="none" w:sz="0" w:space="0" w:color="auto"/>
            <w:right w:val="none" w:sz="0" w:space="0" w:color="auto"/>
          </w:divBdr>
        </w:div>
        <w:div w:id="1195654134">
          <w:marLeft w:val="480"/>
          <w:marRight w:val="0"/>
          <w:marTop w:val="0"/>
          <w:marBottom w:val="0"/>
          <w:divBdr>
            <w:top w:val="none" w:sz="0" w:space="0" w:color="auto"/>
            <w:left w:val="none" w:sz="0" w:space="0" w:color="auto"/>
            <w:bottom w:val="none" w:sz="0" w:space="0" w:color="auto"/>
            <w:right w:val="none" w:sz="0" w:space="0" w:color="auto"/>
          </w:divBdr>
        </w:div>
        <w:div w:id="1413743605">
          <w:marLeft w:val="480"/>
          <w:marRight w:val="0"/>
          <w:marTop w:val="0"/>
          <w:marBottom w:val="0"/>
          <w:divBdr>
            <w:top w:val="none" w:sz="0" w:space="0" w:color="auto"/>
            <w:left w:val="none" w:sz="0" w:space="0" w:color="auto"/>
            <w:bottom w:val="none" w:sz="0" w:space="0" w:color="auto"/>
            <w:right w:val="none" w:sz="0" w:space="0" w:color="auto"/>
          </w:divBdr>
        </w:div>
        <w:div w:id="1015228293">
          <w:marLeft w:val="480"/>
          <w:marRight w:val="0"/>
          <w:marTop w:val="0"/>
          <w:marBottom w:val="0"/>
          <w:divBdr>
            <w:top w:val="none" w:sz="0" w:space="0" w:color="auto"/>
            <w:left w:val="none" w:sz="0" w:space="0" w:color="auto"/>
            <w:bottom w:val="none" w:sz="0" w:space="0" w:color="auto"/>
            <w:right w:val="none" w:sz="0" w:space="0" w:color="auto"/>
          </w:divBdr>
        </w:div>
        <w:div w:id="875460986">
          <w:marLeft w:val="480"/>
          <w:marRight w:val="0"/>
          <w:marTop w:val="0"/>
          <w:marBottom w:val="0"/>
          <w:divBdr>
            <w:top w:val="none" w:sz="0" w:space="0" w:color="auto"/>
            <w:left w:val="none" w:sz="0" w:space="0" w:color="auto"/>
            <w:bottom w:val="none" w:sz="0" w:space="0" w:color="auto"/>
            <w:right w:val="none" w:sz="0" w:space="0" w:color="auto"/>
          </w:divBdr>
        </w:div>
        <w:div w:id="1248344094">
          <w:marLeft w:val="480"/>
          <w:marRight w:val="0"/>
          <w:marTop w:val="0"/>
          <w:marBottom w:val="0"/>
          <w:divBdr>
            <w:top w:val="none" w:sz="0" w:space="0" w:color="auto"/>
            <w:left w:val="none" w:sz="0" w:space="0" w:color="auto"/>
            <w:bottom w:val="none" w:sz="0" w:space="0" w:color="auto"/>
            <w:right w:val="none" w:sz="0" w:space="0" w:color="auto"/>
          </w:divBdr>
        </w:div>
        <w:div w:id="722485084">
          <w:marLeft w:val="480"/>
          <w:marRight w:val="0"/>
          <w:marTop w:val="0"/>
          <w:marBottom w:val="0"/>
          <w:divBdr>
            <w:top w:val="none" w:sz="0" w:space="0" w:color="auto"/>
            <w:left w:val="none" w:sz="0" w:space="0" w:color="auto"/>
            <w:bottom w:val="none" w:sz="0" w:space="0" w:color="auto"/>
            <w:right w:val="none" w:sz="0" w:space="0" w:color="auto"/>
          </w:divBdr>
        </w:div>
        <w:div w:id="2037348451">
          <w:marLeft w:val="480"/>
          <w:marRight w:val="0"/>
          <w:marTop w:val="0"/>
          <w:marBottom w:val="0"/>
          <w:divBdr>
            <w:top w:val="none" w:sz="0" w:space="0" w:color="auto"/>
            <w:left w:val="none" w:sz="0" w:space="0" w:color="auto"/>
            <w:bottom w:val="none" w:sz="0" w:space="0" w:color="auto"/>
            <w:right w:val="none" w:sz="0" w:space="0" w:color="auto"/>
          </w:divBdr>
        </w:div>
      </w:divsChild>
    </w:div>
    <w:div w:id="1029112946">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51148660">
      <w:bodyDiv w:val="1"/>
      <w:marLeft w:val="0"/>
      <w:marRight w:val="0"/>
      <w:marTop w:val="0"/>
      <w:marBottom w:val="0"/>
      <w:divBdr>
        <w:top w:val="none" w:sz="0" w:space="0" w:color="auto"/>
        <w:left w:val="none" w:sz="0" w:space="0" w:color="auto"/>
        <w:bottom w:val="none" w:sz="0" w:space="0" w:color="auto"/>
        <w:right w:val="none" w:sz="0" w:space="0" w:color="auto"/>
      </w:divBdr>
    </w:div>
    <w:div w:id="1052074727">
      <w:bodyDiv w:val="1"/>
      <w:marLeft w:val="0"/>
      <w:marRight w:val="0"/>
      <w:marTop w:val="0"/>
      <w:marBottom w:val="0"/>
      <w:divBdr>
        <w:top w:val="none" w:sz="0" w:space="0" w:color="auto"/>
        <w:left w:val="none" w:sz="0" w:space="0" w:color="auto"/>
        <w:bottom w:val="none" w:sz="0" w:space="0" w:color="auto"/>
        <w:right w:val="none" w:sz="0" w:space="0" w:color="auto"/>
      </w:divBdr>
    </w:div>
    <w:div w:id="1059205797">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8576340">
      <w:bodyDiv w:val="1"/>
      <w:marLeft w:val="0"/>
      <w:marRight w:val="0"/>
      <w:marTop w:val="0"/>
      <w:marBottom w:val="0"/>
      <w:divBdr>
        <w:top w:val="none" w:sz="0" w:space="0" w:color="auto"/>
        <w:left w:val="none" w:sz="0" w:space="0" w:color="auto"/>
        <w:bottom w:val="none" w:sz="0" w:space="0" w:color="auto"/>
        <w:right w:val="none" w:sz="0" w:space="0" w:color="auto"/>
      </w:divBdr>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4857557">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82066367">
      <w:bodyDiv w:val="1"/>
      <w:marLeft w:val="0"/>
      <w:marRight w:val="0"/>
      <w:marTop w:val="0"/>
      <w:marBottom w:val="0"/>
      <w:divBdr>
        <w:top w:val="none" w:sz="0" w:space="0" w:color="auto"/>
        <w:left w:val="none" w:sz="0" w:space="0" w:color="auto"/>
        <w:bottom w:val="none" w:sz="0" w:space="0" w:color="auto"/>
        <w:right w:val="none" w:sz="0" w:space="0" w:color="auto"/>
      </w:divBdr>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095978792">
      <w:bodyDiv w:val="1"/>
      <w:marLeft w:val="0"/>
      <w:marRight w:val="0"/>
      <w:marTop w:val="0"/>
      <w:marBottom w:val="0"/>
      <w:divBdr>
        <w:top w:val="none" w:sz="0" w:space="0" w:color="auto"/>
        <w:left w:val="none" w:sz="0" w:space="0" w:color="auto"/>
        <w:bottom w:val="none" w:sz="0" w:space="0" w:color="auto"/>
        <w:right w:val="none" w:sz="0" w:space="0" w:color="auto"/>
      </w:divBdr>
    </w:div>
    <w:div w:id="1097794236">
      <w:bodyDiv w:val="1"/>
      <w:marLeft w:val="0"/>
      <w:marRight w:val="0"/>
      <w:marTop w:val="0"/>
      <w:marBottom w:val="0"/>
      <w:divBdr>
        <w:top w:val="none" w:sz="0" w:space="0" w:color="auto"/>
        <w:left w:val="none" w:sz="0" w:space="0" w:color="auto"/>
        <w:bottom w:val="none" w:sz="0" w:space="0" w:color="auto"/>
        <w:right w:val="none" w:sz="0" w:space="0" w:color="auto"/>
      </w:divBdr>
    </w:div>
    <w:div w:id="1098789595">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6000894">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10971022">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4010170">
      <w:bodyDiv w:val="1"/>
      <w:marLeft w:val="0"/>
      <w:marRight w:val="0"/>
      <w:marTop w:val="0"/>
      <w:marBottom w:val="0"/>
      <w:divBdr>
        <w:top w:val="none" w:sz="0" w:space="0" w:color="auto"/>
        <w:left w:val="none" w:sz="0" w:space="0" w:color="auto"/>
        <w:bottom w:val="none" w:sz="0" w:space="0" w:color="auto"/>
        <w:right w:val="none" w:sz="0" w:space="0" w:color="auto"/>
      </w:divBdr>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17872878">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24427337">
      <w:bodyDiv w:val="1"/>
      <w:marLeft w:val="0"/>
      <w:marRight w:val="0"/>
      <w:marTop w:val="0"/>
      <w:marBottom w:val="0"/>
      <w:divBdr>
        <w:top w:val="none" w:sz="0" w:space="0" w:color="auto"/>
        <w:left w:val="none" w:sz="0" w:space="0" w:color="auto"/>
        <w:bottom w:val="none" w:sz="0" w:space="0" w:color="auto"/>
        <w:right w:val="none" w:sz="0" w:space="0" w:color="auto"/>
      </w:divBdr>
    </w:div>
    <w:div w:id="1127089951">
      <w:bodyDiv w:val="1"/>
      <w:marLeft w:val="0"/>
      <w:marRight w:val="0"/>
      <w:marTop w:val="0"/>
      <w:marBottom w:val="0"/>
      <w:divBdr>
        <w:top w:val="none" w:sz="0" w:space="0" w:color="auto"/>
        <w:left w:val="none" w:sz="0" w:space="0" w:color="auto"/>
        <w:bottom w:val="none" w:sz="0" w:space="0" w:color="auto"/>
        <w:right w:val="none" w:sz="0" w:space="0" w:color="auto"/>
      </w:divBdr>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48782278">
      <w:bodyDiv w:val="1"/>
      <w:marLeft w:val="0"/>
      <w:marRight w:val="0"/>
      <w:marTop w:val="0"/>
      <w:marBottom w:val="0"/>
      <w:divBdr>
        <w:top w:val="none" w:sz="0" w:space="0" w:color="auto"/>
        <w:left w:val="none" w:sz="0" w:space="0" w:color="auto"/>
        <w:bottom w:val="none" w:sz="0" w:space="0" w:color="auto"/>
        <w:right w:val="none" w:sz="0" w:space="0" w:color="auto"/>
      </w:divBdr>
    </w:div>
    <w:div w:id="1152063129">
      <w:bodyDiv w:val="1"/>
      <w:marLeft w:val="0"/>
      <w:marRight w:val="0"/>
      <w:marTop w:val="0"/>
      <w:marBottom w:val="0"/>
      <w:divBdr>
        <w:top w:val="none" w:sz="0" w:space="0" w:color="auto"/>
        <w:left w:val="none" w:sz="0" w:space="0" w:color="auto"/>
        <w:bottom w:val="none" w:sz="0" w:space="0" w:color="auto"/>
        <w:right w:val="none" w:sz="0" w:space="0" w:color="auto"/>
      </w:divBdr>
    </w:div>
    <w:div w:id="1160075848">
      <w:bodyDiv w:val="1"/>
      <w:marLeft w:val="0"/>
      <w:marRight w:val="0"/>
      <w:marTop w:val="0"/>
      <w:marBottom w:val="0"/>
      <w:divBdr>
        <w:top w:val="none" w:sz="0" w:space="0" w:color="auto"/>
        <w:left w:val="none" w:sz="0" w:space="0" w:color="auto"/>
        <w:bottom w:val="none" w:sz="0" w:space="0" w:color="auto"/>
        <w:right w:val="none" w:sz="0" w:space="0" w:color="auto"/>
      </w:divBdr>
    </w:div>
    <w:div w:id="1163862205">
      <w:bodyDiv w:val="1"/>
      <w:marLeft w:val="0"/>
      <w:marRight w:val="0"/>
      <w:marTop w:val="0"/>
      <w:marBottom w:val="0"/>
      <w:divBdr>
        <w:top w:val="none" w:sz="0" w:space="0" w:color="auto"/>
        <w:left w:val="none" w:sz="0" w:space="0" w:color="auto"/>
        <w:bottom w:val="none" w:sz="0" w:space="0" w:color="auto"/>
        <w:right w:val="none" w:sz="0" w:space="0" w:color="auto"/>
      </w:divBdr>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65514823">
      <w:bodyDiv w:val="1"/>
      <w:marLeft w:val="0"/>
      <w:marRight w:val="0"/>
      <w:marTop w:val="0"/>
      <w:marBottom w:val="0"/>
      <w:divBdr>
        <w:top w:val="none" w:sz="0" w:space="0" w:color="auto"/>
        <w:left w:val="none" w:sz="0" w:space="0" w:color="auto"/>
        <w:bottom w:val="none" w:sz="0" w:space="0" w:color="auto"/>
        <w:right w:val="none" w:sz="0" w:space="0" w:color="auto"/>
      </w:divBdr>
    </w:div>
    <w:div w:id="1166438210">
      <w:bodyDiv w:val="1"/>
      <w:marLeft w:val="0"/>
      <w:marRight w:val="0"/>
      <w:marTop w:val="0"/>
      <w:marBottom w:val="0"/>
      <w:divBdr>
        <w:top w:val="none" w:sz="0" w:space="0" w:color="auto"/>
        <w:left w:val="none" w:sz="0" w:space="0" w:color="auto"/>
        <w:bottom w:val="none" w:sz="0" w:space="0" w:color="auto"/>
        <w:right w:val="none" w:sz="0" w:space="0" w:color="auto"/>
      </w:divBdr>
    </w:div>
    <w:div w:id="1166558908">
      <w:bodyDiv w:val="1"/>
      <w:marLeft w:val="0"/>
      <w:marRight w:val="0"/>
      <w:marTop w:val="0"/>
      <w:marBottom w:val="0"/>
      <w:divBdr>
        <w:top w:val="none" w:sz="0" w:space="0" w:color="auto"/>
        <w:left w:val="none" w:sz="0" w:space="0" w:color="auto"/>
        <w:bottom w:val="none" w:sz="0" w:space="0" w:color="auto"/>
        <w:right w:val="none" w:sz="0" w:space="0" w:color="auto"/>
      </w:divBdr>
      <w:divsChild>
        <w:div w:id="225073831">
          <w:marLeft w:val="480"/>
          <w:marRight w:val="0"/>
          <w:marTop w:val="0"/>
          <w:marBottom w:val="0"/>
          <w:divBdr>
            <w:top w:val="none" w:sz="0" w:space="0" w:color="auto"/>
            <w:left w:val="none" w:sz="0" w:space="0" w:color="auto"/>
            <w:bottom w:val="none" w:sz="0" w:space="0" w:color="auto"/>
            <w:right w:val="none" w:sz="0" w:space="0" w:color="auto"/>
          </w:divBdr>
        </w:div>
        <w:div w:id="454447325">
          <w:marLeft w:val="480"/>
          <w:marRight w:val="0"/>
          <w:marTop w:val="0"/>
          <w:marBottom w:val="0"/>
          <w:divBdr>
            <w:top w:val="none" w:sz="0" w:space="0" w:color="auto"/>
            <w:left w:val="none" w:sz="0" w:space="0" w:color="auto"/>
            <w:bottom w:val="none" w:sz="0" w:space="0" w:color="auto"/>
            <w:right w:val="none" w:sz="0" w:space="0" w:color="auto"/>
          </w:divBdr>
        </w:div>
        <w:div w:id="1398166995">
          <w:marLeft w:val="480"/>
          <w:marRight w:val="0"/>
          <w:marTop w:val="0"/>
          <w:marBottom w:val="0"/>
          <w:divBdr>
            <w:top w:val="none" w:sz="0" w:space="0" w:color="auto"/>
            <w:left w:val="none" w:sz="0" w:space="0" w:color="auto"/>
            <w:bottom w:val="none" w:sz="0" w:space="0" w:color="auto"/>
            <w:right w:val="none" w:sz="0" w:space="0" w:color="auto"/>
          </w:divBdr>
        </w:div>
        <w:div w:id="896284299">
          <w:marLeft w:val="480"/>
          <w:marRight w:val="0"/>
          <w:marTop w:val="0"/>
          <w:marBottom w:val="0"/>
          <w:divBdr>
            <w:top w:val="none" w:sz="0" w:space="0" w:color="auto"/>
            <w:left w:val="none" w:sz="0" w:space="0" w:color="auto"/>
            <w:bottom w:val="none" w:sz="0" w:space="0" w:color="auto"/>
            <w:right w:val="none" w:sz="0" w:space="0" w:color="auto"/>
          </w:divBdr>
        </w:div>
        <w:div w:id="1517696475">
          <w:marLeft w:val="480"/>
          <w:marRight w:val="0"/>
          <w:marTop w:val="0"/>
          <w:marBottom w:val="0"/>
          <w:divBdr>
            <w:top w:val="none" w:sz="0" w:space="0" w:color="auto"/>
            <w:left w:val="none" w:sz="0" w:space="0" w:color="auto"/>
            <w:bottom w:val="none" w:sz="0" w:space="0" w:color="auto"/>
            <w:right w:val="none" w:sz="0" w:space="0" w:color="auto"/>
          </w:divBdr>
        </w:div>
        <w:div w:id="752893752">
          <w:marLeft w:val="480"/>
          <w:marRight w:val="0"/>
          <w:marTop w:val="0"/>
          <w:marBottom w:val="0"/>
          <w:divBdr>
            <w:top w:val="none" w:sz="0" w:space="0" w:color="auto"/>
            <w:left w:val="none" w:sz="0" w:space="0" w:color="auto"/>
            <w:bottom w:val="none" w:sz="0" w:space="0" w:color="auto"/>
            <w:right w:val="none" w:sz="0" w:space="0" w:color="auto"/>
          </w:divBdr>
        </w:div>
        <w:div w:id="1428841811">
          <w:marLeft w:val="480"/>
          <w:marRight w:val="0"/>
          <w:marTop w:val="0"/>
          <w:marBottom w:val="0"/>
          <w:divBdr>
            <w:top w:val="none" w:sz="0" w:space="0" w:color="auto"/>
            <w:left w:val="none" w:sz="0" w:space="0" w:color="auto"/>
            <w:bottom w:val="none" w:sz="0" w:space="0" w:color="auto"/>
            <w:right w:val="none" w:sz="0" w:space="0" w:color="auto"/>
          </w:divBdr>
        </w:div>
        <w:div w:id="1375543755">
          <w:marLeft w:val="480"/>
          <w:marRight w:val="0"/>
          <w:marTop w:val="0"/>
          <w:marBottom w:val="0"/>
          <w:divBdr>
            <w:top w:val="none" w:sz="0" w:space="0" w:color="auto"/>
            <w:left w:val="none" w:sz="0" w:space="0" w:color="auto"/>
            <w:bottom w:val="none" w:sz="0" w:space="0" w:color="auto"/>
            <w:right w:val="none" w:sz="0" w:space="0" w:color="auto"/>
          </w:divBdr>
        </w:div>
        <w:div w:id="1763644916">
          <w:marLeft w:val="480"/>
          <w:marRight w:val="0"/>
          <w:marTop w:val="0"/>
          <w:marBottom w:val="0"/>
          <w:divBdr>
            <w:top w:val="none" w:sz="0" w:space="0" w:color="auto"/>
            <w:left w:val="none" w:sz="0" w:space="0" w:color="auto"/>
            <w:bottom w:val="none" w:sz="0" w:space="0" w:color="auto"/>
            <w:right w:val="none" w:sz="0" w:space="0" w:color="auto"/>
          </w:divBdr>
        </w:div>
        <w:div w:id="1968586158">
          <w:marLeft w:val="480"/>
          <w:marRight w:val="0"/>
          <w:marTop w:val="0"/>
          <w:marBottom w:val="0"/>
          <w:divBdr>
            <w:top w:val="none" w:sz="0" w:space="0" w:color="auto"/>
            <w:left w:val="none" w:sz="0" w:space="0" w:color="auto"/>
            <w:bottom w:val="none" w:sz="0" w:space="0" w:color="auto"/>
            <w:right w:val="none" w:sz="0" w:space="0" w:color="auto"/>
          </w:divBdr>
        </w:div>
        <w:div w:id="39214040">
          <w:marLeft w:val="480"/>
          <w:marRight w:val="0"/>
          <w:marTop w:val="0"/>
          <w:marBottom w:val="0"/>
          <w:divBdr>
            <w:top w:val="none" w:sz="0" w:space="0" w:color="auto"/>
            <w:left w:val="none" w:sz="0" w:space="0" w:color="auto"/>
            <w:bottom w:val="none" w:sz="0" w:space="0" w:color="auto"/>
            <w:right w:val="none" w:sz="0" w:space="0" w:color="auto"/>
          </w:divBdr>
        </w:div>
        <w:div w:id="98721489">
          <w:marLeft w:val="480"/>
          <w:marRight w:val="0"/>
          <w:marTop w:val="0"/>
          <w:marBottom w:val="0"/>
          <w:divBdr>
            <w:top w:val="none" w:sz="0" w:space="0" w:color="auto"/>
            <w:left w:val="none" w:sz="0" w:space="0" w:color="auto"/>
            <w:bottom w:val="none" w:sz="0" w:space="0" w:color="auto"/>
            <w:right w:val="none" w:sz="0" w:space="0" w:color="auto"/>
          </w:divBdr>
        </w:div>
        <w:div w:id="176700131">
          <w:marLeft w:val="480"/>
          <w:marRight w:val="0"/>
          <w:marTop w:val="0"/>
          <w:marBottom w:val="0"/>
          <w:divBdr>
            <w:top w:val="none" w:sz="0" w:space="0" w:color="auto"/>
            <w:left w:val="none" w:sz="0" w:space="0" w:color="auto"/>
            <w:bottom w:val="none" w:sz="0" w:space="0" w:color="auto"/>
            <w:right w:val="none" w:sz="0" w:space="0" w:color="auto"/>
          </w:divBdr>
        </w:div>
        <w:div w:id="1026906013">
          <w:marLeft w:val="480"/>
          <w:marRight w:val="0"/>
          <w:marTop w:val="0"/>
          <w:marBottom w:val="0"/>
          <w:divBdr>
            <w:top w:val="none" w:sz="0" w:space="0" w:color="auto"/>
            <w:left w:val="none" w:sz="0" w:space="0" w:color="auto"/>
            <w:bottom w:val="none" w:sz="0" w:space="0" w:color="auto"/>
            <w:right w:val="none" w:sz="0" w:space="0" w:color="auto"/>
          </w:divBdr>
        </w:div>
        <w:div w:id="403533690">
          <w:marLeft w:val="480"/>
          <w:marRight w:val="0"/>
          <w:marTop w:val="0"/>
          <w:marBottom w:val="0"/>
          <w:divBdr>
            <w:top w:val="none" w:sz="0" w:space="0" w:color="auto"/>
            <w:left w:val="none" w:sz="0" w:space="0" w:color="auto"/>
            <w:bottom w:val="none" w:sz="0" w:space="0" w:color="auto"/>
            <w:right w:val="none" w:sz="0" w:space="0" w:color="auto"/>
          </w:divBdr>
        </w:div>
        <w:div w:id="1993949927">
          <w:marLeft w:val="480"/>
          <w:marRight w:val="0"/>
          <w:marTop w:val="0"/>
          <w:marBottom w:val="0"/>
          <w:divBdr>
            <w:top w:val="none" w:sz="0" w:space="0" w:color="auto"/>
            <w:left w:val="none" w:sz="0" w:space="0" w:color="auto"/>
            <w:bottom w:val="none" w:sz="0" w:space="0" w:color="auto"/>
            <w:right w:val="none" w:sz="0" w:space="0" w:color="auto"/>
          </w:divBdr>
        </w:div>
        <w:div w:id="1439181641">
          <w:marLeft w:val="480"/>
          <w:marRight w:val="0"/>
          <w:marTop w:val="0"/>
          <w:marBottom w:val="0"/>
          <w:divBdr>
            <w:top w:val="none" w:sz="0" w:space="0" w:color="auto"/>
            <w:left w:val="none" w:sz="0" w:space="0" w:color="auto"/>
            <w:bottom w:val="none" w:sz="0" w:space="0" w:color="auto"/>
            <w:right w:val="none" w:sz="0" w:space="0" w:color="auto"/>
          </w:divBdr>
        </w:div>
        <w:div w:id="281890522">
          <w:marLeft w:val="480"/>
          <w:marRight w:val="0"/>
          <w:marTop w:val="0"/>
          <w:marBottom w:val="0"/>
          <w:divBdr>
            <w:top w:val="none" w:sz="0" w:space="0" w:color="auto"/>
            <w:left w:val="none" w:sz="0" w:space="0" w:color="auto"/>
            <w:bottom w:val="none" w:sz="0" w:space="0" w:color="auto"/>
            <w:right w:val="none" w:sz="0" w:space="0" w:color="auto"/>
          </w:divBdr>
        </w:div>
        <w:div w:id="422337778">
          <w:marLeft w:val="480"/>
          <w:marRight w:val="0"/>
          <w:marTop w:val="0"/>
          <w:marBottom w:val="0"/>
          <w:divBdr>
            <w:top w:val="none" w:sz="0" w:space="0" w:color="auto"/>
            <w:left w:val="none" w:sz="0" w:space="0" w:color="auto"/>
            <w:bottom w:val="none" w:sz="0" w:space="0" w:color="auto"/>
            <w:right w:val="none" w:sz="0" w:space="0" w:color="auto"/>
          </w:divBdr>
        </w:div>
        <w:div w:id="215050439">
          <w:marLeft w:val="480"/>
          <w:marRight w:val="0"/>
          <w:marTop w:val="0"/>
          <w:marBottom w:val="0"/>
          <w:divBdr>
            <w:top w:val="none" w:sz="0" w:space="0" w:color="auto"/>
            <w:left w:val="none" w:sz="0" w:space="0" w:color="auto"/>
            <w:bottom w:val="none" w:sz="0" w:space="0" w:color="auto"/>
            <w:right w:val="none" w:sz="0" w:space="0" w:color="auto"/>
          </w:divBdr>
        </w:div>
        <w:div w:id="2104834539">
          <w:marLeft w:val="480"/>
          <w:marRight w:val="0"/>
          <w:marTop w:val="0"/>
          <w:marBottom w:val="0"/>
          <w:divBdr>
            <w:top w:val="none" w:sz="0" w:space="0" w:color="auto"/>
            <w:left w:val="none" w:sz="0" w:space="0" w:color="auto"/>
            <w:bottom w:val="none" w:sz="0" w:space="0" w:color="auto"/>
            <w:right w:val="none" w:sz="0" w:space="0" w:color="auto"/>
          </w:divBdr>
        </w:div>
        <w:div w:id="115612692">
          <w:marLeft w:val="480"/>
          <w:marRight w:val="0"/>
          <w:marTop w:val="0"/>
          <w:marBottom w:val="0"/>
          <w:divBdr>
            <w:top w:val="none" w:sz="0" w:space="0" w:color="auto"/>
            <w:left w:val="none" w:sz="0" w:space="0" w:color="auto"/>
            <w:bottom w:val="none" w:sz="0" w:space="0" w:color="auto"/>
            <w:right w:val="none" w:sz="0" w:space="0" w:color="auto"/>
          </w:divBdr>
        </w:div>
        <w:div w:id="1032730213">
          <w:marLeft w:val="480"/>
          <w:marRight w:val="0"/>
          <w:marTop w:val="0"/>
          <w:marBottom w:val="0"/>
          <w:divBdr>
            <w:top w:val="none" w:sz="0" w:space="0" w:color="auto"/>
            <w:left w:val="none" w:sz="0" w:space="0" w:color="auto"/>
            <w:bottom w:val="none" w:sz="0" w:space="0" w:color="auto"/>
            <w:right w:val="none" w:sz="0" w:space="0" w:color="auto"/>
          </w:divBdr>
        </w:div>
        <w:div w:id="1785732441">
          <w:marLeft w:val="480"/>
          <w:marRight w:val="0"/>
          <w:marTop w:val="0"/>
          <w:marBottom w:val="0"/>
          <w:divBdr>
            <w:top w:val="none" w:sz="0" w:space="0" w:color="auto"/>
            <w:left w:val="none" w:sz="0" w:space="0" w:color="auto"/>
            <w:bottom w:val="none" w:sz="0" w:space="0" w:color="auto"/>
            <w:right w:val="none" w:sz="0" w:space="0" w:color="auto"/>
          </w:divBdr>
        </w:div>
        <w:div w:id="726341165">
          <w:marLeft w:val="480"/>
          <w:marRight w:val="0"/>
          <w:marTop w:val="0"/>
          <w:marBottom w:val="0"/>
          <w:divBdr>
            <w:top w:val="none" w:sz="0" w:space="0" w:color="auto"/>
            <w:left w:val="none" w:sz="0" w:space="0" w:color="auto"/>
            <w:bottom w:val="none" w:sz="0" w:space="0" w:color="auto"/>
            <w:right w:val="none" w:sz="0" w:space="0" w:color="auto"/>
          </w:divBdr>
        </w:div>
        <w:div w:id="1059130842">
          <w:marLeft w:val="480"/>
          <w:marRight w:val="0"/>
          <w:marTop w:val="0"/>
          <w:marBottom w:val="0"/>
          <w:divBdr>
            <w:top w:val="none" w:sz="0" w:space="0" w:color="auto"/>
            <w:left w:val="none" w:sz="0" w:space="0" w:color="auto"/>
            <w:bottom w:val="none" w:sz="0" w:space="0" w:color="auto"/>
            <w:right w:val="none" w:sz="0" w:space="0" w:color="auto"/>
          </w:divBdr>
        </w:div>
        <w:div w:id="271207309">
          <w:marLeft w:val="480"/>
          <w:marRight w:val="0"/>
          <w:marTop w:val="0"/>
          <w:marBottom w:val="0"/>
          <w:divBdr>
            <w:top w:val="none" w:sz="0" w:space="0" w:color="auto"/>
            <w:left w:val="none" w:sz="0" w:space="0" w:color="auto"/>
            <w:bottom w:val="none" w:sz="0" w:space="0" w:color="auto"/>
            <w:right w:val="none" w:sz="0" w:space="0" w:color="auto"/>
          </w:divBdr>
        </w:div>
        <w:div w:id="2018919054">
          <w:marLeft w:val="480"/>
          <w:marRight w:val="0"/>
          <w:marTop w:val="0"/>
          <w:marBottom w:val="0"/>
          <w:divBdr>
            <w:top w:val="none" w:sz="0" w:space="0" w:color="auto"/>
            <w:left w:val="none" w:sz="0" w:space="0" w:color="auto"/>
            <w:bottom w:val="none" w:sz="0" w:space="0" w:color="auto"/>
            <w:right w:val="none" w:sz="0" w:space="0" w:color="auto"/>
          </w:divBdr>
        </w:div>
        <w:div w:id="989988648">
          <w:marLeft w:val="480"/>
          <w:marRight w:val="0"/>
          <w:marTop w:val="0"/>
          <w:marBottom w:val="0"/>
          <w:divBdr>
            <w:top w:val="none" w:sz="0" w:space="0" w:color="auto"/>
            <w:left w:val="none" w:sz="0" w:space="0" w:color="auto"/>
            <w:bottom w:val="none" w:sz="0" w:space="0" w:color="auto"/>
            <w:right w:val="none" w:sz="0" w:space="0" w:color="auto"/>
          </w:divBdr>
        </w:div>
        <w:div w:id="1393236790">
          <w:marLeft w:val="480"/>
          <w:marRight w:val="0"/>
          <w:marTop w:val="0"/>
          <w:marBottom w:val="0"/>
          <w:divBdr>
            <w:top w:val="none" w:sz="0" w:space="0" w:color="auto"/>
            <w:left w:val="none" w:sz="0" w:space="0" w:color="auto"/>
            <w:bottom w:val="none" w:sz="0" w:space="0" w:color="auto"/>
            <w:right w:val="none" w:sz="0" w:space="0" w:color="auto"/>
          </w:divBdr>
        </w:div>
        <w:div w:id="1473061944">
          <w:marLeft w:val="480"/>
          <w:marRight w:val="0"/>
          <w:marTop w:val="0"/>
          <w:marBottom w:val="0"/>
          <w:divBdr>
            <w:top w:val="none" w:sz="0" w:space="0" w:color="auto"/>
            <w:left w:val="none" w:sz="0" w:space="0" w:color="auto"/>
            <w:bottom w:val="none" w:sz="0" w:space="0" w:color="auto"/>
            <w:right w:val="none" w:sz="0" w:space="0" w:color="auto"/>
          </w:divBdr>
        </w:div>
        <w:div w:id="955989798">
          <w:marLeft w:val="480"/>
          <w:marRight w:val="0"/>
          <w:marTop w:val="0"/>
          <w:marBottom w:val="0"/>
          <w:divBdr>
            <w:top w:val="none" w:sz="0" w:space="0" w:color="auto"/>
            <w:left w:val="none" w:sz="0" w:space="0" w:color="auto"/>
            <w:bottom w:val="none" w:sz="0" w:space="0" w:color="auto"/>
            <w:right w:val="none" w:sz="0" w:space="0" w:color="auto"/>
          </w:divBdr>
        </w:div>
        <w:div w:id="879362786">
          <w:marLeft w:val="480"/>
          <w:marRight w:val="0"/>
          <w:marTop w:val="0"/>
          <w:marBottom w:val="0"/>
          <w:divBdr>
            <w:top w:val="none" w:sz="0" w:space="0" w:color="auto"/>
            <w:left w:val="none" w:sz="0" w:space="0" w:color="auto"/>
            <w:bottom w:val="none" w:sz="0" w:space="0" w:color="auto"/>
            <w:right w:val="none" w:sz="0" w:space="0" w:color="auto"/>
          </w:divBdr>
        </w:div>
        <w:div w:id="1367679764">
          <w:marLeft w:val="480"/>
          <w:marRight w:val="0"/>
          <w:marTop w:val="0"/>
          <w:marBottom w:val="0"/>
          <w:divBdr>
            <w:top w:val="none" w:sz="0" w:space="0" w:color="auto"/>
            <w:left w:val="none" w:sz="0" w:space="0" w:color="auto"/>
            <w:bottom w:val="none" w:sz="0" w:space="0" w:color="auto"/>
            <w:right w:val="none" w:sz="0" w:space="0" w:color="auto"/>
          </w:divBdr>
        </w:div>
        <w:div w:id="1337146767">
          <w:marLeft w:val="480"/>
          <w:marRight w:val="0"/>
          <w:marTop w:val="0"/>
          <w:marBottom w:val="0"/>
          <w:divBdr>
            <w:top w:val="none" w:sz="0" w:space="0" w:color="auto"/>
            <w:left w:val="none" w:sz="0" w:space="0" w:color="auto"/>
            <w:bottom w:val="none" w:sz="0" w:space="0" w:color="auto"/>
            <w:right w:val="none" w:sz="0" w:space="0" w:color="auto"/>
          </w:divBdr>
        </w:div>
        <w:div w:id="652372242">
          <w:marLeft w:val="480"/>
          <w:marRight w:val="0"/>
          <w:marTop w:val="0"/>
          <w:marBottom w:val="0"/>
          <w:divBdr>
            <w:top w:val="none" w:sz="0" w:space="0" w:color="auto"/>
            <w:left w:val="none" w:sz="0" w:space="0" w:color="auto"/>
            <w:bottom w:val="none" w:sz="0" w:space="0" w:color="auto"/>
            <w:right w:val="none" w:sz="0" w:space="0" w:color="auto"/>
          </w:divBdr>
        </w:div>
        <w:div w:id="1784569737">
          <w:marLeft w:val="480"/>
          <w:marRight w:val="0"/>
          <w:marTop w:val="0"/>
          <w:marBottom w:val="0"/>
          <w:divBdr>
            <w:top w:val="none" w:sz="0" w:space="0" w:color="auto"/>
            <w:left w:val="none" w:sz="0" w:space="0" w:color="auto"/>
            <w:bottom w:val="none" w:sz="0" w:space="0" w:color="auto"/>
            <w:right w:val="none" w:sz="0" w:space="0" w:color="auto"/>
          </w:divBdr>
        </w:div>
        <w:div w:id="842933445">
          <w:marLeft w:val="480"/>
          <w:marRight w:val="0"/>
          <w:marTop w:val="0"/>
          <w:marBottom w:val="0"/>
          <w:divBdr>
            <w:top w:val="none" w:sz="0" w:space="0" w:color="auto"/>
            <w:left w:val="none" w:sz="0" w:space="0" w:color="auto"/>
            <w:bottom w:val="none" w:sz="0" w:space="0" w:color="auto"/>
            <w:right w:val="none" w:sz="0" w:space="0" w:color="auto"/>
          </w:divBdr>
        </w:div>
        <w:div w:id="433013133">
          <w:marLeft w:val="480"/>
          <w:marRight w:val="0"/>
          <w:marTop w:val="0"/>
          <w:marBottom w:val="0"/>
          <w:divBdr>
            <w:top w:val="none" w:sz="0" w:space="0" w:color="auto"/>
            <w:left w:val="none" w:sz="0" w:space="0" w:color="auto"/>
            <w:bottom w:val="none" w:sz="0" w:space="0" w:color="auto"/>
            <w:right w:val="none" w:sz="0" w:space="0" w:color="auto"/>
          </w:divBdr>
        </w:div>
        <w:div w:id="45570898">
          <w:marLeft w:val="480"/>
          <w:marRight w:val="0"/>
          <w:marTop w:val="0"/>
          <w:marBottom w:val="0"/>
          <w:divBdr>
            <w:top w:val="none" w:sz="0" w:space="0" w:color="auto"/>
            <w:left w:val="none" w:sz="0" w:space="0" w:color="auto"/>
            <w:bottom w:val="none" w:sz="0" w:space="0" w:color="auto"/>
            <w:right w:val="none" w:sz="0" w:space="0" w:color="auto"/>
          </w:divBdr>
        </w:div>
        <w:div w:id="1867256542">
          <w:marLeft w:val="480"/>
          <w:marRight w:val="0"/>
          <w:marTop w:val="0"/>
          <w:marBottom w:val="0"/>
          <w:divBdr>
            <w:top w:val="none" w:sz="0" w:space="0" w:color="auto"/>
            <w:left w:val="none" w:sz="0" w:space="0" w:color="auto"/>
            <w:bottom w:val="none" w:sz="0" w:space="0" w:color="auto"/>
            <w:right w:val="none" w:sz="0" w:space="0" w:color="auto"/>
          </w:divBdr>
        </w:div>
        <w:div w:id="1087843142">
          <w:marLeft w:val="480"/>
          <w:marRight w:val="0"/>
          <w:marTop w:val="0"/>
          <w:marBottom w:val="0"/>
          <w:divBdr>
            <w:top w:val="none" w:sz="0" w:space="0" w:color="auto"/>
            <w:left w:val="none" w:sz="0" w:space="0" w:color="auto"/>
            <w:bottom w:val="none" w:sz="0" w:space="0" w:color="auto"/>
            <w:right w:val="none" w:sz="0" w:space="0" w:color="auto"/>
          </w:divBdr>
        </w:div>
        <w:div w:id="1803771580">
          <w:marLeft w:val="480"/>
          <w:marRight w:val="0"/>
          <w:marTop w:val="0"/>
          <w:marBottom w:val="0"/>
          <w:divBdr>
            <w:top w:val="none" w:sz="0" w:space="0" w:color="auto"/>
            <w:left w:val="none" w:sz="0" w:space="0" w:color="auto"/>
            <w:bottom w:val="none" w:sz="0" w:space="0" w:color="auto"/>
            <w:right w:val="none" w:sz="0" w:space="0" w:color="auto"/>
          </w:divBdr>
        </w:div>
        <w:div w:id="834615406">
          <w:marLeft w:val="480"/>
          <w:marRight w:val="0"/>
          <w:marTop w:val="0"/>
          <w:marBottom w:val="0"/>
          <w:divBdr>
            <w:top w:val="none" w:sz="0" w:space="0" w:color="auto"/>
            <w:left w:val="none" w:sz="0" w:space="0" w:color="auto"/>
            <w:bottom w:val="none" w:sz="0" w:space="0" w:color="auto"/>
            <w:right w:val="none" w:sz="0" w:space="0" w:color="auto"/>
          </w:divBdr>
        </w:div>
        <w:div w:id="102655453">
          <w:marLeft w:val="480"/>
          <w:marRight w:val="0"/>
          <w:marTop w:val="0"/>
          <w:marBottom w:val="0"/>
          <w:divBdr>
            <w:top w:val="none" w:sz="0" w:space="0" w:color="auto"/>
            <w:left w:val="none" w:sz="0" w:space="0" w:color="auto"/>
            <w:bottom w:val="none" w:sz="0" w:space="0" w:color="auto"/>
            <w:right w:val="none" w:sz="0" w:space="0" w:color="auto"/>
          </w:divBdr>
        </w:div>
        <w:div w:id="938951512">
          <w:marLeft w:val="480"/>
          <w:marRight w:val="0"/>
          <w:marTop w:val="0"/>
          <w:marBottom w:val="0"/>
          <w:divBdr>
            <w:top w:val="none" w:sz="0" w:space="0" w:color="auto"/>
            <w:left w:val="none" w:sz="0" w:space="0" w:color="auto"/>
            <w:bottom w:val="none" w:sz="0" w:space="0" w:color="auto"/>
            <w:right w:val="none" w:sz="0" w:space="0" w:color="auto"/>
          </w:divBdr>
        </w:div>
        <w:div w:id="488519488">
          <w:marLeft w:val="480"/>
          <w:marRight w:val="0"/>
          <w:marTop w:val="0"/>
          <w:marBottom w:val="0"/>
          <w:divBdr>
            <w:top w:val="none" w:sz="0" w:space="0" w:color="auto"/>
            <w:left w:val="none" w:sz="0" w:space="0" w:color="auto"/>
            <w:bottom w:val="none" w:sz="0" w:space="0" w:color="auto"/>
            <w:right w:val="none" w:sz="0" w:space="0" w:color="auto"/>
          </w:divBdr>
        </w:div>
        <w:div w:id="1393699316">
          <w:marLeft w:val="480"/>
          <w:marRight w:val="0"/>
          <w:marTop w:val="0"/>
          <w:marBottom w:val="0"/>
          <w:divBdr>
            <w:top w:val="none" w:sz="0" w:space="0" w:color="auto"/>
            <w:left w:val="none" w:sz="0" w:space="0" w:color="auto"/>
            <w:bottom w:val="none" w:sz="0" w:space="0" w:color="auto"/>
            <w:right w:val="none" w:sz="0" w:space="0" w:color="auto"/>
          </w:divBdr>
        </w:div>
        <w:div w:id="1187136098">
          <w:marLeft w:val="480"/>
          <w:marRight w:val="0"/>
          <w:marTop w:val="0"/>
          <w:marBottom w:val="0"/>
          <w:divBdr>
            <w:top w:val="none" w:sz="0" w:space="0" w:color="auto"/>
            <w:left w:val="none" w:sz="0" w:space="0" w:color="auto"/>
            <w:bottom w:val="none" w:sz="0" w:space="0" w:color="auto"/>
            <w:right w:val="none" w:sz="0" w:space="0" w:color="auto"/>
          </w:divBdr>
        </w:div>
        <w:div w:id="1829665728">
          <w:marLeft w:val="480"/>
          <w:marRight w:val="0"/>
          <w:marTop w:val="0"/>
          <w:marBottom w:val="0"/>
          <w:divBdr>
            <w:top w:val="none" w:sz="0" w:space="0" w:color="auto"/>
            <w:left w:val="none" w:sz="0" w:space="0" w:color="auto"/>
            <w:bottom w:val="none" w:sz="0" w:space="0" w:color="auto"/>
            <w:right w:val="none" w:sz="0" w:space="0" w:color="auto"/>
          </w:divBdr>
        </w:div>
        <w:div w:id="1983122462">
          <w:marLeft w:val="480"/>
          <w:marRight w:val="0"/>
          <w:marTop w:val="0"/>
          <w:marBottom w:val="0"/>
          <w:divBdr>
            <w:top w:val="none" w:sz="0" w:space="0" w:color="auto"/>
            <w:left w:val="none" w:sz="0" w:space="0" w:color="auto"/>
            <w:bottom w:val="none" w:sz="0" w:space="0" w:color="auto"/>
            <w:right w:val="none" w:sz="0" w:space="0" w:color="auto"/>
          </w:divBdr>
        </w:div>
        <w:div w:id="1936552971">
          <w:marLeft w:val="480"/>
          <w:marRight w:val="0"/>
          <w:marTop w:val="0"/>
          <w:marBottom w:val="0"/>
          <w:divBdr>
            <w:top w:val="none" w:sz="0" w:space="0" w:color="auto"/>
            <w:left w:val="none" w:sz="0" w:space="0" w:color="auto"/>
            <w:bottom w:val="none" w:sz="0" w:space="0" w:color="auto"/>
            <w:right w:val="none" w:sz="0" w:space="0" w:color="auto"/>
          </w:divBdr>
        </w:div>
        <w:div w:id="774717560">
          <w:marLeft w:val="480"/>
          <w:marRight w:val="0"/>
          <w:marTop w:val="0"/>
          <w:marBottom w:val="0"/>
          <w:divBdr>
            <w:top w:val="none" w:sz="0" w:space="0" w:color="auto"/>
            <w:left w:val="none" w:sz="0" w:space="0" w:color="auto"/>
            <w:bottom w:val="none" w:sz="0" w:space="0" w:color="auto"/>
            <w:right w:val="none" w:sz="0" w:space="0" w:color="auto"/>
          </w:divBdr>
        </w:div>
        <w:div w:id="231425686">
          <w:marLeft w:val="480"/>
          <w:marRight w:val="0"/>
          <w:marTop w:val="0"/>
          <w:marBottom w:val="0"/>
          <w:divBdr>
            <w:top w:val="none" w:sz="0" w:space="0" w:color="auto"/>
            <w:left w:val="none" w:sz="0" w:space="0" w:color="auto"/>
            <w:bottom w:val="none" w:sz="0" w:space="0" w:color="auto"/>
            <w:right w:val="none" w:sz="0" w:space="0" w:color="auto"/>
          </w:divBdr>
        </w:div>
        <w:div w:id="1967353186">
          <w:marLeft w:val="480"/>
          <w:marRight w:val="0"/>
          <w:marTop w:val="0"/>
          <w:marBottom w:val="0"/>
          <w:divBdr>
            <w:top w:val="none" w:sz="0" w:space="0" w:color="auto"/>
            <w:left w:val="none" w:sz="0" w:space="0" w:color="auto"/>
            <w:bottom w:val="none" w:sz="0" w:space="0" w:color="auto"/>
            <w:right w:val="none" w:sz="0" w:space="0" w:color="auto"/>
          </w:divBdr>
        </w:div>
        <w:div w:id="1618878392">
          <w:marLeft w:val="480"/>
          <w:marRight w:val="0"/>
          <w:marTop w:val="0"/>
          <w:marBottom w:val="0"/>
          <w:divBdr>
            <w:top w:val="none" w:sz="0" w:space="0" w:color="auto"/>
            <w:left w:val="none" w:sz="0" w:space="0" w:color="auto"/>
            <w:bottom w:val="none" w:sz="0" w:space="0" w:color="auto"/>
            <w:right w:val="none" w:sz="0" w:space="0" w:color="auto"/>
          </w:divBdr>
        </w:div>
        <w:div w:id="1425956009">
          <w:marLeft w:val="480"/>
          <w:marRight w:val="0"/>
          <w:marTop w:val="0"/>
          <w:marBottom w:val="0"/>
          <w:divBdr>
            <w:top w:val="none" w:sz="0" w:space="0" w:color="auto"/>
            <w:left w:val="none" w:sz="0" w:space="0" w:color="auto"/>
            <w:bottom w:val="none" w:sz="0" w:space="0" w:color="auto"/>
            <w:right w:val="none" w:sz="0" w:space="0" w:color="auto"/>
          </w:divBdr>
        </w:div>
        <w:div w:id="360665748">
          <w:marLeft w:val="480"/>
          <w:marRight w:val="0"/>
          <w:marTop w:val="0"/>
          <w:marBottom w:val="0"/>
          <w:divBdr>
            <w:top w:val="none" w:sz="0" w:space="0" w:color="auto"/>
            <w:left w:val="none" w:sz="0" w:space="0" w:color="auto"/>
            <w:bottom w:val="none" w:sz="0" w:space="0" w:color="auto"/>
            <w:right w:val="none" w:sz="0" w:space="0" w:color="auto"/>
          </w:divBdr>
        </w:div>
        <w:div w:id="763914451">
          <w:marLeft w:val="480"/>
          <w:marRight w:val="0"/>
          <w:marTop w:val="0"/>
          <w:marBottom w:val="0"/>
          <w:divBdr>
            <w:top w:val="none" w:sz="0" w:space="0" w:color="auto"/>
            <w:left w:val="none" w:sz="0" w:space="0" w:color="auto"/>
            <w:bottom w:val="none" w:sz="0" w:space="0" w:color="auto"/>
            <w:right w:val="none" w:sz="0" w:space="0" w:color="auto"/>
          </w:divBdr>
        </w:div>
        <w:div w:id="927346166">
          <w:marLeft w:val="480"/>
          <w:marRight w:val="0"/>
          <w:marTop w:val="0"/>
          <w:marBottom w:val="0"/>
          <w:divBdr>
            <w:top w:val="none" w:sz="0" w:space="0" w:color="auto"/>
            <w:left w:val="none" w:sz="0" w:space="0" w:color="auto"/>
            <w:bottom w:val="none" w:sz="0" w:space="0" w:color="auto"/>
            <w:right w:val="none" w:sz="0" w:space="0" w:color="auto"/>
          </w:divBdr>
        </w:div>
        <w:div w:id="1700856647">
          <w:marLeft w:val="480"/>
          <w:marRight w:val="0"/>
          <w:marTop w:val="0"/>
          <w:marBottom w:val="0"/>
          <w:divBdr>
            <w:top w:val="none" w:sz="0" w:space="0" w:color="auto"/>
            <w:left w:val="none" w:sz="0" w:space="0" w:color="auto"/>
            <w:bottom w:val="none" w:sz="0" w:space="0" w:color="auto"/>
            <w:right w:val="none" w:sz="0" w:space="0" w:color="auto"/>
          </w:divBdr>
        </w:div>
        <w:div w:id="1397321716">
          <w:marLeft w:val="480"/>
          <w:marRight w:val="0"/>
          <w:marTop w:val="0"/>
          <w:marBottom w:val="0"/>
          <w:divBdr>
            <w:top w:val="none" w:sz="0" w:space="0" w:color="auto"/>
            <w:left w:val="none" w:sz="0" w:space="0" w:color="auto"/>
            <w:bottom w:val="none" w:sz="0" w:space="0" w:color="auto"/>
            <w:right w:val="none" w:sz="0" w:space="0" w:color="auto"/>
          </w:divBdr>
        </w:div>
        <w:div w:id="205141775">
          <w:marLeft w:val="480"/>
          <w:marRight w:val="0"/>
          <w:marTop w:val="0"/>
          <w:marBottom w:val="0"/>
          <w:divBdr>
            <w:top w:val="none" w:sz="0" w:space="0" w:color="auto"/>
            <w:left w:val="none" w:sz="0" w:space="0" w:color="auto"/>
            <w:bottom w:val="none" w:sz="0" w:space="0" w:color="auto"/>
            <w:right w:val="none" w:sz="0" w:space="0" w:color="auto"/>
          </w:divBdr>
        </w:div>
      </w:divsChild>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81970351">
      <w:bodyDiv w:val="1"/>
      <w:marLeft w:val="0"/>
      <w:marRight w:val="0"/>
      <w:marTop w:val="0"/>
      <w:marBottom w:val="0"/>
      <w:divBdr>
        <w:top w:val="none" w:sz="0" w:space="0" w:color="auto"/>
        <w:left w:val="none" w:sz="0" w:space="0" w:color="auto"/>
        <w:bottom w:val="none" w:sz="0" w:space="0" w:color="auto"/>
        <w:right w:val="none" w:sz="0" w:space="0" w:color="auto"/>
      </w:divBdr>
    </w:div>
    <w:div w:id="1188759786">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10454901">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20895762">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4213687">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59365071">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69697820">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
    <w:div w:id="1274358051">
      <w:bodyDiv w:val="1"/>
      <w:marLeft w:val="0"/>
      <w:marRight w:val="0"/>
      <w:marTop w:val="0"/>
      <w:marBottom w:val="0"/>
      <w:divBdr>
        <w:top w:val="none" w:sz="0" w:space="0" w:color="auto"/>
        <w:left w:val="none" w:sz="0" w:space="0" w:color="auto"/>
        <w:bottom w:val="none" w:sz="0" w:space="0" w:color="auto"/>
        <w:right w:val="none" w:sz="0" w:space="0" w:color="auto"/>
      </w:divBdr>
      <w:divsChild>
        <w:div w:id="823401336">
          <w:marLeft w:val="480"/>
          <w:marRight w:val="0"/>
          <w:marTop w:val="0"/>
          <w:marBottom w:val="0"/>
          <w:divBdr>
            <w:top w:val="none" w:sz="0" w:space="0" w:color="auto"/>
            <w:left w:val="none" w:sz="0" w:space="0" w:color="auto"/>
            <w:bottom w:val="none" w:sz="0" w:space="0" w:color="auto"/>
            <w:right w:val="none" w:sz="0" w:space="0" w:color="auto"/>
          </w:divBdr>
        </w:div>
        <w:div w:id="456336184">
          <w:marLeft w:val="480"/>
          <w:marRight w:val="0"/>
          <w:marTop w:val="0"/>
          <w:marBottom w:val="0"/>
          <w:divBdr>
            <w:top w:val="none" w:sz="0" w:space="0" w:color="auto"/>
            <w:left w:val="none" w:sz="0" w:space="0" w:color="auto"/>
            <w:bottom w:val="none" w:sz="0" w:space="0" w:color="auto"/>
            <w:right w:val="none" w:sz="0" w:space="0" w:color="auto"/>
          </w:divBdr>
        </w:div>
        <w:div w:id="814759849">
          <w:marLeft w:val="480"/>
          <w:marRight w:val="0"/>
          <w:marTop w:val="0"/>
          <w:marBottom w:val="0"/>
          <w:divBdr>
            <w:top w:val="none" w:sz="0" w:space="0" w:color="auto"/>
            <w:left w:val="none" w:sz="0" w:space="0" w:color="auto"/>
            <w:bottom w:val="none" w:sz="0" w:space="0" w:color="auto"/>
            <w:right w:val="none" w:sz="0" w:space="0" w:color="auto"/>
          </w:divBdr>
        </w:div>
        <w:div w:id="1421488966">
          <w:marLeft w:val="480"/>
          <w:marRight w:val="0"/>
          <w:marTop w:val="0"/>
          <w:marBottom w:val="0"/>
          <w:divBdr>
            <w:top w:val="none" w:sz="0" w:space="0" w:color="auto"/>
            <w:left w:val="none" w:sz="0" w:space="0" w:color="auto"/>
            <w:bottom w:val="none" w:sz="0" w:space="0" w:color="auto"/>
            <w:right w:val="none" w:sz="0" w:space="0" w:color="auto"/>
          </w:divBdr>
        </w:div>
        <w:div w:id="802499831">
          <w:marLeft w:val="480"/>
          <w:marRight w:val="0"/>
          <w:marTop w:val="0"/>
          <w:marBottom w:val="0"/>
          <w:divBdr>
            <w:top w:val="none" w:sz="0" w:space="0" w:color="auto"/>
            <w:left w:val="none" w:sz="0" w:space="0" w:color="auto"/>
            <w:bottom w:val="none" w:sz="0" w:space="0" w:color="auto"/>
            <w:right w:val="none" w:sz="0" w:space="0" w:color="auto"/>
          </w:divBdr>
        </w:div>
        <w:div w:id="1447264043">
          <w:marLeft w:val="480"/>
          <w:marRight w:val="0"/>
          <w:marTop w:val="0"/>
          <w:marBottom w:val="0"/>
          <w:divBdr>
            <w:top w:val="none" w:sz="0" w:space="0" w:color="auto"/>
            <w:left w:val="none" w:sz="0" w:space="0" w:color="auto"/>
            <w:bottom w:val="none" w:sz="0" w:space="0" w:color="auto"/>
            <w:right w:val="none" w:sz="0" w:space="0" w:color="auto"/>
          </w:divBdr>
        </w:div>
        <w:div w:id="66080336">
          <w:marLeft w:val="480"/>
          <w:marRight w:val="0"/>
          <w:marTop w:val="0"/>
          <w:marBottom w:val="0"/>
          <w:divBdr>
            <w:top w:val="none" w:sz="0" w:space="0" w:color="auto"/>
            <w:left w:val="none" w:sz="0" w:space="0" w:color="auto"/>
            <w:bottom w:val="none" w:sz="0" w:space="0" w:color="auto"/>
            <w:right w:val="none" w:sz="0" w:space="0" w:color="auto"/>
          </w:divBdr>
        </w:div>
        <w:div w:id="490370898">
          <w:marLeft w:val="480"/>
          <w:marRight w:val="0"/>
          <w:marTop w:val="0"/>
          <w:marBottom w:val="0"/>
          <w:divBdr>
            <w:top w:val="none" w:sz="0" w:space="0" w:color="auto"/>
            <w:left w:val="none" w:sz="0" w:space="0" w:color="auto"/>
            <w:bottom w:val="none" w:sz="0" w:space="0" w:color="auto"/>
            <w:right w:val="none" w:sz="0" w:space="0" w:color="auto"/>
          </w:divBdr>
        </w:div>
        <w:div w:id="869146301">
          <w:marLeft w:val="480"/>
          <w:marRight w:val="0"/>
          <w:marTop w:val="0"/>
          <w:marBottom w:val="0"/>
          <w:divBdr>
            <w:top w:val="none" w:sz="0" w:space="0" w:color="auto"/>
            <w:left w:val="none" w:sz="0" w:space="0" w:color="auto"/>
            <w:bottom w:val="none" w:sz="0" w:space="0" w:color="auto"/>
            <w:right w:val="none" w:sz="0" w:space="0" w:color="auto"/>
          </w:divBdr>
        </w:div>
        <w:div w:id="1579173040">
          <w:marLeft w:val="480"/>
          <w:marRight w:val="0"/>
          <w:marTop w:val="0"/>
          <w:marBottom w:val="0"/>
          <w:divBdr>
            <w:top w:val="none" w:sz="0" w:space="0" w:color="auto"/>
            <w:left w:val="none" w:sz="0" w:space="0" w:color="auto"/>
            <w:bottom w:val="none" w:sz="0" w:space="0" w:color="auto"/>
            <w:right w:val="none" w:sz="0" w:space="0" w:color="auto"/>
          </w:divBdr>
        </w:div>
        <w:div w:id="1974361200">
          <w:marLeft w:val="480"/>
          <w:marRight w:val="0"/>
          <w:marTop w:val="0"/>
          <w:marBottom w:val="0"/>
          <w:divBdr>
            <w:top w:val="none" w:sz="0" w:space="0" w:color="auto"/>
            <w:left w:val="none" w:sz="0" w:space="0" w:color="auto"/>
            <w:bottom w:val="none" w:sz="0" w:space="0" w:color="auto"/>
            <w:right w:val="none" w:sz="0" w:space="0" w:color="auto"/>
          </w:divBdr>
        </w:div>
        <w:div w:id="873814351">
          <w:marLeft w:val="480"/>
          <w:marRight w:val="0"/>
          <w:marTop w:val="0"/>
          <w:marBottom w:val="0"/>
          <w:divBdr>
            <w:top w:val="none" w:sz="0" w:space="0" w:color="auto"/>
            <w:left w:val="none" w:sz="0" w:space="0" w:color="auto"/>
            <w:bottom w:val="none" w:sz="0" w:space="0" w:color="auto"/>
            <w:right w:val="none" w:sz="0" w:space="0" w:color="auto"/>
          </w:divBdr>
        </w:div>
        <w:div w:id="108008519">
          <w:marLeft w:val="480"/>
          <w:marRight w:val="0"/>
          <w:marTop w:val="0"/>
          <w:marBottom w:val="0"/>
          <w:divBdr>
            <w:top w:val="none" w:sz="0" w:space="0" w:color="auto"/>
            <w:left w:val="none" w:sz="0" w:space="0" w:color="auto"/>
            <w:bottom w:val="none" w:sz="0" w:space="0" w:color="auto"/>
            <w:right w:val="none" w:sz="0" w:space="0" w:color="auto"/>
          </w:divBdr>
        </w:div>
        <w:div w:id="1226643342">
          <w:marLeft w:val="480"/>
          <w:marRight w:val="0"/>
          <w:marTop w:val="0"/>
          <w:marBottom w:val="0"/>
          <w:divBdr>
            <w:top w:val="none" w:sz="0" w:space="0" w:color="auto"/>
            <w:left w:val="none" w:sz="0" w:space="0" w:color="auto"/>
            <w:bottom w:val="none" w:sz="0" w:space="0" w:color="auto"/>
            <w:right w:val="none" w:sz="0" w:space="0" w:color="auto"/>
          </w:divBdr>
        </w:div>
        <w:div w:id="197789210">
          <w:marLeft w:val="480"/>
          <w:marRight w:val="0"/>
          <w:marTop w:val="0"/>
          <w:marBottom w:val="0"/>
          <w:divBdr>
            <w:top w:val="none" w:sz="0" w:space="0" w:color="auto"/>
            <w:left w:val="none" w:sz="0" w:space="0" w:color="auto"/>
            <w:bottom w:val="none" w:sz="0" w:space="0" w:color="auto"/>
            <w:right w:val="none" w:sz="0" w:space="0" w:color="auto"/>
          </w:divBdr>
        </w:div>
        <w:div w:id="649138832">
          <w:marLeft w:val="480"/>
          <w:marRight w:val="0"/>
          <w:marTop w:val="0"/>
          <w:marBottom w:val="0"/>
          <w:divBdr>
            <w:top w:val="none" w:sz="0" w:space="0" w:color="auto"/>
            <w:left w:val="none" w:sz="0" w:space="0" w:color="auto"/>
            <w:bottom w:val="none" w:sz="0" w:space="0" w:color="auto"/>
            <w:right w:val="none" w:sz="0" w:space="0" w:color="auto"/>
          </w:divBdr>
        </w:div>
        <w:div w:id="1390299004">
          <w:marLeft w:val="480"/>
          <w:marRight w:val="0"/>
          <w:marTop w:val="0"/>
          <w:marBottom w:val="0"/>
          <w:divBdr>
            <w:top w:val="none" w:sz="0" w:space="0" w:color="auto"/>
            <w:left w:val="none" w:sz="0" w:space="0" w:color="auto"/>
            <w:bottom w:val="none" w:sz="0" w:space="0" w:color="auto"/>
            <w:right w:val="none" w:sz="0" w:space="0" w:color="auto"/>
          </w:divBdr>
        </w:div>
        <w:div w:id="202376544">
          <w:marLeft w:val="480"/>
          <w:marRight w:val="0"/>
          <w:marTop w:val="0"/>
          <w:marBottom w:val="0"/>
          <w:divBdr>
            <w:top w:val="none" w:sz="0" w:space="0" w:color="auto"/>
            <w:left w:val="none" w:sz="0" w:space="0" w:color="auto"/>
            <w:bottom w:val="none" w:sz="0" w:space="0" w:color="auto"/>
            <w:right w:val="none" w:sz="0" w:space="0" w:color="auto"/>
          </w:divBdr>
        </w:div>
        <w:div w:id="2132358331">
          <w:marLeft w:val="480"/>
          <w:marRight w:val="0"/>
          <w:marTop w:val="0"/>
          <w:marBottom w:val="0"/>
          <w:divBdr>
            <w:top w:val="none" w:sz="0" w:space="0" w:color="auto"/>
            <w:left w:val="none" w:sz="0" w:space="0" w:color="auto"/>
            <w:bottom w:val="none" w:sz="0" w:space="0" w:color="auto"/>
            <w:right w:val="none" w:sz="0" w:space="0" w:color="auto"/>
          </w:divBdr>
        </w:div>
        <w:div w:id="1863937623">
          <w:marLeft w:val="480"/>
          <w:marRight w:val="0"/>
          <w:marTop w:val="0"/>
          <w:marBottom w:val="0"/>
          <w:divBdr>
            <w:top w:val="none" w:sz="0" w:space="0" w:color="auto"/>
            <w:left w:val="none" w:sz="0" w:space="0" w:color="auto"/>
            <w:bottom w:val="none" w:sz="0" w:space="0" w:color="auto"/>
            <w:right w:val="none" w:sz="0" w:space="0" w:color="auto"/>
          </w:divBdr>
        </w:div>
        <w:div w:id="1695568024">
          <w:marLeft w:val="480"/>
          <w:marRight w:val="0"/>
          <w:marTop w:val="0"/>
          <w:marBottom w:val="0"/>
          <w:divBdr>
            <w:top w:val="none" w:sz="0" w:space="0" w:color="auto"/>
            <w:left w:val="none" w:sz="0" w:space="0" w:color="auto"/>
            <w:bottom w:val="none" w:sz="0" w:space="0" w:color="auto"/>
            <w:right w:val="none" w:sz="0" w:space="0" w:color="auto"/>
          </w:divBdr>
        </w:div>
        <w:div w:id="1366444569">
          <w:marLeft w:val="480"/>
          <w:marRight w:val="0"/>
          <w:marTop w:val="0"/>
          <w:marBottom w:val="0"/>
          <w:divBdr>
            <w:top w:val="none" w:sz="0" w:space="0" w:color="auto"/>
            <w:left w:val="none" w:sz="0" w:space="0" w:color="auto"/>
            <w:bottom w:val="none" w:sz="0" w:space="0" w:color="auto"/>
            <w:right w:val="none" w:sz="0" w:space="0" w:color="auto"/>
          </w:divBdr>
        </w:div>
        <w:div w:id="625427037">
          <w:marLeft w:val="480"/>
          <w:marRight w:val="0"/>
          <w:marTop w:val="0"/>
          <w:marBottom w:val="0"/>
          <w:divBdr>
            <w:top w:val="none" w:sz="0" w:space="0" w:color="auto"/>
            <w:left w:val="none" w:sz="0" w:space="0" w:color="auto"/>
            <w:bottom w:val="none" w:sz="0" w:space="0" w:color="auto"/>
            <w:right w:val="none" w:sz="0" w:space="0" w:color="auto"/>
          </w:divBdr>
        </w:div>
        <w:div w:id="1883858083">
          <w:marLeft w:val="480"/>
          <w:marRight w:val="0"/>
          <w:marTop w:val="0"/>
          <w:marBottom w:val="0"/>
          <w:divBdr>
            <w:top w:val="none" w:sz="0" w:space="0" w:color="auto"/>
            <w:left w:val="none" w:sz="0" w:space="0" w:color="auto"/>
            <w:bottom w:val="none" w:sz="0" w:space="0" w:color="auto"/>
            <w:right w:val="none" w:sz="0" w:space="0" w:color="auto"/>
          </w:divBdr>
        </w:div>
        <w:div w:id="80836837">
          <w:marLeft w:val="480"/>
          <w:marRight w:val="0"/>
          <w:marTop w:val="0"/>
          <w:marBottom w:val="0"/>
          <w:divBdr>
            <w:top w:val="none" w:sz="0" w:space="0" w:color="auto"/>
            <w:left w:val="none" w:sz="0" w:space="0" w:color="auto"/>
            <w:bottom w:val="none" w:sz="0" w:space="0" w:color="auto"/>
            <w:right w:val="none" w:sz="0" w:space="0" w:color="auto"/>
          </w:divBdr>
        </w:div>
        <w:div w:id="11539451">
          <w:marLeft w:val="480"/>
          <w:marRight w:val="0"/>
          <w:marTop w:val="0"/>
          <w:marBottom w:val="0"/>
          <w:divBdr>
            <w:top w:val="none" w:sz="0" w:space="0" w:color="auto"/>
            <w:left w:val="none" w:sz="0" w:space="0" w:color="auto"/>
            <w:bottom w:val="none" w:sz="0" w:space="0" w:color="auto"/>
            <w:right w:val="none" w:sz="0" w:space="0" w:color="auto"/>
          </w:divBdr>
        </w:div>
        <w:div w:id="579221693">
          <w:marLeft w:val="480"/>
          <w:marRight w:val="0"/>
          <w:marTop w:val="0"/>
          <w:marBottom w:val="0"/>
          <w:divBdr>
            <w:top w:val="none" w:sz="0" w:space="0" w:color="auto"/>
            <w:left w:val="none" w:sz="0" w:space="0" w:color="auto"/>
            <w:bottom w:val="none" w:sz="0" w:space="0" w:color="auto"/>
            <w:right w:val="none" w:sz="0" w:space="0" w:color="auto"/>
          </w:divBdr>
        </w:div>
        <w:div w:id="1666281214">
          <w:marLeft w:val="480"/>
          <w:marRight w:val="0"/>
          <w:marTop w:val="0"/>
          <w:marBottom w:val="0"/>
          <w:divBdr>
            <w:top w:val="none" w:sz="0" w:space="0" w:color="auto"/>
            <w:left w:val="none" w:sz="0" w:space="0" w:color="auto"/>
            <w:bottom w:val="none" w:sz="0" w:space="0" w:color="auto"/>
            <w:right w:val="none" w:sz="0" w:space="0" w:color="auto"/>
          </w:divBdr>
        </w:div>
        <w:div w:id="839152979">
          <w:marLeft w:val="480"/>
          <w:marRight w:val="0"/>
          <w:marTop w:val="0"/>
          <w:marBottom w:val="0"/>
          <w:divBdr>
            <w:top w:val="none" w:sz="0" w:space="0" w:color="auto"/>
            <w:left w:val="none" w:sz="0" w:space="0" w:color="auto"/>
            <w:bottom w:val="none" w:sz="0" w:space="0" w:color="auto"/>
            <w:right w:val="none" w:sz="0" w:space="0" w:color="auto"/>
          </w:divBdr>
        </w:div>
        <w:div w:id="1983852228">
          <w:marLeft w:val="480"/>
          <w:marRight w:val="0"/>
          <w:marTop w:val="0"/>
          <w:marBottom w:val="0"/>
          <w:divBdr>
            <w:top w:val="none" w:sz="0" w:space="0" w:color="auto"/>
            <w:left w:val="none" w:sz="0" w:space="0" w:color="auto"/>
            <w:bottom w:val="none" w:sz="0" w:space="0" w:color="auto"/>
            <w:right w:val="none" w:sz="0" w:space="0" w:color="auto"/>
          </w:divBdr>
        </w:div>
        <w:div w:id="1062293962">
          <w:marLeft w:val="480"/>
          <w:marRight w:val="0"/>
          <w:marTop w:val="0"/>
          <w:marBottom w:val="0"/>
          <w:divBdr>
            <w:top w:val="none" w:sz="0" w:space="0" w:color="auto"/>
            <w:left w:val="none" w:sz="0" w:space="0" w:color="auto"/>
            <w:bottom w:val="none" w:sz="0" w:space="0" w:color="auto"/>
            <w:right w:val="none" w:sz="0" w:space="0" w:color="auto"/>
          </w:divBdr>
        </w:div>
        <w:div w:id="1617297792">
          <w:marLeft w:val="480"/>
          <w:marRight w:val="0"/>
          <w:marTop w:val="0"/>
          <w:marBottom w:val="0"/>
          <w:divBdr>
            <w:top w:val="none" w:sz="0" w:space="0" w:color="auto"/>
            <w:left w:val="none" w:sz="0" w:space="0" w:color="auto"/>
            <w:bottom w:val="none" w:sz="0" w:space="0" w:color="auto"/>
            <w:right w:val="none" w:sz="0" w:space="0" w:color="auto"/>
          </w:divBdr>
        </w:div>
        <w:div w:id="81074984">
          <w:marLeft w:val="480"/>
          <w:marRight w:val="0"/>
          <w:marTop w:val="0"/>
          <w:marBottom w:val="0"/>
          <w:divBdr>
            <w:top w:val="none" w:sz="0" w:space="0" w:color="auto"/>
            <w:left w:val="none" w:sz="0" w:space="0" w:color="auto"/>
            <w:bottom w:val="none" w:sz="0" w:space="0" w:color="auto"/>
            <w:right w:val="none" w:sz="0" w:space="0" w:color="auto"/>
          </w:divBdr>
        </w:div>
        <w:div w:id="1980307635">
          <w:marLeft w:val="480"/>
          <w:marRight w:val="0"/>
          <w:marTop w:val="0"/>
          <w:marBottom w:val="0"/>
          <w:divBdr>
            <w:top w:val="none" w:sz="0" w:space="0" w:color="auto"/>
            <w:left w:val="none" w:sz="0" w:space="0" w:color="auto"/>
            <w:bottom w:val="none" w:sz="0" w:space="0" w:color="auto"/>
            <w:right w:val="none" w:sz="0" w:space="0" w:color="auto"/>
          </w:divBdr>
        </w:div>
        <w:div w:id="1529951101">
          <w:marLeft w:val="480"/>
          <w:marRight w:val="0"/>
          <w:marTop w:val="0"/>
          <w:marBottom w:val="0"/>
          <w:divBdr>
            <w:top w:val="none" w:sz="0" w:space="0" w:color="auto"/>
            <w:left w:val="none" w:sz="0" w:space="0" w:color="auto"/>
            <w:bottom w:val="none" w:sz="0" w:space="0" w:color="auto"/>
            <w:right w:val="none" w:sz="0" w:space="0" w:color="auto"/>
          </w:divBdr>
        </w:div>
        <w:div w:id="420875659">
          <w:marLeft w:val="480"/>
          <w:marRight w:val="0"/>
          <w:marTop w:val="0"/>
          <w:marBottom w:val="0"/>
          <w:divBdr>
            <w:top w:val="none" w:sz="0" w:space="0" w:color="auto"/>
            <w:left w:val="none" w:sz="0" w:space="0" w:color="auto"/>
            <w:bottom w:val="none" w:sz="0" w:space="0" w:color="auto"/>
            <w:right w:val="none" w:sz="0" w:space="0" w:color="auto"/>
          </w:divBdr>
        </w:div>
        <w:div w:id="1738433116">
          <w:marLeft w:val="480"/>
          <w:marRight w:val="0"/>
          <w:marTop w:val="0"/>
          <w:marBottom w:val="0"/>
          <w:divBdr>
            <w:top w:val="none" w:sz="0" w:space="0" w:color="auto"/>
            <w:left w:val="none" w:sz="0" w:space="0" w:color="auto"/>
            <w:bottom w:val="none" w:sz="0" w:space="0" w:color="auto"/>
            <w:right w:val="none" w:sz="0" w:space="0" w:color="auto"/>
          </w:divBdr>
        </w:div>
        <w:div w:id="1307012611">
          <w:marLeft w:val="480"/>
          <w:marRight w:val="0"/>
          <w:marTop w:val="0"/>
          <w:marBottom w:val="0"/>
          <w:divBdr>
            <w:top w:val="none" w:sz="0" w:space="0" w:color="auto"/>
            <w:left w:val="none" w:sz="0" w:space="0" w:color="auto"/>
            <w:bottom w:val="none" w:sz="0" w:space="0" w:color="auto"/>
            <w:right w:val="none" w:sz="0" w:space="0" w:color="auto"/>
          </w:divBdr>
        </w:div>
        <w:div w:id="693263471">
          <w:marLeft w:val="480"/>
          <w:marRight w:val="0"/>
          <w:marTop w:val="0"/>
          <w:marBottom w:val="0"/>
          <w:divBdr>
            <w:top w:val="none" w:sz="0" w:space="0" w:color="auto"/>
            <w:left w:val="none" w:sz="0" w:space="0" w:color="auto"/>
            <w:bottom w:val="none" w:sz="0" w:space="0" w:color="auto"/>
            <w:right w:val="none" w:sz="0" w:space="0" w:color="auto"/>
          </w:divBdr>
        </w:div>
        <w:div w:id="1814449986">
          <w:marLeft w:val="480"/>
          <w:marRight w:val="0"/>
          <w:marTop w:val="0"/>
          <w:marBottom w:val="0"/>
          <w:divBdr>
            <w:top w:val="none" w:sz="0" w:space="0" w:color="auto"/>
            <w:left w:val="none" w:sz="0" w:space="0" w:color="auto"/>
            <w:bottom w:val="none" w:sz="0" w:space="0" w:color="auto"/>
            <w:right w:val="none" w:sz="0" w:space="0" w:color="auto"/>
          </w:divBdr>
        </w:div>
        <w:div w:id="1971745613">
          <w:marLeft w:val="480"/>
          <w:marRight w:val="0"/>
          <w:marTop w:val="0"/>
          <w:marBottom w:val="0"/>
          <w:divBdr>
            <w:top w:val="none" w:sz="0" w:space="0" w:color="auto"/>
            <w:left w:val="none" w:sz="0" w:space="0" w:color="auto"/>
            <w:bottom w:val="none" w:sz="0" w:space="0" w:color="auto"/>
            <w:right w:val="none" w:sz="0" w:space="0" w:color="auto"/>
          </w:divBdr>
        </w:div>
        <w:div w:id="477966438">
          <w:marLeft w:val="480"/>
          <w:marRight w:val="0"/>
          <w:marTop w:val="0"/>
          <w:marBottom w:val="0"/>
          <w:divBdr>
            <w:top w:val="none" w:sz="0" w:space="0" w:color="auto"/>
            <w:left w:val="none" w:sz="0" w:space="0" w:color="auto"/>
            <w:bottom w:val="none" w:sz="0" w:space="0" w:color="auto"/>
            <w:right w:val="none" w:sz="0" w:space="0" w:color="auto"/>
          </w:divBdr>
        </w:div>
        <w:div w:id="2121336194">
          <w:marLeft w:val="480"/>
          <w:marRight w:val="0"/>
          <w:marTop w:val="0"/>
          <w:marBottom w:val="0"/>
          <w:divBdr>
            <w:top w:val="none" w:sz="0" w:space="0" w:color="auto"/>
            <w:left w:val="none" w:sz="0" w:space="0" w:color="auto"/>
            <w:bottom w:val="none" w:sz="0" w:space="0" w:color="auto"/>
            <w:right w:val="none" w:sz="0" w:space="0" w:color="auto"/>
          </w:divBdr>
        </w:div>
        <w:div w:id="1273855800">
          <w:marLeft w:val="480"/>
          <w:marRight w:val="0"/>
          <w:marTop w:val="0"/>
          <w:marBottom w:val="0"/>
          <w:divBdr>
            <w:top w:val="none" w:sz="0" w:space="0" w:color="auto"/>
            <w:left w:val="none" w:sz="0" w:space="0" w:color="auto"/>
            <w:bottom w:val="none" w:sz="0" w:space="0" w:color="auto"/>
            <w:right w:val="none" w:sz="0" w:space="0" w:color="auto"/>
          </w:divBdr>
        </w:div>
        <w:div w:id="1842428188">
          <w:marLeft w:val="480"/>
          <w:marRight w:val="0"/>
          <w:marTop w:val="0"/>
          <w:marBottom w:val="0"/>
          <w:divBdr>
            <w:top w:val="none" w:sz="0" w:space="0" w:color="auto"/>
            <w:left w:val="none" w:sz="0" w:space="0" w:color="auto"/>
            <w:bottom w:val="none" w:sz="0" w:space="0" w:color="auto"/>
            <w:right w:val="none" w:sz="0" w:space="0" w:color="auto"/>
          </w:divBdr>
        </w:div>
        <w:div w:id="633482644">
          <w:marLeft w:val="480"/>
          <w:marRight w:val="0"/>
          <w:marTop w:val="0"/>
          <w:marBottom w:val="0"/>
          <w:divBdr>
            <w:top w:val="none" w:sz="0" w:space="0" w:color="auto"/>
            <w:left w:val="none" w:sz="0" w:space="0" w:color="auto"/>
            <w:bottom w:val="none" w:sz="0" w:space="0" w:color="auto"/>
            <w:right w:val="none" w:sz="0" w:space="0" w:color="auto"/>
          </w:divBdr>
        </w:div>
        <w:div w:id="1892305560">
          <w:marLeft w:val="480"/>
          <w:marRight w:val="0"/>
          <w:marTop w:val="0"/>
          <w:marBottom w:val="0"/>
          <w:divBdr>
            <w:top w:val="none" w:sz="0" w:space="0" w:color="auto"/>
            <w:left w:val="none" w:sz="0" w:space="0" w:color="auto"/>
            <w:bottom w:val="none" w:sz="0" w:space="0" w:color="auto"/>
            <w:right w:val="none" w:sz="0" w:space="0" w:color="auto"/>
          </w:divBdr>
        </w:div>
        <w:div w:id="1538471864">
          <w:marLeft w:val="480"/>
          <w:marRight w:val="0"/>
          <w:marTop w:val="0"/>
          <w:marBottom w:val="0"/>
          <w:divBdr>
            <w:top w:val="none" w:sz="0" w:space="0" w:color="auto"/>
            <w:left w:val="none" w:sz="0" w:space="0" w:color="auto"/>
            <w:bottom w:val="none" w:sz="0" w:space="0" w:color="auto"/>
            <w:right w:val="none" w:sz="0" w:space="0" w:color="auto"/>
          </w:divBdr>
        </w:div>
        <w:div w:id="277835976">
          <w:marLeft w:val="480"/>
          <w:marRight w:val="0"/>
          <w:marTop w:val="0"/>
          <w:marBottom w:val="0"/>
          <w:divBdr>
            <w:top w:val="none" w:sz="0" w:space="0" w:color="auto"/>
            <w:left w:val="none" w:sz="0" w:space="0" w:color="auto"/>
            <w:bottom w:val="none" w:sz="0" w:space="0" w:color="auto"/>
            <w:right w:val="none" w:sz="0" w:space="0" w:color="auto"/>
          </w:divBdr>
        </w:div>
        <w:div w:id="1403065187">
          <w:marLeft w:val="480"/>
          <w:marRight w:val="0"/>
          <w:marTop w:val="0"/>
          <w:marBottom w:val="0"/>
          <w:divBdr>
            <w:top w:val="none" w:sz="0" w:space="0" w:color="auto"/>
            <w:left w:val="none" w:sz="0" w:space="0" w:color="auto"/>
            <w:bottom w:val="none" w:sz="0" w:space="0" w:color="auto"/>
            <w:right w:val="none" w:sz="0" w:space="0" w:color="auto"/>
          </w:divBdr>
        </w:div>
        <w:div w:id="173346704">
          <w:marLeft w:val="480"/>
          <w:marRight w:val="0"/>
          <w:marTop w:val="0"/>
          <w:marBottom w:val="0"/>
          <w:divBdr>
            <w:top w:val="none" w:sz="0" w:space="0" w:color="auto"/>
            <w:left w:val="none" w:sz="0" w:space="0" w:color="auto"/>
            <w:bottom w:val="none" w:sz="0" w:space="0" w:color="auto"/>
            <w:right w:val="none" w:sz="0" w:space="0" w:color="auto"/>
          </w:divBdr>
        </w:div>
        <w:div w:id="1032342429">
          <w:marLeft w:val="480"/>
          <w:marRight w:val="0"/>
          <w:marTop w:val="0"/>
          <w:marBottom w:val="0"/>
          <w:divBdr>
            <w:top w:val="none" w:sz="0" w:space="0" w:color="auto"/>
            <w:left w:val="none" w:sz="0" w:space="0" w:color="auto"/>
            <w:bottom w:val="none" w:sz="0" w:space="0" w:color="auto"/>
            <w:right w:val="none" w:sz="0" w:space="0" w:color="auto"/>
          </w:divBdr>
        </w:div>
        <w:div w:id="1287929675">
          <w:marLeft w:val="480"/>
          <w:marRight w:val="0"/>
          <w:marTop w:val="0"/>
          <w:marBottom w:val="0"/>
          <w:divBdr>
            <w:top w:val="none" w:sz="0" w:space="0" w:color="auto"/>
            <w:left w:val="none" w:sz="0" w:space="0" w:color="auto"/>
            <w:bottom w:val="none" w:sz="0" w:space="0" w:color="auto"/>
            <w:right w:val="none" w:sz="0" w:space="0" w:color="auto"/>
          </w:divBdr>
        </w:div>
        <w:div w:id="845243140">
          <w:marLeft w:val="480"/>
          <w:marRight w:val="0"/>
          <w:marTop w:val="0"/>
          <w:marBottom w:val="0"/>
          <w:divBdr>
            <w:top w:val="none" w:sz="0" w:space="0" w:color="auto"/>
            <w:left w:val="none" w:sz="0" w:space="0" w:color="auto"/>
            <w:bottom w:val="none" w:sz="0" w:space="0" w:color="auto"/>
            <w:right w:val="none" w:sz="0" w:space="0" w:color="auto"/>
          </w:divBdr>
        </w:div>
        <w:div w:id="6298486">
          <w:marLeft w:val="480"/>
          <w:marRight w:val="0"/>
          <w:marTop w:val="0"/>
          <w:marBottom w:val="0"/>
          <w:divBdr>
            <w:top w:val="none" w:sz="0" w:space="0" w:color="auto"/>
            <w:left w:val="none" w:sz="0" w:space="0" w:color="auto"/>
            <w:bottom w:val="none" w:sz="0" w:space="0" w:color="auto"/>
            <w:right w:val="none" w:sz="0" w:space="0" w:color="auto"/>
          </w:divBdr>
        </w:div>
        <w:div w:id="5987374">
          <w:marLeft w:val="480"/>
          <w:marRight w:val="0"/>
          <w:marTop w:val="0"/>
          <w:marBottom w:val="0"/>
          <w:divBdr>
            <w:top w:val="none" w:sz="0" w:space="0" w:color="auto"/>
            <w:left w:val="none" w:sz="0" w:space="0" w:color="auto"/>
            <w:bottom w:val="none" w:sz="0" w:space="0" w:color="auto"/>
            <w:right w:val="none" w:sz="0" w:space="0" w:color="auto"/>
          </w:divBdr>
        </w:div>
        <w:div w:id="1612396799">
          <w:marLeft w:val="480"/>
          <w:marRight w:val="0"/>
          <w:marTop w:val="0"/>
          <w:marBottom w:val="0"/>
          <w:divBdr>
            <w:top w:val="none" w:sz="0" w:space="0" w:color="auto"/>
            <w:left w:val="none" w:sz="0" w:space="0" w:color="auto"/>
            <w:bottom w:val="none" w:sz="0" w:space="0" w:color="auto"/>
            <w:right w:val="none" w:sz="0" w:space="0" w:color="auto"/>
          </w:divBdr>
        </w:div>
        <w:div w:id="1890536347">
          <w:marLeft w:val="480"/>
          <w:marRight w:val="0"/>
          <w:marTop w:val="0"/>
          <w:marBottom w:val="0"/>
          <w:divBdr>
            <w:top w:val="none" w:sz="0" w:space="0" w:color="auto"/>
            <w:left w:val="none" w:sz="0" w:space="0" w:color="auto"/>
            <w:bottom w:val="none" w:sz="0" w:space="0" w:color="auto"/>
            <w:right w:val="none" w:sz="0" w:space="0" w:color="auto"/>
          </w:divBdr>
        </w:div>
        <w:div w:id="1982924134">
          <w:marLeft w:val="480"/>
          <w:marRight w:val="0"/>
          <w:marTop w:val="0"/>
          <w:marBottom w:val="0"/>
          <w:divBdr>
            <w:top w:val="none" w:sz="0" w:space="0" w:color="auto"/>
            <w:left w:val="none" w:sz="0" w:space="0" w:color="auto"/>
            <w:bottom w:val="none" w:sz="0" w:space="0" w:color="auto"/>
            <w:right w:val="none" w:sz="0" w:space="0" w:color="auto"/>
          </w:divBdr>
        </w:div>
      </w:divsChild>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90238516">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3824179">
      <w:bodyDiv w:val="1"/>
      <w:marLeft w:val="0"/>
      <w:marRight w:val="0"/>
      <w:marTop w:val="0"/>
      <w:marBottom w:val="0"/>
      <w:divBdr>
        <w:top w:val="none" w:sz="0" w:space="0" w:color="auto"/>
        <w:left w:val="none" w:sz="0" w:space="0" w:color="auto"/>
        <w:bottom w:val="none" w:sz="0" w:space="0" w:color="auto"/>
        <w:right w:val="none" w:sz="0" w:space="0" w:color="auto"/>
      </w:divBdr>
      <w:divsChild>
        <w:div w:id="1806503800">
          <w:marLeft w:val="480"/>
          <w:marRight w:val="0"/>
          <w:marTop w:val="0"/>
          <w:marBottom w:val="0"/>
          <w:divBdr>
            <w:top w:val="none" w:sz="0" w:space="0" w:color="auto"/>
            <w:left w:val="none" w:sz="0" w:space="0" w:color="auto"/>
            <w:bottom w:val="none" w:sz="0" w:space="0" w:color="auto"/>
            <w:right w:val="none" w:sz="0" w:space="0" w:color="auto"/>
          </w:divBdr>
        </w:div>
        <w:div w:id="573205292">
          <w:marLeft w:val="480"/>
          <w:marRight w:val="0"/>
          <w:marTop w:val="0"/>
          <w:marBottom w:val="0"/>
          <w:divBdr>
            <w:top w:val="none" w:sz="0" w:space="0" w:color="auto"/>
            <w:left w:val="none" w:sz="0" w:space="0" w:color="auto"/>
            <w:bottom w:val="none" w:sz="0" w:space="0" w:color="auto"/>
            <w:right w:val="none" w:sz="0" w:space="0" w:color="auto"/>
          </w:divBdr>
        </w:div>
        <w:div w:id="339083530">
          <w:marLeft w:val="480"/>
          <w:marRight w:val="0"/>
          <w:marTop w:val="0"/>
          <w:marBottom w:val="0"/>
          <w:divBdr>
            <w:top w:val="none" w:sz="0" w:space="0" w:color="auto"/>
            <w:left w:val="none" w:sz="0" w:space="0" w:color="auto"/>
            <w:bottom w:val="none" w:sz="0" w:space="0" w:color="auto"/>
            <w:right w:val="none" w:sz="0" w:space="0" w:color="auto"/>
          </w:divBdr>
        </w:div>
        <w:div w:id="1556814768">
          <w:marLeft w:val="480"/>
          <w:marRight w:val="0"/>
          <w:marTop w:val="0"/>
          <w:marBottom w:val="0"/>
          <w:divBdr>
            <w:top w:val="none" w:sz="0" w:space="0" w:color="auto"/>
            <w:left w:val="none" w:sz="0" w:space="0" w:color="auto"/>
            <w:bottom w:val="none" w:sz="0" w:space="0" w:color="auto"/>
            <w:right w:val="none" w:sz="0" w:space="0" w:color="auto"/>
          </w:divBdr>
        </w:div>
        <w:div w:id="1854681478">
          <w:marLeft w:val="480"/>
          <w:marRight w:val="0"/>
          <w:marTop w:val="0"/>
          <w:marBottom w:val="0"/>
          <w:divBdr>
            <w:top w:val="none" w:sz="0" w:space="0" w:color="auto"/>
            <w:left w:val="none" w:sz="0" w:space="0" w:color="auto"/>
            <w:bottom w:val="none" w:sz="0" w:space="0" w:color="auto"/>
            <w:right w:val="none" w:sz="0" w:space="0" w:color="auto"/>
          </w:divBdr>
        </w:div>
        <w:div w:id="885020357">
          <w:marLeft w:val="480"/>
          <w:marRight w:val="0"/>
          <w:marTop w:val="0"/>
          <w:marBottom w:val="0"/>
          <w:divBdr>
            <w:top w:val="none" w:sz="0" w:space="0" w:color="auto"/>
            <w:left w:val="none" w:sz="0" w:space="0" w:color="auto"/>
            <w:bottom w:val="none" w:sz="0" w:space="0" w:color="auto"/>
            <w:right w:val="none" w:sz="0" w:space="0" w:color="auto"/>
          </w:divBdr>
        </w:div>
        <w:div w:id="1113598139">
          <w:marLeft w:val="480"/>
          <w:marRight w:val="0"/>
          <w:marTop w:val="0"/>
          <w:marBottom w:val="0"/>
          <w:divBdr>
            <w:top w:val="none" w:sz="0" w:space="0" w:color="auto"/>
            <w:left w:val="none" w:sz="0" w:space="0" w:color="auto"/>
            <w:bottom w:val="none" w:sz="0" w:space="0" w:color="auto"/>
            <w:right w:val="none" w:sz="0" w:space="0" w:color="auto"/>
          </w:divBdr>
        </w:div>
        <w:div w:id="2014453172">
          <w:marLeft w:val="480"/>
          <w:marRight w:val="0"/>
          <w:marTop w:val="0"/>
          <w:marBottom w:val="0"/>
          <w:divBdr>
            <w:top w:val="none" w:sz="0" w:space="0" w:color="auto"/>
            <w:left w:val="none" w:sz="0" w:space="0" w:color="auto"/>
            <w:bottom w:val="none" w:sz="0" w:space="0" w:color="auto"/>
            <w:right w:val="none" w:sz="0" w:space="0" w:color="auto"/>
          </w:divBdr>
        </w:div>
        <w:div w:id="1089885480">
          <w:marLeft w:val="480"/>
          <w:marRight w:val="0"/>
          <w:marTop w:val="0"/>
          <w:marBottom w:val="0"/>
          <w:divBdr>
            <w:top w:val="none" w:sz="0" w:space="0" w:color="auto"/>
            <w:left w:val="none" w:sz="0" w:space="0" w:color="auto"/>
            <w:bottom w:val="none" w:sz="0" w:space="0" w:color="auto"/>
            <w:right w:val="none" w:sz="0" w:space="0" w:color="auto"/>
          </w:divBdr>
        </w:div>
        <w:div w:id="2098939829">
          <w:marLeft w:val="480"/>
          <w:marRight w:val="0"/>
          <w:marTop w:val="0"/>
          <w:marBottom w:val="0"/>
          <w:divBdr>
            <w:top w:val="none" w:sz="0" w:space="0" w:color="auto"/>
            <w:left w:val="none" w:sz="0" w:space="0" w:color="auto"/>
            <w:bottom w:val="none" w:sz="0" w:space="0" w:color="auto"/>
            <w:right w:val="none" w:sz="0" w:space="0" w:color="auto"/>
          </w:divBdr>
        </w:div>
        <w:div w:id="1384522687">
          <w:marLeft w:val="480"/>
          <w:marRight w:val="0"/>
          <w:marTop w:val="0"/>
          <w:marBottom w:val="0"/>
          <w:divBdr>
            <w:top w:val="none" w:sz="0" w:space="0" w:color="auto"/>
            <w:left w:val="none" w:sz="0" w:space="0" w:color="auto"/>
            <w:bottom w:val="none" w:sz="0" w:space="0" w:color="auto"/>
            <w:right w:val="none" w:sz="0" w:space="0" w:color="auto"/>
          </w:divBdr>
        </w:div>
        <w:div w:id="1232427144">
          <w:marLeft w:val="480"/>
          <w:marRight w:val="0"/>
          <w:marTop w:val="0"/>
          <w:marBottom w:val="0"/>
          <w:divBdr>
            <w:top w:val="none" w:sz="0" w:space="0" w:color="auto"/>
            <w:left w:val="none" w:sz="0" w:space="0" w:color="auto"/>
            <w:bottom w:val="none" w:sz="0" w:space="0" w:color="auto"/>
            <w:right w:val="none" w:sz="0" w:space="0" w:color="auto"/>
          </w:divBdr>
        </w:div>
        <w:div w:id="738598769">
          <w:marLeft w:val="480"/>
          <w:marRight w:val="0"/>
          <w:marTop w:val="0"/>
          <w:marBottom w:val="0"/>
          <w:divBdr>
            <w:top w:val="none" w:sz="0" w:space="0" w:color="auto"/>
            <w:left w:val="none" w:sz="0" w:space="0" w:color="auto"/>
            <w:bottom w:val="none" w:sz="0" w:space="0" w:color="auto"/>
            <w:right w:val="none" w:sz="0" w:space="0" w:color="auto"/>
          </w:divBdr>
        </w:div>
        <w:div w:id="908349477">
          <w:marLeft w:val="480"/>
          <w:marRight w:val="0"/>
          <w:marTop w:val="0"/>
          <w:marBottom w:val="0"/>
          <w:divBdr>
            <w:top w:val="none" w:sz="0" w:space="0" w:color="auto"/>
            <w:left w:val="none" w:sz="0" w:space="0" w:color="auto"/>
            <w:bottom w:val="none" w:sz="0" w:space="0" w:color="auto"/>
            <w:right w:val="none" w:sz="0" w:space="0" w:color="auto"/>
          </w:divBdr>
        </w:div>
        <w:div w:id="270477325">
          <w:marLeft w:val="480"/>
          <w:marRight w:val="0"/>
          <w:marTop w:val="0"/>
          <w:marBottom w:val="0"/>
          <w:divBdr>
            <w:top w:val="none" w:sz="0" w:space="0" w:color="auto"/>
            <w:left w:val="none" w:sz="0" w:space="0" w:color="auto"/>
            <w:bottom w:val="none" w:sz="0" w:space="0" w:color="auto"/>
            <w:right w:val="none" w:sz="0" w:space="0" w:color="auto"/>
          </w:divBdr>
        </w:div>
        <w:div w:id="85616850">
          <w:marLeft w:val="480"/>
          <w:marRight w:val="0"/>
          <w:marTop w:val="0"/>
          <w:marBottom w:val="0"/>
          <w:divBdr>
            <w:top w:val="none" w:sz="0" w:space="0" w:color="auto"/>
            <w:left w:val="none" w:sz="0" w:space="0" w:color="auto"/>
            <w:bottom w:val="none" w:sz="0" w:space="0" w:color="auto"/>
            <w:right w:val="none" w:sz="0" w:space="0" w:color="auto"/>
          </w:divBdr>
        </w:div>
        <w:div w:id="900361015">
          <w:marLeft w:val="480"/>
          <w:marRight w:val="0"/>
          <w:marTop w:val="0"/>
          <w:marBottom w:val="0"/>
          <w:divBdr>
            <w:top w:val="none" w:sz="0" w:space="0" w:color="auto"/>
            <w:left w:val="none" w:sz="0" w:space="0" w:color="auto"/>
            <w:bottom w:val="none" w:sz="0" w:space="0" w:color="auto"/>
            <w:right w:val="none" w:sz="0" w:space="0" w:color="auto"/>
          </w:divBdr>
        </w:div>
        <w:div w:id="897206483">
          <w:marLeft w:val="480"/>
          <w:marRight w:val="0"/>
          <w:marTop w:val="0"/>
          <w:marBottom w:val="0"/>
          <w:divBdr>
            <w:top w:val="none" w:sz="0" w:space="0" w:color="auto"/>
            <w:left w:val="none" w:sz="0" w:space="0" w:color="auto"/>
            <w:bottom w:val="none" w:sz="0" w:space="0" w:color="auto"/>
            <w:right w:val="none" w:sz="0" w:space="0" w:color="auto"/>
          </w:divBdr>
        </w:div>
        <w:div w:id="845362630">
          <w:marLeft w:val="480"/>
          <w:marRight w:val="0"/>
          <w:marTop w:val="0"/>
          <w:marBottom w:val="0"/>
          <w:divBdr>
            <w:top w:val="none" w:sz="0" w:space="0" w:color="auto"/>
            <w:left w:val="none" w:sz="0" w:space="0" w:color="auto"/>
            <w:bottom w:val="none" w:sz="0" w:space="0" w:color="auto"/>
            <w:right w:val="none" w:sz="0" w:space="0" w:color="auto"/>
          </w:divBdr>
        </w:div>
        <w:div w:id="1697390948">
          <w:marLeft w:val="480"/>
          <w:marRight w:val="0"/>
          <w:marTop w:val="0"/>
          <w:marBottom w:val="0"/>
          <w:divBdr>
            <w:top w:val="none" w:sz="0" w:space="0" w:color="auto"/>
            <w:left w:val="none" w:sz="0" w:space="0" w:color="auto"/>
            <w:bottom w:val="none" w:sz="0" w:space="0" w:color="auto"/>
            <w:right w:val="none" w:sz="0" w:space="0" w:color="auto"/>
          </w:divBdr>
        </w:div>
        <w:div w:id="1526675998">
          <w:marLeft w:val="480"/>
          <w:marRight w:val="0"/>
          <w:marTop w:val="0"/>
          <w:marBottom w:val="0"/>
          <w:divBdr>
            <w:top w:val="none" w:sz="0" w:space="0" w:color="auto"/>
            <w:left w:val="none" w:sz="0" w:space="0" w:color="auto"/>
            <w:bottom w:val="none" w:sz="0" w:space="0" w:color="auto"/>
            <w:right w:val="none" w:sz="0" w:space="0" w:color="auto"/>
          </w:divBdr>
        </w:div>
        <w:div w:id="1493836080">
          <w:marLeft w:val="480"/>
          <w:marRight w:val="0"/>
          <w:marTop w:val="0"/>
          <w:marBottom w:val="0"/>
          <w:divBdr>
            <w:top w:val="none" w:sz="0" w:space="0" w:color="auto"/>
            <w:left w:val="none" w:sz="0" w:space="0" w:color="auto"/>
            <w:bottom w:val="none" w:sz="0" w:space="0" w:color="auto"/>
            <w:right w:val="none" w:sz="0" w:space="0" w:color="auto"/>
          </w:divBdr>
        </w:div>
        <w:div w:id="311301195">
          <w:marLeft w:val="480"/>
          <w:marRight w:val="0"/>
          <w:marTop w:val="0"/>
          <w:marBottom w:val="0"/>
          <w:divBdr>
            <w:top w:val="none" w:sz="0" w:space="0" w:color="auto"/>
            <w:left w:val="none" w:sz="0" w:space="0" w:color="auto"/>
            <w:bottom w:val="none" w:sz="0" w:space="0" w:color="auto"/>
            <w:right w:val="none" w:sz="0" w:space="0" w:color="auto"/>
          </w:divBdr>
        </w:div>
        <w:div w:id="87607">
          <w:marLeft w:val="480"/>
          <w:marRight w:val="0"/>
          <w:marTop w:val="0"/>
          <w:marBottom w:val="0"/>
          <w:divBdr>
            <w:top w:val="none" w:sz="0" w:space="0" w:color="auto"/>
            <w:left w:val="none" w:sz="0" w:space="0" w:color="auto"/>
            <w:bottom w:val="none" w:sz="0" w:space="0" w:color="auto"/>
            <w:right w:val="none" w:sz="0" w:space="0" w:color="auto"/>
          </w:divBdr>
        </w:div>
        <w:div w:id="1635793817">
          <w:marLeft w:val="480"/>
          <w:marRight w:val="0"/>
          <w:marTop w:val="0"/>
          <w:marBottom w:val="0"/>
          <w:divBdr>
            <w:top w:val="none" w:sz="0" w:space="0" w:color="auto"/>
            <w:left w:val="none" w:sz="0" w:space="0" w:color="auto"/>
            <w:bottom w:val="none" w:sz="0" w:space="0" w:color="auto"/>
            <w:right w:val="none" w:sz="0" w:space="0" w:color="auto"/>
          </w:divBdr>
        </w:div>
        <w:div w:id="1472599122">
          <w:marLeft w:val="480"/>
          <w:marRight w:val="0"/>
          <w:marTop w:val="0"/>
          <w:marBottom w:val="0"/>
          <w:divBdr>
            <w:top w:val="none" w:sz="0" w:space="0" w:color="auto"/>
            <w:left w:val="none" w:sz="0" w:space="0" w:color="auto"/>
            <w:bottom w:val="none" w:sz="0" w:space="0" w:color="auto"/>
            <w:right w:val="none" w:sz="0" w:space="0" w:color="auto"/>
          </w:divBdr>
        </w:div>
        <w:div w:id="784925632">
          <w:marLeft w:val="480"/>
          <w:marRight w:val="0"/>
          <w:marTop w:val="0"/>
          <w:marBottom w:val="0"/>
          <w:divBdr>
            <w:top w:val="none" w:sz="0" w:space="0" w:color="auto"/>
            <w:left w:val="none" w:sz="0" w:space="0" w:color="auto"/>
            <w:bottom w:val="none" w:sz="0" w:space="0" w:color="auto"/>
            <w:right w:val="none" w:sz="0" w:space="0" w:color="auto"/>
          </w:divBdr>
        </w:div>
        <w:div w:id="487207579">
          <w:marLeft w:val="480"/>
          <w:marRight w:val="0"/>
          <w:marTop w:val="0"/>
          <w:marBottom w:val="0"/>
          <w:divBdr>
            <w:top w:val="none" w:sz="0" w:space="0" w:color="auto"/>
            <w:left w:val="none" w:sz="0" w:space="0" w:color="auto"/>
            <w:bottom w:val="none" w:sz="0" w:space="0" w:color="auto"/>
            <w:right w:val="none" w:sz="0" w:space="0" w:color="auto"/>
          </w:divBdr>
        </w:div>
        <w:div w:id="803884696">
          <w:marLeft w:val="480"/>
          <w:marRight w:val="0"/>
          <w:marTop w:val="0"/>
          <w:marBottom w:val="0"/>
          <w:divBdr>
            <w:top w:val="none" w:sz="0" w:space="0" w:color="auto"/>
            <w:left w:val="none" w:sz="0" w:space="0" w:color="auto"/>
            <w:bottom w:val="none" w:sz="0" w:space="0" w:color="auto"/>
            <w:right w:val="none" w:sz="0" w:space="0" w:color="auto"/>
          </w:divBdr>
        </w:div>
        <w:div w:id="1302228340">
          <w:marLeft w:val="480"/>
          <w:marRight w:val="0"/>
          <w:marTop w:val="0"/>
          <w:marBottom w:val="0"/>
          <w:divBdr>
            <w:top w:val="none" w:sz="0" w:space="0" w:color="auto"/>
            <w:left w:val="none" w:sz="0" w:space="0" w:color="auto"/>
            <w:bottom w:val="none" w:sz="0" w:space="0" w:color="auto"/>
            <w:right w:val="none" w:sz="0" w:space="0" w:color="auto"/>
          </w:divBdr>
        </w:div>
        <w:div w:id="752244215">
          <w:marLeft w:val="480"/>
          <w:marRight w:val="0"/>
          <w:marTop w:val="0"/>
          <w:marBottom w:val="0"/>
          <w:divBdr>
            <w:top w:val="none" w:sz="0" w:space="0" w:color="auto"/>
            <w:left w:val="none" w:sz="0" w:space="0" w:color="auto"/>
            <w:bottom w:val="none" w:sz="0" w:space="0" w:color="auto"/>
            <w:right w:val="none" w:sz="0" w:space="0" w:color="auto"/>
          </w:divBdr>
        </w:div>
        <w:div w:id="1923685902">
          <w:marLeft w:val="480"/>
          <w:marRight w:val="0"/>
          <w:marTop w:val="0"/>
          <w:marBottom w:val="0"/>
          <w:divBdr>
            <w:top w:val="none" w:sz="0" w:space="0" w:color="auto"/>
            <w:left w:val="none" w:sz="0" w:space="0" w:color="auto"/>
            <w:bottom w:val="none" w:sz="0" w:space="0" w:color="auto"/>
            <w:right w:val="none" w:sz="0" w:space="0" w:color="auto"/>
          </w:divBdr>
        </w:div>
        <w:div w:id="413819469">
          <w:marLeft w:val="480"/>
          <w:marRight w:val="0"/>
          <w:marTop w:val="0"/>
          <w:marBottom w:val="0"/>
          <w:divBdr>
            <w:top w:val="none" w:sz="0" w:space="0" w:color="auto"/>
            <w:left w:val="none" w:sz="0" w:space="0" w:color="auto"/>
            <w:bottom w:val="none" w:sz="0" w:space="0" w:color="auto"/>
            <w:right w:val="none" w:sz="0" w:space="0" w:color="auto"/>
          </w:divBdr>
        </w:div>
        <w:div w:id="456021817">
          <w:marLeft w:val="480"/>
          <w:marRight w:val="0"/>
          <w:marTop w:val="0"/>
          <w:marBottom w:val="0"/>
          <w:divBdr>
            <w:top w:val="none" w:sz="0" w:space="0" w:color="auto"/>
            <w:left w:val="none" w:sz="0" w:space="0" w:color="auto"/>
            <w:bottom w:val="none" w:sz="0" w:space="0" w:color="auto"/>
            <w:right w:val="none" w:sz="0" w:space="0" w:color="auto"/>
          </w:divBdr>
        </w:div>
        <w:div w:id="482628008">
          <w:marLeft w:val="480"/>
          <w:marRight w:val="0"/>
          <w:marTop w:val="0"/>
          <w:marBottom w:val="0"/>
          <w:divBdr>
            <w:top w:val="none" w:sz="0" w:space="0" w:color="auto"/>
            <w:left w:val="none" w:sz="0" w:space="0" w:color="auto"/>
            <w:bottom w:val="none" w:sz="0" w:space="0" w:color="auto"/>
            <w:right w:val="none" w:sz="0" w:space="0" w:color="auto"/>
          </w:divBdr>
        </w:div>
        <w:div w:id="397752418">
          <w:marLeft w:val="480"/>
          <w:marRight w:val="0"/>
          <w:marTop w:val="0"/>
          <w:marBottom w:val="0"/>
          <w:divBdr>
            <w:top w:val="none" w:sz="0" w:space="0" w:color="auto"/>
            <w:left w:val="none" w:sz="0" w:space="0" w:color="auto"/>
            <w:bottom w:val="none" w:sz="0" w:space="0" w:color="auto"/>
            <w:right w:val="none" w:sz="0" w:space="0" w:color="auto"/>
          </w:divBdr>
        </w:div>
        <w:div w:id="1747265592">
          <w:marLeft w:val="480"/>
          <w:marRight w:val="0"/>
          <w:marTop w:val="0"/>
          <w:marBottom w:val="0"/>
          <w:divBdr>
            <w:top w:val="none" w:sz="0" w:space="0" w:color="auto"/>
            <w:left w:val="none" w:sz="0" w:space="0" w:color="auto"/>
            <w:bottom w:val="none" w:sz="0" w:space="0" w:color="auto"/>
            <w:right w:val="none" w:sz="0" w:space="0" w:color="auto"/>
          </w:divBdr>
        </w:div>
        <w:div w:id="70320545">
          <w:marLeft w:val="480"/>
          <w:marRight w:val="0"/>
          <w:marTop w:val="0"/>
          <w:marBottom w:val="0"/>
          <w:divBdr>
            <w:top w:val="none" w:sz="0" w:space="0" w:color="auto"/>
            <w:left w:val="none" w:sz="0" w:space="0" w:color="auto"/>
            <w:bottom w:val="none" w:sz="0" w:space="0" w:color="auto"/>
            <w:right w:val="none" w:sz="0" w:space="0" w:color="auto"/>
          </w:divBdr>
        </w:div>
        <w:div w:id="1452240712">
          <w:marLeft w:val="480"/>
          <w:marRight w:val="0"/>
          <w:marTop w:val="0"/>
          <w:marBottom w:val="0"/>
          <w:divBdr>
            <w:top w:val="none" w:sz="0" w:space="0" w:color="auto"/>
            <w:left w:val="none" w:sz="0" w:space="0" w:color="auto"/>
            <w:bottom w:val="none" w:sz="0" w:space="0" w:color="auto"/>
            <w:right w:val="none" w:sz="0" w:space="0" w:color="auto"/>
          </w:divBdr>
        </w:div>
        <w:div w:id="1716588535">
          <w:marLeft w:val="480"/>
          <w:marRight w:val="0"/>
          <w:marTop w:val="0"/>
          <w:marBottom w:val="0"/>
          <w:divBdr>
            <w:top w:val="none" w:sz="0" w:space="0" w:color="auto"/>
            <w:left w:val="none" w:sz="0" w:space="0" w:color="auto"/>
            <w:bottom w:val="none" w:sz="0" w:space="0" w:color="auto"/>
            <w:right w:val="none" w:sz="0" w:space="0" w:color="auto"/>
          </w:divBdr>
        </w:div>
        <w:div w:id="2045207375">
          <w:marLeft w:val="480"/>
          <w:marRight w:val="0"/>
          <w:marTop w:val="0"/>
          <w:marBottom w:val="0"/>
          <w:divBdr>
            <w:top w:val="none" w:sz="0" w:space="0" w:color="auto"/>
            <w:left w:val="none" w:sz="0" w:space="0" w:color="auto"/>
            <w:bottom w:val="none" w:sz="0" w:space="0" w:color="auto"/>
            <w:right w:val="none" w:sz="0" w:space="0" w:color="auto"/>
          </w:divBdr>
        </w:div>
        <w:div w:id="25564154">
          <w:marLeft w:val="480"/>
          <w:marRight w:val="0"/>
          <w:marTop w:val="0"/>
          <w:marBottom w:val="0"/>
          <w:divBdr>
            <w:top w:val="none" w:sz="0" w:space="0" w:color="auto"/>
            <w:left w:val="none" w:sz="0" w:space="0" w:color="auto"/>
            <w:bottom w:val="none" w:sz="0" w:space="0" w:color="auto"/>
            <w:right w:val="none" w:sz="0" w:space="0" w:color="auto"/>
          </w:divBdr>
        </w:div>
        <w:div w:id="1219322769">
          <w:marLeft w:val="480"/>
          <w:marRight w:val="0"/>
          <w:marTop w:val="0"/>
          <w:marBottom w:val="0"/>
          <w:divBdr>
            <w:top w:val="none" w:sz="0" w:space="0" w:color="auto"/>
            <w:left w:val="none" w:sz="0" w:space="0" w:color="auto"/>
            <w:bottom w:val="none" w:sz="0" w:space="0" w:color="auto"/>
            <w:right w:val="none" w:sz="0" w:space="0" w:color="auto"/>
          </w:divBdr>
        </w:div>
        <w:div w:id="356154444">
          <w:marLeft w:val="480"/>
          <w:marRight w:val="0"/>
          <w:marTop w:val="0"/>
          <w:marBottom w:val="0"/>
          <w:divBdr>
            <w:top w:val="none" w:sz="0" w:space="0" w:color="auto"/>
            <w:left w:val="none" w:sz="0" w:space="0" w:color="auto"/>
            <w:bottom w:val="none" w:sz="0" w:space="0" w:color="auto"/>
            <w:right w:val="none" w:sz="0" w:space="0" w:color="auto"/>
          </w:divBdr>
        </w:div>
        <w:div w:id="391464230">
          <w:marLeft w:val="480"/>
          <w:marRight w:val="0"/>
          <w:marTop w:val="0"/>
          <w:marBottom w:val="0"/>
          <w:divBdr>
            <w:top w:val="none" w:sz="0" w:space="0" w:color="auto"/>
            <w:left w:val="none" w:sz="0" w:space="0" w:color="auto"/>
            <w:bottom w:val="none" w:sz="0" w:space="0" w:color="auto"/>
            <w:right w:val="none" w:sz="0" w:space="0" w:color="auto"/>
          </w:divBdr>
        </w:div>
        <w:div w:id="2027828130">
          <w:marLeft w:val="480"/>
          <w:marRight w:val="0"/>
          <w:marTop w:val="0"/>
          <w:marBottom w:val="0"/>
          <w:divBdr>
            <w:top w:val="none" w:sz="0" w:space="0" w:color="auto"/>
            <w:left w:val="none" w:sz="0" w:space="0" w:color="auto"/>
            <w:bottom w:val="none" w:sz="0" w:space="0" w:color="auto"/>
            <w:right w:val="none" w:sz="0" w:space="0" w:color="auto"/>
          </w:divBdr>
        </w:div>
        <w:div w:id="1211306220">
          <w:marLeft w:val="480"/>
          <w:marRight w:val="0"/>
          <w:marTop w:val="0"/>
          <w:marBottom w:val="0"/>
          <w:divBdr>
            <w:top w:val="none" w:sz="0" w:space="0" w:color="auto"/>
            <w:left w:val="none" w:sz="0" w:space="0" w:color="auto"/>
            <w:bottom w:val="none" w:sz="0" w:space="0" w:color="auto"/>
            <w:right w:val="none" w:sz="0" w:space="0" w:color="auto"/>
          </w:divBdr>
        </w:div>
        <w:div w:id="783965484">
          <w:marLeft w:val="480"/>
          <w:marRight w:val="0"/>
          <w:marTop w:val="0"/>
          <w:marBottom w:val="0"/>
          <w:divBdr>
            <w:top w:val="none" w:sz="0" w:space="0" w:color="auto"/>
            <w:left w:val="none" w:sz="0" w:space="0" w:color="auto"/>
            <w:bottom w:val="none" w:sz="0" w:space="0" w:color="auto"/>
            <w:right w:val="none" w:sz="0" w:space="0" w:color="auto"/>
          </w:divBdr>
        </w:div>
        <w:div w:id="1413772075">
          <w:marLeft w:val="480"/>
          <w:marRight w:val="0"/>
          <w:marTop w:val="0"/>
          <w:marBottom w:val="0"/>
          <w:divBdr>
            <w:top w:val="none" w:sz="0" w:space="0" w:color="auto"/>
            <w:left w:val="none" w:sz="0" w:space="0" w:color="auto"/>
            <w:bottom w:val="none" w:sz="0" w:space="0" w:color="auto"/>
            <w:right w:val="none" w:sz="0" w:space="0" w:color="auto"/>
          </w:divBdr>
        </w:div>
        <w:div w:id="1049308835">
          <w:marLeft w:val="480"/>
          <w:marRight w:val="0"/>
          <w:marTop w:val="0"/>
          <w:marBottom w:val="0"/>
          <w:divBdr>
            <w:top w:val="none" w:sz="0" w:space="0" w:color="auto"/>
            <w:left w:val="none" w:sz="0" w:space="0" w:color="auto"/>
            <w:bottom w:val="none" w:sz="0" w:space="0" w:color="auto"/>
            <w:right w:val="none" w:sz="0" w:space="0" w:color="auto"/>
          </w:divBdr>
        </w:div>
        <w:div w:id="304163738">
          <w:marLeft w:val="480"/>
          <w:marRight w:val="0"/>
          <w:marTop w:val="0"/>
          <w:marBottom w:val="0"/>
          <w:divBdr>
            <w:top w:val="none" w:sz="0" w:space="0" w:color="auto"/>
            <w:left w:val="none" w:sz="0" w:space="0" w:color="auto"/>
            <w:bottom w:val="none" w:sz="0" w:space="0" w:color="auto"/>
            <w:right w:val="none" w:sz="0" w:space="0" w:color="auto"/>
          </w:divBdr>
        </w:div>
        <w:div w:id="1766220590">
          <w:marLeft w:val="480"/>
          <w:marRight w:val="0"/>
          <w:marTop w:val="0"/>
          <w:marBottom w:val="0"/>
          <w:divBdr>
            <w:top w:val="none" w:sz="0" w:space="0" w:color="auto"/>
            <w:left w:val="none" w:sz="0" w:space="0" w:color="auto"/>
            <w:bottom w:val="none" w:sz="0" w:space="0" w:color="auto"/>
            <w:right w:val="none" w:sz="0" w:space="0" w:color="auto"/>
          </w:divBdr>
        </w:div>
        <w:div w:id="768503469">
          <w:marLeft w:val="480"/>
          <w:marRight w:val="0"/>
          <w:marTop w:val="0"/>
          <w:marBottom w:val="0"/>
          <w:divBdr>
            <w:top w:val="none" w:sz="0" w:space="0" w:color="auto"/>
            <w:left w:val="none" w:sz="0" w:space="0" w:color="auto"/>
            <w:bottom w:val="none" w:sz="0" w:space="0" w:color="auto"/>
            <w:right w:val="none" w:sz="0" w:space="0" w:color="auto"/>
          </w:divBdr>
        </w:div>
        <w:div w:id="1382438353">
          <w:marLeft w:val="480"/>
          <w:marRight w:val="0"/>
          <w:marTop w:val="0"/>
          <w:marBottom w:val="0"/>
          <w:divBdr>
            <w:top w:val="none" w:sz="0" w:space="0" w:color="auto"/>
            <w:left w:val="none" w:sz="0" w:space="0" w:color="auto"/>
            <w:bottom w:val="none" w:sz="0" w:space="0" w:color="auto"/>
            <w:right w:val="none" w:sz="0" w:space="0" w:color="auto"/>
          </w:divBdr>
        </w:div>
        <w:div w:id="206648420">
          <w:marLeft w:val="480"/>
          <w:marRight w:val="0"/>
          <w:marTop w:val="0"/>
          <w:marBottom w:val="0"/>
          <w:divBdr>
            <w:top w:val="none" w:sz="0" w:space="0" w:color="auto"/>
            <w:left w:val="none" w:sz="0" w:space="0" w:color="auto"/>
            <w:bottom w:val="none" w:sz="0" w:space="0" w:color="auto"/>
            <w:right w:val="none" w:sz="0" w:space="0" w:color="auto"/>
          </w:divBdr>
        </w:div>
        <w:div w:id="1116562145">
          <w:marLeft w:val="480"/>
          <w:marRight w:val="0"/>
          <w:marTop w:val="0"/>
          <w:marBottom w:val="0"/>
          <w:divBdr>
            <w:top w:val="none" w:sz="0" w:space="0" w:color="auto"/>
            <w:left w:val="none" w:sz="0" w:space="0" w:color="auto"/>
            <w:bottom w:val="none" w:sz="0" w:space="0" w:color="auto"/>
            <w:right w:val="none" w:sz="0" w:space="0" w:color="auto"/>
          </w:divBdr>
        </w:div>
        <w:div w:id="839350346">
          <w:marLeft w:val="480"/>
          <w:marRight w:val="0"/>
          <w:marTop w:val="0"/>
          <w:marBottom w:val="0"/>
          <w:divBdr>
            <w:top w:val="none" w:sz="0" w:space="0" w:color="auto"/>
            <w:left w:val="none" w:sz="0" w:space="0" w:color="auto"/>
            <w:bottom w:val="none" w:sz="0" w:space="0" w:color="auto"/>
            <w:right w:val="none" w:sz="0" w:space="0" w:color="auto"/>
          </w:divBdr>
        </w:div>
        <w:div w:id="1568304161">
          <w:marLeft w:val="480"/>
          <w:marRight w:val="0"/>
          <w:marTop w:val="0"/>
          <w:marBottom w:val="0"/>
          <w:divBdr>
            <w:top w:val="none" w:sz="0" w:space="0" w:color="auto"/>
            <w:left w:val="none" w:sz="0" w:space="0" w:color="auto"/>
            <w:bottom w:val="none" w:sz="0" w:space="0" w:color="auto"/>
            <w:right w:val="none" w:sz="0" w:space="0" w:color="auto"/>
          </w:divBdr>
        </w:div>
        <w:div w:id="99186486">
          <w:marLeft w:val="480"/>
          <w:marRight w:val="0"/>
          <w:marTop w:val="0"/>
          <w:marBottom w:val="0"/>
          <w:divBdr>
            <w:top w:val="none" w:sz="0" w:space="0" w:color="auto"/>
            <w:left w:val="none" w:sz="0" w:space="0" w:color="auto"/>
            <w:bottom w:val="none" w:sz="0" w:space="0" w:color="auto"/>
            <w:right w:val="none" w:sz="0" w:space="0" w:color="auto"/>
          </w:divBdr>
        </w:div>
        <w:div w:id="1399590808">
          <w:marLeft w:val="480"/>
          <w:marRight w:val="0"/>
          <w:marTop w:val="0"/>
          <w:marBottom w:val="0"/>
          <w:divBdr>
            <w:top w:val="none" w:sz="0" w:space="0" w:color="auto"/>
            <w:left w:val="none" w:sz="0" w:space="0" w:color="auto"/>
            <w:bottom w:val="none" w:sz="0" w:space="0" w:color="auto"/>
            <w:right w:val="none" w:sz="0" w:space="0" w:color="auto"/>
          </w:divBdr>
        </w:div>
        <w:div w:id="239603719">
          <w:marLeft w:val="480"/>
          <w:marRight w:val="0"/>
          <w:marTop w:val="0"/>
          <w:marBottom w:val="0"/>
          <w:divBdr>
            <w:top w:val="none" w:sz="0" w:space="0" w:color="auto"/>
            <w:left w:val="none" w:sz="0" w:space="0" w:color="auto"/>
            <w:bottom w:val="none" w:sz="0" w:space="0" w:color="auto"/>
            <w:right w:val="none" w:sz="0" w:space="0" w:color="auto"/>
          </w:divBdr>
        </w:div>
        <w:div w:id="345714986">
          <w:marLeft w:val="480"/>
          <w:marRight w:val="0"/>
          <w:marTop w:val="0"/>
          <w:marBottom w:val="0"/>
          <w:divBdr>
            <w:top w:val="none" w:sz="0" w:space="0" w:color="auto"/>
            <w:left w:val="none" w:sz="0" w:space="0" w:color="auto"/>
            <w:bottom w:val="none" w:sz="0" w:space="0" w:color="auto"/>
            <w:right w:val="none" w:sz="0" w:space="0" w:color="auto"/>
          </w:divBdr>
        </w:div>
        <w:div w:id="77211844">
          <w:marLeft w:val="480"/>
          <w:marRight w:val="0"/>
          <w:marTop w:val="0"/>
          <w:marBottom w:val="0"/>
          <w:divBdr>
            <w:top w:val="none" w:sz="0" w:space="0" w:color="auto"/>
            <w:left w:val="none" w:sz="0" w:space="0" w:color="auto"/>
            <w:bottom w:val="none" w:sz="0" w:space="0" w:color="auto"/>
            <w:right w:val="none" w:sz="0" w:space="0" w:color="auto"/>
          </w:divBdr>
        </w:div>
        <w:div w:id="483208677">
          <w:marLeft w:val="480"/>
          <w:marRight w:val="0"/>
          <w:marTop w:val="0"/>
          <w:marBottom w:val="0"/>
          <w:divBdr>
            <w:top w:val="none" w:sz="0" w:space="0" w:color="auto"/>
            <w:left w:val="none" w:sz="0" w:space="0" w:color="auto"/>
            <w:bottom w:val="none" w:sz="0" w:space="0" w:color="auto"/>
            <w:right w:val="none" w:sz="0" w:space="0" w:color="auto"/>
          </w:divBdr>
        </w:div>
        <w:div w:id="761728165">
          <w:marLeft w:val="480"/>
          <w:marRight w:val="0"/>
          <w:marTop w:val="0"/>
          <w:marBottom w:val="0"/>
          <w:divBdr>
            <w:top w:val="none" w:sz="0" w:space="0" w:color="auto"/>
            <w:left w:val="none" w:sz="0" w:space="0" w:color="auto"/>
            <w:bottom w:val="none" w:sz="0" w:space="0" w:color="auto"/>
            <w:right w:val="none" w:sz="0" w:space="0" w:color="auto"/>
          </w:divBdr>
        </w:div>
        <w:div w:id="1554004376">
          <w:marLeft w:val="480"/>
          <w:marRight w:val="0"/>
          <w:marTop w:val="0"/>
          <w:marBottom w:val="0"/>
          <w:divBdr>
            <w:top w:val="none" w:sz="0" w:space="0" w:color="auto"/>
            <w:left w:val="none" w:sz="0" w:space="0" w:color="auto"/>
            <w:bottom w:val="none" w:sz="0" w:space="0" w:color="auto"/>
            <w:right w:val="none" w:sz="0" w:space="0" w:color="auto"/>
          </w:divBdr>
        </w:div>
        <w:div w:id="1221356895">
          <w:marLeft w:val="480"/>
          <w:marRight w:val="0"/>
          <w:marTop w:val="0"/>
          <w:marBottom w:val="0"/>
          <w:divBdr>
            <w:top w:val="none" w:sz="0" w:space="0" w:color="auto"/>
            <w:left w:val="none" w:sz="0" w:space="0" w:color="auto"/>
            <w:bottom w:val="none" w:sz="0" w:space="0" w:color="auto"/>
            <w:right w:val="none" w:sz="0" w:space="0" w:color="auto"/>
          </w:divBdr>
        </w:div>
        <w:div w:id="1070421664">
          <w:marLeft w:val="480"/>
          <w:marRight w:val="0"/>
          <w:marTop w:val="0"/>
          <w:marBottom w:val="0"/>
          <w:divBdr>
            <w:top w:val="none" w:sz="0" w:space="0" w:color="auto"/>
            <w:left w:val="none" w:sz="0" w:space="0" w:color="auto"/>
            <w:bottom w:val="none" w:sz="0" w:space="0" w:color="auto"/>
            <w:right w:val="none" w:sz="0" w:space="0" w:color="auto"/>
          </w:divBdr>
        </w:div>
        <w:div w:id="43337269">
          <w:marLeft w:val="480"/>
          <w:marRight w:val="0"/>
          <w:marTop w:val="0"/>
          <w:marBottom w:val="0"/>
          <w:divBdr>
            <w:top w:val="none" w:sz="0" w:space="0" w:color="auto"/>
            <w:left w:val="none" w:sz="0" w:space="0" w:color="auto"/>
            <w:bottom w:val="none" w:sz="0" w:space="0" w:color="auto"/>
            <w:right w:val="none" w:sz="0" w:space="0" w:color="auto"/>
          </w:divBdr>
        </w:div>
        <w:div w:id="67924844">
          <w:marLeft w:val="480"/>
          <w:marRight w:val="0"/>
          <w:marTop w:val="0"/>
          <w:marBottom w:val="0"/>
          <w:divBdr>
            <w:top w:val="none" w:sz="0" w:space="0" w:color="auto"/>
            <w:left w:val="none" w:sz="0" w:space="0" w:color="auto"/>
            <w:bottom w:val="none" w:sz="0" w:space="0" w:color="auto"/>
            <w:right w:val="none" w:sz="0" w:space="0" w:color="auto"/>
          </w:divBdr>
        </w:div>
        <w:div w:id="1566795439">
          <w:marLeft w:val="480"/>
          <w:marRight w:val="0"/>
          <w:marTop w:val="0"/>
          <w:marBottom w:val="0"/>
          <w:divBdr>
            <w:top w:val="none" w:sz="0" w:space="0" w:color="auto"/>
            <w:left w:val="none" w:sz="0" w:space="0" w:color="auto"/>
            <w:bottom w:val="none" w:sz="0" w:space="0" w:color="auto"/>
            <w:right w:val="none" w:sz="0" w:space="0" w:color="auto"/>
          </w:divBdr>
        </w:div>
      </w:divsChild>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314337619">
      <w:bodyDiv w:val="1"/>
      <w:marLeft w:val="0"/>
      <w:marRight w:val="0"/>
      <w:marTop w:val="0"/>
      <w:marBottom w:val="0"/>
      <w:divBdr>
        <w:top w:val="none" w:sz="0" w:space="0" w:color="auto"/>
        <w:left w:val="none" w:sz="0" w:space="0" w:color="auto"/>
        <w:bottom w:val="none" w:sz="0" w:space="0" w:color="auto"/>
        <w:right w:val="none" w:sz="0" w:space="0" w:color="auto"/>
      </w:divBdr>
    </w:div>
    <w:div w:id="1315142388">
      <w:bodyDiv w:val="1"/>
      <w:marLeft w:val="0"/>
      <w:marRight w:val="0"/>
      <w:marTop w:val="0"/>
      <w:marBottom w:val="0"/>
      <w:divBdr>
        <w:top w:val="none" w:sz="0" w:space="0" w:color="auto"/>
        <w:left w:val="none" w:sz="0" w:space="0" w:color="auto"/>
        <w:bottom w:val="none" w:sz="0" w:space="0" w:color="auto"/>
        <w:right w:val="none" w:sz="0" w:space="0" w:color="auto"/>
      </w:divBdr>
    </w:div>
    <w:div w:id="1315373890">
      <w:bodyDiv w:val="1"/>
      <w:marLeft w:val="0"/>
      <w:marRight w:val="0"/>
      <w:marTop w:val="0"/>
      <w:marBottom w:val="0"/>
      <w:divBdr>
        <w:top w:val="none" w:sz="0" w:space="0" w:color="auto"/>
        <w:left w:val="none" w:sz="0" w:space="0" w:color="auto"/>
        <w:bottom w:val="none" w:sz="0" w:space="0" w:color="auto"/>
        <w:right w:val="none" w:sz="0" w:space="0" w:color="auto"/>
      </w:divBdr>
    </w:div>
    <w:div w:id="1316303630">
      <w:bodyDiv w:val="1"/>
      <w:marLeft w:val="0"/>
      <w:marRight w:val="0"/>
      <w:marTop w:val="0"/>
      <w:marBottom w:val="0"/>
      <w:divBdr>
        <w:top w:val="none" w:sz="0" w:space="0" w:color="auto"/>
        <w:left w:val="none" w:sz="0" w:space="0" w:color="auto"/>
        <w:bottom w:val="none" w:sz="0" w:space="0" w:color="auto"/>
        <w:right w:val="none" w:sz="0" w:space="0" w:color="auto"/>
      </w:divBdr>
    </w:div>
    <w:div w:id="1326082576">
      <w:bodyDiv w:val="1"/>
      <w:marLeft w:val="0"/>
      <w:marRight w:val="0"/>
      <w:marTop w:val="0"/>
      <w:marBottom w:val="0"/>
      <w:divBdr>
        <w:top w:val="none" w:sz="0" w:space="0" w:color="auto"/>
        <w:left w:val="none" w:sz="0" w:space="0" w:color="auto"/>
        <w:bottom w:val="none" w:sz="0" w:space="0" w:color="auto"/>
        <w:right w:val="none" w:sz="0" w:space="0" w:color="auto"/>
      </w:divBdr>
    </w:div>
    <w:div w:id="1328746778">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40353691">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3778944">
      <w:bodyDiv w:val="1"/>
      <w:marLeft w:val="0"/>
      <w:marRight w:val="0"/>
      <w:marTop w:val="0"/>
      <w:marBottom w:val="0"/>
      <w:divBdr>
        <w:top w:val="none" w:sz="0" w:space="0" w:color="auto"/>
        <w:left w:val="none" w:sz="0" w:space="0" w:color="auto"/>
        <w:bottom w:val="none" w:sz="0" w:space="0" w:color="auto"/>
        <w:right w:val="none" w:sz="0" w:space="0" w:color="auto"/>
      </w:divBdr>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47053409">
      <w:bodyDiv w:val="1"/>
      <w:marLeft w:val="0"/>
      <w:marRight w:val="0"/>
      <w:marTop w:val="0"/>
      <w:marBottom w:val="0"/>
      <w:divBdr>
        <w:top w:val="none" w:sz="0" w:space="0" w:color="auto"/>
        <w:left w:val="none" w:sz="0" w:space="0" w:color="auto"/>
        <w:bottom w:val="none" w:sz="0" w:space="0" w:color="auto"/>
        <w:right w:val="none" w:sz="0" w:space="0" w:color="auto"/>
      </w:divBdr>
    </w:div>
    <w:div w:id="1350255280">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54457368">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72615088">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6173011">
      <w:bodyDiv w:val="1"/>
      <w:marLeft w:val="0"/>
      <w:marRight w:val="0"/>
      <w:marTop w:val="0"/>
      <w:marBottom w:val="0"/>
      <w:divBdr>
        <w:top w:val="none" w:sz="0" w:space="0" w:color="auto"/>
        <w:left w:val="none" w:sz="0" w:space="0" w:color="auto"/>
        <w:bottom w:val="none" w:sz="0" w:space="0" w:color="auto"/>
        <w:right w:val="none" w:sz="0" w:space="0" w:color="auto"/>
      </w:divBdr>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6512168">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16896372">
      <w:bodyDiv w:val="1"/>
      <w:marLeft w:val="0"/>
      <w:marRight w:val="0"/>
      <w:marTop w:val="0"/>
      <w:marBottom w:val="0"/>
      <w:divBdr>
        <w:top w:val="none" w:sz="0" w:space="0" w:color="auto"/>
        <w:left w:val="none" w:sz="0" w:space="0" w:color="auto"/>
        <w:bottom w:val="none" w:sz="0" w:space="0" w:color="auto"/>
        <w:right w:val="none" w:sz="0" w:space="0" w:color="auto"/>
      </w:divBdr>
      <w:divsChild>
        <w:div w:id="551816445">
          <w:marLeft w:val="480"/>
          <w:marRight w:val="0"/>
          <w:marTop w:val="0"/>
          <w:marBottom w:val="0"/>
          <w:divBdr>
            <w:top w:val="none" w:sz="0" w:space="0" w:color="auto"/>
            <w:left w:val="none" w:sz="0" w:space="0" w:color="auto"/>
            <w:bottom w:val="none" w:sz="0" w:space="0" w:color="auto"/>
            <w:right w:val="none" w:sz="0" w:space="0" w:color="auto"/>
          </w:divBdr>
        </w:div>
        <w:div w:id="307981998">
          <w:marLeft w:val="480"/>
          <w:marRight w:val="0"/>
          <w:marTop w:val="0"/>
          <w:marBottom w:val="0"/>
          <w:divBdr>
            <w:top w:val="none" w:sz="0" w:space="0" w:color="auto"/>
            <w:left w:val="none" w:sz="0" w:space="0" w:color="auto"/>
            <w:bottom w:val="none" w:sz="0" w:space="0" w:color="auto"/>
            <w:right w:val="none" w:sz="0" w:space="0" w:color="auto"/>
          </w:divBdr>
        </w:div>
        <w:div w:id="1450320198">
          <w:marLeft w:val="480"/>
          <w:marRight w:val="0"/>
          <w:marTop w:val="0"/>
          <w:marBottom w:val="0"/>
          <w:divBdr>
            <w:top w:val="none" w:sz="0" w:space="0" w:color="auto"/>
            <w:left w:val="none" w:sz="0" w:space="0" w:color="auto"/>
            <w:bottom w:val="none" w:sz="0" w:space="0" w:color="auto"/>
            <w:right w:val="none" w:sz="0" w:space="0" w:color="auto"/>
          </w:divBdr>
        </w:div>
        <w:div w:id="202375653">
          <w:marLeft w:val="480"/>
          <w:marRight w:val="0"/>
          <w:marTop w:val="0"/>
          <w:marBottom w:val="0"/>
          <w:divBdr>
            <w:top w:val="none" w:sz="0" w:space="0" w:color="auto"/>
            <w:left w:val="none" w:sz="0" w:space="0" w:color="auto"/>
            <w:bottom w:val="none" w:sz="0" w:space="0" w:color="auto"/>
            <w:right w:val="none" w:sz="0" w:space="0" w:color="auto"/>
          </w:divBdr>
        </w:div>
        <w:div w:id="25372095">
          <w:marLeft w:val="480"/>
          <w:marRight w:val="0"/>
          <w:marTop w:val="0"/>
          <w:marBottom w:val="0"/>
          <w:divBdr>
            <w:top w:val="none" w:sz="0" w:space="0" w:color="auto"/>
            <w:left w:val="none" w:sz="0" w:space="0" w:color="auto"/>
            <w:bottom w:val="none" w:sz="0" w:space="0" w:color="auto"/>
            <w:right w:val="none" w:sz="0" w:space="0" w:color="auto"/>
          </w:divBdr>
        </w:div>
        <w:div w:id="1247497229">
          <w:marLeft w:val="480"/>
          <w:marRight w:val="0"/>
          <w:marTop w:val="0"/>
          <w:marBottom w:val="0"/>
          <w:divBdr>
            <w:top w:val="none" w:sz="0" w:space="0" w:color="auto"/>
            <w:left w:val="none" w:sz="0" w:space="0" w:color="auto"/>
            <w:bottom w:val="none" w:sz="0" w:space="0" w:color="auto"/>
            <w:right w:val="none" w:sz="0" w:space="0" w:color="auto"/>
          </w:divBdr>
        </w:div>
        <w:div w:id="1430546353">
          <w:marLeft w:val="480"/>
          <w:marRight w:val="0"/>
          <w:marTop w:val="0"/>
          <w:marBottom w:val="0"/>
          <w:divBdr>
            <w:top w:val="none" w:sz="0" w:space="0" w:color="auto"/>
            <w:left w:val="none" w:sz="0" w:space="0" w:color="auto"/>
            <w:bottom w:val="none" w:sz="0" w:space="0" w:color="auto"/>
            <w:right w:val="none" w:sz="0" w:space="0" w:color="auto"/>
          </w:divBdr>
        </w:div>
        <w:div w:id="1247424639">
          <w:marLeft w:val="480"/>
          <w:marRight w:val="0"/>
          <w:marTop w:val="0"/>
          <w:marBottom w:val="0"/>
          <w:divBdr>
            <w:top w:val="none" w:sz="0" w:space="0" w:color="auto"/>
            <w:left w:val="none" w:sz="0" w:space="0" w:color="auto"/>
            <w:bottom w:val="none" w:sz="0" w:space="0" w:color="auto"/>
            <w:right w:val="none" w:sz="0" w:space="0" w:color="auto"/>
          </w:divBdr>
        </w:div>
        <w:div w:id="1770275219">
          <w:marLeft w:val="480"/>
          <w:marRight w:val="0"/>
          <w:marTop w:val="0"/>
          <w:marBottom w:val="0"/>
          <w:divBdr>
            <w:top w:val="none" w:sz="0" w:space="0" w:color="auto"/>
            <w:left w:val="none" w:sz="0" w:space="0" w:color="auto"/>
            <w:bottom w:val="none" w:sz="0" w:space="0" w:color="auto"/>
            <w:right w:val="none" w:sz="0" w:space="0" w:color="auto"/>
          </w:divBdr>
        </w:div>
        <w:div w:id="2079206572">
          <w:marLeft w:val="480"/>
          <w:marRight w:val="0"/>
          <w:marTop w:val="0"/>
          <w:marBottom w:val="0"/>
          <w:divBdr>
            <w:top w:val="none" w:sz="0" w:space="0" w:color="auto"/>
            <w:left w:val="none" w:sz="0" w:space="0" w:color="auto"/>
            <w:bottom w:val="none" w:sz="0" w:space="0" w:color="auto"/>
            <w:right w:val="none" w:sz="0" w:space="0" w:color="auto"/>
          </w:divBdr>
        </w:div>
        <w:div w:id="1812669975">
          <w:marLeft w:val="480"/>
          <w:marRight w:val="0"/>
          <w:marTop w:val="0"/>
          <w:marBottom w:val="0"/>
          <w:divBdr>
            <w:top w:val="none" w:sz="0" w:space="0" w:color="auto"/>
            <w:left w:val="none" w:sz="0" w:space="0" w:color="auto"/>
            <w:bottom w:val="none" w:sz="0" w:space="0" w:color="auto"/>
            <w:right w:val="none" w:sz="0" w:space="0" w:color="auto"/>
          </w:divBdr>
        </w:div>
        <w:div w:id="525603107">
          <w:marLeft w:val="480"/>
          <w:marRight w:val="0"/>
          <w:marTop w:val="0"/>
          <w:marBottom w:val="0"/>
          <w:divBdr>
            <w:top w:val="none" w:sz="0" w:space="0" w:color="auto"/>
            <w:left w:val="none" w:sz="0" w:space="0" w:color="auto"/>
            <w:bottom w:val="none" w:sz="0" w:space="0" w:color="auto"/>
            <w:right w:val="none" w:sz="0" w:space="0" w:color="auto"/>
          </w:divBdr>
        </w:div>
        <w:div w:id="2027708335">
          <w:marLeft w:val="480"/>
          <w:marRight w:val="0"/>
          <w:marTop w:val="0"/>
          <w:marBottom w:val="0"/>
          <w:divBdr>
            <w:top w:val="none" w:sz="0" w:space="0" w:color="auto"/>
            <w:left w:val="none" w:sz="0" w:space="0" w:color="auto"/>
            <w:bottom w:val="none" w:sz="0" w:space="0" w:color="auto"/>
            <w:right w:val="none" w:sz="0" w:space="0" w:color="auto"/>
          </w:divBdr>
        </w:div>
        <w:div w:id="985939148">
          <w:marLeft w:val="480"/>
          <w:marRight w:val="0"/>
          <w:marTop w:val="0"/>
          <w:marBottom w:val="0"/>
          <w:divBdr>
            <w:top w:val="none" w:sz="0" w:space="0" w:color="auto"/>
            <w:left w:val="none" w:sz="0" w:space="0" w:color="auto"/>
            <w:bottom w:val="none" w:sz="0" w:space="0" w:color="auto"/>
            <w:right w:val="none" w:sz="0" w:space="0" w:color="auto"/>
          </w:divBdr>
        </w:div>
        <w:div w:id="1999453422">
          <w:marLeft w:val="480"/>
          <w:marRight w:val="0"/>
          <w:marTop w:val="0"/>
          <w:marBottom w:val="0"/>
          <w:divBdr>
            <w:top w:val="none" w:sz="0" w:space="0" w:color="auto"/>
            <w:left w:val="none" w:sz="0" w:space="0" w:color="auto"/>
            <w:bottom w:val="none" w:sz="0" w:space="0" w:color="auto"/>
            <w:right w:val="none" w:sz="0" w:space="0" w:color="auto"/>
          </w:divBdr>
        </w:div>
        <w:div w:id="233394364">
          <w:marLeft w:val="480"/>
          <w:marRight w:val="0"/>
          <w:marTop w:val="0"/>
          <w:marBottom w:val="0"/>
          <w:divBdr>
            <w:top w:val="none" w:sz="0" w:space="0" w:color="auto"/>
            <w:left w:val="none" w:sz="0" w:space="0" w:color="auto"/>
            <w:bottom w:val="none" w:sz="0" w:space="0" w:color="auto"/>
            <w:right w:val="none" w:sz="0" w:space="0" w:color="auto"/>
          </w:divBdr>
        </w:div>
        <w:div w:id="942306542">
          <w:marLeft w:val="480"/>
          <w:marRight w:val="0"/>
          <w:marTop w:val="0"/>
          <w:marBottom w:val="0"/>
          <w:divBdr>
            <w:top w:val="none" w:sz="0" w:space="0" w:color="auto"/>
            <w:left w:val="none" w:sz="0" w:space="0" w:color="auto"/>
            <w:bottom w:val="none" w:sz="0" w:space="0" w:color="auto"/>
            <w:right w:val="none" w:sz="0" w:space="0" w:color="auto"/>
          </w:divBdr>
        </w:div>
        <w:div w:id="148524268">
          <w:marLeft w:val="480"/>
          <w:marRight w:val="0"/>
          <w:marTop w:val="0"/>
          <w:marBottom w:val="0"/>
          <w:divBdr>
            <w:top w:val="none" w:sz="0" w:space="0" w:color="auto"/>
            <w:left w:val="none" w:sz="0" w:space="0" w:color="auto"/>
            <w:bottom w:val="none" w:sz="0" w:space="0" w:color="auto"/>
            <w:right w:val="none" w:sz="0" w:space="0" w:color="auto"/>
          </w:divBdr>
        </w:div>
        <w:div w:id="923881153">
          <w:marLeft w:val="480"/>
          <w:marRight w:val="0"/>
          <w:marTop w:val="0"/>
          <w:marBottom w:val="0"/>
          <w:divBdr>
            <w:top w:val="none" w:sz="0" w:space="0" w:color="auto"/>
            <w:left w:val="none" w:sz="0" w:space="0" w:color="auto"/>
            <w:bottom w:val="none" w:sz="0" w:space="0" w:color="auto"/>
            <w:right w:val="none" w:sz="0" w:space="0" w:color="auto"/>
          </w:divBdr>
        </w:div>
        <w:div w:id="299769119">
          <w:marLeft w:val="480"/>
          <w:marRight w:val="0"/>
          <w:marTop w:val="0"/>
          <w:marBottom w:val="0"/>
          <w:divBdr>
            <w:top w:val="none" w:sz="0" w:space="0" w:color="auto"/>
            <w:left w:val="none" w:sz="0" w:space="0" w:color="auto"/>
            <w:bottom w:val="none" w:sz="0" w:space="0" w:color="auto"/>
            <w:right w:val="none" w:sz="0" w:space="0" w:color="auto"/>
          </w:divBdr>
        </w:div>
        <w:div w:id="407461363">
          <w:marLeft w:val="480"/>
          <w:marRight w:val="0"/>
          <w:marTop w:val="0"/>
          <w:marBottom w:val="0"/>
          <w:divBdr>
            <w:top w:val="none" w:sz="0" w:space="0" w:color="auto"/>
            <w:left w:val="none" w:sz="0" w:space="0" w:color="auto"/>
            <w:bottom w:val="none" w:sz="0" w:space="0" w:color="auto"/>
            <w:right w:val="none" w:sz="0" w:space="0" w:color="auto"/>
          </w:divBdr>
        </w:div>
        <w:div w:id="658971187">
          <w:marLeft w:val="480"/>
          <w:marRight w:val="0"/>
          <w:marTop w:val="0"/>
          <w:marBottom w:val="0"/>
          <w:divBdr>
            <w:top w:val="none" w:sz="0" w:space="0" w:color="auto"/>
            <w:left w:val="none" w:sz="0" w:space="0" w:color="auto"/>
            <w:bottom w:val="none" w:sz="0" w:space="0" w:color="auto"/>
            <w:right w:val="none" w:sz="0" w:space="0" w:color="auto"/>
          </w:divBdr>
        </w:div>
        <w:div w:id="1434353389">
          <w:marLeft w:val="480"/>
          <w:marRight w:val="0"/>
          <w:marTop w:val="0"/>
          <w:marBottom w:val="0"/>
          <w:divBdr>
            <w:top w:val="none" w:sz="0" w:space="0" w:color="auto"/>
            <w:left w:val="none" w:sz="0" w:space="0" w:color="auto"/>
            <w:bottom w:val="none" w:sz="0" w:space="0" w:color="auto"/>
            <w:right w:val="none" w:sz="0" w:space="0" w:color="auto"/>
          </w:divBdr>
        </w:div>
        <w:div w:id="1304043842">
          <w:marLeft w:val="480"/>
          <w:marRight w:val="0"/>
          <w:marTop w:val="0"/>
          <w:marBottom w:val="0"/>
          <w:divBdr>
            <w:top w:val="none" w:sz="0" w:space="0" w:color="auto"/>
            <w:left w:val="none" w:sz="0" w:space="0" w:color="auto"/>
            <w:bottom w:val="none" w:sz="0" w:space="0" w:color="auto"/>
            <w:right w:val="none" w:sz="0" w:space="0" w:color="auto"/>
          </w:divBdr>
        </w:div>
        <w:div w:id="621303535">
          <w:marLeft w:val="480"/>
          <w:marRight w:val="0"/>
          <w:marTop w:val="0"/>
          <w:marBottom w:val="0"/>
          <w:divBdr>
            <w:top w:val="none" w:sz="0" w:space="0" w:color="auto"/>
            <w:left w:val="none" w:sz="0" w:space="0" w:color="auto"/>
            <w:bottom w:val="none" w:sz="0" w:space="0" w:color="auto"/>
            <w:right w:val="none" w:sz="0" w:space="0" w:color="auto"/>
          </w:divBdr>
        </w:div>
        <w:div w:id="734814367">
          <w:marLeft w:val="480"/>
          <w:marRight w:val="0"/>
          <w:marTop w:val="0"/>
          <w:marBottom w:val="0"/>
          <w:divBdr>
            <w:top w:val="none" w:sz="0" w:space="0" w:color="auto"/>
            <w:left w:val="none" w:sz="0" w:space="0" w:color="auto"/>
            <w:bottom w:val="none" w:sz="0" w:space="0" w:color="auto"/>
            <w:right w:val="none" w:sz="0" w:space="0" w:color="auto"/>
          </w:divBdr>
        </w:div>
        <w:div w:id="1749883148">
          <w:marLeft w:val="480"/>
          <w:marRight w:val="0"/>
          <w:marTop w:val="0"/>
          <w:marBottom w:val="0"/>
          <w:divBdr>
            <w:top w:val="none" w:sz="0" w:space="0" w:color="auto"/>
            <w:left w:val="none" w:sz="0" w:space="0" w:color="auto"/>
            <w:bottom w:val="none" w:sz="0" w:space="0" w:color="auto"/>
            <w:right w:val="none" w:sz="0" w:space="0" w:color="auto"/>
          </w:divBdr>
        </w:div>
        <w:div w:id="825315253">
          <w:marLeft w:val="480"/>
          <w:marRight w:val="0"/>
          <w:marTop w:val="0"/>
          <w:marBottom w:val="0"/>
          <w:divBdr>
            <w:top w:val="none" w:sz="0" w:space="0" w:color="auto"/>
            <w:left w:val="none" w:sz="0" w:space="0" w:color="auto"/>
            <w:bottom w:val="none" w:sz="0" w:space="0" w:color="auto"/>
            <w:right w:val="none" w:sz="0" w:space="0" w:color="auto"/>
          </w:divBdr>
        </w:div>
        <w:div w:id="202375913">
          <w:marLeft w:val="480"/>
          <w:marRight w:val="0"/>
          <w:marTop w:val="0"/>
          <w:marBottom w:val="0"/>
          <w:divBdr>
            <w:top w:val="none" w:sz="0" w:space="0" w:color="auto"/>
            <w:left w:val="none" w:sz="0" w:space="0" w:color="auto"/>
            <w:bottom w:val="none" w:sz="0" w:space="0" w:color="auto"/>
            <w:right w:val="none" w:sz="0" w:space="0" w:color="auto"/>
          </w:divBdr>
        </w:div>
        <w:div w:id="23673570">
          <w:marLeft w:val="480"/>
          <w:marRight w:val="0"/>
          <w:marTop w:val="0"/>
          <w:marBottom w:val="0"/>
          <w:divBdr>
            <w:top w:val="none" w:sz="0" w:space="0" w:color="auto"/>
            <w:left w:val="none" w:sz="0" w:space="0" w:color="auto"/>
            <w:bottom w:val="none" w:sz="0" w:space="0" w:color="auto"/>
            <w:right w:val="none" w:sz="0" w:space="0" w:color="auto"/>
          </w:divBdr>
        </w:div>
        <w:div w:id="43335052">
          <w:marLeft w:val="480"/>
          <w:marRight w:val="0"/>
          <w:marTop w:val="0"/>
          <w:marBottom w:val="0"/>
          <w:divBdr>
            <w:top w:val="none" w:sz="0" w:space="0" w:color="auto"/>
            <w:left w:val="none" w:sz="0" w:space="0" w:color="auto"/>
            <w:bottom w:val="none" w:sz="0" w:space="0" w:color="auto"/>
            <w:right w:val="none" w:sz="0" w:space="0" w:color="auto"/>
          </w:divBdr>
        </w:div>
        <w:div w:id="2098011849">
          <w:marLeft w:val="480"/>
          <w:marRight w:val="0"/>
          <w:marTop w:val="0"/>
          <w:marBottom w:val="0"/>
          <w:divBdr>
            <w:top w:val="none" w:sz="0" w:space="0" w:color="auto"/>
            <w:left w:val="none" w:sz="0" w:space="0" w:color="auto"/>
            <w:bottom w:val="none" w:sz="0" w:space="0" w:color="auto"/>
            <w:right w:val="none" w:sz="0" w:space="0" w:color="auto"/>
          </w:divBdr>
        </w:div>
        <w:div w:id="1607032070">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1401051988">
          <w:marLeft w:val="480"/>
          <w:marRight w:val="0"/>
          <w:marTop w:val="0"/>
          <w:marBottom w:val="0"/>
          <w:divBdr>
            <w:top w:val="none" w:sz="0" w:space="0" w:color="auto"/>
            <w:left w:val="none" w:sz="0" w:space="0" w:color="auto"/>
            <w:bottom w:val="none" w:sz="0" w:space="0" w:color="auto"/>
            <w:right w:val="none" w:sz="0" w:space="0" w:color="auto"/>
          </w:divBdr>
        </w:div>
        <w:div w:id="1290622948">
          <w:marLeft w:val="480"/>
          <w:marRight w:val="0"/>
          <w:marTop w:val="0"/>
          <w:marBottom w:val="0"/>
          <w:divBdr>
            <w:top w:val="none" w:sz="0" w:space="0" w:color="auto"/>
            <w:left w:val="none" w:sz="0" w:space="0" w:color="auto"/>
            <w:bottom w:val="none" w:sz="0" w:space="0" w:color="auto"/>
            <w:right w:val="none" w:sz="0" w:space="0" w:color="auto"/>
          </w:divBdr>
        </w:div>
        <w:div w:id="152796789">
          <w:marLeft w:val="480"/>
          <w:marRight w:val="0"/>
          <w:marTop w:val="0"/>
          <w:marBottom w:val="0"/>
          <w:divBdr>
            <w:top w:val="none" w:sz="0" w:space="0" w:color="auto"/>
            <w:left w:val="none" w:sz="0" w:space="0" w:color="auto"/>
            <w:bottom w:val="none" w:sz="0" w:space="0" w:color="auto"/>
            <w:right w:val="none" w:sz="0" w:space="0" w:color="auto"/>
          </w:divBdr>
        </w:div>
        <w:div w:id="117382498">
          <w:marLeft w:val="480"/>
          <w:marRight w:val="0"/>
          <w:marTop w:val="0"/>
          <w:marBottom w:val="0"/>
          <w:divBdr>
            <w:top w:val="none" w:sz="0" w:space="0" w:color="auto"/>
            <w:left w:val="none" w:sz="0" w:space="0" w:color="auto"/>
            <w:bottom w:val="none" w:sz="0" w:space="0" w:color="auto"/>
            <w:right w:val="none" w:sz="0" w:space="0" w:color="auto"/>
          </w:divBdr>
        </w:div>
        <w:div w:id="415446097">
          <w:marLeft w:val="480"/>
          <w:marRight w:val="0"/>
          <w:marTop w:val="0"/>
          <w:marBottom w:val="0"/>
          <w:divBdr>
            <w:top w:val="none" w:sz="0" w:space="0" w:color="auto"/>
            <w:left w:val="none" w:sz="0" w:space="0" w:color="auto"/>
            <w:bottom w:val="none" w:sz="0" w:space="0" w:color="auto"/>
            <w:right w:val="none" w:sz="0" w:space="0" w:color="auto"/>
          </w:divBdr>
        </w:div>
        <w:div w:id="1334265230">
          <w:marLeft w:val="480"/>
          <w:marRight w:val="0"/>
          <w:marTop w:val="0"/>
          <w:marBottom w:val="0"/>
          <w:divBdr>
            <w:top w:val="none" w:sz="0" w:space="0" w:color="auto"/>
            <w:left w:val="none" w:sz="0" w:space="0" w:color="auto"/>
            <w:bottom w:val="none" w:sz="0" w:space="0" w:color="auto"/>
            <w:right w:val="none" w:sz="0" w:space="0" w:color="auto"/>
          </w:divBdr>
        </w:div>
        <w:div w:id="1589994411">
          <w:marLeft w:val="480"/>
          <w:marRight w:val="0"/>
          <w:marTop w:val="0"/>
          <w:marBottom w:val="0"/>
          <w:divBdr>
            <w:top w:val="none" w:sz="0" w:space="0" w:color="auto"/>
            <w:left w:val="none" w:sz="0" w:space="0" w:color="auto"/>
            <w:bottom w:val="none" w:sz="0" w:space="0" w:color="auto"/>
            <w:right w:val="none" w:sz="0" w:space="0" w:color="auto"/>
          </w:divBdr>
        </w:div>
        <w:div w:id="247158679">
          <w:marLeft w:val="480"/>
          <w:marRight w:val="0"/>
          <w:marTop w:val="0"/>
          <w:marBottom w:val="0"/>
          <w:divBdr>
            <w:top w:val="none" w:sz="0" w:space="0" w:color="auto"/>
            <w:left w:val="none" w:sz="0" w:space="0" w:color="auto"/>
            <w:bottom w:val="none" w:sz="0" w:space="0" w:color="auto"/>
            <w:right w:val="none" w:sz="0" w:space="0" w:color="auto"/>
          </w:divBdr>
        </w:div>
      </w:divsChild>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18819070">
      <w:bodyDiv w:val="1"/>
      <w:marLeft w:val="0"/>
      <w:marRight w:val="0"/>
      <w:marTop w:val="0"/>
      <w:marBottom w:val="0"/>
      <w:divBdr>
        <w:top w:val="none" w:sz="0" w:space="0" w:color="auto"/>
        <w:left w:val="none" w:sz="0" w:space="0" w:color="auto"/>
        <w:bottom w:val="none" w:sz="0" w:space="0" w:color="auto"/>
        <w:right w:val="none" w:sz="0" w:space="0" w:color="auto"/>
      </w:divBdr>
    </w:div>
    <w:div w:id="1419448103">
      <w:bodyDiv w:val="1"/>
      <w:marLeft w:val="0"/>
      <w:marRight w:val="0"/>
      <w:marTop w:val="0"/>
      <w:marBottom w:val="0"/>
      <w:divBdr>
        <w:top w:val="none" w:sz="0" w:space="0" w:color="auto"/>
        <w:left w:val="none" w:sz="0" w:space="0" w:color="auto"/>
        <w:bottom w:val="none" w:sz="0" w:space="0" w:color="auto"/>
        <w:right w:val="none" w:sz="0" w:space="0" w:color="auto"/>
      </w:divBdr>
    </w:div>
    <w:div w:id="1423909839">
      <w:bodyDiv w:val="1"/>
      <w:marLeft w:val="0"/>
      <w:marRight w:val="0"/>
      <w:marTop w:val="0"/>
      <w:marBottom w:val="0"/>
      <w:divBdr>
        <w:top w:val="none" w:sz="0" w:space="0" w:color="auto"/>
        <w:left w:val="none" w:sz="0" w:space="0" w:color="auto"/>
        <w:bottom w:val="none" w:sz="0" w:space="0" w:color="auto"/>
        <w:right w:val="none" w:sz="0" w:space="0" w:color="auto"/>
      </w:divBdr>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30546818">
      <w:bodyDiv w:val="1"/>
      <w:marLeft w:val="0"/>
      <w:marRight w:val="0"/>
      <w:marTop w:val="0"/>
      <w:marBottom w:val="0"/>
      <w:divBdr>
        <w:top w:val="none" w:sz="0" w:space="0" w:color="auto"/>
        <w:left w:val="none" w:sz="0" w:space="0" w:color="auto"/>
        <w:bottom w:val="none" w:sz="0" w:space="0" w:color="auto"/>
        <w:right w:val="none" w:sz="0" w:space="0" w:color="auto"/>
      </w:divBdr>
    </w:div>
    <w:div w:id="1444110724">
      <w:bodyDiv w:val="1"/>
      <w:marLeft w:val="0"/>
      <w:marRight w:val="0"/>
      <w:marTop w:val="0"/>
      <w:marBottom w:val="0"/>
      <w:divBdr>
        <w:top w:val="none" w:sz="0" w:space="0" w:color="auto"/>
        <w:left w:val="none" w:sz="0" w:space="0" w:color="auto"/>
        <w:bottom w:val="none" w:sz="0" w:space="0" w:color="auto"/>
        <w:right w:val="none" w:sz="0" w:space="0" w:color="auto"/>
      </w:divBdr>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8834410">
      <w:bodyDiv w:val="1"/>
      <w:marLeft w:val="0"/>
      <w:marRight w:val="0"/>
      <w:marTop w:val="0"/>
      <w:marBottom w:val="0"/>
      <w:divBdr>
        <w:top w:val="none" w:sz="0" w:space="0" w:color="auto"/>
        <w:left w:val="none" w:sz="0" w:space="0" w:color="auto"/>
        <w:bottom w:val="none" w:sz="0" w:space="0" w:color="auto"/>
        <w:right w:val="none" w:sz="0" w:space="0" w:color="auto"/>
      </w:divBdr>
      <w:divsChild>
        <w:div w:id="1397825169">
          <w:marLeft w:val="480"/>
          <w:marRight w:val="0"/>
          <w:marTop w:val="0"/>
          <w:marBottom w:val="0"/>
          <w:divBdr>
            <w:top w:val="none" w:sz="0" w:space="0" w:color="auto"/>
            <w:left w:val="none" w:sz="0" w:space="0" w:color="auto"/>
            <w:bottom w:val="none" w:sz="0" w:space="0" w:color="auto"/>
            <w:right w:val="none" w:sz="0" w:space="0" w:color="auto"/>
          </w:divBdr>
        </w:div>
        <w:div w:id="1895433511">
          <w:marLeft w:val="480"/>
          <w:marRight w:val="0"/>
          <w:marTop w:val="0"/>
          <w:marBottom w:val="0"/>
          <w:divBdr>
            <w:top w:val="none" w:sz="0" w:space="0" w:color="auto"/>
            <w:left w:val="none" w:sz="0" w:space="0" w:color="auto"/>
            <w:bottom w:val="none" w:sz="0" w:space="0" w:color="auto"/>
            <w:right w:val="none" w:sz="0" w:space="0" w:color="auto"/>
          </w:divBdr>
        </w:div>
        <w:div w:id="1633512175">
          <w:marLeft w:val="480"/>
          <w:marRight w:val="0"/>
          <w:marTop w:val="0"/>
          <w:marBottom w:val="0"/>
          <w:divBdr>
            <w:top w:val="none" w:sz="0" w:space="0" w:color="auto"/>
            <w:left w:val="none" w:sz="0" w:space="0" w:color="auto"/>
            <w:bottom w:val="none" w:sz="0" w:space="0" w:color="auto"/>
            <w:right w:val="none" w:sz="0" w:space="0" w:color="auto"/>
          </w:divBdr>
        </w:div>
        <w:div w:id="882785352">
          <w:marLeft w:val="480"/>
          <w:marRight w:val="0"/>
          <w:marTop w:val="0"/>
          <w:marBottom w:val="0"/>
          <w:divBdr>
            <w:top w:val="none" w:sz="0" w:space="0" w:color="auto"/>
            <w:left w:val="none" w:sz="0" w:space="0" w:color="auto"/>
            <w:bottom w:val="none" w:sz="0" w:space="0" w:color="auto"/>
            <w:right w:val="none" w:sz="0" w:space="0" w:color="auto"/>
          </w:divBdr>
        </w:div>
        <w:div w:id="1864783628">
          <w:marLeft w:val="480"/>
          <w:marRight w:val="0"/>
          <w:marTop w:val="0"/>
          <w:marBottom w:val="0"/>
          <w:divBdr>
            <w:top w:val="none" w:sz="0" w:space="0" w:color="auto"/>
            <w:left w:val="none" w:sz="0" w:space="0" w:color="auto"/>
            <w:bottom w:val="none" w:sz="0" w:space="0" w:color="auto"/>
            <w:right w:val="none" w:sz="0" w:space="0" w:color="auto"/>
          </w:divBdr>
        </w:div>
        <w:div w:id="170994035">
          <w:marLeft w:val="480"/>
          <w:marRight w:val="0"/>
          <w:marTop w:val="0"/>
          <w:marBottom w:val="0"/>
          <w:divBdr>
            <w:top w:val="none" w:sz="0" w:space="0" w:color="auto"/>
            <w:left w:val="none" w:sz="0" w:space="0" w:color="auto"/>
            <w:bottom w:val="none" w:sz="0" w:space="0" w:color="auto"/>
            <w:right w:val="none" w:sz="0" w:space="0" w:color="auto"/>
          </w:divBdr>
        </w:div>
        <w:div w:id="2134790954">
          <w:marLeft w:val="480"/>
          <w:marRight w:val="0"/>
          <w:marTop w:val="0"/>
          <w:marBottom w:val="0"/>
          <w:divBdr>
            <w:top w:val="none" w:sz="0" w:space="0" w:color="auto"/>
            <w:left w:val="none" w:sz="0" w:space="0" w:color="auto"/>
            <w:bottom w:val="none" w:sz="0" w:space="0" w:color="auto"/>
            <w:right w:val="none" w:sz="0" w:space="0" w:color="auto"/>
          </w:divBdr>
        </w:div>
        <w:div w:id="111754752">
          <w:marLeft w:val="480"/>
          <w:marRight w:val="0"/>
          <w:marTop w:val="0"/>
          <w:marBottom w:val="0"/>
          <w:divBdr>
            <w:top w:val="none" w:sz="0" w:space="0" w:color="auto"/>
            <w:left w:val="none" w:sz="0" w:space="0" w:color="auto"/>
            <w:bottom w:val="none" w:sz="0" w:space="0" w:color="auto"/>
            <w:right w:val="none" w:sz="0" w:space="0" w:color="auto"/>
          </w:divBdr>
        </w:div>
        <w:div w:id="1394816808">
          <w:marLeft w:val="480"/>
          <w:marRight w:val="0"/>
          <w:marTop w:val="0"/>
          <w:marBottom w:val="0"/>
          <w:divBdr>
            <w:top w:val="none" w:sz="0" w:space="0" w:color="auto"/>
            <w:left w:val="none" w:sz="0" w:space="0" w:color="auto"/>
            <w:bottom w:val="none" w:sz="0" w:space="0" w:color="auto"/>
            <w:right w:val="none" w:sz="0" w:space="0" w:color="auto"/>
          </w:divBdr>
        </w:div>
        <w:div w:id="1227373928">
          <w:marLeft w:val="480"/>
          <w:marRight w:val="0"/>
          <w:marTop w:val="0"/>
          <w:marBottom w:val="0"/>
          <w:divBdr>
            <w:top w:val="none" w:sz="0" w:space="0" w:color="auto"/>
            <w:left w:val="none" w:sz="0" w:space="0" w:color="auto"/>
            <w:bottom w:val="none" w:sz="0" w:space="0" w:color="auto"/>
            <w:right w:val="none" w:sz="0" w:space="0" w:color="auto"/>
          </w:divBdr>
        </w:div>
        <w:div w:id="754548580">
          <w:marLeft w:val="480"/>
          <w:marRight w:val="0"/>
          <w:marTop w:val="0"/>
          <w:marBottom w:val="0"/>
          <w:divBdr>
            <w:top w:val="none" w:sz="0" w:space="0" w:color="auto"/>
            <w:left w:val="none" w:sz="0" w:space="0" w:color="auto"/>
            <w:bottom w:val="none" w:sz="0" w:space="0" w:color="auto"/>
            <w:right w:val="none" w:sz="0" w:space="0" w:color="auto"/>
          </w:divBdr>
        </w:div>
        <w:div w:id="1941600017">
          <w:marLeft w:val="480"/>
          <w:marRight w:val="0"/>
          <w:marTop w:val="0"/>
          <w:marBottom w:val="0"/>
          <w:divBdr>
            <w:top w:val="none" w:sz="0" w:space="0" w:color="auto"/>
            <w:left w:val="none" w:sz="0" w:space="0" w:color="auto"/>
            <w:bottom w:val="none" w:sz="0" w:space="0" w:color="auto"/>
            <w:right w:val="none" w:sz="0" w:space="0" w:color="auto"/>
          </w:divBdr>
        </w:div>
        <w:div w:id="321668515">
          <w:marLeft w:val="480"/>
          <w:marRight w:val="0"/>
          <w:marTop w:val="0"/>
          <w:marBottom w:val="0"/>
          <w:divBdr>
            <w:top w:val="none" w:sz="0" w:space="0" w:color="auto"/>
            <w:left w:val="none" w:sz="0" w:space="0" w:color="auto"/>
            <w:bottom w:val="none" w:sz="0" w:space="0" w:color="auto"/>
            <w:right w:val="none" w:sz="0" w:space="0" w:color="auto"/>
          </w:divBdr>
        </w:div>
        <w:div w:id="1360886536">
          <w:marLeft w:val="480"/>
          <w:marRight w:val="0"/>
          <w:marTop w:val="0"/>
          <w:marBottom w:val="0"/>
          <w:divBdr>
            <w:top w:val="none" w:sz="0" w:space="0" w:color="auto"/>
            <w:left w:val="none" w:sz="0" w:space="0" w:color="auto"/>
            <w:bottom w:val="none" w:sz="0" w:space="0" w:color="auto"/>
            <w:right w:val="none" w:sz="0" w:space="0" w:color="auto"/>
          </w:divBdr>
        </w:div>
        <w:div w:id="2002342036">
          <w:marLeft w:val="480"/>
          <w:marRight w:val="0"/>
          <w:marTop w:val="0"/>
          <w:marBottom w:val="0"/>
          <w:divBdr>
            <w:top w:val="none" w:sz="0" w:space="0" w:color="auto"/>
            <w:left w:val="none" w:sz="0" w:space="0" w:color="auto"/>
            <w:bottom w:val="none" w:sz="0" w:space="0" w:color="auto"/>
            <w:right w:val="none" w:sz="0" w:space="0" w:color="auto"/>
          </w:divBdr>
        </w:div>
        <w:div w:id="2137674566">
          <w:marLeft w:val="480"/>
          <w:marRight w:val="0"/>
          <w:marTop w:val="0"/>
          <w:marBottom w:val="0"/>
          <w:divBdr>
            <w:top w:val="none" w:sz="0" w:space="0" w:color="auto"/>
            <w:left w:val="none" w:sz="0" w:space="0" w:color="auto"/>
            <w:bottom w:val="none" w:sz="0" w:space="0" w:color="auto"/>
            <w:right w:val="none" w:sz="0" w:space="0" w:color="auto"/>
          </w:divBdr>
        </w:div>
        <w:div w:id="1996102830">
          <w:marLeft w:val="480"/>
          <w:marRight w:val="0"/>
          <w:marTop w:val="0"/>
          <w:marBottom w:val="0"/>
          <w:divBdr>
            <w:top w:val="none" w:sz="0" w:space="0" w:color="auto"/>
            <w:left w:val="none" w:sz="0" w:space="0" w:color="auto"/>
            <w:bottom w:val="none" w:sz="0" w:space="0" w:color="auto"/>
            <w:right w:val="none" w:sz="0" w:space="0" w:color="auto"/>
          </w:divBdr>
        </w:div>
        <w:div w:id="248544271">
          <w:marLeft w:val="480"/>
          <w:marRight w:val="0"/>
          <w:marTop w:val="0"/>
          <w:marBottom w:val="0"/>
          <w:divBdr>
            <w:top w:val="none" w:sz="0" w:space="0" w:color="auto"/>
            <w:left w:val="none" w:sz="0" w:space="0" w:color="auto"/>
            <w:bottom w:val="none" w:sz="0" w:space="0" w:color="auto"/>
            <w:right w:val="none" w:sz="0" w:space="0" w:color="auto"/>
          </w:divBdr>
        </w:div>
        <w:div w:id="845557887">
          <w:marLeft w:val="480"/>
          <w:marRight w:val="0"/>
          <w:marTop w:val="0"/>
          <w:marBottom w:val="0"/>
          <w:divBdr>
            <w:top w:val="none" w:sz="0" w:space="0" w:color="auto"/>
            <w:left w:val="none" w:sz="0" w:space="0" w:color="auto"/>
            <w:bottom w:val="none" w:sz="0" w:space="0" w:color="auto"/>
            <w:right w:val="none" w:sz="0" w:space="0" w:color="auto"/>
          </w:divBdr>
        </w:div>
        <w:div w:id="138496211">
          <w:marLeft w:val="480"/>
          <w:marRight w:val="0"/>
          <w:marTop w:val="0"/>
          <w:marBottom w:val="0"/>
          <w:divBdr>
            <w:top w:val="none" w:sz="0" w:space="0" w:color="auto"/>
            <w:left w:val="none" w:sz="0" w:space="0" w:color="auto"/>
            <w:bottom w:val="none" w:sz="0" w:space="0" w:color="auto"/>
            <w:right w:val="none" w:sz="0" w:space="0" w:color="auto"/>
          </w:divBdr>
        </w:div>
        <w:div w:id="1400516716">
          <w:marLeft w:val="480"/>
          <w:marRight w:val="0"/>
          <w:marTop w:val="0"/>
          <w:marBottom w:val="0"/>
          <w:divBdr>
            <w:top w:val="none" w:sz="0" w:space="0" w:color="auto"/>
            <w:left w:val="none" w:sz="0" w:space="0" w:color="auto"/>
            <w:bottom w:val="none" w:sz="0" w:space="0" w:color="auto"/>
            <w:right w:val="none" w:sz="0" w:space="0" w:color="auto"/>
          </w:divBdr>
        </w:div>
        <w:div w:id="1842893289">
          <w:marLeft w:val="480"/>
          <w:marRight w:val="0"/>
          <w:marTop w:val="0"/>
          <w:marBottom w:val="0"/>
          <w:divBdr>
            <w:top w:val="none" w:sz="0" w:space="0" w:color="auto"/>
            <w:left w:val="none" w:sz="0" w:space="0" w:color="auto"/>
            <w:bottom w:val="none" w:sz="0" w:space="0" w:color="auto"/>
            <w:right w:val="none" w:sz="0" w:space="0" w:color="auto"/>
          </w:divBdr>
        </w:div>
        <w:div w:id="85154377">
          <w:marLeft w:val="480"/>
          <w:marRight w:val="0"/>
          <w:marTop w:val="0"/>
          <w:marBottom w:val="0"/>
          <w:divBdr>
            <w:top w:val="none" w:sz="0" w:space="0" w:color="auto"/>
            <w:left w:val="none" w:sz="0" w:space="0" w:color="auto"/>
            <w:bottom w:val="none" w:sz="0" w:space="0" w:color="auto"/>
            <w:right w:val="none" w:sz="0" w:space="0" w:color="auto"/>
          </w:divBdr>
        </w:div>
        <w:div w:id="130876560">
          <w:marLeft w:val="480"/>
          <w:marRight w:val="0"/>
          <w:marTop w:val="0"/>
          <w:marBottom w:val="0"/>
          <w:divBdr>
            <w:top w:val="none" w:sz="0" w:space="0" w:color="auto"/>
            <w:left w:val="none" w:sz="0" w:space="0" w:color="auto"/>
            <w:bottom w:val="none" w:sz="0" w:space="0" w:color="auto"/>
            <w:right w:val="none" w:sz="0" w:space="0" w:color="auto"/>
          </w:divBdr>
        </w:div>
        <w:div w:id="66584790">
          <w:marLeft w:val="480"/>
          <w:marRight w:val="0"/>
          <w:marTop w:val="0"/>
          <w:marBottom w:val="0"/>
          <w:divBdr>
            <w:top w:val="none" w:sz="0" w:space="0" w:color="auto"/>
            <w:left w:val="none" w:sz="0" w:space="0" w:color="auto"/>
            <w:bottom w:val="none" w:sz="0" w:space="0" w:color="auto"/>
            <w:right w:val="none" w:sz="0" w:space="0" w:color="auto"/>
          </w:divBdr>
        </w:div>
        <w:div w:id="422843852">
          <w:marLeft w:val="480"/>
          <w:marRight w:val="0"/>
          <w:marTop w:val="0"/>
          <w:marBottom w:val="0"/>
          <w:divBdr>
            <w:top w:val="none" w:sz="0" w:space="0" w:color="auto"/>
            <w:left w:val="none" w:sz="0" w:space="0" w:color="auto"/>
            <w:bottom w:val="none" w:sz="0" w:space="0" w:color="auto"/>
            <w:right w:val="none" w:sz="0" w:space="0" w:color="auto"/>
          </w:divBdr>
        </w:div>
        <w:div w:id="1773163720">
          <w:marLeft w:val="480"/>
          <w:marRight w:val="0"/>
          <w:marTop w:val="0"/>
          <w:marBottom w:val="0"/>
          <w:divBdr>
            <w:top w:val="none" w:sz="0" w:space="0" w:color="auto"/>
            <w:left w:val="none" w:sz="0" w:space="0" w:color="auto"/>
            <w:bottom w:val="none" w:sz="0" w:space="0" w:color="auto"/>
            <w:right w:val="none" w:sz="0" w:space="0" w:color="auto"/>
          </w:divBdr>
        </w:div>
        <w:div w:id="1639531112">
          <w:marLeft w:val="480"/>
          <w:marRight w:val="0"/>
          <w:marTop w:val="0"/>
          <w:marBottom w:val="0"/>
          <w:divBdr>
            <w:top w:val="none" w:sz="0" w:space="0" w:color="auto"/>
            <w:left w:val="none" w:sz="0" w:space="0" w:color="auto"/>
            <w:bottom w:val="none" w:sz="0" w:space="0" w:color="auto"/>
            <w:right w:val="none" w:sz="0" w:space="0" w:color="auto"/>
          </w:divBdr>
        </w:div>
        <w:div w:id="2061321504">
          <w:marLeft w:val="480"/>
          <w:marRight w:val="0"/>
          <w:marTop w:val="0"/>
          <w:marBottom w:val="0"/>
          <w:divBdr>
            <w:top w:val="none" w:sz="0" w:space="0" w:color="auto"/>
            <w:left w:val="none" w:sz="0" w:space="0" w:color="auto"/>
            <w:bottom w:val="none" w:sz="0" w:space="0" w:color="auto"/>
            <w:right w:val="none" w:sz="0" w:space="0" w:color="auto"/>
          </w:divBdr>
        </w:div>
        <w:div w:id="291208531">
          <w:marLeft w:val="480"/>
          <w:marRight w:val="0"/>
          <w:marTop w:val="0"/>
          <w:marBottom w:val="0"/>
          <w:divBdr>
            <w:top w:val="none" w:sz="0" w:space="0" w:color="auto"/>
            <w:left w:val="none" w:sz="0" w:space="0" w:color="auto"/>
            <w:bottom w:val="none" w:sz="0" w:space="0" w:color="auto"/>
            <w:right w:val="none" w:sz="0" w:space="0" w:color="auto"/>
          </w:divBdr>
        </w:div>
        <w:div w:id="130366188">
          <w:marLeft w:val="480"/>
          <w:marRight w:val="0"/>
          <w:marTop w:val="0"/>
          <w:marBottom w:val="0"/>
          <w:divBdr>
            <w:top w:val="none" w:sz="0" w:space="0" w:color="auto"/>
            <w:left w:val="none" w:sz="0" w:space="0" w:color="auto"/>
            <w:bottom w:val="none" w:sz="0" w:space="0" w:color="auto"/>
            <w:right w:val="none" w:sz="0" w:space="0" w:color="auto"/>
          </w:divBdr>
        </w:div>
        <w:div w:id="1398363089">
          <w:marLeft w:val="480"/>
          <w:marRight w:val="0"/>
          <w:marTop w:val="0"/>
          <w:marBottom w:val="0"/>
          <w:divBdr>
            <w:top w:val="none" w:sz="0" w:space="0" w:color="auto"/>
            <w:left w:val="none" w:sz="0" w:space="0" w:color="auto"/>
            <w:bottom w:val="none" w:sz="0" w:space="0" w:color="auto"/>
            <w:right w:val="none" w:sz="0" w:space="0" w:color="auto"/>
          </w:divBdr>
        </w:div>
        <w:div w:id="350230812">
          <w:marLeft w:val="480"/>
          <w:marRight w:val="0"/>
          <w:marTop w:val="0"/>
          <w:marBottom w:val="0"/>
          <w:divBdr>
            <w:top w:val="none" w:sz="0" w:space="0" w:color="auto"/>
            <w:left w:val="none" w:sz="0" w:space="0" w:color="auto"/>
            <w:bottom w:val="none" w:sz="0" w:space="0" w:color="auto"/>
            <w:right w:val="none" w:sz="0" w:space="0" w:color="auto"/>
          </w:divBdr>
        </w:div>
        <w:div w:id="1029644997">
          <w:marLeft w:val="480"/>
          <w:marRight w:val="0"/>
          <w:marTop w:val="0"/>
          <w:marBottom w:val="0"/>
          <w:divBdr>
            <w:top w:val="none" w:sz="0" w:space="0" w:color="auto"/>
            <w:left w:val="none" w:sz="0" w:space="0" w:color="auto"/>
            <w:bottom w:val="none" w:sz="0" w:space="0" w:color="auto"/>
            <w:right w:val="none" w:sz="0" w:space="0" w:color="auto"/>
          </w:divBdr>
        </w:div>
        <w:div w:id="617031322">
          <w:marLeft w:val="480"/>
          <w:marRight w:val="0"/>
          <w:marTop w:val="0"/>
          <w:marBottom w:val="0"/>
          <w:divBdr>
            <w:top w:val="none" w:sz="0" w:space="0" w:color="auto"/>
            <w:left w:val="none" w:sz="0" w:space="0" w:color="auto"/>
            <w:bottom w:val="none" w:sz="0" w:space="0" w:color="auto"/>
            <w:right w:val="none" w:sz="0" w:space="0" w:color="auto"/>
          </w:divBdr>
        </w:div>
        <w:div w:id="1956786385">
          <w:marLeft w:val="480"/>
          <w:marRight w:val="0"/>
          <w:marTop w:val="0"/>
          <w:marBottom w:val="0"/>
          <w:divBdr>
            <w:top w:val="none" w:sz="0" w:space="0" w:color="auto"/>
            <w:left w:val="none" w:sz="0" w:space="0" w:color="auto"/>
            <w:bottom w:val="none" w:sz="0" w:space="0" w:color="auto"/>
            <w:right w:val="none" w:sz="0" w:space="0" w:color="auto"/>
          </w:divBdr>
        </w:div>
        <w:div w:id="1122698436">
          <w:marLeft w:val="480"/>
          <w:marRight w:val="0"/>
          <w:marTop w:val="0"/>
          <w:marBottom w:val="0"/>
          <w:divBdr>
            <w:top w:val="none" w:sz="0" w:space="0" w:color="auto"/>
            <w:left w:val="none" w:sz="0" w:space="0" w:color="auto"/>
            <w:bottom w:val="none" w:sz="0" w:space="0" w:color="auto"/>
            <w:right w:val="none" w:sz="0" w:space="0" w:color="auto"/>
          </w:divBdr>
        </w:div>
        <w:div w:id="353656449">
          <w:marLeft w:val="480"/>
          <w:marRight w:val="0"/>
          <w:marTop w:val="0"/>
          <w:marBottom w:val="0"/>
          <w:divBdr>
            <w:top w:val="none" w:sz="0" w:space="0" w:color="auto"/>
            <w:left w:val="none" w:sz="0" w:space="0" w:color="auto"/>
            <w:bottom w:val="none" w:sz="0" w:space="0" w:color="auto"/>
            <w:right w:val="none" w:sz="0" w:space="0" w:color="auto"/>
          </w:divBdr>
        </w:div>
        <w:div w:id="495801847">
          <w:marLeft w:val="480"/>
          <w:marRight w:val="0"/>
          <w:marTop w:val="0"/>
          <w:marBottom w:val="0"/>
          <w:divBdr>
            <w:top w:val="none" w:sz="0" w:space="0" w:color="auto"/>
            <w:left w:val="none" w:sz="0" w:space="0" w:color="auto"/>
            <w:bottom w:val="none" w:sz="0" w:space="0" w:color="auto"/>
            <w:right w:val="none" w:sz="0" w:space="0" w:color="auto"/>
          </w:divBdr>
        </w:div>
        <w:div w:id="117380103">
          <w:marLeft w:val="480"/>
          <w:marRight w:val="0"/>
          <w:marTop w:val="0"/>
          <w:marBottom w:val="0"/>
          <w:divBdr>
            <w:top w:val="none" w:sz="0" w:space="0" w:color="auto"/>
            <w:left w:val="none" w:sz="0" w:space="0" w:color="auto"/>
            <w:bottom w:val="none" w:sz="0" w:space="0" w:color="auto"/>
            <w:right w:val="none" w:sz="0" w:space="0" w:color="auto"/>
          </w:divBdr>
        </w:div>
        <w:div w:id="679700040">
          <w:marLeft w:val="480"/>
          <w:marRight w:val="0"/>
          <w:marTop w:val="0"/>
          <w:marBottom w:val="0"/>
          <w:divBdr>
            <w:top w:val="none" w:sz="0" w:space="0" w:color="auto"/>
            <w:left w:val="none" w:sz="0" w:space="0" w:color="auto"/>
            <w:bottom w:val="none" w:sz="0" w:space="0" w:color="auto"/>
            <w:right w:val="none" w:sz="0" w:space="0" w:color="auto"/>
          </w:divBdr>
        </w:div>
        <w:div w:id="1240864278">
          <w:marLeft w:val="480"/>
          <w:marRight w:val="0"/>
          <w:marTop w:val="0"/>
          <w:marBottom w:val="0"/>
          <w:divBdr>
            <w:top w:val="none" w:sz="0" w:space="0" w:color="auto"/>
            <w:left w:val="none" w:sz="0" w:space="0" w:color="auto"/>
            <w:bottom w:val="none" w:sz="0" w:space="0" w:color="auto"/>
            <w:right w:val="none" w:sz="0" w:space="0" w:color="auto"/>
          </w:divBdr>
        </w:div>
        <w:div w:id="1178957637">
          <w:marLeft w:val="480"/>
          <w:marRight w:val="0"/>
          <w:marTop w:val="0"/>
          <w:marBottom w:val="0"/>
          <w:divBdr>
            <w:top w:val="none" w:sz="0" w:space="0" w:color="auto"/>
            <w:left w:val="none" w:sz="0" w:space="0" w:color="auto"/>
            <w:bottom w:val="none" w:sz="0" w:space="0" w:color="auto"/>
            <w:right w:val="none" w:sz="0" w:space="0" w:color="auto"/>
          </w:divBdr>
        </w:div>
        <w:div w:id="1227952306">
          <w:marLeft w:val="480"/>
          <w:marRight w:val="0"/>
          <w:marTop w:val="0"/>
          <w:marBottom w:val="0"/>
          <w:divBdr>
            <w:top w:val="none" w:sz="0" w:space="0" w:color="auto"/>
            <w:left w:val="none" w:sz="0" w:space="0" w:color="auto"/>
            <w:bottom w:val="none" w:sz="0" w:space="0" w:color="auto"/>
            <w:right w:val="none" w:sz="0" w:space="0" w:color="auto"/>
          </w:divBdr>
        </w:div>
        <w:div w:id="614751252">
          <w:marLeft w:val="480"/>
          <w:marRight w:val="0"/>
          <w:marTop w:val="0"/>
          <w:marBottom w:val="0"/>
          <w:divBdr>
            <w:top w:val="none" w:sz="0" w:space="0" w:color="auto"/>
            <w:left w:val="none" w:sz="0" w:space="0" w:color="auto"/>
            <w:bottom w:val="none" w:sz="0" w:space="0" w:color="auto"/>
            <w:right w:val="none" w:sz="0" w:space="0" w:color="auto"/>
          </w:divBdr>
        </w:div>
        <w:div w:id="704447185">
          <w:marLeft w:val="480"/>
          <w:marRight w:val="0"/>
          <w:marTop w:val="0"/>
          <w:marBottom w:val="0"/>
          <w:divBdr>
            <w:top w:val="none" w:sz="0" w:space="0" w:color="auto"/>
            <w:left w:val="none" w:sz="0" w:space="0" w:color="auto"/>
            <w:bottom w:val="none" w:sz="0" w:space="0" w:color="auto"/>
            <w:right w:val="none" w:sz="0" w:space="0" w:color="auto"/>
          </w:divBdr>
        </w:div>
        <w:div w:id="1790322007">
          <w:marLeft w:val="480"/>
          <w:marRight w:val="0"/>
          <w:marTop w:val="0"/>
          <w:marBottom w:val="0"/>
          <w:divBdr>
            <w:top w:val="none" w:sz="0" w:space="0" w:color="auto"/>
            <w:left w:val="none" w:sz="0" w:space="0" w:color="auto"/>
            <w:bottom w:val="none" w:sz="0" w:space="0" w:color="auto"/>
            <w:right w:val="none" w:sz="0" w:space="0" w:color="auto"/>
          </w:divBdr>
        </w:div>
        <w:div w:id="999651839">
          <w:marLeft w:val="480"/>
          <w:marRight w:val="0"/>
          <w:marTop w:val="0"/>
          <w:marBottom w:val="0"/>
          <w:divBdr>
            <w:top w:val="none" w:sz="0" w:space="0" w:color="auto"/>
            <w:left w:val="none" w:sz="0" w:space="0" w:color="auto"/>
            <w:bottom w:val="none" w:sz="0" w:space="0" w:color="auto"/>
            <w:right w:val="none" w:sz="0" w:space="0" w:color="auto"/>
          </w:divBdr>
        </w:div>
        <w:div w:id="829179330">
          <w:marLeft w:val="480"/>
          <w:marRight w:val="0"/>
          <w:marTop w:val="0"/>
          <w:marBottom w:val="0"/>
          <w:divBdr>
            <w:top w:val="none" w:sz="0" w:space="0" w:color="auto"/>
            <w:left w:val="none" w:sz="0" w:space="0" w:color="auto"/>
            <w:bottom w:val="none" w:sz="0" w:space="0" w:color="auto"/>
            <w:right w:val="none" w:sz="0" w:space="0" w:color="auto"/>
          </w:divBdr>
        </w:div>
        <w:div w:id="1715738972">
          <w:marLeft w:val="480"/>
          <w:marRight w:val="0"/>
          <w:marTop w:val="0"/>
          <w:marBottom w:val="0"/>
          <w:divBdr>
            <w:top w:val="none" w:sz="0" w:space="0" w:color="auto"/>
            <w:left w:val="none" w:sz="0" w:space="0" w:color="auto"/>
            <w:bottom w:val="none" w:sz="0" w:space="0" w:color="auto"/>
            <w:right w:val="none" w:sz="0" w:space="0" w:color="auto"/>
          </w:divBdr>
        </w:div>
        <w:div w:id="617371180">
          <w:marLeft w:val="480"/>
          <w:marRight w:val="0"/>
          <w:marTop w:val="0"/>
          <w:marBottom w:val="0"/>
          <w:divBdr>
            <w:top w:val="none" w:sz="0" w:space="0" w:color="auto"/>
            <w:left w:val="none" w:sz="0" w:space="0" w:color="auto"/>
            <w:bottom w:val="none" w:sz="0" w:space="0" w:color="auto"/>
            <w:right w:val="none" w:sz="0" w:space="0" w:color="auto"/>
          </w:divBdr>
        </w:div>
        <w:div w:id="1060061206">
          <w:marLeft w:val="480"/>
          <w:marRight w:val="0"/>
          <w:marTop w:val="0"/>
          <w:marBottom w:val="0"/>
          <w:divBdr>
            <w:top w:val="none" w:sz="0" w:space="0" w:color="auto"/>
            <w:left w:val="none" w:sz="0" w:space="0" w:color="auto"/>
            <w:bottom w:val="none" w:sz="0" w:space="0" w:color="auto"/>
            <w:right w:val="none" w:sz="0" w:space="0" w:color="auto"/>
          </w:divBdr>
        </w:div>
        <w:div w:id="957643137">
          <w:marLeft w:val="480"/>
          <w:marRight w:val="0"/>
          <w:marTop w:val="0"/>
          <w:marBottom w:val="0"/>
          <w:divBdr>
            <w:top w:val="none" w:sz="0" w:space="0" w:color="auto"/>
            <w:left w:val="none" w:sz="0" w:space="0" w:color="auto"/>
            <w:bottom w:val="none" w:sz="0" w:space="0" w:color="auto"/>
            <w:right w:val="none" w:sz="0" w:space="0" w:color="auto"/>
          </w:divBdr>
        </w:div>
        <w:div w:id="1261986670">
          <w:marLeft w:val="480"/>
          <w:marRight w:val="0"/>
          <w:marTop w:val="0"/>
          <w:marBottom w:val="0"/>
          <w:divBdr>
            <w:top w:val="none" w:sz="0" w:space="0" w:color="auto"/>
            <w:left w:val="none" w:sz="0" w:space="0" w:color="auto"/>
            <w:bottom w:val="none" w:sz="0" w:space="0" w:color="auto"/>
            <w:right w:val="none" w:sz="0" w:space="0" w:color="auto"/>
          </w:divBdr>
        </w:div>
        <w:div w:id="1953586442">
          <w:marLeft w:val="480"/>
          <w:marRight w:val="0"/>
          <w:marTop w:val="0"/>
          <w:marBottom w:val="0"/>
          <w:divBdr>
            <w:top w:val="none" w:sz="0" w:space="0" w:color="auto"/>
            <w:left w:val="none" w:sz="0" w:space="0" w:color="auto"/>
            <w:bottom w:val="none" w:sz="0" w:space="0" w:color="auto"/>
            <w:right w:val="none" w:sz="0" w:space="0" w:color="auto"/>
          </w:divBdr>
        </w:div>
        <w:div w:id="423302849">
          <w:marLeft w:val="480"/>
          <w:marRight w:val="0"/>
          <w:marTop w:val="0"/>
          <w:marBottom w:val="0"/>
          <w:divBdr>
            <w:top w:val="none" w:sz="0" w:space="0" w:color="auto"/>
            <w:left w:val="none" w:sz="0" w:space="0" w:color="auto"/>
            <w:bottom w:val="none" w:sz="0" w:space="0" w:color="auto"/>
            <w:right w:val="none" w:sz="0" w:space="0" w:color="auto"/>
          </w:divBdr>
        </w:div>
        <w:div w:id="490410032">
          <w:marLeft w:val="480"/>
          <w:marRight w:val="0"/>
          <w:marTop w:val="0"/>
          <w:marBottom w:val="0"/>
          <w:divBdr>
            <w:top w:val="none" w:sz="0" w:space="0" w:color="auto"/>
            <w:left w:val="none" w:sz="0" w:space="0" w:color="auto"/>
            <w:bottom w:val="none" w:sz="0" w:space="0" w:color="auto"/>
            <w:right w:val="none" w:sz="0" w:space="0" w:color="auto"/>
          </w:divBdr>
        </w:div>
        <w:div w:id="1426262203">
          <w:marLeft w:val="480"/>
          <w:marRight w:val="0"/>
          <w:marTop w:val="0"/>
          <w:marBottom w:val="0"/>
          <w:divBdr>
            <w:top w:val="none" w:sz="0" w:space="0" w:color="auto"/>
            <w:left w:val="none" w:sz="0" w:space="0" w:color="auto"/>
            <w:bottom w:val="none" w:sz="0" w:space="0" w:color="auto"/>
            <w:right w:val="none" w:sz="0" w:space="0" w:color="auto"/>
          </w:divBdr>
        </w:div>
        <w:div w:id="792598380">
          <w:marLeft w:val="480"/>
          <w:marRight w:val="0"/>
          <w:marTop w:val="0"/>
          <w:marBottom w:val="0"/>
          <w:divBdr>
            <w:top w:val="none" w:sz="0" w:space="0" w:color="auto"/>
            <w:left w:val="none" w:sz="0" w:space="0" w:color="auto"/>
            <w:bottom w:val="none" w:sz="0" w:space="0" w:color="auto"/>
            <w:right w:val="none" w:sz="0" w:space="0" w:color="auto"/>
          </w:divBdr>
        </w:div>
        <w:div w:id="378356257">
          <w:marLeft w:val="480"/>
          <w:marRight w:val="0"/>
          <w:marTop w:val="0"/>
          <w:marBottom w:val="0"/>
          <w:divBdr>
            <w:top w:val="none" w:sz="0" w:space="0" w:color="auto"/>
            <w:left w:val="none" w:sz="0" w:space="0" w:color="auto"/>
            <w:bottom w:val="none" w:sz="0" w:space="0" w:color="auto"/>
            <w:right w:val="none" w:sz="0" w:space="0" w:color="auto"/>
          </w:divBdr>
        </w:div>
        <w:div w:id="1043871249">
          <w:marLeft w:val="480"/>
          <w:marRight w:val="0"/>
          <w:marTop w:val="0"/>
          <w:marBottom w:val="0"/>
          <w:divBdr>
            <w:top w:val="none" w:sz="0" w:space="0" w:color="auto"/>
            <w:left w:val="none" w:sz="0" w:space="0" w:color="auto"/>
            <w:bottom w:val="none" w:sz="0" w:space="0" w:color="auto"/>
            <w:right w:val="none" w:sz="0" w:space="0" w:color="auto"/>
          </w:divBdr>
        </w:div>
        <w:div w:id="420569209">
          <w:marLeft w:val="480"/>
          <w:marRight w:val="0"/>
          <w:marTop w:val="0"/>
          <w:marBottom w:val="0"/>
          <w:divBdr>
            <w:top w:val="none" w:sz="0" w:space="0" w:color="auto"/>
            <w:left w:val="none" w:sz="0" w:space="0" w:color="auto"/>
            <w:bottom w:val="none" w:sz="0" w:space="0" w:color="auto"/>
            <w:right w:val="none" w:sz="0" w:space="0" w:color="auto"/>
          </w:divBdr>
        </w:div>
        <w:div w:id="1376270897">
          <w:marLeft w:val="480"/>
          <w:marRight w:val="0"/>
          <w:marTop w:val="0"/>
          <w:marBottom w:val="0"/>
          <w:divBdr>
            <w:top w:val="none" w:sz="0" w:space="0" w:color="auto"/>
            <w:left w:val="none" w:sz="0" w:space="0" w:color="auto"/>
            <w:bottom w:val="none" w:sz="0" w:space="0" w:color="auto"/>
            <w:right w:val="none" w:sz="0" w:space="0" w:color="auto"/>
          </w:divBdr>
        </w:div>
        <w:div w:id="43411036">
          <w:marLeft w:val="480"/>
          <w:marRight w:val="0"/>
          <w:marTop w:val="0"/>
          <w:marBottom w:val="0"/>
          <w:divBdr>
            <w:top w:val="none" w:sz="0" w:space="0" w:color="auto"/>
            <w:left w:val="none" w:sz="0" w:space="0" w:color="auto"/>
            <w:bottom w:val="none" w:sz="0" w:space="0" w:color="auto"/>
            <w:right w:val="none" w:sz="0" w:space="0" w:color="auto"/>
          </w:divBdr>
        </w:div>
        <w:div w:id="1687555324">
          <w:marLeft w:val="480"/>
          <w:marRight w:val="0"/>
          <w:marTop w:val="0"/>
          <w:marBottom w:val="0"/>
          <w:divBdr>
            <w:top w:val="none" w:sz="0" w:space="0" w:color="auto"/>
            <w:left w:val="none" w:sz="0" w:space="0" w:color="auto"/>
            <w:bottom w:val="none" w:sz="0" w:space="0" w:color="auto"/>
            <w:right w:val="none" w:sz="0" w:space="0" w:color="auto"/>
          </w:divBdr>
        </w:div>
        <w:div w:id="75787485">
          <w:marLeft w:val="480"/>
          <w:marRight w:val="0"/>
          <w:marTop w:val="0"/>
          <w:marBottom w:val="0"/>
          <w:divBdr>
            <w:top w:val="none" w:sz="0" w:space="0" w:color="auto"/>
            <w:left w:val="none" w:sz="0" w:space="0" w:color="auto"/>
            <w:bottom w:val="none" w:sz="0" w:space="0" w:color="auto"/>
            <w:right w:val="none" w:sz="0" w:space="0" w:color="auto"/>
          </w:divBdr>
        </w:div>
        <w:div w:id="2146657100">
          <w:marLeft w:val="480"/>
          <w:marRight w:val="0"/>
          <w:marTop w:val="0"/>
          <w:marBottom w:val="0"/>
          <w:divBdr>
            <w:top w:val="none" w:sz="0" w:space="0" w:color="auto"/>
            <w:left w:val="none" w:sz="0" w:space="0" w:color="auto"/>
            <w:bottom w:val="none" w:sz="0" w:space="0" w:color="auto"/>
            <w:right w:val="none" w:sz="0" w:space="0" w:color="auto"/>
          </w:divBdr>
        </w:div>
        <w:div w:id="1600530845">
          <w:marLeft w:val="480"/>
          <w:marRight w:val="0"/>
          <w:marTop w:val="0"/>
          <w:marBottom w:val="0"/>
          <w:divBdr>
            <w:top w:val="none" w:sz="0" w:space="0" w:color="auto"/>
            <w:left w:val="none" w:sz="0" w:space="0" w:color="auto"/>
            <w:bottom w:val="none" w:sz="0" w:space="0" w:color="auto"/>
            <w:right w:val="none" w:sz="0" w:space="0" w:color="auto"/>
          </w:divBdr>
        </w:div>
        <w:div w:id="1137458384">
          <w:marLeft w:val="480"/>
          <w:marRight w:val="0"/>
          <w:marTop w:val="0"/>
          <w:marBottom w:val="0"/>
          <w:divBdr>
            <w:top w:val="none" w:sz="0" w:space="0" w:color="auto"/>
            <w:left w:val="none" w:sz="0" w:space="0" w:color="auto"/>
            <w:bottom w:val="none" w:sz="0" w:space="0" w:color="auto"/>
            <w:right w:val="none" w:sz="0" w:space="0" w:color="auto"/>
          </w:divBdr>
        </w:div>
      </w:divsChild>
    </w:div>
    <w:div w:id="1459572522">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1359279">
      <w:bodyDiv w:val="1"/>
      <w:marLeft w:val="0"/>
      <w:marRight w:val="0"/>
      <w:marTop w:val="0"/>
      <w:marBottom w:val="0"/>
      <w:divBdr>
        <w:top w:val="none" w:sz="0" w:space="0" w:color="auto"/>
        <w:left w:val="none" w:sz="0" w:space="0" w:color="auto"/>
        <w:bottom w:val="none" w:sz="0" w:space="0" w:color="auto"/>
        <w:right w:val="none" w:sz="0" w:space="0" w:color="auto"/>
      </w:divBdr>
      <w:divsChild>
        <w:div w:id="1656178876">
          <w:marLeft w:val="480"/>
          <w:marRight w:val="0"/>
          <w:marTop w:val="0"/>
          <w:marBottom w:val="0"/>
          <w:divBdr>
            <w:top w:val="none" w:sz="0" w:space="0" w:color="auto"/>
            <w:left w:val="none" w:sz="0" w:space="0" w:color="auto"/>
            <w:bottom w:val="none" w:sz="0" w:space="0" w:color="auto"/>
            <w:right w:val="none" w:sz="0" w:space="0" w:color="auto"/>
          </w:divBdr>
        </w:div>
        <w:div w:id="1321271618">
          <w:marLeft w:val="480"/>
          <w:marRight w:val="0"/>
          <w:marTop w:val="0"/>
          <w:marBottom w:val="0"/>
          <w:divBdr>
            <w:top w:val="none" w:sz="0" w:space="0" w:color="auto"/>
            <w:left w:val="none" w:sz="0" w:space="0" w:color="auto"/>
            <w:bottom w:val="none" w:sz="0" w:space="0" w:color="auto"/>
            <w:right w:val="none" w:sz="0" w:space="0" w:color="auto"/>
          </w:divBdr>
        </w:div>
        <w:div w:id="389578600">
          <w:marLeft w:val="480"/>
          <w:marRight w:val="0"/>
          <w:marTop w:val="0"/>
          <w:marBottom w:val="0"/>
          <w:divBdr>
            <w:top w:val="none" w:sz="0" w:space="0" w:color="auto"/>
            <w:left w:val="none" w:sz="0" w:space="0" w:color="auto"/>
            <w:bottom w:val="none" w:sz="0" w:space="0" w:color="auto"/>
            <w:right w:val="none" w:sz="0" w:space="0" w:color="auto"/>
          </w:divBdr>
        </w:div>
        <w:div w:id="1145704564">
          <w:marLeft w:val="480"/>
          <w:marRight w:val="0"/>
          <w:marTop w:val="0"/>
          <w:marBottom w:val="0"/>
          <w:divBdr>
            <w:top w:val="none" w:sz="0" w:space="0" w:color="auto"/>
            <w:left w:val="none" w:sz="0" w:space="0" w:color="auto"/>
            <w:bottom w:val="none" w:sz="0" w:space="0" w:color="auto"/>
            <w:right w:val="none" w:sz="0" w:space="0" w:color="auto"/>
          </w:divBdr>
        </w:div>
        <w:div w:id="738938702">
          <w:marLeft w:val="480"/>
          <w:marRight w:val="0"/>
          <w:marTop w:val="0"/>
          <w:marBottom w:val="0"/>
          <w:divBdr>
            <w:top w:val="none" w:sz="0" w:space="0" w:color="auto"/>
            <w:left w:val="none" w:sz="0" w:space="0" w:color="auto"/>
            <w:bottom w:val="none" w:sz="0" w:space="0" w:color="auto"/>
            <w:right w:val="none" w:sz="0" w:space="0" w:color="auto"/>
          </w:divBdr>
        </w:div>
        <w:div w:id="768506756">
          <w:marLeft w:val="480"/>
          <w:marRight w:val="0"/>
          <w:marTop w:val="0"/>
          <w:marBottom w:val="0"/>
          <w:divBdr>
            <w:top w:val="none" w:sz="0" w:space="0" w:color="auto"/>
            <w:left w:val="none" w:sz="0" w:space="0" w:color="auto"/>
            <w:bottom w:val="none" w:sz="0" w:space="0" w:color="auto"/>
            <w:right w:val="none" w:sz="0" w:space="0" w:color="auto"/>
          </w:divBdr>
        </w:div>
        <w:div w:id="209079739">
          <w:marLeft w:val="480"/>
          <w:marRight w:val="0"/>
          <w:marTop w:val="0"/>
          <w:marBottom w:val="0"/>
          <w:divBdr>
            <w:top w:val="none" w:sz="0" w:space="0" w:color="auto"/>
            <w:left w:val="none" w:sz="0" w:space="0" w:color="auto"/>
            <w:bottom w:val="none" w:sz="0" w:space="0" w:color="auto"/>
            <w:right w:val="none" w:sz="0" w:space="0" w:color="auto"/>
          </w:divBdr>
        </w:div>
        <w:div w:id="1728647830">
          <w:marLeft w:val="480"/>
          <w:marRight w:val="0"/>
          <w:marTop w:val="0"/>
          <w:marBottom w:val="0"/>
          <w:divBdr>
            <w:top w:val="none" w:sz="0" w:space="0" w:color="auto"/>
            <w:left w:val="none" w:sz="0" w:space="0" w:color="auto"/>
            <w:bottom w:val="none" w:sz="0" w:space="0" w:color="auto"/>
            <w:right w:val="none" w:sz="0" w:space="0" w:color="auto"/>
          </w:divBdr>
        </w:div>
        <w:div w:id="918751346">
          <w:marLeft w:val="480"/>
          <w:marRight w:val="0"/>
          <w:marTop w:val="0"/>
          <w:marBottom w:val="0"/>
          <w:divBdr>
            <w:top w:val="none" w:sz="0" w:space="0" w:color="auto"/>
            <w:left w:val="none" w:sz="0" w:space="0" w:color="auto"/>
            <w:bottom w:val="none" w:sz="0" w:space="0" w:color="auto"/>
            <w:right w:val="none" w:sz="0" w:space="0" w:color="auto"/>
          </w:divBdr>
        </w:div>
        <w:div w:id="1610431885">
          <w:marLeft w:val="480"/>
          <w:marRight w:val="0"/>
          <w:marTop w:val="0"/>
          <w:marBottom w:val="0"/>
          <w:divBdr>
            <w:top w:val="none" w:sz="0" w:space="0" w:color="auto"/>
            <w:left w:val="none" w:sz="0" w:space="0" w:color="auto"/>
            <w:bottom w:val="none" w:sz="0" w:space="0" w:color="auto"/>
            <w:right w:val="none" w:sz="0" w:space="0" w:color="auto"/>
          </w:divBdr>
        </w:div>
        <w:div w:id="85228652">
          <w:marLeft w:val="480"/>
          <w:marRight w:val="0"/>
          <w:marTop w:val="0"/>
          <w:marBottom w:val="0"/>
          <w:divBdr>
            <w:top w:val="none" w:sz="0" w:space="0" w:color="auto"/>
            <w:left w:val="none" w:sz="0" w:space="0" w:color="auto"/>
            <w:bottom w:val="none" w:sz="0" w:space="0" w:color="auto"/>
            <w:right w:val="none" w:sz="0" w:space="0" w:color="auto"/>
          </w:divBdr>
        </w:div>
        <w:div w:id="457378947">
          <w:marLeft w:val="480"/>
          <w:marRight w:val="0"/>
          <w:marTop w:val="0"/>
          <w:marBottom w:val="0"/>
          <w:divBdr>
            <w:top w:val="none" w:sz="0" w:space="0" w:color="auto"/>
            <w:left w:val="none" w:sz="0" w:space="0" w:color="auto"/>
            <w:bottom w:val="none" w:sz="0" w:space="0" w:color="auto"/>
            <w:right w:val="none" w:sz="0" w:space="0" w:color="auto"/>
          </w:divBdr>
        </w:div>
        <w:div w:id="1211570941">
          <w:marLeft w:val="480"/>
          <w:marRight w:val="0"/>
          <w:marTop w:val="0"/>
          <w:marBottom w:val="0"/>
          <w:divBdr>
            <w:top w:val="none" w:sz="0" w:space="0" w:color="auto"/>
            <w:left w:val="none" w:sz="0" w:space="0" w:color="auto"/>
            <w:bottom w:val="none" w:sz="0" w:space="0" w:color="auto"/>
            <w:right w:val="none" w:sz="0" w:space="0" w:color="auto"/>
          </w:divBdr>
        </w:div>
        <w:div w:id="1398162636">
          <w:marLeft w:val="480"/>
          <w:marRight w:val="0"/>
          <w:marTop w:val="0"/>
          <w:marBottom w:val="0"/>
          <w:divBdr>
            <w:top w:val="none" w:sz="0" w:space="0" w:color="auto"/>
            <w:left w:val="none" w:sz="0" w:space="0" w:color="auto"/>
            <w:bottom w:val="none" w:sz="0" w:space="0" w:color="auto"/>
            <w:right w:val="none" w:sz="0" w:space="0" w:color="auto"/>
          </w:divBdr>
        </w:div>
        <w:div w:id="1734039386">
          <w:marLeft w:val="480"/>
          <w:marRight w:val="0"/>
          <w:marTop w:val="0"/>
          <w:marBottom w:val="0"/>
          <w:divBdr>
            <w:top w:val="none" w:sz="0" w:space="0" w:color="auto"/>
            <w:left w:val="none" w:sz="0" w:space="0" w:color="auto"/>
            <w:bottom w:val="none" w:sz="0" w:space="0" w:color="auto"/>
            <w:right w:val="none" w:sz="0" w:space="0" w:color="auto"/>
          </w:divBdr>
        </w:div>
        <w:div w:id="1289167810">
          <w:marLeft w:val="480"/>
          <w:marRight w:val="0"/>
          <w:marTop w:val="0"/>
          <w:marBottom w:val="0"/>
          <w:divBdr>
            <w:top w:val="none" w:sz="0" w:space="0" w:color="auto"/>
            <w:left w:val="none" w:sz="0" w:space="0" w:color="auto"/>
            <w:bottom w:val="none" w:sz="0" w:space="0" w:color="auto"/>
            <w:right w:val="none" w:sz="0" w:space="0" w:color="auto"/>
          </w:divBdr>
        </w:div>
        <w:div w:id="720905866">
          <w:marLeft w:val="480"/>
          <w:marRight w:val="0"/>
          <w:marTop w:val="0"/>
          <w:marBottom w:val="0"/>
          <w:divBdr>
            <w:top w:val="none" w:sz="0" w:space="0" w:color="auto"/>
            <w:left w:val="none" w:sz="0" w:space="0" w:color="auto"/>
            <w:bottom w:val="none" w:sz="0" w:space="0" w:color="auto"/>
            <w:right w:val="none" w:sz="0" w:space="0" w:color="auto"/>
          </w:divBdr>
        </w:div>
        <w:div w:id="556817717">
          <w:marLeft w:val="480"/>
          <w:marRight w:val="0"/>
          <w:marTop w:val="0"/>
          <w:marBottom w:val="0"/>
          <w:divBdr>
            <w:top w:val="none" w:sz="0" w:space="0" w:color="auto"/>
            <w:left w:val="none" w:sz="0" w:space="0" w:color="auto"/>
            <w:bottom w:val="none" w:sz="0" w:space="0" w:color="auto"/>
            <w:right w:val="none" w:sz="0" w:space="0" w:color="auto"/>
          </w:divBdr>
        </w:div>
        <w:div w:id="177350954">
          <w:marLeft w:val="480"/>
          <w:marRight w:val="0"/>
          <w:marTop w:val="0"/>
          <w:marBottom w:val="0"/>
          <w:divBdr>
            <w:top w:val="none" w:sz="0" w:space="0" w:color="auto"/>
            <w:left w:val="none" w:sz="0" w:space="0" w:color="auto"/>
            <w:bottom w:val="none" w:sz="0" w:space="0" w:color="auto"/>
            <w:right w:val="none" w:sz="0" w:space="0" w:color="auto"/>
          </w:divBdr>
        </w:div>
        <w:div w:id="1599824256">
          <w:marLeft w:val="480"/>
          <w:marRight w:val="0"/>
          <w:marTop w:val="0"/>
          <w:marBottom w:val="0"/>
          <w:divBdr>
            <w:top w:val="none" w:sz="0" w:space="0" w:color="auto"/>
            <w:left w:val="none" w:sz="0" w:space="0" w:color="auto"/>
            <w:bottom w:val="none" w:sz="0" w:space="0" w:color="auto"/>
            <w:right w:val="none" w:sz="0" w:space="0" w:color="auto"/>
          </w:divBdr>
        </w:div>
        <w:div w:id="901983041">
          <w:marLeft w:val="480"/>
          <w:marRight w:val="0"/>
          <w:marTop w:val="0"/>
          <w:marBottom w:val="0"/>
          <w:divBdr>
            <w:top w:val="none" w:sz="0" w:space="0" w:color="auto"/>
            <w:left w:val="none" w:sz="0" w:space="0" w:color="auto"/>
            <w:bottom w:val="none" w:sz="0" w:space="0" w:color="auto"/>
            <w:right w:val="none" w:sz="0" w:space="0" w:color="auto"/>
          </w:divBdr>
        </w:div>
        <w:div w:id="1692564333">
          <w:marLeft w:val="480"/>
          <w:marRight w:val="0"/>
          <w:marTop w:val="0"/>
          <w:marBottom w:val="0"/>
          <w:divBdr>
            <w:top w:val="none" w:sz="0" w:space="0" w:color="auto"/>
            <w:left w:val="none" w:sz="0" w:space="0" w:color="auto"/>
            <w:bottom w:val="none" w:sz="0" w:space="0" w:color="auto"/>
            <w:right w:val="none" w:sz="0" w:space="0" w:color="auto"/>
          </w:divBdr>
        </w:div>
        <w:div w:id="291792429">
          <w:marLeft w:val="480"/>
          <w:marRight w:val="0"/>
          <w:marTop w:val="0"/>
          <w:marBottom w:val="0"/>
          <w:divBdr>
            <w:top w:val="none" w:sz="0" w:space="0" w:color="auto"/>
            <w:left w:val="none" w:sz="0" w:space="0" w:color="auto"/>
            <w:bottom w:val="none" w:sz="0" w:space="0" w:color="auto"/>
            <w:right w:val="none" w:sz="0" w:space="0" w:color="auto"/>
          </w:divBdr>
        </w:div>
        <w:div w:id="970135830">
          <w:marLeft w:val="480"/>
          <w:marRight w:val="0"/>
          <w:marTop w:val="0"/>
          <w:marBottom w:val="0"/>
          <w:divBdr>
            <w:top w:val="none" w:sz="0" w:space="0" w:color="auto"/>
            <w:left w:val="none" w:sz="0" w:space="0" w:color="auto"/>
            <w:bottom w:val="none" w:sz="0" w:space="0" w:color="auto"/>
            <w:right w:val="none" w:sz="0" w:space="0" w:color="auto"/>
          </w:divBdr>
        </w:div>
        <w:div w:id="2048795305">
          <w:marLeft w:val="480"/>
          <w:marRight w:val="0"/>
          <w:marTop w:val="0"/>
          <w:marBottom w:val="0"/>
          <w:divBdr>
            <w:top w:val="none" w:sz="0" w:space="0" w:color="auto"/>
            <w:left w:val="none" w:sz="0" w:space="0" w:color="auto"/>
            <w:bottom w:val="none" w:sz="0" w:space="0" w:color="auto"/>
            <w:right w:val="none" w:sz="0" w:space="0" w:color="auto"/>
          </w:divBdr>
        </w:div>
        <w:div w:id="534119725">
          <w:marLeft w:val="480"/>
          <w:marRight w:val="0"/>
          <w:marTop w:val="0"/>
          <w:marBottom w:val="0"/>
          <w:divBdr>
            <w:top w:val="none" w:sz="0" w:space="0" w:color="auto"/>
            <w:left w:val="none" w:sz="0" w:space="0" w:color="auto"/>
            <w:bottom w:val="none" w:sz="0" w:space="0" w:color="auto"/>
            <w:right w:val="none" w:sz="0" w:space="0" w:color="auto"/>
          </w:divBdr>
        </w:div>
        <w:div w:id="561600877">
          <w:marLeft w:val="480"/>
          <w:marRight w:val="0"/>
          <w:marTop w:val="0"/>
          <w:marBottom w:val="0"/>
          <w:divBdr>
            <w:top w:val="none" w:sz="0" w:space="0" w:color="auto"/>
            <w:left w:val="none" w:sz="0" w:space="0" w:color="auto"/>
            <w:bottom w:val="none" w:sz="0" w:space="0" w:color="auto"/>
            <w:right w:val="none" w:sz="0" w:space="0" w:color="auto"/>
          </w:divBdr>
        </w:div>
        <w:div w:id="580026054">
          <w:marLeft w:val="480"/>
          <w:marRight w:val="0"/>
          <w:marTop w:val="0"/>
          <w:marBottom w:val="0"/>
          <w:divBdr>
            <w:top w:val="none" w:sz="0" w:space="0" w:color="auto"/>
            <w:left w:val="none" w:sz="0" w:space="0" w:color="auto"/>
            <w:bottom w:val="none" w:sz="0" w:space="0" w:color="auto"/>
            <w:right w:val="none" w:sz="0" w:space="0" w:color="auto"/>
          </w:divBdr>
        </w:div>
        <w:div w:id="206382641">
          <w:marLeft w:val="480"/>
          <w:marRight w:val="0"/>
          <w:marTop w:val="0"/>
          <w:marBottom w:val="0"/>
          <w:divBdr>
            <w:top w:val="none" w:sz="0" w:space="0" w:color="auto"/>
            <w:left w:val="none" w:sz="0" w:space="0" w:color="auto"/>
            <w:bottom w:val="none" w:sz="0" w:space="0" w:color="auto"/>
            <w:right w:val="none" w:sz="0" w:space="0" w:color="auto"/>
          </w:divBdr>
        </w:div>
        <w:div w:id="1765802167">
          <w:marLeft w:val="480"/>
          <w:marRight w:val="0"/>
          <w:marTop w:val="0"/>
          <w:marBottom w:val="0"/>
          <w:divBdr>
            <w:top w:val="none" w:sz="0" w:space="0" w:color="auto"/>
            <w:left w:val="none" w:sz="0" w:space="0" w:color="auto"/>
            <w:bottom w:val="none" w:sz="0" w:space="0" w:color="auto"/>
            <w:right w:val="none" w:sz="0" w:space="0" w:color="auto"/>
          </w:divBdr>
        </w:div>
        <w:div w:id="645669304">
          <w:marLeft w:val="480"/>
          <w:marRight w:val="0"/>
          <w:marTop w:val="0"/>
          <w:marBottom w:val="0"/>
          <w:divBdr>
            <w:top w:val="none" w:sz="0" w:space="0" w:color="auto"/>
            <w:left w:val="none" w:sz="0" w:space="0" w:color="auto"/>
            <w:bottom w:val="none" w:sz="0" w:space="0" w:color="auto"/>
            <w:right w:val="none" w:sz="0" w:space="0" w:color="auto"/>
          </w:divBdr>
        </w:div>
        <w:div w:id="1280142545">
          <w:marLeft w:val="480"/>
          <w:marRight w:val="0"/>
          <w:marTop w:val="0"/>
          <w:marBottom w:val="0"/>
          <w:divBdr>
            <w:top w:val="none" w:sz="0" w:space="0" w:color="auto"/>
            <w:left w:val="none" w:sz="0" w:space="0" w:color="auto"/>
            <w:bottom w:val="none" w:sz="0" w:space="0" w:color="auto"/>
            <w:right w:val="none" w:sz="0" w:space="0" w:color="auto"/>
          </w:divBdr>
        </w:div>
        <w:div w:id="2040813248">
          <w:marLeft w:val="480"/>
          <w:marRight w:val="0"/>
          <w:marTop w:val="0"/>
          <w:marBottom w:val="0"/>
          <w:divBdr>
            <w:top w:val="none" w:sz="0" w:space="0" w:color="auto"/>
            <w:left w:val="none" w:sz="0" w:space="0" w:color="auto"/>
            <w:bottom w:val="none" w:sz="0" w:space="0" w:color="auto"/>
            <w:right w:val="none" w:sz="0" w:space="0" w:color="auto"/>
          </w:divBdr>
        </w:div>
        <w:div w:id="215701434">
          <w:marLeft w:val="480"/>
          <w:marRight w:val="0"/>
          <w:marTop w:val="0"/>
          <w:marBottom w:val="0"/>
          <w:divBdr>
            <w:top w:val="none" w:sz="0" w:space="0" w:color="auto"/>
            <w:left w:val="none" w:sz="0" w:space="0" w:color="auto"/>
            <w:bottom w:val="none" w:sz="0" w:space="0" w:color="auto"/>
            <w:right w:val="none" w:sz="0" w:space="0" w:color="auto"/>
          </w:divBdr>
        </w:div>
        <w:div w:id="1429230540">
          <w:marLeft w:val="480"/>
          <w:marRight w:val="0"/>
          <w:marTop w:val="0"/>
          <w:marBottom w:val="0"/>
          <w:divBdr>
            <w:top w:val="none" w:sz="0" w:space="0" w:color="auto"/>
            <w:left w:val="none" w:sz="0" w:space="0" w:color="auto"/>
            <w:bottom w:val="none" w:sz="0" w:space="0" w:color="auto"/>
            <w:right w:val="none" w:sz="0" w:space="0" w:color="auto"/>
          </w:divBdr>
        </w:div>
        <w:div w:id="1725329551">
          <w:marLeft w:val="480"/>
          <w:marRight w:val="0"/>
          <w:marTop w:val="0"/>
          <w:marBottom w:val="0"/>
          <w:divBdr>
            <w:top w:val="none" w:sz="0" w:space="0" w:color="auto"/>
            <w:left w:val="none" w:sz="0" w:space="0" w:color="auto"/>
            <w:bottom w:val="none" w:sz="0" w:space="0" w:color="auto"/>
            <w:right w:val="none" w:sz="0" w:space="0" w:color="auto"/>
          </w:divBdr>
        </w:div>
        <w:div w:id="691687402">
          <w:marLeft w:val="480"/>
          <w:marRight w:val="0"/>
          <w:marTop w:val="0"/>
          <w:marBottom w:val="0"/>
          <w:divBdr>
            <w:top w:val="none" w:sz="0" w:space="0" w:color="auto"/>
            <w:left w:val="none" w:sz="0" w:space="0" w:color="auto"/>
            <w:bottom w:val="none" w:sz="0" w:space="0" w:color="auto"/>
            <w:right w:val="none" w:sz="0" w:space="0" w:color="auto"/>
          </w:divBdr>
        </w:div>
        <w:div w:id="832798333">
          <w:marLeft w:val="480"/>
          <w:marRight w:val="0"/>
          <w:marTop w:val="0"/>
          <w:marBottom w:val="0"/>
          <w:divBdr>
            <w:top w:val="none" w:sz="0" w:space="0" w:color="auto"/>
            <w:left w:val="none" w:sz="0" w:space="0" w:color="auto"/>
            <w:bottom w:val="none" w:sz="0" w:space="0" w:color="auto"/>
            <w:right w:val="none" w:sz="0" w:space="0" w:color="auto"/>
          </w:divBdr>
        </w:div>
        <w:div w:id="136336833">
          <w:marLeft w:val="480"/>
          <w:marRight w:val="0"/>
          <w:marTop w:val="0"/>
          <w:marBottom w:val="0"/>
          <w:divBdr>
            <w:top w:val="none" w:sz="0" w:space="0" w:color="auto"/>
            <w:left w:val="none" w:sz="0" w:space="0" w:color="auto"/>
            <w:bottom w:val="none" w:sz="0" w:space="0" w:color="auto"/>
            <w:right w:val="none" w:sz="0" w:space="0" w:color="auto"/>
          </w:divBdr>
        </w:div>
        <w:div w:id="1172450633">
          <w:marLeft w:val="480"/>
          <w:marRight w:val="0"/>
          <w:marTop w:val="0"/>
          <w:marBottom w:val="0"/>
          <w:divBdr>
            <w:top w:val="none" w:sz="0" w:space="0" w:color="auto"/>
            <w:left w:val="none" w:sz="0" w:space="0" w:color="auto"/>
            <w:bottom w:val="none" w:sz="0" w:space="0" w:color="auto"/>
            <w:right w:val="none" w:sz="0" w:space="0" w:color="auto"/>
          </w:divBdr>
        </w:div>
        <w:div w:id="1142818980">
          <w:marLeft w:val="480"/>
          <w:marRight w:val="0"/>
          <w:marTop w:val="0"/>
          <w:marBottom w:val="0"/>
          <w:divBdr>
            <w:top w:val="none" w:sz="0" w:space="0" w:color="auto"/>
            <w:left w:val="none" w:sz="0" w:space="0" w:color="auto"/>
            <w:bottom w:val="none" w:sz="0" w:space="0" w:color="auto"/>
            <w:right w:val="none" w:sz="0" w:space="0" w:color="auto"/>
          </w:divBdr>
        </w:div>
        <w:div w:id="285935412">
          <w:marLeft w:val="480"/>
          <w:marRight w:val="0"/>
          <w:marTop w:val="0"/>
          <w:marBottom w:val="0"/>
          <w:divBdr>
            <w:top w:val="none" w:sz="0" w:space="0" w:color="auto"/>
            <w:left w:val="none" w:sz="0" w:space="0" w:color="auto"/>
            <w:bottom w:val="none" w:sz="0" w:space="0" w:color="auto"/>
            <w:right w:val="none" w:sz="0" w:space="0" w:color="auto"/>
          </w:divBdr>
        </w:div>
        <w:div w:id="259875131">
          <w:marLeft w:val="480"/>
          <w:marRight w:val="0"/>
          <w:marTop w:val="0"/>
          <w:marBottom w:val="0"/>
          <w:divBdr>
            <w:top w:val="none" w:sz="0" w:space="0" w:color="auto"/>
            <w:left w:val="none" w:sz="0" w:space="0" w:color="auto"/>
            <w:bottom w:val="none" w:sz="0" w:space="0" w:color="auto"/>
            <w:right w:val="none" w:sz="0" w:space="0" w:color="auto"/>
          </w:divBdr>
        </w:div>
        <w:div w:id="1208763562">
          <w:marLeft w:val="480"/>
          <w:marRight w:val="0"/>
          <w:marTop w:val="0"/>
          <w:marBottom w:val="0"/>
          <w:divBdr>
            <w:top w:val="none" w:sz="0" w:space="0" w:color="auto"/>
            <w:left w:val="none" w:sz="0" w:space="0" w:color="auto"/>
            <w:bottom w:val="none" w:sz="0" w:space="0" w:color="auto"/>
            <w:right w:val="none" w:sz="0" w:space="0" w:color="auto"/>
          </w:divBdr>
        </w:div>
        <w:div w:id="1200554912">
          <w:marLeft w:val="480"/>
          <w:marRight w:val="0"/>
          <w:marTop w:val="0"/>
          <w:marBottom w:val="0"/>
          <w:divBdr>
            <w:top w:val="none" w:sz="0" w:space="0" w:color="auto"/>
            <w:left w:val="none" w:sz="0" w:space="0" w:color="auto"/>
            <w:bottom w:val="none" w:sz="0" w:space="0" w:color="auto"/>
            <w:right w:val="none" w:sz="0" w:space="0" w:color="auto"/>
          </w:divBdr>
        </w:div>
        <w:div w:id="762920039">
          <w:marLeft w:val="480"/>
          <w:marRight w:val="0"/>
          <w:marTop w:val="0"/>
          <w:marBottom w:val="0"/>
          <w:divBdr>
            <w:top w:val="none" w:sz="0" w:space="0" w:color="auto"/>
            <w:left w:val="none" w:sz="0" w:space="0" w:color="auto"/>
            <w:bottom w:val="none" w:sz="0" w:space="0" w:color="auto"/>
            <w:right w:val="none" w:sz="0" w:space="0" w:color="auto"/>
          </w:divBdr>
        </w:div>
      </w:divsChild>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473447058">
      <w:bodyDiv w:val="1"/>
      <w:marLeft w:val="0"/>
      <w:marRight w:val="0"/>
      <w:marTop w:val="0"/>
      <w:marBottom w:val="0"/>
      <w:divBdr>
        <w:top w:val="none" w:sz="0" w:space="0" w:color="auto"/>
        <w:left w:val="none" w:sz="0" w:space="0" w:color="auto"/>
        <w:bottom w:val="none" w:sz="0" w:space="0" w:color="auto"/>
        <w:right w:val="none" w:sz="0" w:space="0" w:color="auto"/>
      </w:divBdr>
    </w:div>
    <w:div w:id="1479961159">
      <w:bodyDiv w:val="1"/>
      <w:marLeft w:val="0"/>
      <w:marRight w:val="0"/>
      <w:marTop w:val="0"/>
      <w:marBottom w:val="0"/>
      <w:divBdr>
        <w:top w:val="none" w:sz="0" w:space="0" w:color="auto"/>
        <w:left w:val="none" w:sz="0" w:space="0" w:color="auto"/>
        <w:bottom w:val="none" w:sz="0" w:space="0" w:color="auto"/>
        <w:right w:val="none" w:sz="0" w:space="0" w:color="auto"/>
      </w:divBdr>
    </w:div>
    <w:div w:id="1487166049">
      <w:bodyDiv w:val="1"/>
      <w:marLeft w:val="0"/>
      <w:marRight w:val="0"/>
      <w:marTop w:val="0"/>
      <w:marBottom w:val="0"/>
      <w:divBdr>
        <w:top w:val="none" w:sz="0" w:space="0" w:color="auto"/>
        <w:left w:val="none" w:sz="0" w:space="0" w:color="auto"/>
        <w:bottom w:val="none" w:sz="0" w:space="0" w:color="auto"/>
        <w:right w:val="none" w:sz="0" w:space="0" w:color="auto"/>
      </w:divBdr>
    </w:div>
    <w:div w:id="1496070839">
      <w:bodyDiv w:val="1"/>
      <w:marLeft w:val="0"/>
      <w:marRight w:val="0"/>
      <w:marTop w:val="0"/>
      <w:marBottom w:val="0"/>
      <w:divBdr>
        <w:top w:val="none" w:sz="0" w:space="0" w:color="auto"/>
        <w:left w:val="none" w:sz="0" w:space="0" w:color="auto"/>
        <w:bottom w:val="none" w:sz="0" w:space="0" w:color="auto"/>
        <w:right w:val="none" w:sz="0" w:space="0" w:color="auto"/>
      </w:divBdr>
      <w:divsChild>
        <w:div w:id="1017806083">
          <w:marLeft w:val="480"/>
          <w:marRight w:val="0"/>
          <w:marTop w:val="0"/>
          <w:marBottom w:val="0"/>
          <w:divBdr>
            <w:top w:val="none" w:sz="0" w:space="0" w:color="auto"/>
            <w:left w:val="none" w:sz="0" w:space="0" w:color="auto"/>
            <w:bottom w:val="none" w:sz="0" w:space="0" w:color="auto"/>
            <w:right w:val="none" w:sz="0" w:space="0" w:color="auto"/>
          </w:divBdr>
        </w:div>
        <w:div w:id="618492231">
          <w:marLeft w:val="480"/>
          <w:marRight w:val="0"/>
          <w:marTop w:val="0"/>
          <w:marBottom w:val="0"/>
          <w:divBdr>
            <w:top w:val="none" w:sz="0" w:space="0" w:color="auto"/>
            <w:left w:val="none" w:sz="0" w:space="0" w:color="auto"/>
            <w:bottom w:val="none" w:sz="0" w:space="0" w:color="auto"/>
            <w:right w:val="none" w:sz="0" w:space="0" w:color="auto"/>
          </w:divBdr>
        </w:div>
        <w:div w:id="305011651">
          <w:marLeft w:val="480"/>
          <w:marRight w:val="0"/>
          <w:marTop w:val="0"/>
          <w:marBottom w:val="0"/>
          <w:divBdr>
            <w:top w:val="none" w:sz="0" w:space="0" w:color="auto"/>
            <w:left w:val="none" w:sz="0" w:space="0" w:color="auto"/>
            <w:bottom w:val="none" w:sz="0" w:space="0" w:color="auto"/>
            <w:right w:val="none" w:sz="0" w:space="0" w:color="auto"/>
          </w:divBdr>
        </w:div>
        <w:div w:id="2106723580">
          <w:marLeft w:val="480"/>
          <w:marRight w:val="0"/>
          <w:marTop w:val="0"/>
          <w:marBottom w:val="0"/>
          <w:divBdr>
            <w:top w:val="none" w:sz="0" w:space="0" w:color="auto"/>
            <w:left w:val="none" w:sz="0" w:space="0" w:color="auto"/>
            <w:bottom w:val="none" w:sz="0" w:space="0" w:color="auto"/>
            <w:right w:val="none" w:sz="0" w:space="0" w:color="auto"/>
          </w:divBdr>
        </w:div>
        <w:div w:id="1811899383">
          <w:marLeft w:val="480"/>
          <w:marRight w:val="0"/>
          <w:marTop w:val="0"/>
          <w:marBottom w:val="0"/>
          <w:divBdr>
            <w:top w:val="none" w:sz="0" w:space="0" w:color="auto"/>
            <w:left w:val="none" w:sz="0" w:space="0" w:color="auto"/>
            <w:bottom w:val="none" w:sz="0" w:space="0" w:color="auto"/>
            <w:right w:val="none" w:sz="0" w:space="0" w:color="auto"/>
          </w:divBdr>
        </w:div>
        <w:div w:id="466124768">
          <w:marLeft w:val="480"/>
          <w:marRight w:val="0"/>
          <w:marTop w:val="0"/>
          <w:marBottom w:val="0"/>
          <w:divBdr>
            <w:top w:val="none" w:sz="0" w:space="0" w:color="auto"/>
            <w:left w:val="none" w:sz="0" w:space="0" w:color="auto"/>
            <w:bottom w:val="none" w:sz="0" w:space="0" w:color="auto"/>
            <w:right w:val="none" w:sz="0" w:space="0" w:color="auto"/>
          </w:divBdr>
        </w:div>
        <w:div w:id="542406241">
          <w:marLeft w:val="480"/>
          <w:marRight w:val="0"/>
          <w:marTop w:val="0"/>
          <w:marBottom w:val="0"/>
          <w:divBdr>
            <w:top w:val="none" w:sz="0" w:space="0" w:color="auto"/>
            <w:left w:val="none" w:sz="0" w:space="0" w:color="auto"/>
            <w:bottom w:val="none" w:sz="0" w:space="0" w:color="auto"/>
            <w:right w:val="none" w:sz="0" w:space="0" w:color="auto"/>
          </w:divBdr>
        </w:div>
        <w:div w:id="933320248">
          <w:marLeft w:val="480"/>
          <w:marRight w:val="0"/>
          <w:marTop w:val="0"/>
          <w:marBottom w:val="0"/>
          <w:divBdr>
            <w:top w:val="none" w:sz="0" w:space="0" w:color="auto"/>
            <w:left w:val="none" w:sz="0" w:space="0" w:color="auto"/>
            <w:bottom w:val="none" w:sz="0" w:space="0" w:color="auto"/>
            <w:right w:val="none" w:sz="0" w:space="0" w:color="auto"/>
          </w:divBdr>
        </w:div>
        <w:div w:id="856308935">
          <w:marLeft w:val="480"/>
          <w:marRight w:val="0"/>
          <w:marTop w:val="0"/>
          <w:marBottom w:val="0"/>
          <w:divBdr>
            <w:top w:val="none" w:sz="0" w:space="0" w:color="auto"/>
            <w:left w:val="none" w:sz="0" w:space="0" w:color="auto"/>
            <w:bottom w:val="none" w:sz="0" w:space="0" w:color="auto"/>
            <w:right w:val="none" w:sz="0" w:space="0" w:color="auto"/>
          </w:divBdr>
        </w:div>
        <w:div w:id="420491991">
          <w:marLeft w:val="480"/>
          <w:marRight w:val="0"/>
          <w:marTop w:val="0"/>
          <w:marBottom w:val="0"/>
          <w:divBdr>
            <w:top w:val="none" w:sz="0" w:space="0" w:color="auto"/>
            <w:left w:val="none" w:sz="0" w:space="0" w:color="auto"/>
            <w:bottom w:val="none" w:sz="0" w:space="0" w:color="auto"/>
            <w:right w:val="none" w:sz="0" w:space="0" w:color="auto"/>
          </w:divBdr>
        </w:div>
        <w:div w:id="220092572">
          <w:marLeft w:val="480"/>
          <w:marRight w:val="0"/>
          <w:marTop w:val="0"/>
          <w:marBottom w:val="0"/>
          <w:divBdr>
            <w:top w:val="none" w:sz="0" w:space="0" w:color="auto"/>
            <w:left w:val="none" w:sz="0" w:space="0" w:color="auto"/>
            <w:bottom w:val="none" w:sz="0" w:space="0" w:color="auto"/>
            <w:right w:val="none" w:sz="0" w:space="0" w:color="auto"/>
          </w:divBdr>
        </w:div>
        <w:div w:id="1703095734">
          <w:marLeft w:val="480"/>
          <w:marRight w:val="0"/>
          <w:marTop w:val="0"/>
          <w:marBottom w:val="0"/>
          <w:divBdr>
            <w:top w:val="none" w:sz="0" w:space="0" w:color="auto"/>
            <w:left w:val="none" w:sz="0" w:space="0" w:color="auto"/>
            <w:bottom w:val="none" w:sz="0" w:space="0" w:color="auto"/>
            <w:right w:val="none" w:sz="0" w:space="0" w:color="auto"/>
          </w:divBdr>
        </w:div>
        <w:div w:id="2132900311">
          <w:marLeft w:val="480"/>
          <w:marRight w:val="0"/>
          <w:marTop w:val="0"/>
          <w:marBottom w:val="0"/>
          <w:divBdr>
            <w:top w:val="none" w:sz="0" w:space="0" w:color="auto"/>
            <w:left w:val="none" w:sz="0" w:space="0" w:color="auto"/>
            <w:bottom w:val="none" w:sz="0" w:space="0" w:color="auto"/>
            <w:right w:val="none" w:sz="0" w:space="0" w:color="auto"/>
          </w:divBdr>
        </w:div>
        <w:div w:id="1291790567">
          <w:marLeft w:val="480"/>
          <w:marRight w:val="0"/>
          <w:marTop w:val="0"/>
          <w:marBottom w:val="0"/>
          <w:divBdr>
            <w:top w:val="none" w:sz="0" w:space="0" w:color="auto"/>
            <w:left w:val="none" w:sz="0" w:space="0" w:color="auto"/>
            <w:bottom w:val="none" w:sz="0" w:space="0" w:color="auto"/>
            <w:right w:val="none" w:sz="0" w:space="0" w:color="auto"/>
          </w:divBdr>
        </w:div>
        <w:div w:id="2033215914">
          <w:marLeft w:val="480"/>
          <w:marRight w:val="0"/>
          <w:marTop w:val="0"/>
          <w:marBottom w:val="0"/>
          <w:divBdr>
            <w:top w:val="none" w:sz="0" w:space="0" w:color="auto"/>
            <w:left w:val="none" w:sz="0" w:space="0" w:color="auto"/>
            <w:bottom w:val="none" w:sz="0" w:space="0" w:color="auto"/>
            <w:right w:val="none" w:sz="0" w:space="0" w:color="auto"/>
          </w:divBdr>
        </w:div>
        <w:div w:id="1681275536">
          <w:marLeft w:val="480"/>
          <w:marRight w:val="0"/>
          <w:marTop w:val="0"/>
          <w:marBottom w:val="0"/>
          <w:divBdr>
            <w:top w:val="none" w:sz="0" w:space="0" w:color="auto"/>
            <w:left w:val="none" w:sz="0" w:space="0" w:color="auto"/>
            <w:bottom w:val="none" w:sz="0" w:space="0" w:color="auto"/>
            <w:right w:val="none" w:sz="0" w:space="0" w:color="auto"/>
          </w:divBdr>
        </w:div>
        <w:div w:id="1683312369">
          <w:marLeft w:val="480"/>
          <w:marRight w:val="0"/>
          <w:marTop w:val="0"/>
          <w:marBottom w:val="0"/>
          <w:divBdr>
            <w:top w:val="none" w:sz="0" w:space="0" w:color="auto"/>
            <w:left w:val="none" w:sz="0" w:space="0" w:color="auto"/>
            <w:bottom w:val="none" w:sz="0" w:space="0" w:color="auto"/>
            <w:right w:val="none" w:sz="0" w:space="0" w:color="auto"/>
          </w:divBdr>
        </w:div>
        <w:div w:id="1827237442">
          <w:marLeft w:val="480"/>
          <w:marRight w:val="0"/>
          <w:marTop w:val="0"/>
          <w:marBottom w:val="0"/>
          <w:divBdr>
            <w:top w:val="none" w:sz="0" w:space="0" w:color="auto"/>
            <w:left w:val="none" w:sz="0" w:space="0" w:color="auto"/>
            <w:bottom w:val="none" w:sz="0" w:space="0" w:color="auto"/>
            <w:right w:val="none" w:sz="0" w:space="0" w:color="auto"/>
          </w:divBdr>
        </w:div>
        <w:div w:id="1583098729">
          <w:marLeft w:val="480"/>
          <w:marRight w:val="0"/>
          <w:marTop w:val="0"/>
          <w:marBottom w:val="0"/>
          <w:divBdr>
            <w:top w:val="none" w:sz="0" w:space="0" w:color="auto"/>
            <w:left w:val="none" w:sz="0" w:space="0" w:color="auto"/>
            <w:bottom w:val="none" w:sz="0" w:space="0" w:color="auto"/>
            <w:right w:val="none" w:sz="0" w:space="0" w:color="auto"/>
          </w:divBdr>
        </w:div>
        <w:div w:id="496314000">
          <w:marLeft w:val="480"/>
          <w:marRight w:val="0"/>
          <w:marTop w:val="0"/>
          <w:marBottom w:val="0"/>
          <w:divBdr>
            <w:top w:val="none" w:sz="0" w:space="0" w:color="auto"/>
            <w:left w:val="none" w:sz="0" w:space="0" w:color="auto"/>
            <w:bottom w:val="none" w:sz="0" w:space="0" w:color="auto"/>
            <w:right w:val="none" w:sz="0" w:space="0" w:color="auto"/>
          </w:divBdr>
        </w:div>
        <w:div w:id="639265964">
          <w:marLeft w:val="480"/>
          <w:marRight w:val="0"/>
          <w:marTop w:val="0"/>
          <w:marBottom w:val="0"/>
          <w:divBdr>
            <w:top w:val="none" w:sz="0" w:space="0" w:color="auto"/>
            <w:left w:val="none" w:sz="0" w:space="0" w:color="auto"/>
            <w:bottom w:val="none" w:sz="0" w:space="0" w:color="auto"/>
            <w:right w:val="none" w:sz="0" w:space="0" w:color="auto"/>
          </w:divBdr>
        </w:div>
        <w:div w:id="1429040351">
          <w:marLeft w:val="480"/>
          <w:marRight w:val="0"/>
          <w:marTop w:val="0"/>
          <w:marBottom w:val="0"/>
          <w:divBdr>
            <w:top w:val="none" w:sz="0" w:space="0" w:color="auto"/>
            <w:left w:val="none" w:sz="0" w:space="0" w:color="auto"/>
            <w:bottom w:val="none" w:sz="0" w:space="0" w:color="auto"/>
            <w:right w:val="none" w:sz="0" w:space="0" w:color="auto"/>
          </w:divBdr>
        </w:div>
        <w:div w:id="72240437">
          <w:marLeft w:val="480"/>
          <w:marRight w:val="0"/>
          <w:marTop w:val="0"/>
          <w:marBottom w:val="0"/>
          <w:divBdr>
            <w:top w:val="none" w:sz="0" w:space="0" w:color="auto"/>
            <w:left w:val="none" w:sz="0" w:space="0" w:color="auto"/>
            <w:bottom w:val="none" w:sz="0" w:space="0" w:color="auto"/>
            <w:right w:val="none" w:sz="0" w:space="0" w:color="auto"/>
          </w:divBdr>
        </w:div>
        <w:div w:id="1508977770">
          <w:marLeft w:val="480"/>
          <w:marRight w:val="0"/>
          <w:marTop w:val="0"/>
          <w:marBottom w:val="0"/>
          <w:divBdr>
            <w:top w:val="none" w:sz="0" w:space="0" w:color="auto"/>
            <w:left w:val="none" w:sz="0" w:space="0" w:color="auto"/>
            <w:bottom w:val="none" w:sz="0" w:space="0" w:color="auto"/>
            <w:right w:val="none" w:sz="0" w:space="0" w:color="auto"/>
          </w:divBdr>
        </w:div>
        <w:div w:id="1527988037">
          <w:marLeft w:val="480"/>
          <w:marRight w:val="0"/>
          <w:marTop w:val="0"/>
          <w:marBottom w:val="0"/>
          <w:divBdr>
            <w:top w:val="none" w:sz="0" w:space="0" w:color="auto"/>
            <w:left w:val="none" w:sz="0" w:space="0" w:color="auto"/>
            <w:bottom w:val="none" w:sz="0" w:space="0" w:color="auto"/>
            <w:right w:val="none" w:sz="0" w:space="0" w:color="auto"/>
          </w:divBdr>
        </w:div>
        <w:div w:id="1217544271">
          <w:marLeft w:val="480"/>
          <w:marRight w:val="0"/>
          <w:marTop w:val="0"/>
          <w:marBottom w:val="0"/>
          <w:divBdr>
            <w:top w:val="none" w:sz="0" w:space="0" w:color="auto"/>
            <w:left w:val="none" w:sz="0" w:space="0" w:color="auto"/>
            <w:bottom w:val="none" w:sz="0" w:space="0" w:color="auto"/>
            <w:right w:val="none" w:sz="0" w:space="0" w:color="auto"/>
          </w:divBdr>
        </w:div>
        <w:div w:id="489563383">
          <w:marLeft w:val="480"/>
          <w:marRight w:val="0"/>
          <w:marTop w:val="0"/>
          <w:marBottom w:val="0"/>
          <w:divBdr>
            <w:top w:val="none" w:sz="0" w:space="0" w:color="auto"/>
            <w:left w:val="none" w:sz="0" w:space="0" w:color="auto"/>
            <w:bottom w:val="none" w:sz="0" w:space="0" w:color="auto"/>
            <w:right w:val="none" w:sz="0" w:space="0" w:color="auto"/>
          </w:divBdr>
        </w:div>
        <w:div w:id="1224412974">
          <w:marLeft w:val="480"/>
          <w:marRight w:val="0"/>
          <w:marTop w:val="0"/>
          <w:marBottom w:val="0"/>
          <w:divBdr>
            <w:top w:val="none" w:sz="0" w:space="0" w:color="auto"/>
            <w:left w:val="none" w:sz="0" w:space="0" w:color="auto"/>
            <w:bottom w:val="none" w:sz="0" w:space="0" w:color="auto"/>
            <w:right w:val="none" w:sz="0" w:space="0" w:color="auto"/>
          </w:divBdr>
        </w:div>
        <w:div w:id="1223517473">
          <w:marLeft w:val="480"/>
          <w:marRight w:val="0"/>
          <w:marTop w:val="0"/>
          <w:marBottom w:val="0"/>
          <w:divBdr>
            <w:top w:val="none" w:sz="0" w:space="0" w:color="auto"/>
            <w:left w:val="none" w:sz="0" w:space="0" w:color="auto"/>
            <w:bottom w:val="none" w:sz="0" w:space="0" w:color="auto"/>
            <w:right w:val="none" w:sz="0" w:space="0" w:color="auto"/>
          </w:divBdr>
        </w:div>
        <w:div w:id="135070829">
          <w:marLeft w:val="480"/>
          <w:marRight w:val="0"/>
          <w:marTop w:val="0"/>
          <w:marBottom w:val="0"/>
          <w:divBdr>
            <w:top w:val="none" w:sz="0" w:space="0" w:color="auto"/>
            <w:left w:val="none" w:sz="0" w:space="0" w:color="auto"/>
            <w:bottom w:val="none" w:sz="0" w:space="0" w:color="auto"/>
            <w:right w:val="none" w:sz="0" w:space="0" w:color="auto"/>
          </w:divBdr>
        </w:div>
        <w:div w:id="360396456">
          <w:marLeft w:val="480"/>
          <w:marRight w:val="0"/>
          <w:marTop w:val="0"/>
          <w:marBottom w:val="0"/>
          <w:divBdr>
            <w:top w:val="none" w:sz="0" w:space="0" w:color="auto"/>
            <w:left w:val="none" w:sz="0" w:space="0" w:color="auto"/>
            <w:bottom w:val="none" w:sz="0" w:space="0" w:color="auto"/>
            <w:right w:val="none" w:sz="0" w:space="0" w:color="auto"/>
          </w:divBdr>
        </w:div>
        <w:div w:id="185868951">
          <w:marLeft w:val="480"/>
          <w:marRight w:val="0"/>
          <w:marTop w:val="0"/>
          <w:marBottom w:val="0"/>
          <w:divBdr>
            <w:top w:val="none" w:sz="0" w:space="0" w:color="auto"/>
            <w:left w:val="none" w:sz="0" w:space="0" w:color="auto"/>
            <w:bottom w:val="none" w:sz="0" w:space="0" w:color="auto"/>
            <w:right w:val="none" w:sz="0" w:space="0" w:color="auto"/>
          </w:divBdr>
        </w:div>
        <w:div w:id="1195579204">
          <w:marLeft w:val="480"/>
          <w:marRight w:val="0"/>
          <w:marTop w:val="0"/>
          <w:marBottom w:val="0"/>
          <w:divBdr>
            <w:top w:val="none" w:sz="0" w:space="0" w:color="auto"/>
            <w:left w:val="none" w:sz="0" w:space="0" w:color="auto"/>
            <w:bottom w:val="none" w:sz="0" w:space="0" w:color="auto"/>
            <w:right w:val="none" w:sz="0" w:space="0" w:color="auto"/>
          </w:divBdr>
        </w:div>
        <w:div w:id="1447504077">
          <w:marLeft w:val="480"/>
          <w:marRight w:val="0"/>
          <w:marTop w:val="0"/>
          <w:marBottom w:val="0"/>
          <w:divBdr>
            <w:top w:val="none" w:sz="0" w:space="0" w:color="auto"/>
            <w:left w:val="none" w:sz="0" w:space="0" w:color="auto"/>
            <w:bottom w:val="none" w:sz="0" w:space="0" w:color="auto"/>
            <w:right w:val="none" w:sz="0" w:space="0" w:color="auto"/>
          </w:divBdr>
        </w:div>
        <w:div w:id="623198203">
          <w:marLeft w:val="480"/>
          <w:marRight w:val="0"/>
          <w:marTop w:val="0"/>
          <w:marBottom w:val="0"/>
          <w:divBdr>
            <w:top w:val="none" w:sz="0" w:space="0" w:color="auto"/>
            <w:left w:val="none" w:sz="0" w:space="0" w:color="auto"/>
            <w:bottom w:val="none" w:sz="0" w:space="0" w:color="auto"/>
            <w:right w:val="none" w:sz="0" w:space="0" w:color="auto"/>
          </w:divBdr>
        </w:div>
        <w:div w:id="1272129198">
          <w:marLeft w:val="480"/>
          <w:marRight w:val="0"/>
          <w:marTop w:val="0"/>
          <w:marBottom w:val="0"/>
          <w:divBdr>
            <w:top w:val="none" w:sz="0" w:space="0" w:color="auto"/>
            <w:left w:val="none" w:sz="0" w:space="0" w:color="auto"/>
            <w:bottom w:val="none" w:sz="0" w:space="0" w:color="auto"/>
            <w:right w:val="none" w:sz="0" w:space="0" w:color="auto"/>
          </w:divBdr>
        </w:div>
        <w:div w:id="1993606736">
          <w:marLeft w:val="480"/>
          <w:marRight w:val="0"/>
          <w:marTop w:val="0"/>
          <w:marBottom w:val="0"/>
          <w:divBdr>
            <w:top w:val="none" w:sz="0" w:space="0" w:color="auto"/>
            <w:left w:val="none" w:sz="0" w:space="0" w:color="auto"/>
            <w:bottom w:val="none" w:sz="0" w:space="0" w:color="auto"/>
            <w:right w:val="none" w:sz="0" w:space="0" w:color="auto"/>
          </w:divBdr>
        </w:div>
        <w:div w:id="1465853736">
          <w:marLeft w:val="480"/>
          <w:marRight w:val="0"/>
          <w:marTop w:val="0"/>
          <w:marBottom w:val="0"/>
          <w:divBdr>
            <w:top w:val="none" w:sz="0" w:space="0" w:color="auto"/>
            <w:left w:val="none" w:sz="0" w:space="0" w:color="auto"/>
            <w:bottom w:val="none" w:sz="0" w:space="0" w:color="auto"/>
            <w:right w:val="none" w:sz="0" w:space="0" w:color="auto"/>
          </w:divBdr>
        </w:div>
        <w:div w:id="1649699212">
          <w:marLeft w:val="480"/>
          <w:marRight w:val="0"/>
          <w:marTop w:val="0"/>
          <w:marBottom w:val="0"/>
          <w:divBdr>
            <w:top w:val="none" w:sz="0" w:space="0" w:color="auto"/>
            <w:left w:val="none" w:sz="0" w:space="0" w:color="auto"/>
            <w:bottom w:val="none" w:sz="0" w:space="0" w:color="auto"/>
            <w:right w:val="none" w:sz="0" w:space="0" w:color="auto"/>
          </w:divBdr>
        </w:div>
        <w:div w:id="1742369456">
          <w:marLeft w:val="480"/>
          <w:marRight w:val="0"/>
          <w:marTop w:val="0"/>
          <w:marBottom w:val="0"/>
          <w:divBdr>
            <w:top w:val="none" w:sz="0" w:space="0" w:color="auto"/>
            <w:left w:val="none" w:sz="0" w:space="0" w:color="auto"/>
            <w:bottom w:val="none" w:sz="0" w:space="0" w:color="auto"/>
            <w:right w:val="none" w:sz="0" w:space="0" w:color="auto"/>
          </w:divBdr>
        </w:div>
        <w:div w:id="749695664">
          <w:marLeft w:val="480"/>
          <w:marRight w:val="0"/>
          <w:marTop w:val="0"/>
          <w:marBottom w:val="0"/>
          <w:divBdr>
            <w:top w:val="none" w:sz="0" w:space="0" w:color="auto"/>
            <w:left w:val="none" w:sz="0" w:space="0" w:color="auto"/>
            <w:bottom w:val="none" w:sz="0" w:space="0" w:color="auto"/>
            <w:right w:val="none" w:sz="0" w:space="0" w:color="auto"/>
          </w:divBdr>
        </w:div>
        <w:div w:id="749498589">
          <w:marLeft w:val="480"/>
          <w:marRight w:val="0"/>
          <w:marTop w:val="0"/>
          <w:marBottom w:val="0"/>
          <w:divBdr>
            <w:top w:val="none" w:sz="0" w:space="0" w:color="auto"/>
            <w:left w:val="none" w:sz="0" w:space="0" w:color="auto"/>
            <w:bottom w:val="none" w:sz="0" w:space="0" w:color="auto"/>
            <w:right w:val="none" w:sz="0" w:space="0" w:color="auto"/>
          </w:divBdr>
        </w:div>
        <w:div w:id="2121874113">
          <w:marLeft w:val="480"/>
          <w:marRight w:val="0"/>
          <w:marTop w:val="0"/>
          <w:marBottom w:val="0"/>
          <w:divBdr>
            <w:top w:val="none" w:sz="0" w:space="0" w:color="auto"/>
            <w:left w:val="none" w:sz="0" w:space="0" w:color="auto"/>
            <w:bottom w:val="none" w:sz="0" w:space="0" w:color="auto"/>
            <w:right w:val="none" w:sz="0" w:space="0" w:color="auto"/>
          </w:divBdr>
        </w:div>
        <w:div w:id="442577705">
          <w:marLeft w:val="480"/>
          <w:marRight w:val="0"/>
          <w:marTop w:val="0"/>
          <w:marBottom w:val="0"/>
          <w:divBdr>
            <w:top w:val="none" w:sz="0" w:space="0" w:color="auto"/>
            <w:left w:val="none" w:sz="0" w:space="0" w:color="auto"/>
            <w:bottom w:val="none" w:sz="0" w:space="0" w:color="auto"/>
            <w:right w:val="none" w:sz="0" w:space="0" w:color="auto"/>
          </w:divBdr>
        </w:div>
        <w:div w:id="2054958024">
          <w:marLeft w:val="480"/>
          <w:marRight w:val="0"/>
          <w:marTop w:val="0"/>
          <w:marBottom w:val="0"/>
          <w:divBdr>
            <w:top w:val="none" w:sz="0" w:space="0" w:color="auto"/>
            <w:left w:val="none" w:sz="0" w:space="0" w:color="auto"/>
            <w:bottom w:val="none" w:sz="0" w:space="0" w:color="auto"/>
            <w:right w:val="none" w:sz="0" w:space="0" w:color="auto"/>
          </w:divBdr>
        </w:div>
        <w:div w:id="1717123067">
          <w:marLeft w:val="480"/>
          <w:marRight w:val="0"/>
          <w:marTop w:val="0"/>
          <w:marBottom w:val="0"/>
          <w:divBdr>
            <w:top w:val="none" w:sz="0" w:space="0" w:color="auto"/>
            <w:left w:val="none" w:sz="0" w:space="0" w:color="auto"/>
            <w:bottom w:val="none" w:sz="0" w:space="0" w:color="auto"/>
            <w:right w:val="none" w:sz="0" w:space="0" w:color="auto"/>
          </w:divBdr>
        </w:div>
        <w:div w:id="1397817617">
          <w:marLeft w:val="480"/>
          <w:marRight w:val="0"/>
          <w:marTop w:val="0"/>
          <w:marBottom w:val="0"/>
          <w:divBdr>
            <w:top w:val="none" w:sz="0" w:space="0" w:color="auto"/>
            <w:left w:val="none" w:sz="0" w:space="0" w:color="auto"/>
            <w:bottom w:val="none" w:sz="0" w:space="0" w:color="auto"/>
            <w:right w:val="none" w:sz="0" w:space="0" w:color="auto"/>
          </w:divBdr>
        </w:div>
        <w:div w:id="1206404006">
          <w:marLeft w:val="480"/>
          <w:marRight w:val="0"/>
          <w:marTop w:val="0"/>
          <w:marBottom w:val="0"/>
          <w:divBdr>
            <w:top w:val="none" w:sz="0" w:space="0" w:color="auto"/>
            <w:left w:val="none" w:sz="0" w:space="0" w:color="auto"/>
            <w:bottom w:val="none" w:sz="0" w:space="0" w:color="auto"/>
            <w:right w:val="none" w:sz="0" w:space="0" w:color="auto"/>
          </w:divBdr>
        </w:div>
        <w:div w:id="1384064466">
          <w:marLeft w:val="480"/>
          <w:marRight w:val="0"/>
          <w:marTop w:val="0"/>
          <w:marBottom w:val="0"/>
          <w:divBdr>
            <w:top w:val="none" w:sz="0" w:space="0" w:color="auto"/>
            <w:left w:val="none" w:sz="0" w:space="0" w:color="auto"/>
            <w:bottom w:val="none" w:sz="0" w:space="0" w:color="auto"/>
            <w:right w:val="none" w:sz="0" w:space="0" w:color="auto"/>
          </w:divBdr>
        </w:div>
        <w:div w:id="1699157522">
          <w:marLeft w:val="480"/>
          <w:marRight w:val="0"/>
          <w:marTop w:val="0"/>
          <w:marBottom w:val="0"/>
          <w:divBdr>
            <w:top w:val="none" w:sz="0" w:space="0" w:color="auto"/>
            <w:left w:val="none" w:sz="0" w:space="0" w:color="auto"/>
            <w:bottom w:val="none" w:sz="0" w:space="0" w:color="auto"/>
            <w:right w:val="none" w:sz="0" w:space="0" w:color="auto"/>
          </w:divBdr>
        </w:div>
        <w:div w:id="474877171">
          <w:marLeft w:val="480"/>
          <w:marRight w:val="0"/>
          <w:marTop w:val="0"/>
          <w:marBottom w:val="0"/>
          <w:divBdr>
            <w:top w:val="none" w:sz="0" w:space="0" w:color="auto"/>
            <w:left w:val="none" w:sz="0" w:space="0" w:color="auto"/>
            <w:bottom w:val="none" w:sz="0" w:space="0" w:color="auto"/>
            <w:right w:val="none" w:sz="0" w:space="0" w:color="auto"/>
          </w:divBdr>
        </w:div>
      </w:divsChild>
    </w:div>
    <w:div w:id="1498423218">
      <w:bodyDiv w:val="1"/>
      <w:marLeft w:val="0"/>
      <w:marRight w:val="0"/>
      <w:marTop w:val="0"/>
      <w:marBottom w:val="0"/>
      <w:divBdr>
        <w:top w:val="none" w:sz="0" w:space="0" w:color="auto"/>
        <w:left w:val="none" w:sz="0" w:space="0" w:color="auto"/>
        <w:bottom w:val="none" w:sz="0" w:space="0" w:color="auto"/>
        <w:right w:val="none" w:sz="0" w:space="0" w:color="auto"/>
      </w:divBdr>
    </w:div>
    <w:div w:id="1501121199">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14954030">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36772959">
      <w:bodyDiv w:val="1"/>
      <w:marLeft w:val="0"/>
      <w:marRight w:val="0"/>
      <w:marTop w:val="0"/>
      <w:marBottom w:val="0"/>
      <w:divBdr>
        <w:top w:val="none" w:sz="0" w:space="0" w:color="auto"/>
        <w:left w:val="none" w:sz="0" w:space="0" w:color="auto"/>
        <w:bottom w:val="none" w:sz="0" w:space="0" w:color="auto"/>
        <w:right w:val="none" w:sz="0" w:space="0" w:color="auto"/>
      </w:divBdr>
    </w:div>
    <w:div w:id="1543404149">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5943957">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684818">
      <w:bodyDiv w:val="1"/>
      <w:marLeft w:val="0"/>
      <w:marRight w:val="0"/>
      <w:marTop w:val="0"/>
      <w:marBottom w:val="0"/>
      <w:divBdr>
        <w:top w:val="none" w:sz="0" w:space="0" w:color="auto"/>
        <w:left w:val="none" w:sz="0" w:space="0" w:color="auto"/>
        <w:bottom w:val="none" w:sz="0" w:space="0" w:color="auto"/>
        <w:right w:val="none" w:sz="0" w:space="0" w:color="auto"/>
      </w:divBdr>
      <w:divsChild>
        <w:div w:id="149641552">
          <w:marLeft w:val="480"/>
          <w:marRight w:val="0"/>
          <w:marTop w:val="0"/>
          <w:marBottom w:val="0"/>
          <w:divBdr>
            <w:top w:val="none" w:sz="0" w:space="0" w:color="auto"/>
            <w:left w:val="none" w:sz="0" w:space="0" w:color="auto"/>
            <w:bottom w:val="none" w:sz="0" w:space="0" w:color="auto"/>
            <w:right w:val="none" w:sz="0" w:space="0" w:color="auto"/>
          </w:divBdr>
        </w:div>
        <w:div w:id="2091920510">
          <w:marLeft w:val="480"/>
          <w:marRight w:val="0"/>
          <w:marTop w:val="0"/>
          <w:marBottom w:val="0"/>
          <w:divBdr>
            <w:top w:val="none" w:sz="0" w:space="0" w:color="auto"/>
            <w:left w:val="none" w:sz="0" w:space="0" w:color="auto"/>
            <w:bottom w:val="none" w:sz="0" w:space="0" w:color="auto"/>
            <w:right w:val="none" w:sz="0" w:space="0" w:color="auto"/>
          </w:divBdr>
        </w:div>
        <w:div w:id="1729258540">
          <w:marLeft w:val="480"/>
          <w:marRight w:val="0"/>
          <w:marTop w:val="0"/>
          <w:marBottom w:val="0"/>
          <w:divBdr>
            <w:top w:val="none" w:sz="0" w:space="0" w:color="auto"/>
            <w:left w:val="none" w:sz="0" w:space="0" w:color="auto"/>
            <w:bottom w:val="none" w:sz="0" w:space="0" w:color="auto"/>
            <w:right w:val="none" w:sz="0" w:space="0" w:color="auto"/>
          </w:divBdr>
        </w:div>
        <w:div w:id="1539974437">
          <w:marLeft w:val="480"/>
          <w:marRight w:val="0"/>
          <w:marTop w:val="0"/>
          <w:marBottom w:val="0"/>
          <w:divBdr>
            <w:top w:val="none" w:sz="0" w:space="0" w:color="auto"/>
            <w:left w:val="none" w:sz="0" w:space="0" w:color="auto"/>
            <w:bottom w:val="none" w:sz="0" w:space="0" w:color="auto"/>
            <w:right w:val="none" w:sz="0" w:space="0" w:color="auto"/>
          </w:divBdr>
        </w:div>
        <w:div w:id="1137379932">
          <w:marLeft w:val="480"/>
          <w:marRight w:val="0"/>
          <w:marTop w:val="0"/>
          <w:marBottom w:val="0"/>
          <w:divBdr>
            <w:top w:val="none" w:sz="0" w:space="0" w:color="auto"/>
            <w:left w:val="none" w:sz="0" w:space="0" w:color="auto"/>
            <w:bottom w:val="none" w:sz="0" w:space="0" w:color="auto"/>
            <w:right w:val="none" w:sz="0" w:space="0" w:color="auto"/>
          </w:divBdr>
        </w:div>
        <w:div w:id="2067752343">
          <w:marLeft w:val="480"/>
          <w:marRight w:val="0"/>
          <w:marTop w:val="0"/>
          <w:marBottom w:val="0"/>
          <w:divBdr>
            <w:top w:val="none" w:sz="0" w:space="0" w:color="auto"/>
            <w:left w:val="none" w:sz="0" w:space="0" w:color="auto"/>
            <w:bottom w:val="none" w:sz="0" w:space="0" w:color="auto"/>
            <w:right w:val="none" w:sz="0" w:space="0" w:color="auto"/>
          </w:divBdr>
        </w:div>
        <w:div w:id="1054432152">
          <w:marLeft w:val="480"/>
          <w:marRight w:val="0"/>
          <w:marTop w:val="0"/>
          <w:marBottom w:val="0"/>
          <w:divBdr>
            <w:top w:val="none" w:sz="0" w:space="0" w:color="auto"/>
            <w:left w:val="none" w:sz="0" w:space="0" w:color="auto"/>
            <w:bottom w:val="none" w:sz="0" w:space="0" w:color="auto"/>
            <w:right w:val="none" w:sz="0" w:space="0" w:color="auto"/>
          </w:divBdr>
        </w:div>
        <w:div w:id="653031375">
          <w:marLeft w:val="480"/>
          <w:marRight w:val="0"/>
          <w:marTop w:val="0"/>
          <w:marBottom w:val="0"/>
          <w:divBdr>
            <w:top w:val="none" w:sz="0" w:space="0" w:color="auto"/>
            <w:left w:val="none" w:sz="0" w:space="0" w:color="auto"/>
            <w:bottom w:val="none" w:sz="0" w:space="0" w:color="auto"/>
            <w:right w:val="none" w:sz="0" w:space="0" w:color="auto"/>
          </w:divBdr>
        </w:div>
        <w:div w:id="359937002">
          <w:marLeft w:val="480"/>
          <w:marRight w:val="0"/>
          <w:marTop w:val="0"/>
          <w:marBottom w:val="0"/>
          <w:divBdr>
            <w:top w:val="none" w:sz="0" w:space="0" w:color="auto"/>
            <w:left w:val="none" w:sz="0" w:space="0" w:color="auto"/>
            <w:bottom w:val="none" w:sz="0" w:space="0" w:color="auto"/>
            <w:right w:val="none" w:sz="0" w:space="0" w:color="auto"/>
          </w:divBdr>
        </w:div>
        <w:div w:id="589315869">
          <w:marLeft w:val="480"/>
          <w:marRight w:val="0"/>
          <w:marTop w:val="0"/>
          <w:marBottom w:val="0"/>
          <w:divBdr>
            <w:top w:val="none" w:sz="0" w:space="0" w:color="auto"/>
            <w:left w:val="none" w:sz="0" w:space="0" w:color="auto"/>
            <w:bottom w:val="none" w:sz="0" w:space="0" w:color="auto"/>
            <w:right w:val="none" w:sz="0" w:space="0" w:color="auto"/>
          </w:divBdr>
        </w:div>
        <w:div w:id="703211106">
          <w:marLeft w:val="480"/>
          <w:marRight w:val="0"/>
          <w:marTop w:val="0"/>
          <w:marBottom w:val="0"/>
          <w:divBdr>
            <w:top w:val="none" w:sz="0" w:space="0" w:color="auto"/>
            <w:left w:val="none" w:sz="0" w:space="0" w:color="auto"/>
            <w:bottom w:val="none" w:sz="0" w:space="0" w:color="auto"/>
            <w:right w:val="none" w:sz="0" w:space="0" w:color="auto"/>
          </w:divBdr>
        </w:div>
        <w:div w:id="1233084420">
          <w:marLeft w:val="480"/>
          <w:marRight w:val="0"/>
          <w:marTop w:val="0"/>
          <w:marBottom w:val="0"/>
          <w:divBdr>
            <w:top w:val="none" w:sz="0" w:space="0" w:color="auto"/>
            <w:left w:val="none" w:sz="0" w:space="0" w:color="auto"/>
            <w:bottom w:val="none" w:sz="0" w:space="0" w:color="auto"/>
            <w:right w:val="none" w:sz="0" w:space="0" w:color="auto"/>
          </w:divBdr>
        </w:div>
        <w:div w:id="535311675">
          <w:marLeft w:val="480"/>
          <w:marRight w:val="0"/>
          <w:marTop w:val="0"/>
          <w:marBottom w:val="0"/>
          <w:divBdr>
            <w:top w:val="none" w:sz="0" w:space="0" w:color="auto"/>
            <w:left w:val="none" w:sz="0" w:space="0" w:color="auto"/>
            <w:bottom w:val="none" w:sz="0" w:space="0" w:color="auto"/>
            <w:right w:val="none" w:sz="0" w:space="0" w:color="auto"/>
          </w:divBdr>
        </w:div>
        <w:div w:id="1677801759">
          <w:marLeft w:val="480"/>
          <w:marRight w:val="0"/>
          <w:marTop w:val="0"/>
          <w:marBottom w:val="0"/>
          <w:divBdr>
            <w:top w:val="none" w:sz="0" w:space="0" w:color="auto"/>
            <w:left w:val="none" w:sz="0" w:space="0" w:color="auto"/>
            <w:bottom w:val="none" w:sz="0" w:space="0" w:color="auto"/>
            <w:right w:val="none" w:sz="0" w:space="0" w:color="auto"/>
          </w:divBdr>
        </w:div>
        <w:div w:id="1791166295">
          <w:marLeft w:val="480"/>
          <w:marRight w:val="0"/>
          <w:marTop w:val="0"/>
          <w:marBottom w:val="0"/>
          <w:divBdr>
            <w:top w:val="none" w:sz="0" w:space="0" w:color="auto"/>
            <w:left w:val="none" w:sz="0" w:space="0" w:color="auto"/>
            <w:bottom w:val="none" w:sz="0" w:space="0" w:color="auto"/>
            <w:right w:val="none" w:sz="0" w:space="0" w:color="auto"/>
          </w:divBdr>
        </w:div>
        <w:div w:id="1127970637">
          <w:marLeft w:val="480"/>
          <w:marRight w:val="0"/>
          <w:marTop w:val="0"/>
          <w:marBottom w:val="0"/>
          <w:divBdr>
            <w:top w:val="none" w:sz="0" w:space="0" w:color="auto"/>
            <w:left w:val="none" w:sz="0" w:space="0" w:color="auto"/>
            <w:bottom w:val="none" w:sz="0" w:space="0" w:color="auto"/>
            <w:right w:val="none" w:sz="0" w:space="0" w:color="auto"/>
          </w:divBdr>
        </w:div>
        <w:div w:id="1579559684">
          <w:marLeft w:val="480"/>
          <w:marRight w:val="0"/>
          <w:marTop w:val="0"/>
          <w:marBottom w:val="0"/>
          <w:divBdr>
            <w:top w:val="none" w:sz="0" w:space="0" w:color="auto"/>
            <w:left w:val="none" w:sz="0" w:space="0" w:color="auto"/>
            <w:bottom w:val="none" w:sz="0" w:space="0" w:color="auto"/>
            <w:right w:val="none" w:sz="0" w:space="0" w:color="auto"/>
          </w:divBdr>
        </w:div>
        <w:div w:id="190412030">
          <w:marLeft w:val="480"/>
          <w:marRight w:val="0"/>
          <w:marTop w:val="0"/>
          <w:marBottom w:val="0"/>
          <w:divBdr>
            <w:top w:val="none" w:sz="0" w:space="0" w:color="auto"/>
            <w:left w:val="none" w:sz="0" w:space="0" w:color="auto"/>
            <w:bottom w:val="none" w:sz="0" w:space="0" w:color="auto"/>
            <w:right w:val="none" w:sz="0" w:space="0" w:color="auto"/>
          </w:divBdr>
        </w:div>
        <w:div w:id="1452279903">
          <w:marLeft w:val="480"/>
          <w:marRight w:val="0"/>
          <w:marTop w:val="0"/>
          <w:marBottom w:val="0"/>
          <w:divBdr>
            <w:top w:val="none" w:sz="0" w:space="0" w:color="auto"/>
            <w:left w:val="none" w:sz="0" w:space="0" w:color="auto"/>
            <w:bottom w:val="none" w:sz="0" w:space="0" w:color="auto"/>
            <w:right w:val="none" w:sz="0" w:space="0" w:color="auto"/>
          </w:divBdr>
        </w:div>
        <w:div w:id="1839883726">
          <w:marLeft w:val="480"/>
          <w:marRight w:val="0"/>
          <w:marTop w:val="0"/>
          <w:marBottom w:val="0"/>
          <w:divBdr>
            <w:top w:val="none" w:sz="0" w:space="0" w:color="auto"/>
            <w:left w:val="none" w:sz="0" w:space="0" w:color="auto"/>
            <w:bottom w:val="none" w:sz="0" w:space="0" w:color="auto"/>
            <w:right w:val="none" w:sz="0" w:space="0" w:color="auto"/>
          </w:divBdr>
        </w:div>
        <w:div w:id="1827938942">
          <w:marLeft w:val="480"/>
          <w:marRight w:val="0"/>
          <w:marTop w:val="0"/>
          <w:marBottom w:val="0"/>
          <w:divBdr>
            <w:top w:val="none" w:sz="0" w:space="0" w:color="auto"/>
            <w:left w:val="none" w:sz="0" w:space="0" w:color="auto"/>
            <w:bottom w:val="none" w:sz="0" w:space="0" w:color="auto"/>
            <w:right w:val="none" w:sz="0" w:space="0" w:color="auto"/>
          </w:divBdr>
        </w:div>
        <w:div w:id="1868643254">
          <w:marLeft w:val="480"/>
          <w:marRight w:val="0"/>
          <w:marTop w:val="0"/>
          <w:marBottom w:val="0"/>
          <w:divBdr>
            <w:top w:val="none" w:sz="0" w:space="0" w:color="auto"/>
            <w:left w:val="none" w:sz="0" w:space="0" w:color="auto"/>
            <w:bottom w:val="none" w:sz="0" w:space="0" w:color="auto"/>
            <w:right w:val="none" w:sz="0" w:space="0" w:color="auto"/>
          </w:divBdr>
        </w:div>
        <w:div w:id="1063599826">
          <w:marLeft w:val="480"/>
          <w:marRight w:val="0"/>
          <w:marTop w:val="0"/>
          <w:marBottom w:val="0"/>
          <w:divBdr>
            <w:top w:val="none" w:sz="0" w:space="0" w:color="auto"/>
            <w:left w:val="none" w:sz="0" w:space="0" w:color="auto"/>
            <w:bottom w:val="none" w:sz="0" w:space="0" w:color="auto"/>
            <w:right w:val="none" w:sz="0" w:space="0" w:color="auto"/>
          </w:divBdr>
        </w:div>
        <w:div w:id="341398219">
          <w:marLeft w:val="480"/>
          <w:marRight w:val="0"/>
          <w:marTop w:val="0"/>
          <w:marBottom w:val="0"/>
          <w:divBdr>
            <w:top w:val="none" w:sz="0" w:space="0" w:color="auto"/>
            <w:left w:val="none" w:sz="0" w:space="0" w:color="auto"/>
            <w:bottom w:val="none" w:sz="0" w:space="0" w:color="auto"/>
            <w:right w:val="none" w:sz="0" w:space="0" w:color="auto"/>
          </w:divBdr>
        </w:div>
        <w:div w:id="283662544">
          <w:marLeft w:val="480"/>
          <w:marRight w:val="0"/>
          <w:marTop w:val="0"/>
          <w:marBottom w:val="0"/>
          <w:divBdr>
            <w:top w:val="none" w:sz="0" w:space="0" w:color="auto"/>
            <w:left w:val="none" w:sz="0" w:space="0" w:color="auto"/>
            <w:bottom w:val="none" w:sz="0" w:space="0" w:color="auto"/>
            <w:right w:val="none" w:sz="0" w:space="0" w:color="auto"/>
          </w:divBdr>
        </w:div>
        <w:div w:id="1801068718">
          <w:marLeft w:val="480"/>
          <w:marRight w:val="0"/>
          <w:marTop w:val="0"/>
          <w:marBottom w:val="0"/>
          <w:divBdr>
            <w:top w:val="none" w:sz="0" w:space="0" w:color="auto"/>
            <w:left w:val="none" w:sz="0" w:space="0" w:color="auto"/>
            <w:bottom w:val="none" w:sz="0" w:space="0" w:color="auto"/>
            <w:right w:val="none" w:sz="0" w:space="0" w:color="auto"/>
          </w:divBdr>
        </w:div>
        <w:div w:id="1420443794">
          <w:marLeft w:val="480"/>
          <w:marRight w:val="0"/>
          <w:marTop w:val="0"/>
          <w:marBottom w:val="0"/>
          <w:divBdr>
            <w:top w:val="none" w:sz="0" w:space="0" w:color="auto"/>
            <w:left w:val="none" w:sz="0" w:space="0" w:color="auto"/>
            <w:bottom w:val="none" w:sz="0" w:space="0" w:color="auto"/>
            <w:right w:val="none" w:sz="0" w:space="0" w:color="auto"/>
          </w:divBdr>
        </w:div>
        <w:div w:id="1393236637">
          <w:marLeft w:val="480"/>
          <w:marRight w:val="0"/>
          <w:marTop w:val="0"/>
          <w:marBottom w:val="0"/>
          <w:divBdr>
            <w:top w:val="none" w:sz="0" w:space="0" w:color="auto"/>
            <w:left w:val="none" w:sz="0" w:space="0" w:color="auto"/>
            <w:bottom w:val="none" w:sz="0" w:space="0" w:color="auto"/>
            <w:right w:val="none" w:sz="0" w:space="0" w:color="auto"/>
          </w:divBdr>
        </w:div>
        <w:div w:id="1200626852">
          <w:marLeft w:val="480"/>
          <w:marRight w:val="0"/>
          <w:marTop w:val="0"/>
          <w:marBottom w:val="0"/>
          <w:divBdr>
            <w:top w:val="none" w:sz="0" w:space="0" w:color="auto"/>
            <w:left w:val="none" w:sz="0" w:space="0" w:color="auto"/>
            <w:bottom w:val="none" w:sz="0" w:space="0" w:color="auto"/>
            <w:right w:val="none" w:sz="0" w:space="0" w:color="auto"/>
          </w:divBdr>
        </w:div>
        <w:div w:id="1468474719">
          <w:marLeft w:val="480"/>
          <w:marRight w:val="0"/>
          <w:marTop w:val="0"/>
          <w:marBottom w:val="0"/>
          <w:divBdr>
            <w:top w:val="none" w:sz="0" w:space="0" w:color="auto"/>
            <w:left w:val="none" w:sz="0" w:space="0" w:color="auto"/>
            <w:bottom w:val="none" w:sz="0" w:space="0" w:color="auto"/>
            <w:right w:val="none" w:sz="0" w:space="0" w:color="auto"/>
          </w:divBdr>
        </w:div>
        <w:div w:id="1286739001">
          <w:marLeft w:val="480"/>
          <w:marRight w:val="0"/>
          <w:marTop w:val="0"/>
          <w:marBottom w:val="0"/>
          <w:divBdr>
            <w:top w:val="none" w:sz="0" w:space="0" w:color="auto"/>
            <w:left w:val="none" w:sz="0" w:space="0" w:color="auto"/>
            <w:bottom w:val="none" w:sz="0" w:space="0" w:color="auto"/>
            <w:right w:val="none" w:sz="0" w:space="0" w:color="auto"/>
          </w:divBdr>
        </w:div>
        <w:div w:id="1876573183">
          <w:marLeft w:val="480"/>
          <w:marRight w:val="0"/>
          <w:marTop w:val="0"/>
          <w:marBottom w:val="0"/>
          <w:divBdr>
            <w:top w:val="none" w:sz="0" w:space="0" w:color="auto"/>
            <w:left w:val="none" w:sz="0" w:space="0" w:color="auto"/>
            <w:bottom w:val="none" w:sz="0" w:space="0" w:color="auto"/>
            <w:right w:val="none" w:sz="0" w:space="0" w:color="auto"/>
          </w:divBdr>
        </w:div>
        <w:div w:id="1187793431">
          <w:marLeft w:val="480"/>
          <w:marRight w:val="0"/>
          <w:marTop w:val="0"/>
          <w:marBottom w:val="0"/>
          <w:divBdr>
            <w:top w:val="none" w:sz="0" w:space="0" w:color="auto"/>
            <w:left w:val="none" w:sz="0" w:space="0" w:color="auto"/>
            <w:bottom w:val="none" w:sz="0" w:space="0" w:color="auto"/>
            <w:right w:val="none" w:sz="0" w:space="0" w:color="auto"/>
          </w:divBdr>
        </w:div>
        <w:div w:id="988286677">
          <w:marLeft w:val="480"/>
          <w:marRight w:val="0"/>
          <w:marTop w:val="0"/>
          <w:marBottom w:val="0"/>
          <w:divBdr>
            <w:top w:val="none" w:sz="0" w:space="0" w:color="auto"/>
            <w:left w:val="none" w:sz="0" w:space="0" w:color="auto"/>
            <w:bottom w:val="none" w:sz="0" w:space="0" w:color="auto"/>
            <w:right w:val="none" w:sz="0" w:space="0" w:color="auto"/>
          </w:divBdr>
        </w:div>
        <w:div w:id="1670401564">
          <w:marLeft w:val="480"/>
          <w:marRight w:val="0"/>
          <w:marTop w:val="0"/>
          <w:marBottom w:val="0"/>
          <w:divBdr>
            <w:top w:val="none" w:sz="0" w:space="0" w:color="auto"/>
            <w:left w:val="none" w:sz="0" w:space="0" w:color="auto"/>
            <w:bottom w:val="none" w:sz="0" w:space="0" w:color="auto"/>
            <w:right w:val="none" w:sz="0" w:space="0" w:color="auto"/>
          </w:divBdr>
        </w:div>
        <w:div w:id="558059276">
          <w:marLeft w:val="480"/>
          <w:marRight w:val="0"/>
          <w:marTop w:val="0"/>
          <w:marBottom w:val="0"/>
          <w:divBdr>
            <w:top w:val="none" w:sz="0" w:space="0" w:color="auto"/>
            <w:left w:val="none" w:sz="0" w:space="0" w:color="auto"/>
            <w:bottom w:val="none" w:sz="0" w:space="0" w:color="auto"/>
            <w:right w:val="none" w:sz="0" w:space="0" w:color="auto"/>
          </w:divBdr>
        </w:div>
        <w:div w:id="224418311">
          <w:marLeft w:val="480"/>
          <w:marRight w:val="0"/>
          <w:marTop w:val="0"/>
          <w:marBottom w:val="0"/>
          <w:divBdr>
            <w:top w:val="none" w:sz="0" w:space="0" w:color="auto"/>
            <w:left w:val="none" w:sz="0" w:space="0" w:color="auto"/>
            <w:bottom w:val="none" w:sz="0" w:space="0" w:color="auto"/>
            <w:right w:val="none" w:sz="0" w:space="0" w:color="auto"/>
          </w:divBdr>
        </w:div>
        <w:div w:id="283927260">
          <w:marLeft w:val="480"/>
          <w:marRight w:val="0"/>
          <w:marTop w:val="0"/>
          <w:marBottom w:val="0"/>
          <w:divBdr>
            <w:top w:val="none" w:sz="0" w:space="0" w:color="auto"/>
            <w:left w:val="none" w:sz="0" w:space="0" w:color="auto"/>
            <w:bottom w:val="none" w:sz="0" w:space="0" w:color="auto"/>
            <w:right w:val="none" w:sz="0" w:space="0" w:color="auto"/>
          </w:divBdr>
        </w:div>
        <w:div w:id="1139766798">
          <w:marLeft w:val="480"/>
          <w:marRight w:val="0"/>
          <w:marTop w:val="0"/>
          <w:marBottom w:val="0"/>
          <w:divBdr>
            <w:top w:val="none" w:sz="0" w:space="0" w:color="auto"/>
            <w:left w:val="none" w:sz="0" w:space="0" w:color="auto"/>
            <w:bottom w:val="none" w:sz="0" w:space="0" w:color="auto"/>
            <w:right w:val="none" w:sz="0" w:space="0" w:color="auto"/>
          </w:divBdr>
        </w:div>
        <w:div w:id="1348291957">
          <w:marLeft w:val="480"/>
          <w:marRight w:val="0"/>
          <w:marTop w:val="0"/>
          <w:marBottom w:val="0"/>
          <w:divBdr>
            <w:top w:val="none" w:sz="0" w:space="0" w:color="auto"/>
            <w:left w:val="none" w:sz="0" w:space="0" w:color="auto"/>
            <w:bottom w:val="none" w:sz="0" w:space="0" w:color="auto"/>
            <w:right w:val="none" w:sz="0" w:space="0" w:color="auto"/>
          </w:divBdr>
        </w:div>
        <w:div w:id="407774097">
          <w:marLeft w:val="480"/>
          <w:marRight w:val="0"/>
          <w:marTop w:val="0"/>
          <w:marBottom w:val="0"/>
          <w:divBdr>
            <w:top w:val="none" w:sz="0" w:space="0" w:color="auto"/>
            <w:left w:val="none" w:sz="0" w:space="0" w:color="auto"/>
            <w:bottom w:val="none" w:sz="0" w:space="0" w:color="auto"/>
            <w:right w:val="none" w:sz="0" w:space="0" w:color="auto"/>
          </w:divBdr>
        </w:div>
        <w:div w:id="430709342">
          <w:marLeft w:val="480"/>
          <w:marRight w:val="0"/>
          <w:marTop w:val="0"/>
          <w:marBottom w:val="0"/>
          <w:divBdr>
            <w:top w:val="none" w:sz="0" w:space="0" w:color="auto"/>
            <w:left w:val="none" w:sz="0" w:space="0" w:color="auto"/>
            <w:bottom w:val="none" w:sz="0" w:space="0" w:color="auto"/>
            <w:right w:val="none" w:sz="0" w:space="0" w:color="auto"/>
          </w:divBdr>
        </w:div>
        <w:div w:id="1888908674">
          <w:marLeft w:val="480"/>
          <w:marRight w:val="0"/>
          <w:marTop w:val="0"/>
          <w:marBottom w:val="0"/>
          <w:divBdr>
            <w:top w:val="none" w:sz="0" w:space="0" w:color="auto"/>
            <w:left w:val="none" w:sz="0" w:space="0" w:color="auto"/>
            <w:bottom w:val="none" w:sz="0" w:space="0" w:color="auto"/>
            <w:right w:val="none" w:sz="0" w:space="0" w:color="auto"/>
          </w:divBdr>
        </w:div>
        <w:div w:id="410202214">
          <w:marLeft w:val="480"/>
          <w:marRight w:val="0"/>
          <w:marTop w:val="0"/>
          <w:marBottom w:val="0"/>
          <w:divBdr>
            <w:top w:val="none" w:sz="0" w:space="0" w:color="auto"/>
            <w:left w:val="none" w:sz="0" w:space="0" w:color="auto"/>
            <w:bottom w:val="none" w:sz="0" w:space="0" w:color="auto"/>
            <w:right w:val="none" w:sz="0" w:space="0" w:color="auto"/>
          </w:divBdr>
        </w:div>
        <w:div w:id="190143381">
          <w:marLeft w:val="480"/>
          <w:marRight w:val="0"/>
          <w:marTop w:val="0"/>
          <w:marBottom w:val="0"/>
          <w:divBdr>
            <w:top w:val="none" w:sz="0" w:space="0" w:color="auto"/>
            <w:left w:val="none" w:sz="0" w:space="0" w:color="auto"/>
            <w:bottom w:val="none" w:sz="0" w:space="0" w:color="auto"/>
            <w:right w:val="none" w:sz="0" w:space="0" w:color="auto"/>
          </w:divBdr>
        </w:div>
        <w:div w:id="1388452151">
          <w:marLeft w:val="480"/>
          <w:marRight w:val="0"/>
          <w:marTop w:val="0"/>
          <w:marBottom w:val="0"/>
          <w:divBdr>
            <w:top w:val="none" w:sz="0" w:space="0" w:color="auto"/>
            <w:left w:val="none" w:sz="0" w:space="0" w:color="auto"/>
            <w:bottom w:val="none" w:sz="0" w:space="0" w:color="auto"/>
            <w:right w:val="none" w:sz="0" w:space="0" w:color="auto"/>
          </w:divBdr>
        </w:div>
        <w:div w:id="731348868">
          <w:marLeft w:val="480"/>
          <w:marRight w:val="0"/>
          <w:marTop w:val="0"/>
          <w:marBottom w:val="0"/>
          <w:divBdr>
            <w:top w:val="none" w:sz="0" w:space="0" w:color="auto"/>
            <w:left w:val="none" w:sz="0" w:space="0" w:color="auto"/>
            <w:bottom w:val="none" w:sz="0" w:space="0" w:color="auto"/>
            <w:right w:val="none" w:sz="0" w:space="0" w:color="auto"/>
          </w:divBdr>
        </w:div>
        <w:div w:id="1048338398">
          <w:marLeft w:val="480"/>
          <w:marRight w:val="0"/>
          <w:marTop w:val="0"/>
          <w:marBottom w:val="0"/>
          <w:divBdr>
            <w:top w:val="none" w:sz="0" w:space="0" w:color="auto"/>
            <w:left w:val="none" w:sz="0" w:space="0" w:color="auto"/>
            <w:bottom w:val="none" w:sz="0" w:space="0" w:color="auto"/>
            <w:right w:val="none" w:sz="0" w:space="0" w:color="auto"/>
          </w:divBdr>
        </w:div>
        <w:div w:id="418062120">
          <w:marLeft w:val="480"/>
          <w:marRight w:val="0"/>
          <w:marTop w:val="0"/>
          <w:marBottom w:val="0"/>
          <w:divBdr>
            <w:top w:val="none" w:sz="0" w:space="0" w:color="auto"/>
            <w:left w:val="none" w:sz="0" w:space="0" w:color="auto"/>
            <w:bottom w:val="none" w:sz="0" w:space="0" w:color="auto"/>
            <w:right w:val="none" w:sz="0" w:space="0" w:color="auto"/>
          </w:divBdr>
        </w:div>
        <w:div w:id="1712343343">
          <w:marLeft w:val="480"/>
          <w:marRight w:val="0"/>
          <w:marTop w:val="0"/>
          <w:marBottom w:val="0"/>
          <w:divBdr>
            <w:top w:val="none" w:sz="0" w:space="0" w:color="auto"/>
            <w:left w:val="none" w:sz="0" w:space="0" w:color="auto"/>
            <w:bottom w:val="none" w:sz="0" w:space="0" w:color="auto"/>
            <w:right w:val="none" w:sz="0" w:space="0" w:color="auto"/>
          </w:divBdr>
        </w:div>
        <w:div w:id="1980265823">
          <w:marLeft w:val="480"/>
          <w:marRight w:val="0"/>
          <w:marTop w:val="0"/>
          <w:marBottom w:val="0"/>
          <w:divBdr>
            <w:top w:val="none" w:sz="0" w:space="0" w:color="auto"/>
            <w:left w:val="none" w:sz="0" w:space="0" w:color="auto"/>
            <w:bottom w:val="none" w:sz="0" w:space="0" w:color="auto"/>
            <w:right w:val="none" w:sz="0" w:space="0" w:color="auto"/>
          </w:divBdr>
        </w:div>
        <w:div w:id="195504710">
          <w:marLeft w:val="480"/>
          <w:marRight w:val="0"/>
          <w:marTop w:val="0"/>
          <w:marBottom w:val="0"/>
          <w:divBdr>
            <w:top w:val="none" w:sz="0" w:space="0" w:color="auto"/>
            <w:left w:val="none" w:sz="0" w:space="0" w:color="auto"/>
            <w:bottom w:val="none" w:sz="0" w:space="0" w:color="auto"/>
            <w:right w:val="none" w:sz="0" w:space="0" w:color="auto"/>
          </w:divBdr>
        </w:div>
        <w:div w:id="1579441715">
          <w:marLeft w:val="480"/>
          <w:marRight w:val="0"/>
          <w:marTop w:val="0"/>
          <w:marBottom w:val="0"/>
          <w:divBdr>
            <w:top w:val="none" w:sz="0" w:space="0" w:color="auto"/>
            <w:left w:val="none" w:sz="0" w:space="0" w:color="auto"/>
            <w:bottom w:val="none" w:sz="0" w:space="0" w:color="auto"/>
            <w:right w:val="none" w:sz="0" w:space="0" w:color="auto"/>
          </w:divBdr>
        </w:div>
        <w:div w:id="1101029205">
          <w:marLeft w:val="480"/>
          <w:marRight w:val="0"/>
          <w:marTop w:val="0"/>
          <w:marBottom w:val="0"/>
          <w:divBdr>
            <w:top w:val="none" w:sz="0" w:space="0" w:color="auto"/>
            <w:left w:val="none" w:sz="0" w:space="0" w:color="auto"/>
            <w:bottom w:val="none" w:sz="0" w:space="0" w:color="auto"/>
            <w:right w:val="none" w:sz="0" w:space="0" w:color="auto"/>
          </w:divBdr>
        </w:div>
        <w:div w:id="415245070">
          <w:marLeft w:val="480"/>
          <w:marRight w:val="0"/>
          <w:marTop w:val="0"/>
          <w:marBottom w:val="0"/>
          <w:divBdr>
            <w:top w:val="none" w:sz="0" w:space="0" w:color="auto"/>
            <w:left w:val="none" w:sz="0" w:space="0" w:color="auto"/>
            <w:bottom w:val="none" w:sz="0" w:space="0" w:color="auto"/>
            <w:right w:val="none" w:sz="0" w:space="0" w:color="auto"/>
          </w:divBdr>
        </w:div>
        <w:div w:id="688684102">
          <w:marLeft w:val="480"/>
          <w:marRight w:val="0"/>
          <w:marTop w:val="0"/>
          <w:marBottom w:val="0"/>
          <w:divBdr>
            <w:top w:val="none" w:sz="0" w:space="0" w:color="auto"/>
            <w:left w:val="none" w:sz="0" w:space="0" w:color="auto"/>
            <w:bottom w:val="none" w:sz="0" w:space="0" w:color="auto"/>
            <w:right w:val="none" w:sz="0" w:space="0" w:color="auto"/>
          </w:divBdr>
        </w:div>
        <w:div w:id="1170098842">
          <w:marLeft w:val="480"/>
          <w:marRight w:val="0"/>
          <w:marTop w:val="0"/>
          <w:marBottom w:val="0"/>
          <w:divBdr>
            <w:top w:val="none" w:sz="0" w:space="0" w:color="auto"/>
            <w:left w:val="none" w:sz="0" w:space="0" w:color="auto"/>
            <w:bottom w:val="none" w:sz="0" w:space="0" w:color="auto"/>
            <w:right w:val="none" w:sz="0" w:space="0" w:color="auto"/>
          </w:divBdr>
        </w:div>
        <w:div w:id="1150174638">
          <w:marLeft w:val="480"/>
          <w:marRight w:val="0"/>
          <w:marTop w:val="0"/>
          <w:marBottom w:val="0"/>
          <w:divBdr>
            <w:top w:val="none" w:sz="0" w:space="0" w:color="auto"/>
            <w:left w:val="none" w:sz="0" w:space="0" w:color="auto"/>
            <w:bottom w:val="none" w:sz="0" w:space="0" w:color="auto"/>
            <w:right w:val="none" w:sz="0" w:space="0" w:color="auto"/>
          </w:divBdr>
        </w:div>
        <w:div w:id="993994162">
          <w:marLeft w:val="480"/>
          <w:marRight w:val="0"/>
          <w:marTop w:val="0"/>
          <w:marBottom w:val="0"/>
          <w:divBdr>
            <w:top w:val="none" w:sz="0" w:space="0" w:color="auto"/>
            <w:left w:val="none" w:sz="0" w:space="0" w:color="auto"/>
            <w:bottom w:val="none" w:sz="0" w:space="0" w:color="auto"/>
            <w:right w:val="none" w:sz="0" w:space="0" w:color="auto"/>
          </w:divBdr>
        </w:div>
        <w:div w:id="146481348">
          <w:marLeft w:val="480"/>
          <w:marRight w:val="0"/>
          <w:marTop w:val="0"/>
          <w:marBottom w:val="0"/>
          <w:divBdr>
            <w:top w:val="none" w:sz="0" w:space="0" w:color="auto"/>
            <w:left w:val="none" w:sz="0" w:space="0" w:color="auto"/>
            <w:bottom w:val="none" w:sz="0" w:space="0" w:color="auto"/>
            <w:right w:val="none" w:sz="0" w:space="0" w:color="auto"/>
          </w:divBdr>
        </w:div>
        <w:div w:id="1689872889">
          <w:marLeft w:val="480"/>
          <w:marRight w:val="0"/>
          <w:marTop w:val="0"/>
          <w:marBottom w:val="0"/>
          <w:divBdr>
            <w:top w:val="none" w:sz="0" w:space="0" w:color="auto"/>
            <w:left w:val="none" w:sz="0" w:space="0" w:color="auto"/>
            <w:bottom w:val="none" w:sz="0" w:space="0" w:color="auto"/>
            <w:right w:val="none" w:sz="0" w:space="0" w:color="auto"/>
          </w:divBdr>
        </w:div>
        <w:div w:id="1435590430">
          <w:marLeft w:val="480"/>
          <w:marRight w:val="0"/>
          <w:marTop w:val="0"/>
          <w:marBottom w:val="0"/>
          <w:divBdr>
            <w:top w:val="none" w:sz="0" w:space="0" w:color="auto"/>
            <w:left w:val="none" w:sz="0" w:space="0" w:color="auto"/>
            <w:bottom w:val="none" w:sz="0" w:space="0" w:color="auto"/>
            <w:right w:val="none" w:sz="0" w:space="0" w:color="auto"/>
          </w:divBdr>
        </w:div>
        <w:div w:id="2029528257">
          <w:marLeft w:val="480"/>
          <w:marRight w:val="0"/>
          <w:marTop w:val="0"/>
          <w:marBottom w:val="0"/>
          <w:divBdr>
            <w:top w:val="none" w:sz="0" w:space="0" w:color="auto"/>
            <w:left w:val="none" w:sz="0" w:space="0" w:color="auto"/>
            <w:bottom w:val="none" w:sz="0" w:space="0" w:color="auto"/>
            <w:right w:val="none" w:sz="0" w:space="0" w:color="auto"/>
          </w:divBdr>
        </w:div>
        <w:div w:id="690689239">
          <w:marLeft w:val="480"/>
          <w:marRight w:val="0"/>
          <w:marTop w:val="0"/>
          <w:marBottom w:val="0"/>
          <w:divBdr>
            <w:top w:val="none" w:sz="0" w:space="0" w:color="auto"/>
            <w:left w:val="none" w:sz="0" w:space="0" w:color="auto"/>
            <w:bottom w:val="none" w:sz="0" w:space="0" w:color="auto"/>
            <w:right w:val="none" w:sz="0" w:space="0" w:color="auto"/>
          </w:divBdr>
        </w:div>
        <w:div w:id="14575091">
          <w:marLeft w:val="480"/>
          <w:marRight w:val="0"/>
          <w:marTop w:val="0"/>
          <w:marBottom w:val="0"/>
          <w:divBdr>
            <w:top w:val="none" w:sz="0" w:space="0" w:color="auto"/>
            <w:left w:val="none" w:sz="0" w:space="0" w:color="auto"/>
            <w:bottom w:val="none" w:sz="0" w:space="0" w:color="auto"/>
            <w:right w:val="none" w:sz="0" w:space="0" w:color="auto"/>
          </w:divBdr>
        </w:div>
        <w:div w:id="1585452970">
          <w:marLeft w:val="480"/>
          <w:marRight w:val="0"/>
          <w:marTop w:val="0"/>
          <w:marBottom w:val="0"/>
          <w:divBdr>
            <w:top w:val="none" w:sz="0" w:space="0" w:color="auto"/>
            <w:left w:val="none" w:sz="0" w:space="0" w:color="auto"/>
            <w:bottom w:val="none" w:sz="0" w:space="0" w:color="auto"/>
            <w:right w:val="none" w:sz="0" w:space="0" w:color="auto"/>
          </w:divBdr>
        </w:div>
        <w:div w:id="1441484867">
          <w:marLeft w:val="480"/>
          <w:marRight w:val="0"/>
          <w:marTop w:val="0"/>
          <w:marBottom w:val="0"/>
          <w:divBdr>
            <w:top w:val="none" w:sz="0" w:space="0" w:color="auto"/>
            <w:left w:val="none" w:sz="0" w:space="0" w:color="auto"/>
            <w:bottom w:val="none" w:sz="0" w:space="0" w:color="auto"/>
            <w:right w:val="none" w:sz="0" w:space="0" w:color="auto"/>
          </w:divBdr>
        </w:div>
        <w:div w:id="1436830122">
          <w:marLeft w:val="480"/>
          <w:marRight w:val="0"/>
          <w:marTop w:val="0"/>
          <w:marBottom w:val="0"/>
          <w:divBdr>
            <w:top w:val="none" w:sz="0" w:space="0" w:color="auto"/>
            <w:left w:val="none" w:sz="0" w:space="0" w:color="auto"/>
            <w:bottom w:val="none" w:sz="0" w:space="0" w:color="auto"/>
            <w:right w:val="none" w:sz="0" w:space="0" w:color="auto"/>
          </w:divBdr>
        </w:div>
        <w:div w:id="1677920428">
          <w:marLeft w:val="480"/>
          <w:marRight w:val="0"/>
          <w:marTop w:val="0"/>
          <w:marBottom w:val="0"/>
          <w:divBdr>
            <w:top w:val="none" w:sz="0" w:space="0" w:color="auto"/>
            <w:left w:val="none" w:sz="0" w:space="0" w:color="auto"/>
            <w:bottom w:val="none" w:sz="0" w:space="0" w:color="auto"/>
            <w:right w:val="none" w:sz="0" w:space="0" w:color="auto"/>
          </w:divBdr>
        </w:div>
        <w:div w:id="135926046">
          <w:marLeft w:val="480"/>
          <w:marRight w:val="0"/>
          <w:marTop w:val="0"/>
          <w:marBottom w:val="0"/>
          <w:divBdr>
            <w:top w:val="none" w:sz="0" w:space="0" w:color="auto"/>
            <w:left w:val="none" w:sz="0" w:space="0" w:color="auto"/>
            <w:bottom w:val="none" w:sz="0" w:space="0" w:color="auto"/>
            <w:right w:val="none" w:sz="0" w:space="0" w:color="auto"/>
          </w:divBdr>
        </w:div>
        <w:div w:id="176623632">
          <w:marLeft w:val="480"/>
          <w:marRight w:val="0"/>
          <w:marTop w:val="0"/>
          <w:marBottom w:val="0"/>
          <w:divBdr>
            <w:top w:val="none" w:sz="0" w:space="0" w:color="auto"/>
            <w:left w:val="none" w:sz="0" w:space="0" w:color="auto"/>
            <w:bottom w:val="none" w:sz="0" w:space="0" w:color="auto"/>
            <w:right w:val="none" w:sz="0" w:space="0" w:color="auto"/>
          </w:divBdr>
        </w:div>
        <w:div w:id="1428381874">
          <w:marLeft w:val="480"/>
          <w:marRight w:val="0"/>
          <w:marTop w:val="0"/>
          <w:marBottom w:val="0"/>
          <w:divBdr>
            <w:top w:val="none" w:sz="0" w:space="0" w:color="auto"/>
            <w:left w:val="none" w:sz="0" w:space="0" w:color="auto"/>
            <w:bottom w:val="none" w:sz="0" w:space="0" w:color="auto"/>
            <w:right w:val="none" w:sz="0" w:space="0" w:color="auto"/>
          </w:divBdr>
        </w:div>
        <w:div w:id="1389692497">
          <w:marLeft w:val="480"/>
          <w:marRight w:val="0"/>
          <w:marTop w:val="0"/>
          <w:marBottom w:val="0"/>
          <w:divBdr>
            <w:top w:val="none" w:sz="0" w:space="0" w:color="auto"/>
            <w:left w:val="none" w:sz="0" w:space="0" w:color="auto"/>
            <w:bottom w:val="none" w:sz="0" w:space="0" w:color="auto"/>
            <w:right w:val="none" w:sz="0" w:space="0" w:color="auto"/>
          </w:divBdr>
        </w:div>
        <w:div w:id="1682511196">
          <w:marLeft w:val="480"/>
          <w:marRight w:val="0"/>
          <w:marTop w:val="0"/>
          <w:marBottom w:val="0"/>
          <w:divBdr>
            <w:top w:val="none" w:sz="0" w:space="0" w:color="auto"/>
            <w:left w:val="none" w:sz="0" w:space="0" w:color="auto"/>
            <w:bottom w:val="none" w:sz="0" w:space="0" w:color="auto"/>
            <w:right w:val="none" w:sz="0" w:space="0" w:color="auto"/>
          </w:divBdr>
        </w:div>
      </w:divsChild>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1111644">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61206464">
      <w:bodyDiv w:val="1"/>
      <w:marLeft w:val="0"/>
      <w:marRight w:val="0"/>
      <w:marTop w:val="0"/>
      <w:marBottom w:val="0"/>
      <w:divBdr>
        <w:top w:val="none" w:sz="0" w:space="0" w:color="auto"/>
        <w:left w:val="none" w:sz="0" w:space="0" w:color="auto"/>
        <w:bottom w:val="none" w:sz="0" w:space="0" w:color="auto"/>
        <w:right w:val="none" w:sz="0" w:space="0" w:color="auto"/>
      </w:divBdr>
    </w:div>
    <w:div w:id="1567034494">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80292286">
      <w:bodyDiv w:val="1"/>
      <w:marLeft w:val="0"/>
      <w:marRight w:val="0"/>
      <w:marTop w:val="0"/>
      <w:marBottom w:val="0"/>
      <w:divBdr>
        <w:top w:val="none" w:sz="0" w:space="0" w:color="auto"/>
        <w:left w:val="none" w:sz="0" w:space="0" w:color="auto"/>
        <w:bottom w:val="none" w:sz="0" w:space="0" w:color="auto"/>
        <w:right w:val="none" w:sz="0" w:space="0" w:color="auto"/>
      </w:divBdr>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2712354">
      <w:bodyDiv w:val="1"/>
      <w:marLeft w:val="0"/>
      <w:marRight w:val="0"/>
      <w:marTop w:val="0"/>
      <w:marBottom w:val="0"/>
      <w:divBdr>
        <w:top w:val="none" w:sz="0" w:space="0" w:color="auto"/>
        <w:left w:val="none" w:sz="0" w:space="0" w:color="auto"/>
        <w:bottom w:val="none" w:sz="0" w:space="0" w:color="auto"/>
        <w:right w:val="none" w:sz="0" w:space="0" w:color="auto"/>
      </w:divBdr>
    </w:div>
    <w:div w:id="1586262680">
      <w:bodyDiv w:val="1"/>
      <w:marLeft w:val="0"/>
      <w:marRight w:val="0"/>
      <w:marTop w:val="0"/>
      <w:marBottom w:val="0"/>
      <w:divBdr>
        <w:top w:val="none" w:sz="0" w:space="0" w:color="auto"/>
        <w:left w:val="none" w:sz="0" w:space="0" w:color="auto"/>
        <w:bottom w:val="none" w:sz="0" w:space="0" w:color="auto"/>
        <w:right w:val="none" w:sz="0" w:space="0" w:color="auto"/>
      </w:divBdr>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1233406">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599218965">
      <w:bodyDiv w:val="1"/>
      <w:marLeft w:val="0"/>
      <w:marRight w:val="0"/>
      <w:marTop w:val="0"/>
      <w:marBottom w:val="0"/>
      <w:divBdr>
        <w:top w:val="none" w:sz="0" w:space="0" w:color="auto"/>
        <w:left w:val="none" w:sz="0" w:space="0" w:color="auto"/>
        <w:bottom w:val="none" w:sz="0" w:space="0" w:color="auto"/>
        <w:right w:val="none" w:sz="0" w:space="0" w:color="auto"/>
      </w:divBdr>
    </w:div>
    <w:div w:id="1599871065">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2739529">
      <w:bodyDiv w:val="1"/>
      <w:marLeft w:val="0"/>
      <w:marRight w:val="0"/>
      <w:marTop w:val="0"/>
      <w:marBottom w:val="0"/>
      <w:divBdr>
        <w:top w:val="none" w:sz="0" w:space="0" w:color="auto"/>
        <w:left w:val="none" w:sz="0" w:space="0" w:color="auto"/>
        <w:bottom w:val="none" w:sz="0" w:space="0" w:color="auto"/>
        <w:right w:val="none" w:sz="0" w:space="0" w:color="auto"/>
      </w:divBdr>
      <w:divsChild>
        <w:div w:id="1410738608">
          <w:marLeft w:val="480"/>
          <w:marRight w:val="0"/>
          <w:marTop w:val="0"/>
          <w:marBottom w:val="0"/>
          <w:divBdr>
            <w:top w:val="none" w:sz="0" w:space="0" w:color="auto"/>
            <w:left w:val="none" w:sz="0" w:space="0" w:color="auto"/>
            <w:bottom w:val="none" w:sz="0" w:space="0" w:color="auto"/>
            <w:right w:val="none" w:sz="0" w:space="0" w:color="auto"/>
          </w:divBdr>
        </w:div>
        <w:div w:id="297809208">
          <w:marLeft w:val="480"/>
          <w:marRight w:val="0"/>
          <w:marTop w:val="0"/>
          <w:marBottom w:val="0"/>
          <w:divBdr>
            <w:top w:val="none" w:sz="0" w:space="0" w:color="auto"/>
            <w:left w:val="none" w:sz="0" w:space="0" w:color="auto"/>
            <w:bottom w:val="none" w:sz="0" w:space="0" w:color="auto"/>
            <w:right w:val="none" w:sz="0" w:space="0" w:color="auto"/>
          </w:divBdr>
        </w:div>
        <w:div w:id="339625398">
          <w:marLeft w:val="480"/>
          <w:marRight w:val="0"/>
          <w:marTop w:val="0"/>
          <w:marBottom w:val="0"/>
          <w:divBdr>
            <w:top w:val="none" w:sz="0" w:space="0" w:color="auto"/>
            <w:left w:val="none" w:sz="0" w:space="0" w:color="auto"/>
            <w:bottom w:val="none" w:sz="0" w:space="0" w:color="auto"/>
            <w:right w:val="none" w:sz="0" w:space="0" w:color="auto"/>
          </w:divBdr>
        </w:div>
        <w:div w:id="1846817274">
          <w:marLeft w:val="480"/>
          <w:marRight w:val="0"/>
          <w:marTop w:val="0"/>
          <w:marBottom w:val="0"/>
          <w:divBdr>
            <w:top w:val="none" w:sz="0" w:space="0" w:color="auto"/>
            <w:left w:val="none" w:sz="0" w:space="0" w:color="auto"/>
            <w:bottom w:val="none" w:sz="0" w:space="0" w:color="auto"/>
            <w:right w:val="none" w:sz="0" w:space="0" w:color="auto"/>
          </w:divBdr>
        </w:div>
        <w:div w:id="1767261686">
          <w:marLeft w:val="480"/>
          <w:marRight w:val="0"/>
          <w:marTop w:val="0"/>
          <w:marBottom w:val="0"/>
          <w:divBdr>
            <w:top w:val="none" w:sz="0" w:space="0" w:color="auto"/>
            <w:left w:val="none" w:sz="0" w:space="0" w:color="auto"/>
            <w:bottom w:val="none" w:sz="0" w:space="0" w:color="auto"/>
            <w:right w:val="none" w:sz="0" w:space="0" w:color="auto"/>
          </w:divBdr>
        </w:div>
        <w:div w:id="733508529">
          <w:marLeft w:val="480"/>
          <w:marRight w:val="0"/>
          <w:marTop w:val="0"/>
          <w:marBottom w:val="0"/>
          <w:divBdr>
            <w:top w:val="none" w:sz="0" w:space="0" w:color="auto"/>
            <w:left w:val="none" w:sz="0" w:space="0" w:color="auto"/>
            <w:bottom w:val="none" w:sz="0" w:space="0" w:color="auto"/>
            <w:right w:val="none" w:sz="0" w:space="0" w:color="auto"/>
          </w:divBdr>
        </w:div>
        <w:div w:id="780419939">
          <w:marLeft w:val="480"/>
          <w:marRight w:val="0"/>
          <w:marTop w:val="0"/>
          <w:marBottom w:val="0"/>
          <w:divBdr>
            <w:top w:val="none" w:sz="0" w:space="0" w:color="auto"/>
            <w:left w:val="none" w:sz="0" w:space="0" w:color="auto"/>
            <w:bottom w:val="none" w:sz="0" w:space="0" w:color="auto"/>
            <w:right w:val="none" w:sz="0" w:space="0" w:color="auto"/>
          </w:divBdr>
        </w:div>
        <w:div w:id="2113864290">
          <w:marLeft w:val="480"/>
          <w:marRight w:val="0"/>
          <w:marTop w:val="0"/>
          <w:marBottom w:val="0"/>
          <w:divBdr>
            <w:top w:val="none" w:sz="0" w:space="0" w:color="auto"/>
            <w:left w:val="none" w:sz="0" w:space="0" w:color="auto"/>
            <w:bottom w:val="none" w:sz="0" w:space="0" w:color="auto"/>
            <w:right w:val="none" w:sz="0" w:space="0" w:color="auto"/>
          </w:divBdr>
        </w:div>
        <w:div w:id="714549733">
          <w:marLeft w:val="480"/>
          <w:marRight w:val="0"/>
          <w:marTop w:val="0"/>
          <w:marBottom w:val="0"/>
          <w:divBdr>
            <w:top w:val="none" w:sz="0" w:space="0" w:color="auto"/>
            <w:left w:val="none" w:sz="0" w:space="0" w:color="auto"/>
            <w:bottom w:val="none" w:sz="0" w:space="0" w:color="auto"/>
            <w:right w:val="none" w:sz="0" w:space="0" w:color="auto"/>
          </w:divBdr>
        </w:div>
        <w:div w:id="1407341437">
          <w:marLeft w:val="480"/>
          <w:marRight w:val="0"/>
          <w:marTop w:val="0"/>
          <w:marBottom w:val="0"/>
          <w:divBdr>
            <w:top w:val="none" w:sz="0" w:space="0" w:color="auto"/>
            <w:left w:val="none" w:sz="0" w:space="0" w:color="auto"/>
            <w:bottom w:val="none" w:sz="0" w:space="0" w:color="auto"/>
            <w:right w:val="none" w:sz="0" w:space="0" w:color="auto"/>
          </w:divBdr>
        </w:div>
        <w:div w:id="941646637">
          <w:marLeft w:val="480"/>
          <w:marRight w:val="0"/>
          <w:marTop w:val="0"/>
          <w:marBottom w:val="0"/>
          <w:divBdr>
            <w:top w:val="none" w:sz="0" w:space="0" w:color="auto"/>
            <w:left w:val="none" w:sz="0" w:space="0" w:color="auto"/>
            <w:bottom w:val="none" w:sz="0" w:space="0" w:color="auto"/>
            <w:right w:val="none" w:sz="0" w:space="0" w:color="auto"/>
          </w:divBdr>
        </w:div>
        <w:div w:id="1954241406">
          <w:marLeft w:val="480"/>
          <w:marRight w:val="0"/>
          <w:marTop w:val="0"/>
          <w:marBottom w:val="0"/>
          <w:divBdr>
            <w:top w:val="none" w:sz="0" w:space="0" w:color="auto"/>
            <w:left w:val="none" w:sz="0" w:space="0" w:color="auto"/>
            <w:bottom w:val="none" w:sz="0" w:space="0" w:color="auto"/>
            <w:right w:val="none" w:sz="0" w:space="0" w:color="auto"/>
          </w:divBdr>
        </w:div>
        <w:div w:id="1101411132">
          <w:marLeft w:val="480"/>
          <w:marRight w:val="0"/>
          <w:marTop w:val="0"/>
          <w:marBottom w:val="0"/>
          <w:divBdr>
            <w:top w:val="none" w:sz="0" w:space="0" w:color="auto"/>
            <w:left w:val="none" w:sz="0" w:space="0" w:color="auto"/>
            <w:bottom w:val="none" w:sz="0" w:space="0" w:color="auto"/>
            <w:right w:val="none" w:sz="0" w:space="0" w:color="auto"/>
          </w:divBdr>
        </w:div>
        <w:div w:id="1600411650">
          <w:marLeft w:val="480"/>
          <w:marRight w:val="0"/>
          <w:marTop w:val="0"/>
          <w:marBottom w:val="0"/>
          <w:divBdr>
            <w:top w:val="none" w:sz="0" w:space="0" w:color="auto"/>
            <w:left w:val="none" w:sz="0" w:space="0" w:color="auto"/>
            <w:bottom w:val="none" w:sz="0" w:space="0" w:color="auto"/>
            <w:right w:val="none" w:sz="0" w:space="0" w:color="auto"/>
          </w:divBdr>
        </w:div>
        <w:div w:id="1936550150">
          <w:marLeft w:val="480"/>
          <w:marRight w:val="0"/>
          <w:marTop w:val="0"/>
          <w:marBottom w:val="0"/>
          <w:divBdr>
            <w:top w:val="none" w:sz="0" w:space="0" w:color="auto"/>
            <w:left w:val="none" w:sz="0" w:space="0" w:color="auto"/>
            <w:bottom w:val="none" w:sz="0" w:space="0" w:color="auto"/>
            <w:right w:val="none" w:sz="0" w:space="0" w:color="auto"/>
          </w:divBdr>
        </w:div>
        <w:div w:id="4872219">
          <w:marLeft w:val="480"/>
          <w:marRight w:val="0"/>
          <w:marTop w:val="0"/>
          <w:marBottom w:val="0"/>
          <w:divBdr>
            <w:top w:val="none" w:sz="0" w:space="0" w:color="auto"/>
            <w:left w:val="none" w:sz="0" w:space="0" w:color="auto"/>
            <w:bottom w:val="none" w:sz="0" w:space="0" w:color="auto"/>
            <w:right w:val="none" w:sz="0" w:space="0" w:color="auto"/>
          </w:divBdr>
        </w:div>
        <w:div w:id="1828861509">
          <w:marLeft w:val="480"/>
          <w:marRight w:val="0"/>
          <w:marTop w:val="0"/>
          <w:marBottom w:val="0"/>
          <w:divBdr>
            <w:top w:val="none" w:sz="0" w:space="0" w:color="auto"/>
            <w:left w:val="none" w:sz="0" w:space="0" w:color="auto"/>
            <w:bottom w:val="none" w:sz="0" w:space="0" w:color="auto"/>
            <w:right w:val="none" w:sz="0" w:space="0" w:color="auto"/>
          </w:divBdr>
        </w:div>
        <w:div w:id="781269643">
          <w:marLeft w:val="480"/>
          <w:marRight w:val="0"/>
          <w:marTop w:val="0"/>
          <w:marBottom w:val="0"/>
          <w:divBdr>
            <w:top w:val="none" w:sz="0" w:space="0" w:color="auto"/>
            <w:left w:val="none" w:sz="0" w:space="0" w:color="auto"/>
            <w:bottom w:val="none" w:sz="0" w:space="0" w:color="auto"/>
            <w:right w:val="none" w:sz="0" w:space="0" w:color="auto"/>
          </w:divBdr>
        </w:div>
        <w:div w:id="2145810258">
          <w:marLeft w:val="480"/>
          <w:marRight w:val="0"/>
          <w:marTop w:val="0"/>
          <w:marBottom w:val="0"/>
          <w:divBdr>
            <w:top w:val="none" w:sz="0" w:space="0" w:color="auto"/>
            <w:left w:val="none" w:sz="0" w:space="0" w:color="auto"/>
            <w:bottom w:val="none" w:sz="0" w:space="0" w:color="auto"/>
            <w:right w:val="none" w:sz="0" w:space="0" w:color="auto"/>
          </w:divBdr>
        </w:div>
        <w:div w:id="1188983416">
          <w:marLeft w:val="480"/>
          <w:marRight w:val="0"/>
          <w:marTop w:val="0"/>
          <w:marBottom w:val="0"/>
          <w:divBdr>
            <w:top w:val="none" w:sz="0" w:space="0" w:color="auto"/>
            <w:left w:val="none" w:sz="0" w:space="0" w:color="auto"/>
            <w:bottom w:val="none" w:sz="0" w:space="0" w:color="auto"/>
            <w:right w:val="none" w:sz="0" w:space="0" w:color="auto"/>
          </w:divBdr>
        </w:div>
        <w:div w:id="812720059">
          <w:marLeft w:val="480"/>
          <w:marRight w:val="0"/>
          <w:marTop w:val="0"/>
          <w:marBottom w:val="0"/>
          <w:divBdr>
            <w:top w:val="none" w:sz="0" w:space="0" w:color="auto"/>
            <w:left w:val="none" w:sz="0" w:space="0" w:color="auto"/>
            <w:bottom w:val="none" w:sz="0" w:space="0" w:color="auto"/>
            <w:right w:val="none" w:sz="0" w:space="0" w:color="auto"/>
          </w:divBdr>
        </w:div>
        <w:div w:id="153763379">
          <w:marLeft w:val="480"/>
          <w:marRight w:val="0"/>
          <w:marTop w:val="0"/>
          <w:marBottom w:val="0"/>
          <w:divBdr>
            <w:top w:val="none" w:sz="0" w:space="0" w:color="auto"/>
            <w:left w:val="none" w:sz="0" w:space="0" w:color="auto"/>
            <w:bottom w:val="none" w:sz="0" w:space="0" w:color="auto"/>
            <w:right w:val="none" w:sz="0" w:space="0" w:color="auto"/>
          </w:divBdr>
        </w:div>
        <w:div w:id="645932296">
          <w:marLeft w:val="480"/>
          <w:marRight w:val="0"/>
          <w:marTop w:val="0"/>
          <w:marBottom w:val="0"/>
          <w:divBdr>
            <w:top w:val="none" w:sz="0" w:space="0" w:color="auto"/>
            <w:left w:val="none" w:sz="0" w:space="0" w:color="auto"/>
            <w:bottom w:val="none" w:sz="0" w:space="0" w:color="auto"/>
            <w:right w:val="none" w:sz="0" w:space="0" w:color="auto"/>
          </w:divBdr>
        </w:div>
        <w:div w:id="1563176031">
          <w:marLeft w:val="480"/>
          <w:marRight w:val="0"/>
          <w:marTop w:val="0"/>
          <w:marBottom w:val="0"/>
          <w:divBdr>
            <w:top w:val="none" w:sz="0" w:space="0" w:color="auto"/>
            <w:left w:val="none" w:sz="0" w:space="0" w:color="auto"/>
            <w:bottom w:val="none" w:sz="0" w:space="0" w:color="auto"/>
            <w:right w:val="none" w:sz="0" w:space="0" w:color="auto"/>
          </w:divBdr>
        </w:div>
        <w:div w:id="1940140685">
          <w:marLeft w:val="480"/>
          <w:marRight w:val="0"/>
          <w:marTop w:val="0"/>
          <w:marBottom w:val="0"/>
          <w:divBdr>
            <w:top w:val="none" w:sz="0" w:space="0" w:color="auto"/>
            <w:left w:val="none" w:sz="0" w:space="0" w:color="auto"/>
            <w:bottom w:val="none" w:sz="0" w:space="0" w:color="auto"/>
            <w:right w:val="none" w:sz="0" w:space="0" w:color="auto"/>
          </w:divBdr>
        </w:div>
        <w:div w:id="820271177">
          <w:marLeft w:val="480"/>
          <w:marRight w:val="0"/>
          <w:marTop w:val="0"/>
          <w:marBottom w:val="0"/>
          <w:divBdr>
            <w:top w:val="none" w:sz="0" w:space="0" w:color="auto"/>
            <w:left w:val="none" w:sz="0" w:space="0" w:color="auto"/>
            <w:bottom w:val="none" w:sz="0" w:space="0" w:color="auto"/>
            <w:right w:val="none" w:sz="0" w:space="0" w:color="auto"/>
          </w:divBdr>
        </w:div>
        <w:div w:id="1472677562">
          <w:marLeft w:val="480"/>
          <w:marRight w:val="0"/>
          <w:marTop w:val="0"/>
          <w:marBottom w:val="0"/>
          <w:divBdr>
            <w:top w:val="none" w:sz="0" w:space="0" w:color="auto"/>
            <w:left w:val="none" w:sz="0" w:space="0" w:color="auto"/>
            <w:bottom w:val="none" w:sz="0" w:space="0" w:color="auto"/>
            <w:right w:val="none" w:sz="0" w:space="0" w:color="auto"/>
          </w:divBdr>
        </w:div>
        <w:div w:id="738871254">
          <w:marLeft w:val="480"/>
          <w:marRight w:val="0"/>
          <w:marTop w:val="0"/>
          <w:marBottom w:val="0"/>
          <w:divBdr>
            <w:top w:val="none" w:sz="0" w:space="0" w:color="auto"/>
            <w:left w:val="none" w:sz="0" w:space="0" w:color="auto"/>
            <w:bottom w:val="none" w:sz="0" w:space="0" w:color="auto"/>
            <w:right w:val="none" w:sz="0" w:space="0" w:color="auto"/>
          </w:divBdr>
        </w:div>
        <w:div w:id="1375227001">
          <w:marLeft w:val="480"/>
          <w:marRight w:val="0"/>
          <w:marTop w:val="0"/>
          <w:marBottom w:val="0"/>
          <w:divBdr>
            <w:top w:val="none" w:sz="0" w:space="0" w:color="auto"/>
            <w:left w:val="none" w:sz="0" w:space="0" w:color="auto"/>
            <w:bottom w:val="none" w:sz="0" w:space="0" w:color="auto"/>
            <w:right w:val="none" w:sz="0" w:space="0" w:color="auto"/>
          </w:divBdr>
        </w:div>
        <w:div w:id="172889704">
          <w:marLeft w:val="480"/>
          <w:marRight w:val="0"/>
          <w:marTop w:val="0"/>
          <w:marBottom w:val="0"/>
          <w:divBdr>
            <w:top w:val="none" w:sz="0" w:space="0" w:color="auto"/>
            <w:left w:val="none" w:sz="0" w:space="0" w:color="auto"/>
            <w:bottom w:val="none" w:sz="0" w:space="0" w:color="auto"/>
            <w:right w:val="none" w:sz="0" w:space="0" w:color="auto"/>
          </w:divBdr>
        </w:div>
        <w:div w:id="1533683845">
          <w:marLeft w:val="480"/>
          <w:marRight w:val="0"/>
          <w:marTop w:val="0"/>
          <w:marBottom w:val="0"/>
          <w:divBdr>
            <w:top w:val="none" w:sz="0" w:space="0" w:color="auto"/>
            <w:left w:val="none" w:sz="0" w:space="0" w:color="auto"/>
            <w:bottom w:val="none" w:sz="0" w:space="0" w:color="auto"/>
            <w:right w:val="none" w:sz="0" w:space="0" w:color="auto"/>
          </w:divBdr>
        </w:div>
        <w:div w:id="1876893219">
          <w:marLeft w:val="480"/>
          <w:marRight w:val="0"/>
          <w:marTop w:val="0"/>
          <w:marBottom w:val="0"/>
          <w:divBdr>
            <w:top w:val="none" w:sz="0" w:space="0" w:color="auto"/>
            <w:left w:val="none" w:sz="0" w:space="0" w:color="auto"/>
            <w:bottom w:val="none" w:sz="0" w:space="0" w:color="auto"/>
            <w:right w:val="none" w:sz="0" w:space="0" w:color="auto"/>
          </w:divBdr>
        </w:div>
        <w:div w:id="614601418">
          <w:marLeft w:val="480"/>
          <w:marRight w:val="0"/>
          <w:marTop w:val="0"/>
          <w:marBottom w:val="0"/>
          <w:divBdr>
            <w:top w:val="none" w:sz="0" w:space="0" w:color="auto"/>
            <w:left w:val="none" w:sz="0" w:space="0" w:color="auto"/>
            <w:bottom w:val="none" w:sz="0" w:space="0" w:color="auto"/>
            <w:right w:val="none" w:sz="0" w:space="0" w:color="auto"/>
          </w:divBdr>
        </w:div>
        <w:div w:id="390349892">
          <w:marLeft w:val="480"/>
          <w:marRight w:val="0"/>
          <w:marTop w:val="0"/>
          <w:marBottom w:val="0"/>
          <w:divBdr>
            <w:top w:val="none" w:sz="0" w:space="0" w:color="auto"/>
            <w:left w:val="none" w:sz="0" w:space="0" w:color="auto"/>
            <w:bottom w:val="none" w:sz="0" w:space="0" w:color="auto"/>
            <w:right w:val="none" w:sz="0" w:space="0" w:color="auto"/>
          </w:divBdr>
        </w:div>
        <w:div w:id="1984043598">
          <w:marLeft w:val="480"/>
          <w:marRight w:val="0"/>
          <w:marTop w:val="0"/>
          <w:marBottom w:val="0"/>
          <w:divBdr>
            <w:top w:val="none" w:sz="0" w:space="0" w:color="auto"/>
            <w:left w:val="none" w:sz="0" w:space="0" w:color="auto"/>
            <w:bottom w:val="none" w:sz="0" w:space="0" w:color="auto"/>
            <w:right w:val="none" w:sz="0" w:space="0" w:color="auto"/>
          </w:divBdr>
        </w:div>
        <w:div w:id="1413576599">
          <w:marLeft w:val="480"/>
          <w:marRight w:val="0"/>
          <w:marTop w:val="0"/>
          <w:marBottom w:val="0"/>
          <w:divBdr>
            <w:top w:val="none" w:sz="0" w:space="0" w:color="auto"/>
            <w:left w:val="none" w:sz="0" w:space="0" w:color="auto"/>
            <w:bottom w:val="none" w:sz="0" w:space="0" w:color="auto"/>
            <w:right w:val="none" w:sz="0" w:space="0" w:color="auto"/>
          </w:divBdr>
        </w:div>
        <w:div w:id="1795831545">
          <w:marLeft w:val="480"/>
          <w:marRight w:val="0"/>
          <w:marTop w:val="0"/>
          <w:marBottom w:val="0"/>
          <w:divBdr>
            <w:top w:val="none" w:sz="0" w:space="0" w:color="auto"/>
            <w:left w:val="none" w:sz="0" w:space="0" w:color="auto"/>
            <w:bottom w:val="none" w:sz="0" w:space="0" w:color="auto"/>
            <w:right w:val="none" w:sz="0" w:space="0" w:color="auto"/>
          </w:divBdr>
        </w:div>
        <w:div w:id="832338051">
          <w:marLeft w:val="480"/>
          <w:marRight w:val="0"/>
          <w:marTop w:val="0"/>
          <w:marBottom w:val="0"/>
          <w:divBdr>
            <w:top w:val="none" w:sz="0" w:space="0" w:color="auto"/>
            <w:left w:val="none" w:sz="0" w:space="0" w:color="auto"/>
            <w:bottom w:val="none" w:sz="0" w:space="0" w:color="auto"/>
            <w:right w:val="none" w:sz="0" w:space="0" w:color="auto"/>
          </w:divBdr>
        </w:div>
        <w:div w:id="1325862802">
          <w:marLeft w:val="480"/>
          <w:marRight w:val="0"/>
          <w:marTop w:val="0"/>
          <w:marBottom w:val="0"/>
          <w:divBdr>
            <w:top w:val="none" w:sz="0" w:space="0" w:color="auto"/>
            <w:left w:val="none" w:sz="0" w:space="0" w:color="auto"/>
            <w:bottom w:val="none" w:sz="0" w:space="0" w:color="auto"/>
            <w:right w:val="none" w:sz="0" w:space="0" w:color="auto"/>
          </w:divBdr>
        </w:div>
        <w:div w:id="523441538">
          <w:marLeft w:val="480"/>
          <w:marRight w:val="0"/>
          <w:marTop w:val="0"/>
          <w:marBottom w:val="0"/>
          <w:divBdr>
            <w:top w:val="none" w:sz="0" w:space="0" w:color="auto"/>
            <w:left w:val="none" w:sz="0" w:space="0" w:color="auto"/>
            <w:bottom w:val="none" w:sz="0" w:space="0" w:color="auto"/>
            <w:right w:val="none" w:sz="0" w:space="0" w:color="auto"/>
          </w:divBdr>
        </w:div>
        <w:div w:id="745961671">
          <w:marLeft w:val="480"/>
          <w:marRight w:val="0"/>
          <w:marTop w:val="0"/>
          <w:marBottom w:val="0"/>
          <w:divBdr>
            <w:top w:val="none" w:sz="0" w:space="0" w:color="auto"/>
            <w:left w:val="none" w:sz="0" w:space="0" w:color="auto"/>
            <w:bottom w:val="none" w:sz="0" w:space="0" w:color="auto"/>
            <w:right w:val="none" w:sz="0" w:space="0" w:color="auto"/>
          </w:divBdr>
        </w:div>
        <w:div w:id="996879404">
          <w:marLeft w:val="480"/>
          <w:marRight w:val="0"/>
          <w:marTop w:val="0"/>
          <w:marBottom w:val="0"/>
          <w:divBdr>
            <w:top w:val="none" w:sz="0" w:space="0" w:color="auto"/>
            <w:left w:val="none" w:sz="0" w:space="0" w:color="auto"/>
            <w:bottom w:val="none" w:sz="0" w:space="0" w:color="auto"/>
            <w:right w:val="none" w:sz="0" w:space="0" w:color="auto"/>
          </w:divBdr>
        </w:div>
        <w:div w:id="680397497">
          <w:marLeft w:val="480"/>
          <w:marRight w:val="0"/>
          <w:marTop w:val="0"/>
          <w:marBottom w:val="0"/>
          <w:divBdr>
            <w:top w:val="none" w:sz="0" w:space="0" w:color="auto"/>
            <w:left w:val="none" w:sz="0" w:space="0" w:color="auto"/>
            <w:bottom w:val="none" w:sz="0" w:space="0" w:color="auto"/>
            <w:right w:val="none" w:sz="0" w:space="0" w:color="auto"/>
          </w:divBdr>
        </w:div>
        <w:div w:id="1351760620">
          <w:marLeft w:val="480"/>
          <w:marRight w:val="0"/>
          <w:marTop w:val="0"/>
          <w:marBottom w:val="0"/>
          <w:divBdr>
            <w:top w:val="none" w:sz="0" w:space="0" w:color="auto"/>
            <w:left w:val="none" w:sz="0" w:space="0" w:color="auto"/>
            <w:bottom w:val="none" w:sz="0" w:space="0" w:color="auto"/>
            <w:right w:val="none" w:sz="0" w:space="0" w:color="auto"/>
          </w:divBdr>
        </w:div>
        <w:div w:id="1261836489">
          <w:marLeft w:val="480"/>
          <w:marRight w:val="0"/>
          <w:marTop w:val="0"/>
          <w:marBottom w:val="0"/>
          <w:divBdr>
            <w:top w:val="none" w:sz="0" w:space="0" w:color="auto"/>
            <w:left w:val="none" w:sz="0" w:space="0" w:color="auto"/>
            <w:bottom w:val="none" w:sz="0" w:space="0" w:color="auto"/>
            <w:right w:val="none" w:sz="0" w:space="0" w:color="auto"/>
          </w:divBdr>
        </w:div>
        <w:div w:id="925310924">
          <w:marLeft w:val="480"/>
          <w:marRight w:val="0"/>
          <w:marTop w:val="0"/>
          <w:marBottom w:val="0"/>
          <w:divBdr>
            <w:top w:val="none" w:sz="0" w:space="0" w:color="auto"/>
            <w:left w:val="none" w:sz="0" w:space="0" w:color="auto"/>
            <w:bottom w:val="none" w:sz="0" w:space="0" w:color="auto"/>
            <w:right w:val="none" w:sz="0" w:space="0" w:color="auto"/>
          </w:divBdr>
        </w:div>
        <w:div w:id="661392414">
          <w:marLeft w:val="480"/>
          <w:marRight w:val="0"/>
          <w:marTop w:val="0"/>
          <w:marBottom w:val="0"/>
          <w:divBdr>
            <w:top w:val="none" w:sz="0" w:space="0" w:color="auto"/>
            <w:left w:val="none" w:sz="0" w:space="0" w:color="auto"/>
            <w:bottom w:val="none" w:sz="0" w:space="0" w:color="auto"/>
            <w:right w:val="none" w:sz="0" w:space="0" w:color="auto"/>
          </w:divBdr>
        </w:div>
        <w:div w:id="953558097">
          <w:marLeft w:val="480"/>
          <w:marRight w:val="0"/>
          <w:marTop w:val="0"/>
          <w:marBottom w:val="0"/>
          <w:divBdr>
            <w:top w:val="none" w:sz="0" w:space="0" w:color="auto"/>
            <w:left w:val="none" w:sz="0" w:space="0" w:color="auto"/>
            <w:bottom w:val="none" w:sz="0" w:space="0" w:color="auto"/>
            <w:right w:val="none" w:sz="0" w:space="0" w:color="auto"/>
          </w:divBdr>
        </w:div>
        <w:div w:id="170071056">
          <w:marLeft w:val="480"/>
          <w:marRight w:val="0"/>
          <w:marTop w:val="0"/>
          <w:marBottom w:val="0"/>
          <w:divBdr>
            <w:top w:val="none" w:sz="0" w:space="0" w:color="auto"/>
            <w:left w:val="none" w:sz="0" w:space="0" w:color="auto"/>
            <w:bottom w:val="none" w:sz="0" w:space="0" w:color="auto"/>
            <w:right w:val="none" w:sz="0" w:space="0" w:color="auto"/>
          </w:divBdr>
        </w:div>
      </w:divsChild>
    </w:div>
    <w:div w:id="1613779039">
      <w:bodyDiv w:val="1"/>
      <w:marLeft w:val="0"/>
      <w:marRight w:val="0"/>
      <w:marTop w:val="0"/>
      <w:marBottom w:val="0"/>
      <w:divBdr>
        <w:top w:val="none" w:sz="0" w:space="0" w:color="auto"/>
        <w:left w:val="none" w:sz="0" w:space="0" w:color="auto"/>
        <w:bottom w:val="none" w:sz="0" w:space="0" w:color="auto"/>
        <w:right w:val="none" w:sz="0" w:space="0" w:color="auto"/>
      </w:divBdr>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3659499">
      <w:bodyDiv w:val="1"/>
      <w:marLeft w:val="0"/>
      <w:marRight w:val="0"/>
      <w:marTop w:val="0"/>
      <w:marBottom w:val="0"/>
      <w:divBdr>
        <w:top w:val="none" w:sz="0" w:space="0" w:color="auto"/>
        <w:left w:val="none" w:sz="0" w:space="0" w:color="auto"/>
        <w:bottom w:val="none" w:sz="0" w:space="0" w:color="auto"/>
        <w:right w:val="none" w:sz="0" w:space="0" w:color="auto"/>
      </w:divBdr>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45814653">
      <w:bodyDiv w:val="1"/>
      <w:marLeft w:val="0"/>
      <w:marRight w:val="0"/>
      <w:marTop w:val="0"/>
      <w:marBottom w:val="0"/>
      <w:divBdr>
        <w:top w:val="none" w:sz="0" w:space="0" w:color="auto"/>
        <w:left w:val="none" w:sz="0" w:space="0" w:color="auto"/>
        <w:bottom w:val="none" w:sz="0" w:space="0" w:color="auto"/>
        <w:right w:val="none" w:sz="0" w:space="0" w:color="auto"/>
      </w:divBdr>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60036625">
      <w:bodyDiv w:val="1"/>
      <w:marLeft w:val="0"/>
      <w:marRight w:val="0"/>
      <w:marTop w:val="0"/>
      <w:marBottom w:val="0"/>
      <w:divBdr>
        <w:top w:val="none" w:sz="0" w:space="0" w:color="auto"/>
        <w:left w:val="none" w:sz="0" w:space="0" w:color="auto"/>
        <w:bottom w:val="none" w:sz="0" w:space="0" w:color="auto"/>
        <w:right w:val="none" w:sz="0" w:space="0" w:color="auto"/>
      </w:divBdr>
    </w:div>
    <w:div w:id="1662269786">
      <w:bodyDiv w:val="1"/>
      <w:marLeft w:val="0"/>
      <w:marRight w:val="0"/>
      <w:marTop w:val="0"/>
      <w:marBottom w:val="0"/>
      <w:divBdr>
        <w:top w:val="none" w:sz="0" w:space="0" w:color="auto"/>
        <w:left w:val="none" w:sz="0" w:space="0" w:color="auto"/>
        <w:bottom w:val="none" w:sz="0" w:space="0" w:color="auto"/>
        <w:right w:val="none" w:sz="0" w:space="0" w:color="auto"/>
      </w:divBdr>
      <w:divsChild>
        <w:div w:id="223569894">
          <w:marLeft w:val="480"/>
          <w:marRight w:val="0"/>
          <w:marTop w:val="0"/>
          <w:marBottom w:val="0"/>
          <w:divBdr>
            <w:top w:val="none" w:sz="0" w:space="0" w:color="auto"/>
            <w:left w:val="none" w:sz="0" w:space="0" w:color="auto"/>
            <w:bottom w:val="none" w:sz="0" w:space="0" w:color="auto"/>
            <w:right w:val="none" w:sz="0" w:space="0" w:color="auto"/>
          </w:divBdr>
        </w:div>
        <w:div w:id="1825778551">
          <w:marLeft w:val="480"/>
          <w:marRight w:val="0"/>
          <w:marTop w:val="0"/>
          <w:marBottom w:val="0"/>
          <w:divBdr>
            <w:top w:val="none" w:sz="0" w:space="0" w:color="auto"/>
            <w:left w:val="none" w:sz="0" w:space="0" w:color="auto"/>
            <w:bottom w:val="none" w:sz="0" w:space="0" w:color="auto"/>
            <w:right w:val="none" w:sz="0" w:space="0" w:color="auto"/>
          </w:divBdr>
        </w:div>
        <w:div w:id="796486153">
          <w:marLeft w:val="480"/>
          <w:marRight w:val="0"/>
          <w:marTop w:val="0"/>
          <w:marBottom w:val="0"/>
          <w:divBdr>
            <w:top w:val="none" w:sz="0" w:space="0" w:color="auto"/>
            <w:left w:val="none" w:sz="0" w:space="0" w:color="auto"/>
            <w:bottom w:val="none" w:sz="0" w:space="0" w:color="auto"/>
            <w:right w:val="none" w:sz="0" w:space="0" w:color="auto"/>
          </w:divBdr>
        </w:div>
        <w:div w:id="745878436">
          <w:marLeft w:val="480"/>
          <w:marRight w:val="0"/>
          <w:marTop w:val="0"/>
          <w:marBottom w:val="0"/>
          <w:divBdr>
            <w:top w:val="none" w:sz="0" w:space="0" w:color="auto"/>
            <w:left w:val="none" w:sz="0" w:space="0" w:color="auto"/>
            <w:bottom w:val="none" w:sz="0" w:space="0" w:color="auto"/>
            <w:right w:val="none" w:sz="0" w:space="0" w:color="auto"/>
          </w:divBdr>
        </w:div>
        <w:div w:id="753598504">
          <w:marLeft w:val="480"/>
          <w:marRight w:val="0"/>
          <w:marTop w:val="0"/>
          <w:marBottom w:val="0"/>
          <w:divBdr>
            <w:top w:val="none" w:sz="0" w:space="0" w:color="auto"/>
            <w:left w:val="none" w:sz="0" w:space="0" w:color="auto"/>
            <w:bottom w:val="none" w:sz="0" w:space="0" w:color="auto"/>
            <w:right w:val="none" w:sz="0" w:space="0" w:color="auto"/>
          </w:divBdr>
        </w:div>
        <w:div w:id="1066882791">
          <w:marLeft w:val="480"/>
          <w:marRight w:val="0"/>
          <w:marTop w:val="0"/>
          <w:marBottom w:val="0"/>
          <w:divBdr>
            <w:top w:val="none" w:sz="0" w:space="0" w:color="auto"/>
            <w:left w:val="none" w:sz="0" w:space="0" w:color="auto"/>
            <w:bottom w:val="none" w:sz="0" w:space="0" w:color="auto"/>
            <w:right w:val="none" w:sz="0" w:space="0" w:color="auto"/>
          </w:divBdr>
        </w:div>
        <w:div w:id="2122532920">
          <w:marLeft w:val="480"/>
          <w:marRight w:val="0"/>
          <w:marTop w:val="0"/>
          <w:marBottom w:val="0"/>
          <w:divBdr>
            <w:top w:val="none" w:sz="0" w:space="0" w:color="auto"/>
            <w:left w:val="none" w:sz="0" w:space="0" w:color="auto"/>
            <w:bottom w:val="none" w:sz="0" w:space="0" w:color="auto"/>
            <w:right w:val="none" w:sz="0" w:space="0" w:color="auto"/>
          </w:divBdr>
        </w:div>
        <w:div w:id="147022481">
          <w:marLeft w:val="480"/>
          <w:marRight w:val="0"/>
          <w:marTop w:val="0"/>
          <w:marBottom w:val="0"/>
          <w:divBdr>
            <w:top w:val="none" w:sz="0" w:space="0" w:color="auto"/>
            <w:left w:val="none" w:sz="0" w:space="0" w:color="auto"/>
            <w:bottom w:val="none" w:sz="0" w:space="0" w:color="auto"/>
            <w:right w:val="none" w:sz="0" w:space="0" w:color="auto"/>
          </w:divBdr>
        </w:div>
        <w:div w:id="192692627">
          <w:marLeft w:val="480"/>
          <w:marRight w:val="0"/>
          <w:marTop w:val="0"/>
          <w:marBottom w:val="0"/>
          <w:divBdr>
            <w:top w:val="none" w:sz="0" w:space="0" w:color="auto"/>
            <w:left w:val="none" w:sz="0" w:space="0" w:color="auto"/>
            <w:bottom w:val="none" w:sz="0" w:space="0" w:color="auto"/>
            <w:right w:val="none" w:sz="0" w:space="0" w:color="auto"/>
          </w:divBdr>
        </w:div>
        <w:div w:id="649406170">
          <w:marLeft w:val="480"/>
          <w:marRight w:val="0"/>
          <w:marTop w:val="0"/>
          <w:marBottom w:val="0"/>
          <w:divBdr>
            <w:top w:val="none" w:sz="0" w:space="0" w:color="auto"/>
            <w:left w:val="none" w:sz="0" w:space="0" w:color="auto"/>
            <w:bottom w:val="none" w:sz="0" w:space="0" w:color="auto"/>
            <w:right w:val="none" w:sz="0" w:space="0" w:color="auto"/>
          </w:divBdr>
        </w:div>
        <w:div w:id="1002046667">
          <w:marLeft w:val="480"/>
          <w:marRight w:val="0"/>
          <w:marTop w:val="0"/>
          <w:marBottom w:val="0"/>
          <w:divBdr>
            <w:top w:val="none" w:sz="0" w:space="0" w:color="auto"/>
            <w:left w:val="none" w:sz="0" w:space="0" w:color="auto"/>
            <w:bottom w:val="none" w:sz="0" w:space="0" w:color="auto"/>
            <w:right w:val="none" w:sz="0" w:space="0" w:color="auto"/>
          </w:divBdr>
        </w:div>
        <w:div w:id="1770004999">
          <w:marLeft w:val="480"/>
          <w:marRight w:val="0"/>
          <w:marTop w:val="0"/>
          <w:marBottom w:val="0"/>
          <w:divBdr>
            <w:top w:val="none" w:sz="0" w:space="0" w:color="auto"/>
            <w:left w:val="none" w:sz="0" w:space="0" w:color="auto"/>
            <w:bottom w:val="none" w:sz="0" w:space="0" w:color="auto"/>
            <w:right w:val="none" w:sz="0" w:space="0" w:color="auto"/>
          </w:divBdr>
        </w:div>
        <w:div w:id="1815561260">
          <w:marLeft w:val="480"/>
          <w:marRight w:val="0"/>
          <w:marTop w:val="0"/>
          <w:marBottom w:val="0"/>
          <w:divBdr>
            <w:top w:val="none" w:sz="0" w:space="0" w:color="auto"/>
            <w:left w:val="none" w:sz="0" w:space="0" w:color="auto"/>
            <w:bottom w:val="none" w:sz="0" w:space="0" w:color="auto"/>
            <w:right w:val="none" w:sz="0" w:space="0" w:color="auto"/>
          </w:divBdr>
        </w:div>
        <w:div w:id="1584728510">
          <w:marLeft w:val="480"/>
          <w:marRight w:val="0"/>
          <w:marTop w:val="0"/>
          <w:marBottom w:val="0"/>
          <w:divBdr>
            <w:top w:val="none" w:sz="0" w:space="0" w:color="auto"/>
            <w:left w:val="none" w:sz="0" w:space="0" w:color="auto"/>
            <w:bottom w:val="none" w:sz="0" w:space="0" w:color="auto"/>
            <w:right w:val="none" w:sz="0" w:space="0" w:color="auto"/>
          </w:divBdr>
        </w:div>
        <w:div w:id="810484554">
          <w:marLeft w:val="480"/>
          <w:marRight w:val="0"/>
          <w:marTop w:val="0"/>
          <w:marBottom w:val="0"/>
          <w:divBdr>
            <w:top w:val="none" w:sz="0" w:space="0" w:color="auto"/>
            <w:left w:val="none" w:sz="0" w:space="0" w:color="auto"/>
            <w:bottom w:val="none" w:sz="0" w:space="0" w:color="auto"/>
            <w:right w:val="none" w:sz="0" w:space="0" w:color="auto"/>
          </w:divBdr>
        </w:div>
        <w:div w:id="1525512707">
          <w:marLeft w:val="480"/>
          <w:marRight w:val="0"/>
          <w:marTop w:val="0"/>
          <w:marBottom w:val="0"/>
          <w:divBdr>
            <w:top w:val="none" w:sz="0" w:space="0" w:color="auto"/>
            <w:left w:val="none" w:sz="0" w:space="0" w:color="auto"/>
            <w:bottom w:val="none" w:sz="0" w:space="0" w:color="auto"/>
            <w:right w:val="none" w:sz="0" w:space="0" w:color="auto"/>
          </w:divBdr>
        </w:div>
        <w:div w:id="213471537">
          <w:marLeft w:val="480"/>
          <w:marRight w:val="0"/>
          <w:marTop w:val="0"/>
          <w:marBottom w:val="0"/>
          <w:divBdr>
            <w:top w:val="none" w:sz="0" w:space="0" w:color="auto"/>
            <w:left w:val="none" w:sz="0" w:space="0" w:color="auto"/>
            <w:bottom w:val="none" w:sz="0" w:space="0" w:color="auto"/>
            <w:right w:val="none" w:sz="0" w:space="0" w:color="auto"/>
          </w:divBdr>
        </w:div>
        <w:div w:id="1818060976">
          <w:marLeft w:val="480"/>
          <w:marRight w:val="0"/>
          <w:marTop w:val="0"/>
          <w:marBottom w:val="0"/>
          <w:divBdr>
            <w:top w:val="none" w:sz="0" w:space="0" w:color="auto"/>
            <w:left w:val="none" w:sz="0" w:space="0" w:color="auto"/>
            <w:bottom w:val="none" w:sz="0" w:space="0" w:color="auto"/>
            <w:right w:val="none" w:sz="0" w:space="0" w:color="auto"/>
          </w:divBdr>
        </w:div>
        <w:div w:id="1727143693">
          <w:marLeft w:val="480"/>
          <w:marRight w:val="0"/>
          <w:marTop w:val="0"/>
          <w:marBottom w:val="0"/>
          <w:divBdr>
            <w:top w:val="none" w:sz="0" w:space="0" w:color="auto"/>
            <w:left w:val="none" w:sz="0" w:space="0" w:color="auto"/>
            <w:bottom w:val="none" w:sz="0" w:space="0" w:color="auto"/>
            <w:right w:val="none" w:sz="0" w:space="0" w:color="auto"/>
          </w:divBdr>
        </w:div>
        <w:div w:id="766193872">
          <w:marLeft w:val="480"/>
          <w:marRight w:val="0"/>
          <w:marTop w:val="0"/>
          <w:marBottom w:val="0"/>
          <w:divBdr>
            <w:top w:val="none" w:sz="0" w:space="0" w:color="auto"/>
            <w:left w:val="none" w:sz="0" w:space="0" w:color="auto"/>
            <w:bottom w:val="none" w:sz="0" w:space="0" w:color="auto"/>
            <w:right w:val="none" w:sz="0" w:space="0" w:color="auto"/>
          </w:divBdr>
        </w:div>
        <w:div w:id="1518273886">
          <w:marLeft w:val="480"/>
          <w:marRight w:val="0"/>
          <w:marTop w:val="0"/>
          <w:marBottom w:val="0"/>
          <w:divBdr>
            <w:top w:val="none" w:sz="0" w:space="0" w:color="auto"/>
            <w:left w:val="none" w:sz="0" w:space="0" w:color="auto"/>
            <w:bottom w:val="none" w:sz="0" w:space="0" w:color="auto"/>
            <w:right w:val="none" w:sz="0" w:space="0" w:color="auto"/>
          </w:divBdr>
        </w:div>
        <w:div w:id="861476529">
          <w:marLeft w:val="480"/>
          <w:marRight w:val="0"/>
          <w:marTop w:val="0"/>
          <w:marBottom w:val="0"/>
          <w:divBdr>
            <w:top w:val="none" w:sz="0" w:space="0" w:color="auto"/>
            <w:left w:val="none" w:sz="0" w:space="0" w:color="auto"/>
            <w:bottom w:val="none" w:sz="0" w:space="0" w:color="auto"/>
            <w:right w:val="none" w:sz="0" w:space="0" w:color="auto"/>
          </w:divBdr>
        </w:div>
        <w:div w:id="1586457977">
          <w:marLeft w:val="480"/>
          <w:marRight w:val="0"/>
          <w:marTop w:val="0"/>
          <w:marBottom w:val="0"/>
          <w:divBdr>
            <w:top w:val="none" w:sz="0" w:space="0" w:color="auto"/>
            <w:left w:val="none" w:sz="0" w:space="0" w:color="auto"/>
            <w:bottom w:val="none" w:sz="0" w:space="0" w:color="auto"/>
            <w:right w:val="none" w:sz="0" w:space="0" w:color="auto"/>
          </w:divBdr>
        </w:div>
        <w:div w:id="516624911">
          <w:marLeft w:val="480"/>
          <w:marRight w:val="0"/>
          <w:marTop w:val="0"/>
          <w:marBottom w:val="0"/>
          <w:divBdr>
            <w:top w:val="none" w:sz="0" w:space="0" w:color="auto"/>
            <w:left w:val="none" w:sz="0" w:space="0" w:color="auto"/>
            <w:bottom w:val="none" w:sz="0" w:space="0" w:color="auto"/>
            <w:right w:val="none" w:sz="0" w:space="0" w:color="auto"/>
          </w:divBdr>
        </w:div>
        <w:div w:id="1979871601">
          <w:marLeft w:val="480"/>
          <w:marRight w:val="0"/>
          <w:marTop w:val="0"/>
          <w:marBottom w:val="0"/>
          <w:divBdr>
            <w:top w:val="none" w:sz="0" w:space="0" w:color="auto"/>
            <w:left w:val="none" w:sz="0" w:space="0" w:color="auto"/>
            <w:bottom w:val="none" w:sz="0" w:space="0" w:color="auto"/>
            <w:right w:val="none" w:sz="0" w:space="0" w:color="auto"/>
          </w:divBdr>
        </w:div>
        <w:div w:id="3439925">
          <w:marLeft w:val="480"/>
          <w:marRight w:val="0"/>
          <w:marTop w:val="0"/>
          <w:marBottom w:val="0"/>
          <w:divBdr>
            <w:top w:val="none" w:sz="0" w:space="0" w:color="auto"/>
            <w:left w:val="none" w:sz="0" w:space="0" w:color="auto"/>
            <w:bottom w:val="none" w:sz="0" w:space="0" w:color="auto"/>
            <w:right w:val="none" w:sz="0" w:space="0" w:color="auto"/>
          </w:divBdr>
        </w:div>
        <w:div w:id="1461336619">
          <w:marLeft w:val="480"/>
          <w:marRight w:val="0"/>
          <w:marTop w:val="0"/>
          <w:marBottom w:val="0"/>
          <w:divBdr>
            <w:top w:val="none" w:sz="0" w:space="0" w:color="auto"/>
            <w:left w:val="none" w:sz="0" w:space="0" w:color="auto"/>
            <w:bottom w:val="none" w:sz="0" w:space="0" w:color="auto"/>
            <w:right w:val="none" w:sz="0" w:space="0" w:color="auto"/>
          </w:divBdr>
        </w:div>
        <w:div w:id="1445266739">
          <w:marLeft w:val="480"/>
          <w:marRight w:val="0"/>
          <w:marTop w:val="0"/>
          <w:marBottom w:val="0"/>
          <w:divBdr>
            <w:top w:val="none" w:sz="0" w:space="0" w:color="auto"/>
            <w:left w:val="none" w:sz="0" w:space="0" w:color="auto"/>
            <w:bottom w:val="none" w:sz="0" w:space="0" w:color="auto"/>
            <w:right w:val="none" w:sz="0" w:space="0" w:color="auto"/>
          </w:divBdr>
        </w:div>
        <w:div w:id="966928967">
          <w:marLeft w:val="480"/>
          <w:marRight w:val="0"/>
          <w:marTop w:val="0"/>
          <w:marBottom w:val="0"/>
          <w:divBdr>
            <w:top w:val="none" w:sz="0" w:space="0" w:color="auto"/>
            <w:left w:val="none" w:sz="0" w:space="0" w:color="auto"/>
            <w:bottom w:val="none" w:sz="0" w:space="0" w:color="auto"/>
            <w:right w:val="none" w:sz="0" w:space="0" w:color="auto"/>
          </w:divBdr>
        </w:div>
        <w:div w:id="596716754">
          <w:marLeft w:val="480"/>
          <w:marRight w:val="0"/>
          <w:marTop w:val="0"/>
          <w:marBottom w:val="0"/>
          <w:divBdr>
            <w:top w:val="none" w:sz="0" w:space="0" w:color="auto"/>
            <w:left w:val="none" w:sz="0" w:space="0" w:color="auto"/>
            <w:bottom w:val="none" w:sz="0" w:space="0" w:color="auto"/>
            <w:right w:val="none" w:sz="0" w:space="0" w:color="auto"/>
          </w:divBdr>
        </w:div>
        <w:div w:id="1589927010">
          <w:marLeft w:val="480"/>
          <w:marRight w:val="0"/>
          <w:marTop w:val="0"/>
          <w:marBottom w:val="0"/>
          <w:divBdr>
            <w:top w:val="none" w:sz="0" w:space="0" w:color="auto"/>
            <w:left w:val="none" w:sz="0" w:space="0" w:color="auto"/>
            <w:bottom w:val="none" w:sz="0" w:space="0" w:color="auto"/>
            <w:right w:val="none" w:sz="0" w:space="0" w:color="auto"/>
          </w:divBdr>
        </w:div>
        <w:div w:id="308093213">
          <w:marLeft w:val="480"/>
          <w:marRight w:val="0"/>
          <w:marTop w:val="0"/>
          <w:marBottom w:val="0"/>
          <w:divBdr>
            <w:top w:val="none" w:sz="0" w:space="0" w:color="auto"/>
            <w:left w:val="none" w:sz="0" w:space="0" w:color="auto"/>
            <w:bottom w:val="none" w:sz="0" w:space="0" w:color="auto"/>
            <w:right w:val="none" w:sz="0" w:space="0" w:color="auto"/>
          </w:divBdr>
        </w:div>
        <w:div w:id="1988048248">
          <w:marLeft w:val="480"/>
          <w:marRight w:val="0"/>
          <w:marTop w:val="0"/>
          <w:marBottom w:val="0"/>
          <w:divBdr>
            <w:top w:val="none" w:sz="0" w:space="0" w:color="auto"/>
            <w:left w:val="none" w:sz="0" w:space="0" w:color="auto"/>
            <w:bottom w:val="none" w:sz="0" w:space="0" w:color="auto"/>
            <w:right w:val="none" w:sz="0" w:space="0" w:color="auto"/>
          </w:divBdr>
        </w:div>
        <w:div w:id="789667809">
          <w:marLeft w:val="480"/>
          <w:marRight w:val="0"/>
          <w:marTop w:val="0"/>
          <w:marBottom w:val="0"/>
          <w:divBdr>
            <w:top w:val="none" w:sz="0" w:space="0" w:color="auto"/>
            <w:left w:val="none" w:sz="0" w:space="0" w:color="auto"/>
            <w:bottom w:val="none" w:sz="0" w:space="0" w:color="auto"/>
            <w:right w:val="none" w:sz="0" w:space="0" w:color="auto"/>
          </w:divBdr>
        </w:div>
        <w:div w:id="1276444867">
          <w:marLeft w:val="480"/>
          <w:marRight w:val="0"/>
          <w:marTop w:val="0"/>
          <w:marBottom w:val="0"/>
          <w:divBdr>
            <w:top w:val="none" w:sz="0" w:space="0" w:color="auto"/>
            <w:left w:val="none" w:sz="0" w:space="0" w:color="auto"/>
            <w:bottom w:val="none" w:sz="0" w:space="0" w:color="auto"/>
            <w:right w:val="none" w:sz="0" w:space="0" w:color="auto"/>
          </w:divBdr>
        </w:div>
        <w:div w:id="644043427">
          <w:marLeft w:val="480"/>
          <w:marRight w:val="0"/>
          <w:marTop w:val="0"/>
          <w:marBottom w:val="0"/>
          <w:divBdr>
            <w:top w:val="none" w:sz="0" w:space="0" w:color="auto"/>
            <w:left w:val="none" w:sz="0" w:space="0" w:color="auto"/>
            <w:bottom w:val="none" w:sz="0" w:space="0" w:color="auto"/>
            <w:right w:val="none" w:sz="0" w:space="0" w:color="auto"/>
          </w:divBdr>
        </w:div>
        <w:div w:id="1574243119">
          <w:marLeft w:val="480"/>
          <w:marRight w:val="0"/>
          <w:marTop w:val="0"/>
          <w:marBottom w:val="0"/>
          <w:divBdr>
            <w:top w:val="none" w:sz="0" w:space="0" w:color="auto"/>
            <w:left w:val="none" w:sz="0" w:space="0" w:color="auto"/>
            <w:bottom w:val="none" w:sz="0" w:space="0" w:color="auto"/>
            <w:right w:val="none" w:sz="0" w:space="0" w:color="auto"/>
          </w:divBdr>
        </w:div>
        <w:div w:id="462114430">
          <w:marLeft w:val="480"/>
          <w:marRight w:val="0"/>
          <w:marTop w:val="0"/>
          <w:marBottom w:val="0"/>
          <w:divBdr>
            <w:top w:val="none" w:sz="0" w:space="0" w:color="auto"/>
            <w:left w:val="none" w:sz="0" w:space="0" w:color="auto"/>
            <w:bottom w:val="none" w:sz="0" w:space="0" w:color="auto"/>
            <w:right w:val="none" w:sz="0" w:space="0" w:color="auto"/>
          </w:divBdr>
        </w:div>
        <w:div w:id="2034770894">
          <w:marLeft w:val="480"/>
          <w:marRight w:val="0"/>
          <w:marTop w:val="0"/>
          <w:marBottom w:val="0"/>
          <w:divBdr>
            <w:top w:val="none" w:sz="0" w:space="0" w:color="auto"/>
            <w:left w:val="none" w:sz="0" w:space="0" w:color="auto"/>
            <w:bottom w:val="none" w:sz="0" w:space="0" w:color="auto"/>
            <w:right w:val="none" w:sz="0" w:space="0" w:color="auto"/>
          </w:divBdr>
        </w:div>
        <w:div w:id="1658999931">
          <w:marLeft w:val="480"/>
          <w:marRight w:val="0"/>
          <w:marTop w:val="0"/>
          <w:marBottom w:val="0"/>
          <w:divBdr>
            <w:top w:val="none" w:sz="0" w:space="0" w:color="auto"/>
            <w:left w:val="none" w:sz="0" w:space="0" w:color="auto"/>
            <w:bottom w:val="none" w:sz="0" w:space="0" w:color="auto"/>
            <w:right w:val="none" w:sz="0" w:space="0" w:color="auto"/>
          </w:divBdr>
        </w:div>
        <w:div w:id="1794834540">
          <w:marLeft w:val="480"/>
          <w:marRight w:val="0"/>
          <w:marTop w:val="0"/>
          <w:marBottom w:val="0"/>
          <w:divBdr>
            <w:top w:val="none" w:sz="0" w:space="0" w:color="auto"/>
            <w:left w:val="none" w:sz="0" w:space="0" w:color="auto"/>
            <w:bottom w:val="none" w:sz="0" w:space="0" w:color="auto"/>
            <w:right w:val="none" w:sz="0" w:space="0" w:color="auto"/>
          </w:divBdr>
        </w:div>
        <w:div w:id="1973709535">
          <w:marLeft w:val="480"/>
          <w:marRight w:val="0"/>
          <w:marTop w:val="0"/>
          <w:marBottom w:val="0"/>
          <w:divBdr>
            <w:top w:val="none" w:sz="0" w:space="0" w:color="auto"/>
            <w:left w:val="none" w:sz="0" w:space="0" w:color="auto"/>
            <w:bottom w:val="none" w:sz="0" w:space="0" w:color="auto"/>
            <w:right w:val="none" w:sz="0" w:space="0" w:color="auto"/>
          </w:divBdr>
        </w:div>
        <w:div w:id="1780446051">
          <w:marLeft w:val="480"/>
          <w:marRight w:val="0"/>
          <w:marTop w:val="0"/>
          <w:marBottom w:val="0"/>
          <w:divBdr>
            <w:top w:val="none" w:sz="0" w:space="0" w:color="auto"/>
            <w:left w:val="none" w:sz="0" w:space="0" w:color="auto"/>
            <w:bottom w:val="none" w:sz="0" w:space="0" w:color="auto"/>
            <w:right w:val="none" w:sz="0" w:space="0" w:color="auto"/>
          </w:divBdr>
        </w:div>
        <w:div w:id="1212690162">
          <w:marLeft w:val="480"/>
          <w:marRight w:val="0"/>
          <w:marTop w:val="0"/>
          <w:marBottom w:val="0"/>
          <w:divBdr>
            <w:top w:val="none" w:sz="0" w:space="0" w:color="auto"/>
            <w:left w:val="none" w:sz="0" w:space="0" w:color="auto"/>
            <w:bottom w:val="none" w:sz="0" w:space="0" w:color="auto"/>
            <w:right w:val="none" w:sz="0" w:space="0" w:color="auto"/>
          </w:divBdr>
        </w:div>
        <w:div w:id="1708286868">
          <w:marLeft w:val="480"/>
          <w:marRight w:val="0"/>
          <w:marTop w:val="0"/>
          <w:marBottom w:val="0"/>
          <w:divBdr>
            <w:top w:val="none" w:sz="0" w:space="0" w:color="auto"/>
            <w:left w:val="none" w:sz="0" w:space="0" w:color="auto"/>
            <w:bottom w:val="none" w:sz="0" w:space="0" w:color="auto"/>
            <w:right w:val="none" w:sz="0" w:space="0" w:color="auto"/>
          </w:divBdr>
        </w:div>
        <w:div w:id="36862470">
          <w:marLeft w:val="480"/>
          <w:marRight w:val="0"/>
          <w:marTop w:val="0"/>
          <w:marBottom w:val="0"/>
          <w:divBdr>
            <w:top w:val="none" w:sz="0" w:space="0" w:color="auto"/>
            <w:left w:val="none" w:sz="0" w:space="0" w:color="auto"/>
            <w:bottom w:val="none" w:sz="0" w:space="0" w:color="auto"/>
            <w:right w:val="none" w:sz="0" w:space="0" w:color="auto"/>
          </w:divBdr>
        </w:div>
        <w:div w:id="1245148759">
          <w:marLeft w:val="480"/>
          <w:marRight w:val="0"/>
          <w:marTop w:val="0"/>
          <w:marBottom w:val="0"/>
          <w:divBdr>
            <w:top w:val="none" w:sz="0" w:space="0" w:color="auto"/>
            <w:left w:val="none" w:sz="0" w:space="0" w:color="auto"/>
            <w:bottom w:val="none" w:sz="0" w:space="0" w:color="auto"/>
            <w:right w:val="none" w:sz="0" w:space="0" w:color="auto"/>
          </w:divBdr>
        </w:div>
        <w:div w:id="922445915">
          <w:marLeft w:val="480"/>
          <w:marRight w:val="0"/>
          <w:marTop w:val="0"/>
          <w:marBottom w:val="0"/>
          <w:divBdr>
            <w:top w:val="none" w:sz="0" w:space="0" w:color="auto"/>
            <w:left w:val="none" w:sz="0" w:space="0" w:color="auto"/>
            <w:bottom w:val="none" w:sz="0" w:space="0" w:color="auto"/>
            <w:right w:val="none" w:sz="0" w:space="0" w:color="auto"/>
          </w:divBdr>
        </w:div>
        <w:div w:id="1139884701">
          <w:marLeft w:val="480"/>
          <w:marRight w:val="0"/>
          <w:marTop w:val="0"/>
          <w:marBottom w:val="0"/>
          <w:divBdr>
            <w:top w:val="none" w:sz="0" w:space="0" w:color="auto"/>
            <w:left w:val="none" w:sz="0" w:space="0" w:color="auto"/>
            <w:bottom w:val="none" w:sz="0" w:space="0" w:color="auto"/>
            <w:right w:val="none" w:sz="0" w:space="0" w:color="auto"/>
          </w:divBdr>
        </w:div>
        <w:div w:id="504396119">
          <w:marLeft w:val="480"/>
          <w:marRight w:val="0"/>
          <w:marTop w:val="0"/>
          <w:marBottom w:val="0"/>
          <w:divBdr>
            <w:top w:val="none" w:sz="0" w:space="0" w:color="auto"/>
            <w:left w:val="none" w:sz="0" w:space="0" w:color="auto"/>
            <w:bottom w:val="none" w:sz="0" w:space="0" w:color="auto"/>
            <w:right w:val="none" w:sz="0" w:space="0" w:color="auto"/>
          </w:divBdr>
        </w:div>
        <w:div w:id="1445612757">
          <w:marLeft w:val="480"/>
          <w:marRight w:val="0"/>
          <w:marTop w:val="0"/>
          <w:marBottom w:val="0"/>
          <w:divBdr>
            <w:top w:val="none" w:sz="0" w:space="0" w:color="auto"/>
            <w:left w:val="none" w:sz="0" w:space="0" w:color="auto"/>
            <w:bottom w:val="none" w:sz="0" w:space="0" w:color="auto"/>
            <w:right w:val="none" w:sz="0" w:space="0" w:color="auto"/>
          </w:divBdr>
        </w:div>
        <w:div w:id="1582596006">
          <w:marLeft w:val="480"/>
          <w:marRight w:val="0"/>
          <w:marTop w:val="0"/>
          <w:marBottom w:val="0"/>
          <w:divBdr>
            <w:top w:val="none" w:sz="0" w:space="0" w:color="auto"/>
            <w:left w:val="none" w:sz="0" w:space="0" w:color="auto"/>
            <w:bottom w:val="none" w:sz="0" w:space="0" w:color="auto"/>
            <w:right w:val="none" w:sz="0" w:space="0" w:color="auto"/>
          </w:divBdr>
        </w:div>
        <w:div w:id="204218872">
          <w:marLeft w:val="480"/>
          <w:marRight w:val="0"/>
          <w:marTop w:val="0"/>
          <w:marBottom w:val="0"/>
          <w:divBdr>
            <w:top w:val="none" w:sz="0" w:space="0" w:color="auto"/>
            <w:left w:val="none" w:sz="0" w:space="0" w:color="auto"/>
            <w:bottom w:val="none" w:sz="0" w:space="0" w:color="auto"/>
            <w:right w:val="none" w:sz="0" w:space="0" w:color="auto"/>
          </w:divBdr>
        </w:div>
        <w:div w:id="2057044223">
          <w:marLeft w:val="480"/>
          <w:marRight w:val="0"/>
          <w:marTop w:val="0"/>
          <w:marBottom w:val="0"/>
          <w:divBdr>
            <w:top w:val="none" w:sz="0" w:space="0" w:color="auto"/>
            <w:left w:val="none" w:sz="0" w:space="0" w:color="auto"/>
            <w:bottom w:val="none" w:sz="0" w:space="0" w:color="auto"/>
            <w:right w:val="none" w:sz="0" w:space="0" w:color="auto"/>
          </w:divBdr>
        </w:div>
        <w:div w:id="1315642733">
          <w:marLeft w:val="480"/>
          <w:marRight w:val="0"/>
          <w:marTop w:val="0"/>
          <w:marBottom w:val="0"/>
          <w:divBdr>
            <w:top w:val="none" w:sz="0" w:space="0" w:color="auto"/>
            <w:left w:val="none" w:sz="0" w:space="0" w:color="auto"/>
            <w:bottom w:val="none" w:sz="0" w:space="0" w:color="auto"/>
            <w:right w:val="none" w:sz="0" w:space="0" w:color="auto"/>
          </w:divBdr>
        </w:div>
        <w:div w:id="245384511">
          <w:marLeft w:val="480"/>
          <w:marRight w:val="0"/>
          <w:marTop w:val="0"/>
          <w:marBottom w:val="0"/>
          <w:divBdr>
            <w:top w:val="none" w:sz="0" w:space="0" w:color="auto"/>
            <w:left w:val="none" w:sz="0" w:space="0" w:color="auto"/>
            <w:bottom w:val="none" w:sz="0" w:space="0" w:color="auto"/>
            <w:right w:val="none" w:sz="0" w:space="0" w:color="auto"/>
          </w:divBdr>
        </w:div>
      </w:divsChild>
    </w:div>
    <w:div w:id="1662733608">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83433887">
      <w:bodyDiv w:val="1"/>
      <w:marLeft w:val="0"/>
      <w:marRight w:val="0"/>
      <w:marTop w:val="0"/>
      <w:marBottom w:val="0"/>
      <w:divBdr>
        <w:top w:val="none" w:sz="0" w:space="0" w:color="auto"/>
        <w:left w:val="none" w:sz="0" w:space="0" w:color="auto"/>
        <w:bottom w:val="none" w:sz="0" w:space="0" w:color="auto"/>
        <w:right w:val="none" w:sz="0" w:space="0" w:color="auto"/>
      </w:divBdr>
    </w:div>
    <w:div w:id="1683437504">
      <w:bodyDiv w:val="1"/>
      <w:marLeft w:val="0"/>
      <w:marRight w:val="0"/>
      <w:marTop w:val="0"/>
      <w:marBottom w:val="0"/>
      <w:divBdr>
        <w:top w:val="none" w:sz="0" w:space="0" w:color="auto"/>
        <w:left w:val="none" w:sz="0" w:space="0" w:color="auto"/>
        <w:bottom w:val="none" w:sz="0" w:space="0" w:color="auto"/>
        <w:right w:val="none" w:sz="0" w:space="0" w:color="auto"/>
      </w:divBdr>
    </w:div>
    <w:div w:id="1685083670">
      <w:bodyDiv w:val="1"/>
      <w:marLeft w:val="0"/>
      <w:marRight w:val="0"/>
      <w:marTop w:val="0"/>
      <w:marBottom w:val="0"/>
      <w:divBdr>
        <w:top w:val="none" w:sz="0" w:space="0" w:color="auto"/>
        <w:left w:val="none" w:sz="0" w:space="0" w:color="auto"/>
        <w:bottom w:val="none" w:sz="0" w:space="0" w:color="auto"/>
        <w:right w:val="none" w:sz="0" w:space="0" w:color="auto"/>
      </w:divBdr>
      <w:divsChild>
        <w:div w:id="56631631">
          <w:marLeft w:val="480"/>
          <w:marRight w:val="0"/>
          <w:marTop w:val="0"/>
          <w:marBottom w:val="0"/>
          <w:divBdr>
            <w:top w:val="none" w:sz="0" w:space="0" w:color="auto"/>
            <w:left w:val="none" w:sz="0" w:space="0" w:color="auto"/>
            <w:bottom w:val="none" w:sz="0" w:space="0" w:color="auto"/>
            <w:right w:val="none" w:sz="0" w:space="0" w:color="auto"/>
          </w:divBdr>
        </w:div>
        <w:div w:id="59181879">
          <w:marLeft w:val="480"/>
          <w:marRight w:val="0"/>
          <w:marTop w:val="0"/>
          <w:marBottom w:val="0"/>
          <w:divBdr>
            <w:top w:val="none" w:sz="0" w:space="0" w:color="auto"/>
            <w:left w:val="none" w:sz="0" w:space="0" w:color="auto"/>
            <w:bottom w:val="none" w:sz="0" w:space="0" w:color="auto"/>
            <w:right w:val="none" w:sz="0" w:space="0" w:color="auto"/>
          </w:divBdr>
        </w:div>
        <w:div w:id="923027931">
          <w:marLeft w:val="480"/>
          <w:marRight w:val="0"/>
          <w:marTop w:val="0"/>
          <w:marBottom w:val="0"/>
          <w:divBdr>
            <w:top w:val="none" w:sz="0" w:space="0" w:color="auto"/>
            <w:left w:val="none" w:sz="0" w:space="0" w:color="auto"/>
            <w:bottom w:val="none" w:sz="0" w:space="0" w:color="auto"/>
            <w:right w:val="none" w:sz="0" w:space="0" w:color="auto"/>
          </w:divBdr>
        </w:div>
        <w:div w:id="425731884">
          <w:marLeft w:val="480"/>
          <w:marRight w:val="0"/>
          <w:marTop w:val="0"/>
          <w:marBottom w:val="0"/>
          <w:divBdr>
            <w:top w:val="none" w:sz="0" w:space="0" w:color="auto"/>
            <w:left w:val="none" w:sz="0" w:space="0" w:color="auto"/>
            <w:bottom w:val="none" w:sz="0" w:space="0" w:color="auto"/>
            <w:right w:val="none" w:sz="0" w:space="0" w:color="auto"/>
          </w:divBdr>
        </w:div>
        <w:div w:id="1021708960">
          <w:marLeft w:val="480"/>
          <w:marRight w:val="0"/>
          <w:marTop w:val="0"/>
          <w:marBottom w:val="0"/>
          <w:divBdr>
            <w:top w:val="none" w:sz="0" w:space="0" w:color="auto"/>
            <w:left w:val="none" w:sz="0" w:space="0" w:color="auto"/>
            <w:bottom w:val="none" w:sz="0" w:space="0" w:color="auto"/>
            <w:right w:val="none" w:sz="0" w:space="0" w:color="auto"/>
          </w:divBdr>
        </w:div>
        <w:div w:id="324868544">
          <w:marLeft w:val="480"/>
          <w:marRight w:val="0"/>
          <w:marTop w:val="0"/>
          <w:marBottom w:val="0"/>
          <w:divBdr>
            <w:top w:val="none" w:sz="0" w:space="0" w:color="auto"/>
            <w:left w:val="none" w:sz="0" w:space="0" w:color="auto"/>
            <w:bottom w:val="none" w:sz="0" w:space="0" w:color="auto"/>
            <w:right w:val="none" w:sz="0" w:space="0" w:color="auto"/>
          </w:divBdr>
        </w:div>
        <w:div w:id="1265109774">
          <w:marLeft w:val="480"/>
          <w:marRight w:val="0"/>
          <w:marTop w:val="0"/>
          <w:marBottom w:val="0"/>
          <w:divBdr>
            <w:top w:val="none" w:sz="0" w:space="0" w:color="auto"/>
            <w:left w:val="none" w:sz="0" w:space="0" w:color="auto"/>
            <w:bottom w:val="none" w:sz="0" w:space="0" w:color="auto"/>
            <w:right w:val="none" w:sz="0" w:space="0" w:color="auto"/>
          </w:divBdr>
        </w:div>
        <w:div w:id="281419390">
          <w:marLeft w:val="480"/>
          <w:marRight w:val="0"/>
          <w:marTop w:val="0"/>
          <w:marBottom w:val="0"/>
          <w:divBdr>
            <w:top w:val="none" w:sz="0" w:space="0" w:color="auto"/>
            <w:left w:val="none" w:sz="0" w:space="0" w:color="auto"/>
            <w:bottom w:val="none" w:sz="0" w:space="0" w:color="auto"/>
            <w:right w:val="none" w:sz="0" w:space="0" w:color="auto"/>
          </w:divBdr>
        </w:div>
        <w:div w:id="565143803">
          <w:marLeft w:val="480"/>
          <w:marRight w:val="0"/>
          <w:marTop w:val="0"/>
          <w:marBottom w:val="0"/>
          <w:divBdr>
            <w:top w:val="none" w:sz="0" w:space="0" w:color="auto"/>
            <w:left w:val="none" w:sz="0" w:space="0" w:color="auto"/>
            <w:bottom w:val="none" w:sz="0" w:space="0" w:color="auto"/>
            <w:right w:val="none" w:sz="0" w:space="0" w:color="auto"/>
          </w:divBdr>
        </w:div>
        <w:div w:id="82726378">
          <w:marLeft w:val="480"/>
          <w:marRight w:val="0"/>
          <w:marTop w:val="0"/>
          <w:marBottom w:val="0"/>
          <w:divBdr>
            <w:top w:val="none" w:sz="0" w:space="0" w:color="auto"/>
            <w:left w:val="none" w:sz="0" w:space="0" w:color="auto"/>
            <w:bottom w:val="none" w:sz="0" w:space="0" w:color="auto"/>
            <w:right w:val="none" w:sz="0" w:space="0" w:color="auto"/>
          </w:divBdr>
        </w:div>
        <w:div w:id="484274811">
          <w:marLeft w:val="480"/>
          <w:marRight w:val="0"/>
          <w:marTop w:val="0"/>
          <w:marBottom w:val="0"/>
          <w:divBdr>
            <w:top w:val="none" w:sz="0" w:space="0" w:color="auto"/>
            <w:left w:val="none" w:sz="0" w:space="0" w:color="auto"/>
            <w:bottom w:val="none" w:sz="0" w:space="0" w:color="auto"/>
            <w:right w:val="none" w:sz="0" w:space="0" w:color="auto"/>
          </w:divBdr>
        </w:div>
        <w:div w:id="1419985748">
          <w:marLeft w:val="480"/>
          <w:marRight w:val="0"/>
          <w:marTop w:val="0"/>
          <w:marBottom w:val="0"/>
          <w:divBdr>
            <w:top w:val="none" w:sz="0" w:space="0" w:color="auto"/>
            <w:left w:val="none" w:sz="0" w:space="0" w:color="auto"/>
            <w:bottom w:val="none" w:sz="0" w:space="0" w:color="auto"/>
            <w:right w:val="none" w:sz="0" w:space="0" w:color="auto"/>
          </w:divBdr>
        </w:div>
        <w:div w:id="1126967053">
          <w:marLeft w:val="480"/>
          <w:marRight w:val="0"/>
          <w:marTop w:val="0"/>
          <w:marBottom w:val="0"/>
          <w:divBdr>
            <w:top w:val="none" w:sz="0" w:space="0" w:color="auto"/>
            <w:left w:val="none" w:sz="0" w:space="0" w:color="auto"/>
            <w:bottom w:val="none" w:sz="0" w:space="0" w:color="auto"/>
            <w:right w:val="none" w:sz="0" w:space="0" w:color="auto"/>
          </w:divBdr>
        </w:div>
        <w:div w:id="1975981677">
          <w:marLeft w:val="480"/>
          <w:marRight w:val="0"/>
          <w:marTop w:val="0"/>
          <w:marBottom w:val="0"/>
          <w:divBdr>
            <w:top w:val="none" w:sz="0" w:space="0" w:color="auto"/>
            <w:left w:val="none" w:sz="0" w:space="0" w:color="auto"/>
            <w:bottom w:val="none" w:sz="0" w:space="0" w:color="auto"/>
            <w:right w:val="none" w:sz="0" w:space="0" w:color="auto"/>
          </w:divBdr>
        </w:div>
        <w:div w:id="2102334316">
          <w:marLeft w:val="480"/>
          <w:marRight w:val="0"/>
          <w:marTop w:val="0"/>
          <w:marBottom w:val="0"/>
          <w:divBdr>
            <w:top w:val="none" w:sz="0" w:space="0" w:color="auto"/>
            <w:left w:val="none" w:sz="0" w:space="0" w:color="auto"/>
            <w:bottom w:val="none" w:sz="0" w:space="0" w:color="auto"/>
            <w:right w:val="none" w:sz="0" w:space="0" w:color="auto"/>
          </w:divBdr>
        </w:div>
        <w:div w:id="767429400">
          <w:marLeft w:val="480"/>
          <w:marRight w:val="0"/>
          <w:marTop w:val="0"/>
          <w:marBottom w:val="0"/>
          <w:divBdr>
            <w:top w:val="none" w:sz="0" w:space="0" w:color="auto"/>
            <w:left w:val="none" w:sz="0" w:space="0" w:color="auto"/>
            <w:bottom w:val="none" w:sz="0" w:space="0" w:color="auto"/>
            <w:right w:val="none" w:sz="0" w:space="0" w:color="auto"/>
          </w:divBdr>
        </w:div>
        <w:div w:id="172456824">
          <w:marLeft w:val="480"/>
          <w:marRight w:val="0"/>
          <w:marTop w:val="0"/>
          <w:marBottom w:val="0"/>
          <w:divBdr>
            <w:top w:val="none" w:sz="0" w:space="0" w:color="auto"/>
            <w:left w:val="none" w:sz="0" w:space="0" w:color="auto"/>
            <w:bottom w:val="none" w:sz="0" w:space="0" w:color="auto"/>
            <w:right w:val="none" w:sz="0" w:space="0" w:color="auto"/>
          </w:divBdr>
        </w:div>
        <w:div w:id="1057243347">
          <w:marLeft w:val="480"/>
          <w:marRight w:val="0"/>
          <w:marTop w:val="0"/>
          <w:marBottom w:val="0"/>
          <w:divBdr>
            <w:top w:val="none" w:sz="0" w:space="0" w:color="auto"/>
            <w:left w:val="none" w:sz="0" w:space="0" w:color="auto"/>
            <w:bottom w:val="none" w:sz="0" w:space="0" w:color="auto"/>
            <w:right w:val="none" w:sz="0" w:space="0" w:color="auto"/>
          </w:divBdr>
        </w:div>
        <w:div w:id="1277643515">
          <w:marLeft w:val="480"/>
          <w:marRight w:val="0"/>
          <w:marTop w:val="0"/>
          <w:marBottom w:val="0"/>
          <w:divBdr>
            <w:top w:val="none" w:sz="0" w:space="0" w:color="auto"/>
            <w:left w:val="none" w:sz="0" w:space="0" w:color="auto"/>
            <w:bottom w:val="none" w:sz="0" w:space="0" w:color="auto"/>
            <w:right w:val="none" w:sz="0" w:space="0" w:color="auto"/>
          </w:divBdr>
        </w:div>
        <w:div w:id="1589734459">
          <w:marLeft w:val="480"/>
          <w:marRight w:val="0"/>
          <w:marTop w:val="0"/>
          <w:marBottom w:val="0"/>
          <w:divBdr>
            <w:top w:val="none" w:sz="0" w:space="0" w:color="auto"/>
            <w:left w:val="none" w:sz="0" w:space="0" w:color="auto"/>
            <w:bottom w:val="none" w:sz="0" w:space="0" w:color="auto"/>
            <w:right w:val="none" w:sz="0" w:space="0" w:color="auto"/>
          </w:divBdr>
        </w:div>
        <w:div w:id="1949968636">
          <w:marLeft w:val="480"/>
          <w:marRight w:val="0"/>
          <w:marTop w:val="0"/>
          <w:marBottom w:val="0"/>
          <w:divBdr>
            <w:top w:val="none" w:sz="0" w:space="0" w:color="auto"/>
            <w:left w:val="none" w:sz="0" w:space="0" w:color="auto"/>
            <w:bottom w:val="none" w:sz="0" w:space="0" w:color="auto"/>
            <w:right w:val="none" w:sz="0" w:space="0" w:color="auto"/>
          </w:divBdr>
        </w:div>
        <w:div w:id="1988510810">
          <w:marLeft w:val="480"/>
          <w:marRight w:val="0"/>
          <w:marTop w:val="0"/>
          <w:marBottom w:val="0"/>
          <w:divBdr>
            <w:top w:val="none" w:sz="0" w:space="0" w:color="auto"/>
            <w:left w:val="none" w:sz="0" w:space="0" w:color="auto"/>
            <w:bottom w:val="none" w:sz="0" w:space="0" w:color="auto"/>
            <w:right w:val="none" w:sz="0" w:space="0" w:color="auto"/>
          </w:divBdr>
        </w:div>
        <w:div w:id="137962368">
          <w:marLeft w:val="480"/>
          <w:marRight w:val="0"/>
          <w:marTop w:val="0"/>
          <w:marBottom w:val="0"/>
          <w:divBdr>
            <w:top w:val="none" w:sz="0" w:space="0" w:color="auto"/>
            <w:left w:val="none" w:sz="0" w:space="0" w:color="auto"/>
            <w:bottom w:val="none" w:sz="0" w:space="0" w:color="auto"/>
            <w:right w:val="none" w:sz="0" w:space="0" w:color="auto"/>
          </w:divBdr>
        </w:div>
        <w:div w:id="917203353">
          <w:marLeft w:val="480"/>
          <w:marRight w:val="0"/>
          <w:marTop w:val="0"/>
          <w:marBottom w:val="0"/>
          <w:divBdr>
            <w:top w:val="none" w:sz="0" w:space="0" w:color="auto"/>
            <w:left w:val="none" w:sz="0" w:space="0" w:color="auto"/>
            <w:bottom w:val="none" w:sz="0" w:space="0" w:color="auto"/>
            <w:right w:val="none" w:sz="0" w:space="0" w:color="auto"/>
          </w:divBdr>
        </w:div>
        <w:div w:id="789787763">
          <w:marLeft w:val="480"/>
          <w:marRight w:val="0"/>
          <w:marTop w:val="0"/>
          <w:marBottom w:val="0"/>
          <w:divBdr>
            <w:top w:val="none" w:sz="0" w:space="0" w:color="auto"/>
            <w:left w:val="none" w:sz="0" w:space="0" w:color="auto"/>
            <w:bottom w:val="none" w:sz="0" w:space="0" w:color="auto"/>
            <w:right w:val="none" w:sz="0" w:space="0" w:color="auto"/>
          </w:divBdr>
        </w:div>
        <w:div w:id="656031443">
          <w:marLeft w:val="480"/>
          <w:marRight w:val="0"/>
          <w:marTop w:val="0"/>
          <w:marBottom w:val="0"/>
          <w:divBdr>
            <w:top w:val="none" w:sz="0" w:space="0" w:color="auto"/>
            <w:left w:val="none" w:sz="0" w:space="0" w:color="auto"/>
            <w:bottom w:val="none" w:sz="0" w:space="0" w:color="auto"/>
            <w:right w:val="none" w:sz="0" w:space="0" w:color="auto"/>
          </w:divBdr>
        </w:div>
        <w:div w:id="1120101527">
          <w:marLeft w:val="480"/>
          <w:marRight w:val="0"/>
          <w:marTop w:val="0"/>
          <w:marBottom w:val="0"/>
          <w:divBdr>
            <w:top w:val="none" w:sz="0" w:space="0" w:color="auto"/>
            <w:left w:val="none" w:sz="0" w:space="0" w:color="auto"/>
            <w:bottom w:val="none" w:sz="0" w:space="0" w:color="auto"/>
            <w:right w:val="none" w:sz="0" w:space="0" w:color="auto"/>
          </w:divBdr>
        </w:div>
        <w:div w:id="1540119140">
          <w:marLeft w:val="480"/>
          <w:marRight w:val="0"/>
          <w:marTop w:val="0"/>
          <w:marBottom w:val="0"/>
          <w:divBdr>
            <w:top w:val="none" w:sz="0" w:space="0" w:color="auto"/>
            <w:left w:val="none" w:sz="0" w:space="0" w:color="auto"/>
            <w:bottom w:val="none" w:sz="0" w:space="0" w:color="auto"/>
            <w:right w:val="none" w:sz="0" w:space="0" w:color="auto"/>
          </w:divBdr>
        </w:div>
        <w:div w:id="1262376281">
          <w:marLeft w:val="480"/>
          <w:marRight w:val="0"/>
          <w:marTop w:val="0"/>
          <w:marBottom w:val="0"/>
          <w:divBdr>
            <w:top w:val="none" w:sz="0" w:space="0" w:color="auto"/>
            <w:left w:val="none" w:sz="0" w:space="0" w:color="auto"/>
            <w:bottom w:val="none" w:sz="0" w:space="0" w:color="auto"/>
            <w:right w:val="none" w:sz="0" w:space="0" w:color="auto"/>
          </w:divBdr>
        </w:div>
        <w:div w:id="331955537">
          <w:marLeft w:val="480"/>
          <w:marRight w:val="0"/>
          <w:marTop w:val="0"/>
          <w:marBottom w:val="0"/>
          <w:divBdr>
            <w:top w:val="none" w:sz="0" w:space="0" w:color="auto"/>
            <w:left w:val="none" w:sz="0" w:space="0" w:color="auto"/>
            <w:bottom w:val="none" w:sz="0" w:space="0" w:color="auto"/>
            <w:right w:val="none" w:sz="0" w:space="0" w:color="auto"/>
          </w:divBdr>
        </w:div>
        <w:div w:id="2050949791">
          <w:marLeft w:val="480"/>
          <w:marRight w:val="0"/>
          <w:marTop w:val="0"/>
          <w:marBottom w:val="0"/>
          <w:divBdr>
            <w:top w:val="none" w:sz="0" w:space="0" w:color="auto"/>
            <w:left w:val="none" w:sz="0" w:space="0" w:color="auto"/>
            <w:bottom w:val="none" w:sz="0" w:space="0" w:color="auto"/>
            <w:right w:val="none" w:sz="0" w:space="0" w:color="auto"/>
          </w:divBdr>
        </w:div>
        <w:div w:id="462314612">
          <w:marLeft w:val="480"/>
          <w:marRight w:val="0"/>
          <w:marTop w:val="0"/>
          <w:marBottom w:val="0"/>
          <w:divBdr>
            <w:top w:val="none" w:sz="0" w:space="0" w:color="auto"/>
            <w:left w:val="none" w:sz="0" w:space="0" w:color="auto"/>
            <w:bottom w:val="none" w:sz="0" w:space="0" w:color="auto"/>
            <w:right w:val="none" w:sz="0" w:space="0" w:color="auto"/>
          </w:divBdr>
        </w:div>
        <w:div w:id="176191385">
          <w:marLeft w:val="480"/>
          <w:marRight w:val="0"/>
          <w:marTop w:val="0"/>
          <w:marBottom w:val="0"/>
          <w:divBdr>
            <w:top w:val="none" w:sz="0" w:space="0" w:color="auto"/>
            <w:left w:val="none" w:sz="0" w:space="0" w:color="auto"/>
            <w:bottom w:val="none" w:sz="0" w:space="0" w:color="auto"/>
            <w:right w:val="none" w:sz="0" w:space="0" w:color="auto"/>
          </w:divBdr>
        </w:div>
        <w:div w:id="2090418764">
          <w:marLeft w:val="480"/>
          <w:marRight w:val="0"/>
          <w:marTop w:val="0"/>
          <w:marBottom w:val="0"/>
          <w:divBdr>
            <w:top w:val="none" w:sz="0" w:space="0" w:color="auto"/>
            <w:left w:val="none" w:sz="0" w:space="0" w:color="auto"/>
            <w:bottom w:val="none" w:sz="0" w:space="0" w:color="auto"/>
            <w:right w:val="none" w:sz="0" w:space="0" w:color="auto"/>
          </w:divBdr>
        </w:div>
        <w:div w:id="364016887">
          <w:marLeft w:val="480"/>
          <w:marRight w:val="0"/>
          <w:marTop w:val="0"/>
          <w:marBottom w:val="0"/>
          <w:divBdr>
            <w:top w:val="none" w:sz="0" w:space="0" w:color="auto"/>
            <w:left w:val="none" w:sz="0" w:space="0" w:color="auto"/>
            <w:bottom w:val="none" w:sz="0" w:space="0" w:color="auto"/>
            <w:right w:val="none" w:sz="0" w:space="0" w:color="auto"/>
          </w:divBdr>
        </w:div>
        <w:div w:id="675497703">
          <w:marLeft w:val="480"/>
          <w:marRight w:val="0"/>
          <w:marTop w:val="0"/>
          <w:marBottom w:val="0"/>
          <w:divBdr>
            <w:top w:val="none" w:sz="0" w:space="0" w:color="auto"/>
            <w:left w:val="none" w:sz="0" w:space="0" w:color="auto"/>
            <w:bottom w:val="none" w:sz="0" w:space="0" w:color="auto"/>
            <w:right w:val="none" w:sz="0" w:space="0" w:color="auto"/>
          </w:divBdr>
        </w:div>
        <w:div w:id="78986629">
          <w:marLeft w:val="480"/>
          <w:marRight w:val="0"/>
          <w:marTop w:val="0"/>
          <w:marBottom w:val="0"/>
          <w:divBdr>
            <w:top w:val="none" w:sz="0" w:space="0" w:color="auto"/>
            <w:left w:val="none" w:sz="0" w:space="0" w:color="auto"/>
            <w:bottom w:val="none" w:sz="0" w:space="0" w:color="auto"/>
            <w:right w:val="none" w:sz="0" w:space="0" w:color="auto"/>
          </w:divBdr>
        </w:div>
        <w:div w:id="839194318">
          <w:marLeft w:val="480"/>
          <w:marRight w:val="0"/>
          <w:marTop w:val="0"/>
          <w:marBottom w:val="0"/>
          <w:divBdr>
            <w:top w:val="none" w:sz="0" w:space="0" w:color="auto"/>
            <w:left w:val="none" w:sz="0" w:space="0" w:color="auto"/>
            <w:bottom w:val="none" w:sz="0" w:space="0" w:color="auto"/>
            <w:right w:val="none" w:sz="0" w:space="0" w:color="auto"/>
          </w:divBdr>
        </w:div>
        <w:div w:id="1049263397">
          <w:marLeft w:val="480"/>
          <w:marRight w:val="0"/>
          <w:marTop w:val="0"/>
          <w:marBottom w:val="0"/>
          <w:divBdr>
            <w:top w:val="none" w:sz="0" w:space="0" w:color="auto"/>
            <w:left w:val="none" w:sz="0" w:space="0" w:color="auto"/>
            <w:bottom w:val="none" w:sz="0" w:space="0" w:color="auto"/>
            <w:right w:val="none" w:sz="0" w:space="0" w:color="auto"/>
          </w:divBdr>
        </w:div>
        <w:div w:id="1189635847">
          <w:marLeft w:val="480"/>
          <w:marRight w:val="0"/>
          <w:marTop w:val="0"/>
          <w:marBottom w:val="0"/>
          <w:divBdr>
            <w:top w:val="none" w:sz="0" w:space="0" w:color="auto"/>
            <w:left w:val="none" w:sz="0" w:space="0" w:color="auto"/>
            <w:bottom w:val="none" w:sz="0" w:space="0" w:color="auto"/>
            <w:right w:val="none" w:sz="0" w:space="0" w:color="auto"/>
          </w:divBdr>
        </w:div>
        <w:div w:id="1080252004">
          <w:marLeft w:val="480"/>
          <w:marRight w:val="0"/>
          <w:marTop w:val="0"/>
          <w:marBottom w:val="0"/>
          <w:divBdr>
            <w:top w:val="none" w:sz="0" w:space="0" w:color="auto"/>
            <w:left w:val="none" w:sz="0" w:space="0" w:color="auto"/>
            <w:bottom w:val="none" w:sz="0" w:space="0" w:color="auto"/>
            <w:right w:val="none" w:sz="0" w:space="0" w:color="auto"/>
          </w:divBdr>
        </w:div>
        <w:div w:id="1491822359">
          <w:marLeft w:val="480"/>
          <w:marRight w:val="0"/>
          <w:marTop w:val="0"/>
          <w:marBottom w:val="0"/>
          <w:divBdr>
            <w:top w:val="none" w:sz="0" w:space="0" w:color="auto"/>
            <w:left w:val="none" w:sz="0" w:space="0" w:color="auto"/>
            <w:bottom w:val="none" w:sz="0" w:space="0" w:color="auto"/>
            <w:right w:val="none" w:sz="0" w:space="0" w:color="auto"/>
          </w:divBdr>
        </w:div>
        <w:div w:id="1353071951">
          <w:marLeft w:val="480"/>
          <w:marRight w:val="0"/>
          <w:marTop w:val="0"/>
          <w:marBottom w:val="0"/>
          <w:divBdr>
            <w:top w:val="none" w:sz="0" w:space="0" w:color="auto"/>
            <w:left w:val="none" w:sz="0" w:space="0" w:color="auto"/>
            <w:bottom w:val="none" w:sz="0" w:space="0" w:color="auto"/>
            <w:right w:val="none" w:sz="0" w:space="0" w:color="auto"/>
          </w:divBdr>
        </w:div>
        <w:div w:id="2091998409">
          <w:marLeft w:val="480"/>
          <w:marRight w:val="0"/>
          <w:marTop w:val="0"/>
          <w:marBottom w:val="0"/>
          <w:divBdr>
            <w:top w:val="none" w:sz="0" w:space="0" w:color="auto"/>
            <w:left w:val="none" w:sz="0" w:space="0" w:color="auto"/>
            <w:bottom w:val="none" w:sz="0" w:space="0" w:color="auto"/>
            <w:right w:val="none" w:sz="0" w:space="0" w:color="auto"/>
          </w:divBdr>
        </w:div>
        <w:div w:id="2014215315">
          <w:marLeft w:val="480"/>
          <w:marRight w:val="0"/>
          <w:marTop w:val="0"/>
          <w:marBottom w:val="0"/>
          <w:divBdr>
            <w:top w:val="none" w:sz="0" w:space="0" w:color="auto"/>
            <w:left w:val="none" w:sz="0" w:space="0" w:color="auto"/>
            <w:bottom w:val="none" w:sz="0" w:space="0" w:color="auto"/>
            <w:right w:val="none" w:sz="0" w:space="0" w:color="auto"/>
          </w:divBdr>
        </w:div>
        <w:div w:id="145435903">
          <w:marLeft w:val="480"/>
          <w:marRight w:val="0"/>
          <w:marTop w:val="0"/>
          <w:marBottom w:val="0"/>
          <w:divBdr>
            <w:top w:val="none" w:sz="0" w:space="0" w:color="auto"/>
            <w:left w:val="none" w:sz="0" w:space="0" w:color="auto"/>
            <w:bottom w:val="none" w:sz="0" w:space="0" w:color="auto"/>
            <w:right w:val="none" w:sz="0" w:space="0" w:color="auto"/>
          </w:divBdr>
        </w:div>
        <w:div w:id="1102413440">
          <w:marLeft w:val="480"/>
          <w:marRight w:val="0"/>
          <w:marTop w:val="0"/>
          <w:marBottom w:val="0"/>
          <w:divBdr>
            <w:top w:val="none" w:sz="0" w:space="0" w:color="auto"/>
            <w:left w:val="none" w:sz="0" w:space="0" w:color="auto"/>
            <w:bottom w:val="none" w:sz="0" w:space="0" w:color="auto"/>
            <w:right w:val="none" w:sz="0" w:space="0" w:color="auto"/>
          </w:divBdr>
        </w:div>
        <w:div w:id="1476142561">
          <w:marLeft w:val="480"/>
          <w:marRight w:val="0"/>
          <w:marTop w:val="0"/>
          <w:marBottom w:val="0"/>
          <w:divBdr>
            <w:top w:val="none" w:sz="0" w:space="0" w:color="auto"/>
            <w:left w:val="none" w:sz="0" w:space="0" w:color="auto"/>
            <w:bottom w:val="none" w:sz="0" w:space="0" w:color="auto"/>
            <w:right w:val="none" w:sz="0" w:space="0" w:color="auto"/>
          </w:divBdr>
        </w:div>
        <w:div w:id="1990473588">
          <w:marLeft w:val="480"/>
          <w:marRight w:val="0"/>
          <w:marTop w:val="0"/>
          <w:marBottom w:val="0"/>
          <w:divBdr>
            <w:top w:val="none" w:sz="0" w:space="0" w:color="auto"/>
            <w:left w:val="none" w:sz="0" w:space="0" w:color="auto"/>
            <w:bottom w:val="none" w:sz="0" w:space="0" w:color="auto"/>
            <w:right w:val="none" w:sz="0" w:space="0" w:color="auto"/>
          </w:divBdr>
        </w:div>
        <w:div w:id="2091850284">
          <w:marLeft w:val="480"/>
          <w:marRight w:val="0"/>
          <w:marTop w:val="0"/>
          <w:marBottom w:val="0"/>
          <w:divBdr>
            <w:top w:val="none" w:sz="0" w:space="0" w:color="auto"/>
            <w:left w:val="none" w:sz="0" w:space="0" w:color="auto"/>
            <w:bottom w:val="none" w:sz="0" w:space="0" w:color="auto"/>
            <w:right w:val="none" w:sz="0" w:space="0" w:color="auto"/>
          </w:divBdr>
        </w:div>
        <w:div w:id="693267321">
          <w:marLeft w:val="480"/>
          <w:marRight w:val="0"/>
          <w:marTop w:val="0"/>
          <w:marBottom w:val="0"/>
          <w:divBdr>
            <w:top w:val="none" w:sz="0" w:space="0" w:color="auto"/>
            <w:left w:val="none" w:sz="0" w:space="0" w:color="auto"/>
            <w:bottom w:val="none" w:sz="0" w:space="0" w:color="auto"/>
            <w:right w:val="none" w:sz="0" w:space="0" w:color="auto"/>
          </w:divBdr>
        </w:div>
        <w:div w:id="1851523345">
          <w:marLeft w:val="480"/>
          <w:marRight w:val="0"/>
          <w:marTop w:val="0"/>
          <w:marBottom w:val="0"/>
          <w:divBdr>
            <w:top w:val="none" w:sz="0" w:space="0" w:color="auto"/>
            <w:left w:val="none" w:sz="0" w:space="0" w:color="auto"/>
            <w:bottom w:val="none" w:sz="0" w:space="0" w:color="auto"/>
            <w:right w:val="none" w:sz="0" w:space="0" w:color="auto"/>
          </w:divBdr>
        </w:div>
        <w:div w:id="1804612722">
          <w:marLeft w:val="480"/>
          <w:marRight w:val="0"/>
          <w:marTop w:val="0"/>
          <w:marBottom w:val="0"/>
          <w:divBdr>
            <w:top w:val="none" w:sz="0" w:space="0" w:color="auto"/>
            <w:left w:val="none" w:sz="0" w:space="0" w:color="auto"/>
            <w:bottom w:val="none" w:sz="0" w:space="0" w:color="auto"/>
            <w:right w:val="none" w:sz="0" w:space="0" w:color="auto"/>
          </w:divBdr>
        </w:div>
        <w:div w:id="553854936">
          <w:marLeft w:val="480"/>
          <w:marRight w:val="0"/>
          <w:marTop w:val="0"/>
          <w:marBottom w:val="0"/>
          <w:divBdr>
            <w:top w:val="none" w:sz="0" w:space="0" w:color="auto"/>
            <w:left w:val="none" w:sz="0" w:space="0" w:color="auto"/>
            <w:bottom w:val="none" w:sz="0" w:space="0" w:color="auto"/>
            <w:right w:val="none" w:sz="0" w:space="0" w:color="auto"/>
          </w:divBdr>
        </w:div>
        <w:div w:id="678892583">
          <w:marLeft w:val="480"/>
          <w:marRight w:val="0"/>
          <w:marTop w:val="0"/>
          <w:marBottom w:val="0"/>
          <w:divBdr>
            <w:top w:val="none" w:sz="0" w:space="0" w:color="auto"/>
            <w:left w:val="none" w:sz="0" w:space="0" w:color="auto"/>
            <w:bottom w:val="none" w:sz="0" w:space="0" w:color="auto"/>
            <w:right w:val="none" w:sz="0" w:space="0" w:color="auto"/>
          </w:divBdr>
        </w:div>
        <w:div w:id="462381505">
          <w:marLeft w:val="480"/>
          <w:marRight w:val="0"/>
          <w:marTop w:val="0"/>
          <w:marBottom w:val="0"/>
          <w:divBdr>
            <w:top w:val="none" w:sz="0" w:space="0" w:color="auto"/>
            <w:left w:val="none" w:sz="0" w:space="0" w:color="auto"/>
            <w:bottom w:val="none" w:sz="0" w:space="0" w:color="auto"/>
            <w:right w:val="none" w:sz="0" w:space="0" w:color="auto"/>
          </w:divBdr>
        </w:div>
        <w:div w:id="1423338025">
          <w:marLeft w:val="480"/>
          <w:marRight w:val="0"/>
          <w:marTop w:val="0"/>
          <w:marBottom w:val="0"/>
          <w:divBdr>
            <w:top w:val="none" w:sz="0" w:space="0" w:color="auto"/>
            <w:left w:val="none" w:sz="0" w:space="0" w:color="auto"/>
            <w:bottom w:val="none" w:sz="0" w:space="0" w:color="auto"/>
            <w:right w:val="none" w:sz="0" w:space="0" w:color="auto"/>
          </w:divBdr>
        </w:div>
        <w:div w:id="1918586203">
          <w:marLeft w:val="480"/>
          <w:marRight w:val="0"/>
          <w:marTop w:val="0"/>
          <w:marBottom w:val="0"/>
          <w:divBdr>
            <w:top w:val="none" w:sz="0" w:space="0" w:color="auto"/>
            <w:left w:val="none" w:sz="0" w:space="0" w:color="auto"/>
            <w:bottom w:val="none" w:sz="0" w:space="0" w:color="auto"/>
            <w:right w:val="none" w:sz="0" w:space="0" w:color="auto"/>
          </w:divBdr>
        </w:div>
        <w:div w:id="1168134904">
          <w:marLeft w:val="480"/>
          <w:marRight w:val="0"/>
          <w:marTop w:val="0"/>
          <w:marBottom w:val="0"/>
          <w:divBdr>
            <w:top w:val="none" w:sz="0" w:space="0" w:color="auto"/>
            <w:left w:val="none" w:sz="0" w:space="0" w:color="auto"/>
            <w:bottom w:val="none" w:sz="0" w:space="0" w:color="auto"/>
            <w:right w:val="none" w:sz="0" w:space="0" w:color="auto"/>
          </w:divBdr>
        </w:div>
        <w:div w:id="1590429416">
          <w:marLeft w:val="480"/>
          <w:marRight w:val="0"/>
          <w:marTop w:val="0"/>
          <w:marBottom w:val="0"/>
          <w:divBdr>
            <w:top w:val="none" w:sz="0" w:space="0" w:color="auto"/>
            <w:left w:val="none" w:sz="0" w:space="0" w:color="auto"/>
            <w:bottom w:val="none" w:sz="0" w:space="0" w:color="auto"/>
            <w:right w:val="none" w:sz="0" w:space="0" w:color="auto"/>
          </w:divBdr>
        </w:div>
        <w:div w:id="1815952466">
          <w:marLeft w:val="480"/>
          <w:marRight w:val="0"/>
          <w:marTop w:val="0"/>
          <w:marBottom w:val="0"/>
          <w:divBdr>
            <w:top w:val="none" w:sz="0" w:space="0" w:color="auto"/>
            <w:left w:val="none" w:sz="0" w:space="0" w:color="auto"/>
            <w:bottom w:val="none" w:sz="0" w:space="0" w:color="auto"/>
            <w:right w:val="none" w:sz="0" w:space="0" w:color="auto"/>
          </w:divBdr>
        </w:div>
      </w:divsChild>
    </w:div>
    <w:div w:id="1691486843">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696075802">
      <w:bodyDiv w:val="1"/>
      <w:marLeft w:val="0"/>
      <w:marRight w:val="0"/>
      <w:marTop w:val="0"/>
      <w:marBottom w:val="0"/>
      <w:divBdr>
        <w:top w:val="none" w:sz="0" w:space="0" w:color="auto"/>
        <w:left w:val="none" w:sz="0" w:space="0" w:color="auto"/>
        <w:bottom w:val="none" w:sz="0" w:space="0" w:color="auto"/>
        <w:right w:val="none" w:sz="0" w:space="0" w:color="auto"/>
      </w:divBdr>
      <w:divsChild>
        <w:div w:id="1874607669">
          <w:marLeft w:val="480"/>
          <w:marRight w:val="0"/>
          <w:marTop w:val="0"/>
          <w:marBottom w:val="0"/>
          <w:divBdr>
            <w:top w:val="none" w:sz="0" w:space="0" w:color="auto"/>
            <w:left w:val="none" w:sz="0" w:space="0" w:color="auto"/>
            <w:bottom w:val="none" w:sz="0" w:space="0" w:color="auto"/>
            <w:right w:val="none" w:sz="0" w:space="0" w:color="auto"/>
          </w:divBdr>
        </w:div>
        <w:div w:id="1372724870">
          <w:marLeft w:val="480"/>
          <w:marRight w:val="0"/>
          <w:marTop w:val="0"/>
          <w:marBottom w:val="0"/>
          <w:divBdr>
            <w:top w:val="none" w:sz="0" w:space="0" w:color="auto"/>
            <w:left w:val="none" w:sz="0" w:space="0" w:color="auto"/>
            <w:bottom w:val="none" w:sz="0" w:space="0" w:color="auto"/>
            <w:right w:val="none" w:sz="0" w:space="0" w:color="auto"/>
          </w:divBdr>
        </w:div>
        <w:div w:id="1275558341">
          <w:marLeft w:val="480"/>
          <w:marRight w:val="0"/>
          <w:marTop w:val="0"/>
          <w:marBottom w:val="0"/>
          <w:divBdr>
            <w:top w:val="none" w:sz="0" w:space="0" w:color="auto"/>
            <w:left w:val="none" w:sz="0" w:space="0" w:color="auto"/>
            <w:bottom w:val="none" w:sz="0" w:space="0" w:color="auto"/>
            <w:right w:val="none" w:sz="0" w:space="0" w:color="auto"/>
          </w:divBdr>
        </w:div>
        <w:div w:id="1621912599">
          <w:marLeft w:val="480"/>
          <w:marRight w:val="0"/>
          <w:marTop w:val="0"/>
          <w:marBottom w:val="0"/>
          <w:divBdr>
            <w:top w:val="none" w:sz="0" w:space="0" w:color="auto"/>
            <w:left w:val="none" w:sz="0" w:space="0" w:color="auto"/>
            <w:bottom w:val="none" w:sz="0" w:space="0" w:color="auto"/>
            <w:right w:val="none" w:sz="0" w:space="0" w:color="auto"/>
          </w:divBdr>
        </w:div>
        <w:div w:id="234706534">
          <w:marLeft w:val="480"/>
          <w:marRight w:val="0"/>
          <w:marTop w:val="0"/>
          <w:marBottom w:val="0"/>
          <w:divBdr>
            <w:top w:val="none" w:sz="0" w:space="0" w:color="auto"/>
            <w:left w:val="none" w:sz="0" w:space="0" w:color="auto"/>
            <w:bottom w:val="none" w:sz="0" w:space="0" w:color="auto"/>
            <w:right w:val="none" w:sz="0" w:space="0" w:color="auto"/>
          </w:divBdr>
        </w:div>
        <w:div w:id="1379545857">
          <w:marLeft w:val="480"/>
          <w:marRight w:val="0"/>
          <w:marTop w:val="0"/>
          <w:marBottom w:val="0"/>
          <w:divBdr>
            <w:top w:val="none" w:sz="0" w:space="0" w:color="auto"/>
            <w:left w:val="none" w:sz="0" w:space="0" w:color="auto"/>
            <w:bottom w:val="none" w:sz="0" w:space="0" w:color="auto"/>
            <w:right w:val="none" w:sz="0" w:space="0" w:color="auto"/>
          </w:divBdr>
        </w:div>
        <w:div w:id="539316727">
          <w:marLeft w:val="480"/>
          <w:marRight w:val="0"/>
          <w:marTop w:val="0"/>
          <w:marBottom w:val="0"/>
          <w:divBdr>
            <w:top w:val="none" w:sz="0" w:space="0" w:color="auto"/>
            <w:left w:val="none" w:sz="0" w:space="0" w:color="auto"/>
            <w:bottom w:val="none" w:sz="0" w:space="0" w:color="auto"/>
            <w:right w:val="none" w:sz="0" w:space="0" w:color="auto"/>
          </w:divBdr>
        </w:div>
        <w:div w:id="1450733620">
          <w:marLeft w:val="480"/>
          <w:marRight w:val="0"/>
          <w:marTop w:val="0"/>
          <w:marBottom w:val="0"/>
          <w:divBdr>
            <w:top w:val="none" w:sz="0" w:space="0" w:color="auto"/>
            <w:left w:val="none" w:sz="0" w:space="0" w:color="auto"/>
            <w:bottom w:val="none" w:sz="0" w:space="0" w:color="auto"/>
            <w:right w:val="none" w:sz="0" w:space="0" w:color="auto"/>
          </w:divBdr>
        </w:div>
        <w:div w:id="2056586512">
          <w:marLeft w:val="480"/>
          <w:marRight w:val="0"/>
          <w:marTop w:val="0"/>
          <w:marBottom w:val="0"/>
          <w:divBdr>
            <w:top w:val="none" w:sz="0" w:space="0" w:color="auto"/>
            <w:left w:val="none" w:sz="0" w:space="0" w:color="auto"/>
            <w:bottom w:val="none" w:sz="0" w:space="0" w:color="auto"/>
            <w:right w:val="none" w:sz="0" w:space="0" w:color="auto"/>
          </w:divBdr>
        </w:div>
        <w:div w:id="1970352046">
          <w:marLeft w:val="480"/>
          <w:marRight w:val="0"/>
          <w:marTop w:val="0"/>
          <w:marBottom w:val="0"/>
          <w:divBdr>
            <w:top w:val="none" w:sz="0" w:space="0" w:color="auto"/>
            <w:left w:val="none" w:sz="0" w:space="0" w:color="auto"/>
            <w:bottom w:val="none" w:sz="0" w:space="0" w:color="auto"/>
            <w:right w:val="none" w:sz="0" w:space="0" w:color="auto"/>
          </w:divBdr>
        </w:div>
        <w:div w:id="1903521311">
          <w:marLeft w:val="480"/>
          <w:marRight w:val="0"/>
          <w:marTop w:val="0"/>
          <w:marBottom w:val="0"/>
          <w:divBdr>
            <w:top w:val="none" w:sz="0" w:space="0" w:color="auto"/>
            <w:left w:val="none" w:sz="0" w:space="0" w:color="auto"/>
            <w:bottom w:val="none" w:sz="0" w:space="0" w:color="auto"/>
            <w:right w:val="none" w:sz="0" w:space="0" w:color="auto"/>
          </w:divBdr>
        </w:div>
        <w:div w:id="311298153">
          <w:marLeft w:val="480"/>
          <w:marRight w:val="0"/>
          <w:marTop w:val="0"/>
          <w:marBottom w:val="0"/>
          <w:divBdr>
            <w:top w:val="none" w:sz="0" w:space="0" w:color="auto"/>
            <w:left w:val="none" w:sz="0" w:space="0" w:color="auto"/>
            <w:bottom w:val="none" w:sz="0" w:space="0" w:color="auto"/>
            <w:right w:val="none" w:sz="0" w:space="0" w:color="auto"/>
          </w:divBdr>
        </w:div>
        <w:div w:id="1555311707">
          <w:marLeft w:val="480"/>
          <w:marRight w:val="0"/>
          <w:marTop w:val="0"/>
          <w:marBottom w:val="0"/>
          <w:divBdr>
            <w:top w:val="none" w:sz="0" w:space="0" w:color="auto"/>
            <w:left w:val="none" w:sz="0" w:space="0" w:color="auto"/>
            <w:bottom w:val="none" w:sz="0" w:space="0" w:color="auto"/>
            <w:right w:val="none" w:sz="0" w:space="0" w:color="auto"/>
          </w:divBdr>
        </w:div>
        <w:div w:id="1051659960">
          <w:marLeft w:val="480"/>
          <w:marRight w:val="0"/>
          <w:marTop w:val="0"/>
          <w:marBottom w:val="0"/>
          <w:divBdr>
            <w:top w:val="none" w:sz="0" w:space="0" w:color="auto"/>
            <w:left w:val="none" w:sz="0" w:space="0" w:color="auto"/>
            <w:bottom w:val="none" w:sz="0" w:space="0" w:color="auto"/>
            <w:right w:val="none" w:sz="0" w:space="0" w:color="auto"/>
          </w:divBdr>
        </w:div>
        <w:div w:id="1924223541">
          <w:marLeft w:val="480"/>
          <w:marRight w:val="0"/>
          <w:marTop w:val="0"/>
          <w:marBottom w:val="0"/>
          <w:divBdr>
            <w:top w:val="none" w:sz="0" w:space="0" w:color="auto"/>
            <w:left w:val="none" w:sz="0" w:space="0" w:color="auto"/>
            <w:bottom w:val="none" w:sz="0" w:space="0" w:color="auto"/>
            <w:right w:val="none" w:sz="0" w:space="0" w:color="auto"/>
          </w:divBdr>
        </w:div>
        <w:div w:id="75440094">
          <w:marLeft w:val="480"/>
          <w:marRight w:val="0"/>
          <w:marTop w:val="0"/>
          <w:marBottom w:val="0"/>
          <w:divBdr>
            <w:top w:val="none" w:sz="0" w:space="0" w:color="auto"/>
            <w:left w:val="none" w:sz="0" w:space="0" w:color="auto"/>
            <w:bottom w:val="none" w:sz="0" w:space="0" w:color="auto"/>
            <w:right w:val="none" w:sz="0" w:space="0" w:color="auto"/>
          </w:divBdr>
        </w:div>
        <w:div w:id="594217163">
          <w:marLeft w:val="480"/>
          <w:marRight w:val="0"/>
          <w:marTop w:val="0"/>
          <w:marBottom w:val="0"/>
          <w:divBdr>
            <w:top w:val="none" w:sz="0" w:space="0" w:color="auto"/>
            <w:left w:val="none" w:sz="0" w:space="0" w:color="auto"/>
            <w:bottom w:val="none" w:sz="0" w:space="0" w:color="auto"/>
            <w:right w:val="none" w:sz="0" w:space="0" w:color="auto"/>
          </w:divBdr>
        </w:div>
        <w:div w:id="328555961">
          <w:marLeft w:val="480"/>
          <w:marRight w:val="0"/>
          <w:marTop w:val="0"/>
          <w:marBottom w:val="0"/>
          <w:divBdr>
            <w:top w:val="none" w:sz="0" w:space="0" w:color="auto"/>
            <w:left w:val="none" w:sz="0" w:space="0" w:color="auto"/>
            <w:bottom w:val="none" w:sz="0" w:space="0" w:color="auto"/>
            <w:right w:val="none" w:sz="0" w:space="0" w:color="auto"/>
          </w:divBdr>
        </w:div>
        <w:div w:id="1339381808">
          <w:marLeft w:val="480"/>
          <w:marRight w:val="0"/>
          <w:marTop w:val="0"/>
          <w:marBottom w:val="0"/>
          <w:divBdr>
            <w:top w:val="none" w:sz="0" w:space="0" w:color="auto"/>
            <w:left w:val="none" w:sz="0" w:space="0" w:color="auto"/>
            <w:bottom w:val="none" w:sz="0" w:space="0" w:color="auto"/>
            <w:right w:val="none" w:sz="0" w:space="0" w:color="auto"/>
          </w:divBdr>
        </w:div>
        <w:div w:id="1505514864">
          <w:marLeft w:val="480"/>
          <w:marRight w:val="0"/>
          <w:marTop w:val="0"/>
          <w:marBottom w:val="0"/>
          <w:divBdr>
            <w:top w:val="none" w:sz="0" w:space="0" w:color="auto"/>
            <w:left w:val="none" w:sz="0" w:space="0" w:color="auto"/>
            <w:bottom w:val="none" w:sz="0" w:space="0" w:color="auto"/>
            <w:right w:val="none" w:sz="0" w:space="0" w:color="auto"/>
          </w:divBdr>
        </w:div>
        <w:div w:id="599725886">
          <w:marLeft w:val="480"/>
          <w:marRight w:val="0"/>
          <w:marTop w:val="0"/>
          <w:marBottom w:val="0"/>
          <w:divBdr>
            <w:top w:val="none" w:sz="0" w:space="0" w:color="auto"/>
            <w:left w:val="none" w:sz="0" w:space="0" w:color="auto"/>
            <w:bottom w:val="none" w:sz="0" w:space="0" w:color="auto"/>
            <w:right w:val="none" w:sz="0" w:space="0" w:color="auto"/>
          </w:divBdr>
        </w:div>
        <w:div w:id="226115986">
          <w:marLeft w:val="480"/>
          <w:marRight w:val="0"/>
          <w:marTop w:val="0"/>
          <w:marBottom w:val="0"/>
          <w:divBdr>
            <w:top w:val="none" w:sz="0" w:space="0" w:color="auto"/>
            <w:left w:val="none" w:sz="0" w:space="0" w:color="auto"/>
            <w:bottom w:val="none" w:sz="0" w:space="0" w:color="auto"/>
            <w:right w:val="none" w:sz="0" w:space="0" w:color="auto"/>
          </w:divBdr>
        </w:div>
        <w:div w:id="1408185378">
          <w:marLeft w:val="480"/>
          <w:marRight w:val="0"/>
          <w:marTop w:val="0"/>
          <w:marBottom w:val="0"/>
          <w:divBdr>
            <w:top w:val="none" w:sz="0" w:space="0" w:color="auto"/>
            <w:left w:val="none" w:sz="0" w:space="0" w:color="auto"/>
            <w:bottom w:val="none" w:sz="0" w:space="0" w:color="auto"/>
            <w:right w:val="none" w:sz="0" w:space="0" w:color="auto"/>
          </w:divBdr>
        </w:div>
        <w:div w:id="1704666788">
          <w:marLeft w:val="480"/>
          <w:marRight w:val="0"/>
          <w:marTop w:val="0"/>
          <w:marBottom w:val="0"/>
          <w:divBdr>
            <w:top w:val="none" w:sz="0" w:space="0" w:color="auto"/>
            <w:left w:val="none" w:sz="0" w:space="0" w:color="auto"/>
            <w:bottom w:val="none" w:sz="0" w:space="0" w:color="auto"/>
            <w:right w:val="none" w:sz="0" w:space="0" w:color="auto"/>
          </w:divBdr>
        </w:div>
        <w:div w:id="302737207">
          <w:marLeft w:val="480"/>
          <w:marRight w:val="0"/>
          <w:marTop w:val="0"/>
          <w:marBottom w:val="0"/>
          <w:divBdr>
            <w:top w:val="none" w:sz="0" w:space="0" w:color="auto"/>
            <w:left w:val="none" w:sz="0" w:space="0" w:color="auto"/>
            <w:bottom w:val="none" w:sz="0" w:space="0" w:color="auto"/>
            <w:right w:val="none" w:sz="0" w:space="0" w:color="auto"/>
          </w:divBdr>
        </w:div>
        <w:div w:id="654258854">
          <w:marLeft w:val="480"/>
          <w:marRight w:val="0"/>
          <w:marTop w:val="0"/>
          <w:marBottom w:val="0"/>
          <w:divBdr>
            <w:top w:val="none" w:sz="0" w:space="0" w:color="auto"/>
            <w:left w:val="none" w:sz="0" w:space="0" w:color="auto"/>
            <w:bottom w:val="none" w:sz="0" w:space="0" w:color="auto"/>
            <w:right w:val="none" w:sz="0" w:space="0" w:color="auto"/>
          </w:divBdr>
        </w:div>
        <w:div w:id="1682118655">
          <w:marLeft w:val="480"/>
          <w:marRight w:val="0"/>
          <w:marTop w:val="0"/>
          <w:marBottom w:val="0"/>
          <w:divBdr>
            <w:top w:val="none" w:sz="0" w:space="0" w:color="auto"/>
            <w:left w:val="none" w:sz="0" w:space="0" w:color="auto"/>
            <w:bottom w:val="none" w:sz="0" w:space="0" w:color="auto"/>
            <w:right w:val="none" w:sz="0" w:space="0" w:color="auto"/>
          </w:divBdr>
        </w:div>
        <w:div w:id="2020816724">
          <w:marLeft w:val="480"/>
          <w:marRight w:val="0"/>
          <w:marTop w:val="0"/>
          <w:marBottom w:val="0"/>
          <w:divBdr>
            <w:top w:val="none" w:sz="0" w:space="0" w:color="auto"/>
            <w:left w:val="none" w:sz="0" w:space="0" w:color="auto"/>
            <w:bottom w:val="none" w:sz="0" w:space="0" w:color="auto"/>
            <w:right w:val="none" w:sz="0" w:space="0" w:color="auto"/>
          </w:divBdr>
        </w:div>
        <w:div w:id="1800226202">
          <w:marLeft w:val="480"/>
          <w:marRight w:val="0"/>
          <w:marTop w:val="0"/>
          <w:marBottom w:val="0"/>
          <w:divBdr>
            <w:top w:val="none" w:sz="0" w:space="0" w:color="auto"/>
            <w:left w:val="none" w:sz="0" w:space="0" w:color="auto"/>
            <w:bottom w:val="none" w:sz="0" w:space="0" w:color="auto"/>
            <w:right w:val="none" w:sz="0" w:space="0" w:color="auto"/>
          </w:divBdr>
        </w:div>
        <w:div w:id="1360087667">
          <w:marLeft w:val="480"/>
          <w:marRight w:val="0"/>
          <w:marTop w:val="0"/>
          <w:marBottom w:val="0"/>
          <w:divBdr>
            <w:top w:val="none" w:sz="0" w:space="0" w:color="auto"/>
            <w:left w:val="none" w:sz="0" w:space="0" w:color="auto"/>
            <w:bottom w:val="none" w:sz="0" w:space="0" w:color="auto"/>
            <w:right w:val="none" w:sz="0" w:space="0" w:color="auto"/>
          </w:divBdr>
        </w:div>
        <w:div w:id="1303270545">
          <w:marLeft w:val="480"/>
          <w:marRight w:val="0"/>
          <w:marTop w:val="0"/>
          <w:marBottom w:val="0"/>
          <w:divBdr>
            <w:top w:val="none" w:sz="0" w:space="0" w:color="auto"/>
            <w:left w:val="none" w:sz="0" w:space="0" w:color="auto"/>
            <w:bottom w:val="none" w:sz="0" w:space="0" w:color="auto"/>
            <w:right w:val="none" w:sz="0" w:space="0" w:color="auto"/>
          </w:divBdr>
        </w:div>
        <w:div w:id="1534075084">
          <w:marLeft w:val="480"/>
          <w:marRight w:val="0"/>
          <w:marTop w:val="0"/>
          <w:marBottom w:val="0"/>
          <w:divBdr>
            <w:top w:val="none" w:sz="0" w:space="0" w:color="auto"/>
            <w:left w:val="none" w:sz="0" w:space="0" w:color="auto"/>
            <w:bottom w:val="none" w:sz="0" w:space="0" w:color="auto"/>
            <w:right w:val="none" w:sz="0" w:space="0" w:color="auto"/>
          </w:divBdr>
        </w:div>
        <w:div w:id="578293835">
          <w:marLeft w:val="480"/>
          <w:marRight w:val="0"/>
          <w:marTop w:val="0"/>
          <w:marBottom w:val="0"/>
          <w:divBdr>
            <w:top w:val="none" w:sz="0" w:space="0" w:color="auto"/>
            <w:left w:val="none" w:sz="0" w:space="0" w:color="auto"/>
            <w:bottom w:val="none" w:sz="0" w:space="0" w:color="auto"/>
            <w:right w:val="none" w:sz="0" w:space="0" w:color="auto"/>
          </w:divBdr>
        </w:div>
        <w:div w:id="1276060676">
          <w:marLeft w:val="480"/>
          <w:marRight w:val="0"/>
          <w:marTop w:val="0"/>
          <w:marBottom w:val="0"/>
          <w:divBdr>
            <w:top w:val="none" w:sz="0" w:space="0" w:color="auto"/>
            <w:left w:val="none" w:sz="0" w:space="0" w:color="auto"/>
            <w:bottom w:val="none" w:sz="0" w:space="0" w:color="auto"/>
            <w:right w:val="none" w:sz="0" w:space="0" w:color="auto"/>
          </w:divBdr>
        </w:div>
        <w:div w:id="227889777">
          <w:marLeft w:val="480"/>
          <w:marRight w:val="0"/>
          <w:marTop w:val="0"/>
          <w:marBottom w:val="0"/>
          <w:divBdr>
            <w:top w:val="none" w:sz="0" w:space="0" w:color="auto"/>
            <w:left w:val="none" w:sz="0" w:space="0" w:color="auto"/>
            <w:bottom w:val="none" w:sz="0" w:space="0" w:color="auto"/>
            <w:right w:val="none" w:sz="0" w:space="0" w:color="auto"/>
          </w:divBdr>
        </w:div>
        <w:div w:id="930089074">
          <w:marLeft w:val="480"/>
          <w:marRight w:val="0"/>
          <w:marTop w:val="0"/>
          <w:marBottom w:val="0"/>
          <w:divBdr>
            <w:top w:val="none" w:sz="0" w:space="0" w:color="auto"/>
            <w:left w:val="none" w:sz="0" w:space="0" w:color="auto"/>
            <w:bottom w:val="none" w:sz="0" w:space="0" w:color="auto"/>
            <w:right w:val="none" w:sz="0" w:space="0" w:color="auto"/>
          </w:divBdr>
        </w:div>
        <w:div w:id="1485925023">
          <w:marLeft w:val="480"/>
          <w:marRight w:val="0"/>
          <w:marTop w:val="0"/>
          <w:marBottom w:val="0"/>
          <w:divBdr>
            <w:top w:val="none" w:sz="0" w:space="0" w:color="auto"/>
            <w:left w:val="none" w:sz="0" w:space="0" w:color="auto"/>
            <w:bottom w:val="none" w:sz="0" w:space="0" w:color="auto"/>
            <w:right w:val="none" w:sz="0" w:space="0" w:color="auto"/>
          </w:divBdr>
        </w:div>
        <w:div w:id="285477837">
          <w:marLeft w:val="480"/>
          <w:marRight w:val="0"/>
          <w:marTop w:val="0"/>
          <w:marBottom w:val="0"/>
          <w:divBdr>
            <w:top w:val="none" w:sz="0" w:space="0" w:color="auto"/>
            <w:left w:val="none" w:sz="0" w:space="0" w:color="auto"/>
            <w:bottom w:val="none" w:sz="0" w:space="0" w:color="auto"/>
            <w:right w:val="none" w:sz="0" w:space="0" w:color="auto"/>
          </w:divBdr>
        </w:div>
        <w:div w:id="959603236">
          <w:marLeft w:val="480"/>
          <w:marRight w:val="0"/>
          <w:marTop w:val="0"/>
          <w:marBottom w:val="0"/>
          <w:divBdr>
            <w:top w:val="none" w:sz="0" w:space="0" w:color="auto"/>
            <w:left w:val="none" w:sz="0" w:space="0" w:color="auto"/>
            <w:bottom w:val="none" w:sz="0" w:space="0" w:color="auto"/>
            <w:right w:val="none" w:sz="0" w:space="0" w:color="auto"/>
          </w:divBdr>
        </w:div>
        <w:div w:id="985279627">
          <w:marLeft w:val="480"/>
          <w:marRight w:val="0"/>
          <w:marTop w:val="0"/>
          <w:marBottom w:val="0"/>
          <w:divBdr>
            <w:top w:val="none" w:sz="0" w:space="0" w:color="auto"/>
            <w:left w:val="none" w:sz="0" w:space="0" w:color="auto"/>
            <w:bottom w:val="none" w:sz="0" w:space="0" w:color="auto"/>
            <w:right w:val="none" w:sz="0" w:space="0" w:color="auto"/>
          </w:divBdr>
        </w:div>
        <w:div w:id="18898799">
          <w:marLeft w:val="480"/>
          <w:marRight w:val="0"/>
          <w:marTop w:val="0"/>
          <w:marBottom w:val="0"/>
          <w:divBdr>
            <w:top w:val="none" w:sz="0" w:space="0" w:color="auto"/>
            <w:left w:val="none" w:sz="0" w:space="0" w:color="auto"/>
            <w:bottom w:val="none" w:sz="0" w:space="0" w:color="auto"/>
            <w:right w:val="none" w:sz="0" w:space="0" w:color="auto"/>
          </w:divBdr>
        </w:div>
        <w:div w:id="131795956">
          <w:marLeft w:val="480"/>
          <w:marRight w:val="0"/>
          <w:marTop w:val="0"/>
          <w:marBottom w:val="0"/>
          <w:divBdr>
            <w:top w:val="none" w:sz="0" w:space="0" w:color="auto"/>
            <w:left w:val="none" w:sz="0" w:space="0" w:color="auto"/>
            <w:bottom w:val="none" w:sz="0" w:space="0" w:color="auto"/>
            <w:right w:val="none" w:sz="0" w:space="0" w:color="auto"/>
          </w:divBdr>
        </w:div>
        <w:div w:id="1134372379">
          <w:marLeft w:val="480"/>
          <w:marRight w:val="0"/>
          <w:marTop w:val="0"/>
          <w:marBottom w:val="0"/>
          <w:divBdr>
            <w:top w:val="none" w:sz="0" w:space="0" w:color="auto"/>
            <w:left w:val="none" w:sz="0" w:space="0" w:color="auto"/>
            <w:bottom w:val="none" w:sz="0" w:space="0" w:color="auto"/>
            <w:right w:val="none" w:sz="0" w:space="0" w:color="auto"/>
          </w:divBdr>
        </w:div>
        <w:div w:id="562521855">
          <w:marLeft w:val="480"/>
          <w:marRight w:val="0"/>
          <w:marTop w:val="0"/>
          <w:marBottom w:val="0"/>
          <w:divBdr>
            <w:top w:val="none" w:sz="0" w:space="0" w:color="auto"/>
            <w:left w:val="none" w:sz="0" w:space="0" w:color="auto"/>
            <w:bottom w:val="none" w:sz="0" w:space="0" w:color="auto"/>
            <w:right w:val="none" w:sz="0" w:space="0" w:color="auto"/>
          </w:divBdr>
        </w:div>
        <w:div w:id="1088311260">
          <w:marLeft w:val="480"/>
          <w:marRight w:val="0"/>
          <w:marTop w:val="0"/>
          <w:marBottom w:val="0"/>
          <w:divBdr>
            <w:top w:val="none" w:sz="0" w:space="0" w:color="auto"/>
            <w:left w:val="none" w:sz="0" w:space="0" w:color="auto"/>
            <w:bottom w:val="none" w:sz="0" w:space="0" w:color="auto"/>
            <w:right w:val="none" w:sz="0" w:space="0" w:color="auto"/>
          </w:divBdr>
        </w:div>
        <w:div w:id="113259471">
          <w:marLeft w:val="480"/>
          <w:marRight w:val="0"/>
          <w:marTop w:val="0"/>
          <w:marBottom w:val="0"/>
          <w:divBdr>
            <w:top w:val="none" w:sz="0" w:space="0" w:color="auto"/>
            <w:left w:val="none" w:sz="0" w:space="0" w:color="auto"/>
            <w:bottom w:val="none" w:sz="0" w:space="0" w:color="auto"/>
            <w:right w:val="none" w:sz="0" w:space="0" w:color="auto"/>
          </w:divBdr>
        </w:div>
        <w:div w:id="797144610">
          <w:marLeft w:val="480"/>
          <w:marRight w:val="0"/>
          <w:marTop w:val="0"/>
          <w:marBottom w:val="0"/>
          <w:divBdr>
            <w:top w:val="none" w:sz="0" w:space="0" w:color="auto"/>
            <w:left w:val="none" w:sz="0" w:space="0" w:color="auto"/>
            <w:bottom w:val="none" w:sz="0" w:space="0" w:color="auto"/>
            <w:right w:val="none" w:sz="0" w:space="0" w:color="auto"/>
          </w:divBdr>
        </w:div>
        <w:div w:id="1293899139">
          <w:marLeft w:val="480"/>
          <w:marRight w:val="0"/>
          <w:marTop w:val="0"/>
          <w:marBottom w:val="0"/>
          <w:divBdr>
            <w:top w:val="none" w:sz="0" w:space="0" w:color="auto"/>
            <w:left w:val="none" w:sz="0" w:space="0" w:color="auto"/>
            <w:bottom w:val="none" w:sz="0" w:space="0" w:color="auto"/>
            <w:right w:val="none" w:sz="0" w:space="0" w:color="auto"/>
          </w:divBdr>
        </w:div>
        <w:div w:id="535235655">
          <w:marLeft w:val="480"/>
          <w:marRight w:val="0"/>
          <w:marTop w:val="0"/>
          <w:marBottom w:val="0"/>
          <w:divBdr>
            <w:top w:val="none" w:sz="0" w:space="0" w:color="auto"/>
            <w:left w:val="none" w:sz="0" w:space="0" w:color="auto"/>
            <w:bottom w:val="none" w:sz="0" w:space="0" w:color="auto"/>
            <w:right w:val="none" w:sz="0" w:space="0" w:color="auto"/>
          </w:divBdr>
        </w:div>
        <w:div w:id="887834504">
          <w:marLeft w:val="480"/>
          <w:marRight w:val="0"/>
          <w:marTop w:val="0"/>
          <w:marBottom w:val="0"/>
          <w:divBdr>
            <w:top w:val="none" w:sz="0" w:space="0" w:color="auto"/>
            <w:left w:val="none" w:sz="0" w:space="0" w:color="auto"/>
            <w:bottom w:val="none" w:sz="0" w:space="0" w:color="auto"/>
            <w:right w:val="none" w:sz="0" w:space="0" w:color="auto"/>
          </w:divBdr>
        </w:div>
        <w:div w:id="335961055">
          <w:marLeft w:val="480"/>
          <w:marRight w:val="0"/>
          <w:marTop w:val="0"/>
          <w:marBottom w:val="0"/>
          <w:divBdr>
            <w:top w:val="none" w:sz="0" w:space="0" w:color="auto"/>
            <w:left w:val="none" w:sz="0" w:space="0" w:color="auto"/>
            <w:bottom w:val="none" w:sz="0" w:space="0" w:color="auto"/>
            <w:right w:val="none" w:sz="0" w:space="0" w:color="auto"/>
          </w:divBdr>
        </w:div>
        <w:div w:id="62803392">
          <w:marLeft w:val="480"/>
          <w:marRight w:val="0"/>
          <w:marTop w:val="0"/>
          <w:marBottom w:val="0"/>
          <w:divBdr>
            <w:top w:val="none" w:sz="0" w:space="0" w:color="auto"/>
            <w:left w:val="none" w:sz="0" w:space="0" w:color="auto"/>
            <w:bottom w:val="none" w:sz="0" w:space="0" w:color="auto"/>
            <w:right w:val="none" w:sz="0" w:space="0" w:color="auto"/>
          </w:divBdr>
        </w:div>
        <w:div w:id="446579753">
          <w:marLeft w:val="480"/>
          <w:marRight w:val="0"/>
          <w:marTop w:val="0"/>
          <w:marBottom w:val="0"/>
          <w:divBdr>
            <w:top w:val="none" w:sz="0" w:space="0" w:color="auto"/>
            <w:left w:val="none" w:sz="0" w:space="0" w:color="auto"/>
            <w:bottom w:val="none" w:sz="0" w:space="0" w:color="auto"/>
            <w:right w:val="none" w:sz="0" w:space="0" w:color="auto"/>
          </w:divBdr>
        </w:div>
        <w:div w:id="254172491">
          <w:marLeft w:val="480"/>
          <w:marRight w:val="0"/>
          <w:marTop w:val="0"/>
          <w:marBottom w:val="0"/>
          <w:divBdr>
            <w:top w:val="none" w:sz="0" w:space="0" w:color="auto"/>
            <w:left w:val="none" w:sz="0" w:space="0" w:color="auto"/>
            <w:bottom w:val="none" w:sz="0" w:space="0" w:color="auto"/>
            <w:right w:val="none" w:sz="0" w:space="0" w:color="auto"/>
          </w:divBdr>
        </w:div>
        <w:div w:id="710306930">
          <w:marLeft w:val="480"/>
          <w:marRight w:val="0"/>
          <w:marTop w:val="0"/>
          <w:marBottom w:val="0"/>
          <w:divBdr>
            <w:top w:val="none" w:sz="0" w:space="0" w:color="auto"/>
            <w:left w:val="none" w:sz="0" w:space="0" w:color="auto"/>
            <w:bottom w:val="none" w:sz="0" w:space="0" w:color="auto"/>
            <w:right w:val="none" w:sz="0" w:space="0" w:color="auto"/>
          </w:divBdr>
        </w:div>
        <w:div w:id="1531844200">
          <w:marLeft w:val="480"/>
          <w:marRight w:val="0"/>
          <w:marTop w:val="0"/>
          <w:marBottom w:val="0"/>
          <w:divBdr>
            <w:top w:val="none" w:sz="0" w:space="0" w:color="auto"/>
            <w:left w:val="none" w:sz="0" w:space="0" w:color="auto"/>
            <w:bottom w:val="none" w:sz="0" w:space="0" w:color="auto"/>
            <w:right w:val="none" w:sz="0" w:space="0" w:color="auto"/>
          </w:divBdr>
        </w:div>
        <w:div w:id="540479580">
          <w:marLeft w:val="480"/>
          <w:marRight w:val="0"/>
          <w:marTop w:val="0"/>
          <w:marBottom w:val="0"/>
          <w:divBdr>
            <w:top w:val="none" w:sz="0" w:space="0" w:color="auto"/>
            <w:left w:val="none" w:sz="0" w:space="0" w:color="auto"/>
            <w:bottom w:val="none" w:sz="0" w:space="0" w:color="auto"/>
            <w:right w:val="none" w:sz="0" w:space="0" w:color="auto"/>
          </w:divBdr>
        </w:div>
        <w:div w:id="530534578">
          <w:marLeft w:val="480"/>
          <w:marRight w:val="0"/>
          <w:marTop w:val="0"/>
          <w:marBottom w:val="0"/>
          <w:divBdr>
            <w:top w:val="none" w:sz="0" w:space="0" w:color="auto"/>
            <w:left w:val="none" w:sz="0" w:space="0" w:color="auto"/>
            <w:bottom w:val="none" w:sz="0" w:space="0" w:color="auto"/>
            <w:right w:val="none" w:sz="0" w:space="0" w:color="auto"/>
          </w:divBdr>
        </w:div>
        <w:div w:id="1774737774">
          <w:marLeft w:val="480"/>
          <w:marRight w:val="0"/>
          <w:marTop w:val="0"/>
          <w:marBottom w:val="0"/>
          <w:divBdr>
            <w:top w:val="none" w:sz="0" w:space="0" w:color="auto"/>
            <w:left w:val="none" w:sz="0" w:space="0" w:color="auto"/>
            <w:bottom w:val="none" w:sz="0" w:space="0" w:color="auto"/>
            <w:right w:val="none" w:sz="0" w:space="0" w:color="auto"/>
          </w:divBdr>
        </w:div>
        <w:div w:id="1966617956">
          <w:marLeft w:val="480"/>
          <w:marRight w:val="0"/>
          <w:marTop w:val="0"/>
          <w:marBottom w:val="0"/>
          <w:divBdr>
            <w:top w:val="none" w:sz="0" w:space="0" w:color="auto"/>
            <w:left w:val="none" w:sz="0" w:space="0" w:color="auto"/>
            <w:bottom w:val="none" w:sz="0" w:space="0" w:color="auto"/>
            <w:right w:val="none" w:sz="0" w:space="0" w:color="auto"/>
          </w:divBdr>
        </w:div>
        <w:div w:id="438454463">
          <w:marLeft w:val="480"/>
          <w:marRight w:val="0"/>
          <w:marTop w:val="0"/>
          <w:marBottom w:val="0"/>
          <w:divBdr>
            <w:top w:val="none" w:sz="0" w:space="0" w:color="auto"/>
            <w:left w:val="none" w:sz="0" w:space="0" w:color="auto"/>
            <w:bottom w:val="none" w:sz="0" w:space="0" w:color="auto"/>
            <w:right w:val="none" w:sz="0" w:space="0" w:color="auto"/>
          </w:divBdr>
        </w:div>
        <w:div w:id="107510500">
          <w:marLeft w:val="480"/>
          <w:marRight w:val="0"/>
          <w:marTop w:val="0"/>
          <w:marBottom w:val="0"/>
          <w:divBdr>
            <w:top w:val="none" w:sz="0" w:space="0" w:color="auto"/>
            <w:left w:val="none" w:sz="0" w:space="0" w:color="auto"/>
            <w:bottom w:val="none" w:sz="0" w:space="0" w:color="auto"/>
            <w:right w:val="none" w:sz="0" w:space="0" w:color="auto"/>
          </w:divBdr>
        </w:div>
        <w:div w:id="559052382">
          <w:marLeft w:val="480"/>
          <w:marRight w:val="0"/>
          <w:marTop w:val="0"/>
          <w:marBottom w:val="0"/>
          <w:divBdr>
            <w:top w:val="none" w:sz="0" w:space="0" w:color="auto"/>
            <w:left w:val="none" w:sz="0" w:space="0" w:color="auto"/>
            <w:bottom w:val="none" w:sz="0" w:space="0" w:color="auto"/>
            <w:right w:val="none" w:sz="0" w:space="0" w:color="auto"/>
          </w:divBdr>
        </w:div>
        <w:div w:id="1626084735">
          <w:marLeft w:val="480"/>
          <w:marRight w:val="0"/>
          <w:marTop w:val="0"/>
          <w:marBottom w:val="0"/>
          <w:divBdr>
            <w:top w:val="none" w:sz="0" w:space="0" w:color="auto"/>
            <w:left w:val="none" w:sz="0" w:space="0" w:color="auto"/>
            <w:bottom w:val="none" w:sz="0" w:space="0" w:color="auto"/>
            <w:right w:val="none" w:sz="0" w:space="0" w:color="auto"/>
          </w:divBdr>
        </w:div>
        <w:div w:id="850686411">
          <w:marLeft w:val="480"/>
          <w:marRight w:val="0"/>
          <w:marTop w:val="0"/>
          <w:marBottom w:val="0"/>
          <w:divBdr>
            <w:top w:val="none" w:sz="0" w:space="0" w:color="auto"/>
            <w:left w:val="none" w:sz="0" w:space="0" w:color="auto"/>
            <w:bottom w:val="none" w:sz="0" w:space="0" w:color="auto"/>
            <w:right w:val="none" w:sz="0" w:space="0" w:color="auto"/>
          </w:divBdr>
        </w:div>
        <w:div w:id="1087851114">
          <w:marLeft w:val="480"/>
          <w:marRight w:val="0"/>
          <w:marTop w:val="0"/>
          <w:marBottom w:val="0"/>
          <w:divBdr>
            <w:top w:val="none" w:sz="0" w:space="0" w:color="auto"/>
            <w:left w:val="none" w:sz="0" w:space="0" w:color="auto"/>
            <w:bottom w:val="none" w:sz="0" w:space="0" w:color="auto"/>
            <w:right w:val="none" w:sz="0" w:space="0" w:color="auto"/>
          </w:divBdr>
        </w:div>
        <w:div w:id="851994990">
          <w:marLeft w:val="480"/>
          <w:marRight w:val="0"/>
          <w:marTop w:val="0"/>
          <w:marBottom w:val="0"/>
          <w:divBdr>
            <w:top w:val="none" w:sz="0" w:space="0" w:color="auto"/>
            <w:left w:val="none" w:sz="0" w:space="0" w:color="auto"/>
            <w:bottom w:val="none" w:sz="0" w:space="0" w:color="auto"/>
            <w:right w:val="none" w:sz="0" w:space="0" w:color="auto"/>
          </w:divBdr>
        </w:div>
        <w:div w:id="1636986568">
          <w:marLeft w:val="480"/>
          <w:marRight w:val="0"/>
          <w:marTop w:val="0"/>
          <w:marBottom w:val="0"/>
          <w:divBdr>
            <w:top w:val="none" w:sz="0" w:space="0" w:color="auto"/>
            <w:left w:val="none" w:sz="0" w:space="0" w:color="auto"/>
            <w:bottom w:val="none" w:sz="0" w:space="0" w:color="auto"/>
            <w:right w:val="none" w:sz="0" w:space="0" w:color="auto"/>
          </w:divBdr>
        </w:div>
        <w:div w:id="1540318477">
          <w:marLeft w:val="480"/>
          <w:marRight w:val="0"/>
          <w:marTop w:val="0"/>
          <w:marBottom w:val="0"/>
          <w:divBdr>
            <w:top w:val="none" w:sz="0" w:space="0" w:color="auto"/>
            <w:left w:val="none" w:sz="0" w:space="0" w:color="auto"/>
            <w:bottom w:val="none" w:sz="0" w:space="0" w:color="auto"/>
            <w:right w:val="none" w:sz="0" w:space="0" w:color="auto"/>
          </w:divBdr>
        </w:div>
        <w:div w:id="595332496">
          <w:marLeft w:val="480"/>
          <w:marRight w:val="0"/>
          <w:marTop w:val="0"/>
          <w:marBottom w:val="0"/>
          <w:divBdr>
            <w:top w:val="none" w:sz="0" w:space="0" w:color="auto"/>
            <w:left w:val="none" w:sz="0" w:space="0" w:color="auto"/>
            <w:bottom w:val="none" w:sz="0" w:space="0" w:color="auto"/>
            <w:right w:val="none" w:sz="0" w:space="0" w:color="auto"/>
          </w:divBdr>
        </w:div>
        <w:div w:id="1653949592">
          <w:marLeft w:val="480"/>
          <w:marRight w:val="0"/>
          <w:marTop w:val="0"/>
          <w:marBottom w:val="0"/>
          <w:divBdr>
            <w:top w:val="none" w:sz="0" w:space="0" w:color="auto"/>
            <w:left w:val="none" w:sz="0" w:space="0" w:color="auto"/>
            <w:bottom w:val="none" w:sz="0" w:space="0" w:color="auto"/>
            <w:right w:val="none" w:sz="0" w:space="0" w:color="auto"/>
          </w:divBdr>
        </w:div>
        <w:div w:id="623468240">
          <w:marLeft w:val="480"/>
          <w:marRight w:val="0"/>
          <w:marTop w:val="0"/>
          <w:marBottom w:val="0"/>
          <w:divBdr>
            <w:top w:val="none" w:sz="0" w:space="0" w:color="auto"/>
            <w:left w:val="none" w:sz="0" w:space="0" w:color="auto"/>
            <w:bottom w:val="none" w:sz="0" w:space="0" w:color="auto"/>
            <w:right w:val="none" w:sz="0" w:space="0" w:color="auto"/>
          </w:divBdr>
        </w:div>
        <w:div w:id="1381174423">
          <w:marLeft w:val="480"/>
          <w:marRight w:val="0"/>
          <w:marTop w:val="0"/>
          <w:marBottom w:val="0"/>
          <w:divBdr>
            <w:top w:val="none" w:sz="0" w:space="0" w:color="auto"/>
            <w:left w:val="none" w:sz="0" w:space="0" w:color="auto"/>
            <w:bottom w:val="none" w:sz="0" w:space="0" w:color="auto"/>
            <w:right w:val="none" w:sz="0" w:space="0" w:color="auto"/>
          </w:divBdr>
        </w:div>
      </w:divsChild>
    </w:div>
    <w:div w:id="1696926683">
      <w:bodyDiv w:val="1"/>
      <w:marLeft w:val="0"/>
      <w:marRight w:val="0"/>
      <w:marTop w:val="0"/>
      <w:marBottom w:val="0"/>
      <w:divBdr>
        <w:top w:val="none" w:sz="0" w:space="0" w:color="auto"/>
        <w:left w:val="none" w:sz="0" w:space="0" w:color="auto"/>
        <w:bottom w:val="none" w:sz="0" w:space="0" w:color="auto"/>
        <w:right w:val="none" w:sz="0" w:space="0" w:color="auto"/>
      </w:divBdr>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13573213">
      <w:bodyDiv w:val="1"/>
      <w:marLeft w:val="0"/>
      <w:marRight w:val="0"/>
      <w:marTop w:val="0"/>
      <w:marBottom w:val="0"/>
      <w:divBdr>
        <w:top w:val="none" w:sz="0" w:space="0" w:color="auto"/>
        <w:left w:val="none" w:sz="0" w:space="0" w:color="auto"/>
        <w:bottom w:val="none" w:sz="0" w:space="0" w:color="auto"/>
        <w:right w:val="none" w:sz="0" w:space="0" w:color="auto"/>
      </w:divBdr>
    </w:div>
    <w:div w:id="1722051043">
      <w:bodyDiv w:val="1"/>
      <w:marLeft w:val="0"/>
      <w:marRight w:val="0"/>
      <w:marTop w:val="0"/>
      <w:marBottom w:val="0"/>
      <w:divBdr>
        <w:top w:val="none" w:sz="0" w:space="0" w:color="auto"/>
        <w:left w:val="none" w:sz="0" w:space="0" w:color="auto"/>
        <w:bottom w:val="none" w:sz="0" w:space="0" w:color="auto"/>
        <w:right w:val="none" w:sz="0" w:space="0" w:color="auto"/>
      </w:divBdr>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37780260">
      <w:bodyDiv w:val="1"/>
      <w:marLeft w:val="0"/>
      <w:marRight w:val="0"/>
      <w:marTop w:val="0"/>
      <w:marBottom w:val="0"/>
      <w:divBdr>
        <w:top w:val="none" w:sz="0" w:space="0" w:color="auto"/>
        <w:left w:val="none" w:sz="0" w:space="0" w:color="auto"/>
        <w:bottom w:val="none" w:sz="0" w:space="0" w:color="auto"/>
        <w:right w:val="none" w:sz="0" w:space="0" w:color="auto"/>
      </w:divBdr>
    </w:div>
    <w:div w:id="1742871798">
      <w:bodyDiv w:val="1"/>
      <w:marLeft w:val="0"/>
      <w:marRight w:val="0"/>
      <w:marTop w:val="0"/>
      <w:marBottom w:val="0"/>
      <w:divBdr>
        <w:top w:val="none" w:sz="0" w:space="0" w:color="auto"/>
        <w:left w:val="none" w:sz="0" w:space="0" w:color="auto"/>
        <w:bottom w:val="none" w:sz="0" w:space="0" w:color="auto"/>
        <w:right w:val="none" w:sz="0" w:space="0" w:color="auto"/>
      </w:divBdr>
    </w:div>
    <w:div w:id="1748839549">
      <w:bodyDiv w:val="1"/>
      <w:marLeft w:val="0"/>
      <w:marRight w:val="0"/>
      <w:marTop w:val="0"/>
      <w:marBottom w:val="0"/>
      <w:divBdr>
        <w:top w:val="none" w:sz="0" w:space="0" w:color="auto"/>
        <w:left w:val="none" w:sz="0" w:space="0" w:color="auto"/>
        <w:bottom w:val="none" w:sz="0" w:space="0" w:color="auto"/>
        <w:right w:val="none" w:sz="0" w:space="0" w:color="auto"/>
      </w:divBdr>
    </w:div>
    <w:div w:id="1749037317">
      <w:bodyDiv w:val="1"/>
      <w:marLeft w:val="0"/>
      <w:marRight w:val="0"/>
      <w:marTop w:val="0"/>
      <w:marBottom w:val="0"/>
      <w:divBdr>
        <w:top w:val="none" w:sz="0" w:space="0" w:color="auto"/>
        <w:left w:val="none" w:sz="0" w:space="0" w:color="auto"/>
        <w:bottom w:val="none" w:sz="0" w:space="0" w:color="auto"/>
        <w:right w:val="none" w:sz="0" w:space="0" w:color="auto"/>
      </w:divBdr>
      <w:divsChild>
        <w:div w:id="943338775">
          <w:marLeft w:val="480"/>
          <w:marRight w:val="0"/>
          <w:marTop w:val="0"/>
          <w:marBottom w:val="0"/>
          <w:divBdr>
            <w:top w:val="none" w:sz="0" w:space="0" w:color="auto"/>
            <w:left w:val="none" w:sz="0" w:space="0" w:color="auto"/>
            <w:bottom w:val="none" w:sz="0" w:space="0" w:color="auto"/>
            <w:right w:val="none" w:sz="0" w:space="0" w:color="auto"/>
          </w:divBdr>
        </w:div>
        <w:div w:id="945502404">
          <w:marLeft w:val="480"/>
          <w:marRight w:val="0"/>
          <w:marTop w:val="0"/>
          <w:marBottom w:val="0"/>
          <w:divBdr>
            <w:top w:val="none" w:sz="0" w:space="0" w:color="auto"/>
            <w:left w:val="none" w:sz="0" w:space="0" w:color="auto"/>
            <w:bottom w:val="none" w:sz="0" w:space="0" w:color="auto"/>
            <w:right w:val="none" w:sz="0" w:space="0" w:color="auto"/>
          </w:divBdr>
        </w:div>
        <w:div w:id="58330077">
          <w:marLeft w:val="480"/>
          <w:marRight w:val="0"/>
          <w:marTop w:val="0"/>
          <w:marBottom w:val="0"/>
          <w:divBdr>
            <w:top w:val="none" w:sz="0" w:space="0" w:color="auto"/>
            <w:left w:val="none" w:sz="0" w:space="0" w:color="auto"/>
            <w:bottom w:val="none" w:sz="0" w:space="0" w:color="auto"/>
            <w:right w:val="none" w:sz="0" w:space="0" w:color="auto"/>
          </w:divBdr>
        </w:div>
        <w:div w:id="1240292600">
          <w:marLeft w:val="480"/>
          <w:marRight w:val="0"/>
          <w:marTop w:val="0"/>
          <w:marBottom w:val="0"/>
          <w:divBdr>
            <w:top w:val="none" w:sz="0" w:space="0" w:color="auto"/>
            <w:left w:val="none" w:sz="0" w:space="0" w:color="auto"/>
            <w:bottom w:val="none" w:sz="0" w:space="0" w:color="auto"/>
            <w:right w:val="none" w:sz="0" w:space="0" w:color="auto"/>
          </w:divBdr>
        </w:div>
        <w:div w:id="70661678">
          <w:marLeft w:val="480"/>
          <w:marRight w:val="0"/>
          <w:marTop w:val="0"/>
          <w:marBottom w:val="0"/>
          <w:divBdr>
            <w:top w:val="none" w:sz="0" w:space="0" w:color="auto"/>
            <w:left w:val="none" w:sz="0" w:space="0" w:color="auto"/>
            <w:bottom w:val="none" w:sz="0" w:space="0" w:color="auto"/>
            <w:right w:val="none" w:sz="0" w:space="0" w:color="auto"/>
          </w:divBdr>
        </w:div>
        <w:div w:id="912279337">
          <w:marLeft w:val="480"/>
          <w:marRight w:val="0"/>
          <w:marTop w:val="0"/>
          <w:marBottom w:val="0"/>
          <w:divBdr>
            <w:top w:val="none" w:sz="0" w:space="0" w:color="auto"/>
            <w:left w:val="none" w:sz="0" w:space="0" w:color="auto"/>
            <w:bottom w:val="none" w:sz="0" w:space="0" w:color="auto"/>
            <w:right w:val="none" w:sz="0" w:space="0" w:color="auto"/>
          </w:divBdr>
        </w:div>
        <w:div w:id="1699505117">
          <w:marLeft w:val="480"/>
          <w:marRight w:val="0"/>
          <w:marTop w:val="0"/>
          <w:marBottom w:val="0"/>
          <w:divBdr>
            <w:top w:val="none" w:sz="0" w:space="0" w:color="auto"/>
            <w:left w:val="none" w:sz="0" w:space="0" w:color="auto"/>
            <w:bottom w:val="none" w:sz="0" w:space="0" w:color="auto"/>
            <w:right w:val="none" w:sz="0" w:space="0" w:color="auto"/>
          </w:divBdr>
        </w:div>
        <w:div w:id="514273539">
          <w:marLeft w:val="480"/>
          <w:marRight w:val="0"/>
          <w:marTop w:val="0"/>
          <w:marBottom w:val="0"/>
          <w:divBdr>
            <w:top w:val="none" w:sz="0" w:space="0" w:color="auto"/>
            <w:left w:val="none" w:sz="0" w:space="0" w:color="auto"/>
            <w:bottom w:val="none" w:sz="0" w:space="0" w:color="auto"/>
            <w:right w:val="none" w:sz="0" w:space="0" w:color="auto"/>
          </w:divBdr>
        </w:div>
        <w:div w:id="150409908">
          <w:marLeft w:val="480"/>
          <w:marRight w:val="0"/>
          <w:marTop w:val="0"/>
          <w:marBottom w:val="0"/>
          <w:divBdr>
            <w:top w:val="none" w:sz="0" w:space="0" w:color="auto"/>
            <w:left w:val="none" w:sz="0" w:space="0" w:color="auto"/>
            <w:bottom w:val="none" w:sz="0" w:space="0" w:color="auto"/>
            <w:right w:val="none" w:sz="0" w:space="0" w:color="auto"/>
          </w:divBdr>
        </w:div>
        <w:div w:id="1300917472">
          <w:marLeft w:val="480"/>
          <w:marRight w:val="0"/>
          <w:marTop w:val="0"/>
          <w:marBottom w:val="0"/>
          <w:divBdr>
            <w:top w:val="none" w:sz="0" w:space="0" w:color="auto"/>
            <w:left w:val="none" w:sz="0" w:space="0" w:color="auto"/>
            <w:bottom w:val="none" w:sz="0" w:space="0" w:color="auto"/>
            <w:right w:val="none" w:sz="0" w:space="0" w:color="auto"/>
          </w:divBdr>
        </w:div>
        <w:div w:id="194119411">
          <w:marLeft w:val="480"/>
          <w:marRight w:val="0"/>
          <w:marTop w:val="0"/>
          <w:marBottom w:val="0"/>
          <w:divBdr>
            <w:top w:val="none" w:sz="0" w:space="0" w:color="auto"/>
            <w:left w:val="none" w:sz="0" w:space="0" w:color="auto"/>
            <w:bottom w:val="none" w:sz="0" w:space="0" w:color="auto"/>
            <w:right w:val="none" w:sz="0" w:space="0" w:color="auto"/>
          </w:divBdr>
        </w:div>
        <w:div w:id="1150831366">
          <w:marLeft w:val="480"/>
          <w:marRight w:val="0"/>
          <w:marTop w:val="0"/>
          <w:marBottom w:val="0"/>
          <w:divBdr>
            <w:top w:val="none" w:sz="0" w:space="0" w:color="auto"/>
            <w:left w:val="none" w:sz="0" w:space="0" w:color="auto"/>
            <w:bottom w:val="none" w:sz="0" w:space="0" w:color="auto"/>
            <w:right w:val="none" w:sz="0" w:space="0" w:color="auto"/>
          </w:divBdr>
        </w:div>
        <w:div w:id="1680813456">
          <w:marLeft w:val="480"/>
          <w:marRight w:val="0"/>
          <w:marTop w:val="0"/>
          <w:marBottom w:val="0"/>
          <w:divBdr>
            <w:top w:val="none" w:sz="0" w:space="0" w:color="auto"/>
            <w:left w:val="none" w:sz="0" w:space="0" w:color="auto"/>
            <w:bottom w:val="none" w:sz="0" w:space="0" w:color="auto"/>
            <w:right w:val="none" w:sz="0" w:space="0" w:color="auto"/>
          </w:divBdr>
        </w:div>
        <w:div w:id="433138410">
          <w:marLeft w:val="480"/>
          <w:marRight w:val="0"/>
          <w:marTop w:val="0"/>
          <w:marBottom w:val="0"/>
          <w:divBdr>
            <w:top w:val="none" w:sz="0" w:space="0" w:color="auto"/>
            <w:left w:val="none" w:sz="0" w:space="0" w:color="auto"/>
            <w:bottom w:val="none" w:sz="0" w:space="0" w:color="auto"/>
            <w:right w:val="none" w:sz="0" w:space="0" w:color="auto"/>
          </w:divBdr>
        </w:div>
        <w:div w:id="1641032663">
          <w:marLeft w:val="480"/>
          <w:marRight w:val="0"/>
          <w:marTop w:val="0"/>
          <w:marBottom w:val="0"/>
          <w:divBdr>
            <w:top w:val="none" w:sz="0" w:space="0" w:color="auto"/>
            <w:left w:val="none" w:sz="0" w:space="0" w:color="auto"/>
            <w:bottom w:val="none" w:sz="0" w:space="0" w:color="auto"/>
            <w:right w:val="none" w:sz="0" w:space="0" w:color="auto"/>
          </w:divBdr>
        </w:div>
        <w:div w:id="1258637654">
          <w:marLeft w:val="480"/>
          <w:marRight w:val="0"/>
          <w:marTop w:val="0"/>
          <w:marBottom w:val="0"/>
          <w:divBdr>
            <w:top w:val="none" w:sz="0" w:space="0" w:color="auto"/>
            <w:left w:val="none" w:sz="0" w:space="0" w:color="auto"/>
            <w:bottom w:val="none" w:sz="0" w:space="0" w:color="auto"/>
            <w:right w:val="none" w:sz="0" w:space="0" w:color="auto"/>
          </w:divBdr>
        </w:div>
        <w:div w:id="187064684">
          <w:marLeft w:val="480"/>
          <w:marRight w:val="0"/>
          <w:marTop w:val="0"/>
          <w:marBottom w:val="0"/>
          <w:divBdr>
            <w:top w:val="none" w:sz="0" w:space="0" w:color="auto"/>
            <w:left w:val="none" w:sz="0" w:space="0" w:color="auto"/>
            <w:bottom w:val="none" w:sz="0" w:space="0" w:color="auto"/>
            <w:right w:val="none" w:sz="0" w:space="0" w:color="auto"/>
          </w:divBdr>
        </w:div>
        <w:div w:id="701827887">
          <w:marLeft w:val="480"/>
          <w:marRight w:val="0"/>
          <w:marTop w:val="0"/>
          <w:marBottom w:val="0"/>
          <w:divBdr>
            <w:top w:val="none" w:sz="0" w:space="0" w:color="auto"/>
            <w:left w:val="none" w:sz="0" w:space="0" w:color="auto"/>
            <w:bottom w:val="none" w:sz="0" w:space="0" w:color="auto"/>
            <w:right w:val="none" w:sz="0" w:space="0" w:color="auto"/>
          </w:divBdr>
        </w:div>
        <w:div w:id="140974668">
          <w:marLeft w:val="480"/>
          <w:marRight w:val="0"/>
          <w:marTop w:val="0"/>
          <w:marBottom w:val="0"/>
          <w:divBdr>
            <w:top w:val="none" w:sz="0" w:space="0" w:color="auto"/>
            <w:left w:val="none" w:sz="0" w:space="0" w:color="auto"/>
            <w:bottom w:val="none" w:sz="0" w:space="0" w:color="auto"/>
            <w:right w:val="none" w:sz="0" w:space="0" w:color="auto"/>
          </w:divBdr>
        </w:div>
        <w:div w:id="1323385984">
          <w:marLeft w:val="480"/>
          <w:marRight w:val="0"/>
          <w:marTop w:val="0"/>
          <w:marBottom w:val="0"/>
          <w:divBdr>
            <w:top w:val="none" w:sz="0" w:space="0" w:color="auto"/>
            <w:left w:val="none" w:sz="0" w:space="0" w:color="auto"/>
            <w:bottom w:val="none" w:sz="0" w:space="0" w:color="auto"/>
            <w:right w:val="none" w:sz="0" w:space="0" w:color="auto"/>
          </w:divBdr>
        </w:div>
        <w:div w:id="397679825">
          <w:marLeft w:val="480"/>
          <w:marRight w:val="0"/>
          <w:marTop w:val="0"/>
          <w:marBottom w:val="0"/>
          <w:divBdr>
            <w:top w:val="none" w:sz="0" w:space="0" w:color="auto"/>
            <w:left w:val="none" w:sz="0" w:space="0" w:color="auto"/>
            <w:bottom w:val="none" w:sz="0" w:space="0" w:color="auto"/>
            <w:right w:val="none" w:sz="0" w:space="0" w:color="auto"/>
          </w:divBdr>
        </w:div>
        <w:div w:id="717168401">
          <w:marLeft w:val="480"/>
          <w:marRight w:val="0"/>
          <w:marTop w:val="0"/>
          <w:marBottom w:val="0"/>
          <w:divBdr>
            <w:top w:val="none" w:sz="0" w:space="0" w:color="auto"/>
            <w:left w:val="none" w:sz="0" w:space="0" w:color="auto"/>
            <w:bottom w:val="none" w:sz="0" w:space="0" w:color="auto"/>
            <w:right w:val="none" w:sz="0" w:space="0" w:color="auto"/>
          </w:divBdr>
        </w:div>
        <w:div w:id="1327516310">
          <w:marLeft w:val="480"/>
          <w:marRight w:val="0"/>
          <w:marTop w:val="0"/>
          <w:marBottom w:val="0"/>
          <w:divBdr>
            <w:top w:val="none" w:sz="0" w:space="0" w:color="auto"/>
            <w:left w:val="none" w:sz="0" w:space="0" w:color="auto"/>
            <w:bottom w:val="none" w:sz="0" w:space="0" w:color="auto"/>
            <w:right w:val="none" w:sz="0" w:space="0" w:color="auto"/>
          </w:divBdr>
        </w:div>
        <w:div w:id="2013332249">
          <w:marLeft w:val="480"/>
          <w:marRight w:val="0"/>
          <w:marTop w:val="0"/>
          <w:marBottom w:val="0"/>
          <w:divBdr>
            <w:top w:val="none" w:sz="0" w:space="0" w:color="auto"/>
            <w:left w:val="none" w:sz="0" w:space="0" w:color="auto"/>
            <w:bottom w:val="none" w:sz="0" w:space="0" w:color="auto"/>
            <w:right w:val="none" w:sz="0" w:space="0" w:color="auto"/>
          </w:divBdr>
        </w:div>
        <w:div w:id="1819613022">
          <w:marLeft w:val="480"/>
          <w:marRight w:val="0"/>
          <w:marTop w:val="0"/>
          <w:marBottom w:val="0"/>
          <w:divBdr>
            <w:top w:val="none" w:sz="0" w:space="0" w:color="auto"/>
            <w:left w:val="none" w:sz="0" w:space="0" w:color="auto"/>
            <w:bottom w:val="none" w:sz="0" w:space="0" w:color="auto"/>
            <w:right w:val="none" w:sz="0" w:space="0" w:color="auto"/>
          </w:divBdr>
        </w:div>
        <w:div w:id="1390225383">
          <w:marLeft w:val="480"/>
          <w:marRight w:val="0"/>
          <w:marTop w:val="0"/>
          <w:marBottom w:val="0"/>
          <w:divBdr>
            <w:top w:val="none" w:sz="0" w:space="0" w:color="auto"/>
            <w:left w:val="none" w:sz="0" w:space="0" w:color="auto"/>
            <w:bottom w:val="none" w:sz="0" w:space="0" w:color="auto"/>
            <w:right w:val="none" w:sz="0" w:space="0" w:color="auto"/>
          </w:divBdr>
        </w:div>
        <w:div w:id="946934567">
          <w:marLeft w:val="480"/>
          <w:marRight w:val="0"/>
          <w:marTop w:val="0"/>
          <w:marBottom w:val="0"/>
          <w:divBdr>
            <w:top w:val="none" w:sz="0" w:space="0" w:color="auto"/>
            <w:left w:val="none" w:sz="0" w:space="0" w:color="auto"/>
            <w:bottom w:val="none" w:sz="0" w:space="0" w:color="auto"/>
            <w:right w:val="none" w:sz="0" w:space="0" w:color="auto"/>
          </w:divBdr>
        </w:div>
        <w:div w:id="81343617">
          <w:marLeft w:val="480"/>
          <w:marRight w:val="0"/>
          <w:marTop w:val="0"/>
          <w:marBottom w:val="0"/>
          <w:divBdr>
            <w:top w:val="none" w:sz="0" w:space="0" w:color="auto"/>
            <w:left w:val="none" w:sz="0" w:space="0" w:color="auto"/>
            <w:bottom w:val="none" w:sz="0" w:space="0" w:color="auto"/>
            <w:right w:val="none" w:sz="0" w:space="0" w:color="auto"/>
          </w:divBdr>
        </w:div>
        <w:div w:id="493497287">
          <w:marLeft w:val="480"/>
          <w:marRight w:val="0"/>
          <w:marTop w:val="0"/>
          <w:marBottom w:val="0"/>
          <w:divBdr>
            <w:top w:val="none" w:sz="0" w:space="0" w:color="auto"/>
            <w:left w:val="none" w:sz="0" w:space="0" w:color="auto"/>
            <w:bottom w:val="none" w:sz="0" w:space="0" w:color="auto"/>
            <w:right w:val="none" w:sz="0" w:space="0" w:color="auto"/>
          </w:divBdr>
        </w:div>
        <w:div w:id="1543907031">
          <w:marLeft w:val="480"/>
          <w:marRight w:val="0"/>
          <w:marTop w:val="0"/>
          <w:marBottom w:val="0"/>
          <w:divBdr>
            <w:top w:val="none" w:sz="0" w:space="0" w:color="auto"/>
            <w:left w:val="none" w:sz="0" w:space="0" w:color="auto"/>
            <w:bottom w:val="none" w:sz="0" w:space="0" w:color="auto"/>
            <w:right w:val="none" w:sz="0" w:space="0" w:color="auto"/>
          </w:divBdr>
        </w:div>
        <w:div w:id="201602487">
          <w:marLeft w:val="480"/>
          <w:marRight w:val="0"/>
          <w:marTop w:val="0"/>
          <w:marBottom w:val="0"/>
          <w:divBdr>
            <w:top w:val="none" w:sz="0" w:space="0" w:color="auto"/>
            <w:left w:val="none" w:sz="0" w:space="0" w:color="auto"/>
            <w:bottom w:val="none" w:sz="0" w:space="0" w:color="auto"/>
            <w:right w:val="none" w:sz="0" w:space="0" w:color="auto"/>
          </w:divBdr>
        </w:div>
        <w:div w:id="267125045">
          <w:marLeft w:val="480"/>
          <w:marRight w:val="0"/>
          <w:marTop w:val="0"/>
          <w:marBottom w:val="0"/>
          <w:divBdr>
            <w:top w:val="none" w:sz="0" w:space="0" w:color="auto"/>
            <w:left w:val="none" w:sz="0" w:space="0" w:color="auto"/>
            <w:bottom w:val="none" w:sz="0" w:space="0" w:color="auto"/>
            <w:right w:val="none" w:sz="0" w:space="0" w:color="auto"/>
          </w:divBdr>
        </w:div>
        <w:div w:id="1044986349">
          <w:marLeft w:val="480"/>
          <w:marRight w:val="0"/>
          <w:marTop w:val="0"/>
          <w:marBottom w:val="0"/>
          <w:divBdr>
            <w:top w:val="none" w:sz="0" w:space="0" w:color="auto"/>
            <w:left w:val="none" w:sz="0" w:space="0" w:color="auto"/>
            <w:bottom w:val="none" w:sz="0" w:space="0" w:color="auto"/>
            <w:right w:val="none" w:sz="0" w:space="0" w:color="auto"/>
          </w:divBdr>
        </w:div>
        <w:div w:id="85731308">
          <w:marLeft w:val="480"/>
          <w:marRight w:val="0"/>
          <w:marTop w:val="0"/>
          <w:marBottom w:val="0"/>
          <w:divBdr>
            <w:top w:val="none" w:sz="0" w:space="0" w:color="auto"/>
            <w:left w:val="none" w:sz="0" w:space="0" w:color="auto"/>
            <w:bottom w:val="none" w:sz="0" w:space="0" w:color="auto"/>
            <w:right w:val="none" w:sz="0" w:space="0" w:color="auto"/>
          </w:divBdr>
        </w:div>
        <w:div w:id="1573808413">
          <w:marLeft w:val="480"/>
          <w:marRight w:val="0"/>
          <w:marTop w:val="0"/>
          <w:marBottom w:val="0"/>
          <w:divBdr>
            <w:top w:val="none" w:sz="0" w:space="0" w:color="auto"/>
            <w:left w:val="none" w:sz="0" w:space="0" w:color="auto"/>
            <w:bottom w:val="none" w:sz="0" w:space="0" w:color="auto"/>
            <w:right w:val="none" w:sz="0" w:space="0" w:color="auto"/>
          </w:divBdr>
        </w:div>
        <w:div w:id="1285305110">
          <w:marLeft w:val="480"/>
          <w:marRight w:val="0"/>
          <w:marTop w:val="0"/>
          <w:marBottom w:val="0"/>
          <w:divBdr>
            <w:top w:val="none" w:sz="0" w:space="0" w:color="auto"/>
            <w:left w:val="none" w:sz="0" w:space="0" w:color="auto"/>
            <w:bottom w:val="none" w:sz="0" w:space="0" w:color="auto"/>
            <w:right w:val="none" w:sz="0" w:space="0" w:color="auto"/>
          </w:divBdr>
        </w:div>
        <w:div w:id="472335484">
          <w:marLeft w:val="480"/>
          <w:marRight w:val="0"/>
          <w:marTop w:val="0"/>
          <w:marBottom w:val="0"/>
          <w:divBdr>
            <w:top w:val="none" w:sz="0" w:space="0" w:color="auto"/>
            <w:left w:val="none" w:sz="0" w:space="0" w:color="auto"/>
            <w:bottom w:val="none" w:sz="0" w:space="0" w:color="auto"/>
            <w:right w:val="none" w:sz="0" w:space="0" w:color="auto"/>
          </w:divBdr>
        </w:div>
        <w:div w:id="1049956529">
          <w:marLeft w:val="480"/>
          <w:marRight w:val="0"/>
          <w:marTop w:val="0"/>
          <w:marBottom w:val="0"/>
          <w:divBdr>
            <w:top w:val="none" w:sz="0" w:space="0" w:color="auto"/>
            <w:left w:val="none" w:sz="0" w:space="0" w:color="auto"/>
            <w:bottom w:val="none" w:sz="0" w:space="0" w:color="auto"/>
            <w:right w:val="none" w:sz="0" w:space="0" w:color="auto"/>
          </w:divBdr>
        </w:div>
        <w:div w:id="1309673023">
          <w:marLeft w:val="480"/>
          <w:marRight w:val="0"/>
          <w:marTop w:val="0"/>
          <w:marBottom w:val="0"/>
          <w:divBdr>
            <w:top w:val="none" w:sz="0" w:space="0" w:color="auto"/>
            <w:left w:val="none" w:sz="0" w:space="0" w:color="auto"/>
            <w:bottom w:val="none" w:sz="0" w:space="0" w:color="auto"/>
            <w:right w:val="none" w:sz="0" w:space="0" w:color="auto"/>
          </w:divBdr>
        </w:div>
        <w:div w:id="1491411210">
          <w:marLeft w:val="480"/>
          <w:marRight w:val="0"/>
          <w:marTop w:val="0"/>
          <w:marBottom w:val="0"/>
          <w:divBdr>
            <w:top w:val="none" w:sz="0" w:space="0" w:color="auto"/>
            <w:left w:val="none" w:sz="0" w:space="0" w:color="auto"/>
            <w:bottom w:val="none" w:sz="0" w:space="0" w:color="auto"/>
            <w:right w:val="none" w:sz="0" w:space="0" w:color="auto"/>
          </w:divBdr>
        </w:div>
        <w:div w:id="801844062">
          <w:marLeft w:val="480"/>
          <w:marRight w:val="0"/>
          <w:marTop w:val="0"/>
          <w:marBottom w:val="0"/>
          <w:divBdr>
            <w:top w:val="none" w:sz="0" w:space="0" w:color="auto"/>
            <w:left w:val="none" w:sz="0" w:space="0" w:color="auto"/>
            <w:bottom w:val="none" w:sz="0" w:space="0" w:color="auto"/>
            <w:right w:val="none" w:sz="0" w:space="0" w:color="auto"/>
          </w:divBdr>
        </w:div>
        <w:div w:id="1471512571">
          <w:marLeft w:val="480"/>
          <w:marRight w:val="0"/>
          <w:marTop w:val="0"/>
          <w:marBottom w:val="0"/>
          <w:divBdr>
            <w:top w:val="none" w:sz="0" w:space="0" w:color="auto"/>
            <w:left w:val="none" w:sz="0" w:space="0" w:color="auto"/>
            <w:bottom w:val="none" w:sz="0" w:space="0" w:color="auto"/>
            <w:right w:val="none" w:sz="0" w:space="0" w:color="auto"/>
          </w:divBdr>
        </w:div>
        <w:div w:id="198204426">
          <w:marLeft w:val="480"/>
          <w:marRight w:val="0"/>
          <w:marTop w:val="0"/>
          <w:marBottom w:val="0"/>
          <w:divBdr>
            <w:top w:val="none" w:sz="0" w:space="0" w:color="auto"/>
            <w:left w:val="none" w:sz="0" w:space="0" w:color="auto"/>
            <w:bottom w:val="none" w:sz="0" w:space="0" w:color="auto"/>
            <w:right w:val="none" w:sz="0" w:space="0" w:color="auto"/>
          </w:divBdr>
        </w:div>
        <w:div w:id="339894766">
          <w:marLeft w:val="480"/>
          <w:marRight w:val="0"/>
          <w:marTop w:val="0"/>
          <w:marBottom w:val="0"/>
          <w:divBdr>
            <w:top w:val="none" w:sz="0" w:space="0" w:color="auto"/>
            <w:left w:val="none" w:sz="0" w:space="0" w:color="auto"/>
            <w:bottom w:val="none" w:sz="0" w:space="0" w:color="auto"/>
            <w:right w:val="none" w:sz="0" w:space="0" w:color="auto"/>
          </w:divBdr>
        </w:div>
        <w:div w:id="539513889">
          <w:marLeft w:val="480"/>
          <w:marRight w:val="0"/>
          <w:marTop w:val="0"/>
          <w:marBottom w:val="0"/>
          <w:divBdr>
            <w:top w:val="none" w:sz="0" w:space="0" w:color="auto"/>
            <w:left w:val="none" w:sz="0" w:space="0" w:color="auto"/>
            <w:bottom w:val="none" w:sz="0" w:space="0" w:color="auto"/>
            <w:right w:val="none" w:sz="0" w:space="0" w:color="auto"/>
          </w:divBdr>
        </w:div>
        <w:div w:id="1155494391">
          <w:marLeft w:val="480"/>
          <w:marRight w:val="0"/>
          <w:marTop w:val="0"/>
          <w:marBottom w:val="0"/>
          <w:divBdr>
            <w:top w:val="none" w:sz="0" w:space="0" w:color="auto"/>
            <w:left w:val="none" w:sz="0" w:space="0" w:color="auto"/>
            <w:bottom w:val="none" w:sz="0" w:space="0" w:color="auto"/>
            <w:right w:val="none" w:sz="0" w:space="0" w:color="auto"/>
          </w:divBdr>
        </w:div>
        <w:div w:id="1082331968">
          <w:marLeft w:val="480"/>
          <w:marRight w:val="0"/>
          <w:marTop w:val="0"/>
          <w:marBottom w:val="0"/>
          <w:divBdr>
            <w:top w:val="none" w:sz="0" w:space="0" w:color="auto"/>
            <w:left w:val="none" w:sz="0" w:space="0" w:color="auto"/>
            <w:bottom w:val="none" w:sz="0" w:space="0" w:color="auto"/>
            <w:right w:val="none" w:sz="0" w:space="0" w:color="auto"/>
          </w:divBdr>
        </w:div>
        <w:div w:id="1513716464">
          <w:marLeft w:val="480"/>
          <w:marRight w:val="0"/>
          <w:marTop w:val="0"/>
          <w:marBottom w:val="0"/>
          <w:divBdr>
            <w:top w:val="none" w:sz="0" w:space="0" w:color="auto"/>
            <w:left w:val="none" w:sz="0" w:space="0" w:color="auto"/>
            <w:bottom w:val="none" w:sz="0" w:space="0" w:color="auto"/>
            <w:right w:val="none" w:sz="0" w:space="0" w:color="auto"/>
          </w:divBdr>
        </w:div>
        <w:div w:id="1361976244">
          <w:marLeft w:val="480"/>
          <w:marRight w:val="0"/>
          <w:marTop w:val="0"/>
          <w:marBottom w:val="0"/>
          <w:divBdr>
            <w:top w:val="none" w:sz="0" w:space="0" w:color="auto"/>
            <w:left w:val="none" w:sz="0" w:space="0" w:color="auto"/>
            <w:bottom w:val="none" w:sz="0" w:space="0" w:color="auto"/>
            <w:right w:val="none" w:sz="0" w:space="0" w:color="auto"/>
          </w:divBdr>
        </w:div>
        <w:div w:id="1420298748">
          <w:marLeft w:val="480"/>
          <w:marRight w:val="0"/>
          <w:marTop w:val="0"/>
          <w:marBottom w:val="0"/>
          <w:divBdr>
            <w:top w:val="none" w:sz="0" w:space="0" w:color="auto"/>
            <w:left w:val="none" w:sz="0" w:space="0" w:color="auto"/>
            <w:bottom w:val="none" w:sz="0" w:space="0" w:color="auto"/>
            <w:right w:val="none" w:sz="0" w:space="0" w:color="auto"/>
          </w:divBdr>
        </w:div>
        <w:div w:id="1464276736">
          <w:marLeft w:val="480"/>
          <w:marRight w:val="0"/>
          <w:marTop w:val="0"/>
          <w:marBottom w:val="0"/>
          <w:divBdr>
            <w:top w:val="none" w:sz="0" w:space="0" w:color="auto"/>
            <w:left w:val="none" w:sz="0" w:space="0" w:color="auto"/>
            <w:bottom w:val="none" w:sz="0" w:space="0" w:color="auto"/>
            <w:right w:val="none" w:sz="0" w:space="0" w:color="auto"/>
          </w:divBdr>
        </w:div>
        <w:div w:id="1764254458">
          <w:marLeft w:val="480"/>
          <w:marRight w:val="0"/>
          <w:marTop w:val="0"/>
          <w:marBottom w:val="0"/>
          <w:divBdr>
            <w:top w:val="none" w:sz="0" w:space="0" w:color="auto"/>
            <w:left w:val="none" w:sz="0" w:space="0" w:color="auto"/>
            <w:bottom w:val="none" w:sz="0" w:space="0" w:color="auto"/>
            <w:right w:val="none" w:sz="0" w:space="0" w:color="auto"/>
          </w:divBdr>
        </w:div>
        <w:div w:id="966475235">
          <w:marLeft w:val="480"/>
          <w:marRight w:val="0"/>
          <w:marTop w:val="0"/>
          <w:marBottom w:val="0"/>
          <w:divBdr>
            <w:top w:val="none" w:sz="0" w:space="0" w:color="auto"/>
            <w:left w:val="none" w:sz="0" w:space="0" w:color="auto"/>
            <w:bottom w:val="none" w:sz="0" w:space="0" w:color="auto"/>
            <w:right w:val="none" w:sz="0" w:space="0" w:color="auto"/>
          </w:divBdr>
        </w:div>
        <w:div w:id="2105228014">
          <w:marLeft w:val="480"/>
          <w:marRight w:val="0"/>
          <w:marTop w:val="0"/>
          <w:marBottom w:val="0"/>
          <w:divBdr>
            <w:top w:val="none" w:sz="0" w:space="0" w:color="auto"/>
            <w:left w:val="none" w:sz="0" w:space="0" w:color="auto"/>
            <w:bottom w:val="none" w:sz="0" w:space="0" w:color="auto"/>
            <w:right w:val="none" w:sz="0" w:space="0" w:color="auto"/>
          </w:divBdr>
        </w:div>
      </w:divsChild>
    </w:div>
    <w:div w:id="1756508073">
      <w:bodyDiv w:val="1"/>
      <w:marLeft w:val="0"/>
      <w:marRight w:val="0"/>
      <w:marTop w:val="0"/>
      <w:marBottom w:val="0"/>
      <w:divBdr>
        <w:top w:val="none" w:sz="0" w:space="0" w:color="auto"/>
        <w:left w:val="none" w:sz="0" w:space="0" w:color="auto"/>
        <w:bottom w:val="none" w:sz="0" w:space="0" w:color="auto"/>
        <w:right w:val="none" w:sz="0" w:space="0" w:color="auto"/>
      </w:divBdr>
    </w:div>
    <w:div w:id="1773697229">
      <w:bodyDiv w:val="1"/>
      <w:marLeft w:val="0"/>
      <w:marRight w:val="0"/>
      <w:marTop w:val="0"/>
      <w:marBottom w:val="0"/>
      <w:divBdr>
        <w:top w:val="none" w:sz="0" w:space="0" w:color="auto"/>
        <w:left w:val="none" w:sz="0" w:space="0" w:color="auto"/>
        <w:bottom w:val="none" w:sz="0" w:space="0" w:color="auto"/>
        <w:right w:val="none" w:sz="0" w:space="0" w:color="auto"/>
      </w:divBdr>
      <w:divsChild>
        <w:div w:id="506792242">
          <w:marLeft w:val="480"/>
          <w:marRight w:val="0"/>
          <w:marTop w:val="0"/>
          <w:marBottom w:val="0"/>
          <w:divBdr>
            <w:top w:val="none" w:sz="0" w:space="0" w:color="auto"/>
            <w:left w:val="none" w:sz="0" w:space="0" w:color="auto"/>
            <w:bottom w:val="none" w:sz="0" w:space="0" w:color="auto"/>
            <w:right w:val="none" w:sz="0" w:space="0" w:color="auto"/>
          </w:divBdr>
        </w:div>
        <w:div w:id="1864394655">
          <w:marLeft w:val="480"/>
          <w:marRight w:val="0"/>
          <w:marTop w:val="0"/>
          <w:marBottom w:val="0"/>
          <w:divBdr>
            <w:top w:val="none" w:sz="0" w:space="0" w:color="auto"/>
            <w:left w:val="none" w:sz="0" w:space="0" w:color="auto"/>
            <w:bottom w:val="none" w:sz="0" w:space="0" w:color="auto"/>
            <w:right w:val="none" w:sz="0" w:space="0" w:color="auto"/>
          </w:divBdr>
        </w:div>
        <w:div w:id="1275289941">
          <w:marLeft w:val="480"/>
          <w:marRight w:val="0"/>
          <w:marTop w:val="0"/>
          <w:marBottom w:val="0"/>
          <w:divBdr>
            <w:top w:val="none" w:sz="0" w:space="0" w:color="auto"/>
            <w:left w:val="none" w:sz="0" w:space="0" w:color="auto"/>
            <w:bottom w:val="none" w:sz="0" w:space="0" w:color="auto"/>
            <w:right w:val="none" w:sz="0" w:space="0" w:color="auto"/>
          </w:divBdr>
        </w:div>
        <w:div w:id="1353603679">
          <w:marLeft w:val="480"/>
          <w:marRight w:val="0"/>
          <w:marTop w:val="0"/>
          <w:marBottom w:val="0"/>
          <w:divBdr>
            <w:top w:val="none" w:sz="0" w:space="0" w:color="auto"/>
            <w:left w:val="none" w:sz="0" w:space="0" w:color="auto"/>
            <w:bottom w:val="none" w:sz="0" w:space="0" w:color="auto"/>
            <w:right w:val="none" w:sz="0" w:space="0" w:color="auto"/>
          </w:divBdr>
        </w:div>
        <w:div w:id="619579191">
          <w:marLeft w:val="480"/>
          <w:marRight w:val="0"/>
          <w:marTop w:val="0"/>
          <w:marBottom w:val="0"/>
          <w:divBdr>
            <w:top w:val="none" w:sz="0" w:space="0" w:color="auto"/>
            <w:left w:val="none" w:sz="0" w:space="0" w:color="auto"/>
            <w:bottom w:val="none" w:sz="0" w:space="0" w:color="auto"/>
            <w:right w:val="none" w:sz="0" w:space="0" w:color="auto"/>
          </w:divBdr>
        </w:div>
        <w:div w:id="270822487">
          <w:marLeft w:val="480"/>
          <w:marRight w:val="0"/>
          <w:marTop w:val="0"/>
          <w:marBottom w:val="0"/>
          <w:divBdr>
            <w:top w:val="none" w:sz="0" w:space="0" w:color="auto"/>
            <w:left w:val="none" w:sz="0" w:space="0" w:color="auto"/>
            <w:bottom w:val="none" w:sz="0" w:space="0" w:color="auto"/>
            <w:right w:val="none" w:sz="0" w:space="0" w:color="auto"/>
          </w:divBdr>
        </w:div>
        <w:div w:id="1494027839">
          <w:marLeft w:val="480"/>
          <w:marRight w:val="0"/>
          <w:marTop w:val="0"/>
          <w:marBottom w:val="0"/>
          <w:divBdr>
            <w:top w:val="none" w:sz="0" w:space="0" w:color="auto"/>
            <w:left w:val="none" w:sz="0" w:space="0" w:color="auto"/>
            <w:bottom w:val="none" w:sz="0" w:space="0" w:color="auto"/>
            <w:right w:val="none" w:sz="0" w:space="0" w:color="auto"/>
          </w:divBdr>
        </w:div>
        <w:div w:id="429548866">
          <w:marLeft w:val="480"/>
          <w:marRight w:val="0"/>
          <w:marTop w:val="0"/>
          <w:marBottom w:val="0"/>
          <w:divBdr>
            <w:top w:val="none" w:sz="0" w:space="0" w:color="auto"/>
            <w:left w:val="none" w:sz="0" w:space="0" w:color="auto"/>
            <w:bottom w:val="none" w:sz="0" w:space="0" w:color="auto"/>
            <w:right w:val="none" w:sz="0" w:space="0" w:color="auto"/>
          </w:divBdr>
        </w:div>
        <w:div w:id="2105108484">
          <w:marLeft w:val="480"/>
          <w:marRight w:val="0"/>
          <w:marTop w:val="0"/>
          <w:marBottom w:val="0"/>
          <w:divBdr>
            <w:top w:val="none" w:sz="0" w:space="0" w:color="auto"/>
            <w:left w:val="none" w:sz="0" w:space="0" w:color="auto"/>
            <w:bottom w:val="none" w:sz="0" w:space="0" w:color="auto"/>
            <w:right w:val="none" w:sz="0" w:space="0" w:color="auto"/>
          </w:divBdr>
        </w:div>
        <w:div w:id="2075468902">
          <w:marLeft w:val="480"/>
          <w:marRight w:val="0"/>
          <w:marTop w:val="0"/>
          <w:marBottom w:val="0"/>
          <w:divBdr>
            <w:top w:val="none" w:sz="0" w:space="0" w:color="auto"/>
            <w:left w:val="none" w:sz="0" w:space="0" w:color="auto"/>
            <w:bottom w:val="none" w:sz="0" w:space="0" w:color="auto"/>
            <w:right w:val="none" w:sz="0" w:space="0" w:color="auto"/>
          </w:divBdr>
        </w:div>
        <w:div w:id="1009021238">
          <w:marLeft w:val="480"/>
          <w:marRight w:val="0"/>
          <w:marTop w:val="0"/>
          <w:marBottom w:val="0"/>
          <w:divBdr>
            <w:top w:val="none" w:sz="0" w:space="0" w:color="auto"/>
            <w:left w:val="none" w:sz="0" w:space="0" w:color="auto"/>
            <w:bottom w:val="none" w:sz="0" w:space="0" w:color="auto"/>
            <w:right w:val="none" w:sz="0" w:space="0" w:color="auto"/>
          </w:divBdr>
        </w:div>
        <w:div w:id="345644006">
          <w:marLeft w:val="480"/>
          <w:marRight w:val="0"/>
          <w:marTop w:val="0"/>
          <w:marBottom w:val="0"/>
          <w:divBdr>
            <w:top w:val="none" w:sz="0" w:space="0" w:color="auto"/>
            <w:left w:val="none" w:sz="0" w:space="0" w:color="auto"/>
            <w:bottom w:val="none" w:sz="0" w:space="0" w:color="auto"/>
            <w:right w:val="none" w:sz="0" w:space="0" w:color="auto"/>
          </w:divBdr>
        </w:div>
        <w:div w:id="26412195">
          <w:marLeft w:val="480"/>
          <w:marRight w:val="0"/>
          <w:marTop w:val="0"/>
          <w:marBottom w:val="0"/>
          <w:divBdr>
            <w:top w:val="none" w:sz="0" w:space="0" w:color="auto"/>
            <w:left w:val="none" w:sz="0" w:space="0" w:color="auto"/>
            <w:bottom w:val="none" w:sz="0" w:space="0" w:color="auto"/>
            <w:right w:val="none" w:sz="0" w:space="0" w:color="auto"/>
          </w:divBdr>
        </w:div>
        <w:div w:id="724645254">
          <w:marLeft w:val="480"/>
          <w:marRight w:val="0"/>
          <w:marTop w:val="0"/>
          <w:marBottom w:val="0"/>
          <w:divBdr>
            <w:top w:val="none" w:sz="0" w:space="0" w:color="auto"/>
            <w:left w:val="none" w:sz="0" w:space="0" w:color="auto"/>
            <w:bottom w:val="none" w:sz="0" w:space="0" w:color="auto"/>
            <w:right w:val="none" w:sz="0" w:space="0" w:color="auto"/>
          </w:divBdr>
        </w:div>
        <w:div w:id="1744793679">
          <w:marLeft w:val="480"/>
          <w:marRight w:val="0"/>
          <w:marTop w:val="0"/>
          <w:marBottom w:val="0"/>
          <w:divBdr>
            <w:top w:val="none" w:sz="0" w:space="0" w:color="auto"/>
            <w:left w:val="none" w:sz="0" w:space="0" w:color="auto"/>
            <w:bottom w:val="none" w:sz="0" w:space="0" w:color="auto"/>
            <w:right w:val="none" w:sz="0" w:space="0" w:color="auto"/>
          </w:divBdr>
        </w:div>
        <w:div w:id="1801528926">
          <w:marLeft w:val="480"/>
          <w:marRight w:val="0"/>
          <w:marTop w:val="0"/>
          <w:marBottom w:val="0"/>
          <w:divBdr>
            <w:top w:val="none" w:sz="0" w:space="0" w:color="auto"/>
            <w:left w:val="none" w:sz="0" w:space="0" w:color="auto"/>
            <w:bottom w:val="none" w:sz="0" w:space="0" w:color="auto"/>
            <w:right w:val="none" w:sz="0" w:space="0" w:color="auto"/>
          </w:divBdr>
        </w:div>
        <w:div w:id="1622296111">
          <w:marLeft w:val="480"/>
          <w:marRight w:val="0"/>
          <w:marTop w:val="0"/>
          <w:marBottom w:val="0"/>
          <w:divBdr>
            <w:top w:val="none" w:sz="0" w:space="0" w:color="auto"/>
            <w:left w:val="none" w:sz="0" w:space="0" w:color="auto"/>
            <w:bottom w:val="none" w:sz="0" w:space="0" w:color="auto"/>
            <w:right w:val="none" w:sz="0" w:space="0" w:color="auto"/>
          </w:divBdr>
        </w:div>
        <w:div w:id="311060742">
          <w:marLeft w:val="480"/>
          <w:marRight w:val="0"/>
          <w:marTop w:val="0"/>
          <w:marBottom w:val="0"/>
          <w:divBdr>
            <w:top w:val="none" w:sz="0" w:space="0" w:color="auto"/>
            <w:left w:val="none" w:sz="0" w:space="0" w:color="auto"/>
            <w:bottom w:val="none" w:sz="0" w:space="0" w:color="auto"/>
            <w:right w:val="none" w:sz="0" w:space="0" w:color="auto"/>
          </w:divBdr>
        </w:div>
        <w:div w:id="1914267482">
          <w:marLeft w:val="480"/>
          <w:marRight w:val="0"/>
          <w:marTop w:val="0"/>
          <w:marBottom w:val="0"/>
          <w:divBdr>
            <w:top w:val="none" w:sz="0" w:space="0" w:color="auto"/>
            <w:left w:val="none" w:sz="0" w:space="0" w:color="auto"/>
            <w:bottom w:val="none" w:sz="0" w:space="0" w:color="auto"/>
            <w:right w:val="none" w:sz="0" w:space="0" w:color="auto"/>
          </w:divBdr>
        </w:div>
        <w:div w:id="926814212">
          <w:marLeft w:val="480"/>
          <w:marRight w:val="0"/>
          <w:marTop w:val="0"/>
          <w:marBottom w:val="0"/>
          <w:divBdr>
            <w:top w:val="none" w:sz="0" w:space="0" w:color="auto"/>
            <w:left w:val="none" w:sz="0" w:space="0" w:color="auto"/>
            <w:bottom w:val="none" w:sz="0" w:space="0" w:color="auto"/>
            <w:right w:val="none" w:sz="0" w:space="0" w:color="auto"/>
          </w:divBdr>
        </w:div>
        <w:div w:id="1198007625">
          <w:marLeft w:val="480"/>
          <w:marRight w:val="0"/>
          <w:marTop w:val="0"/>
          <w:marBottom w:val="0"/>
          <w:divBdr>
            <w:top w:val="none" w:sz="0" w:space="0" w:color="auto"/>
            <w:left w:val="none" w:sz="0" w:space="0" w:color="auto"/>
            <w:bottom w:val="none" w:sz="0" w:space="0" w:color="auto"/>
            <w:right w:val="none" w:sz="0" w:space="0" w:color="auto"/>
          </w:divBdr>
        </w:div>
        <w:div w:id="747993358">
          <w:marLeft w:val="480"/>
          <w:marRight w:val="0"/>
          <w:marTop w:val="0"/>
          <w:marBottom w:val="0"/>
          <w:divBdr>
            <w:top w:val="none" w:sz="0" w:space="0" w:color="auto"/>
            <w:left w:val="none" w:sz="0" w:space="0" w:color="auto"/>
            <w:bottom w:val="none" w:sz="0" w:space="0" w:color="auto"/>
            <w:right w:val="none" w:sz="0" w:space="0" w:color="auto"/>
          </w:divBdr>
        </w:div>
        <w:div w:id="344595859">
          <w:marLeft w:val="480"/>
          <w:marRight w:val="0"/>
          <w:marTop w:val="0"/>
          <w:marBottom w:val="0"/>
          <w:divBdr>
            <w:top w:val="none" w:sz="0" w:space="0" w:color="auto"/>
            <w:left w:val="none" w:sz="0" w:space="0" w:color="auto"/>
            <w:bottom w:val="none" w:sz="0" w:space="0" w:color="auto"/>
            <w:right w:val="none" w:sz="0" w:space="0" w:color="auto"/>
          </w:divBdr>
        </w:div>
        <w:div w:id="245505751">
          <w:marLeft w:val="480"/>
          <w:marRight w:val="0"/>
          <w:marTop w:val="0"/>
          <w:marBottom w:val="0"/>
          <w:divBdr>
            <w:top w:val="none" w:sz="0" w:space="0" w:color="auto"/>
            <w:left w:val="none" w:sz="0" w:space="0" w:color="auto"/>
            <w:bottom w:val="none" w:sz="0" w:space="0" w:color="auto"/>
            <w:right w:val="none" w:sz="0" w:space="0" w:color="auto"/>
          </w:divBdr>
        </w:div>
        <w:div w:id="906112636">
          <w:marLeft w:val="480"/>
          <w:marRight w:val="0"/>
          <w:marTop w:val="0"/>
          <w:marBottom w:val="0"/>
          <w:divBdr>
            <w:top w:val="none" w:sz="0" w:space="0" w:color="auto"/>
            <w:left w:val="none" w:sz="0" w:space="0" w:color="auto"/>
            <w:bottom w:val="none" w:sz="0" w:space="0" w:color="auto"/>
            <w:right w:val="none" w:sz="0" w:space="0" w:color="auto"/>
          </w:divBdr>
        </w:div>
        <w:div w:id="560016370">
          <w:marLeft w:val="480"/>
          <w:marRight w:val="0"/>
          <w:marTop w:val="0"/>
          <w:marBottom w:val="0"/>
          <w:divBdr>
            <w:top w:val="none" w:sz="0" w:space="0" w:color="auto"/>
            <w:left w:val="none" w:sz="0" w:space="0" w:color="auto"/>
            <w:bottom w:val="none" w:sz="0" w:space="0" w:color="auto"/>
            <w:right w:val="none" w:sz="0" w:space="0" w:color="auto"/>
          </w:divBdr>
        </w:div>
        <w:div w:id="387925182">
          <w:marLeft w:val="480"/>
          <w:marRight w:val="0"/>
          <w:marTop w:val="0"/>
          <w:marBottom w:val="0"/>
          <w:divBdr>
            <w:top w:val="none" w:sz="0" w:space="0" w:color="auto"/>
            <w:left w:val="none" w:sz="0" w:space="0" w:color="auto"/>
            <w:bottom w:val="none" w:sz="0" w:space="0" w:color="auto"/>
            <w:right w:val="none" w:sz="0" w:space="0" w:color="auto"/>
          </w:divBdr>
        </w:div>
        <w:div w:id="1219390488">
          <w:marLeft w:val="480"/>
          <w:marRight w:val="0"/>
          <w:marTop w:val="0"/>
          <w:marBottom w:val="0"/>
          <w:divBdr>
            <w:top w:val="none" w:sz="0" w:space="0" w:color="auto"/>
            <w:left w:val="none" w:sz="0" w:space="0" w:color="auto"/>
            <w:bottom w:val="none" w:sz="0" w:space="0" w:color="auto"/>
            <w:right w:val="none" w:sz="0" w:space="0" w:color="auto"/>
          </w:divBdr>
        </w:div>
        <w:div w:id="2145078545">
          <w:marLeft w:val="480"/>
          <w:marRight w:val="0"/>
          <w:marTop w:val="0"/>
          <w:marBottom w:val="0"/>
          <w:divBdr>
            <w:top w:val="none" w:sz="0" w:space="0" w:color="auto"/>
            <w:left w:val="none" w:sz="0" w:space="0" w:color="auto"/>
            <w:bottom w:val="none" w:sz="0" w:space="0" w:color="auto"/>
            <w:right w:val="none" w:sz="0" w:space="0" w:color="auto"/>
          </w:divBdr>
        </w:div>
        <w:div w:id="1351446370">
          <w:marLeft w:val="480"/>
          <w:marRight w:val="0"/>
          <w:marTop w:val="0"/>
          <w:marBottom w:val="0"/>
          <w:divBdr>
            <w:top w:val="none" w:sz="0" w:space="0" w:color="auto"/>
            <w:left w:val="none" w:sz="0" w:space="0" w:color="auto"/>
            <w:bottom w:val="none" w:sz="0" w:space="0" w:color="auto"/>
            <w:right w:val="none" w:sz="0" w:space="0" w:color="auto"/>
          </w:divBdr>
        </w:div>
        <w:div w:id="1374034483">
          <w:marLeft w:val="480"/>
          <w:marRight w:val="0"/>
          <w:marTop w:val="0"/>
          <w:marBottom w:val="0"/>
          <w:divBdr>
            <w:top w:val="none" w:sz="0" w:space="0" w:color="auto"/>
            <w:left w:val="none" w:sz="0" w:space="0" w:color="auto"/>
            <w:bottom w:val="none" w:sz="0" w:space="0" w:color="auto"/>
            <w:right w:val="none" w:sz="0" w:space="0" w:color="auto"/>
          </w:divBdr>
        </w:div>
        <w:div w:id="1916478627">
          <w:marLeft w:val="480"/>
          <w:marRight w:val="0"/>
          <w:marTop w:val="0"/>
          <w:marBottom w:val="0"/>
          <w:divBdr>
            <w:top w:val="none" w:sz="0" w:space="0" w:color="auto"/>
            <w:left w:val="none" w:sz="0" w:space="0" w:color="auto"/>
            <w:bottom w:val="none" w:sz="0" w:space="0" w:color="auto"/>
            <w:right w:val="none" w:sz="0" w:space="0" w:color="auto"/>
          </w:divBdr>
        </w:div>
        <w:div w:id="454062082">
          <w:marLeft w:val="480"/>
          <w:marRight w:val="0"/>
          <w:marTop w:val="0"/>
          <w:marBottom w:val="0"/>
          <w:divBdr>
            <w:top w:val="none" w:sz="0" w:space="0" w:color="auto"/>
            <w:left w:val="none" w:sz="0" w:space="0" w:color="auto"/>
            <w:bottom w:val="none" w:sz="0" w:space="0" w:color="auto"/>
            <w:right w:val="none" w:sz="0" w:space="0" w:color="auto"/>
          </w:divBdr>
        </w:div>
        <w:div w:id="543054791">
          <w:marLeft w:val="480"/>
          <w:marRight w:val="0"/>
          <w:marTop w:val="0"/>
          <w:marBottom w:val="0"/>
          <w:divBdr>
            <w:top w:val="none" w:sz="0" w:space="0" w:color="auto"/>
            <w:left w:val="none" w:sz="0" w:space="0" w:color="auto"/>
            <w:bottom w:val="none" w:sz="0" w:space="0" w:color="auto"/>
            <w:right w:val="none" w:sz="0" w:space="0" w:color="auto"/>
          </w:divBdr>
        </w:div>
        <w:div w:id="2083477781">
          <w:marLeft w:val="480"/>
          <w:marRight w:val="0"/>
          <w:marTop w:val="0"/>
          <w:marBottom w:val="0"/>
          <w:divBdr>
            <w:top w:val="none" w:sz="0" w:space="0" w:color="auto"/>
            <w:left w:val="none" w:sz="0" w:space="0" w:color="auto"/>
            <w:bottom w:val="none" w:sz="0" w:space="0" w:color="auto"/>
            <w:right w:val="none" w:sz="0" w:space="0" w:color="auto"/>
          </w:divBdr>
        </w:div>
        <w:div w:id="1640770488">
          <w:marLeft w:val="480"/>
          <w:marRight w:val="0"/>
          <w:marTop w:val="0"/>
          <w:marBottom w:val="0"/>
          <w:divBdr>
            <w:top w:val="none" w:sz="0" w:space="0" w:color="auto"/>
            <w:left w:val="none" w:sz="0" w:space="0" w:color="auto"/>
            <w:bottom w:val="none" w:sz="0" w:space="0" w:color="auto"/>
            <w:right w:val="none" w:sz="0" w:space="0" w:color="auto"/>
          </w:divBdr>
        </w:div>
        <w:div w:id="182287672">
          <w:marLeft w:val="480"/>
          <w:marRight w:val="0"/>
          <w:marTop w:val="0"/>
          <w:marBottom w:val="0"/>
          <w:divBdr>
            <w:top w:val="none" w:sz="0" w:space="0" w:color="auto"/>
            <w:left w:val="none" w:sz="0" w:space="0" w:color="auto"/>
            <w:bottom w:val="none" w:sz="0" w:space="0" w:color="auto"/>
            <w:right w:val="none" w:sz="0" w:space="0" w:color="auto"/>
          </w:divBdr>
        </w:div>
        <w:div w:id="2010520679">
          <w:marLeft w:val="480"/>
          <w:marRight w:val="0"/>
          <w:marTop w:val="0"/>
          <w:marBottom w:val="0"/>
          <w:divBdr>
            <w:top w:val="none" w:sz="0" w:space="0" w:color="auto"/>
            <w:left w:val="none" w:sz="0" w:space="0" w:color="auto"/>
            <w:bottom w:val="none" w:sz="0" w:space="0" w:color="auto"/>
            <w:right w:val="none" w:sz="0" w:space="0" w:color="auto"/>
          </w:divBdr>
        </w:div>
        <w:div w:id="972517259">
          <w:marLeft w:val="480"/>
          <w:marRight w:val="0"/>
          <w:marTop w:val="0"/>
          <w:marBottom w:val="0"/>
          <w:divBdr>
            <w:top w:val="none" w:sz="0" w:space="0" w:color="auto"/>
            <w:left w:val="none" w:sz="0" w:space="0" w:color="auto"/>
            <w:bottom w:val="none" w:sz="0" w:space="0" w:color="auto"/>
            <w:right w:val="none" w:sz="0" w:space="0" w:color="auto"/>
          </w:divBdr>
        </w:div>
        <w:div w:id="1696227631">
          <w:marLeft w:val="480"/>
          <w:marRight w:val="0"/>
          <w:marTop w:val="0"/>
          <w:marBottom w:val="0"/>
          <w:divBdr>
            <w:top w:val="none" w:sz="0" w:space="0" w:color="auto"/>
            <w:left w:val="none" w:sz="0" w:space="0" w:color="auto"/>
            <w:bottom w:val="none" w:sz="0" w:space="0" w:color="auto"/>
            <w:right w:val="none" w:sz="0" w:space="0" w:color="auto"/>
          </w:divBdr>
        </w:div>
        <w:div w:id="1169296361">
          <w:marLeft w:val="480"/>
          <w:marRight w:val="0"/>
          <w:marTop w:val="0"/>
          <w:marBottom w:val="0"/>
          <w:divBdr>
            <w:top w:val="none" w:sz="0" w:space="0" w:color="auto"/>
            <w:left w:val="none" w:sz="0" w:space="0" w:color="auto"/>
            <w:bottom w:val="none" w:sz="0" w:space="0" w:color="auto"/>
            <w:right w:val="none" w:sz="0" w:space="0" w:color="auto"/>
          </w:divBdr>
        </w:div>
        <w:div w:id="1163396709">
          <w:marLeft w:val="480"/>
          <w:marRight w:val="0"/>
          <w:marTop w:val="0"/>
          <w:marBottom w:val="0"/>
          <w:divBdr>
            <w:top w:val="none" w:sz="0" w:space="0" w:color="auto"/>
            <w:left w:val="none" w:sz="0" w:space="0" w:color="auto"/>
            <w:bottom w:val="none" w:sz="0" w:space="0" w:color="auto"/>
            <w:right w:val="none" w:sz="0" w:space="0" w:color="auto"/>
          </w:divBdr>
        </w:div>
        <w:div w:id="1889953419">
          <w:marLeft w:val="480"/>
          <w:marRight w:val="0"/>
          <w:marTop w:val="0"/>
          <w:marBottom w:val="0"/>
          <w:divBdr>
            <w:top w:val="none" w:sz="0" w:space="0" w:color="auto"/>
            <w:left w:val="none" w:sz="0" w:space="0" w:color="auto"/>
            <w:bottom w:val="none" w:sz="0" w:space="0" w:color="auto"/>
            <w:right w:val="none" w:sz="0" w:space="0" w:color="auto"/>
          </w:divBdr>
        </w:div>
        <w:div w:id="1912503106">
          <w:marLeft w:val="480"/>
          <w:marRight w:val="0"/>
          <w:marTop w:val="0"/>
          <w:marBottom w:val="0"/>
          <w:divBdr>
            <w:top w:val="none" w:sz="0" w:space="0" w:color="auto"/>
            <w:left w:val="none" w:sz="0" w:space="0" w:color="auto"/>
            <w:bottom w:val="none" w:sz="0" w:space="0" w:color="auto"/>
            <w:right w:val="none" w:sz="0" w:space="0" w:color="auto"/>
          </w:divBdr>
        </w:div>
        <w:div w:id="288897617">
          <w:marLeft w:val="480"/>
          <w:marRight w:val="0"/>
          <w:marTop w:val="0"/>
          <w:marBottom w:val="0"/>
          <w:divBdr>
            <w:top w:val="none" w:sz="0" w:space="0" w:color="auto"/>
            <w:left w:val="none" w:sz="0" w:space="0" w:color="auto"/>
            <w:bottom w:val="none" w:sz="0" w:space="0" w:color="auto"/>
            <w:right w:val="none" w:sz="0" w:space="0" w:color="auto"/>
          </w:divBdr>
        </w:div>
        <w:div w:id="1088426558">
          <w:marLeft w:val="480"/>
          <w:marRight w:val="0"/>
          <w:marTop w:val="0"/>
          <w:marBottom w:val="0"/>
          <w:divBdr>
            <w:top w:val="none" w:sz="0" w:space="0" w:color="auto"/>
            <w:left w:val="none" w:sz="0" w:space="0" w:color="auto"/>
            <w:bottom w:val="none" w:sz="0" w:space="0" w:color="auto"/>
            <w:right w:val="none" w:sz="0" w:space="0" w:color="auto"/>
          </w:divBdr>
        </w:div>
        <w:div w:id="1477919601">
          <w:marLeft w:val="480"/>
          <w:marRight w:val="0"/>
          <w:marTop w:val="0"/>
          <w:marBottom w:val="0"/>
          <w:divBdr>
            <w:top w:val="none" w:sz="0" w:space="0" w:color="auto"/>
            <w:left w:val="none" w:sz="0" w:space="0" w:color="auto"/>
            <w:bottom w:val="none" w:sz="0" w:space="0" w:color="auto"/>
            <w:right w:val="none" w:sz="0" w:space="0" w:color="auto"/>
          </w:divBdr>
        </w:div>
        <w:div w:id="309750879">
          <w:marLeft w:val="480"/>
          <w:marRight w:val="0"/>
          <w:marTop w:val="0"/>
          <w:marBottom w:val="0"/>
          <w:divBdr>
            <w:top w:val="none" w:sz="0" w:space="0" w:color="auto"/>
            <w:left w:val="none" w:sz="0" w:space="0" w:color="auto"/>
            <w:bottom w:val="none" w:sz="0" w:space="0" w:color="auto"/>
            <w:right w:val="none" w:sz="0" w:space="0" w:color="auto"/>
          </w:divBdr>
        </w:div>
        <w:div w:id="245116347">
          <w:marLeft w:val="480"/>
          <w:marRight w:val="0"/>
          <w:marTop w:val="0"/>
          <w:marBottom w:val="0"/>
          <w:divBdr>
            <w:top w:val="none" w:sz="0" w:space="0" w:color="auto"/>
            <w:left w:val="none" w:sz="0" w:space="0" w:color="auto"/>
            <w:bottom w:val="none" w:sz="0" w:space="0" w:color="auto"/>
            <w:right w:val="none" w:sz="0" w:space="0" w:color="auto"/>
          </w:divBdr>
        </w:div>
        <w:div w:id="241836375">
          <w:marLeft w:val="480"/>
          <w:marRight w:val="0"/>
          <w:marTop w:val="0"/>
          <w:marBottom w:val="0"/>
          <w:divBdr>
            <w:top w:val="none" w:sz="0" w:space="0" w:color="auto"/>
            <w:left w:val="none" w:sz="0" w:space="0" w:color="auto"/>
            <w:bottom w:val="none" w:sz="0" w:space="0" w:color="auto"/>
            <w:right w:val="none" w:sz="0" w:space="0" w:color="auto"/>
          </w:divBdr>
        </w:div>
        <w:div w:id="2064062953">
          <w:marLeft w:val="480"/>
          <w:marRight w:val="0"/>
          <w:marTop w:val="0"/>
          <w:marBottom w:val="0"/>
          <w:divBdr>
            <w:top w:val="none" w:sz="0" w:space="0" w:color="auto"/>
            <w:left w:val="none" w:sz="0" w:space="0" w:color="auto"/>
            <w:bottom w:val="none" w:sz="0" w:space="0" w:color="auto"/>
            <w:right w:val="none" w:sz="0" w:space="0" w:color="auto"/>
          </w:divBdr>
        </w:div>
        <w:div w:id="1632174882">
          <w:marLeft w:val="480"/>
          <w:marRight w:val="0"/>
          <w:marTop w:val="0"/>
          <w:marBottom w:val="0"/>
          <w:divBdr>
            <w:top w:val="none" w:sz="0" w:space="0" w:color="auto"/>
            <w:left w:val="none" w:sz="0" w:space="0" w:color="auto"/>
            <w:bottom w:val="none" w:sz="0" w:space="0" w:color="auto"/>
            <w:right w:val="none" w:sz="0" w:space="0" w:color="auto"/>
          </w:divBdr>
        </w:div>
        <w:div w:id="292558944">
          <w:marLeft w:val="480"/>
          <w:marRight w:val="0"/>
          <w:marTop w:val="0"/>
          <w:marBottom w:val="0"/>
          <w:divBdr>
            <w:top w:val="none" w:sz="0" w:space="0" w:color="auto"/>
            <w:left w:val="none" w:sz="0" w:space="0" w:color="auto"/>
            <w:bottom w:val="none" w:sz="0" w:space="0" w:color="auto"/>
            <w:right w:val="none" w:sz="0" w:space="0" w:color="auto"/>
          </w:divBdr>
        </w:div>
        <w:div w:id="1799175950">
          <w:marLeft w:val="480"/>
          <w:marRight w:val="0"/>
          <w:marTop w:val="0"/>
          <w:marBottom w:val="0"/>
          <w:divBdr>
            <w:top w:val="none" w:sz="0" w:space="0" w:color="auto"/>
            <w:left w:val="none" w:sz="0" w:space="0" w:color="auto"/>
            <w:bottom w:val="none" w:sz="0" w:space="0" w:color="auto"/>
            <w:right w:val="none" w:sz="0" w:space="0" w:color="auto"/>
          </w:divBdr>
        </w:div>
      </w:divsChild>
    </w:div>
    <w:div w:id="1783111495">
      <w:bodyDiv w:val="1"/>
      <w:marLeft w:val="0"/>
      <w:marRight w:val="0"/>
      <w:marTop w:val="0"/>
      <w:marBottom w:val="0"/>
      <w:divBdr>
        <w:top w:val="none" w:sz="0" w:space="0" w:color="auto"/>
        <w:left w:val="none" w:sz="0" w:space="0" w:color="auto"/>
        <w:bottom w:val="none" w:sz="0" w:space="0" w:color="auto"/>
        <w:right w:val="none" w:sz="0" w:space="0" w:color="auto"/>
      </w:divBdr>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89661337">
      <w:bodyDiv w:val="1"/>
      <w:marLeft w:val="0"/>
      <w:marRight w:val="0"/>
      <w:marTop w:val="0"/>
      <w:marBottom w:val="0"/>
      <w:divBdr>
        <w:top w:val="none" w:sz="0" w:space="0" w:color="auto"/>
        <w:left w:val="none" w:sz="0" w:space="0" w:color="auto"/>
        <w:bottom w:val="none" w:sz="0" w:space="0" w:color="auto"/>
        <w:right w:val="none" w:sz="0" w:space="0" w:color="auto"/>
      </w:divBdr>
    </w:div>
    <w:div w:id="1790396934">
      <w:bodyDiv w:val="1"/>
      <w:marLeft w:val="0"/>
      <w:marRight w:val="0"/>
      <w:marTop w:val="0"/>
      <w:marBottom w:val="0"/>
      <w:divBdr>
        <w:top w:val="none" w:sz="0" w:space="0" w:color="auto"/>
        <w:left w:val="none" w:sz="0" w:space="0" w:color="auto"/>
        <w:bottom w:val="none" w:sz="0" w:space="0" w:color="auto"/>
        <w:right w:val="none" w:sz="0" w:space="0" w:color="auto"/>
      </w:divBdr>
    </w:div>
    <w:div w:id="1793935913">
      <w:bodyDiv w:val="1"/>
      <w:marLeft w:val="0"/>
      <w:marRight w:val="0"/>
      <w:marTop w:val="0"/>
      <w:marBottom w:val="0"/>
      <w:divBdr>
        <w:top w:val="none" w:sz="0" w:space="0" w:color="auto"/>
        <w:left w:val="none" w:sz="0" w:space="0" w:color="auto"/>
        <w:bottom w:val="none" w:sz="0" w:space="0" w:color="auto"/>
        <w:right w:val="none" w:sz="0" w:space="0" w:color="auto"/>
      </w:divBdr>
      <w:divsChild>
        <w:div w:id="255021886">
          <w:marLeft w:val="480"/>
          <w:marRight w:val="0"/>
          <w:marTop w:val="0"/>
          <w:marBottom w:val="0"/>
          <w:divBdr>
            <w:top w:val="none" w:sz="0" w:space="0" w:color="auto"/>
            <w:left w:val="none" w:sz="0" w:space="0" w:color="auto"/>
            <w:bottom w:val="none" w:sz="0" w:space="0" w:color="auto"/>
            <w:right w:val="none" w:sz="0" w:space="0" w:color="auto"/>
          </w:divBdr>
        </w:div>
        <w:div w:id="820469000">
          <w:marLeft w:val="480"/>
          <w:marRight w:val="0"/>
          <w:marTop w:val="0"/>
          <w:marBottom w:val="0"/>
          <w:divBdr>
            <w:top w:val="none" w:sz="0" w:space="0" w:color="auto"/>
            <w:left w:val="none" w:sz="0" w:space="0" w:color="auto"/>
            <w:bottom w:val="none" w:sz="0" w:space="0" w:color="auto"/>
            <w:right w:val="none" w:sz="0" w:space="0" w:color="auto"/>
          </w:divBdr>
        </w:div>
        <w:div w:id="375592055">
          <w:marLeft w:val="480"/>
          <w:marRight w:val="0"/>
          <w:marTop w:val="0"/>
          <w:marBottom w:val="0"/>
          <w:divBdr>
            <w:top w:val="none" w:sz="0" w:space="0" w:color="auto"/>
            <w:left w:val="none" w:sz="0" w:space="0" w:color="auto"/>
            <w:bottom w:val="none" w:sz="0" w:space="0" w:color="auto"/>
            <w:right w:val="none" w:sz="0" w:space="0" w:color="auto"/>
          </w:divBdr>
        </w:div>
        <w:div w:id="1437020092">
          <w:marLeft w:val="480"/>
          <w:marRight w:val="0"/>
          <w:marTop w:val="0"/>
          <w:marBottom w:val="0"/>
          <w:divBdr>
            <w:top w:val="none" w:sz="0" w:space="0" w:color="auto"/>
            <w:left w:val="none" w:sz="0" w:space="0" w:color="auto"/>
            <w:bottom w:val="none" w:sz="0" w:space="0" w:color="auto"/>
            <w:right w:val="none" w:sz="0" w:space="0" w:color="auto"/>
          </w:divBdr>
        </w:div>
        <w:div w:id="1828014590">
          <w:marLeft w:val="480"/>
          <w:marRight w:val="0"/>
          <w:marTop w:val="0"/>
          <w:marBottom w:val="0"/>
          <w:divBdr>
            <w:top w:val="none" w:sz="0" w:space="0" w:color="auto"/>
            <w:left w:val="none" w:sz="0" w:space="0" w:color="auto"/>
            <w:bottom w:val="none" w:sz="0" w:space="0" w:color="auto"/>
            <w:right w:val="none" w:sz="0" w:space="0" w:color="auto"/>
          </w:divBdr>
        </w:div>
        <w:div w:id="1505054730">
          <w:marLeft w:val="480"/>
          <w:marRight w:val="0"/>
          <w:marTop w:val="0"/>
          <w:marBottom w:val="0"/>
          <w:divBdr>
            <w:top w:val="none" w:sz="0" w:space="0" w:color="auto"/>
            <w:left w:val="none" w:sz="0" w:space="0" w:color="auto"/>
            <w:bottom w:val="none" w:sz="0" w:space="0" w:color="auto"/>
            <w:right w:val="none" w:sz="0" w:space="0" w:color="auto"/>
          </w:divBdr>
        </w:div>
        <w:div w:id="1212961212">
          <w:marLeft w:val="480"/>
          <w:marRight w:val="0"/>
          <w:marTop w:val="0"/>
          <w:marBottom w:val="0"/>
          <w:divBdr>
            <w:top w:val="none" w:sz="0" w:space="0" w:color="auto"/>
            <w:left w:val="none" w:sz="0" w:space="0" w:color="auto"/>
            <w:bottom w:val="none" w:sz="0" w:space="0" w:color="auto"/>
            <w:right w:val="none" w:sz="0" w:space="0" w:color="auto"/>
          </w:divBdr>
        </w:div>
        <w:div w:id="1445881450">
          <w:marLeft w:val="480"/>
          <w:marRight w:val="0"/>
          <w:marTop w:val="0"/>
          <w:marBottom w:val="0"/>
          <w:divBdr>
            <w:top w:val="none" w:sz="0" w:space="0" w:color="auto"/>
            <w:left w:val="none" w:sz="0" w:space="0" w:color="auto"/>
            <w:bottom w:val="none" w:sz="0" w:space="0" w:color="auto"/>
            <w:right w:val="none" w:sz="0" w:space="0" w:color="auto"/>
          </w:divBdr>
        </w:div>
        <w:div w:id="1237862843">
          <w:marLeft w:val="480"/>
          <w:marRight w:val="0"/>
          <w:marTop w:val="0"/>
          <w:marBottom w:val="0"/>
          <w:divBdr>
            <w:top w:val="none" w:sz="0" w:space="0" w:color="auto"/>
            <w:left w:val="none" w:sz="0" w:space="0" w:color="auto"/>
            <w:bottom w:val="none" w:sz="0" w:space="0" w:color="auto"/>
            <w:right w:val="none" w:sz="0" w:space="0" w:color="auto"/>
          </w:divBdr>
        </w:div>
        <w:div w:id="258804313">
          <w:marLeft w:val="480"/>
          <w:marRight w:val="0"/>
          <w:marTop w:val="0"/>
          <w:marBottom w:val="0"/>
          <w:divBdr>
            <w:top w:val="none" w:sz="0" w:space="0" w:color="auto"/>
            <w:left w:val="none" w:sz="0" w:space="0" w:color="auto"/>
            <w:bottom w:val="none" w:sz="0" w:space="0" w:color="auto"/>
            <w:right w:val="none" w:sz="0" w:space="0" w:color="auto"/>
          </w:divBdr>
        </w:div>
        <w:div w:id="695349184">
          <w:marLeft w:val="480"/>
          <w:marRight w:val="0"/>
          <w:marTop w:val="0"/>
          <w:marBottom w:val="0"/>
          <w:divBdr>
            <w:top w:val="none" w:sz="0" w:space="0" w:color="auto"/>
            <w:left w:val="none" w:sz="0" w:space="0" w:color="auto"/>
            <w:bottom w:val="none" w:sz="0" w:space="0" w:color="auto"/>
            <w:right w:val="none" w:sz="0" w:space="0" w:color="auto"/>
          </w:divBdr>
        </w:div>
        <w:div w:id="1136023623">
          <w:marLeft w:val="480"/>
          <w:marRight w:val="0"/>
          <w:marTop w:val="0"/>
          <w:marBottom w:val="0"/>
          <w:divBdr>
            <w:top w:val="none" w:sz="0" w:space="0" w:color="auto"/>
            <w:left w:val="none" w:sz="0" w:space="0" w:color="auto"/>
            <w:bottom w:val="none" w:sz="0" w:space="0" w:color="auto"/>
            <w:right w:val="none" w:sz="0" w:space="0" w:color="auto"/>
          </w:divBdr>
        </w:div>
        <w:div w:id="1020859620">
          <w:marLeft w:val="480"/>
          <w:marRight w:val="0"/>
          <w:marTop w:val="0"/>
          <w:marBottom w:val="0"/>
          <w:divBdr>
            <w:top w:val="none" w:sz="0" w:space="0" w:color="auto"/>
            <w:left w:val="none" w:sz="0" w:space="0" w:color="auto"/>
            <w:bottom w:val="none" w:sz="0" w:space="0" w:color="auto"/>
            <w:right w:val="none" w:sz="0" w:space="0" w:color="auto"/>
          </w:divBdr>
        </w:div>
        <w:div w:id="855729094">
          <w:marLeft w:val="480"/>
          <w:marRight w:val="0"/>
          <w:marTop w:val="0"/>
          <w:marBottom w:val="0"/>
          <w:divBdr>
            <w:top w:val="none" w:sz="0" w:space="0" w:color="auto"/>
            <w:left w:val="none" w:sz="0" w:space="0" w:color="auto"/>
            <w:bottom w:val="none" w:sz="0" w:space="0" w:color="auto"/>
            <w:right w:val="none" w:sz="0" w:space="0" w:color="auto"/>
          </w:divBdr>
        </w:div>
        <w:div w:id="213078532">
          <w:marLeft w:val="480"/>
          <w:marRight w:val="0"/>
          <w:marTop w:val="0"/>
          <w:marBottom w:val="0"/>
          <w:divBdr>
            <w:top w:val="none" w:sz="0" w:space="0" w:color="auto"/>
            <w:left w:val="none" w:sz="0" w:space="0" w:color="auto"/>
            <w:bottom w:val="none" w:sz="0" w:space="0" w:color="auto"/>
            <w:right w:val="none" w:sz="0" w:space="0" w:color="auto"/>
          </w:divBdr>
        </w:div>
        <w:div w:id="1039208985">
          <w:marLeft w:val="480"/>
          <w:marRight w:val="0"/>
          <w:marTop w:val="0"/>
          <w:marBottom w:val="0"/>
          <w:divBdr>
            <w:top w:val="none" w:sz="0" w:space="0" w:color="auto"/>
            <w:left w:val="none" w:sz="0" w:space="0" w:color="auto"/>
            <w:bottom w:val="none" w:sz="0" w:space="0" w:color="auto"/>
            <w:right w:val="none" w:sz="0" w:space="0" w:color="auto"/>
          </w:divBdr>
        </w:div>
        <w:div w:id="48042403">
          <w:marLeft w:val="480"/>
          <w:marRight w:val="0"/>
          <w:marTop w:val="0"/>
          <w:marBottom w:val="0"/>
          <w:divBdr>
            <w:top w:val="none" w:sz="0" w:space="0" w:color="auto"/>
            <w:left w:val="none" w:sz="0" w:space="0" w:color="auto"/>
            <w:bottom w:val="none" w:sz="0" w:space="0" w:color="auto"/>
            <w:right w:val="none" w:sz="0" w:space="0" w:color="auto"/>
          </w:divBdr>
        </w:div>
        <w:div w:id="676808523">
          <w:marLeft w:val="480"/>
          <w:marRight w:val="0"/>
          <w:marTop w:val="0"/>
          <w:marBottom w:val="0"/>
          <w:divBdr>
            <w:top w:val="none" w:sz="0" w:space="0" w:color="auto"/>
            <w:left w:val="none" w:sz="0" w:space="0" w:color="auto"/>
            <w:bottom w:val="none" w:sz="0" w:space="0" w:color="auto"/>
            <w:right w:val="none" w:sz="0" w:space="0" w:color="auto"/>
          </w:divBdr>
        </w:div>
        <w:div w:id="437215285">
          <w:marLeft w:val="480"/>
          <w:marRight w:val="0"/>
          <w:marTop w:val="0"/>
          <w:marBottom w:val="0"/>
          <w:divBdr>
            <w:top w:val="none" w:sz="0" w:space="0" w:color="auto"/>
            <w:left w:val="none" w:sz="0" w:space="0" w:color="auto"/>
            <w:bottom w:val="none" w:sz="0" w:space="0" w:color="auto"/>
            <w:right w:val="none" w:sz="0" w:space="0" w:color="auto"/>
          </w:divBdr>
        </w:div>
        <w:div w:id="27797564">
          <w:marLeft w:val="480"/>
          <w:marRight w:val="0"/>
          <w:marTop w:val="0"/>
          <w:marBottom w:val="0"/>
          <w:divBdr>
            <w:top w:val="none" w:sz="0" w:space="0" w:color="auto"/>
            <w:left w:val="none" w:sz="0" w:space="0" w:color="auto"/>
            <w:bottom w:val="none" w:sz="0" w:space="0" w:color="auto"/>
            <w:right w:val="none" w:sz="0" w:space="0" w:color="auto"/>
          </w:divBdr>
        </w:div>
        <w:div w:id="719784029">
          <w:marLeft w:val="480"/>
          <w:marRight w:val="0"/>
          <w:marTop w:val="0"/>
          <w:marBottom w:val="0"/>
          <w:divBdr>
            <w:top w:val="none" w:sz="0" w:space="0" w:color="auto"/>
            <w:left w:val="none" w:sz="0" w:space="0" w:color="auto"/>
            <w:bottom w:val="none" w:sz="0" w:space="0" w:color="auto"/>
            <w:right w:val="none" w:sz="0" w:space="0" w:color="auto"/>
          </w:divBdr>
        </w:div>
        <w:div w:id="1338507761">
          <w:marLeft w:val="480"/>
          <w:marRight w:val="0"/>
          <w:marTop w:val="0"/>
          <w:marBottom w:val="0"/>
          <w:divBdr>
            <w:top w:val="none" w:sz="0" w:space="0" w:color="auto"/>
            <w:left w:val="none" w:sz="0" w:space="0" w:color="auto"/>
            <w:bottom w:val="none" w:sz="0" w:space="0" w:color="auto"/>
            <w:right w:val="none" w:sz="0" w:space="0" w:color="auto"/>
          </w:divBdr>
        </w:div>
        <w:div w:id="89281597">
          <w:marLeft w:val="480"/>
          <w:marRight w:val="0"/>
          <w:marTop w:val="0"/>
          <w:marBottom w:val="0"/>
          <w:divBdr>
            <w:top w:val="none" w:sz="0" w:space="0" w:color="auto"/>
            <w:left w:val="none" w:sz="0" w:space="0" w:color="auto"/>
            <w:bottom w:val="none" w:sz="0" w:space="0" w:color="auto"/>
            <w:right w:val="none" w:sz="0" w:space="0" w:color="auto"/>
          </w:divBdr>
        </w:div>
        <w:div w:id="1903324791">
          <w:marLeft w:val="480"/>
          <w:marRight w:val="0"/>
          <w:marTop w:val="0"/>
          <w:marBottom w:val="0"/>
          <w:divBdr>
            <w:top w:val="none" w:sz="0" w:space="0" w:color="auto"/>
            <w:left w:val="none" w:sz="0" w:space="0" w:color="auto"/>
            <w:bottom w:val="none" w:sz="0" w:space="0" w:color="auto"/>
            <w:right w:val="none" w:sz="0" w:space="0" w:color="auto"/>
          </w:divBdr>
        </w:div>
        <w:div w:id="1764493207">
          <w:marLeft w:val="480"/>
          <w:marRight w:val="0"/>
          <w:marTop w:val="0"/>
          <w:marBottom w:val="0"/>
          <w:divBdr>
            <w:top w:val="none" w:sz="0" w:space="0" w:color="auto"/>
            <w:left w:val="none" w:sz="0" w:space="0" w:color="auto"/>
            <w:bottom w:val="none" w:sz="0" w:space="0" w:color="auto"/>
            <w:right w:val="none" w:sz="0" w:space="0" w:color="auto"/>
          </w:divBdr>
        </w:div>
        <w:div w:id="256331603">
          <w:marLeft w:val="480"/>
          <w:marRight w:val="0"/>
          <w:marTop w:val="0"/>
          <w:marBottom w:val="0"/>
          <w:divBdr>
            <w:top w:val="none" w:sz="0" w:space="0" w:color="auto"/>
            <w:left w:val="none" w:sz="0" w:space="0" w:color="auto"/>
            <w:bottom w:val="none" w:sz="0" w:space="0" w:color="auto"/>
            <w:right w:val="none" w:sz="0" w:space="0" w:color="auto"/>
          </w:divBdr>
        </w:div>
        <w:div w:id="1679767117">
          <w:marLeft w:val="480"/>
          <w:marRight w:val="0"/>
          <w:marTop w:val="0"/>
          <w:marBottom w:val="0"/>
          <w:divBdr>
            <w:top w:val="none" w:sz="0" w:space="0" w:color="auto"/>
            <w:left w:val="none" w:sz="0" w:space="0" w:color="auto"/>
            <w:bottom w:val="none" w:sz="0" w:space="0" w:color="auto"/>
            <w:right w:val="none" w:sz="0" w:space="0" w:color="auto"/>
          </w:divBdr>
        </w:div>
        <w:div w:id="1047799126">
          <w:marLeft w:val="480"/>
          <w:marRight w:val="0"/>
          <w:marTop w:val="0"/>
          <w:marBottom w:val="0"/>
          <w:divBdr>
            <w:top w:val="none" w:sz="0" w:space="0" w:color="auto"/>
            <w:left w:val="none" w:sz="0" w:space="0" w:color="auto"/>
            <w:bottom w:val="none" w:sz="0" w:space="0" w:color="auto"/>
            <w:right w:val="none" w:sz="0" w:space="0" w:color="auto"/>
          </w:divBdr>
        </w:div>
        <w:div w:id="689573274">
          <w:marLeft w:val="480"/>
          <w:marRight w:val="0"/>
          <w:marTop w:val="0"/>
          <w:marBottom w:val="0"/>
          <w:divBdr>
            <w:top w:val="none" w:sz="0" w:space="0" w:color="auto"/>
            <w:left w:val="none" w:sz="0" w:space="0" w:color="auto"/>
            <w:bottom w:val="none" w:sz="0" w:space="0" w:color="auto"/>
            <w:right w:val="none" w:sz="0" w:space="0" w:color="auto"/>
          </w:divBdr>
        </w:div>
        <w:div w:id="1590888873">
          <w:marLeft w:val="480"/>
          <w:marRight w:val="0"/>
          <w:marTop w:val="0"/>
          <w:marBottom w:val="0"/>
          <w:divBdr>
            <w:top w:val="none" w:sz="0" w:space="0" w:color="auto"/>
            <w:left w:val="none" w:sz="0" w:space="0" w:color="auto"/>
            <w:bottom w:val="none" w:sz="0" w:space="0" w:color="auto"/>
            <w:right w:val="none" w:sz="0" w:space="0" w:color="auto"/>
          </w:divBdr>
        </w:div>
        <w:div w:id="1337032130">
          <w:marLeft w:val="480"/>
          <w:marRight w:val="0"/>
          <w:marTop w:val="0"/>
          <w:marBottom w:val="0"/>
          <w:divBdr>
            <w:top w:val="none" w:sz="0" w:space="0" w:color="auto"/>
            <w:left w:val="none" w:sz="0" w:space="0" w:color="auto"/>
            <w:bottom w:val="none" w:sz="0" w:space="0" w:color="auto"/>
            <w:right w:val="none" w:sz="0" w:space="0" w:color="auto"/>
          </w:divBdr>
        </w:div>
        <w:div w:id="47414782">
          <w:marLeft w:val="480"/>
          <w:marRight w:val="0"/>
          <w:marTop w:val="0"/>
          <w:marBottom w:val="0"/>
          <w:divBdr>
            <w:top w:val="none" w:sz="0" w:space="0" w:color="auto"/>
            <w:left w:val="none" w:sz="0" w:space="0" w:color="auto"/>
            <w:bottom w:val="none" w:sz="0" w:space="0" w:color="auto"/>
            <w:right w:val="none" w:sz="0" w:space="0" w:color="auto"/>
          </w:divBdr>
        </w:div>
        <w:div w:id="831144884">
          <w:marLeft w:val="480"/>
          <w:marRight w:val="0"/>
          <w:marTop w:val="0"/>
          <w:marBottom w:val="0"/>
          <w:divBdr>
            <w:top w:val="none" w:sz="0" w:space="0" w:color="auto"/>
            <w:left w:val="none" w:sz="0" w:space="0" w:color="auto"/>
            <w:bottom w:val="none" w:sz="0" w:space="0" w:color="auto"/>
            <w:right w:val="none" w:sz="0" w:space="0" w:color="auto"/>
          </w:divBdr>
        </w:div>
        <w:div w:id="1750076278">
          <w:marLeft w:val="480"/>
          <w:marRight w:val="0"/>
          <w:marTop w:val="0"/>
          <w:marBottom w:val="0"/>
          <w:divBdr>
            <w:top w:val="none" w:sz="0" w:space="0" w:color="auto"/>
            <w:left w:val="none" w:sz="0" w:space="0" w:color="auto"/>
            <w:bottom w:val="none" w:sz="0" w:space="0" w:color="auto"/>
            <w:right w:val="none" w:sz="0" w:space="0" w:color="auto"/>
          </w:divBdr>
        </w:div>
        <w:div w:id="103382915">
          <w:marLeft w:val="480"/>
          <w:marRight w:val="0"/>
          <w:marTop w:val="0"/>
          <w:marBottom w:val="0"/>
          <w:divBdr>
            <w:top w:val="none" w:sz="0" w:space="0" w:color="auto"/>
            <w:left w:val="none" w:sz="0" w:space="0" w:color="auto"/>
            <w:bottom w:val="none" w:sz="0" w:space="0" w:color="auto"/>
            <w:right w:val="none" w:sz="0" w:space="0" w:color="auto"/>
          </w:divBdr>
        </w:div>
        <w:div w:id="1392191206">
          <w:marLeft w:val="480"/>
          <w:marRight w:val="0"/>
          <w:marTop w:val="0"/>
          <w:marBottom w:val="0"/>
          <w:divBdr>
            <w:top w:val="none" w:sz="0" w:space="0" w:color="auto"/>
            <w:left w:val="none" w:sz="0" w:space="0" w:color="auto"/>
            <w:bottom w:val="none" w:sz="0" w:space="0" w:color="auto"/>
            <w:right w:val="none" w:sz="0" w:space="0" w:color="auto"/>
          </w:divBdr>
        </w:div>
        <w:div w:id="525018398">
          <w:marLeft w:val="480"/>
          <w:marRight w:val="0"/>
          <w:marTop w:val="0"/>
          <w:marBottom w:val="0"/>
          <w:divBdr>
            <w:top w:val="none" w:sz="0" w:space="0" w:color="auto"/>
            <w:left w:val="none" w:sz="0" w:space="0" w:color="auto"/>
            <w:bottom w:val="none" w:sz="0" w:space="0" w:color="auto"/>
            <w:right w:val="none" w:sz="0" w:space="0" w:color="auto"/>
          </w:divBdr>
        </w:div>
        <w:div w:id="190801773">
          <w:marLeft w:val="480"/>
          <w:marRight w:val="0"/>
          <w:marTop w:val="0"/>
          <w:marBottom w:val="0"/>
          <w:divBdr>
            <w:top w:val="none" w:sz="0" w:space="0" w:color="auto"/>
            <w:left w:val="none" w:sz="0" w:space="0" w:color="auto"/>
            <w:bottom w:val="none" w:sz="0" w:space="0" w:color="auto"/>
            <w:right w:val="none" w:sz="0" w:space="0" w:color="auto"/>
          </w:divBdr>
        </w:div>
        <w:div w:id="1536382304">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512526726">
          <w:marLeft w:val="480"/>
          <w:marRight w:val="0"/>
          <w:marTop w:val="0"/>
          <w:marBottom w:val="0"/>
          <w:divBdr>
            <w:top w:val="none" w:sz="0" w:space="0" w:color="auto"/>
            <w:left w:val="none" w:sz="0" w:space="0" w:color="auto"/>
            <w:bottom w:val="none" w:sz="0" w:space="0" w:color="auto"/>
            <w:right w:val="none" w:sz="0" w:space="0" w:color="auto"/>
          </w:divBdr>
        </w:div>
        <w:div w:id="215553444">
          <w:marLeft w:val="480"/>
          <w:marRight w:val="0"/>
          <w:marTop w:val="0"/>
          <w:marBottom w:val="0"/>
          <w:divBdr>
            <w:top w:val="none" w:sz="0" w:space="0" w:color="auto"/>
            <w:left w:val="none" w:sz="0" w:space="0" w:color="auto"/>
            <w:bottom w:val="none" w:sz="0" w:space="0" w:color="auto"/>
            <w:right w:val="none" w:sz="0" w:space="0" w:color="auto"/>
          </w:divBdr>
        </w:div>
        <w:div w:id="1655260920">
          <w:marLeft w:val="480"/>
          <w:marRight w:val="0"/>
          <w:marTop w:val="0"/>
          <w:marBottom w:val="0"/>
          <w:divBdr>
            <w:top w:val="none" w:sz="0" w:space="0" w:color="auto"/>
            <w:left w:val="none" w:sz="0" w:space="0" w:color="auto"/>
            <w:bottom w:val="none" w:sz="0" w:space="0" w:color="auto"/>
            <w:right w:val="none" w:sz="0" w:space="0" w:color="auto"/>
          </w:divBdr>
        </w:div>
        <w:div w:id="1886484178">
          <w:marLeft w:val="480"/>
          <w:marRight w:val="0"/>
          <w:marTop w:val="0"/>
          <w:marBottom w:val="0"/>
          <w:divBdr>
            <w:top w:val="none" w:sz="0" w:space="0" w:color="auto"/>
            <w:left w:val="none" w:sz="0" w:space="0" w:color="auto"/>
            <w:bottom w:val="none" w:sz="0" w:space="0" w:color="auto"/>
            <w:right w:val="none" w:sz="0" w:space="0" w:color="auto"/>
          </w:divBdr>
        </w:div>
        <w:div w:id="1829132378">
          <w:marLeft w:val="480"/>
          <w:marRight w:val="0"/>
          <w:marTop w:val="0"/>
          <w:marBottom w:val="0"/>
          <w:divBdr>
            <w:top w:val="none" w:sz="0" w:space="0" w:color="auto"/>
            <w:left w:val="none" w:sz="0" w:space="0" w:color="auto"/>
            <w:bottom w:val="none" w:sz="0" w:space="0" w:color="auto"/>
            <w:right w:val="none" w:sz="0" w:space="0" w:color="auto"/>
          </w:divBdr>
        </w:div>
        <w:div w:id="512576651">
          <w:marLeft w:val="480"/>
          <w:marRight w:val="0"/>
          <w:marTop w:val="0"/>
          <w:marBottom w:val="0"/>
          <w:divBdr>
            <w:top w:val="none" w:sz="0" w:space="0" w:color="auto"/>
            <w:left w:val="none" w:sz="0" w:space="0" w:color="auto"/>
            <w:bottom w:val="none" w:sz="0" w:space="0" w:color="auto"/>
            <w:right w:val="none" w:sz="0" w:space="0" w:color="auto"/>
          </w:divBdr>
        </w:div>
        <w:div w:id="944076501">
          <w:marLeft w:val="480"/>
          <w:marRight w:val="0"/>
          <w:marTop w:val="0"/>
          <w:marBottom w:val="0"/>
          <w:divBdr>
            <w:top w:val="none" w:sz="0" w:space="0" w:color="auto"/>
            <w:left w:val="none" w:sz="0" w:space="0" w:color="auto"/>
            <w:bottom w:val="none" w:sz="0" w:space="0" w:color="auto"/>
            <w:right w:val="none" w:sz="0" w:space="0" w:color="auto"/>
          </w:divBdr>
        </w:div>
        <w:div w:id="315495778">
          <w:marLeft w:val="480"/>
          <w:marRight w:val="0"/>
          <w:marTop w:val="0"/>
          <w:marBottom w:val="0"/>
          <w:divBdr>
            <w:top w:val="none" w:sz="0" w:space="0" w:color="auto"/>
            <w:left w:val="none" w:sz="0" w:space="0" w:color="auto"/>
            <w:bottom w:val="none" w:sz="0" w:space="0" w:color="auto"/>
            <w:right w:val="none" w:sz="0" w:space="0" w:color="auto"/>
          </w:divBdr>
        </w:div>
        <w:div w:id="12922252">
          <w:marLeft w:val="480"/>
          <w:marRight w:val="0"/>
          <w:marTop w:val="0"/>
          <w:marBottom w:val="0"/>
          <w:divBdr>
            <w:top w:val="none" w:sz="0" w:space="0" w:color="auto"/>
            <w:left w:val="none" w:sz="0" w:space="0" w:color="auto"/>
            <w:bottom w:val="none" w:sz="0" w:space="0" w:color="auto"/>
            <w:right w:val="none" w:sz="0" w:space="0" w:color="auto"/>
          </w:divBdr>
        </w:div>
        <w:div w:id="360667715">
          <w:marLeft w:val="480"/>
          <w:marRight w:val="0"/>
          <w:marTop w:val="0"/>
          <w:marBottom w:val="0"/>
          <w:divBdr>
            <w:top w:val="none" w:sz="0" w:space="0" w:color="auto"/>
            <w:left w:val="none" w:sz="0" w:space="0" w:color="auto"/>
            <w:bottom w:val="none" w:sz="0" w:space="0" w:color="auto"/>
            <w:right w:val="none" w:sz="0" w:space="0" w:color="auto"/>
          </w:divBdr>
        </w:div>
        <w:div w:id="555242898">
          <w:marLeft w:val="480"/>
          <w:marRight w:val="0"/>
          <w:marTop w:val="0"/>
          <w:marBottom w:val="0"/>
          <w:divBdr>
            <w:top w:val="none" w:sz="0" w:space="0" w:color="auto"/>
            <w:left w:val="none" w:sz="0" w:space="0" w:color="auto"/>
            <w:bottom w:val="none" w:sz="0" w:space="0" w:color="auto"/>
            <w:right w:val="none" w:sz="0" w:space="0" w:color="auto"/>
          </w:divBdr>
        </w:div>
        <w:div w:id="718629154">
          <w:marLeft w:val="480"/>
          <w:marRight w:val="0"/>
          <w:marTop w:val="0"/>
          <w:marBottom w:val="0"/>
          <w:divBdr>
            <w:top w:val="none" w:sz="0" w:space="0" w:color="auto"/>
            <w:left w:val="none" w:sz="0" w:space="0" w:color="auto"/>
            <w:bottom w:val="none" w:sz="0" w:space="0" w:color="auto"/>
            <w:right w:val="none" w:sz="0" w:space="0" w:color="auto"/>
          </w:divBdr>
        </w:div>
        <w:div w:id="410783503">
          <w:marLeft w:val="480"/>
          <w:marRight w:val="0"/>
          <w:marTop w:val="0"/>
          <w:marBottom w:val="0"/>
          <w:divBdr>
            <w:top w:val="none" w:sz="0" w:space="0" w:color="auto"/>
            <w:left w:val="none" w:sz="0" w:space="0" w:color="auto"/>
            <w:bottom w:val="none" w:sz="0" w:space="0" w:color="auto"/>
            <w:right w:val="none" w:sz="0" w:space="0" w:color="auto"/>
          </w:divBdr>
        </w:div>
        <w:div w:id="1909339232">
          <w:marLeft w:val="480"/>
          <w:marRight w:val="0"/>
          <w:marTop w:val="0"/>
          <w:marBottom w:val="0"/>
          <w:divBdr>
            <w:top w:val="none" w:sz="0" w:space="0" w:color="auto"/>
            <w:left w:val="none" w:sz="0" w:space="0" w:color="auto"/>
            <w:bottom w:val="none" w:sz="0" w:space="0" w:color="auto"/>
            <w:right w:val="none" w:sz="0" w:space="0" w:color="auto"/>
          </w:divBdr>
        </w:div>
      </w:divsChild>
    </w:div>
    <w:div w:id="1796562862">
      <w:bodyDiv w:val="1"/>
      <w:marLeft w:val="0"/>
      <w:marRight w:val="0"/>
      <w:marTop w:val="0"/>
      <w:marBottom w:val="0"/>
      <w:divBdr>
        <w:top w:val="none" w:sz="0" w:space="0" w:color="auto"/>
        <w:left w:val="none" w:sz="0" w:space="0" w:color="auto"/>
        <w:bottom w:val="none" w:sz="0" w:space="0" w:color="auto"/>
        <w:right w:val="none" w:sz="0" w:space="0" w:color="auto"/>
      </w:divBdr>
    </w:div>
    <w:div w:id="1799031685">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02529369">
      <w:bodyDiv w:val="1"/>
      <w:marLeft w:val="0"/>
      <w:marRight w:val="0"/>
      <w:marTop w:val="0"/>
      <w:marBottom w:val="0"/>
      <w:divBdr>
        <w:top w:val="none" w:sz="0" w:space="0" w:color="auto"/>
        <w:left w:val="none" w:sz="0" w:space="0" w:color="auto"/>
        <w:bottom w:val="none" w:sz="0" w:space="0" w:color="auto"/>
        <w:right w:val="none" w:sz="0" w:space="0" w:color="auto"/>
      </w:divBdr>
    </w:div>
    <w:div w:id="1803575631">
      <w:bodyDiv w:val="1"/>
      <w:marLeft w:val="0"/>
      <w:marRight w:val="0"/>
      <w:marTop w:val="0"/>
      <w:marBottom w:val="0"/>
      <w:divBdr>
        <w:top w:val="none" w:sz="0" w:space="0" w:color="auto"/>
        <w:left w:val="none" w:sz="0" w:space="0" w:color="auto"/>
        <w:bottom w:val="none" w:sz="0" w:space="0" w:color="auto"/>
        <w:right w:val="none" w:sz="0" w:space="0" w:color="auto"/>
      </w:divBdr>
    </w:div>
    <w:div w:id="1804882946">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17330185">
      <w:bodyDiv w:val="1"/>
      <w:marLeft w:val="0"/>
      <w:marRight w:val="0"/>
      <w:marTop w:val="0"/>
      <w:marBottom w:val="0"/>
      <w:divBdr>
        <w:top w:val="none" w:sz="0" w:space="0" w:color="auto"/>
        <w:left w:val="none" w:sz="0" w:space="0" w:color="auto"/>
        <w:bottom w:val="none" w:sz="0" w:space="0" w:color="auto"/>
        <w:right w:val="none" w:sz="0" w:space="0" w:color="auto"/>
      </w:divBdr>
      <w:divsChild>
        <w:div w:id="598952826">
          <w:marLeft w:val="480"/>
          <w:marRight w:val="0"/>
          <w:marTop w:val="0"/>
          <w:marBottom w:val="0"/>
          <w:divBdr>
            <w:top w:val="none" w:sz="0" w:space="0" w:color="auto"/>
            <w:left w:val="none" w:sz="0" w:space="0" w:color="auto"/>
            <w:bottom w:val="none" w:sz="0" w:space="0" w:color="auto"/>
            <w:right w:val="none" w:sz="0" w:space="0" w:color="auto"/>
          </w:divBdr>
        </w:div>
        <w:div w:id="744690512">
          <w:marLeft w:val="480"/>
          <w:marRight w:val="0"/>
          <w:marTop w:val="0"/>
          <w:marBottom w:val="0"/>
          <w:divBdr>
            <w:top w:val="none" w:sz="0" w:space="0" w:color="auto"/>
            <w:left w:val="none" w:sz="0" w:space="0" w:color="auto"/>
            <w:bottom w:val="none" w:sz="0" w:space="0" w:color="auto"/>
            <w:right w:val="none" w:sz="0" w:space="0" w:color="auto"/>
          </w:divBdr>
        </w:div>
        <w:div w:id="1289582091">
          <w:marLeft w:val="480"/>
          <w:marRight w:val="0"/>
          <w:marTop w:val="0"/>
          <w:marBottom w:val="0"/>
          <w:divBdr>
            <w:top w:val="none" w:sz="0" w:space="0" w:color="auto"/>
            <w:left w:val="none" w:sz="0" w:space="0" w:color="auto"/>
            <w:bottom w:val="none" w:sz="0" w:space="0" w:color="auto"/>
            <w:right w:val="none" w:sz="0" w:space="0" w:color="auto"/>
          </w:divBdr>
        </w:div>
        <w:div w:id="1323394362">
          <w:marLeft w:val="480"/>
          <w:marRight w:val="0"/>
          <w:marTop w:val="0"/>
          <w:marBottom w:val="0"/>
          <w:divBdr>
            <w:top w:val="none" w:sz="0" w:space="0" w:color="auto"/>
            <w:left w:val="none" w:sz="0" w:space="0" w:color="auto"/>
            <w:bottom w:val="none" w:sz="0" w:space="0" w:color="auto"/>
            <w:right w:val="none" w:sz="0" w:space="0" w:color="auto"/>
          </w:divBdr>
        </w:div>
        <w:div w:id="627660607">
          <w:marLeft w:val="480"/>
          <w:marRight w:val="0"/>
          <w:marTop w:val="0"/>
          <w:marBottom w:val="0"/>
          <w:divBdr>
            <w:top w:val="none" w:sz="0" w:space="0" w:color="auto"/>
            <w:left w:val="none" w:sz="0" w:space="0" w:color="auto"/>
            <w:bottom w:val="none" w:sz="0" w:space="0" w:color="auto"/>
            <w:right w:val="none" w:sz="0" w:space="0" w:color="auto"/>
          </w:divBdr>
        </w:div>
        <w:div w:id="449323795">
          <w:marLeft w:val="480"/>
          <w:marRight w:val="0"/>
          <w:marTop w:val="0"/>
          <w:marBottom w:val="0"/>
          <w:divBdr>
            <w:top w:val="none" w:sz="0" w:space="0" w:color="auto"/>
            <w:left w:val="none" w:sz="0" w:space="0" w:color="auto"/>
            <w:bottom w:val="none" w:sz="0" w:space="0" w:color="auto"/>
            <w:right w:val="none" w:sz="0" w:space="0" w:color="auto"/>
          </w:divBdr>
        </w:div>
        <w:div w:id="844905791">
          <w:marLeft w:val="480"/>
          <w:marRight w:val="0"/>
          <w:marTop w:val="0"/>
          <w:marBottom w:val="0"/>
          <w:divBdr>
            <w:top w:val="none" w:sz="0" w:space="0" w:color="auto"/>
            <w:left w:val="none" w:sz="0" w:space="0" w:color="auto"/>
            <w:bottom w:val="none" w:sz="0" w:space="0" w:color="auto"/>
            <w:right w:val="none" w:sz="0" w:space="0" w:color="auto"/>
          </w:divBdr>
        </w:div>
        <w:div w:id="491145172">
          <w:marLeft w:val="480"/>
          <w:marRight w:val="0"/>
          <w:marTop w:val="0"/>
          <w:marBottom w:val="0"/>
          <w:divBdr>
            <w:top w:val="none" w:sz="0" w:space="0" w:color="auto"/>
            <w:left w:val="none" w:sz="0" w:space="0" w:color="auto"/>
            <w:bottom w:val="none" w:sz="0" w:space="0" w:color="auto"/>
            <w:right w:val="none" w:sz="0" w:space="0" w:color="auto"/>
          </w:divBdr>
        </w:div>
        <w:div w:id="790974583">
          <w:marLeft w:val="480"/>
          <w:marRight w:val="0"/>
          <w:marTop w:val="0"/>
          <w:marBottom w:val="0"/>
          <w:divBdr>
            <w:top w:val="none" w:sz="0" w:space="0" w:color="auto"/>
            <w:left w:val="none" w:sz="0" w:space="0" w:color="auto"/>
            <w:bottom w:val="none" w:sz="0" w:space="0" w:color="auto"/>
            <w:right w:val="none" w:sz="0" w:space="0" w:color="auto"/>
          </w:divBdr>
        </w:div>
        <w:div w:id="1830048997">
          <w:marLeft w:val="480"/>
          <w:marRight w:val="0"/>
          <w:marTop w:val="0"/>
          <w:marBottom w:val="0"/>
          <w:divBdr>
            <w:top w:val="none" w:sz="0" w:space="0" w:color="auto"/>
            <w:left w:val="none" w:sz="0" w:space="0" w:color="auto"/>
            <w:bottom w:val="none" w:sz="0" w:space="0" w:color="auto"/>
            <w:right w:val="none" w:sz="0" w:space="0" w:color="auto"/>
          </w:divBdr>
        </w:div>
        <w:div w:id="1625844226">
          <w:marLeft w:val="480"/>
          <w:marRight w:val="0"/>
          <w:marTop w:val="0"/>
          <w:marBottom w:val="0"/>
          <w:divBdr>
            <w:top w:val="none" w:sz="0" w:space="0" w:color="auto"/>
            <w:left w:val="none" w:sz="0" w:space="0" w:color="auto"/>
            <w:bottom w:val="none" w:sz="0" w:space="0" w:color="auto"/>
            <w:right w:val="none" w:sz="0" w:space="0" w:color="auto"/>
          </w:divBdr>
        </w:div>
        <w:div w:id="1490832006">
          <w:marLeft w:val="480"/>
          <w:marRight w:val="0"/>
          <w:marTop w:val="0"/>
          <w:marBottom w:val="0"/>
          <w:divBdr>
            <w:top w:val="none" w:sz="0" w:space="0" w:color="auto"/>
            <w:left w:val="none" w:sz="0" w:space="0" w:color="auto"/>
            <w:bottom w:val="none" w:sz="0" w:space="0" w:color="auto"/>
            <w:right w:val="none" w:sz="0" w:space="0" w:color="auto"/>
          </w:divBdr>
        </w:div>
        <w:div w:id="1351640650">
          <w:marLeft w:val="480"/>
          <w:marRight w:val="0"/>
          <w:marTop w:val="0"/>
          <w:marBottom w:val="0"/>
          <w:divBdr>
            <w:top w:val="none" w:sz="0" w:space="0" w:color="auto"/>
            <w:left w:val="none" w:sz="0" w:space="0" w:color="auto"/>
            <w:bottom w:val="none" w:sz="0" w:space="0" w:color="auto"/>
            <w:right w:val="none" w:sz="0" w:space="0" w:color="auto"/>
          </w:divBdr>
        </w:div>
        <w:div w:id="1987584513">
          <w:marLeft w:val="480"/>
          <w:marRight w:val="0"/>
          <w:marTop w:val="0"/>
          <w:marBottom w:val="0"/>
          <w:divBdr>
            <w:top w:val="none" w:sz="0" w:space="0" w:color="auto"/>
            <w:left w:val="none" w:sz="0" w:space="0" w:color="auto"/>
            <w:bottom w:val="none" w:sz="0" w:space="0" w:color="auto"/>
            <w:right w:val="none" w:sz="0" w:space="0" w:color="auto"/>
          </w:divBdr>
        </w:div>
        <w:div w:id="558631725">
          <w:marLeft w:val="480"/>
          <w:marRight w:val="0"/>
          <w:marTop w:val="0"/>
          <w:marBottom w:val="0"/>
          <w:divBdr>
            <w:top w:val="none" w:sz="0" w:space="0" w:color="auto"/>
            <w:left w:val="none" w:sz="0" w:space="0" w:color="auto"/>
            <w:bottom w:val="none" w:sz="0" w:space="0" w:color="auto"/>
            <w:right w:val="none" w:sz="0" w:space="0" w:color="auto"/>
          </w:divBdr>
        </w:div>
        <w:div w:id="2004814351">
          <w:marLeft w:val="480"/>
          <w:marRight w:val="0"/>
          <w:marTop w:val="0"/>
          <w:marBottom w:val="0"/>
          <w:divBdr>
            <w:top w:val="none" w:sz="0" w:space="0" w:color="auto"/>
            <w:left w:val="none" w:sz="0" w:space="0" w:color="auto"/>
            <w:bottom w:val="none" w:sz="0" w:space="0" w:color="auto"/>
            <w:right w:val="none" w:sz="0" w:space="0" w:color="auto"/>
          </w:divBdr>
        </w:div>
        <w:div w:id="1918519245">
          <w:marLeft w:val="480"/>
          <w:marRight w:val="0"/>
          <w:marTop w:val="0"/>
          <w:marBottom w:val="0"/>
          <w:divBdr>
            <w:top w:val="none" w:sz="0" w:space="0" w:color="auto"/>
            <w:left w:val="none" w:sz="0" w:space="0" w:color="auto"/>
            <w:bottom w:val="none" w:sz="0" w:space="0" w:color="auto"/>
            <w:right w:val="none" w:sz="0" w:space="0" w:color="auto"/>
          </w:divBdr>
        </w:div>
        <w:div w:id="876090471">
          <w:marLeft w:val="480"/>
          <w:marRight w:val="0"/>
          <w:marTop w:val="0"/>
          <w:marBottom w:val="0"/>
          <w:divBdr>
            <w:top w:val="none" w:sz="0" w:space="0" w:color="auto"/>
            <w:left w:val="none" w:sz="0" w:space="0" w:color="auto"/>
            <w:bottom w:val="none" w:sz="0" w:space="0" w:color="auto"/>
            <w:right w:val="none" w:sz="0" w:space="0" w:color="auto"/>
          </w:divBdr>
        </w:div>
        <w:div w:id="1148866491">
          <w:marLeft w:val="480"/>
          <w:marRight w:val="0"/>
          <w:marTop w:val="0"/>
          <w:marBottom w:val="0"/>
          <w:divBdr>
            <w:top w:val="none" w:sz="0" w:space="0" w:color="auto"/>
            <w:left w:val="none" w:sz="0" w:space="0" w:color="auto"/>
            <w:bottom w:val="none" w:sz="0" w:space="0" w:color="auto"/>
            <w:right w:val="none" w:sz="0" w:space="0" w:color="auto"/>
          </w:divBdr>
        </w:div>
        <w:div w:id="550382764">
          <w:marLeft w:val="480"/>
          <w:marRight w:val="0"/>
          <w:marTop w:val="0"/>
          <w:marBottom w:val="0"/>
          <w:divBdr>
            <w:top w:val="none" w:sz="0" w:space="0" w:color="auto"/>
            <w:left w:val="none" w:sz="0" w:space="0" w:color="auto"/>
            <w:bottom w:val="none" w:sz="0" w:space="0" w:color="auto"/>
            <w:right w:val="none" w:sz="0" w:space="0" w:color="auto"/>
          </w:divBdr>
        </w:div>
        <w:div w:id="892498327">
          <w:marLeft w:val="480"/>
          <w:marRight w:val="0"/>
          <w:marTop w:val="0"/>
          <w:marBottom w:val="0"/>
          <w:divBdr>
            <w:top w:val="none" w:sz="0" w:space="0" w:color="auto"/>
            <w:left w:val="none" w:sz="0" w:space="0" w:color="auto"/>
            <w:bottom w:val="none" w:sz="0" w:space="0" w:color="auto"/>
            <w:right w:val="none" w:sz="0" w:space="0" w:color="auto"/>
          </w:divBdr>
        </w:div>
        <w:div w:id="1332371650">
          <w:marLeft w:val="480"/>
          <w:marRight w:val="0"/>
          <w:marTop w:val="0"/>
          <w:marBottom w:val="0"/>
          <w:divBdr>
            <w:top w:val="none" w:sz="0" w:space="0" w:color="auto"/>
            <w:left w:val="none" w:sz="0" w:space="0" w:color="auto"/>
            <w:bottom w:val="none" w:sz="0" w:space="0" w:color="auto"/>
            <w:right w:val="none" w:sz="0" w:space="0" w:color="auto"/>
          </w:divBdr>
        </w:div>
        <w:div w:id="683945349">
          <w:marLeft w:val="480"/>
          <w:marRight w:val="0"/>
          <w:marTop w:val="0"/>
          <w:marBottom w:val="0"/>
          <w:divBdr>
            <w:top w:val="none" w:sz="0" w:space="0" w:color="auto"/>
            <w:left w:val="none" w:sz="0" w:space="0" w:color="auto"/>
            <w:bottom w:val="none" w:sz="0" w:space="0" w:color="auto"/>
            <w:right w:val="none" w:sz="0" w:space="0" w:color="auto"/>
          </w:divBdr>
        </w:div>
        <w:div w:id="1948848321">
          <w:marLeft w:val="480"/>
          <w:marRight w:val="0"/>
          <w:marTop w:val="0"/>
          <w:marBottom w:val="0"/>
          <w:divBdr>
            <w:top w:val="none" w:sz="0" w:space="0" w:color="auto"/>
            <w:left w:val="none" w:sz="0" w:space="0" w:color="auto"/>
            <w:bottom w:val="none" w:sz="0" w:space="0" w:color="auto"/>
            <w:right w:val="none" w:sz="0" w:space="0" w:color="auto"/>
          </w:divBdr>
        </w:div>
        <w:div w:id="1989550586">
          <w:marLeft w:val="480"/>
          <w:marRight w:val="0"/>
          <w:marTop w:val="0"/>
          <w:marBottom w:val="0"/>
          <w:divBdr>
            <w:top w:val="none" w:sz="0" w:space="0" w:color="auto"/>
            <w:left w:val="none" w:sz="0" w:space="0" w:color="auto"/>
            <w:bottom w:val="none" w:sz="0" w:space="0" w:color="auto"/>
            <w:right w:val="none" w:sz="0" w:space="0" w:color="auto"/>
          </w:divBdr>
        </w:div>
        <w:div w:id="1732117707">
          <w:marLeft w:val="480"/>
          <w:marRight w:val="0"/>
          <w:marTop w:val="0"/>
          <w:marBottom w:val="0"/>
          <w:divBdr>
            <w:top w:val="none" w:sz="0" w:space="0" w:color="auto"/>
            <w:left w:val="none" w:sz="0" w:space="0" w:color="auto"/>
            <w:bottom w:val="none" w:sz="0" w:space="0" w:color="auto"/>
            <w:right w:val="none" w:sz="0" w:space="0" w:color="auto"/>
          </w:divBdr>
        </w:div>
        <w:div w:id="148139143">
          <w:marLeft w:val="480"/>
          <w:marRight w:val="0"/>
          <w:marTop w:val="0"/>
          <w:marBottom w:val="0"/>
          <w:divBdr>
            <w:top w:val="none" w:sz="0" w:space="0" w:color="auto"/>
            <w:left w:val="none" w:sz="0" w:space="0" w:color="auto"/>
            <w:bottom w:val="none" w:sz="0" w:space="0" w:color="auto"/>
            <w:right w:val="none" w:sz="0" w:space="0" w:color="auto"/>
          </w:divBdr>
        </w:div>
        <w:div w:id="522089441">
          <w:marLeft w:val="480"/>
          <w:marRight w:val="0"/>
          <w:marTop w:val="0"/>
          <w:marBottom w:val="0"/>
          <w:divBdr>
            <w:top w:val="none" w:sz="0" w:space="0" w:color="auto"/>
            <w:left w:val="none" w:sz="0" w:space="0" w:color="auto"/>
            <w:bottom w:val="none" w:sz="0" w:space="0" w:color="auto"/>
            <w:right w:val="none" w:sz="0" w:space="0" w:color="auto"/>
          </w:divBdr>
        </w:div>
        <w:div w:id="284820971">
          <w:marLeft w:val="480"/>
          <w:marRight w:val="0"/>
          <w:marTop w:val="0"/>
          <w:marBottom w:val="0"/>
          <w:divBdr>
            <w:top w:val="none" w:sz="0" w:space="0" w:color="auto"/>
            <w:left w:val="none" w:sz="0" w:space="0" w:color="auto"/>
            <w:bottom w:val="none" w:sz="0" w:space="0" w:color="auto"/>
            <w:right w:val="none" w:sz="0" w:space="0" w:color="auto"/>
          </w:divBdr>
        </w:div>
        <w:div w:id="1615209976">
          <w:marLeft w:val="480"/>
          <w:marRight w:val="0"/>
          <w:marTop w:val="0"/>
          <w:marBottom w:val="0"/>
          <w:divBdr>
            <w:top w:val="none" w:sz="0" w:space="0" w:color="auto"/>
            <w:left w:val="none" w:sz="0" w:space="0" w:color="auto"/>
            <w:bottom w:val="none" w:sz="0" w:space="0" w:color="auto"/>
            <w:right w:val="none" w:sz="0" w:space="0" w:color="auto"/>
          </w:divBdr>
        </w:div>
        <w:div w:id="559949572">
          <w:marLeft w:val="480"/>
          <w:marRight w:val="0"/>
          <w:marTop w:val="0"/>
          <w:marBottom w:val="0"/>
          <w:divBdr>
            <w:top w:val="none" w:sz="0" w:space="0" w:color="auto"/>
            <w:left w:val="none" w:sz="0" w:space="0" w:color="auto"/>
            <w:bottom w:val="none" w:sz="0" w:space="0" w:color="auto"/>
            <w:right w:val="none" w:sz="0" w:space="0" w:color="auto"/>
          </w:divBdr>
        </w:div>
        <w:div w:id="1689596083">
          <w:marLeft w:val="480"/>
          <w:marRight w:val="0"/>
          <w:marTop w:val="0"/>
          <w:marBottom w:val="0"/>
          <w:divBdr>
            <w:top w:val="none" w:sz="0" w:space="0" w:color="auto"/>
            <w:left w:val="none" w:sz="0" w:space="0" w:color="auto"/>
            <w:bottom w:val="none" w:sz="0" w:space="0" w:color="auto"/>
            <w:right w:val="none" w:sz="0" w:space="0" w:color="auto"/>
          </w:divBdr>
        </w:div>
        <w:div w:id="1916278015">
          <w:marLeft w:val="480"/>
          <w:marRight w:val="0"/>
          <w:marTop w:val="0"/>
          <w:marBottom w:val="0"/>
          <w:divBdr>
            <w:top w:val="none" w:sz="0" w:space="0" w:color="auto"/>
            <w:left w:val="none" w:sz="0" w:space="0" w:color="auto"/>
            <w:bottom w:val="none" w:sz="0" w:space="0" w:color="auto"/>
            <w:right w:val="none" w:sz="0" w:space="0" w:color="auto"/>
          </w:divBdr>
        </w:div>
        <w:div w:id="2040625772">
          <w:marLeft w:val="480"/>
          <w:marRight w:val="0"/>
          <w:marTop w:val="0"/>
          <w:marBottom w:val="0"/>
          <w:divBdr>
            <w:top w:val="none" w:sz="0" w:space="0" w:color="auto"/>
            <w:left w:val="none" w:sz="0" w:space="0" w:color="auto"/>
            <w:bottom w:val="none" w:sz="0" w:space="0" w:color="auto"/>
            <w:right w:val="none" w:sz="0" w:space="0" w:color="auto"/>
          </w:divBdr>
        </w:div>
        <w:div w:id="1564026457">
          <w:marLeft w:val="480"/>
          <w:marRight w:val="0"/>
          <w:marTop w:val="0"/>
          <w:marBottom w:val="0"/>
          <w:divBdr>
            <w:top w:val="none" w:sz="0" w:space="0" w:color="auto"/>
            <w:left w:val="none" w:sz="0" w:space="0" w:color="auto"/>
            <w:bottom w:val="none" w:sz="0" w:space="0" w:color="auto"/>
            <w:right w:val="none" w:sz="0" w:space="0" w:color="auto"/>
          </w:divBdr>
        </w:div>
        <w:div w:id="1622759314">
          <w:marLeft w:val="480"/>
          <w:marRight w:val="0"/>
          <w:marTop w:val="0"/>
          <w:marBottom w:val="0"/>
          <w:divBdr>
            <w:top w:val="none" w:sz="0" w:space="0" w:color="auto"/>
            <w:left w:val="none" w:sz="0" w:space="0" w:color="auto"/>
            <w:bottom w:val="none" w:sz="0" w:space="0" w:color="auto"/>
            <w:right w:val="none" w:sz="0" w:space="0" w:color="auto"/>
          </w:divBdr>
        </w:div>
        <w:div w:id="1506480105">
          <w:marLeft w:val="480"/>
          <w:marRight w:val="0"/>
          <w:marTop w:val="0"/>
          <w:marBottom w:val="0"/>
          <w:divBdr>
            <w:top w:val="none" w:sz="0" w:space="0" w:color="auto"/>
            <w:left w:val="none" w:sz="0" w:space="0" w:color="auto"/>
            <w:bottom w:val="none" w:sz="0" w:space="0" w:color="auto"/>
            <w:right w:val="none" w:sz="0" w:space="0" w:color="auto"/>
          </w:divBdr>
        </w:div>
        <w:div w:id="57939459">
          <w:marLeft w:val="480"/>
          <w:marRight w:val="0"/>
          <w:marTop w:val="0"/>
          <w:marBottom w:val="0"/>
          <w:divBdr>
            <w:top w:val="none" w:sz="0" w:space="0" w:color="auto"/>
            <w:left w:val="none" w:sz="0" w:space="0" w:color="auto"/>
            <w:bottom w:val="none" w:sz="0" w:space="0" w:color="auto"/>
            <w:right w:val="none" w:sz="0" w:space="0" w:color="auto"/>
          </w:divBdr>
        </w:div>
        <w:div w:id="660275765">
          <w:marLeft w:val="480"/>
          <w:marRight w:val="0"/>
          <w:marTop w:val="0"/>
          <w:marBottom w:val="0"/>
          <w:divBdr>
            <w:top w:val="none" w:sz="0" w:space="0" w:color="auto"/>
            <w:left w:val="none" w:sz="0" w:space="0" w:color="auto"/>
            <w:bottom w:val="none" w:sz="0" w:space="0" w:color="auto"/>
            <w:right w:val="none" w:sz="0" w:space="0" w:color="auto"/>
          </w:divBdr>
        </w:div>
        <w:div w:id="1947082077">
          <w:marLeft w:val="480"/>
          <w:marRight w:val="0"/>
          <w:marTop w:val="0"/>
          <w:marBottom w:val="0"/>
          <w:divBdr>
            <w:top w:val="none" w:sz="0" w:space="0" w:color="auto"/>
            <w:left w:val="none" w:sz="0" w:space="0" w:color="auto"/>
            <w:bottom w:val="none" w:sz="0" w:space="0" w:color="auto"/>
            <w:right w:val="none" w:sz="0" w:space="0" w:color="auto"/>
          </w:divBdr>
        </w:div>
        <w:div w:id="345787462">
          <w:marLeft w:val="480"/>
          <w:marRight w:val="0"/>
          <w:marTop w:val="0"/>
          <w:marBottom w:val="0"/>
          <w:divBdr>
            <w:top w:val="none" w:sz="0" w:space="0" w:color="auto"/>
            <w:left w:val="none" w:sz="0" w:space="0" w:color="auto"/>
            <w:bottom w:val="none" w:sz="0" w:space="0" w:color="auto"/>
            <w:right w:val="none" w:sz="0" w:space="0" w:color="auto"/>
          </w:divBdr>
        </w:div>
        <w:div w:id="836502883">
          <w:marLeft w:val="480"/>
          <w:marRight w:val="0"/>
          <w:marTop w:val="0"/>
          <w:marBottom w:val="0"/>
          <w:divBdr>
            <w:top w:val="none" w:sz="0" w:space="0" w:color="auto"/>
            <w:left w:val="none" w:sz="0" w:space="0" w:color="auto"/>
            <w:bottom w:val="none" w:sz="0" w:space="0" w:color="auto"/>
            <w:right w:val="none" w:sz="0" w:space="0" w:color="auto"/>
          </w:divBdr>
        </w:div>
        <w:div w:id="433356530">
          <w:marLeft w:val="480"/>
          <w:marRight w:val="0"/>
          <w:marTop w:val="0"/>
          <w:marBottom w:val="0"/>
          <w:divBdr>
            <w:top w:val="none" w:sz="0" w:space="0" w:color="auto"/>
            <w:left w:val="none" w:sz="0" w:space="0" w:color="auto"/>
            <w:bottom w:val="none" w:sz="0" w:space="0" w:color="auto"/>
            <w:right w:val="none" w:sz="0" w:space="0" w:color="auto"/>
          </w:divBdr>
        </w:div>
        <w:div w:id="1023558072">
          <w:marLeft w:val="480"/>
          <w:marRight w:val="0"/>
          <w:marTop w:val="0"/>
          <w:marBottom w:val="0"/>
          <w:divBdr>
            <w:top w:val="none" w:sz="0" w:space="0" w:color="auto"/>
            <w:left w:val="none" w:sz="0" w:space="0" w:color="auto"/>
            <w:bottom w:val="none" w:sz="0" w:space="0" w:color="auto"/>
            <w:right w:val="none" w:sz="0" w:space="0" w:color="auto"/>
          </w:divBdr>
        </w:div>
        <w:div w:id="1243027384">
          <w:marLeft w:val="480"/>
          <w:marRight w:val="0"/>
          <w:marTop w:val="0"/>
          <w:marBottom w:val="0"/>
          <w:divBdr>
            <w:top w:val="none" w:sz="0" w:space="0" w:color="auto"/>
            <w:left w:val="none" w:sz="0" w:space="0" w:color="auto"/>
            <w:bottom w:val="none" w:sz="0" w:space="0" w:color="auto"/>
            <w:right w:val="none" w:sz="0" w:space="0" w:color="auto"/>
          </w:divBdr>
        </w:div>
        <w:div w:id="633372358">
          <w:marLeft w:val="480"/>
          <w:marRight w:val="0"/>
          <w:marTop w:val="0"/>
          <w:marBottom w:val="0"/>
          <w:divBdr>
            <w:top w:val="none" w:sz="0" w:space="0" w:color="auto"/>
            <w:left w:val="none" w:sz="0" w:space="0" w:color="auto"/>
            <w:bottom w:val="none" w:sz="0" w:space="0" w:color="auto"/>
            <w:right w:val="none" w:sz="0" w:space="0" w:color="auto"/>
          </w:divBdr>
        </w:div>
        <w:div w:id="1704094460">
          <w:marLeft w:val="480"/>
          <w:marRight w:val="0"/>
          <w:marTop w:val="0"/>
          <w:marBottom w:val="0"/>
          <w:divBdr>
            <w:top w:val="none" w:sz="0" w:space="0" w:color="auto"/>
            <w:left w:val="none" w:sz="0" w:space="0" w:color="auto"/>
            <w:bottom w:val="none" w:sz="0" w:space="0" w:color="auto"/>
            <w:right w:val="none" w:sz="0" w:space="0" w:color="auto"/>
          </w:divBdr>
        </w:div>
        <w:div w:id="1124349627">
          <w:marLeft w:val="480"/>
          <w:marRight w:val="0"/>
          <w:marTop w:val="0"/>
          <w:marBottom w:val="0"/>
          <w:divBdr>
            <w:top w:val="none" w:sz="0" w:space="0" w:color="auto"/>
            <w:left w:val="none" w:sz="0" w:space="0" w:color="auto"/>
            <w:bottom w:val="none" w:sz="0" w:space="0" w:color="auto"/>
            <w:right w:val="none" w:sz="0" w:space="0" w:color="auto"/>
          </w:divBdr>
        </w:div>
        <w:div w:id="685205792">
          <w:marLeft w:val="480"/>
          <w:marRight w:val="0"/>
          <w:marTop w:val="0"/>
          <w:marBottom w:val="0"/>
          <w:divBdr>
            <w:top w:val="none" w:sz="0" w:space="0" w:color="auto"/>
            <w:left w:val="none" w:sz="0" w:space="0" w:color="auto"/>
            <w:bottom w:val="none" w:sz="0" w:space="0" w:color="auto"/>
            <w:right w:val="none" w:sz="0" w:space="0" w:color="auto"/>
          </w:divBdr>
        </w:div>
        <w:div w:id="1247038609">
          <w:marLeft w:val="480"/>
          <w:marRight w:val="0"/>
          <w:marTop w:val="0"/>
          <w:marBottom w:val="0"/>
          <w:divBdr>
            <w:top w:val="none" w:sz="0" w:space="0" w:color="auto"/>
            <w:left w:val="none" w:sz="0" w:space="0" w:color="auto"/>
            <w:bottom w:val="none" w:sz="0" w:space="0" w:color="auto"/>
            <w:right w:val="none" w:sz="0" w:space="0" w:color="auto"/>
          </w:divBdr>
        </w:div>
        <w:div w:id="171992287">
          <w:marLeft w:val="480"/>
          <w:marRight w:val="0"/>
          <w:marTop w:val="0"/>
          <w:marBottom w:val="0"/>
          <w:divBdr>
            <w:top w:val="none" w:sz="0" w:space="0" w:color="auto"/>
            <w:left w:val="none" w:sz="0" w:space="0" w:color="auto"/>
            <w:bottom w:val="none" w:sz="0" w:space="0" w:color="auto"/>
            <w:right w:val="none" w:sz="0" w:space="0" w:color="auto"/>
          </w:divBdr>
        </w:div>
        <w:div w:id="777068713">
          <w:marLeft w:val="480"/>
          <w:marRight w:val="0"/>
          <w:marTop w:val="0"/>
          <w:marBottom w:val="0"/>
          <w:divBdr>
            <w:top w:val="none" w:sz="0" w:space="0" w:color="auto"/>
            <w:left w:val="none" w:sz="0" w:space="0" w:color="auto"/>
            <w:bottom w:val="none" w:sz="0" w:space="0" w:color="auto"/>
            <w:right w:val="none" w:sz="0" w:space="0" w:color="auto"/>
          </w:divBdr>
        </w:div>
        <w:div w:id="287902284">
          <w:marLeft w:val="480"/>
          <w:marRight w:val="0"/>
          <w:marTop w:val="0"/>
          <w:marBottom w:val="0"/>
          <w:divBdr>
            <w:top w:val="none" w:sz="0" w:space="0" w:color="auto"/>
            <w:left w:val="none" w:sz="0" w:space="0" w:color="auto"/>
            <w:bottom w:val="none" w:sz="0" w:space="0" w:color="auto"/>
            <w:right w:val="none" w:sz="0" w:space="0" w:color="auto"/>
          </w:divBdr>
        </w:div>
        <w:div w:id="539165770">
          <w:marLeft w:val="480"/>
          <w:marRight w:val="0"/>
          <w:marTop w:val="0"/>
          <w:marBottom w:val="0"/>
          <w:divBdr>
            <w:top w:val="none" w:sz="0" w:space="0" w:color="auto"/>
            <w:left w:val="none" w:sz="0" w:space="0" w:color="auto"/>
            <w:bottom w:val="none" w:sz="0" w:space="0" w:color="auto"/>
            <w:right w:val="none" w:sz="0" w:space="0" w:color="auto"/>
          </w:divBdr>
        </w:div>
        <w:div w:id="1267083157">
          <w:marLeft w:val="480"/>
          <w:marRight w:val="0"/>
          <w:marTop w:val="0"/>
          <w:marBottom w:val="0"/>
          <w:divBdr>
            <w:top w:val="none" w:sz="0" w:space="0" w:color="auto"/>
            <w:left w:val="none" w:sz="0" w:space="0" w:color="auto"/>
            <w:bottom w:val="none" w:sz="0" w:space="0" w:color="auto"/>
            <w:right w:val="none" w:sz="0" w:space="0" w:color="auto"/>
          </w:divBdr>
        </w:div>
        <w:div w:id="1767530314">
          <w:marLeft w:val="480"/>
          <w:marRight w:val="0"/>
          <w:marTop w:val="0"/>
          <w:marBottom w:val="0"/>
          <w:divBdr>
            <w:top w:val="none" w:sz="0" w:space="0" w:color="auto"/>
            <w:left w:val="none" w:sz="0" w:space="0" w:color="auto"/>
            <w:bottom w:val="none" w:sz="0" w:space="0" w:color="auto"/>
            <w:right w:val="none" w:sz="0" w:space="0" w:color="auto"/>
          </w:divBdr>
        </w:div>
        <w:div w:id="2052487724">
          <w:marLeft w:val="480"/>
          <w:marRight w:val="0"/>
          <w:marTop w:val="0"/>
          <w:marBottom w:val="0"/>
          <w:divBdr>
            <w:top w:val="none" w:sz="0" w:space="0" w:color="auto"/>
            <w:left w:val="none" w:sz="0" w:space="0" w:color="auto"/>
            <w:bottom w:val="none" w:sz="0" w:space="0" w:color="auto"/>
            <w:right w:val="none" w:sz="0" w:space="0" w:color="auto"/>
          </w:divBdr>
        </w:div>
        <w:div w:id="878476929">
          <w:marLeft w:val="480"/>
          <w:marRight w:val="0"/>
          <w:marTop w:val="0"/>
          <w:marBottom w:val="0"/>
          <w:divBdr>
            <w:top w:val="none" w:sz="0" w:space="0" w:color="auto"/>
            <w:left w:val="none" w:sz="0" w:space="0" w:color="auto"/>
            <w:bottom w:val="none" w:sz="0" w:space="0" w:color="auto"/>
            <w:right w:val="none" w:sz="0" w:space="0" w:color="auto"/>
          </w:divBdr>
        </w:div>
        <w:div w:id="614798753">
          <w:marLeft w:val="480"/>
          <w:marRight w:val="0"/>
          <w:marTop w:val="0"/>
          <w:marBottom w:val="0"/>
          <w:divBdr>
            <w:top w:val="none" w:sz="0" w:space="0" w:color="auto"/>
            <w:left w:val="none" w:sz="0" w:space="0" w:color="auto"/>
            <w:bottom w:val="none" w:sz="0" w:space="0" w:color="auto"/>
            <w:right w:val="none" w:sz="0" w:space="0" w:color="auto"/>
          </w:divBdr>
        </w:div>
        <w:div w:id="1876117011">
          <w:marLeft w:val="480"/>
          <w:marRight w:val="0"/>
          <w:marTop w:val="0"/>
          <w:marBottom w:val="0"/>
          <w:divBdr>
            <w:top w:val="none" w:sz="0" w:space="0" w:color="auto"/>
            <w:left w:val="none" w:sz="0" w:space="0" w:color="auto"/>
            <w:bottom w:val="none" w:sz="0" w:space="0" w:color="auto"/>
            <w:right w:val="none" w:sz="0" w:space="0" w:color="auto"/>
          </w:divBdr>
        </w:div>
        <w:div w:id="456411911">
          <w:marLeft w:val="480"/>
          <w:marRight w:val="0"/>
          <w:marTop w:val="0"/>
          <w:marBottom w:val="0"/>
          <w:divBdr>
            <w:top w:val="none" w:sz="0" w:space="0" w:color="auto"/>
            <w:left w:val="none" w:sz="0" w:space="0" w:color="auto"/>
            <w:bottom w:val="none" w:sz="0" w:space="0" w:color="auto"/>
            <w:right w:val="none" w:sz="0" w:space="0" w:color="auto"/>
          </w:divBdr>
        </w:div>
        <w:div w:id="1476488479">
          <w:marLeft w:val="480"/>
          <w:marRight w:val="0"/>
          <w:marTop w:val="0"/>
          <w:marBottom w:val="0"/>
          <w:divBdr>
            <w:top w:val="none" w:sz="0" w:space="0" w:color="auto"/>
            <w:left w:val="none" w:sz="0" w:space="0" w:color="auto"/>
            <w:bottom w:val="none" w:sz="0" w:space="0" w:color="auto"/>
            <w:right w:val="none" w:sz="0" w:space="0" w:color="auto"/>
          </w:divBdr>
        </w:div>
        <w:div w:id="511143506">
          <w:marLeft w:val="480"/>
          <w:marRight w:val="0"/>
          <w:marTop w:val="0"/>
          <w:marBottom w:val="0"/>
          <w:divBdr>
            <w:top w:val="none" w:sz="0" w:space="0" w:color="auto"/>
            <w:left w:val="none" w:sz="0" w:space="0" w:color="auto"/>
            <w:bottom w:val="none" w:sz="0" w:space="0" w:color="auto"/>
            <w:right w:val="none" w:sz="0" w:space="0" w:color="auto"/>
          </w:divBdr>
        </w:div>
      </w:divsChild>
    </w:div>
    <w:div w:id="1819686127">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28355421">
      <w:bodyDiv w:val="1"/>
      <w:marLeft w:val="0"/>
      <w:marRight w:val="0"/>
      <w:marTop w:val="0"/>
      <w:marBottom w:val="0"/>
      <w:divBdr>
        <w:top w:val="none" w:sz="0" w:space="0" w:color="auto"/>
        <w:left w:val="none" w:sz="0" w:space="0" w:color="auto"/>
        <w:bottom w:val="none" w:sz="0" w:space="0" w:color="auto"/>
        <w:right w:val="none" w:sz="0" w:space="0" w:color="auto"/>
      </w:divBdr>
    </w:div>
    <w:div w:id="1828741926">
      <w:bodyDiv w:val="1"/>
      <w:marLeft w:val="0"/>
      <w:marRight w:val="0"/>
      <w:marTop w:val="0"/>
      <w:marBottom w:val="0"/>
      <w:divBdr>
        <w:top w:val="none" w:sz="0" w:space="0" w:color="auto"/>
        <w:left w:val="none" w:sz="0" w:space="0" w:color="auto"/>
        <w:bottom w:val="none" w:sz="0" w:space="0" w:color="auto"/>
        <w:right w:val="none" w:sz="0" w:space="0" w:color="auto"/>
      </w:divBdr>
    </w:div>
    <w:div w:id="1831285973">
      <w:bodyDiv w:val="1"/>
      <w:marLeft w:val="0"/>
      <w:marRight w:val="0"/>
      <w:marTop w:val="0"/>
      <w:marBottom w:val="0"/>
      <w:divBdr>
        <w:top w:val="none" w:sz="0" w:space="0" w:color="auto"/>
        <w:left w:val="none" w:sz="0" w:space="0" w:color="auto"/>
        <w:bottom w:val="none" w:sz="0" w:space="0" w:color="auto"/>
        <w:right w:val="none" w:sz="0" w:space="0" w:color="auto"/>
      </w:divBdr>
    </w:div>
    <w:div w:id="1837649857">
      <w:bodyDiv w:val="1"/>
      <w:marLeft w:val="0"/>
      <w:marRight w:val="0"/>
      <w:marTop w:val="0"/>
      <w:marBottom w:val="0"/>
      <w:divBdr>
        <w:top w:val="none" w:sz="0" w:space="0" w:color="auto"/>
        <w:left w:val="none" w:sz="0" w:space="0" w:color="auto"/>
        <w:bottom w:val="none" w:sz="0" w:space="0" w:color="auto"/>
        <w:right w:val="none" w:sz="0" w:space="0" w:color="auto"/>
      </w:divBdr>
    </w:div>
    <w:div w:id="1839609558">
      <w:bodyDiv w:val="1"/>
      <w:marLeft w:val="0"/>
      <w:marRight w:val="0"/>
      <w:marTop w:val="0"/>
      <w:marBottom w:val="0"/>
      <w:divBdr>
        <w:top w:val="none" w:sz="0" w:space="0" w:color="auto"/>
        <w:left w:val="none" w:sz="0" w:space="0" w:color="auto"/>
        <w:bottom w:val="none" w:sz="0" w:space="0" w:color="auto"/>
        <w:right w:val="none" w:sz="0" w:space="0" w:color="auto"/>
      </w:divBdr>
    </w:div>
    <w:div w:id="1840345334">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44322634">
      <w:bodyDiv w:val="1"/>
      <w:marLeft w:val="0"/>
      <w:marRight w:val="0"/>
      <w:marTop w:val="0"/>
      <w:marBottom w:val="0"/>
      <w:divBdr>
        <w:top w:val="none" w:sz="0" w:space="0" w:color="auto"/>
        <w:left w:val="none" w:sz="0" w:space="0" w:color="auto"/>
        <w:bottom w:val="none" w:sz="0" w:space="0" w:color="auto"/>
        <w:right w:val="none" w:sz="0" w:space="0" w:color="auto"/>
      </w:divBdr>
    </w:div>
    <w:div w:id="1845432531">
      <w:bodyDiv w:val="1"/>
      <w:marLeft w:val="0"/>
      <w:marRight w:val="0"/>
      <w:marTop w:val="0"/>
      <w:marBottom w:val="0"/>
      <w:divBdr>
        <w:top w:val="none" w:sz="0" w:space="0" w:color="auto"/>
        <w:left w:val="none" w:sz="0" w:space="0" w:color="auto"/>
        <w:bottom w:val="none" w:sz="0" w:space="0" w:color="auto"/>
        <w:right w:val="none" w:sz="0" w:space="0" w:color="auto"/>
      </w:divBdr>
    </w:div>
    <w:div w:id="1847287434">
      <w:bodyDiv w:val="1"/>
      <w:marLeft w:val="0"/>
      <w:marRight w:val="0"/>
      <w:marTop w:val="0"/>
      <w:marBottom w:val="0"/>
      <w:divBdr>
        <w:top w:val="none" w:sz="0" w:space="0" w:color="auto"/>
        <w:left w:val="none" w:sz="0" w:space="0" w:color="auto"/>
        <w:bottom w:val="none" w:sz="0" w:space="0" w:color="auto"/>
        <w:right w:val="none" w:sz="0" w:space="0" w:color="auto"/>
      </w:divBdr>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5879891">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480"/>
          <w:marRight w:val="0"/>
          <w:marTop w:val="0"/>
          <w:marBottom w:val="0"/>
          <w:divBdr>
            <w:top w:val="none" w:sz="0" w:space="0" w:color="auto"/>
            <w:left w:val="none" w:sz="0" w:space="0" w:color="auto"/>
            <w:bottom w:val="none" w:sz="0" w:space="0" w:color="auto"/>
            <w:right w:val="none" w:sz="0" w:space="0" w:color="auto"/>
          </w:divBdr>
        </w:div>
        <w:div w:id="1925215498">
          <w:marLeft w:val="480"/>
          <w:marRight w:val="0"/>
          <w:marTop w:val="0"/>
          <w:marBottom w:val="0"/>
          <w:divBdr>
            <w:top w:val="none" w:sz="0" w:space="0" w:color="auto"/>
            <w:left w:val="none" w:sz="0" w:space="0" w:color="auto"/>
            <w:bottom w:val="none" w:sz="0" w:space="0" w:color="auto"/>
            <w:right w:val="none" w:sz="0" w:space="0" w:color="auto"/>
          </w:divBdr>
        </w:div>
        <w:div w:id="1628973466">
          <w:marLeft w:val="480"/>
          <w:marRight w:val="0"/>
          <w:marTop w:val="0"/>
          <w:marBottom w:val="0"/>
          <w:divBdr>
            <w:top w:val="none" w:sz="0" w:space="0" w:color="auto"/>
            <w:left w:val="none" w:sz="0" w:space="0" w:color="auto"/>
            <w:bottom w:val="none" w:sz="0" w:space="0" w:color="auto"/>
            <w:right w:val="none" w:sz="0" w:space="0" w:color="auto"/>
          </w:divBdr>
        </w:div>
        <w:div w:id="1682312498">
          <w:marLeft w:val="480"/>
          <w:marRight w:val="0"/>
          <w:marTop w:val="0"/>
          <w:marBottom w:val="0"/>
          <w:divBdr>
            <w:top w:val="none" w:sz="0" w:space="0" w:color="auto"/>
            <w:left w:val="none" w:sz="0" w:space="0" w:color="auto"/>
            <w:bottom w:val="none" w:sz="0" w:space="0" w:color="auto"/>
            <w:right w:val="none" w:sz="0" w:space="0" w:color="auto"/>
          </w:divBdr>
        </w:div>
        <w:div w:id="1862160345">
          <w:marLeft w:val="480"/>
          <w:marRight w:val="0"/>
          <w:marTop w:val="0"/>
          <w:marBottom w:val="0"/>
          <w:divBdr>
            <w:top w:val="none" w:sz="0" w:space="0" w:color="auto"/>
            <w:left w:val="none" w:sz="0" w:space="0" w:color="auto"/>
            <w:bottom w:val="none" w:sz="0" w:space="0" w:color="auto"/>
            <w:right w:val="none" w:sz="0" w:space="0" w:color="auto"/>
          </w:divBdr>
        </w:div>
        <w:div w:id="1708793942">
          <w:marLeft w:val="480"/>
          <w:marRight w:val="0"/>
          <w:marTop w:val="0"/>
          <w:marBottom w:val="0"/>
          <w:divBdr>
            <w:top w:val="none" w:sz="0" w:space="0" w:color="auto"/>
            <w:left w:val="none" w:sz="0" w:space="0" w:color="auto"/>
            <w:bottom w:val="none" w:sz="0" w:space="0" w:color="auto"/>
            <w:right w:val="none" w:sz="0" w:space="0" w:color="auto"/>
          </w:divBdr>
        </w:div>
        <w:div w:id="1979218372">
          <w:marLeft w:val="480"/>
          <w:marRight w:val="0"/>
          <w:marTop w:val="0"/>
          <w:marBottom w:val="0"/>
          <w:divBdr>
            <w:top w:val="none" w:sz="0" w:space="0" w:color="auto"/>
            <w:left w:val="none" w:sz="0" w:space="0" w:color="auto"/>
            <w:bottom w:val="none" w:sz="0" w:space="0" w:color="auto"/>
            <w:right w:val="none" w:sz="0" w:space="0" w:color="auto"/>
          </w:divBdr>
        </w:div>
        <w:div w:id="1935554288">
          <w:marLeft w:val="480"/>
          <w:marRight w:val="0"/>
          <w:marTop w:val="0"/>
          <w:marBottom w:val="0"/>
          <w:divBdr>
            <w:top w:val="none" w:sz="0" w:space="0" w:color="auto"/>
            <w:left w:val="none" w:sz="0" w:space="0" w:color="auto"/>
            <w:bottom w:val="none" w:sz="0" w:space="0" w:color="auto"/>
            <w:right w:val="none" w:sz="0" w:space="0" w:color="auto"/>
          </w:divBdr>
        </w:div>
        <w:div w:id="2092312883">
          <w:marLeft w:val="480"/>
          <w:marRight w:val="0"/>
          <w:marTop w:val="0"/>
          <w:marBottom w:val="0"/>
          <w:divBdr>
            <w:top w:val="none" w:sz="0" w:space="0" w:color="auto"/>
            <w:left w:val="none" w:sz="0" w:space="0" w:color="auto"/>
            <w:bottom w:val="none" w:sz="0" w:space="0" w:color="auto"/>
            <w:right w:val="none" w:sz="0" w:space="0" w:color="auto"/>
          </w:divBdr>
        </w:div>
        <w:div w:id="1047530203">
          <w:marLeft w:val="480"/>
          <w:marRight w:val="0"/>
          <w:marTop w:val="0"/>
          <w:marBottom w:val="0"/>
          <w:divBdr>
            <w:top w:val="none" w:sz="0" w:space="0" w:color="auto"/>
            <w:left w:val="none" w:sz="0" w:space="0" w:color="auto"/>
            <w:bottom w:val="none" w:sz="0" w:space="0" w:color="auto"/>
            <w:right w:val="none" w:sz="0" w:space="0" w:color="auto"/>
          </w:divBdr>
        </w:div>
        <w:div w:id="1579056760">
          <w:marLeft w:val="480"/>
          <w:marRight w:val="0"/>
          <w:marTop w:val="0"/>
          <w:marBottom w:val="0"/>
          <w:divBdr>
            <w:top w:val="none" w:sz="0" w:space="0" w:color="auto"/>
            <w:left w:val="none" w:sz="0" w:space="0" w:color="auto"/>
            <w:bottom w:val="none" w:sz="0" w:space="0" w:color="auto"/>
            <w:right w:val="none" w:sz="0" w:space="0" w:color="auto"/>
          </w:divBdr>
        </w:div>
        <w:div w:id="977958011">
          <w:marLeft w:val="480"/>
          <w:marRight w:val="0"/>
          <w:marTop w:val="0"/>
          <w:marBottom w:val="0"/>
          <w:divBdr>
            <w:top w:val="none" w:sz="0" w:space="0" w:color="auto"/>
            <w:left w:val="none" w:sz="0" w:space="0" w:color="auto"/>
            <w:bottom w:val="none" w:sz="0" w:space="0" w:color="auto"/>
            <w:right w:val="none" w:sz="0" w:space="0" w:color="auto"/>
          </w:divBdr>
        </w:div>
        <w:div w:id="1020282706">
          <w:marLeft w:val="480"/>
          <w:marRight w:val="0"/>
          <w:marTop w:val="0"/>
          <w:marBottom w:val="0"/>
          <w:divBdr>
            <w:top w:val="none" w:sz="0" w:space="0" w:color="auto"/>
            <w:left w:val="none" w:sz="0" w:space="0" w:color="auto"/>
            <w:bottom w:val="none" w:sz="0" w:space="0" w:color="auto"/>
            <w:right w:val="none" w:sz="0" w:space="0" w:color="auto"/>
          </w:divBdr>
        </w:div>
        <w:div w:id="583537328">
          <w:marLeft w:val="480"/>
          <w:marRight w:val="0"/>
          <w:marTop w:val="0"/>
          <w:marBottom w:val="0"/>
          <w:divBdr>
            <w:top w:val="none" w:sz="0" w:space="0" w:color="auto"/>
            <w:left w:val="none" w:sz="0" w:space="0" w:color="auto"/>
            <w:bottom w:val="none" w:sz="0" w:space="0" w:color="auto"/>
            <w:right w:val="none" w:sz="0" w:space="0" w:color="auto"/>
          </w:divBdr>
        </w:div>
        <w:div w:id="246424355">
          <w:marLeft w:val="480"/>
          <w:marRight w:val="0"/>
          <w:marTop w:val="0"/>
          <w:marBottom w:val="0"/>
          <w:divBdr>
            <w:top w:val="none" w:sz="0" w:space="0" w:color="auto"/>
            <w:left w:val="none" w:sz="0" w:space="0" w:color="auto"/>
            <w:bottom w:val="none" w:sz="0" w:space="0" w:color="auto"/>
            <w:right w:val="none" w:sz="0" w:space="0" w:color="auto"/>
          </w:divBdr>
        </w:div>
        <w:div w:id="246113669">
          <w:marLeft w:val="480"/>
          <w:marRight w:val="0"/>
          <w:marTop w:val="0"/>
          <w:marBottom w:val="0"/>
          <w:divBdr>
            <w:top w:val="none" w:sz="0" w:space="0" w:color="auto"/>
            <w:left w:val="none" w:sz="0" w:space="0" w:color="auto"/>
            <w:bottom w:val="none" w:sz="0" w:space="0" w:color="auto"/>
            <w:right w:val="none" w:sz="0" w:space="0" w:color="auto"/>
          </w:divBdr>
        </w:div>
        <w:div w:id="1173110851">
          <w:marLeft w:val="480"/>
          <w:marRight w:val="0"/>
          <w:marTop w:val="0"/>
          <w:marBottom w:val="0"/>
          <w:divBdr>
            <w:top w:val="none" w:sz="0" w:space="0" w:color="auto"/>
            <w:left w:val="none" w:sz="0" w:space="0" w:color="auto"/>
            <w:bottom w:val="none" w:sz="0" w:space="0" w:color="auto"/>
            <w:right w:val="none" w:sz="0" w:space="0" w:color="auto"/>
          </w:divBdr>
        </w:div>
        <w:div w:id="1373072567">
          <w:marLeft w:val="480"/>
          <w:marRight w:val="0"/>
          <w:marTop w:val="0"/>
          <w:marBottom w:val="0"/>
          <w:divBdr>
            <w:top w:val="none" w:sz="0" w:space="0" w:color="auto"/>
            <w:left w:val="none" w:sz="0" w:space="0" w:color="auto"/>
            <w:bottom w:val="none" w:sz="0" w:space="0" w:color="auto"/>
            <w:right w:val="none" w:sz="0" w:space="0" w:color="auto"/>
          </w:divBdr>
        </w:div>
        <w:div w:id="985161143">
          <w:marLeft w:val="480"/>
          <w:marRight w:val="0"/>
          <w:marTop w:val="0"/>
          <w:marBottom w:val="0"/>
          <w:divBdr>
            <w:top w:val="none" w:sz="0" w:space="0" w:color="auto"/>
            <w:left w:val="none" w:sz="0" w:space="0" w:color="auto"/>
            <w:bottom w:val="none" w:sz="0" w:space="0" w:color="auto"/>
            <w:right w:val="none" w:sz="0" w:space="0" w:color="auto"/>
          </w:divBdr>
        </w:div>
        <w:div w:id="1224178149">
          <w:marLeft w:val="480"/>
          <w:marRight w:val="0"/>
          <w:marTop w:val="0"/>
          <w:marBottom w:val="0"/>
          <w:divBdr>
            <w:top w:val="none" w:sz="0" w:space="0" w:color="auto"/>
            <w:left w:val="none" w:sz="0" w:space="0" w:color="auto"/>
            <w:bottom w:val="none" w:sz="0" w:space="0" w:color="auto"/>
            <w:right w:val="none" w:sz="0" w:space="0" w:color="auto"/>
          </w:divBdr>
        </w:div>
        <w:div w:id="600917816">
          <w:marLeft w:val="480"/>
          <w:marRight w:val="0"/>
          <w:marTop w:val="0"/>
          <w:marBottom w:val="0"/>
          <w:divBdr>
            <w:top w:val="none" w:sz="0" w:space="0" w:color="auto"/>
            <w:left w:val="none" w:sz="0" w:space="0" w:color="auto"/>
            <w:bottom w:val="none" w:sz="0" w:space="0" w:color="auto"/>
            <w:right w:val="none" w:sz="0" w:space="0" w:color="auto"/>
          </w:divBdr>
        </w:div>
        <w:div w:id="1866747122">
          <w:marLeft w:val="480"/>
          <w:marRight w:val="0"/>
          <w:marTop w:val="0"/>
          <w:marBottom w:val="0"/>
          <w:divBdr>
            <w:top w:val="none" w:sz="0" w:space="0" w:color="auto"/>
            <w:left w:val="none" w:sz="0" w:space="0" w:color="auto"/>
            <w:bottom w:val="none" w:sz="0" w:space="0" w:color="auto"/>
            <w:right w:val="none" w:sz="0" w:space="0" w:color="auto"/>
          </w:divBdr>
        </w:div>
        <w:div w:id="141849626">
          <w:marLeft w:val="480"/>
          <w:marRight w:val="0"/>
          <w:marTop w:val="0"/>
          <w:marBottom w:val="0"/>
          <w:divBdr>
            <w:top w:val="none" w:sz="0" w:space="0" w:color="auto"/>
            <w:left w:val="none" w:sz="0" w:space="0" w:color="auto"/>
            <w:bottom w:val="none" w:sz="0" w:space="0" w:color="auto"/>
            <w:right w:val="none" w:sz="0" w:space="0" w:color="auto"/>
          </w:divBdr>
        </w:div>
        <w:div w:id="169490179">
          <w:marLeft w:val="480"/>
          <w:marRight w:val="0"/>
          <w:marTop w:val="0"/>
          <w:marBottom w:val="0"/>
          <w:divBdr>
            <w:top w:val="none" w:sz="0" w:space="0" w:color="auto"/>
            <w:left w:val="none" w:sz="0" w:space="0" w:color="auto"/>
            <w:bottom w:val="none" w:sz="0" w:space="0" w:color="auto"/>
            <w:right w:val="none" w:sz="0" w:space="0" w:color="auto"/>
          </w:divBdr>
        </w:div>
        <w:div w:id="806777382">
          <w:marLeft w:val="480"/>
          <w:marRight w:val="0"/>
          <w:marTop w:val="0"/>
          <w:marBottom w:val="0"/>
          <w:divBdr>
            <w:top w:val="none" w:sz="0" w:space="0" w:color="auto"/>
            <w:left w:val="none" w:sz="0" w:space="0" w:color="auto"/>
            <w:bottom w:val="none" w:sz="0" w:space="0" w:color="auto"/>
            <w:right w:val="none" w:sz="0" w:space="0" w:color="auto"/>
          </w:divBdr>
        </w:div>
        <w:div w:id="2006740340">
          <w:marLeft w:val="480"/>
          <w:marRight w:val="0"/>
          <w:marTop w:val="0"/>
          <w:marBottom w:val="0"/>
          <w:divBdr>
            <w:top w:val="none" w:sz="0" w:space="0" w:color="auto"/>
            <w:left w:val="none" w:sz="0" w:space="0" w:color="auto"/>
            <w:bottom w:val="none" w:sz="0" w:space="0" w:color="auto"/>
            <w:right w:val="none" w:sz="0" w:space="0" w:color="auto"/>
          </w:divBdr>
        </w:div>
        <w:div w:id="1681469604">
          <w:marLeft w:val="480"/>
          <w:marRight w:val="0"/>
          <w:marTop w:val="0"/>
          <w:marBottom w:val="0"/>
          <w:divBdr>
            <w:top w:val="none" w:sz="0" w:space="0" w:color="auto"/>
            <w:left w:val="none" w:sz="0" w:space="0" w:color="auto"/>
            <w:bottom w:val="none" w:sz="0" w:space="0" w:color="auto"/>
            <w:right w:val="none" w:sz="0" w:space="0" w:color="auto"/>
          </w:divBdr>
        </w:div>
        <w:div w:id="1005205910">
          <w:marLeft w:val="480"/>
          <w:marRight w:val="0"/>
          <w:marTop w:val="0"/>
          <w:marBottom w:val="0"/>
          <w:divBdr>
            <w:top w:val="none" w:sz="0" w:space="0" w:color="auto"/>
            <w:left w:val="none" w:sz="0" w:space="0" w:color="auto"/>
            <w:bottom w:val="none" w:sz="0" w:space="0" w:color="auto"/>
            <w:right w:val="none" w:sz="0" w:space="0" w:color="auto"/>
          </w:divBdr>
        </w:div>
        <w:div w:id="413623014">
          <w:marLeft w:val="480"/>
          <w:marRight w:val="0"/>
          <w:marTop w:val="0"/>
          <w:marBottom w:val="0"/>
          <w:divBdr>
            <w:top w:val="none" w:sz="0" w:space="0" w:color="auto"/>
            <w:left w:val="none" w:sz="0" w:space="0" w:color="auto"/>
            <w:bottom w:val="none" w:sz="0" w:space="0" w:color="auto"/>
            <w:right w:val="none" w:sz="0" w:space="0" w:color="auto"/>
          </w:divBdr>
        </w:div>
        <w:div w:id="71511192">
          <w:marLeft w:val="480"/>
          <w:marRight w:val="0"/>
          <w:marTop w:val="0"/>
          <w:marBottom w:val="0"/>
          <w:divBdr>
            <w:top w:val="none" w:sz="0" w:space="0" w:color="auto"/>
            <w:left w:val="none" w:sz="0" w:space="0" w:color="auto"/>
            <w:bottom w:val="none" w:sz="0" w:space="0" w:color="auto"/>
            <w:right w:val="none" w:sz="0" w:space="0" w:color="auto"/>
          </w:divBdr>
        </w:div>
        <w:div w:id="2070884785">
          <w:marLeft w:val="480"/>
          <w:marRight w:val="0"/>
          <w:marTop w:val="0"/>
          <w:marBottom w:val="0"/>
          <w:divBdr>
            <w:top w:val="none" w:sz="0" w:space="0" w:color="auto"/>
            <w:left w:val="none" w:sz="0" w:space="0" w:color="auto"/>
            <w:bottom w:val="none" w:sz="0" w:space="0" w:color="auto"/>
            <w:right w:val="none" w:sz="0" w:space="0" w:color="auto"/>
          </w:divBdr>
        </w:div>
        <w:div w:id="183441798">
          <w:marLeft w:val="480"/>
          <w:marRight w:val="0"/>
          <w:marTop w:val="0"/>
          <w:marBottom w:val="0"/>
          <w:divBdr>
            <w:top w:val="none" w:sz="0" w:space="0" w:color="auto"/>
            <w:left w:val="none" w:sz="0" w:space="0" w:color="auto"/>
            <w:bottom w:val="none" w:sz="0" w:space="0" w:color="auto"/>
            <w:right w:val="none" w:sz="0" w:space="0" w:color="auto"/>
          </w:divBdr>
        </w:div>
        <w:div w:id="2120173756">
          <w:marLeft w:val="480"/>
          <w:marRight w:val="0"/>
          <w:marTop w:val="0"/>
          <w:marBottom w:val="0"/>
          <w:divBdr>
            <w:top w:val="none" w:sz="0" w:space="0" w:color="auto"/>
            <w:left w:val="none" w:sz="0" w:space="0" w:color="auto"/>
            <w:bottom w:val="none" w:sz="0" w:space="0" w:color="auto"/>
            <w:right w:val="none" w:sz="0" w:space="0" w:color="auto"/>
          </w:divBdr>
        </w:div>
        <w:div w:id="682973963">
          <w:marLeft w:val="480"/>
          <w:marRight w:val="0"/>
          <w:marTop w:val="0"/>
          <w:marBottom w:val="0"/>
          <w:divBdr>
            <w:top w:val="none" w:sz="0" w:space="0" w:color="auto"/>
            <w:left w:val="none" w:sz="0" w:space="0" w:color="auto"/>
            <w:bottom w:val="none" w:sz="0" w:space="0" w:color="auto"/>
            <w:right w:val="none" w:sz="0" w:space="0" w:color="auto"/>
          </w:divBdr>
        </w:div>
        <w:div w:id="1855462453">
          <w:marLeft w:val="480"/>
          <w:marRight w:val="0"/>
          <w:marTop w:val="0"/>
          <w:marBottom w:val="0"/>
          <w:divBdr>
            <w:top w:val="none" w:sz="0" w:space="0" w:color="auto"/>
            <w:left w:val="none" w:sz="0" w:space="0" w:color="auto"/>
            <w:bottom w:val="none" w:sz="0" w:space="0" w:color="auto"/>
            <w:right w:val="none" w:sz="0" w:space="0" w:color="auto"/>
          </w:divBdr>
        </w:div>
        <w:div w:id="1359894187">
          <w:marLeft w:val="480"/>
          <w:marRight w:val="0"/>
          <w:marTop w:val="0"/>
          <w:marBottom w:val="0"/>
          <w:divBdr>
            <w:top w:val="none" w:sz="0" w:space="0" w:color="auto"/>
            <w:left w:val="none" w:sz="0" w:space="0" w:color="auto"/>
            <w:bottom w:val="none" w:sz="0" w:space="0" w:color="auto"/>
            <w:right w:val="none" w:sz="0" w:space="0" w:color="auto"/>
          </w:divBdr>
        </w:div>
        <w:div w:id="2116904241">
          <w:marLeft w:val="480"/>
          <w:marRight w:val="0"/>
          <w:marTop w:val="0"/>
          <w:marBottom w:val="0"/>
          <w:divBdr>
            <w:top w:val="none" w:sz="0" w:space="0" w:color="auto"/>
            <w:left w:val="none" w:sz="0" w:space="0" w:color="auto"/>
            <w:bottom w:val="none" w:sz="0" w:space="0" w:color="auto"/>
            <w:right w:val="none" w:sz="0" w:space="0" w:color="auto"/>
          </w:divBdr>
        </w:div>
        <w:div w:id="1468475493">
          <w:marLeft w:val="480"/>
          <w:marRight w:val="0"/>
          <w:marTop w:val="0"/>
          <w:marBottom w:val="0"/>
          <w:divBdr>
            <w:top w:val="none" w:sz="0" w:space="0" w:color="auto"/>
            <w:left w:val="none" w:sz="0" w:space="0" w:color="auto"/>
            <w:bottom w:val="none" w:sz="0" w:space="0" w:color="auto"/>
            <w:right w:val="none" w:sz="0" w:space="0" w:color="auto"/>
          </w:divBdr>
        </w:div>
        <w:div w:id="401370027">
          <w:marLeft w:val="480"/>
          <w:marRight w:val="0"/>
          <w:marTop w:val="0"/>
          <w:marBottom w:val="0"/>
          <w:divBdr>
            <w:top w:val="none" w:sz="0" w:space="0" w:color="auto"/>
            <w:left w:val="none" w:sz="0" w:space="0" w:color="auto"/>
            <w:bottom w:val="none" w:sz="0" w:space="0" w:color="auto"/>
            <w:right w:val="none" w:sz="0" w:space="0" w:color="auto"/>
          </w:divBdr>
        </w:div>
        <w:div w:id="1115563165">
          <w:marLeft w:val="480"/>
          <w:marRight w:val="0"/>
          <w:marTop w:val="0"/>
          <w:marBottom w:val="0"/>
          <w:divBdr>
            <w:top w:val="none" w:sz="0" w:space="0" w:color="auto"/>
            <w:left w:val="none" w:sz="0" w:space="0" w:color="auto"/>
            <w:bottom w:val="none" w:sz="0" w:space="0" w:color="auto"/>
            <w:right w:val="none" w:sz="0" w:space="0" w:color="auto"/>
          </w:divBdr>
        </w:div>
        <w:div w:id="1050618871">
          <w:marLeft w:val="480"/>
          <w:marRight w:val="0"/>
          <w:marTop w:val="0"/>
          <w:marBottom w:val="0"/>
          <w:divBdr>
            <w:top w:val="none" w:sz="0" w:space="0" w:color="auto"/>
            <w:left w:val="none" w:sz="0" w:space="0" w:color="auto"/>
            <w:bottom w:val="none" w:sz="0" w:space="0" w:color="auto"/>
            <w:right w:val="none" w:sz="0" w:space="0" w:color="auto"/>
          </w:divBdr>
        </w:div>
        <w:div w:id="144325569">
          <w:marLeft w:val="480"/>
          <w:marRight w:val="0"/>
          <w:marTop w:val="0"/>
          <w:marBottom w:val="0"/>
          <w:divBdr>
            <w:top w:val="none" w:sz="0" w:space="0" w:color="auto"/>
            <w:left w:val="none" w:sz="0" w:space="0" w:color="auto"/>
            <w:bottom w:val="none" w:sz="0" w:space="0" w:color="auto"/>
            <w:right w:val="none" w:sz="0" w:space="0" w:color="auto"/>
          </w:divBdr>
        </w:div>
        <w:div w:id="1732386184">
          <w:marLeft w:val="480"/>
          <w:marRight w:val="0"/>
          <w:marTop w:val="0"/>
          <w:marBottom w:val="0"/>
          <w:divBdr>
            <w:top w:val="none" w:sz="0" w:space="0" w:color="auto"/>
            <w:left w:val="none" w:sz="0" w:space="0" w:color="auto"/>
            <w:bottom w:val="none" w:sz="0" w:space="0" w:color="auto"/>
            <w:right w:val="none" w:sz="0" w:space="0" w:color="auto"/>
          </w:divBdr>
        </w:div>
        <w:div w:id="1722944880">
          <w:marLeft w:val="480"/>
          <w:marRight w:val="0"/>
          <w:marTop w:val="0"/>
          <w:marBottom w:val="0"/>
          <w:divBdr>
            <w:top w:val="none" w:sz="0" w:space="0" w:color="auto"/>
            <w:left w:val="none" w:sz="0" w:space="0" w:color="auto"/>
            <w:bottom w:val="none" w:sz="0" w:space="0" w:color="auto"/>
            <w:right w:val="none" w:sz="0" w:space="0" w:color="auto"/>
          </w:divBdr>
        </w:div>
        <w:div w:id="1895769787">
          <w:marLeft w:val="480"/>
          <w:marRight w:val="0"/>
          <w:marTop w:val="0"/>
          <w:marBottom w:val="0"/>
          <w:divBdr>
            <w:top w:val="none" w:sz="0" w:space="0" w:color="auto"/>
            <w:left w:val="none" w:sz="0" w:space="0" w:color="auto"/>
            <w:bottom w:val="none" w:sz="0" w:space="0" w:color="auto"/>
            <w:right w:val="none" w:sz="0" w:space="0" w:color="auto"/>
          </w:divBdr>
        </w:div>
        <w:div w:id="1798136099">
          <w:marLeft w:val="480"/>
          <w:marRight w:val="0"/>
          <w:marTop w:val="0"/>
          <w:marBottom w:val="0"/>
          <w:divBdr>
            <w:top w:val="none" w:sz="0" w:space="0" w:color="auto"/>
            <w:left w:val="none" w:sz="0" w:space="0" w:color="auto"/>
            <w:bottom w:val="none" w:sz="0" w:space="0" w:color="auto"/>
            <w:right w:val="none" w:sz="0" w:space="0" w:color="auto"/>
          </w:divBdr>
        </w:div>
      </w:divsChild>
    </w:div>
    <w:div w:id="1858150199">
      <w:bodyDiv w:val="1"/>
      <w:marLeft w:val="0"/>
      <w:marRight w:val="0"/>
      <w:marTop w:val="0"/>
      <w:marBottom w:val="0"/>
      <w:divBdr>
        <w:top w:val="none" w:sz="0" w:space="0" w:color="auto"/>
        <w:left w:val="none" w:sz="0" w:space="0" w:color="auto"/>
        <w:bottom w:val="none" w:sz="0" w:space="0" w:color="auto"/>
        <w:right w:val="none" w:sz="0" w:space="0" w:color="auto"/>
      </w:divBdr>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69294161">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90995793">
      <w:bodyDiv w:val="1"/>
      <w:marLeft w:val="0"/>
      <w:marRight w:val="0"/>
      <w:marTop w:val="0"/>
      <w:marBottom w:val="0"/>
      <w:divBdr>
        <w:top w:val="none" w:sz="0" w:space="0" w:color="auto"/>
        <w:left w:val="none" w:sz="0" w:space="0" w:color="auto"/>
        <w:bottom w:val="none" w:sz="0" w:space="0" w:color="auto"/>
        <w:right w:val="none" w:sz="0" w:space="0" w:color="auto"/>
      </w:divBdr>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9608681">
      <w:bodyDiv w:val="1"/>
      <w:marLeft w:val="0"/>
      <w:marRight w:val="0"/>
      <w:marTop w:val="0"/>
      <w:marBottom w:val="0"/>
      <w:divBdr>
        <w:top w:val="none" w:sz="0" w:space="0" w:color="auto"/>
        <w:left w:val="none" w:sz="0" w:space="0" w:color="auto"/>
        <w:bottom w:val="none" w:sz="0" w:space="0" w:color="auto"/>
        <w:right w:val="none" w:sz="0" w:space="0" w:color="auto"/>
      </w:divBdr>
      <w:divsChild>
        <w:div w:id="1511218402">
          <w:marLeft w:val="480"/>
          <w:marRight w:val="0"/>
          <w:marTop w:val="0"/>
          <w:marBottom w:val="0"/>
          <w:divBdr>
            <w:top w:val="none" w:sz="0" w:space="0" w:color="auto"/>
            <w:left w:val="none" w:sz="0" w:space="0" w:color="auto"/>
            <w:bottom w:val="none" w:sz="0" w:space="0" w:color="auto"/>
            <w:right w:val="none" w:sz="0" w:space="0" w:color="auto"/>
          </w:divBdr>
        </w:div>
        <w:div w:id="1566142425">
          <w:marLeft w:val="480"/>
          <w:marRight w:val="0"/>
          <w:marTop w:val="0"/>
          <w:marBottom w:val="0"/>
          <w:divBdr>
            <w:top w:val="none" w:sz="0" w:space="0" w:color="auto"/>
            <w:left w:val="none" w:sz="0" w:space="0" w:color="auto"/>
            <w:bottom w:val="none" w:sz="0" w:space="0" w:color="auto"/>
            <w:right w:val="none" w:sz="0" w:space="0" w:color="auto"/>
          </w:divBdr>
        </w:div>
        <w:div w:id="1868789569">
          <w:marLeft w:val="480"/>
          <w:marRight w:val="0"/>
          <w:marTop w:val="0"/>
          <w:marBottom w:val="0"/>
          <w:divBdr>
            <w:top w:val="none" w:sz="0" w:space="0" w:color="auto"/>
            <w:left w:val="none" w:sz="0" w:space="0" w:color="auto"/>
            <w:bottom w:val="none" w:sz="0" w:space="0" w:color="auto"/>
            <w:right w:val="none" w:sz="0" w:space="0" w:color="auto"/>
          </w:divBdr>
        </w:div>
        <w:div w:id="1946423293">
          <w:marLeft w:val="480"/>
          <w:marRight w:val="0"/>
          <w:marTop w:val="0"/>
          <w:marBottom w:val="0"/>
          <w:divBdr>
            <w:top w:val="none" w:sz="0" w:space="0" w:color="auto"/>
            <w:left w:val="none" w:sz="0" w:space="0" w:color="auto"/>
            <w:bottom w:val="none" w:sz="0" w:space="0" w:color="auto"/>
            <w:right w:val="none" w:sz="0" w:space="0" w:color="auto"/>
          </w:divBdr>
        </w:div>
        <w:div w:id="1504005978">
          <w:marLeft w:val="480"/>
          <w:marRight w:val="0"/>
          <w:marTop w:val="0"/>
          <w:marBottom w:val="0"/>
          <w:divBdr>
            <w:top w:val="none" w:sz="0" w:space="0" w:color="auto"/>
            <w:left w:val="none" w:sz="0" w:space="0" w:color="auto"/>
            <w:bottom w:val="none" w:sz="0" w:space="0" w:color="auto"/>
            <w:right w:val="none" w:sz="0" w:space="0" w:color="auto"/>
          </w:divBdr>
        </w:div>
        <w:div w:id="556743814">
          <w:marLeft w:val="480"/>
          <w:marRight w:val="0"/>
          <w:marTop w:val="0"/>
          <w:marBottom w:val="0"/>
          <w:divBdr>
            <w:top w:val="none" w:sz="0" w:space="0" w:color="auto"/>
            <w:left w:val="none" w:sz="0" w:space="0" w:color="auto"/>
            <w:bottom w:val="none" w:sz="0" w:space="0" w:color="auto"/>
            <w:right w:val="none" w:sz="0" w:space="0" w:color="auto"/>
          </w:divBdr>
        </w:div>
        <w:div w:id="449126698">
          <w:marLeft w:val="480"/>
          <w:marRight w:val="0"/>
          <w:marTop w:val="0"/>
          <w:marBottom w:val="0"/>
          <w:divBdr>
            <w:top w:val="none" w:sz="0" w:space="0" w:color="auto"/>
            <w:left w:val="none" w:sz="0" w:space="0" w:color="auto"/>
            <w:bottom w:val="none" w:sz="0" w:space="0" w:color="auto"/>
            <w:right w:val="none" w:sz="0" w:space="0" w:color="auto"/>
          </w:divBdr>
        </w:div>
        <w:div w:id="797407173">
          <w:marLeft w:val="480"/>
          <w:marRight w:val="0"/>
          <w:marTop w:val="0"/>
          <w:marBottom w:val="0"/>
          <w:divBdr>
            <w:top w:val="none" w:sz="0" w:space="0" w:color="auto"/>
            <w:left w:val="none" w:sz="0" w:space="0" w:color="auto"/>
            <w:bottom w:val="none" w:sz="0" w:space="0" w:color="auto"/>
            <w:right w:val="none" w:sz="0" w:space="0" w:color="auto"/>
          </w:divBdr>
        </w:div>
        <w:div w:id="1010987511">
          <w:marLeft w:val="480"/>
          <w:marRight w:val="0"/>
          <w:marTop w:val="0"/>
          <w:marBottom w:val="0"/>
          <w:divBdr>
            <w:top w:val="none" w:sz="0" w:space="0" w:color="auto"/>
            <w:left w:val="none" w:sz="0" w:space="0" w:color="auto"/>
            <w:bottom w:val="none" w:sz="0" w:space="0" w:color="auto"/>
            <w:right w:val="none" w:sz="0" w:space="0" w:color="auto"/>
          </w:divBdr>
        </w:div>
        <w:div w:id="1311714204">
          <w:marLeft w:val="480"/>
          <w:marRight w:val="0"/>
          <w:marTop w:val="0"/>
          <w:marBottom w:val="0"/>
          <w:divBdr>
            <w:top w:val="none" w:sz="0" w:space="0" w:color="auto"/>
            <w:left w:val="none" w:sz="0" w:space="0" w:color="auto"/>
            <w:bottom w:val="none" w:sz="0" w:space="0" w:color="auto"/>
            <w:right w:val="none" w:sz="0" w:space="0" w:color="auto"/>
          </w:divBdr>
        </w:div>
        <w:div w:id="57900202">
          <w:marLeft w:val="480"/>
          <w:marRight w:val="0"/>
          <w:marTop w:val="0"/>
          <w:marBottom w:val="0"/>
          <w:divBdr>
            <w:top w:val="none" w:sz="0" w:space="0" w:color="auto"/>
            <w:left w:val="none" w:sz="0" w:space="0" w:color="auto"/>
            <w:bottom w:val="none" w:sz="0" w:space="0" w:color="auto"/>
            <w:right w:val="none" w:sz="0" w:space="0" w:color="auto"/>
          </w:divBdr>
        </w:div>
        <w:div w:id="1859081748">
          <w:marLeft w:val="480"/>
          <w:marRight w:val="0"/>
          <w:marTop w:val="0"/>
          <w:marBottom w:val="0"/>
          <w:divBdr>
            <w:top w:val="none" w:sz="0" w:space="0" w:color="auto"/>
            <w:left w:val="none" w:sz="0" w:space="0" w:color="auto"/>
            <w:bottom w:val="none" w:sz="0" w:space="0" w:color="auto"/>
            <w:right w:val="none" w:sz="0" w:space="0" w:color="auto"/>
          </w:divBdr>
        </w:div>
        <w:div w:id="1694376560">
          <w:marLeft w:val="480"/>
          <w:marRight w:val="0"/>
          <w:marTop w:val="0"/>
          <w:marBottom w:val="0"/>
          <w:divBdr>
            <w:top w:val="none" w:sz="0" w:space="0" w:color="auto"/>
            <w:left w:val="none" w:sz="0" w:space="0" w:color="auto"/>
            <w:bottom w:val="none" w:sz="0" w:space="0" w:color="auto"/>
            <w:right w:val="none" w:sz="0" w:space="0" w:color="auto"/>
          </w:divBdr>
        </w:div>
        <w:div w:id="1627815036">
          <w:marLeft w:val="480"/>
          <w:marRight w:val="0"/>
          <w:marTop w:val="0"/>
          <w:marBottom w:val="0"/>
          <w:divBdr>
            <w:top w:val="none" w:sz="0" w:space="0" w:color="auto"/>
            <w:left w:val="none" w:sz="0" w:space="0" w:color="auto"/>
            <w:bottom w:val="none" w:sz="0" w:space="0" w:color="auto"/>
            <w:right w:val="none" w:sz="0" w:space="0" w:color="auto"/>
          </w:divBdr>
        </w:div>
        <w:div w:id="81151109">
          <w:marLeft w:val="480"/>
          <w:marRight w:val="0"/>
          <w:marTop w:val="0"/>
          <w:marBottom w:val="0"/>
          <w:divBdr>
            <w:top w:val="none" w:sz="0" w:space="0" w:color="auto"/>
            <w:left w:val="none" w:sz="0" w:space="0" w:color="auto"/>
            <w:bottom w:val="none" w:sz="0" w:space="0" w:color="auto"/>
            <w:right w:val="none" w:sz="0" w:space="0" w:color="auto"/>
          </w:divBdr>
        </w:div>
        <w:div w:id="873078665">
          <w:marLeft w:val="480"/>
          <w:marRight w:val="0"/>
          <w:marTop w:val="0"/>
          <w:marBottom w:val="0"/>
          <w:divBdr>
            <w:top w:val="none" w:sz="0" w:space="0" w:color="auto"/>
            <w:left w:val="none" w:sz="0" w:space="0" w:color="auto"/>
            <w:bottom w:val="none" w:sz="0" w:space="0" w:color="auto"/>
            <w:right w:val="none" w:sz="0" w:space="0" w:color="auto"/>
          </w:divBdr>
        </w:div>
        <w:div w:id="336463693">
          <w:marLeft w:val="480"/>
          <w:marRight w:val="0"/>
          <w:marTop w:val="0"/>
          <w:marBottom w:val="0"/>
          <w:divBdr>
            <w:top w:val="none" w:sz="0" w:space="0" w:color="auto"/>
            <w:left w:val="none" w:sz="0" w:space="0" w:color="auto"/>
            <w:bottom w:val="none" w:sz="0" w:space="0" w:color="auto"/>
            <w:right w:val="none" w:sz="0" w:space="0" w:color="auto"/>
          </w:divBdr>
        </w:div>
        <w:div w:id="351959232">
          <w:marLeft w:val="480"/>
          <w:marRight w:val="0"/>
          <w:marTop w:val="0"/>
          <w:marBottom w:val="0"/>
          <w:divBdr>
            <w:top w:val="none" w:sz="0" w:space="0" w:color="auto"/>
            <w:left w:val="none" w:sz="0" w:space="0" w:color="auto"/>
            <w:bottom w:val="none" w:sz="0" w:space="0" w:color="auto"/>
            <w:right w:val="none" w:sz="0" w:space="0" w:color="auto"/>
          </w:divBdr>
        </w:div>
        <w:div w:id="758529025">
          <w:marLeft w:val="480"/>
          <w:marRight w:val="0"/>
          <w:marTop w:val="0"/>
          <w:marBottom w:val="0"/>
          <w:divBdr>
            <w:top w:val="none" w:sz="0" w:space="0" w:color="auto"/>
            <w:left w:val="none" w:sz="0" w:space="0" w:color="auto"/>
            <w:bottom w:val="none" w:sz="0" w:space="0" w:color="auto"/>
            <w:right w:val="none" w:sz="0" w:space="0" w:color="auto"/>
          </w:divBdr>
        </w:div>
        <w:div w:id="1113478844">
          <w:marLeft w:val="480"/>
          <w:marRight w:val="0"/>
          <w:marTop w:val="0"/>
          <w:marBottom w:val="0"/>
          <w:divBdr>
            <w:top w:val="none" w:sz="0" w:space="0" w:color="auto"/>
            <w:left w:val="none" w:sz="0" w:space="0" w:color="auto"/>
            <w:bottom w:val="none" w:sz="0" w:space="0" w:color="auto"/>
            <w:right w:val="none" w:sz="0" w:space="0" w:color="auto"/>
          </w:divBdr>
        </w:div>
        <w:div w:id="1661153835">
          <w:marLeft w:val="480"/>
          <w:marRight w:val="0"/>
          <w:marTop w:val="0"/>
          <w:marBottom w:val="0"/>
          <w:divBdr>
            <w:top w:val="none" w:sz="0" w:space="0" w:color="auto"/>
            <w:left w:val="none" w:sz="0" w:space="0" w:color="auto"/>
            <w:bottom w:val="none" w:sz="0" w:space="0" w:color="auto"/>
            <w:right w:val="none" w:sz="0" w:space="0" w:color="auto"/>
          </w:divBdr>
        </w:div>
        <w:div w:id="595871629">
          <w:marLeft w:val="480"/>
          <w:marRight w:val="0"/>
          <w:marTop w:val="0"/>
          <w:marBottom w:val="0"/>
          <w:divBdr>
            <w:top w:val="none" w:sz="0" w:space="0" w:color="auto"/>
            <w:left w:val="none" w:sz="0" w:space="0" w:color="auto"/>
            <w:bottom w:val="none" w:sz="0" w:space="0" w:color="auto"/>
            <w:right w:val="none" w:sz="0" w:space="0" w:color="auto"/>
          </w:divBdr>
        </w:div>
        <w:div w:id="2093888775">
          <w:marLeft w:val="480"/>
          <w:marRight w:val="0"/>
          <w:marTop w:val="0"/>
          <w:marBottom w:val="0"/>
          <w:divBdr>
            <w:top w:val="none" w:sz="0" w:space="0" w:color="auto"/>
            <w:left w:val="none" w:sz="0" w:space="0" w:color="auto"/>
            <w:bottom w:val="none" w:sz="0" w:space="0" w:color="auto"/>
            <w:right w:val="none" w:sz="0" w:space="0" w:color="auto"/>
          </w:divBdr>
        </w:div>
        <w:div w:id="839123983">
          <w:marLeft w:val="480"/>
          <w:marRight w:val="0"/>
          <w:marTop w:val="0"/>
          <w:marBottom w:val="0"/>
          <w:divBdr>
            <w:top w:val="none" w:sz="0" w:space="0" w:color="auto"/>
            <w:left w:val="none" w:sz="0" w:space="0" w:color="auto"/>
            <w:bottom w:val="none" w:sz="0" w:space="0" w:color="auto"/>
            <w:right w:val="none" w:sz="0" w:space="0" w:color="auto"/>
          </w:divBdr>
        </w:div>
        <w:div w:id="1296642364">
          <w:marLeft w:val="480"/>
          <w:marRight w:val="0"/>
          <w:marTop w:val="0"/>
          <w:marBottom w:val="0"/>
          <w:divBdr>
            <w:top w:val="none" w:sz="0" w:space="0" w:color="auto"/>
            <w:left w:val="none" w:sz="0" w:space="0" w:color="auto"/>
            <w:bottom w:val="none" w:sz="0" w:space="0" w:color="auto"/>
            <w:right w:val="none" w:sz="0" w:space="0" w:color="auto"/>
          </w:divBdr>
        </w:div>
        <w:div w:id="1940134241">
          <w:marLeft w:val="480"/>
          <w:marRight w:val="0"/>
          <w:marTop w:val="0"/>
          <w:marBottom w:val="0"/>
          <w:divBdr>
            <w:top w:val="none" w:sz="0" w:space="0" w:color="auto"/>
            <w:left w:val="none" w:sz="0" w:space="0" w:color="auto"/>
            <w:bottom w:val="none" w:sz="0" w:space="0" w:color="auto"/>
            <w:right w:val="none" w:sz="0" w:space="0" w:color="auto"/>
          </w:divBdr>
        </w:div>
        <w:div w:id="544677101">
          <w:marLeft w:val="480"/>
          <w:marRight w:val="0"/>
          <w:marTop w:val="0"/>
          <w:marBottom w:val="0"/>
          <w:divBdr>
            <w:top w:val="none" w:sz="0" w:space="0" w:color="auto"/>
            <w:left w:val="none" w:sz="0" w:space="0" w:color="auto"/>
            <w:bottom w:val="none" w:sz="0" w:space="0" w:color="auto"/>
            <w:right w:val="none" w:sz="0" w:space="0" w:color="auto"/>
          </w:divBdr>
        </w:div>
        <w:div w:id="811020249">
          <w:marLeft w:val="480"/>
          <w:marRight w:val="0"/>
          <w:marTop w:val="0"/>
          <w:marBottom w:val="0"/>
          <w:divBdr>
            <w:top w:val="none" w:sz="0" w:space="0" w:color="auto"/>
            <w:left w:val="none" w:sz="0" w:space="0" w:color="auto"/>
            <w:bottom w:val="none" w:sz="0" w:space="0" w:color="auto"/>
            <w:right w:val="none" w:sz="0" w:space="0" w:color="auto"/>
          </w:divBdr>
        </w:div>
        <w:div w:id="797795152">
          <w:marLeft w:val="480"/>
          <w:marRight w:val="0"/>
          <w:marTop w:val="0"/>
          <w:marBottom w:val="0"/>
          <w:divBdr>
            <w:top w:val="none" w:sz="0" w:space="0" w:color="auto"/>
            <w:left w:val="none" w:sz="0" w:space="0" w:color="auto"/>
            <w:bottom w:val="none" w:sz="0" w:space="0" w:color="auto"/>
            <w:right w:val="none" w:sz="0" w:space="0" w:color="auto"/>
          </w:divBdr>
        </w:div>
        <w:div w:id="539048811">
          <w:marLeft w:val="480"/>
          <w:marRight w:val="0"/>
          <w:marTop w:val="0"/>
          <w:marBottom w:val="0"/>
          <w:divBdr>
            <w:top w:val="none" w:sz="0" w:space="0" w:color="auto"/>
            <w:left w:val="none" w:sz="0" w:space="0" w:color="auto"/>
            <w:bottom w:val="none" w:sz="0" w:space="0" w:color="auto"/>
            <w:right w:val="none" w:sz="0" w:space="0" w:color="auto"/>
          </w:divBdr>
        </w:div>
        <w:div w:id="2038777375">
          <w:marLeft w:val="480"/>
          <w:marRight w:val="0"/>
          <w:marTop w:val="0"/>
          <w:marBottom w:val="0"/>
          <w:divBdr>
            <w:top w:val="none" w:sz="0" w:space="0" w:color="auto"/>
            <w:left w:val="none" w:sz="0" w:space="0" w:color="auto"/>
            <w:bottom w:val="none" w:sz="0" w:space="0" w:color="auto"/>
            <w:right w:val="none" w:sz="0" w:space="0" w:color="auto"/>
          </w:divBdr>
        </w:div>
        <w:div w:id="154075146">
          <w:marLeft w:val="480"/>
          <w:marRight w:val="0"/>
          <w:marTop w:val="0"/>
          <w:marBottom w:val="0"/>
          <w:divBdr>
            <w:top w:val="none" w:sz="0" w:space="0" w:color="auto"/>
            <w:left w:val="none" w:sz="0" w:space="0" w:color="auto"/>
            <w:bottom w:val="none" w:sz="0" w:space="0" w:color="auto"/>
            <w:right w:val="none" w:sz="0" w:space="0" w:color="auto"/>
          </w:divBdr>
        </w:div>
        <w:div w:id="631863239">
          <w:marLeft w:val="480"/>
          <w:marRight w:val="0"/>
          <w:marTop w:val="0"/>
          <w:marBottom w:val="0"/>
          <w:divBdr>
            <w:top w:val="none" w:sz="0" w:space="0" w:color="auto"/>
            <w:left w:val="none" w:sz="0" w:space="0" w:color="auto"/>
            <w:bottom w:val="none" w:sz="0" w:space="0" w:color="auto"/>
            <w:right w:val="none" w:sz="0" w:space="0" w:color="auto"/>
          </w:divBdr>
        </w:div>
        <w:div w:id="75594958">
          <w:marLeft w:val="480"/>
          <w:marRight w:val="0"/>
          <w:marTop w:val="0"/>
          <w:marBottom w:val="0"/>
          <w:divBdr>
            <w:top w:val="none" w:sz="0" w:space="0" w:color="auto"/>
            <w:left w:val="none" w:sz="0" w:space="0" w:color="auto"/>
            <w:bottom w:val="none" w:sz="0" w:space="0" w:color="auto"/>
            <w:right w:val="none" w:sz="0" w:space="0" w:color="auto"/>
          </w:divBdr>
        </w:div>
        <w:div w:id="351958429">
          <w:marLeft w:val="480"/>
          <w:marRight w:val="0"/>
          <w:marTop w:val="0"/>
          <w:marBottom w:val="0"/>
          <w:divBdr>
            <w:top w:val="none" w:sz="0" w:space="0" w:color="auto"/>
            <w:left w:val="none" w:sz="0" w:space="0" w:color="auto"/>
            <w:bottom w:val="none" w:sz="0" w:space="0" w:color="auto"/>
            <w:right w:val="none" w:sz="0" w:space="0" w:color="auto"/>
          </w:divBdr>
        </w:div>
        <w:div w:id="751316038">
          <w:marLeft w:val="480"/>
          <w:marRight w:val="0"/>
          <w:marTop w:val="0"/>
          <w:marBottom w:val="0"/>
          <w:divBdr>
            <w:top w:val="none" w:sz="0" w:space="0" w:color="auto"/>
            <w:left w:val="none" w:sz="0" w:space="0" w:color="auto"/>
            <w:bottom w:val="none" w:sz="0" w:space="0" w:color="auto"/>
            <w:right w:val="none" w:sz="0" w:space="0" w:color="auto"/>
          </w:divBdr>
        </w:div>
        <w:div w:id="400835496">
          <w:marLeft w:val="480"/>
          <w:marRight w:val="0"/>
          <w:marTop w:val="0"/>
          <w:marBottom w:val="0"/>
          <w:divBdr>
            <w:top w:val="none" w:sz="0" w:space="0" w:color="auto"/>
            <w:left w:val="none" w:sz="0" w:space="0" w:color="auto"/>
            <w:bottom w:val="none" w:sz="0" w:space="0" w:color="auto"/>
            <w:right w:val="none" w:sz="0" w:space="0" w:color="auto"/>
          </w:divBdr>
        </w:div>
      </w:divsChild>
    </w:div>
    <w:div w:id="1917125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9759">
          <w:marLeft w:val="480"/>
          <w:marRight w:val="0"/>
          <w:marTop w:val="0"/>
          <w:marBottom w:val="0"/>
          <w:divBdr>
            <w:top w:val="none" w:sz="0" w:space="0" w:color="auto"/>
            <w:left w:val="none" w:sz="0" w:space="0" w:color="auto"/>
            <w:bottom w:val="none" w:sz="0" w:space="0" w:color="auto"/>
            <w:right w:val="none" w:sz="0" w:space="0" w:color="auto"/>
          </w:divBdr>
        </w:div>
        <w:div w:id="458381804">
          <w:marLeft w:val="480"/>
          <w:marRight w:val="0"/>
          <w:marTop w:val="0"/>
          <w:marBottom w:val="0"/>
          <w:divBdr>
            <w:top w:val="none" w:sz="0" w:space="0" w:color="auto"/>
            <w:left w:val="none" w:sz="0" w:space="0" w:color="auto"/>
            <w:bottom w:val="none" w:sz="0" w:space="0" w:color="auto"/>
            <w:right w:val="none" w:sz="0" w:space="0" w:color="auto"/>
          </w:divBdr>
        </w:div>
        <w:div w:id="1529100087">
          <w:marLeft w:val="480"/>
          <w:marRight w:val="0"/>
          <w:marTop w:val="0"/>
          <w:marBottom w:val="0"/>
          <w:divBdr>
            <w:top w:val="none" w:sz="0" w:space="0" w:color="auto"/>
            <w:left w:val="none" w:sz="0" w:space="0" w:color="auto"/>
            <w:bottom w:val="none" w:sz="0" w:space="0" w:color="auto"/>
            <w:right w:val="none" w:sz="0" w:space="0" w:color="auto"/>
          </w:divBdr>
        </w:div>
        <w:div w:id="1669140310">
          <w:marLeft w:val="480"/>
          <w:marRight w:val="0"/>
          <w:marTop w:val="0"/>
          <w:marBottom w:val="0"/>
          <w:divBdr>
            <w:top w:val="none" w:sz="0" w:space="0" w:color="auto"/>
            <w:left w:val="none" w:sz="0" w:space="0" w:color="auto"/>
            <w:bottom w:val="none" w:sz="0" w:space="0" w:color="auto"/>
            <w:right w:val="none" w:sz="0" w:space="0" w:color="auto"/>
          </w:divBdr>
        </w:div>
        <w:div w:id="258875187">
          <w:marLeft w:val="480"/>
          <w:marRight w:val="0"/>
          <w:marTop w:val="0"/>
          <w:marBottom w:val="0"/>
          <w:divBdr>
            <w:top w:val="none" w:sz="0" w:space="0" w:color="auto"/>
            <w:left w:val="none" w:sz="0" w:space="0" w:color="auto"/>
            <w:bottom w:val="none" w:sz="0" w:space="0" w:color="auto"/>
            <w:right w:val="none" w:sz="0" w:space="0" w:color="auto"/>
          </w:divBdr>
        </w:div>
        <w:div w:id="899242496">
          <w:marLeft w:val="480"/>
          <w:marRight w:val="0"/>
          <w:marTop w:val="0"/>
          <w:marBottom w:val="0"/>
          <w:divBdr>
            <w:top w:val="none" w:sz="0" w:space="0" w:color="auto"/>
            <w:left w:val="none" w:sz="0" w:space="0" w:color="auto"/>
            <w:bottom w:val="none" w:sz="0" w:space="0" w:color="auto"/>
            <w:right w:val="none" w:sz="0" w:space="0" w:color="auto"/>
          </w:divBdr>
        </w:div>
        <w:div w:id="228732856">
          <w:marLeft w:val="480"/>
          <w:marRight w:val="0"/>
          <w:marTop w:val="0"/>
          <w:marBottom w:val="0"/>
          <w:divBdr>
            <w:top w:val="none" w:sz="0" w:space="0" w:color="auto"/>
            <w:left w:val="none" w:sz="0" w:space="0" w:color="auto"/>
            <w:bottom w:val="none" w:sz="0" w:space="0" w:color="auto"/>
            <w:right w:val="none" w:sz="0" w:space="0" w:color="auto"/>
          </w:divBdr>
        </w:div>
        <w:div w:id="1964843560">
          <w:marLeft w:val="480"/>
          <w:marRight w:val="0"/>
          <w:marTop w:val="0"/>
          <w:marBottom w:val="0"/>
          <w:divBdr>
            <w:top w:val="none" w:sz="0" w:space="0" w:color="auto"/>
            <w:left w:val="none" w:sz="0" w:space="0" w:color="auto"/>
            <w:bottom w:val="none" w:sz="0" w:space="0" w:color="auto"/>
            <w:right w:val="none" w:sz="0" w:space="0" w:color="auto"/>
          </w:divBdr>
        </w:div>
        <w:div w:id="1969967009">
          <w:marLeft w:val="480"/>
          <w:marRight w:val="0"/>
          <w:marTop w:val="0"/>
          <w:marBottom w:val="0"/>
          <w:divBdr>
            <w:top w:val="none" w:sz="0" w:space="0" w:color="auto"/>
            <w:left w:val="none" w:sz="0" w:space="0" w:color="auto"/>
            <w:bottom w:val="none" w:sz="0" w:space="0" w:color="auto"/>
            <w:right w:val="none" w:sz="0" w:space="0" w:color="auto"/>
          </w:divBdr>
        </w:div>
        <w:div w:id="1575697203">
          <w:marLeft w:val="480"/>
          <w:marRight w:val="0"/>
          <w:marTop w:val="0"/>
          <w:marBottom w:val="0"/>
          <w:divBdr>
            <w:top w:val="none" w:sz="0" w:space="0" w:color="auto"/>
            <w:left w:val="none" w:sz="0" w:space="0" w:color="auto"/>
            <w:bottom w:val="none" w:sz="0" w:space="0" w:color="auto"/>
            <w:right w:val="none" w:sz="0" w:space="0" w:color="auto"/>
          </w:divBdr>
        </w:div>
        <w:div w:id="921062866">
          <w:marLeft w:val="480"/>
          <w:marRight w:val="0"/>
          <w:marTop w:val="0"/>
          <w:marBottom w:val="0"/>
          <w:divBdr>
            <w:top w:val="none" w:sz="0" w:space="0" w:color="auto"/>
            <w:left w:val="none" w:sz="0" w:space="0" w:color="auto"/>
            <w:bottom w:val="none" w:sz="0" w:space="0" w:color="auto"/>
            <w:right w:val="none" w:sz="0" w:space="0" w:color="auto"/>
          </w:divBdr>
        </w:div>
        <w:div w:id="1157914285">
          <w:marLeft w:val="480"/>
          <w:marRight w:val="0"/>
          <w:marTop w:val="0"/>
          <w:marBottom w:val="0"/>
          <w:divBdr>
            <w:top w:val="none" w:sz="0" w:space="0" w:color="auto"/>
            <w:left w:val="none" w:sz="0" w:space="0" w:color="auto"/>
            <w:bottom w:val="none" w:sz="0" w:space="0" w:color="auto"/>
            <w:right w:val="none" w:sz="0" w:space="0" w:color="auto"/>
          </w:divBdr>
        </w:div>
        <w:div w:id="2031253894">
          <w:marLeft w:val="480"/>
          <w:marRight w:val="0"/>
          <w:marTop w:val="0"/>
          <w:marBottom w:val="0"/>
          <w:divBdr>
            <w:top w:val="none" w:sz="0" w:space="0" w:color="auto"/>
            <w:left w:val="none" w:sz="0" w:space="0" w:color="auto"/>
            <w:bottom w:val="none" w:sz="0" w:space="0" w:color="auto"/>
            <w:right w:val="none" w:sz="0" w:space="0" w:color="auto"/>
          </w:divBdr>
        </w:div>
        <w:div w:id="1491605342">
          <w:marLeft w:val="480"/>
          <w:marRight w:val="0"/>
          <w:marTop w:val="0"/>
          <w:marBottom w:val="0"/>
          <w:divBdr>
            <w:top w:val="none" w:sz="0" w:space="0" w:color="auto"/>
            <w:left w:val="none" w:sz="0" w:space="0" w:color="auto"/>
            <w:bottom w:val="none" w:sz="0" w:space="0" w:color="auto"/>
            <w:right w:val="none" w:sz="0" w:space="0" w:color="auto"/>
          </w:divBdr>
        </w:div>
        <w:div w:id="460850003">
          <w:marLeft w:val="480"/>
          <w:marRight w:val="0"/>
          <w:marTop w:val="0"/>
          <w:marBottom w:val="0"/>
          <w:divBdr>
            <w:top w:val="none" w:sz="0" w:space="0" w:color="auto"/>
            <w:left w:val="none" w:sz="0" w:space="0" w:color="auto"/>
            <w:bottom w:val="none" w:sz="0" w:space="0" w:color="auto"/>
            <w:right w:val="none" w:sz="0" w:space="0" w:color="auto"/>
          </w:divBdr>
        </w:div>
        <w:div w:id="898714871">
          <w:marLeft w:val="480"/>
          <w:marRight w:val="0"/>
          <w:marTop w:val="0"/>
          <w:marBottom w:val="0"/>
          <w:divBdr>
            <w:top w:val="none" w:sz="0" w:space="0" w:color="auto"/>
            <w:left w:val="none" w:sz="0" w:space="0" w:color="auto"/>
            <w:bottom w:val="none" w:sz="0" w:space="0" w:color="auto"/>
            <w:right w:val="none" w:sz="0" w:space="0" w:color="auto"/>
          </w:divBdr>
        </w:div>
        <w:div w:id="1519781969">
          <w:marLeft w:val="480"/>
          <w:marRight w:val="0"/>
          <w:marTop w:val="0"/>
          <w:marBottom w:val="0"/>
          <w:divBdr>
            <w:top w:val="none" w:sz="0" w:space="0" w:color="auto"/>
            <w:left w:val="none" w:sz="0" w:space="0" w:color="auto"/>
            <w:bottom w:val="none" w:sz="0" w:space="0" w:color="auto"/>
            <w:right w:val="none" w:sz="0" w:space="0" w:color="auto"/>
          </w:divBdr>
        </w:div>
        <w:div w:id="449015785">
          <w:marLeft w:val="480"/>
          <w:marRight w:val="0"/>
          <w:marTop w:val="0"/>
          <w:marBottom w:val="0"/>
          <w:divBdr>
            <w:top w:val="none" w:sz="0" w:space="0" w:color="auto"/>
            <w:left w:val="none" w:sz="0" w:space="0" w:color="auto"/>
            <w:bottom w:val="none" w:sz="0" w:space="0" w:color="auto"/>
            <w:right w:val="none" w:sz="0" w:space="0" w:color="auto"/>
          </w:divBdr>
        </w:div>
        <w:div w:id="1559707278">
          <w:marLeft w:val="480"/>
          <w:marRight w:val="0"/>
          <w:marTop w:val="0"/>
          <w:marBottom w:val="0"/>
          <w:divBdr>
            <w:top w:val="none" w:sz="0" w:space="0" w:color="auto"/>
            <w:left w:val="none" w:sz="0" w:space="0" w:color="auto"/>
            <w:bottom w:val="none" w:sz="0" w:space="0" w:color="auto"/>
            <w:right w:val="none" w:sz="0" w:space="0" w:color="auto"/>
          </w:divBdr>
        </w:div>
        <w:div w:id="587496280">
          <w:marLeft w:val="480"/>
          <w:marRight w:val="0"/>
          <w:marTop w:val="0"/>
          <w:marBottom w:val="0"/>
          <w:divBdr>
            <w:top w:val="none" w:sz="0" w:space="0" w:color="auto"/>
            <w:left w:val="none" w:sz="0" w:space="0" w:color="auto"/>
            <w:bottom w:val="none" w:sz="0" w:space="0" w:color="auto"/>
            <w:right w:val="none" w:sz="0" w:space="0" w:color="auto"/>
          </w:divBdr>
        </w:div>
        <w:div w:id="745805867">
          <w:marLeft w:val="480"/>
          <w:marRight w:val="0"/>
          <w:marTop w:val="0"/>
          <w:marBottom w:val="0"/>
          <w:divBdr>
            <w:top w:val="none" w:sz="0" w:space="0" w:color="auto"/>
            <w:left w:val="none" w:sz="0" w:space="0" w:color="auto"/>
            <w:bottom w:val="none" w:sz="0" w:space="0" w:color="auto"/>
            <w:right w:val="none" w:sz="0" w:space="0" w:color="auto"/>
          </w:divBdr>
        </w:div>
        <w:div w:id="658272229">
          <w:marLeft w:val="480"/>
          <w:marRight w:val="0"/>
          <w:marTop w:val="0"/>
          <w:marBottom w:val="0"/>
          <w:divBdr>
            <w:top w:val="none" w:sz="0" w:space="0" w:color="auto"/>
            <w:left w:val="none" w:sz="0" w:space="0" w:color="auto"/>
            <w:bottom w:val="none" w:sz="0" w:space="0" w:color="auto"/>
            <w:right w:val="none" w:sz="0" w:space="0" w:color="auto"/>
          </w:divBdr>
        </w:div>
        <w:div w:id="485978611">
          <w:marLeft w:val="480"/>
          <w:marRight w:val="0"/>
          <w:marTop w:val="0"/>
          <w:marBottom w:val="0"/>
          <w:divBdr>
            <w:top w:val="none" w:sz="0" w:space="0" w:color="auto"/>
            <w:left w:val="none" w:sz="0" w:space="0" w:color="auto"/>
            <w:bottom w:val="none" w:sz="0" w:space="0" w:color="auto"/>
            <w:right w:val="none" w:sz="0" w:space="0" w:color="auto"/>
          </w:divBdr>
        </w:div>
        <w:div w:id="419180931">
          <w:marLeft w:val="480"/>
          <w:marRight w:val="0"/>
          <w:marTop w:val="0"/>
          <w:marBottom w:val="0"/>
          <w:divBdr>
            <w:top w:val="none" w:sz="0" w:space="0" w:color="auto"/>
            <w:left w:val="none" w:sz="0" w:space="0" w:color="auto"/>
            <w:bottom w:val="none" w:sz="0" w:space="0" w:color="auto"/>
            <w:right w:val="none" w:sz="0" w:space="0" w:color="auto"/>
          </w:divBdr>
        </w:div>
        <w:div w:id="835342608">
          <w:marLeft w:val="480"/>
          <w:marRight w:val="0"/>
          <w:marTop w:val="0"/>
          <w:marBottom w:val="0"/>
          <w:divBdr>
            <w:top w:val="none" w:sz="0" w:space="0" w:color="auto"/>
            <w:left w:val="none" w:sz="0" w:space="0" w:color="auto"/>
            <w:bottom w:val="none" w:sz="0" w:space="0" w:color="auto"/>
            <w:right w:val="none" w:sz="0" w:space="0" w:color="auto"/>
          </w:divBdr>
        </w:div>
        <w:div w:id="1364941780">
          <w:marLeft w:val="480"/>
          <w:marRight w:val="0"/>
          <w:marTop w:val="0"/>
          <w:marBottom w:val="0"/>
          <w:divBdr>
            <w:top w:val="none" w:sz="0" w:space="0" w:color="auto"/>
            <w:left w:val="none" w:sz="0" w:space="0" w:color="auto"/>
            <w:bottom w:val="none" w:sz="0" w:space="0" w:color="auto"/>
            <w:right w:val="none" w:sz="0" w:space="0" w:color="auto"/>
          </w:divBdr>
        </w:div>
        <w:div w:id="1602564729">
          <w:marLeft w:val="480"/>
          <w:marRight w:val="0"/>
          <w:marTop w:val="0"/>
          <w:marBottom w:val="0"/>
          <w:divBdr>
            <w:top w:val="none" w:sz="0" w:space="0" w:color="auto"/>
            <w:left w:val="none" w:sz="0" w:space="0" w:color="auto"/>
            <w:bottom w:val="none" w:sz="0" w:space="0" w:color="auto"/>
            <w:right w:val="none" w:sz="0" w:space="0" w:color="auto"/>
          </w:divBdr>
        </w:div>
        <w:div w:id="1527671189">
          <w:marLeft w:val="480"/>
          <w:marRight w:val="0"/>
          <w:marTop w:val="0"/>
          <w:marBottom w:val="0"/>
          <w:divBdr>
            <w:top w:val="none" w:sz="0" w:space="0" w:color="auto"/>
            <w:left w:val="none" w:sz="0" w:space="0" w:color="auto"/>
            <w:bottom w:val="none" w:sz="0" w:space="0" w:color="auto"/>
            <w:right w:val="none" w:sz="0" w:space="0" w:color="auto"/>
          </w:divBdr>
        </w:div>
        <w:div w:id="1208490847">
          <w:marLeft w:val="480"/>
          <w:marRight w:val="0"/>
          <w:marTop w:val="0"/>
          <w:marBottom w:val="0"/>
          <w:divBdr>
            <w:top w:val="none" w:sz="0" w:space="0" w:color="auto"/>
            <w:left w:val="none" w:sz="0" w:space="0" w:color="auto"/>
            <w:bottom w:val="none" w:sz="0" w:space="0" w:color="auto"/>
            <w:right w:val="none" w:sz="0" w:space="0" w:color="auto"/>
          </w:divBdr>
        </w:div>
        <w:div w:id="355085963">
          <w:marLeft w:val="480"/>
          <w:marRight w:val="0"/>
          <w:marTop w:val="0"/>
          <w:marBottom w:val="0"/>
          <w:divBdr>
            <w:top w:val="none" w:sz="0" w:space="0" w:color="auto"/>
            <w:left w:val="none" w:sz="0" w:space="0" w:color="auto"/>
            <w:bottom w:val="none" w:sz="0" w:space="0" w:color="auto"/>
            <w:right w:val="none" w:sz="0" w:space="0" w:color="auto"/>
          </w:divBdr>
        </w:div>
        <w:div w:id="1097143407">
          <w:marLeft w:val="480"/>
          <w:marRight w:val="0"/>
          <w:marTop w:val="0"/>
          <w:marBottom w:val="0"/>
          <w:divBdr>
            <w:top w:val="none" w:sz="0" w:space="0" w:color="auto"/>
            <w:left w:val="none" w:sz="0" w:space="0" w:color="auto"/>
            <w:bottom w:val="none" w:sz="0" w:space="0" w:color="auto"/>
            <w:right w:val="none" w:sz="0" w:space="0" w:color="auto"/>
          </w:divBdr>
        </w:div>
        <w:div w:id="1032340312">
          <w:marLeft w:val="480"/>
          <w:marRight w:val="0"/>
          <w:marTop w:val="0"/>
          <w:marBottom w:val="0"/>
          <w:divBdr>
            <w:top w:val="none" w:sz="0" w:space="0" w:color="auto"/>
            <w:left w:val="none" w:sz="0" w:space="0" w:color="auto"/>
            <w:bottom w:val="none" w:sz="0" w:space="0" w:color="auto"/>
            <w:right w:val="none" w:sz="0" w:space="0" w:color="auto"/>
          </w:divBdr>
        </w:div>
        <w:div w:id="992830869">
          <w:marLeft w:val="480"/>
          <w:marRight w:val="0"/>
          <w:marTop w:val="0"/>
          <w:marBottom w:val="0"/>
          <w:divBdr>
            <w:top w:val="none" w:sz="0" w:space="0" w:color="auto"/>
            <w:left w:val="none" w:sz="0" w:space="0" w:color="auto"/>
            <w:bottom w:val="none" w:sz="0" w:space="0" w:color="auto"/>
            <w:right w:val="none" w:sz="0" w:space="0" w:color="auto"/>
          </w:divBdr>
        </w:div>
        <w:div w:id="260721647">
          <w:marLeft w:val="480"/>
          <w:marRight w:val="0"/>
          <w:marTop w:val="0"/>
          <w:marBottom w:val="0"/>
          <w:divBdr>
            <w:top w:val="none" w:sz="0" w:space="0" w:color="auto"/>
            <w:left w:val="none" w:sz="0" w:space="0" w:color="auto"/>
            <w:bottom w:val="none" w:sz="0" w:space="0" w:color="auto"/>
            <w:right w:val="none" w:sz="0" w:space="0" w:color="auto"/>
          </w:divBdr>
        </w:div>
        <w:div w:id="1597321566">
          <w:marLeft w:val="480"/>
          <w:marRight w:val="0"/>
          <w:marTop w:val="0"/>
          <w:marBottom w:val="0"/>
          <w:divBdr>
            <w:top w:val="none" w:sz="0" w:space="0" w:color="auto"/>
            <w:left w:val="none" w:sz="0" w:space="0" w:color="auto"/>
            <w:bottom w:val="none" w:sz="0" w:space="0" w:color="auto"/>
            <w:right w:val="none" w:sz="0" w:space="0" w:color="auto"/>
          </w:divBdr>
        </w:div>
        <w:div w:id="1989899481">
          <w:marLeft w:val="480"/>
          <w:marRight w:val="0"/>
          <w:marTop w:val="0"/>
          <w:marBottom w:val="0"/>
          <w:divBdr>
            <w:top w:val="none" w:sz="0" w:space="0" w:color="auto"/>
            <w:left w:val="none" w:sz="0" w:space="0" w:color="auto"/>
            <w:bottom w:val="none" w:sz="0" w:space="0" w:color="auto"/>
            <w:right w:val="none" w:sz="0" w:space="0" w:color="auto"/>
          </w:divBdr>
        </w:div>
        <w:div w:id="477652978">
          <w:marLeft w:val="480"/>
          <w:marRight w:val="0"/>
          <w:marTop w:val="0"/>
          <w:marBottom w:val="0"/>
          <w:divBdr>
            <w:top w:val="none" w:sz="0" w:space="0" w:color="auto"/>
            <w:left w:val="none" w:sz="0" w:space="0" w:color="auto"/>
            <w:bottom w:val="none" w:sz="0" w:space="0" w:color="auto"/>
            <w:right w:val="none" w:sz="0" w:space="0" w:color="auto"/>
          </w:divBdr>
        </w:div>
        <w:div w:id="155457900">
          <w:marLeft w:val="480"/>
          <w:marRight w:val="0"/>
          <w:marTop w:val="0"/>
          <w:marBottom w:val="0"/>
          <w:divBdr>
            <w:top w:val="none" w:sz="0" w:space="0" w:color="auto"/>
            <w:left w:val="none" w:sz="0" w:space="0" w:color="auto"/>
            <w:bottom w:val="none" w:sz="0" w:space="0" w:color="auto"/>
            <w:right w:val="none" w:sz="0" w:space="0" w:color="auto"/>
          </w:divBdr>
        </w:div>
        <w:div w:id="88702354">
          <w:marLeft w:val="480"/>
          <w:marRight w:val="0"/>
          <w:marTop w:val="0"/>
          <w:marBottom w:val="0"/>
          <w:divBdr>
            <w:top w:val="none" w:sz="0" w:space="0" w:color="auto"/>
            <w:left w:val="none" w:sz="0" w:space="0" w:color="auto"/>
            <w:bottom w:val="none" w:sz="0" w:space="0" w:color="auto"/>
            <w:right w:val="none" w:sz="0" w:space="0" w:color="auto"/>
          </w:divBdr>
        </w:div>
        <w:div w:id="45380028">
          <w:marLeft w:val="480"/>
          <w:marRight w:val="0"/>
          <w:marTop w:val="0"/>
          <w:marBottom w:val="0"/>
          <w:divBdr>
            <w:top w:val="none" w:sz="0" w:space="0" w:color="auto"/>
            <w:left w:val="none" w:sz="0" w:space="0" w:color="auto"/>
            <w:bottom w:val="none" w:sz="0" w:space="0" w:color="auto"/>
            <w:right w:val="none" w:sz="0" w:space="0" w:color="auto"/>
          </w:divBdr>
        </w:div>
      </w:divsChild>
    </w:div>
    <w:div w:id="1918132884">
      <w:bodyDiv w:val="1"/>
      <w:marLeft w:val="0"/>
      <w:marRight w:val="0"/>
      <w:marTop w:val="0"/>
      <w:marBottom w:val="0"/>
      <w:divBdr>
        <w:top w:val="none" w:sz="0" w:space="0" w:color="auto"/>
        <w:left w:val="none" w:sz="0" w:space="0" w:color="auto"/>
        <w:bottom w:val="none" w:sz="0" w:space="0" w:color="auto"/>
        <w:right w:val="none" w:sz="0" w:space="0" w:color="auto"/>
      </w:divBdr>
    </w:div>
    <w:div w:id="1920601477">
      <w:bodyDiv w:val="1"/>
      <w:marLeft w:val="0"/>
      <w:marRight w:val="0"/>
      <w:marTop w:val="0"/>
      <w:marBottom w:val="0"/>
      <w:divBdr>
        <w:top w:val="none" w:sz="0" w:space="0" w:color="auto"/>
        <w:left w:val="none" w:sz="0" w:space="0" w:color="auto"/>
        <w:bottom w:val="none" w:sz="0" w:space="0" w:color="auto"/>
        <w:right w:val="none" w:sz="0" w:space="0" w:color="auto"/>
      </w:divBdr>
    </w:div>
    <w:div w:id="1921137377">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8806564">
      <w:bodyDiv w:val="1"/>
      <w:marLeft w:val="0"/>
      <w:marRight w:val="0"/>
      <w:marTop w:val="0"/>
      <w:marBottom w:val="0"/>
      <w:divBdr>
        <w:top w:val="none" w:sz="0" w:space="0" w:color="auto"/>
        <w:left w:val="none" w:sz="0" w:space="0" w:color="auto"/>
        <w:bottom w:val="none" w:sz="0" w:space="0" w:color="auto"/>
        <w:right w:val="none" w:sz="0" w:space="0" w:color="auto"/>
      </w:divBdr>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1155178">
      <w:bodyDiv w:val="1"/>
      <w:marLeft w:val="0"/>
      <w:marRight w:val="0"/>
      <w:marTop w:val="0"/>
      <w:marBottom w:val="0"/>
      <w:divBdr>
        <w:top w:val="none" w:sz="0" w:space="0" w:color="auto"/>
        <w:left w:val="none" w:sz="0" w:space="0" w:color="auto"/>
        <w:bottom w:val="none" w:sz="0" w:space="0" w:color="auto"/>
        <w:right w:val="none" w:sz="0" w:space="0" w:color="auto"/>
      </w:divBdr>
      <w:divsChild>
        <w:div w:id="1530098588">
          <w:marLeft w:val="480"/>
          <w:marRight w:val="0"/>
          <w:marTop w:val="0"/>
          <w:marBottom w:val="0"/>
          <w:divBdr>
            <w:top w:val="none" w:sz="0" w:space="0" w:color="auto"/>
            <w:left w:val="none" w:sz="0" w:space="0" w:color="auto"/>
            <w:bottom w:val="none" w:sz="0" w:space="0" w:color="auto"/>
            <w:right w:val="none" w:sz="0" w:space="0" w:color="auto"/>
          </w:divBdr>
        </w:div>
        <w:div w:id="1529099473">
          <w:marLeft w:val="480"/>
          <w:marRight w:val="0"/>
          <w:marTop w:val="0"/>
          <w:marBottom w:val="0"/>
          <w:divBdr>
            <w:top w:val="none" w:sz="0" w:space="0" w:color="auto"/>
            <w:left w:val="none" w:sz="0" w:space="0" w:color="auto"/>
            <w:bottom w:val="none" w:sz="0" w:space="0" w:color="auto"/>
            <w:right w:val="none" w:sz="0" w:space="0" w:color="auto"/>
          </w:divBdr>
        </w:div>
        <w:div w:id="781605639">
          <w:marLeft w:val="480"/>
          <w:marRight w:val="0"/>
          <w:marTop w:val="0"/>
          <w:marBottom w:val="0"/>
          <w:divBdr>
            <w:top w:val="none" w:sz="0" w:space="0" w:color="auto"/>
            <w:left w:val="none" w:sz="0" w:space="0" w:color="auto"/>
            <w:bottom w:val="none" w:sz="0" w:space="0" w:color="auto"/>
            <w:right w:val="none" w:sz="0" w:space="0" w:color="auto"/>
          </w:divBdr>
        </w:div>
        <w:div w:id="1055549649">
          <w:marLeft w:val="480"/>
          <w:marRight w:val="0"/>
          <w:marTop w:val="0"/>
          <w:marBottom w:val="0"/>
          <w:divBdr>
            <w:top w:val="none" w:sz="0" w:space="0" w:color="auto"/>
            <w:left w:val="none" w:sz="0" w:space="0" w:color="auto"/>
            <w:bottom w:val="none" w:sz="0" w:space="0" w:color="auto"/>
            <w:right w:val="none" w:sz="0" w:space="0" w:color="auto"/>
          </w:divBdr>
        </w:div>
        <w:div w:id="1140685456">
          <w:marLeft w:val="480"/>
          <w:marRight w:val="0"/>
          <w:marTop w:val="0"/>
          <w:marBottom w:val="0"/>
          <w:divBdr>
            <w:top w:val="none" w:sz="0" w:space="0" w:color="auto"/>
            <w:left w:val="none" w:sz="0" w:space="0" w:color="auto"/>
            <w:bottom w:val="none" w:sz="0" w:space="0" w:color="auto"/>
            <w:right w:val="none" w:sz="0" w:space="0" w:color="auto"/>
          </w:divBdr>
        </w:div>
        <w:div w:id="1057782641">
          <w:marLeft w:val="480"/>
          <w:marRight w:val="0"/>
          <w:marTop w:val="0"/>
          <w:marBottom w:val="0"/>
          <w:divBdr>
            <w:top w:val="none" w:sz="0" w:space="0" w:color="auto"/>
            <w:left w:val="none" w:sz="0" w:space="0" w:color="auto"/>
            <w:bottom w:val="none" w:sz="0" w:space="0" w:color="auto"/>
            <w:right w:val="none" w:sz="0" w:space="0" w:color="auto"/>
          </w:divBdr>
        </w:div>
        <w:div w:id="678850087">
          <w:marLeft w:val="480"/>
          <w:marRight w:val="0"/>
          <w:marTop w:val="0"/>
          <w:marBottom w:val="0"/>
          <w:divBdr>
            <w:top w:val="none" w:sz="0" w:space="0" w:color="auto"/>
            <w:left w:val="none" w:sz="0" w:space="0" w:color="auto"/>
            <w:bottom w:val="none" w:sz="0" w:space="0" w:color="auto"/>
            <w:right w:val="none" w:sz="0" w:space="0" w:color="auto"/>
          </w:divBdr>
        </w:div>
        <w:div w:id="39012651">
          <w:marLeft w:val="480"/>
          <w:marRight w:val="0"/>
          <w:marTop w:val="0"/>
          <w:marBottom w:val="0"/>
          <w:divBdr>
            <w:top w:val="none" w:sz="0" w:space="0" w:color="auto"/>
            <w:left w:val="none" w:sz="0" w:space="0" w:color="auto"/>
            <w:bottom w:val="none" w:sz="0" w:space="0" w:color="auto"/>
            <w:right w:val="none" w:sz="0" w:space="0" w:color="auto"/>
          </w:divBdr>
        </w:div>
        <w:div w:id="232547035">
          <w:marLeft w:val="480"/>
          <w:marRight w:val="0"/>
          <w:marTop w:val="0"/>
          <w:marBottom w:val="0"/>
          <w:divBdr>
            <w:top w:val="none" w:sz="0" w:space="0" w:color="auto"/>
            <w:left w:val="none" w:sz="0" w:space="0" w:color="auto"/>
            <w:bottom w:val="none" w:sz="0" w:space="0" w:color="auto"/>
            <w:right w:val="none" w:sz="0" w:space="0" w:color="auto"/>
          </w:divBdr>
        </w:div>
        <w:div w:id="1285189294">
          <w:marLeft w:val="480"/>
          <w:marRight w:val="0"/>
          <w:marTop w:val="0"/>
          <w:marBottom w:val="0"/>
          <w:divBdr>
            <w:top w:val="none" w:sz="0" w:space="0" w:color="auto"/>
            <w:left w:val="none" w:sz="0" w:space="0" w:color="auto"/>
            <w:bottom w:val="none" w:sz="0" w:space="0" w:color="auto"/>
            <w:right w:val="none" w:sz="0" w:space="0" w:color="auto"/>
          </w:divBdr>
        </w:div>
        <w:div w:id="693195920">
          <w:marLeft w:val="480"/>
          <w:marRight w:val="0"/>
          <w:marTop w:val="0"/>
          <w:marBottom w:val="0"/>
          <w:divBdr>
            <w:top w:val="none" w:sz="0" w:space="0" w:color="auto"/>
            <w:left w:val="none" w:sz="0" w:space="0" w:color="auto"/>
            <w:bottom w:val="none" w:sz="0" w:space="0" w:color="auto"/>
            <w:right w:val="none" w:sz="0" w:space="0" w:color="auto"/>
          </w:divBdr>
        </w:div>
        <w:div w:id="639766653">
          <w:marLeft w:val="480"/>
          <w:marRight w:val="0"/>
          <w:marTop w:val="0"/>
          <w:marBottom w:val="0"/>
          <w:divBdr>
            <w:top w:val="none" w:sz="0" w:space="0" w:color="auto"/>
            <w:left w:val="none" w:sz="0" w:space="0" w:color="auto"/>
            <w:bottom w:val="none" w:sz="0" w:space="0" w:color="auto"/>
            <w:right w:val="none" w:sz="0" w:space="0" w:color="auto"/>
          </w:divBdr>
        </w:div>
        <w:div w:id="161552859">
          <w:marLeft w:val="480"/>
          <w:marRight w:val="0"/>
          <w:marTop w:val="0"/>
          <w:marBottom w:val="0"/>
          <w:divBdr>
            <w:top w:val="none" w:sz="0" w:space="0" w:color="auto"/>
            <w:left w:val="none" w:sz="0" w:space="0" w:color="auto"/>
            <w:bottom w:val="none" w:sz="0" w:space="0" w:color="auto"/>
            <w:right w:val="none" w:sz="0" w:space="0" w:color="auto"/>
          </w:divBdr>
        </w:div>
        <w:div w:id="1822382479">
          <w:marLeft w:val="480"/>
          <w:marRight w:val="0"/>
          <w:marTop w:val="0"/>
          <w:marBottom w:val="0"/>
          <w:divBdr>
            <w:top w:val="none" w:sz="0" w:space="0" w:color="auto"/>
            <w:left w:val="none" w:sz="0" w:space="0" w:color="auto"/>
            <w:bottom w:val="none" w:sz="0" w:space="0" w:color="auto"/>
            <w:right w:val="none" w:sz="0" w:space="0" w:color="auto"/>
          </w:divBdr>
        </w:div>
        <w:div w:id="1701315856">
          <w:marLeft w:val="480"/>
          <w:marRight w:val="0"/>
          <w:marTop w:val="0"/>
          <w:marBottom w:val="0"/>
          <w:divBdr>
            <w:top w:val="none" w:sz="0" w:space="0" w:color="auto"/>
            <w:left w:val="none" w:sz="0" w:space="0" w:color="auto"/>
            <w:bottom w:val="none" w:sz="0" w:space="0" w:color="auto"/>
            <w:right w:val="none" w:sz="0" w:space="0" w:color="auto"/>
          </w:divBdr>
        </w:div>
        <w:div w:id="1374689295">
          <w:marLeft w:val="480"/>
          <w:marRight w:val="0"/>
          <w:marTop w:val="0"/>
          <w:marBottom w:val="0"/>
          <w:divBdr>
            <w:top w:val="none" w:sz="0" w:space="0" w:color="auto"/>
            <w:left w:val="none" w:sz="0" w:space="0" w:color="auto"/>
            <w:bottom w:val="none" w:sz="0" w:space="0" w:color="auto"/>
            <w:right w:val="none" w:sz="0" w:space="0" w:color="auto"/>
          </w:divBdr>
        </w:div>
        <w:div w:id="1618489912">
          <w:marLeft w:val="480"/>
          <w:marRight w:val="0"/>
          <w:marTop w:val="0"/>
          <w:marBottom w:val="0"/>
          <w:divBdr>
            <w:top w:val="none" w:sz="0" w:space="0" w:color="auto"/>
            <w:left w:val="none" w:sz="0" w:space="0" w:color="auto"/>
            <w:bottom w:val="none" w:sz="0" w:space="0" w:color="auto"/>
            <w:right w:val="none" w:sz="0" w:space="0" w:color="auto"/>
          </w:divBdr>
        </w:div>
        <w:div w:id="479230430">
          <w:marLeft w:val="480"/>
          <w:marRight w:val="0"/>
          <w:marTop w:val="0"/>
          <w:marBottom w:val="0"/>
          <w:divBdr>
            <w:top w:val="none" w:sz="0" w:space="0" w:color="auto"/>
            <w:left w:val="none" w:sz="0" w:space="0" w:color="auto"/>
            <w:bottom w:val="none" w:sz="0" w:space="0" w:color="auto"/>
            <w:right w:val="none" w:sz="0" w:space="0" w:color="auto"/>
          </w:divBdr>
        </w:div>
        <w:div w:id="1891116027">
          <w:marLeft w:val="480"/>
          <w:marRight w:val="0"/>
          <w:marTop w:val="0"/>
          <w:marBottom w:val="0"/>
          <w:divBdr>
            <w:top w:val="none" w:sz="0" w:space="0" w:color="auto"/>
            <w:left w:val="none" w:sz="0" w:space="0" w:color="auto"/>
            <w:bottom w:val="none" w:sz="0" w:space="0" w:color="auto"/>
            <w:right w:val="none" w:sz="0" w:space="0" w:color="auto"/>
          </w:divBdr>
        </w:div>
        <w:div w:id="1750420998">
          <w:marLeft w:val="480"/>
          <w:marRight w:val="0"/>
          <w:marTop w:val="0"/>
          <w:marBottom w:val="0"/>
          <w:divBdr>
            <w:top w:val="none" w:sz="0" w:space="0" w:color="auto"/>
            <w:left w:val="none" w:sz="0" w:space="0" w:color="auto"/>
            <w:bottom w:val="none" w:sz="0" w:space="0" w:color="auto"/>
            <w:right w:val="none" w:sz="0" w:space="0" w:color="auto"/>
          </w:divBdr>
        </w:div>
        <w:div w:id="183977033">
          <w:marLeft w:val="480"/>
          <w:marRight w:val="0"/>
          <w:marTop w:val="0"/>
          <w:marBottom w:val="0"/>
          <w:divBdr>
            <w:top w:val="none" w:sz="0" w:space="0" w:color="auto"/>
            <w:left w:val="none" w:sz="0" w:space="0" w:color="auto"/>
            <w:bottom w:val="none" w:sz="0" w:space="0" w:color="auto"/>
            <w:right w:val="none" w:sz="0" w:space="0" w:color="auto"/>
          </w:divBdr>
        </w:div>
        <w:div w:id="353501654">
          <w:marLeft w:val="480"/>
          <w:marRight w:val="0"/>
          <w:marTop w:val="0"/>
          <w:marBottom w:val="0"/>
          <w:divBdr>
            <w:top w:val="none" w:sz="0" w:space="0" w:color="auto"/>
            <w:left w:val="none" w:sz="0" w:space="0" w:color="auto"/>
            <w:bottom w:val="none" w:sz="0" w:space="0" w:color="auto"/>
            <w:right w:val="none" w:sz="0" w:space="0" w:color="auto"/>
          </w:divBdr>
        </w:div>
        <w:div w:id="814684804">
          <w:marLeft w:val="480"/>
          <w:marRight w:val="0"/>
          <w:marTop w:val="0"/>
          <w:marBottom w:val="0"/>
          <w:divBdr>
            <w:top w:val="none" w:sz="0" w:space="0" w:color="auto"/>
            <w:left w:val="none" w:sz="0" w:space="0" w:color="auto"/>
            <w:bottom w:val="none" w:sz="0" w:space="0" w:color="auto"/>
            <w:right w:val="none" w:sz="0" w:space="0" w:color="auto"/>
          </w:divBdr>
        </w:div>
        <w:div w:id="323053205">
          <w:marLeft w:val="480"/>
          <w:marRight w:val="0"/>
          <w:marTop w:val="0"/>
          <w:marBottom w:val="0"/>
          <w:divBdr>
            <w:top w:val="none" w:sz="0" w:space="0" w:color="auto"/>
            <w:left w:val="none" w:sz="0" w:space="0" w:color="auto"/>
            <w:bottom w:val="none" w:sz="0" w:space="0" w:color="auto"/>
            <w:right w:val="none" w:sz="0" w:space="0" w:color="auto"/>
          </w:divBdr>
        </w:div>
        <w:div w:id="2124686405">
          <w:marLeft w:val="480"/>
          <w:marRight w:val="0"/>
          <w:marTop w:val="0"/>
          <w:marBottom w:val="0"/>
          <w:divBdr>
            <w:top w:val="none" w:sz="0" w:space="0" w:color="auto"/>
            <w:left w:val="none" w:sz="0" w:space="0" w:color="auto"/>
            <w:bottom w:val="none" w:sz="0" w:space="0" w:color="auto"/>
            <w:right w:val="none" w:sz="0" w:space="0" w:color="auto"/>
          </w:divBdr>
        </w:div>
        <w:div w:id="2085756741">
          <w:marLeft w:val="480"/>
          <w:marRight w:val="0"/>
          <w:marTop w:val="0"/>
          <w:marBottom w:val="0"/>
          <w:divBdr>
            <w:top w:val="none" w:sz="0" w:space="0" w:color="auto"/>
            <w:left w:val="none" w:sz="0" w:space="0" w:color="auto"/>
            <w:bottom w:val="none" w:sz="0" w:space="0" w:color="auto"/>
            <w:right w:val="none" w:sz="0" w:space="0" w:color="auto"/>
          </w:divBdr>
        </w:div>
        <w:div w:id="188490441">
          <w:marLeft w:val="480"/>
          <w:marRight w:val="0"/>
          <w:marTop w:val="0"/>
          <w:marBottom w:val="0"/>
          <w:divBdr>
            <w:top w:val="none" w:sz="0" w:space="0" w:color="auto"/>
            <w:left w:val="none" w:sz="0" w:space="0" w:color="auto"/>
            <w:bottom w:val="none" w:sz="0" w:space="0" w:color="auto"/>
            <w:right w:val="none" w:sz="0" w:space="0" w:color="auto"/>
          </w:divBdr>
        </w:div>
        <w:div w:id="1217397946">
          <w:marLeft w:val="480"/>
          <w:marRight w:val="0"/>
          <w:marTop w:val="0"/>
          <w:marBottom w:val="0"/>
          <w:divBdr>
            <w:top w:val="none" w:sz="0" w:space="0" w:color="auto"/>
            <w:left w:val="none" w:sz="0" w:space="0" w:color="auto"/>
            <w:bottom w:val="none" w:sz="0" w:space="0" w:color="auto"/>
            <w:right w:val="none" w:sz="0" w:space="0" w:color="auto"/>
          </w:divBdr>
        </w:div>
        <w:div w:id="1823083866">
          <w:marLeft w:val="480"/>
          <w:marRight w:val="0"/>
          <w:marTop w:val="0"/>
          <w:marBottom w:val="0"/>
          <w:divBdr>
            <w:top w:val="none" w:sz="0" w:space="0" w:color="auto"/>
            <w:left w:val="none" w:sz="0" w:space="0" w:color="auto"/>
            <w:bottom w:val="none" w:sz="0" w:space="0" w:color="auto"/>
            <w:right w:val="none" w:sz="0" w:space="0" w:color="auto"/>
          </w:divBdr>
        </w:div>
        <w:div w:id="217983422">
          <w:marLeft w:val="480"/>
          <w:marRight w:val="0"/>
          <w:marTop w:val="0"/>
          <w:marBottom w:val="0"/>
          <w:divBdr>
            <w:top w:val="none" w:sz="0" w:space="0" w:color="auto"/>
            <w:left w:val="none" w:sz="0" w:space="0" w:color="auto"/>
            <w:bottom w:val="none" w:sz="0" w:space="0" w:color="auto"/>
            <w:right w:val="none" w:sz="0" w:space="0" w:color="auto"/>
          </w:divBdr>
        </w:div>
        <w:div w:id="541330499">
          <w:marLeft w:val="480"/>
          <w:marRight w:val="0"/>
          <w:marTop w:val="0"/>
          <w:marBottom w:val="0"/>
          <w:divBdr>
            <w:top w:val="none" w:sz="0" w:space="0" w:color="auto"/>
            <w:left w:val="none" w:sz="0" w:space="0" w:color="auto"/>
            <w:bottom w:val="none" w:sz="0" w:space="0" w:color="auto"/>
            <w:right w:val="none" w:sz="0" w:space="0" w:color="auto"/>
          </w:divBdr>
        </w:div>
        <w:div w:id="113325935">
          <w:marLeft w:val="480"/>
          <w:marRight w:val="0"/>
          <w:marTop w:val="0"/>
          <w:marBottom w:val="0"/>
          <w:divBdr>
            <w:top w:val="none" w:sz="0" w:space="0" w:color="auto"/>
            <w:left w:val="none" w:sz="0" w:space="0" w:color="auto"/>
            <w:bottom w:val="none" w:sz="0" w:space="0" w:color="auto"/>
            <w:right w:val="none" w:sz="0" w:space="0" w:color="auto"/>
          </w:divBdr>
        </w:div>
        <w:div w:id="314916764">
          <w:marLeft w:val="480"/>
          <w:marRight w:val="0"/>
          <w:marTop w:val="0"/>
          <w:marBottom w:val="0"/>
          <w:divBdr>
            <w:top w:val="none" w:sz="0" w:space="0" w:color="auto"/>
            <w:left w:val="none" w:sz="0" w:space="0" w:color="auto"/>
            <w:bottom w:val="none" w:sz="0" w:space="0" w:color="auto"/>
            <w:right w:val="none" w:sz="0" w:space="0" w:color="auto"/>
          </w:divBdr>
        </w:div>
        <w:div w:id="343166829">
          <w:marLeft w:val="480"/>
          <w:marRight w:val="0"/>
          <w:marTop w:val="0"/>
          <w:marBottom w:val="0"/>
          <w:divBdr>
            <w:top w:val="none" w:sz="0" w:space="0" w:color="auto"/>
            <w:left w:val="none" w:sz="0" w:space="0" w:color="auto"/>
            <w:bottom w:val="none" w:sz="0" w:space="0" w:color="auto"/>
            <w:right w:val="none" w:sz="0" w:space="0" w:color="auto"/>
          </w:divBdr>
        </w:div>
        <w:div w:id="1383871536">
          <w:marLeft w:val="480"/>
          <w:marRight w:val="0"/>
          <w:marTop w:val="0"/>
          <w:marBottom w:val="0"/>
          <w:divBdr>
            <w:top w:val="none" w:sz="0" w:space="0" w:color="auto"/>
            <w:left w:val="none" w:sz="0" w:space="0" w:color="auto"/>
            <w:bottom w:val="none" w:sz="0" w:space="0" w:color="auto"/>
            <w:right w:val="none" w:sz="0" w:space="0" w:color="auto"/>
          </w:divBdr>
        </w:div>
        <w:div w:id="1301380657">
          <w:marLeft w:val="480"/>
          <w:marRight w:val="0"/>
          <w:marTop w:val="0"/>
          <w:marBottom w:val="0"/>
          <w:divBdr>
            <w:top w:val="none" w:sz="0" w:space="0" w:color="auto"/>
            <w:left w:val="none" w:sz="0" w:space="0" w:color="auto"/>
            <w:bottom w:val="none" w:sz="0" w:space="0" w:color="auto"/>
            <w:right w:val="none" w:sz="0" w:space="0" w:color="auto"/>
          </w:divBdr>
        </w:div>
        <w:div w:id="221988535">
          <w:marLeft w:val="480"/>
          <w:marRight w:val="0"/>
          <w:marTop w:val="0"/>
          <w:marBottom w:val="0"/>
          <w:divBdr>
            <w:top w:val="none" w:sz="0" w:space="0" w:color="auto"/>
            <w:left w:val="none" w:sz="0" w:space="0" w:color="auto"/>
            <w:bottom w:val="none" w:sz="0" w:space="0" w:color="auto"/>
            <w:right w:val="none" w:sz="0" w:space="0" w:color="auto"/>
          </w:divBdr>
        </w:div>
        <w:div w:id="295067457">
          <w:marLeft w:val="480"/>
          <w:marRight w:val="0"/>
          <w:marTop w:val="0"/>
          <w:marBottom w:val="0"/>
          <w:divBdr>
            <w:top w:val="none" w:sz="0" w:space="0" w:color="auto"/>
            <w:left w:val="none" w:sz="0" w:space="0" w:color="auto"/>
            <w:bottom w:val="none" w:sz="0" w:space="0" w:color="auto"/>
            <w:right w:val="none" w:sz="0" w:space="0" w:color="auto"/>
          </w:divBdr>
        </w:div>
        <w:div w:id="1135179191">
          <w:marLeft w:val="480"/>
          <w:marRight w:val="0"/>
          <w:marTop w:val="0"/>
          <w:marBottom w:val="0"/>
          <w:divBdr>
            <w:top w:val="none" w:sz="0" w:space="0" w:color="auto"/>
            <w:left w:val="none" w:sz="0" w:space="0" w:color="auto"/>
            <w:bottom w:val="none" w:sz="0" w:space="0" w:color="auto"/>
            <w:right w:val="none" w:sz="0" w:space="0" w:color="auto"/>
          </w:divBdr>
        </w:div>
        <w:div w:id="634799283">
          <w:marLeft w:val="480"/>
          <w:marRight w:val="0"/>
          <w:marTop w:val="0"/>
          <w:marBottom w:val="0"/>
          <w:divBdr>
            <w:top w:val="none" w:sz="0" w:space="0" w:color="auto"/>
            <w:left w:val="none" w:sz="0" w:space="0" w:color="auto"/>
            <w:bottom w:val="none" w:sz="0" w:space="0" w:color="auto"/>
            <w:right w:val="none" w:sz="0" w:space="0" w:color="auto"/>
          </w:divBdr>
        </w:div>
        <w:div w:id="569853903">
          <w:marLeft w:val="480"/>
          <w:marRight w:val="0"/>
          <w:marTop w:val="0"/>
          <w:marBottom w:val="0"/>
          <w:divBdr>
            <w:top w:val="none" w:sz="0" w:space="0" w:color="auto"/>
            <w:left w:val="none" w:sz="0" w:space="0" w:color="auto"/>
            <w:bottom w:val="none" w:sz="0" w:space="0" w:color="auto"/>
            <w:right w:val="none" w:sz="0" w:space="0" w:color="auto"/>
          </w:divBdr>
        </w:div>
        <w:div w:id="306976388">
          <w:marLeft w:val="480"/>
          <w:marRight w:val="0"/>
          <w:marTop w:val="0"/>
          <w:marBottom w:val="0"/>
          <w:divBdr>
            <w:top w:val="none" w:sz="0" w:space="0" w:color="auto"/>
            <w:left w:val="none" w:sz="0" w:space="0" w:color="auto"/>
            <w:bottom w:val="none" w:sz="0" w:space="0" w:color="auto"/>
            <w:right w:val="none" w:sz="0" w:space="0" w:color="auto"/>
          </w:divBdr>
        </w:div>
        <w:div w:id="580607875">
          <w:marLeft w:val="480"/>
          <w:marRight w:val="0"/>
          <w:marTop w:val="0"/>
          <w:marBottom w:val="0"/>
          <w:divBdr>
            <w:top w:val="none" w:sz="0" w:space="0" w:color="auto"/>
            <w:left w:val="none" w:sz="0" w:space="0" w:color="auto"/>
            <w:bottom w:val="none" w:sz="0" w:space="0" w:color="auto"/>
            <w:right w:val="none" w:sz="0" w:space="0" w:color="auto"/>
          </w:divBdr>
        </w:div>
        <w:div w:id="1100374019">
          <w:marLeft w:val="480"/>
          <w:marRight w:val="0"/>
          <w:marTop w:val="0"/>
          <w:marBottom w:val="0"/>
          <w:divBdr>
            <w:top w:val="none" w:sz="0" w:space="0" w:color="auto"/>
            <w:left w:val="none" w:sz="0" w:space="0" w:color="auto"/>
            <w:bottom w:val="none" w:sz="0" w:space="0" w:color="auto"/>
            <w:right w:val="none" w:sz="0" w:space="0" w:color="auto"/>
          </w:divBdr>
        </w:div>
        <w:div w:id="2127312842">
          <w:marLeft w:val="480"/>
          <w:marRight w:val="0"/>
          <w:marTop w:val="0"/>
          <w:marBottom w:val="0"/>
          <w:divBdr>
            <w:top w:val="none" w:sz="0" w:space="0" w:color="auto"/>
            <w:left w:val="none" w:sz="0" w:space="0" w:color="auto"/>
            <w:bottom w:val="none" w:sz="0" w:space="0" w:color="auto"/>
            <w:right w:val="none" w:sz="0" w:space="0" w:color="auto"/>
          </w:divBdr>
        </w:div>
        <w:div w:id="1305430258">
          <w:marLeft w:val="480"/>
          <w:marRight w:val="0"/>
          <w:marTop w:val="0"/>
          <w:marBottom w:val="0"/>
          <w:divBdr>
            <w:top w:val="none" w:sz="0" w:space="0" w:color="auto"/>
            <w:left w:val="none" w:sz="0" w:space="0" w:color="auto"/>
            <w:bottom w:val="none" w:sz="0" w:space="0" w:color="auto"/>
            <w:right w:val="none" w:sz="0" w:space="0" w:color="auto"/>
          </w:divBdr>
        </w:div>
        <w:div w:id="679625331">
          <w:marLeft w:val="480"/>
          <w:marRight w:val="0"/>
          <w:marTop w:val="0"/>
          <w:marBottom w:val="0"/>
          <w:divBdr>
            <w:top w:val="none" w:sz="0" w:space="0" w:color="auto"/>
            <w:left w:val="none" w:sz="0" w:space="0" w:color="auto"/>
            <w:bottom w:val="none" w:sz="0" w:space="0" w:color="auto"/>
            <w:right w:val="none" w:sz="0" w:space="0" w:color="auto"/>
          </w:divBdr>
        </w:div>
        <w:div w:id="1727410174">
          <w:marLeft w:val="480"/>
          <w:marRight w:val="0"/>
          <w:marTop w:val="0"/>
          <w:marBottom w:val="0"/>
          <w:divBdr>
            <w:top w:val="none" w:sz="0" w:space="0" w:color="auto"/>
            <w:left w:val="none" w:sz="0" w:space="0" w:color="auto"/>
            <w:bottom w:val="none" w:sz="0" w:space="0" w:color="auto"/>
            <w:right w:val="none" w:sz="0" w:space="0" w:color="auto"/>
          </w:divBdr>
        </w:div>
        <w:div w:id="1159881889">
          <w:marLeft w:val="480"/>
          <w:marRight w:val="0"/>
          <w:marTop w:val="0"/>
          <w:marBottom w:val="0"/>
          <w:divBdr>
            <w:top w:val="none" w:sz="0" w:space="0" w:color="auto"/>
            <w:left w:val="none" w:sz="0" w:space="0" w:color="auto"/>
            <w:bottom w:val="none" w:sz="0" w:space="0" w:color="auto"/>
            <w:right w:val="none" w:sz="0" w:space="0" w:color="auto"/>
          </w:divBdr>
        </w:div>
      </w:divsChild>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45916268">
      <w:bodyDiv w:val="1"/>
      <w:marLeft w:val="0"/>
      <w:marRight w:val="0"/>
      <w:marTop w:val="0"/>
      <w:marBottom w:val="0"/>
      <w:divBdr>
        <w:top w:val="none" w:sz="0" w:space="0" w:color="auto"/>
        <w:left w:val="none" w:sz="0" w:space="0" w:color="auto"/>
        <w:bottom w:val="none" w:sz="0" w:space="0" w:color="auto"/>
        <w:right w:val="none" w:sz="0" w:space="0" w:color="auto"/>
      </w:divBdr>
      <w:divsChild>
        <w:div w:id="890919174">
          <w:marLeft w:val="480"/>
          <w:marRight w:val="0"/>
          <w:marTop w:val="0"/>
          <w:marBottom w:val="0"/>
          <w:divBdr>
            <w:top w:val="none" w:sz="0" w:space="0" w:color="auto"/>
            <w:left w:val="none" w:sz="0" w:space="0" w:color="auto"/>
            <w:bottom w:val="none" w:sz="0" w:space="0" w:color="auto"/>
            <w:right w:val="none" w:sz="0" w:space="0" w:color="auto"/>
          </w:divBdr>
        </w:div>
        <w:div w:id="2068675834">
          <w:marLeft w:val="480"/>
          <w:marRight w:val="0"/>
          <w:marTop w:val="0"/>
          <w:marBottom w:val="0"/>
          <w:divBdr>
            <w:top w:val="none" w:sz="0" w:space="0" w:color="auto"/>
            <w:left w:val="none" w:sz="0" w:space="0" w:color="auto"/>
            <w:bottom w:val="none" w:sz="0" w:space="0" w:color="auto"/>
            <w:right w:val="none" w:sz="0" w:space="0" w:color="auto"/>
          </w:divBdr>
        </w:div>
        <w:div w:id="215817183">
          <w:marLeft w:val="480"/>
          <w:marRight w:val="0"/>
          <w:marTop w:val="0"/>
          <w:marBottom w:val="0"/>
          <w:divBdr>
            <w:top w:val="none" w:sz="0" w:space="0" w:color="auto"/>
            <w:left w:val="none" w:sz="0" w:space="0" w:color="auto"/>
            <w:bottom w:val="none" w:sz="0" w:space="0" w:color="auto"/>
            <w:right w:val="none" w:sz="0" w:space="0" w:color="auto"/>
          </w:divBdr>
        </w:div>
        <w:div w:id="471872275">
          <w:marLeft w:val="480"/>
          <w:marRight w:val="0"/>
          <w:marTop w:val="0"/>
          <w:marBottom w:val="0"/>
          <w:divBdr>
            <w:top w:val="none" w:sz="0" w:space="0" w:color="auto"/>
            <w:left w:val="none" w:sz="0" w:space="0" w:color="auto"/>
            <w:bottom w:val="none" w:sz="0" w:space="0" w:color="auto"/>
            <w:right w:val="none" w:sz="0" w:space="0" w:color="auto"/>
          </w:divBdr>
        </w:div>
        <w:div w:id="2093626147">
          <w:marLeft w:val="480"/>
          <w:marRight w:val="0"/>
          <w:marTop w:val="0"/>
          <w:marBottom w:val="0"/>
          <w:divBdr>
            <w:top w:val="none" w:sz="0" w:space="0" w:color="auto"/>
            <w:left w:val="none" w:sz="0" w:space="0" w:color="auto"/>
            <w:bottom w:val="none" w:sz="0" w:space="0" w:color="auto"/>
            <w:right w:val="none" w:sz="0" w:space="0" w:color="auto"/>
          </w:divBdr>
        </w:div>
        <w:div w:id="863204345">
          <w:marLeft w:val="480"/>
          <w:marRight w:val="0"/>
          <w:marTop w:val="0"/>
          <w:marBottom w:val="0"/>
          <w:divBdr>
            <w:top w:val="none" w:sz="0" w:space="0" w:color="auto"/>
            <w:left w:val="none" w:sz="0" w:space="0" w:color="auto"/>
            <w:bottom w:val="none" w:sz="0" w:space="0" w:color="auto"/>
            <w:right w:val="none" w:sz="0" w:space="0" w:color="auto"/>
          </w:divBdr>
        </w:div>
        <w:div w:id="1832596843">
          <w:marLeft w:val="480"/>
          <w:marRight w:val="0"/>
          <w:marTop w:val="0"/>
          <w:marBottom w:val="0"/>
          <w:divBdr>
            <w:top w:val="none" w:sz="0" w:space="0" w:color="auto"/>
            <w:left w:val="none" w:sz="0" w:space="0" w:color="auto"/>
            <w:bottom w:val="none" w:sz="0" w:space="0" w:color="auto"/>
            <w:right w:val="none" w:sz="0" w:space="0" w:color="auto"/>
          </w:divBdr>
        </w:div>
        <w:div w:id="960382187">
          <w:marLeft w:val="480"/>
          <w:marRight w:val="0"/>
          <w:marTop w:val="0"/>
          <w:marBottom w:val="0"/>
          <w:divBdr>
            <w:top w:val="none" w:sz="0" w:space="0" w:color="auto"/>
            <w:left w:val="none" w:sz="0" w:space="0" w:color="auto"/>
            <w:bottom w:val="none" w:sz="0" w:space="0" w:color="auto"/>
            <w:right w:val="none" w:sz="0" w:space="0" w:color="auto"/>
          </w:divBdr>
        </w:div>
        <w:div w:id="503327544">
          <w:marLeft w:val="480"/>
          <w:marRight w:val="0"/>
          <w:marTop w:val="0"/>
          <w:marBottom w:val="0"/>
          <w:divBdr>
            <w:top w:val="none" w:sz="0" w:space="0" w:color="auto"/>
            <w:left w:val="none" w:sz="0" w:space="0" w:color="auto"/>
            <w:bottom w:val="none" w:sz="0" w:space="0" w:color="auto"/>
            <w:right w:val="none" w:sz="0" w:space="0" w:color="auto"/>
          </w:divBdr>
        </w:div>
        <w:div w:id="86276344">
          <w:marLeft w:val="480"/>
          <w:marRight w:val="0"/>
          <w:marTop w:val="0"/>
          <w:marBottom w:val="0"/>
          <w:divBdr>
            <w:top w:val="none" w:sz="0" w:space="0" w:color="auto"/>
            <w:left w:val="none" w:sz="0" w:space="0" w:color="auto"/>
            <w:bottom w:val="none" w:sz="0" w:space="0" w:color="auto"/>
            <w:right w:val="none" w:sz="0" w:space="0" w:color="auto"/>
          </w:divBdr>
        </w:div>
        <w:div w:id="524975743">
          <w:marLeft w:val="480"/>
          <w:marRight w:val="0"/>
          <w:marTop w:val="0"/>
          <w:marBottom w:val="0"/>
          <w:divBdr>
            <w:top w:val="none" w:sz="0" w:space="0" w:color="auto"/>
            <w:left w:val="none" w:sz="0" w:space="0" w:color="auto"/>
            <w:bottom w:val="none" w:sz="0" w:space="0" w:color="auto"/>
            <w:right w:val="none" w:sz="0" w:space="0" w:color="auto"/>
          </w:divBdr>
        </w:div>
        <w:div w:id="1643923956">
          <w:marLeft w:val="480"/>
          <w:marRight w:val="0"/>
          <w:marTop w:val="0"/>
          <w:marBottom w:val="0"/>
          <w:divBdr>
            <w:top w:val="none" w:sz="0" w:space="0" w:color="auto"/>
            <w:left w:val="none" w:sz="0" w:space="0" w:color="auto"/>
            <w:bottom w:val="none" w:sz="0" w:space="0" w:color="auto"/>
            <w:right w:val="none" w:sz="0" w:space="0" w:color="auto"/>
          </w:divBdr>
        </w:div>
        <w:div w:id="1969043917">
          <w:marLeft w:val="480"/>
          <w:marRight w:val="0"/>
          <w:marTop w:val="0"/>
          <w:marBottom w:val="0"/>
          <w:divBdr>
            <w:top w:val="none" w:sz="0" w:space="0" w:color="auto"/>
            <w:left w:val="none" w:sz="0" w:space="0" w:color="auto"/>
            <w:bottom w:val="none" w:sz="0" w:space="0" w:color="auto"/>
            <w:right w:val="none" w:sz="0" w:space="0" w:color="auto"/>
          </w:divBdr>
        </w:div>
        <w:div w:id="1021512584">
          <w:marLeft w:val="480"/>
          <w:marRight w:val="0"/>
          <w:marTop w:val="0"/>
          <w:marBottom w:val="0"/>
          <w:divBdr>
            <w:top w:val="none" w:sz="0" w:space="0" w:color="auto"/>
            <w:left w:val="none" w:sz="0" w:space="0" w:color="auto"/>
            <w:bottom w:val="none" w:sz="0" w:space="0" w:color="auto"/>
            <w:right w:val="none" w:sz="0" w:space="0" w:color="auto"/>
          </w:divBdr>
        </w:div>
        <w:div w:id="1712487866">
          <w:marLeft w:val="480"/>
          <w:marRight w:val="0"/>
          <w:marTop w:val="0"/>
          <w:marBottom w:val="0"/>
          <w:divBdr>
            <w:top w:val="none" w:sz="0" w:space="0" w:color="auto"/>
            <w:left w:val="none" w:sz="0" w:space="0" w:color="auto"/>
            <w:bottom w:val="none" w:sz="0" w:space="0" w:color="auto"/>
            <w:right w:val="none" w:sz="0" w:space="0" w:color="auto"/>
          </w:divBdr>
        </w:div>
        <w:div w:id="2117864959">
          <w:marLeft w:val="480"/>
          <w:marRight w:val="0"/>
          <w:marTop w:val="0"/>
          <w:marBottom w:val="0"/>
          <w:divBdr>
            <w:top w:val="none" w:sz="0" w:space="0" w:color="auto"/>
            <w:left w:val="none" w:sz="0" w:space="0" w:color="auto"/>
            <w:bottom w:val="none" w:sz="0" w:space="0" w:color="auto"/>
            <w:right w:val="none" w:sz="0" w:space="0" w:color="auto"/>
          </w:divBdr>
        </w:div>
        <w:div w:id="1030641442">
          <w:marLeft w:val="480"/>
          <w:marRight w:val="0"/>
          <w:marTop w:val="0"/>
          <w:marBottom w:val="0"/>
          <w:divBdr>
            <w:top w:val="none" w:sz="0" w:space="0" w:color="auto"/>
            <w:left w:val="none" w:sz="0" w:space="0" w:color="auto"/>
            <w:bottom w:val="none" w:sz="0" w:space="0" w:color="auto"/>
            <w:right w:val="none" w:sz="0" w:space="0" w:color="auto"/>
          </w:divBdr>
        </w:div>
        <w:div w:id="145125107">
          <w:marLeft w:val="480"/>
          <w:marRight w:val="0"/>
          <w:marTop w:val="0"/>
          <w:marBottom w:val="0"/>
          <w:divBdr>
            <w:top w:val="none" w:sz="0" w:space="0" w:color="auto"/>
            <w:left w:val="none" w:sz="0" w:space="0" w:color="auto"/>
            <w:bottom w:val="none" w:sz="0" w:space="0" w:color="auto"/>
            <w:right w:val="none" w:sz="0" w:space="0" w:color="auto"/>
          </w:divBdr>
        </w:div>
        <w:div w:id="204175526">
          <w:marLeft w:val="480"/>
          <w:marRight w:val="0"/>
          <w:marTop w:val="0"/>
          <w:marBottom w:val="0"/>
          <w:divBdr>
            <w:top w:val="none" w:sz="0" w:space="0" w:color="auto"/>
            <w:left w:val="none" w:sz="0" w:space="0" w:color="auto"/>
            <w:bottom w:val="none" w:sz="0" w:space="0" w:color="auto"/>
            <w:right w:val="none" w:sz="0" w:space="0" w:color="auto"/>
          </w:divBdr>
        </w:div>
        <w:div w:id="1270744726">
          <w:marLeft w:val="480"/>
          <w:marRight w:val="0"/>
          <w:marTop w:val="0"/>
          <w:marBottom w:val="0"/>
          <w:divBdr>
            <w:top w:val="none" w:sz="0" w:space="0" w:color="auto"/>
            <w:left w:val="none" w:sz="0" w:space="0" w:color="auto"/>
            <w:bottom w:val="none" w:sz="0" w:space="0" w:color="auto"/>
            <w:right w:val="none" w:sz="0" w:space="0" w:color="auto"/>
          </w:divBdr>
        </w:div>
        <w:div w:id="1632709728">
          <w:marLeft w:val="480"/>
          <w:marRight w:val="0"/>
          <w:marTop w:val="0"/>
          <w:marBottom w:val="0"/>
          <w:divBdr>
            <w:top w:val="none" w:sz="0" w:space="0" w:color="auto"/>
            <w:left w:val="none" w:sz="0" w:space="0" w:color="auto"/>
            <w:bottom w:val="none" w:sz="0" w:space="0" w:color="auto"/>
            <w:right w:val="none" w:sz="0" w:space="0" w:color="auto"/>
          </w:divBdr>
        </w:div>
        <w:div w:id="1235166568">
          <w:marLeft w:val="480"/>
          <w:marRight w:val="0"/>
          <w:marTop w:val="0"/>
          <w:marBottom w:val="0"/>
          <w:divBdr>
            <w:top w:val="none" w:sz="0" w:space="0" w:color="auto"/>
            <w:left w:val="none" w:sz="0" w:space="0" w:color="auto"/>
            <w:bottom w:val="none" w:sz="0" w:space="0" w:color="auto"/>
            <w:right w:val="none" w:sz="0" w:space="0" w:color="auto"/>
          </w:divBdr>
        </w:div>
        <w:div w:id="1413240124">
          <w:marLeft w:val="480"/>
          <w:marRight w:val="0"/>
          <w:marTop w:val="0"/>
          <w:marBottom w:val="0"/>
          <w:divBdr>
            <w:top w:val="none" w:sz="0" w:space="0" w:color="auto"/>
            <w:left w:val="none" w:sz="0" w:space="0" w:color="auto"/>
            <w:bottom w:val="none" w:sz="0" w:space="0" w:color="auto"/>
            <w:right w:val="none" w:sz="0" w:space="0" w:color="auto"/>
          </w:divBdr>
        </w:div>
        <w:div w:id="1404644833">
          <w:marLeft w:val="480"/>
          <w:marRight w:val="0"/>
          <w:marTop w:val="0"/>
          <w:marBottom w:val="0"/>
          <w:divBdr>
            <w:top w:val="none" w:sz="0" w:space="0" w:color="auto"/>
            <w:left w:val="none" w:sz="0" w:space="0" w:color="auto"/>
            <w:bottom w:val="none" w:sz="0" w:space="0" w:color="auto"/>
            <w:right w:val="none" w:sz="0" w:space="0" w:color="auto"/>
          </w:divBdr>
        </w:div>
        <w:div w:id="934745483">
          <w:marLeft w:val="480"/>
          <w:marRight w:val="0"/>
          <w:marTop w:val="0"/>
          <w:marBottom w:val="0"/>
          <w:divBdr>
            <w:top w:val="none" w:sz="0" w:space="0" w:color="auto"/>
            <w:left w:val="none" w:sz="0" w:space="0" w:color="auto"/>
            <w:bottom w:val="none" w:sz="0" w:space="0" w:color="auto"/>
            <w:right w:val="none" w:sz="0" w:space="0" w:color="auto"/>
          </w:divBdr>
        </w:div>
        <w:div w:id="1686054332">
          <w:marLeft w:val="480"/>
          <w:marRight w:val="0"/>
          <w:marTop w:val="0"/>
          <w:marBottom w:val="0"/>
          <w:divBdr>
            <w:top w:val="none" w:sz="0" w:space="0" w:color="auto"/>
            <w:left w:val="none" w:sz="0" w:space="0" w:color="auto"/>
            <w:bottom w:val="none" w:sz="0" w:space="0" w:color="auto"/>
            <w:right w:val="none" w:sz="0" w:space="0" w:color="auto"/>
          </w:divBdr>
        </w:div>
        <w:div w:id="1993485515">
          <w:marLeft w:val="480"/>
          <w:marRight w:val="0"/>
          <w:marTop w:val="0"/>
          <w:marBottom w:val="0"/>
          <w:divBdr>
            <w:top w:val="none" w:sz="0" w:space="0" w:color="auto"/>
            <w:left w:val="none" w:sz="0" w:space="0" w:color="auto"/>
            <w:bottom w:val="none" w:sz="0" w:space="0" w:color="auto"/>
            <w:right w:val="none" w:sz="0" w:space="0" w:color="auto"/>
          </w:divBdr>
        </w:div>
        <w:div w:id="528757662">
          <w:marLeft w:val="480"/>
          <w:marRight w:val="0"/>
          <w:marTop w:val="0"/>
          <w:marBottom w:val="0"/>
          <w:divBdr>
            <w:top w:val="none" w:sz="0" w:space="0" w:color="auto"/>
            <w:left w:val="none" w:sz="0" w:space="0" w:color="auto"/>
            <w:bottom w:val="none" w:sz="0" w:space="0" w:color="auto"/>
            <w:right w:val="none" w:sz="0" w:space="0" w:color="auto"/>
          </w:divBdr>
        </w:div>
        <w:div w:id="143162811">
          <w:marLeft w:val="480"/>
          <w:marRight w:val="0"/>
          <w:marTop w:val="0"/>
          <w:marBottom w:val="0"/>
          <w:divBdr>
            <w:top w:val="none" w:sz="0" w:space="0" w:color="auto"/>
            <w:left w:val="none" w:sz="0" w:space="0" w:color="auto"/>
            <w:bottom w:val="none" w:sz="0" w:space="0" w:color="auto"/>
            <w:right w:val="none" w:sz="0" w:space="0" w:color="auto"/>
          </w:divBdr>
        </w:div>
        <w:div w:id="1987122697">
          <w:marLeft w:val="480"/>
          <w:marRight w:val="0"/>
          <w:marTop w:val="0"/>
          <w:marBottom w:val="0"/>
          <w:divBdr>
            <w:top w:val="none" w:sz="0" w:space="0" w:color="auto"/>
            <w:left w:val="none" w:sz="0" w:space="0" w:color="auto"/>
            <w:bottom w:val="none" w:sz="0" w:space="0" w:color="auto"/>
            <w:right w:val="none" w:sz="0" w:space="0" w:color="auto"/>
          </w:divBdr>
        </w:div>
        <w:div w:id="1643846275">
          <w:marLeft w:val="480"/>
          <w:marRight w:val="0"/>
          <w:marTop w:val="0"/>
          <w:marBottom w:val="0"/>
          <w:divBdr>
            <w:top w:val="none" w:sz="0" w:space="0" w:color="auto"/>
            <w:left w:val="none" w:sz="0" w:space="0" w:color="auto"/>
            <w:bottom w:val="none" w:sz="0" w:space="0" w:color="auto"/>
            <w:right w:val="none" w:sz="0" w:space="0" w:color="auto"/>
          </w:divBdr>
        </w:div>
        <w:div w:id="923876931">
          <w:marLeft w:val="480"/>
          <w:marRight w:val="0"/>
          <w:marTop w:val="0"/>
          <w:marBottom w:val="0"/>
          <w:divBdr>
            <w:top w:val="none" w:sz="0" w:space="0" w:color="auto"/>
            <w:left w:val="none" w:sz="0" w:space="0" w:color="auto"/>
            <w:bottom w:val="none" w:sz="0" w:space="0" w:color="auto"/>
            <w:right w:val="none" w:sz="0" w:space="0" w:color="auto"/>
          </w:divBdr>
        </w:div>
        <w:div w:id="1032414010">
          <w:marLeft w:val="480"/>
          <w:marRight w:val="0"/>
          <w:marTop w:val="0"/>
          <w:marBottom w:val="0"/>
          <w:divBdr>
            <w:top w:val="none" w:sz="0" w:space="0" w:color="auto"/>
            <w:left w:val="none" w:sz="0" w:space="0" w:color="auto"/>
            <w:bottom w:val="none" w:sz="0" w:space="0" w:color="auto"/>
            <w:right w:val="none" w:sz="0" w:space="0" w:color="auto"/>
          </w:divBdr>
        </w:div>
        <w:div w:id="1245188637">
          <w:marLeft w:val="480"/>
          <w:marRight w:val="0"/>
          <w:marTop w:val="0"/>
          <w:marBottom w:val="0"/>
          <w:divBdr>
            <w:top w:val="none" w:sz="0" w:space="0" w:color="auto"/>
            <w:left w:val="none" w:sz="0" w:space="0" w:color="auto"/>
            <w:bottom w:val="none" w:sz="0" w:space="0" w:color="auto"/>
            <w:right w:val="none" w:sz="0" w:space="0" w:color="auto"/>
          </w:divBdr>
        </w:div>
        <w:div w:id="2085373234">
          <w:marLeft w:val="480"/>
          <w:marRight w:val="0"/>
          <w:marTop w:val="0"/>
          <w:marBottom w:val="0"/>
          <w:divBdr>
            <w:top w:val="none" w:sz="0" w:space="0" w:color="auto"/>
            <w:left w:val="none" w:sz="0" w:space="0" w:color="auto"/>
            <w:bottom w:val="none" w:sz="0" w:space="0" w:color="auto"/>
            <w:right w:val="none" w:sz="0" w:space="0" w:color="auto"/>
          </w:divBdr>
        </w:div>
        <w:div w:id="1034884108">
          <w:marLeft w:val="480"/>
          <w:marRight w:val="0"/>
          <w:marTop w:val="0"/>
          <w:marBottom w:val="0"/>
          <w:divBdr>
            <w:top w:val="none" w:sz="0" w:space="0" w:color="auto"/>
            <w:left w:val="none" w:sz="0" w:space="0" w:color="auto"/>
            <w:bottom w:val="none" w:sz="0" w:space="0" w:color="auto"/>
            <w:right w:val="none" w:sz="0" w:space="0" w:color="auto"/>
          </w:divBdr>
        </w:div>
        <w:div w:id="1768111269">
          <w:marLeft w:val="480"/>
          <w:marRight w:val="0"/>
          <w:marTop w:val="0"/>
          <w:marBottom w:val="0"/>
          <w:divBdr>
            <w:top w:val="none" w:sz="0" w:space="0" w:color="auto"/>
            <w:left w:val="none" w:sz="0" w:space="0" w:color="auto"/>
            <w:bottom w:val="none" w:sz="0" w:space="0" w:color="auto"/>
            <w:right w:val="none" w:sz="0" w:space="0" w:color="auto"/>
          </w:divBdr>
        </w:div>
        <w:div w:id="267398353">
          <w:marLeft w:val="480"/>
          <w:marRight w:val="0"/>
          <w:marTop w:val="0"/>
          <w:marBottom w:val="0"/>
          <w:divBdr>
            <w:top w:val="none" w:sz="0" w:space="0" w:color="auto"/>
            <w:left w:val="none" w:sz="0" w:space="0" w:color="auto"/>
            <w:bottom w:val="none" w:sz="0" w:space="0" w:color="auto"/>
            <w:right w:val="none" w:sz="0" w:space="0" w:color="auto"/>
          </w:divBdr>
        </w:div>
        <w:div w:id="884676111">
          <w:marLeft w:val="480"/>
          <w:marRight w:val="0"/>
          <w:marTop w:val="0"/>
          <w:marBottom w:val="0"/>
          <w:divBdr>
            <w:top w:val="none" w:sz="0" w:space="0" w:color="auto"/>
            <w:left w:val="none" w:sz="0" w:space="0" w:color="auto"/>
            <w:bottom w:val="none" w:sz="0" w:space="0" w:color="auto"/>
            <w:right w:val="none" w:sz="0" w:space="0" w:color="auto"/>
          </w:divBdr>
        </w:div>
        <w:div w:id="1223181196">
          <w:marLeft w:val="480"/>
          <w:marRight w:val="0"/>
          <w:marTop w:val="0"/>
          <w:marBottom w:val="0"/>
          <w:divBdr>
            <w:top w:val="none" w:sz="0" w:space="0" w:color="auto"/>
            <w:left w:val="none" w:sz="0" w:space="0" w:color="auto"/>
            <w:bottom w:val="none" w:sz="0" w:space="0" w:color="auto"/>
            <w:right w:val="none" w:sz="0" w:space="0" w:color="auto"/>
          </w:divBdr>
        </w:div>
        <w:div w:id="996226275">
          <w:marLeft w:val="480"/>
          <w:marRight w:val="0"/>
          <w:marTop w:val="0"/>
          <w:marBottom w:val="0"/>
          <w:divBdr>
            <w:top w:val="none" w:sz="0" w:space="0" w:color="auto"/>
            <w:left w:val="none" w:sz="0" w:space="0" w:color="auto"/>
            <w:bottom w:val="none" w:sz="0" w:space="0" w:color="auto"/>
            <w:right w:val="none" w:sz="0" w:space="0" w:color="auto"/>
          </w:divBdr>
        </w:div>
        <w:div w:id="1357122823">
          <w:marLeft w:val="480"/>
          <w:marRight w:val="0"/>
          <w:marTop w:val="0"/>
          <w:marBottom w:val="0"/>
          <w:divBdr>
            <w:top w:val="none" w:sz="0" w:space="0" w:color="auto"/>
            <w:left w:val="none" w:sz="0" w:space="0" w:color="auto"/>
            <w:bottom w:val="none" w:sz="0" w:space="0" w:color="auto"/>
            <w:right w:val="none" w:sz="0" w:space="0" w:color="auto"/>
          </w:divBdr>
        </w:div>
        <w:div w:id="307057184">
          <w:marLeft w:val="480"/>
          <w:marRight w:val="0"/>
          <w:marTop w:val="0"/>
          <w:marBottom w:val="0"/>
          <w:divBdr>
            <w:top w:val="none" w:sz="0" w:space="0" w:color="auto"/>
            <w:left w:val="none" w:sz="0" w:space="0" w:color="auto"/>
            <w:bottom w:val="none" w:sz="0" w:space="0" w:color="auto"/>
            <w:right w:val="none" w:sz="0" w:space="0" w:color="auto"/>
          </w:divBdr>
        </w:div>
        <w:div w:id="1938521617">
          <w:marLeft w:val="480"/>
          <w:marRight w:val="0"/>
          <w:marTop w:val="0"/>
          <w:marBottom w:val="0"/>
          <w:divBdr>
            <w:top w:val="none" w:sz="0" w:space="0" w:color="auto"/>
            <w:left w:val="none" w:sz="0" w:space="0" w:color="auto"/>
            <w:bottom w:val="none" w:sz="0" w:space="0" w:color="auto"/>
            <w:right w:val="none" w:sz="0" w:space="0" w:color="auto"/>
          </w:divBdr>
        </w:div>
        <w:div w:id="1634290014">
          <w:marLeft w:val="480"/>
          <w:marRight w:val="0"/>
          <w:marTop w:val="0"/>
          <w:marBottom w:val="0"/>
          <w:divBdr>
            <w:top w:val="none" w:sz="0" w:space="0" w:color="auto"/>
            <w:left w:val="none" w:sz="0" w:space="0" w:color="auto"/>
            <w:bottom w:val="none" w:sz="0" w:space="0" w:color="auto"/>
            <w:right w:val="none" w:sz="0" w:space="0" w:color="auto"/>
          </w:divBdr>
        </w:div>
        <w:div w:id="1194926819">
          <w:marLeft w:val="480"/>
          <w:marRight w:val="0"/>
          <w:marTop w:val="0"/>
          <w:marBottom w:val="0"/>
          <w:divBdr>
            <w:top w:val="none" w:sz="0" w:space="0" w:color="auto"/>
            <w:left w:val="none" w:sz="0" w:space="0" w:color="auto"/>
            <w:bottom w:val="none" w:sz="0" w:space="0" w:color="auto"/>
            <w:right w:val="none" w:sz="0" w:space="0" w:color="auto"/>
          </w:divBdr>
        </w:div>
        <w:div w:id="200900363">
          <w:marLeft w:val="480"/>
          <w:marRight w:val="0"/>
          <w:marTop w:val="0"/>
          <w:marBottom w:val="0"/>
          <w:divBdr>
            <w:top w:val="none" w:sz="0" w:space="0" w:color="auto"/>
            <w:left w:val="none" w:sz="0" w:space="0" w:color="auto"/>
            <w:bottom w:val="none" w:sz="0" w:space="0" w:color="auto"/>
            <w:right w:val="none" w:sz="0" w:space="0" w:color="auto"/>
          </w:divBdr>
        </w:div>
        <w:div w:id="1230578289">
          <w:marLeft w:val="480"/>
          <w:marRight w:val="0"/>
          <w:marTop w:val="0"/>
          <w:marBottom w:val="0"/>
          <w:divBdr>
            <w:top w:val="none" w:sz="0" w:space="0" w:color="auto"/>
            <w:left w:val="none" w:sz="0" w:space="0" w:color="auto"/>
            <w:bottom w:val="none" w:sz="0" w:space="0" w:color="auto"/>
            <w:right w:val="none" w:sz="0" w:space="0" w:color="auto"/>
          </w:divBdr>
        </w:div>
        <w:div w:id="1446577025">
          <w:marLeft w:val="480"/>
          <w:marRight w:val="0"/>
          <w:marTop w:val="0"/>
          <w:marBottom w:val="0"/>
          <w:divBdr>
            <w:top w:val="none" w:sz="0" w:space="0" w:color="auto"/>
            <w:left w:val="none" w:sz="0" w:space="0" w:color="auto"/>
            <w:bottom w:val="none" w:sz="0" w:space="0" w:color="auto"/>
            <w:right w:val="none" w:sz="0" w:space="0" w:color="auto"/>
          </w:divBdr>
        </w:div>
        <w:div w:id="2085912508">
          <w:marLeft w:val="480"/>
          <w:marRight w:val="0"/>
          <w:marTop w:val="0"/>
          <w:marBottom w:val="0"/>
          <w:divBdr>
            <w:top w:val="none" w:sz="0" w:space="0" w:color="auto"/>
            <w:left w:val="none" w:sz="0" w:space="0" w:color="auto"/>
            <w:bottom w:val="none" w:sz="0" w:space="0" w:color="auto"/>
            <w:right w:val="none" w:sz="0" w:space="0" w:color="auto"/>
          </w:divBdr>
        </w:div>
        <w:div w:id="1258246427">
          <w:marLeft w:val="480"/>
          <w:marRight w:val="0"/>
          <w:marTop w:val="0"/>
          <w:marBottom w:val="0"/>
          <w:divBdr>
            <w:top w:val="none" w:sz="0" w:space="0" w:color="auto"/>
            <w:left w:val="none" w:sz="0" w:space="0" w:color="auto"/>
            <w:bottom w:val="none" w:sz="0" w:space="0" w:color="auto"/>
            <w:right w:val="none" w:sz="0" w:space="0" w:color="auto"/>
          </w:divBdr>
        </w:div>
        <w:div w:id="545803044">
          <w:marLeft w:val="480"/>
          <w:marRight w:val="0"/>
          <w:marTop w:val="0"/>
          <w:marBottom w:val="0"/>
          <w:divBdr>
            <w:top w:val="none" w:sz="0" w:space="0" w:color="auto"/>
            <w:left w:val="none" w:sz="0" w:space="0" w:color="auto"/>
            <w:bottom w:val="none" w:sz="0" w:space="0" w:color="auto"/>
            <w:right w:val="none" w:sz="0" w:space="0" w:color="auto"/>
          </w:divBdr>
        </w:div>
        <w:div w:id="399717639">
          <w:marLeft w:val="480"/>
          <w:marRight w:val="0"/>
          <w:marTop w:val="0"/>
          <w:marBottom w:val="0"/>
          <w:divBdr>
            <w:top w:val="none" w:sz="0" w:space="0" w:color="auto"/>
            <w:left w:val="none" w:sz="0" w:space="0" w:color="auto"/>
            <w:bottom w:val="none" w:sz="0" w:space="0" w:color="auto"/>
            <w:right w:val="none" w:sz="0" w:space="0" w:color="auto"/>
          </w:divBdr>
        </w:div>
        <w:div w:id="826095982">
          <w:marLeft w:val="480"/>
          <w:marRight w:val="0"/>
          <w:marTop w:val="0"/>
          <w:marBottom w:val="0"/>
          <w:divBdr>
            <w:top w:val="none" w:sz="0" w:space="0" w:color="auto"/>
            <w:left w:val="none" w:sz="0" w:space="0" w:color="auto"/>
            <w:bottom w:val="none" w:sz="0" w:space="0" w:color="auto"/>
            <w:right w:val="none" w:sz="0" w:space="0" w:color="auto"/>
          </w:divBdr>
        </w:div>
        <w:div w:id="276522366">
          <w:marLeft w:val="480"/>
          <w:marRight w:val="0"/>
          <w:marTop w:val="0"/>
          <w:marBottom w:val="0"/>
          <w:divBdr>
            <w:top w:val="none" w:sz="0" w:space="0" w:color="auto"/>
            <w:left w:val="none" w:sz="0" w:space="0" w:color="auto"/>
            <w:bottom w:val="none" w:sz="0" w:space="0" w:color="auto"/>
            <w:right w:val="none" w:sz="0" w:space="0" w:color="auto"/>
          </w:divBdr>
        </w:div>
        <w:div w:id="1469081423">
          <w:marLeft w:val="480"/>
          <w:marRight w:val="0"/>
          <w:marTop w:val="0"/>
          <w:marBottom w:val="0"/>
          <w:divBdr>
            <w:top w:val="none" w:sz="0" w:space="0" w:color="auto"/>
            <w:left w:val="none" w:sz="0" w:space="0" w:color="auto"/>
            <w:bottom w:val="none" w:sz="0" w:space="0" w:color="auto"/>
            <w:right w:val="none" w:sz="0" w:space="0" w:color="auto"/>
          </w:divBdr>
        </w:div>
        <w:div w:id="1525897366">
          <w:marLeft w:val="480"/>
          <w:marRight w:val="0"/>
          <w:marTop w:val="0"/>
          <w:marBottom w:val="0"/>
          <w:divBdr>
            <w:top w:val="none" w:sz="0" w:space="0" w:color="auto"/>
            <w:left w:val="none" w:sz="0" w:space="0" w:color="auto"/>
            <w:bottom w:val="none" w:sz="0" w:space="0" w:color="auto"/>
            <w:right w:val="none" w:sz="0" w:space="0" w:color="auto"/>
          </w:divBdr>
        </w:div>
        <w:div w:id="1007636841">
          <w:marLeft w:val="480"/>
          <w:marRight w:val="0"/>
          <w:marTop w:val="0"/>
          <w:marBottom w:val="0"/>
          <w:divBdr>
            <w:top w:val="none" w:sz="0" w:space="0" w:color="auto"/>
            <w:left w:val="none" w:sz="0" w:space="0" w:color="auto"/>
            <w:bottom w:val="none" w:sz="0" w:space="0" w:color="auto"/>
            <w:right w:val="none" w:sz="0" w:space="0" w:color="auto"/>
          </w:divBdr>
        </w:div>
        <w:div w:id="1145466086">
          <w:marLeft w:val="480"/>
          <w:marRight w:val="0"/>
          <w:marTop w:val="0"/>
          <w:marBottom w:val="0"/>
          <w:divBdr>
            <w:top w:val="none" w:sz="0" w:space="0" w:color="auto"/>
            <w:left w:val="none" w:sz="0" w:space="0" w:color="auto"/>
            <w:bottom w:val="none" w:sz="0" w:space="0" w:color="auto"/>
            <w:right w:val="none" w:sz="0" w:space="0" w:color="auto"/>
          </w:divBdr>
        </w:div>
        <w:div w:id="605966260">
          <w:marLeft w:val="480"/>
          <w:marRight w:val="0"/>
          <w:marTop w:val="0"/>
          <w:marBottom w:val="0"/>
          <w:divBdr>
            <w:top w:val="none" w:sz="0" w:space="0" w:color="auto"/>
            <w:left w:val="none" w:sz="0" w:space="0" w:color="auto"/>
            <w:bottom w:val="none" w:sz="0" w:space="0" w:color="auto"/>
            <w:right w:val="none" w:sz="0" w:space="0" w:color="auto"/>
          </w:divBdr>
        </w:div>
        <w:div w:id="582229335">
          <w:marLeft w:val="480"/>
          <w:marRight w:val="0"/>
          <w:marTop w:val="0"/>
          <w:marBottom w:val="0"/>
          <w:divBdr>
            <w:top w:val="none" w:sz="0" w:space="0" w:color="auto"/>
            <w:left w:val="none" w:sz="0" w:space="0" w:color="auto"/>
            <w:bottom w:val="none" w:sz="0" w:space="0" w:color="auto"/>
            <w:right w:val="none" w:sz="0" w:space="0" w:color="auto"/>
          </w:divBdr>
        </w:div>
        <w:div w:id="1867131344">
          <w:marLeft w:val="480"/>
          <w:marRight w:val="0"/>
          <w:marTop w:val="0"/>
          <w:marBottom w:val="0"/>
          <w:divBdr>
            <w:top w:val="none" w:sz="0" w:space="0" w:color="auto"/>
            <w:left w:val="none" w:sz="0" w:space="0" w:color="auto"/>
            <w:bottom w:val="none" w:sz="0" w:space="0" w:color="auto"/>
            <w:right w:val="none" w:sz="0" w:space="0" w:color="auto"/>
          </w:divBdr>
        </w:div>
        <w:div w:id="1182354585">
          <w:marLeft w:val="480"/>
          <w:marRight w:val="0"/>
          <w:marTop w:val="0"/>
          <w:marBottom w:val="0"/>
          <w:divBdr>
            <w:top w:val="none" w:sz="0" w:space="0" w:color="auto"/>
            <w:left w:val="none" w:sz="0" w:space="0" w:color="auto"/>
            <w:bottom w:val="none" w:sz="0" w:space="0" w:color="auto"/>
            <w:right w:val="none" w:sz="0" w:space="0" w:color="auto"/>
          </w:divBdr>
        </w:div>
        <w:div w:id="998462029">
          <w:marLeft w:val="480"/>
          <w:marRight w:val="0"/>
          <w:marTop w:val="0"/>
          <w:marBottom w:val="0"/>
          <w:divBdr>
            <w:top w:val="none" w:sz="0" w:space="0" w:color="auto"/>
            <w:left w:val="none" w:sz="0" w:space="0" w:color="auto"/>
            <w:bottom w:val="none" w:sz="0" w:space="0" w:color="auto"/>
            <w:right w:val="none" w:sz="0" w:space="0" w:color="auto"/>
          </w:divBdr>
        </w:div>
        <w:div w:id="279145694">
          <w:marLeft w:val="480"/>
          <w:marRight w:val="0"/>
          <w:marTop w:val="0"/>
          <w:marBottom w:val="0"/>
          <w:divBdr>
            <w:top w:val="none" w:sz="0" w:space="0" w:color="auto"/>
            <w:left w:val="none" w:sz="0" w:space="0" w:color="auto"/>
            <w:bottom w:val="none" w:sz="0" w:space="0" w:color="auto"/>
            <w:right w:val="none" w:sz="0" w:space="0" w:color="auto"/>
          </w:divBdr>
        </w:div>
        <w:div w:id="449085016">
          <w:marLeft w:val="480"/>
          <w:marRight w:val="0"/>
          <w:marTop w:val="0"/>
          <w:marBottom w:val="0"/>
          <w:divBdr>
            <w:top w:val="none" w:sz="0" w:space="0" w:color="auto"/>
            <w:left w:val="none" w:sz="0" w:space="0" w:color="auto"/>
            <w:bottom w:val="none" w:sz="0" w:space="0" w:color="auto"/>
            <w:right w:val="none" w:sz="0" w:space="0" w:color="auto"/>
          </w:divBdr>
        </w:div>
      </w:divsChild>
    </w:div>
    <w:div w:id="1951355562">
      <w:bodyDiv w:val="1"/>
      <w:marLeft w:val="0"/>
      <w:marRight w:val="0"/>
      <w:marTop w:val="0"/>
      <w:marBottom w:val="0"/>
      <w:divBdr>
        <w:top w:val="none" w:sz="0" w:space="0" w:color="auto"/>
        <w:left w:val="none" w:sz="0" w:space="0" w:color="auto"/>
        <w:bottom w:val="none" w:sz="0" w:space="0" w:color="auto"/>
        <w:right w:val="none" w:sz="0" w:space="0" w:color="auto"/>
      </w:divBdr>
    </w:div>
    <w:div w:id="1951937629">
      <w:bodyDiv w:val="1"/>
      <w:marLeft w:val="0"/>
      <w:marRight w:val="0"/>
      <w:marTop w:val="0"/>
      <w:marBottom w:val="0"/>
      <w:divBdr>
        <w:top w:val="none" w:sz="0" w:space="0" w:color="auto"/>
        <w:left w:val="none" w:sz="0" w:space="0" w:color="auto"/>
        <w:bottom w:val="none" w:sz="0" w:space="0" w:color="auto"/>
        <w:right w:val="none" w:sz="0" w:space="0" w:color="auto"/>
      </w:divBdr>
    </w:div>
    <w:div w:id="1953591112">
      <w:bodyDiv w:val="1"/>
      <w:marLeft w:val="0"/>
      <w:marRight w:val="0"/>
      <w:marTop w:val="0"/>
      <w:marBottom w:val="0"/>
      <w:divBdr>
        <w:top w:val="none" w:sz="0" w:space="0" w:color="auto"/>
        <w:left w:val="none" w:sz="0" w:space="0" w:color="auto"/>
        <w:bottom w:val="none" w:sz="0" w:space="0" w:color="auto"/>
        <w:right w:val="none" w:sz="0" w:space="0" w:color="auto"/>
      </w:divBdr>
    </w:div>
    <w:div w:id="1955288843">
      <w:bodyDiv w:val="1"/>
      <w:marLeft w:val="0"/>
      <w:marRight w:val="0"/>
      <w:marTop w:val="0"/>
      <w:marBottom w:val="0"/>
      <w:divBdr>
        <w:top w:val="none" w:sz="0" w:space="0" w:color="auto"/>
        <w:left w:val="none" w:sz="0" w:space="0" w:color="auto"/>
        <w:bottom w:val="none" w:sz="0" w:space="0" w:color="auto"/>
        <w:right w:val="none" w:sz="0" w:space="0" w:color="auto"/>
      </w:divBdr>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1959987955">
      <w:bodyDiv w:val="1"/>
      <w:marLeft w:val="0"/>
      <w:marRight w:val="0"/>
      <w:marTop w:val="0"/>
      <w:marBottom w:val="0"/>
      <w:divBdr>
        <w:top w:val="none" w:sz="0" w:space="0" w:color="auto"/>
        <w:left w:val="none" w:sz="0" w:space="0" w:color="auto"/>
        <w:bottom w:val="none" w:sz="0" w:space="0" w:color="auto"/>
        <w:right w:val="none" w:sz="0" w:space="0" w:color="auto"/>
      </w:divBdr>
      <w:divsChild>
        <w:div w:id="681473495">
          <w:marLeft w:val="480"/>
          <w:marRight w:val="0"/>
          <w:marTop w:val="0"/>
          <w:marBottom w:val="0"/>
          <w:divBdr>
            <w:top w:val="none" w:sz="0" w:space="0" w:color="auto"/>
            <w:left w:val="none" w:sz="0" w:space="0" w:color="auto"/>
            <w:bottom w:val="none" w:sz="0" w:space="0" w:color="auto"/>
            <w:right w:val="none" w:sz="0" w:space="0" w:color="auto"/>
          </w:divBdr>
        </w:div>
        <w:div w:id="2045595753">
          <w:marLeft w:val="480"/>
          <w:marRight w:val="0"/>
          <w:marTop w:val="0"/>
          <w:marBottom w:val="0"/>
          <w:divBdr>
            <w:top w:val="none" w:sz="0" w:space="0" w:color="auto"/>
            <w:left w:val="none" w:sz="0" w:space="0" w:color="auto"/>
            <w:bottom w:val="none" w:sz="0" w:space="0" w:color="auto"/>
            <w:right w:val="none" w:sz="0" w:space="0" w:color="auto"/>
          </w:divBdr>
        </w:div>
        <w:div w:id="733548604">
          <w:marLeft w:val="480"/>
          <w:marRight w:val="0"/>
          <w:marTop w:val="0"/>
          <w:marBottom w:val="0"/>
          <w:divBdr>
            <w:top w:val="none" w:sz="0" w:space="0" w:color="auto"/>
            <w:left w:val="none" w:sz="0" w:space="0" w:color="auto"/>
            <w:bottom w:val="none" w:sz="0" w:space="0" w:color="auto"/>
            <w:right w:val="none" w:sz="0" w:space="0" w:color="auto"/>
          </w:divBdr>
        </w:div>
        <w:div w:id="379938392">
          <w:marLeft w:val="480"/>
          <w:marRight w:val="0"/>
          <w:marTop w:val="0"/>
          <w:marBottom w:val="0"/>
          <w:divBdr>
            <w:top w:val="none" w:sz="0" w:space="0" w:color="auto"/>
            <w:left w:val="none" w:sz="0" w:space="0" w:color="auto"/>
            <w:bottom w:val="none" w:sz="0" w:space="0" w:color="auto"/>
            <w:right w:val="none" w:sz="0" w:space="0" w:color="auto"/>
          </w:divBdr>
        </w:div>
        <w:div w:id="246041292">
          <w:marLeft w:val="480"/>
          <w:marRight w:val="0"/>
          <w:marTop w:val="0"/>
          <w:marBottom w:val="0"/>
          <w:divBdr>
            <w:top w:val="none" w:sz="0" w:space="0" w:color="auto"/>
            <w:left w:val="none" w:sz="0" w:space="0" w:color="auto"/>
            <w:bottom w:val="none" w:sz="0" w:space="0" w:color="auto"/>
            <w:right w:val="none" w:sz="0" w:space="0" w:color="auto"/>
          </w:divBdr>
        </w:div>
        <w:div w:id="1114979797">
          <w:marLeft w:val="480"/>
          <w:marRight w:val="0"/>
          <w:marTop w:val="0"/>
          <w:marBottom w:val="0"/>
          <w:divBdr>
            <w:top w:val="none" w:sz="0" w:space="0" w:color="auto"/>
            <w:left w:val="none" w:sz="0" w:space="0" w:color="auto"/>
            <w:bottom w:val="none" w:sz="0" w:space="0" w:color="auto"/>
            <w:right w:val="none" w:sz="0" w:space="0" w:color="auto"/>
          </w:divBdr>
        </w:div>
        <w:div w:id="870384899">
          <w:marLeft w:val="480"/>
          <w:marRight w:val="0"/>
          <w:marTop w:val="0"/>
          <w:marBottom w:val="0"/>
          <w:divBdr>
            <w:top w:val="none" w:sz="0" w:space="0" w:color="auto"/>
            <w:left w:val="none" w:sz="0" w:space="0" w:color="auto"/>
            <w:bottom w:val="none" w:sz="0" w:space="0" w:color="auto"/>
            <w:right w:val="none" w:sz="0" w:space="0" w:color="auto"/>
          </w:divBdr>
        </w:div>
        <w:div w:id="635334442">
          <w:marLeft w:val="480"/>
          <w:marRight w:val="0"/>
          <w:marTop w:val="0"/>
          <w:marBottom w:val="0"/>
          <w:divBdr>
            <w:top w:val="none" w:sz="0" w:space="0" w:color="auto"/>
            <w:left w:val="none" w:sz="0" w:space="0" w:color="auto"/>
            <w:bottom w:val="none" w:sz="0" w:space="0" w:color="auto"/>
            <w:right w:val="none" w:sz="0" w:space="0" w:color="auto"/>
          </w:divBdr>
        </w:div>
        <w:div w:id="220869231">
          <w:marLeft w:val="480"/>
          <w:marRight w:val="0"/>
          <w:marTop w:val="0"/>
          <w:marBottom w:val="0"/>
          <w:divBdr>
            <w:top w:val="none" w:sz="0" w:space="0" w:color="auto"/>
            <w:left w:val="none" w:sz="0" w:space="0" w:color="auto"/>
            <w:bottom w:val="none" w:sz="0" w:space="0" w:color="auto"/>
            <w:right w:val="none" w:sz="0" w:space="0" w:color="auto"/>
          </w:divBdr>
        </w:div>
        <w:div w:id="196965825">
          <w:marLeft w:val="480"/>
          <w:marRight w:val="0"/>
          <w:marTop w:val="0"/>
          <w:marBottom w:val="0"/>
          <w:divBdr>
            <w:top w:val="none" w:sz="0" w:space="0" w:color="auto"/>
            <w:left w:val="none" w:sz="0" w:space="0" w:color="auto"/>
            <w:bottom w:val="none" w:sz="0" w:space="0" w:color="auto"/>
            <w:right w:val="none" w:sz="0" w:space="0" w:color="auto"/>
          </w:divBdr>
        </w:div>
        <w:div w:id="971861109">
          <w:marLeft w:val="480"/>
          <w:marRight w:val="0"/>
          <w:marTop w:val="0"/>
          <w:marBottom w:val="0"/>
          <w:divBdr>
            <w:top w:val="none" w:sz="0" w:space="0" w:color="auto"/>
            <w:left w:val="none" w:sz="0" w:space="0" w:color="auto"/>
            <w:bottom w:val="none" w:sz="0" w:space="0" w:color="auto"/>
            <w:right w:val="none" w:sz="0" w:space="0" w:color="auto"/>
          </w:divBdr>
        </w:div>
        <w:div w:id="1228347662">
          <w:marLeft w:val="480"/>
          <w:marRight w:val="0"/>
          <w:marTop w:val="0"/>
          <w:marBottom w:val="0"/>
          <w:divBdr>
            <w:top w:val="none" w:sz="0" w:space="0" w:color="auto"/>
            <w:left w:val="none" w:sz="0" w:space="0" w:color="auto"/>
            <w:bottom w:val="none" w:sz="0" w:space="0" w:color="auto"/>
            <w:right w:val="none" w:sz="0" w:space="0" w:color="auto"/>
          </w:divBdr>
        </w:div>
        <w:div w:id="1912738243">
          <w:marLeft w:val="480"/>
          <w:marRight w:val="0"/>
          <w:marTop w:val="0"/>
          <w:marBottom w:val="0"/>
          <w:divBdr>
            <w:top w:val="none" w:sz="0" w:space="0" w:color="auto"/>
            <w:left w:val="none" w:sz="0" w:space="0" w:color="auto"/>
            <w:bottom w:val="none" w:sz="0" w:space="0" w:color="auto"/>
            <w:right w:val="none" w:sz="0" w:space="0" w:color="auto"/>
          </w:divBdr>
        </w:div>
        <w:div w:id="2033875646">
          <w:marLeft w:val="480"/>
          <w:marRight w:val="0"/>
          <w:marTop w:val="0"/>
          <w:marBottom w:val="0"/>
          <w:divBdr>
            <w:top w:val="none" w:sz="0" w:space="0" w:color="auto"/>
            <w:left w:val="none" w:sz="0" w:space="0" w:color="auto"/>
            <w:bottom w:val="none" w:sz="0" w:space="0" w:color="auto"/>
            <w:right w:val="none" w:sz="0" w:space="0" w:color="auto"/>
          </w:divBdr>
        </w:div>
        <w:div w:id="611977953">
          <w:marLeft w:val="480"/>
          <w:marRight w:val="0"/>
          <w:marTop w:val="0"/>
          <w:marBottom w:val="0"/>
          <w:divBdr>
            <w:top w:val="none" w:sz="0" w:space="0" w:color="auto"/>
            <w:left w:val="none" w:sz="0" w:space="0" w:color="auto"/>
            <w:bottom w:val="none" w:sz="0" w:space="0" w:color="auto"/>
            <w:right w:val="none" w:sz="0" w:space="0" w:color="auto"/>
          </w:divBdr>
        </w:div>
        <w:div w:id="1442992378">
          <w:marLeft w:val="480"/>
          <w:marRight w:val="0"/>
          <w:marTop w:val="0"/>
          <w:marBottom w:val="0"/>
          <w:divBdr>
            <w:top w:val="none" w:sz="0" w:space="0" w:color="auto"/>
            <w:left w:val="none" w:sz="0" w:space="0" w:color="auto"/>
            <w:bottom w:val="none" w:sz="0" w:space="0" w:color="auto"/>
            <w:right w:val="none" w:sz="0" w:space="0" w:color="auto"/>
          </w:divBdr>
        </w:div>
        <w:div w:id="278414731">
          <w:marLeft w:val="480"/>
          <w:marRight w:val="0"/>
          <w:marTop w:val="0"/>
          <w:marBottom w:val="0"/>
          <w:divBdr>
            <w:top w:val="none" w:sz="0" w:space="0" w:color="auto"/>
            <w:left w:val="none" w:sz="0" w:space="0" w:color="auto"/>
            <w:bottom w:val="none" w:sz="0" w:space="0" w:color="auto"/>
            <w:right w:val="none" w:sz="0" w:space="0" w:color="auto"/>
          </w:divBdr>
        </w:div>
        <w:div w:id="1584021918">
          <w:marLeft w:val="480"/>
          <w:marRight w:val="0"/>
          <w:marTop w:val="0"/>
          <w:marBottom w:val="0"/>
          <w:divBdr>
            <w:top w:val="none" w:sz="0" w:space="0" w:color="auto"/>
            <w:left w:val="none" w:sz="0" w:space="0" w:color="auto"/>
            <w:bottom w:val="none" w:sz="0" w:space="0" w:color="auto"/>
            <w:right w:val="none" w:sz="0" w:space="0" w:color="auto"/>
          </w:divBdr>
        </w:div>
        <w:div w:id="48115907">
          <w:marLeft w:val="480"/>
          <w:marRight w:val="0"/>
          <w:marTop w:val="0"/>
          <w:marBottom w:val="0"/>
          <w:divBdr>
            <w:top w:val="none" w:sz="0" w:space="0" w:color="auto"/>
            <w:left w:val="none" w:sz="0" w:space="0" w:color="auto"/>
            <w:bottom w:val="none" w:sz="0" w:space="0" w:color="auto"/>
            <w:right w:val="none" w:sz="0" w:space="0" w:color="auto"/>
          </w:divBdr>
        </w:div>
        <w:div w:id="2054576565">
          <w:marLeft w:val="480"/>
          <w:marRight w:val="0"/>
          <w:marTop w:val="0"/>
          <w:marBottom w:val="0"/>
          <w:divBdr>
            <w:top w:val="none" w:sz="0" w:space="0" w:color="auto"/>
            <w:left w:val="none" w:sz="0" w:space="0" w:color="auto"/>
            <w:bottom w:val="none" w:sz="0" w:space="0" w:color="auto"/>
            <w:right w:val="none" w:sz="0" w:space="0" w:color="auto"/>
          </w:divBdr>
        </w:div>
        <w:div w:id="1930000818">
          <w:marLeft w:val="480"/>
          <w:marRight w:val="0"/>
          <w:marTop w:val="0"/>
          <w:marBottom w:val="0"/>
          <w:divBdr>
            <w:top w:val="none" w:sz="0" w:space="0" w:color="auto"/>
            <w:left w:val="none" w:sz="0" w:space="0" w:color="auto"/>
            <w:bottom w:val="none" w:sz="0" w:space="0" w:color="auto"/>
            <w:right w:val="none" w:sz="0" w:space="0" w:color="auto"/>
          </w:divBdr>
        </w:div>
        <w:div w:id="1621841504">
          <w:marLeft w:val="480"/>
          <w:marRight w:val="0"/>
          <w:marTop w:val="0"/>
          <w:marBottom w:val="0"/>
          <w:divBdr>
            <w:top w:val="none" w:sz="0" w:space="0" w:color="auto"/>
            <w:left w:val="none" w:sz="0" w:space="0" w:color="auto"/>
            <w:bottom w:val="none" w:sz="0" w:space="0" w:color="auto"/>
            <w:right w:val="none" w:sz="0" w:space="0" w:color="auto"/>
          </w:divBdr>
        </w:div>
        <w:div w:id="313416256">
          <w:marLeft w:val="480"/>
          <w:marRight w:val="0"/>
          <w:marTop w:val="0"/>
          <w:marBottom w:val="0"/>
          <w:divBdr>
            <w:top w:val="none" w:sz="0" w:space="0" w:color="auto"/>
            <w:left w:val="none" w:sz="0" w:space="0" w:color="auto"/>
            <w:bottom w:val="none" w:sz="0" w:space="0" w:color="auto"/>
            <w:right w:val="none" w:sz="0" w:space="0" w:color="auto"/>
          </w:divBdr>
        </w:div>
        <w:div w:id="2132625605">
          <w:marLeft w:val="480"/>
          <w:marRight w:val="0"/>
          <w:marTop w:val="0"/>
          <w:marBottom w:val="0"/>
          <w:divBdr>
            <w:top w:val="none" w:sz="0" w:space="0" w:color="auto"/>
            <w:left w:val="none" w:sz="0" w:space="0" w:color="auto"/>
            <w:bottom w:val="none" w:sz="0" w:space="0" w:color="auto"/>
            <w:right w:val="none" w:sz="0" w:space="0" w:color="auto"/>
          </w:divBdr>
        </w:div>
        <w:div w:id="1454327819">
          <w:marLeft w:val="480"/>
          <w:marRight w:val="0"/>
          <w:marTop w:val="0"/>
          <w:marBottom w:val="0"/>
          <w:divBdr>
            <w:top w:val="none" w:sz="0" w:space="0" w:color="auto"/>
            <w:left w:val="none" w:sz="0" w:space="0" w:color="auto"/>
            <w:bottom w:val="none" w:sz="0" w:space="0" w:color="auto"/>
            <w:right w:val="none" w:sz="0" w:space="0" w:color="auto"/>
          </w:divBdr>
        </w:div>
        <w:div w:id="1423792051">
          <w:marLeft w:val="480"/>
          <w:marRight w:val="0"/>
          <w:marTop w:val="0"/>
          <w:marBottom w:val="0"/>
          <w:divBdr>
            <w:top w:val="none" w:sz="0" w:space="0" w:color="auto"/>
            <w:left w:val="none" w:sz="0" w:space="0" w:color="auto"/>
            <w:bottom w:val="none" w:sz="0" w:space="0" w:color="auto"/>
            <w:right w:val="none" w:sz="0" w:space="0" w:color="auto"/>
          </w:divBdr>
        </w:div>
        <w:div w:id="476074570">
          <w:marLeft w:val="480"/>
          <w:marRight w:val="0"/>
          <w:marTop w:val="0"/>
          <w:marBottom w:val="0"/>
          <w:divBdr>
            <w:top w:val="none" w:sz="0" w:space="0" w:color="auto"/>
            <w:left w:val="none" w:sz="0" w:space="0" w:color="auto"/>
            <w:bottom w:val="none" w:sz="0" w:space="0" w:color="auto"/>
            <w:right w:val="none" w:sz="0" w:space="0" w:color="auto"/>
          </w:divBdr>
        </w:div>
        <w:div w:id="403837097">
          <w:marLeft w:val="480"/>
          <w:marRight w:val="0"/>
          <w:marTop w:val="0"/>
          <w:marBottom w:val="0"/>
          <w:divBdr>
            <w:top w:val="none" w:sz="0" w:space="0" w:color="auto"/>
            <w:left w:val="none" w:sz="0" w:space="0" w:color="auto"/>
            <w:bottom w:val="none" w:sz="0" w:space="0" w:color="auto"/>
            <w:right w:val="none" w:sz="0" w:space="0" w:color="auto"/>
          </w:divBdr>
        </w:div>
        <w:div w:id="876967464">
          <w:marLeft w:val="480"/>
          <w:marRight w:val="0"/>
          <w:marTop w:val="0"/>
          <w:marBottom w:val="0"/>
          <w:divBdr>
            <w:top w:val="none" w:sz="0" w:space="0" w:color="auto"/>
            <w:left w:val="none" w:sz="0" w:space="0" w:color="auto"/>
            <w:bottom w:val="none" w:sz="0" w:space="0" w:color="auto"/>
            <w:right w:val="none" w:sz="0" w:space="0" w:color="auto"/>
          </w:divBdr>
        </w:div>
        <w:div w:id="984772233">
          <w:marLeft w:val="480"/>
          <w:marRight w:val="0"/>
          <w:marTop w:val="0"/>
          <w:marBottom w:val="0"/>
          <w:divBdr>
            <w:top w:val="none" w:sz="0" w:space="0" w:color="auto"/>
            <w:left w:val="none" w:sz="0" w:space="0" w:color="auto"/>
            <w:bottom w:val="none" w:sz="0" w:space="0" w:color="auto"/>
            <w:right w:val="none" w:sz="0" w:space="0" w:color="auto"/>
          </w:divBdr>
        </w:div>
        <w:div w:id="591210032">
          <w:marLeft w:val="480"/>
          <w:marRight w:val="0"/>
          <w:marTop w:val="0"/>
          <w:marBottom w:val="0"/>
          <w:divBdr>
            <w:top w:val="none" w:sz="0" w:space="0" w:color="auto"/>
            <w:left w:val="none" w:sz="0" w:space="0" w:color="auto"/>
            <w:bottom w:val="none" w:sz="0" w:space="0" w:color="auto"/>
            <w:right w:val="none" w:sz="0" w:space="0" w:color="auto"/>
          </w:divBdr>
        </w:div>
        <w:div w:id="629167721">
          <w:marLeft w:val="480"/>
          <w:marRight w:val="0"/>
          <w:marTop w:val="0"/>
          <w:marBottom w:val="0"/>
          <w:divBdr>
            <w:top w:val="none" w:sz="0" w:space="0" w:color="auto"/>
            <w:left w:val="none" w:sz="0" w:space="0" w:color="auto"/>
            <w:bottom w:val="none" w:sz="0" w:space="0" w:color="auto"/>
            <w:right w:val="none" w:sz="0" w:space="0" w:color="auto"/>
          </w:divBdr>
        </w:div>
        <w:div w:id="439682809">
          <w:marLeft w:val="480"/>
          <w:marRight w:val="0"/>
          <w:marTop w:val="0"/>
          <w:marBottom w:val="0"/>
          <w:divBdr>
            <w:top w:val="none" w:sz="0" w:space="0" w:color="auto"/>
            <w:left w:val="none" w:sz="0" w:space="0" w:color="auto"/>
            <w:bottom w:val="none" w:sz="0" w:space="0" w:color="auto"/>
            <w:right w:val="none" w:sz="0" w:space="0" w:color="auto"/>
          </w:divBdr>
        </w:div>
        <w:div w:id="728068864">
          <w:marLeft w:val="480"/>
          <w:marRight w:val="0"/>
          <w:marTop w:val="0"/>
          <w:marBottom w:val="0"/>
          <w:divBdr>
            <w:top w:val="none" w:sz="0" w:space="0" w:color="auto"/>
            <w:left w:val="none" w:sz="0" w:space="0" w:color="auto"/>
            <w:bottom w:val="none" w:sz="0" w:space="0" w:color="auto"/>
            <w:right w:val="none" w:sz="0" w:space="0" w:color="auto"/>
          </w:divBdr>
        </w:div>
        <w:div w:id="1833838727">
          <w:marLeft w:val="480"/>
          <w:marRight w:val="0"/>
          <w:marTop w:val="0"/>
          <w:marBottom w:val="0"/>
          <w:divBdr>
            <w:top w:val="none" w:sz="0" w:space="0" w:color="auto"/>
            <w:left w:val="none" w:sz="0" w:space="0" w:color="auto"/>
            <w:bottom w:val="none" w:sz="0" w:space="0" w:color="auto"/>
            <w:right w:val="none" w:sz="0" w:space="0" w:color="auto"/>
          </w:divBdr>
        </w:div>
        <w:div w:id="1947107241">
          <w:marLeft w:val="480"/>
          <w:marRight w:val="0"/>
          <w:marTop w:val="0"/>
          <w:marBottom w:val="0"/>
          <w:divBdr>
            <w:top w:val="none" w:sz="0" w:space="0" w:color="auto"/>
            <w:left w:val="none" w:sz="0" w:space="0" w:color="auto"/>
            <w:bottom w:val="none" w:sz="0" w:space="0" w:color="auto"/>
            <w:right w:val="none" w:sz="0" w:space="0" w:color="auto"/>
          </w:divBdr>
        </w:div>
        <w:div w:id="644088351">
          <w:marLeft w:val="480"/>
          <w:marRight w:val="0"/>
          <w:marTop w:val="0"/>
          <w:marBottom w:val="0"/>
          <w:divBdr>
            <w:top w:val="none" w:sz="0" w:space="0" w:color="auto"/>
            <w:left w:val="none" w:sz="0" w:space="0" w:color="auto"/>
            <w:bottom w:val="none" w:sz="0" w:space="0" w:color="auto"/>
            <w:right w:val="none" w:sz="0" w:space="0" w:color="auto"/>
          </w:divBdr>
        </w:div>
        <w:div w:id="558982320">
          <w:marLeft w:val="480"/>
          <w:marRight w:val="0"/>
          <w:marTop w:val="0"/>
          <w:marBottom w:val="0"/>
          <w:divBdr>
            <w:top w:val="none" w:sz="0" w:space="0" w:color="auto"/>
            <w:left w:val="none" w:sz="0" w:space="0" w:color="auto"/>
            <w:bottom w:val="none" w:sz="0" w:space="0" w:color="auto"/>
            <w:right w:val="none" w:sz="0" w:space="0" w:color="auto"/>
          </w:divBdr>
        </w:div>
        <w:div w:id="357631670">
          <w:marLeft w:val="480"/>
          <w:marRight w:val="0"/>
          <w:marTop w:val="0"/>
          <w:marBottom w:val="0"/>
          <w:divBdr>
            <w:top w:val="none" w:sz="0" w:space="0" w:color="auto"/>
            <w:left w:val="none" w:sz="0" w:space="0" w:color="auto"/>
            <w:bottom w:val="none" w:sz="0" w:space="0" w:color="auto"/>
            <w:right w:val="none" w:sz="0" w:space="0" w:color="auto"/>
          </w:divBdr>
        </w:div>
      </w:divsChild>
    </w:div>
    <w:div w:id="1971083227">
      <w:bodyDiv w:val="1"/>
      <w:marLeft w:val="0"/>
      <w:marRight w:val="0"/>
      <w:marTop w:val="0"/>
      <w:marBottom w:val="0"/>
      <w:divBdr>
        <w:top w:val="none" w:sz="0" w:space="0" w:color="auto"/>
        <w:left w:val="none" w:sz="0" w:space="0" w:color="auto"/>
        <w:bottom w:val="none" w:sz="0" w:space="0" w:color="auto"/>
        <w:right w:val="none" w:sz="0" w:space="0" w:color="auto"/>
      </w:divBdr>
    </w:div>
    <w:div w:id="1990747634">
      <w:bodyDiv w:val="1"/>
      <w:marLeft w:val="0"/>
      <w:marRight w:val="0"/>
      <w:marTop w:val="0"/>
      <w:marBottom w:val="0"/>
      <w:divBdr>
        <w:top w:val="none" w:sz="0" w:space="0" w:color="auto"/>
        <w:left w:val="none" w:sz="0" w:space="0" w:color="auto"/>
        <w:bottom w:val="none" w:sz="0" w:space="0" w:color="auto"/>
        <w:right w:val="none" w:sz="0" w:space="0" w:color="auto"/>
      </w:divBdr>
    </w:div>
    <w:div w:id="1997031777">
      <w:bodyDiv w:val="1"/>
      <w:marLeft w:val="0"/>
      <w:marRight w:val="0"/>
      <w:marTop w:val="0"/>
      <w:marBottom w:val="0"/>
      <w:divBdr>
        <w:top w:val="none" w:sz="0" w:space="0" w:color="auto"/>
        <w:left w:val="none" w:sz="0" w:space="0" w:color="auto"/>
        <w:bottom w:val="none" w:sz="0" w:space="0" w:color="auto"/>
        <w:right w:val="none" w:sz="0" w:space="0" w:color="auto"/>
      </w:divBdr>
    </w:div>
    <w:div w:id="2001232426">
      <w:bodyDiv w:val="1"/>
      <w:marLeft w:val="0"/>
      <w:marRight w:val="0"/>
      <w:marTop w:val="0"/>
      <w:marBottom w:val="0"/>
      <w:divBdr>
        <w:top w:val="none" w:sz="0" w:space="0" w:color="auto"/>
        <w:left w:val="none" w:sz="0" w:space="0" w:color="auto"/>
        <w:bottom w:val="none" w:sz="0" w:space="0" w:color="auto"/>
        <w:right w:val="none" w:sz="0" w:space="0" w:color="auto"/>
      </w:divBdr>
    </w:div>
    <w:div w:id="2004355604">
      <w:bodyDiv w:val="1"/>
      <w:marLeft w:val="0"/>
      <w:marRight w:val="0"/>
      <w:marTop w:val="0"/>
      <w:marBottom w:val="0"/>
      <w:divBdr>
        <w:top w:val="none" w:sz="0" w:space="0" w:color="auto"/>
        <w:left w:val="none" w:sz="0" w:space="0" w:color="auto"/>
        <w:bottom w:val="none" w:sz="0" w:space="0" w:color="auto"/>
        <w:right w:val="none" w:sz="0" w:space="0" w:color="auto"/>
      </w:divBdr>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12218994">
      <w:bodyDiv w:val="1"/>
      <w:marLeft w:val="0"/>
      <w:marRight w:val="0"/>
      <w:marTop w:val="0"/>
      <w:marBottom w:val="0"/>
      <w:divBdr>
        <w:top w:val="none" w:sz="0" w:space="0" w:color="auto"/>
        <w:left w:val="none" w:sz="0" w:space="0" w:color="auto"/>
        <w:bottom w:val="none" w:sz="0" w:space="0" w:color="auto"/>
        <w:right w:val="none" w:sz="0" w:space="0" w:color="auto"/>
      </w:divBdr>
    </w:div>
    <w:div w:id="2018923975">
      <w:bodyDiv w:val="1"/>
      <w:marLeft w:val="0"/>
      <w:marRight w:val="0"/>
      <w:marTop w:val="0"/>
      <w:marBottom w:val="0"/>
      <w:divBdr>
        <w:top w:val="none" w:sz="0" w:space="0" w:color="auto"/>
        <w:left w:val="none" w:sz="0" w:space="0" w:color="auto"/>
        <w:bottom w:val="none" w:sz="0" w:space="0" w:color="auto"/>
        <w:right w:val="none" w:sz="0" w:space="0" w:color="auto"/>
      </w:divBdr>
    </w:div>
    <w:div w:id="2021618251">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7053843">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6">
          <w:marLeft w:val="480"/>
          <w:marRight w:val="0"/>
          <w:marTop w:val="0"/>
          <w:marBottom w:val="0"/>
          <w:divBdr>
            <w:top w:val="none" w:sz="0" w:space="0" w:color="auto"/>
            <w:left w:val="none" w:sz="0" w:space="0" w:color="auto"/>
            <w:bottom w:val="none" w:sz="0" w:space="0" w:color="auto"/>
            <w:right w:val="none" w:sz="0" w:space="0" w:color="auto"/>
          </w:divBdr>
        </w:div>
        <w:div w:id="1850099268">
          <w:marLeft w:val="480"/>
          <w:marRight w:val="0"/>
          <w:marTop w:val="0"/>
          <w:marBottom w:val="0"/>
          <w:divBdr>
            <w:top w:val="none" w:sz="0" w:space="0" w:color="auto"/>
            <w:left w:val="none" w:sz="0" w:space="0" w:color="auto"/>
            <w:bottom w:val="none" w:sz="0" w:space="0" w:color="auto"/>
            <w:right w:val="none" w:sz="0" w:space="0" w:color="auto"/>
          </w:divBdr>
        </w:div>
        <w:div w:id="83234370">
          <w:marLeft w:val="480"/>
          <w:marRight w:val="0"/>
          <w:marTop w:val="0"/>
          <w:marBottom w:val="0"/>
          <w:divBdr>
            <w:top w:val="none" w:sz="0" w:space="0" w:color="auto"/>
            <w:left w:val="none" w:sz="0" w:space="0" w:color="auto"/>
            <w:bottom w:val="none" w:sz="0" w:space="0" w:color="auto"/>
            <w:right w:val="none" w:sz="0" w:space="0" w:color="auto"/>
          </w:divBdr>
        </w:div>
        <w:div w:id="153109088">
          <w:marLeft w:val="480"/>
          <w:marRight w:val="0"/>
          <w:marTop w:val="0"/>
          <w:marBottom w:val="0"/>
          <w:divBdr>
            <w:top w:val="none" w:sz="0" w:space="0" w:color="auto"/>
            <w:left w:val="none" w:sz="0" w:space="0" w:color="auto"/>
            <w:bottom w:val="none" w:sz="0" w:space="0" w:color="auto"/>
            <w:right w:val="none" w:sz="0" w:space="0" w:color="auto"/>
          </w:divBdr>
        </w:div>
        <w:div w:id="1333266181">
          <w:marLeft w:val="480"/>
          <w:marRight w:val="0"/>
          <w:marTop w:val="0"/>
          <w:marBottom w:val="0"/>
          <w:divBdr>
            <w:top w:val="none" w:sz="0" w:space="0" w:color="auto"/>
            <w:left w:val="none" w:sz="0" w:space="0" w:color="auto"/>
            <w:bottom w:val="none" w:sz="0" w:space="0" w:color="auto"/>
            <w:right w:val="none" w:sz="0" w:space="0" w:color="auto"/>
          </w:divBdr>
        </w:div>
        <w:div w:id="497422313">
          <w:marLeft w:val="480"/>
          <w:marRight w:val="0"/>
          <w:marTop w:val="0"/>
          <w:marBottom w:val="0"/>
          <w:divBdr>
            <w:top w:val="none" w:sz="0" w:space="0" w:color="auto"/>
            <w:left w:val="none" w:sz="0" w:space="0" w:color="auto"/>
            <w:bottom w:val="none" w:sz="0" w:space="0" w:color="auto"/>
            <w:right w:val="none" w:sz="0" w:space="0" w:color="auto"/>
          </w:divBdr>
        </w:div>
        <w:div w:id="558826159">
          <w:marLeft w:val="480"/>
          <w:marRight w:val="0"/>
          <w:marTop w:val="0"/>
          <w:marBottom w:val="0"/>
          <w:divBdr>
            <w:top w:val="none" w:sz="0" w:space="0" w:color="auto"/>
            <w:left w:val="none" w:sz="0" w:space="0" w:color="auto"/>
            <w:bottom w:val="none" w:sz="0" w:space="0" w:color="auto"/>
            <w:right w:val="none" w:sz="0" w:space="0" w:color="auto"/>
          </w:divBdr>
        </w:div>
        <w:div w:id="219562744">
          <w:marLeft w:val="480"/>
          <w:marRight w:val="0"/>
          <w:marTop w:val="0"/>
          <w:marBottom w:val="0"/>
          <w:divBdr>
            <w:top w:val="none" w:sz="0" w:space="0" w:color="auto"/>
            <w:left w:val="none" w:sz="0" w:space="0" w:color="auto"/>
            <w:bottom w:val="none" w:sz="0" w:space="0" w:color="auto"/>
            <w:right w:val="none" w:sz="0" w:space="0" w:color="auto"/>
          </w:divBdr>
        </w:div>
        <w:div w:id="254898655">
          <w:marLeft w:val="480"/>
          <w:marRight w:val="0"/>
          <w:marTop w:val="0"/>
          <w:marBottom w:val="0"/>
          <w:divBdr>
            <w:top w:val="none" w:sz="0" w:space="0" w:color="auto"/>
            <w:left w:val="none" w:sz="0" w:space="0" w:color="auto"/>
            <w:bottom w:val="none" w:sz="0" w:space="0" w:color="auto"/>
            <w:right w:val="none" w:sz="0" w:space="0" w:color="auto"/>
          </w:divBdr>
        </w:div>
        <w:div w:id="360716067">
          <w:marLeft w:val="480"/>
          <w:marRight w:val="0"/>
          <w:marTop w:val="0"/>
          <w:marBottom w:val="0"/>
          <w:divBdr>
            <w:top w:val="none" w:sz="0" w:space="0" w:color="auto"/>
            <w:left w:val="none" w:sz="0" w:space="0" w:color="auto"/>
            <w:bottom w:val="none" w:sz="0" w:space="0" w:color="auto"/>
            <w:right w:val="none" w:sz="0" w:space="0" w:color="auto"/>
          </w:divBdr>
        </w:div>
        <w:div w:id="926501916">
          <w:marLeft w:val="480"/>
          <w:marRight w:val="0"/>
          <w:marTop w:val="0"/>
          <w:marBottom w:val="0"/>
          <w:divBdr>
            <w:top w:val="none" w:sz="0" w:space="0" w:color="auto"/>
            <w:left w:val="none" w:sz="0" w:space="0" w:color="auto"/>
            <w:bottom w:val="none" w:sz="0" w:space="0" w:color="auto"/>
            <w:right w:val="none" w:sz="0" w:space="0" w:color="auto"/>
          </w:divBdr>
        </w:div>
        <w:div w:id="655498565">
          <w:marLeft w:val="480"/>
          <w:marRight w:val="0"/>
          <w:marTop w:val="0"/>
          <w:marBottom w:val="0"/>
          <w:divBdr>
            <w:top w:val="none" w:sz="0" w:space="0" w:color="auto"/>
            <w:left w:val="none" w:sz="0" w:space="0" w:color="auto"/>
            <w:bottom w:val="none" w:sz="0" w:space="0" w:color="auto"/>
            <w:right w:val="none" w:sz="0" w:space="0" w:color="auto"/>
          </w:divBdr>
        </w:div>
        <w:div w:id="562985069">
          <w:marLeft w:val="480"/>
          <w:marRight w:val="0"/>
          <w:marTop w:val="0"/>
          <w:marBottom w:val="0"/>
          <w:divBdr>
            <w:top w:val="none" w:sz="0" w:space="0" w:color="auto"/>
            <w:left w:val="none" w:sz="0" w:space="0" w:color="auto"/>
            <w:bottom w:val="none" w:sz="0" w:space="0" w:color="auto"/>
            <w:right w:val="none" w:sz="0" w:space="0" w:color="auto"/>
          </w:divBdr>
        </w:div>
        <w:div w:id="1207134560">
          <w:marLeft w:val="480"/>
          <w:marRight w:val="0"/>
          <w:marTop w:val="0"/>
          <w:marBottom w:val="0"/>
          <w:divBdr>
            <w:top w:val="none" w:sz="0" w:space="0" w:color="auto"/>
            <w:left w:val="none" w:sz="0" w:space="0" w:color="auto"/>
            <w:bottom w:val="none" w:sz="0" w:space="0" w:color="auto"/>
            <w:right w:val="none" w:sz="0" w:space="0" w:color="auto"/>
          </w:divBdr>
        </w:div>
        <w:div w:id="336156144">
          <w:marLeft w:val="480"/>
          <w:marRight w:val="0"/>
          <w:marTop w:val="0"/>
          <w:marBottom w:val="0"/>
          <w:divBdr>
            <w:top w:val="none" w:sz="0" w:space="0" w:color="auto"/>
            <w:left w:val="none" w:sz="0" w:space="0" w:color="auto"/>
            <w:bottom w:val="none" w:sz="0" w:space="0" w:color="auto"/>
            <w:right w:val="none" w:sz="0" w:space="0" w:color="auto"/>
          </w:divBdr>
        </w:div>
        <w:div w:id="1478766895">
          <w:marLeft w:val="480"/>
          <w:marRight w:val="0"/>
          <w:marTop w:val="0"/>
          <w:marBottom w:val="0"/>
          <w:divBdr>
            <w:top w:val="none" w:sz="0" w:space="0" w:color="auto"/>
            <w:left w:val="none" w:sz="0" w:space="0" w:color="auto"/>
            <w:bottom w:val="none" w:sz="0" w:space="0" w:color="auto"/>
            <w:right w:val="none" w:sz="0" w:space="0" w:color="auto"/>
          </w:divBdr>
        </w:div>
        <w:div w:id="1588925296">
          <w:marLeft w:val="480"/>
          <w:marRight w:val="0"/>
          <w:marTop w:val="0"/>
          <w:marBottom w:val="0"/>
          <w:divBdr>
            <w:top w:val="none" w:sz="0" w:space="0" w:color="auto"/>
            <w:left w:val="none" w:sz="0" w:space="0" w:color="auto"/>
            <w:bottom w:val="none" w:sz="0" w:space="0" w:color="auto"/>
            <w:right w:val="none" w:sz="0" w:space="0" w:color="auto"/>
          </w:divBdr>
        </w:div>
        <w:div w:id="1272393847">
          <w:marLeft w:val="480"/>
          <w:marRight w:val="0"/>
          <w:marTop w:val="0"/>
          <w:marBottom w:val="0"/>
          <w:divBdr>
            <w:top w:val="none" w:sz="0" w:space="0" w:color="auto"/>
            <w:left w:val="none" w:sz="0" w:space="0" w:color="auto"/>
            <w:bottom w:val="none" w:sz="0" w:space="0" w:color="auto"/>
            <w:right w:val="none" w:sz="0" w:space="0" w:color="auto"/>
          </w:divBdr>
        </w:div>
        <w:div w:id="1270818864">
          <w:marLeft w:val="480"/>
          <w:marRight w:val="0"/>
          <w:marTop w:val="0"/>
          <w:marBottom w:val="0"/>
          <w:divBdr>
            <w:top w:val="none" w:sz="0" w:space="0" w:color="auto"/>
            <w:left w:val="none" w:sz="0" w:space="0" w:color="auto"/>
            <w:bottom w:val="none" w:sz="0" w:space="0" w:color="auto"/>
            <w:right w:val="none" w:sz="0" w:space="0" w:color="auto"/>
          </w:divBdr>
        </w:div>
        <w:div w:id="471484862">
          <w:marLeft w:val="480"/>
          <w:marRight w:val="0"/>
          <w:marTop w:val="0"/>
          <w:marBottom w:val="0"/>
          <w:divBdr>
            <w:top w:val="none" w:sz="0" w:space="0" w:color="auto"/>
            <w:left w:val="none" w:sz="0" w:space="0" w:color="auto"/>
            <w:bottom w:val="none" w:sz="0" w:space="0" w:color="auto"/>
            <w:right w:val="none" w:sz="0" w:space="0" w:color="auto"/>
          </w:divBdr>
        </w:div>
        <w:div w:id="1544904931">
          <w:marLeft w:val="480"/>
          <w:marRight w:val="0"/>
          <w:marTop w:val="0"/>
          <w:marBottom w:val="0"/>
          <w:divBdr>
            <w:top w:val="none" w:sz="0" w:space="0" w:color="auto"/>
            <w:left w:val="none" w:sz="0" w:space="0" w:color="auto"/>
            <w:bottom w:val="none" w:sz="0" w:space="0" w:color="auto"/>
            <w:right w:val="none" w:sz="0" w:space="0" w:color="auto"/>
          </w:divBdr>
        </w:div>
        <w:div w:id="1133136005">
          <w:marLeft w:val="480"/>
          <w:marRight w:val="0"/>
          <w:marTop w:val="0"/>
          <w:marBottom w:val="0"/>
          <w:divBdr>
            <w:top w:val="none" w:sz="0" w:space="0" w:color="auto"/>
            <w:left w:val="none" w:sz="0" w:space="0" w:color="auto"/>
            <w:bottom w:val="none" w:sz="0" w:space="0" w:color="auto"/>
            <w:right w:val="none" w:sz="0" w:space="0" w:color="auto"/>
          </w:divBdr>
        </w:div>
        <w:div w:id="309985627">
          <w:marLeft w:val="480"/>
          <w:marRight w:val="0"/>
          <w:marTop w:val="0"/>
          <w:marBottom w:val="0"/>
          <w:divBdr>
            <w:top w:val="none" w:sz="0" w:space="0" w:color="auto"/>
            <w:left w:val="none" w:sz="0" w:space="0" w:color="auto"/>
            <w:bottom w:val="none" w:sz="0" w:space="0" w:color="auto"/>
            <w:right w:val="none" w:sz="0" w:space="0" w:color="auto"/>
          </w:divBdr>
        </w:div>
        <w:div w:id="573508366">
          <w:marLeft w:val="480"/>
          <w:marRight w:val="0"/>
          <w:marTop w:val="0"/>
          <w:marBottom w:val="0"/>
          <w:divBdr>
            <w:top w:val="none" w:sz="0" w:space="0" w:color="auto"/>
            <w:left w:val="none" w:sz="0" w:space="0" w:color="auto"/>
            <w:bottom w:val="none" w:sz="0" w:space="0" w:color="auto"/>
            <w:right w:val="none" w:sz="0" w:space="0" w:color="auto"/>
          </w:divBdr>
        </w:div>
        <w:div w:id="527181307">
          <w:marLeft w:val="480"/>
          <w:marRight w:val="0"/>
          <w:marTop w:val="0"/>
          <w:marBottom w:val="0"/>
          <w:divBdr>
            <w:top w:val="none" w:sz="0" w:space="0" w:color="auto"/>
            <w:left w:val="none" w:sz="0" w:space="0" w:color="auto"/>
            <w:bottom w:val="none" w:sz="0" w:space="0" w:color="auto"/>
            <w:right w:val="none" w:sz="0" w:space="0" w:color="auto"/>
          </w:divBdr>
        </w:div>
        <w:div w:id="1296527281">
          <w:marLeft w:val="480"/>
          <w:marRight w:val="0"/>
          <w:marTop w:val="0"/>
          <w:marBottom w:val="0"/>
          <w:divBdr>
            <w:top w:val="none" w:sz="0" w:space="0" w:color="auto"/>
            <w:left w:val="none" w:sz="0" w:space="0" w:color="auto"/>
            <w:bottom w:val="none" w:sz="0" w:space="0" w:color="auto"/>
            <w:right w:val="none" w:sz="0" w:space="0" w:color="auto"/>
          </w:divBdr>
        </w:div>
        <w:div w:id="260527834">
          <w:marLeft w:val="480"/>
          <w:marRight w:val="0"/>
          <w:marTop w:val="0"/>
          <w:marBottom w:val="0"/>
          <w:divBdr>
            <w:top w:val="none" w:sz="0" w:space="0" w:color="auto"/>
            <w:left w:val="none" w:sz="0" w:space="0" w:color="auto"/>
            <w:bottom w:val="none" w:sz="0" w:space="0" w:color="auto"/>
            <w:right w:val="none" w:sz="0" w:space="0" w:color="auto"/>
          </w:divBdr>
        </w:div>
        <w:div w:id="1092702287">
          <w:marLeft w:val="480"/>
          <w:marRight w:val="0"/>
          <w:marTop w:val="0"/>
          <w:marBottom w:val="0"/>
          <w:divBdr>
            <w:top w:val="none" w:sz="0" w:space="0" w:color="auto"/>
            <w:left w:val="none" w:sz="0" w:space="0" w:color="auto"/>
            <w:bottom w:val="none" w:sz="0" w:space="0" w:color="auto"/>
            <w:right w:val="none" w:sz="0" w:space="0" w:color="auto"/>
          </w:divBdr>
        </w:div>
        <w:div w:id="1855656391">
          <w:marLeft w:val="480"/>
          <w:marRight w:val="0"/>
          <w:marTop w:val="0"/>
          <w:marBottom w:val="0"/>
          <w:divBdr>
            <w:top w:val="none" w:sz="0" w:space="0" w:color="auto"/>
            <w:left w:val="none" w:sz="0" w:space="0" w:color="auto"/>
            <w:bottom w:val="none" w:sz="0" w:space="0" w:color="auto"/>
            <w:right w:val="none" w:sz="0" w:space="0" w:color="auto"/>
          </w:divBdr>
        </w:div>
        <w:div w:id="619845438">
          <w:marLeft w:val="480"/>
          <w:marRight w:val="0"/>
          <w:marTop w:val="0"/>
          <w:marBottom w:val="0"/>
          <w:divBdr>
            <w:top w:val="none" w:sz="0" w:space="0" w:color="auto"/>
            <w:left w:val="none" w:sz="0" w:space="0" w:color="auto"/>
            <w:bottom w:val="none" w:sz="0" w:space="0" w:color="auto"/>
            <w:right w:val="none" w:sz="0" w:space="0" w:color="auto"/>
          </w:divBdr>
        </w:div>
        <w:div w:id="1508447167">
          <w:marLeft w:val="480"/>
          <w:marRight w:val="0"/>
          <w:marTop w:val="0"/>
          <w:marBottom w:val="0"/>
          <w:divBdr>
            <w:top w:val="none" w:sz="0" w:space="0" w:color="auto"/>
            <w:left w:val="none" w:sz="0" w:space="0" w:color="auto"/>
            <w:bottom w:val="none" w:sz="0" w:space="0" w:color="auto"/>
            <w:right w:val="none" w:sz="0" w:space="0" w:color="auto"/>
          </w:divBdr>
        </w:div>
        <w:div w:id="1353605800">
          <w:marLeft w:val="480"/>
          <w:marRight w:val="0"/>
          <w:marTop w:val="0"/>
          <w:marBottom w:val="0"/>
          <w:divBdr>
            <w:top w:val="none" w:sz="0" w:space="0" w:color="auto"/>
            <w:left w:val="none" w:sz="0" w:space="0" w:color="auto"/>
            <w:bottom w:val="none" w:sz="0" w:space="0" w:color="auto"/>
            <w:right w:val="none" w:sz="0" w:space="0" w:color="auto"/>
          </w:divBdr>
        </w:div>
        <w:div w:id="1721245342">
          <w:marLeft w:val="480"/>
          <w:marRight w:val="0"/>
          <w:marTop w:val="0"/>
          <w:marBottom w:val="0"/>
          <w:divBdr>
            <w:top w:val="none" w:sz="0" w:space="0" w:color="auto"/>
            <w:left w:val="none" w:sz="0" w:space="0" w:color="auto"/>
            <w:bottom w:val="none" w:sz="0" w:space="0" w:color="auto"/>
            <w:right w:val="none" w:sz="0" w:space="0" w:color="auto"/>
          </w:divBdr>
        </w:div>
        <w:div w:id="1317297356">
          <w:marLeft w:val="480"/>
          <w:marRight w:val="0"/>
          <w:marTop w:val="0"/>
          <w:marBottom w:val="0"/>
          <w:divBdr>
            <w:top w:val="none" w:sz="0" w:space="0" w:color="auto"/>
            <w:left w:val="none" w:sz="0" w:space="0" w:color="auto"/>
            <w:bottom w:val="none" w:sz="0" w:space="0" w:color="auto"/>
            <w:right w:val="none" w:sz="0" w:space="0" w:color="auto"/>
          </w:divBdr>
        </w:div>
        <w:div w:id="361980115">
          <w:marLeft w:val="480"/>
          <w:marRight w:val="0"/>
          <w:marTop w:val="0"/>
          <w:marBottom w:val="0"/>
          <w:divBdr>
            <w:top w:val="none" w:sz="0" w:space="0" w:color="auto"/>
            <w:left w:val="none" w:sz="0" w:space="0" w:color="auto"/>
            <w:bottom w:val="none" w:sz="0" w:space="0" w:color="auto"/>
            <w:right w:val="none" w:sz="0" w:space="0" w:color="auto"/>
          </w:divBdr>
        </w:div>
        <w:div w:id="403070164">
          <w:marLeft w:val="480"/>
          <w:marRight w:val="0"/>
          <w:marTop w:val="0"/>
          <w:marBottom w:val="0"/>
          <w:divBdr>
            <w:top w:val="none" w:sz="0" w:space="0" w:color="auto"/>
            <w:left w:val="none" w:sz="0" w:space="0" w:color="auto"/>
            <w:bottom w:val="none" w:sz="0" w:space="0" w:color="auto"/>
            <w:right w:val="none" w:sz="0" w:space="0" w:color="auto"/>
          </w:divBdr>
        </w:div>
        <w:div w:id="1137334458">
          <w:marLeft w:val="480"/>
          <w:marRight w:val="0"/>
          <w:marTop w:val="0"/>
          <w:marBottom w:val="0"/>
          <w:divBdr>
            <w:top w:val="none" w:sz="0" w:space="0" w:color="auto"/>
            <w:left w:val="none" w:sz="0" w:space="0" w:color="auto"/>
            <w:bottom w:val="none" w:sz="0" w:space="0" w:color="auto"/>
            <w:right w:val="none" w:sz="0" w:space="0" w:color="auto"/>
          </w:divBdr>
        </w:div>
        <w:div w:id="1778136372">
          <w:marLeft w:val="480"/>
          <w:marRight w:val="0"/>
          <w:marTop w:val="0"/>
          <w:marBottom w:val="0"/>
          <w:divBdr>
            <w:top w:val="none" w:sz="0" w:space="0" w:color="auto"/>
            <w:left w:val="none" w:sz="0" w:space="0" w:color="auto"/>
            <w:bottom w:val="none" w:sz="0" w:space="0" w:color="auto"/>
            <w:right w:val="none" w:sz="0" w:space="0" w:color="auto"/>
          </w:divBdr>
        </w:div>
        <w:div w:id="56515667">
          <w:marLeft w:val="480"/>
          <w:marRight w:val="0"/>
          <w:marTop w:val="0"/>
          <w:marBottom w:val="0"/>
          <w:divBdr>
            <w:top w:val="none" w:sz="0" w:space="0" w:color="auto"/>
            <w:left w:val="none" w:sz="0" w:space="0" w:color="auto"/>
            <w:bottom w:val="none" w:sz="0" w:space="0" w:color="auto"/>
            <w:right w:val="none" w:sz="0" w:space="0" w:color="auto"/>
          </w:divBdr>
        </w:div>
        <w:div w:id="1856069027">
          <w:marLeft w:val="480"/>
          <w:marRight w:val="0"/>
          <w:marTop w:val="0"/>
          <w:marBottom w:val="0"/>
          <w:divBdr>
            <w:top w:val="none" w:sz="0" w:space="0" w:color="auto"/>
            <w:left w:val="none" w:sz="0" w:space="0" w:color="auto"/>
            <w:bottom w:val="none" w:sz="0" w:space="0" w:color="auto"/>
            <w:right w:val="none" w:sz="0" w:space="0" w:color="auto"/>
          </w:divBdr>
        </w:div>
        <w:div w:id="1640188772">
          <w:marLeft w:val="480"/>
          <w:marRight w:val="0"/>
          <w:marTop w:val="0"/>
          <w:marBottom w:val="0"/>
          <w:divBdr>
            <w:top w:val="none" w:sz="0" w:space="0" w:color="auto"/>
            <w:left w:val="none" w:sz="0" w:space="0" w:color="auto"/>
            <w:bottom w:val="none" w:sz="0" w:space="0" w:color="auto"/>
            <w:right w:val="none" w:sz="0" w:space="0" w:color="auto"/>
          </w:divBdr>
        </w:div>
        <w:div w:id="695423403">
          <w:marLeft w:val="480"/>
          <w:marRight w:val="0"/>
          <w:marTop w:val="0"/>
          <w:marBottom w:val="0"/>
          <w:divBdr>
            <w:top w:val="none" w:sz="0" w:space="0" w:color="auto"/>
            <w:left w:val="none" w:sz="0" w:space="0" w:color="auto"/>
            <w:bottom w:val="none" w:sz="0" w:space="0" w:color="auto"/>
            <w:right w:val="none" w:sz="0" w:space="0" w:color="auto"/>
          </w:divBdr>
        </w:div>
        <w:div w:id="1312557984">
          <w:marLeft w:val="480"/>
          <w:marRight w:val="0"/>
          <w:marTop w:val="0"/>
          <w:marBottom w:val="0"/>
          <w:divBdr>
            <w:top w:val="none" w:sz="0" w:space="0" w:color="auto"/>
            <w:left w:val="none" w:sz="0" w:space="0" w:color="auto"/>
            <w:bottom w:val="none" w:sz="0" w:space="0" w:color="auto"/>
            <w:right w:val="none" w:sz="0" w:space="0" w:color="auto"/>
          </w:divBdr>
        </w:div>
      </w:divsChild>
    </w:div>
    <w:div w:id="2028287447">
      <w:bodyDiv w:val="1"/>
      <w:marLeft w:val="0"/>
      <w:marRight w:val="0"/>
      <w:marTop w:val="0"/>
      <w:marBottom w:val="0"/>
      <w:divBdr>
        <w:top w:val="none" w:sz="0" w:space="0" w:color="auto"/>
        <w:left w:val="none" w:sz="0" w:space="0" w:color="auto"/>
        <w:bottom w:val="none" w:sz="0" w:space="0" w:color="auto"/>
        <w:right w:val="none" w:sz="0" w:space="0" w:color="auto"/>
      </w:divBdr>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45595306">
      <w:bodyDiv w:val="1"/>
      <w:marLeft w:val="0"/>
      <w:marRight w:val="0"/>
      <w:marTop w:val="0"/>
      <w:marBottom w:val="0"/>
      <w:divBdr>
        <w:top w:val="none" w:sz="0" w:space="0" w:color="auto"/>
        <w:left w:val="none" w:sz="0" w:space="0" w:color="auto"/>
        <w:bottom w:val="none" w:sz="0" w:space="0" w:color="auto"/>
        <w:right w:val="none" w:sz="0" w:space="0" w:color="auto"/>
      </w:divBdr>
    </w:div>
    <w:div w:id="2045866138">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52075079">
      <w:bodyDiv w:val="1"/>
      <w:marLeft w:val="0"/>
      <w:marRight w:val="0"/>
      <w:marTop w:val="0"/>
      <w:marBottom w:val="0"/>
      <w:divBdr>
        <w:top w:val="none" w:sz="0" w:space="0" w:color="auto"/>
        <w:left w:val="none" w:sz="0" w:space="0" w:color="auto"/>
        <w:bottom w:val="none" w:sz="0" w:space="0" w:color="auto"/>
        <w:right w:val="none" w:sz="0" w:space="0" w:color="auto"/>
      </w:divBdr>
    </w:div>
    <w:div w:id="2063402579">
      <w:bodyDiv w:val="1"/>
      <w:marLeft w:val="0"/>
      <w:marRight w:val="0"/>
      <w:marTop w:val="0"/>
      <w:marBottom w:val="0"/>
      <w:divBdr>
        <w:top w:val="none" w:sz="0" w:space="0" w:color="auto"/>
        <w:left w:val="none" w:sz="0" w:space="0" w:color="auto"/>
        <w:bottom w:val="none" w:sz="0" w:space="0" w:color="auto"/>
        <w:right w:val="none" w:sz="0" w:space="0" w:color="auto"/>
      </w:divBdr>
      <w:divsChild>
        <w:div w:id="532495173">
          <w:marLeft w:val="480"/>
          <w:marRight w:val="0"/>
          <w:marTop w:val="0"/>
          <w:marBottom w:val="0"/>
          <w:divBdr>
            <w:top w:val="none" w:sz="0" w:space="0" w:color="auto"/>
            <w:left w:val="none" w:sz="0" w:space="0" w:color="auto"/>
            <w:bottom w:val="none" w:sz="0" w:space="0" w:color="auto"/>
            <w:right w:val="none" w:sz="0" w:space="0" w:color="auto"/>
          </w:divBdr>
        </w:div>
        <w:div w:id="1131628175">
          <w:marLeft w:val="480"/>
          <w:marRight w:val="0"/>
          <w:marTop w:val="0"/>
          <w:marBottom w:val="0"/>
          <w:divBdr>
            <w:top w:val="none" w:sz="0" w:space="0" w:color="auto"/>
            <w:left w:val="none" w:sz="0" w:space="0" w:color="auto"/>
            <w:bottom w:val="none" w:sz="0" w:space="0" w:color="auto"/>
            <w:right w:val="none" w:sz="0" w:space="0" w:color="auto"/>
          </w:divBdr>
        </w:div>
        <w:div w:id="1025402008">
          <w:marLeft w:val="480"/>
          <w:marRight w:val="0"/>
          <w:marTop w:val="0"/>
          <w:marBottom w:val="0"/>
          <w:divBdr>
            <w:top w:val="none" w:sz="0" w:space="0" w:color="auto"/>
            <w:left w:val="none" w:sz="0" w:space="0" w:color="auto"/>
            <w:bottom w:val="none" w:sz="0" w:space="0" w:color="auto"/>
            <w:right w:val="none" w:sz="0" w:space="0" w:color="auto"/>
          </w:divBdr>
        </w:div>
        <w:div w:id="18898185">
          <w:marLeft w:val="480"/>
          <w:marRight w:val="0"/>
          <w:marTop w:val="0"/>
          <w:marBottom w:val="0"/>
          <w:divBdr>
            <w:top w:val="none" w:sz="0" w:space="0" w:color="auto"/>
            <w:left w:val="none" w:sz="0" w:space="0" w:color="auto"/>
            <w:bottom w:val="none" w:sz="0" w:space="0" w:color="auto"/>
            <w:right w:val="none" w:sz="0" w:space="0" w:color="auto"/>
          </w:divBdr>
        </w:div>
        <w:div w:id="765267852">
          <w:marLeft w:val="480"/>
          <w:marRight w:val="0"/>
          <w:marTop w:val="0"/>
          <w:marBottom w:val="0"/>
          <w:divBdr>
            <w:top w:val="none" w:sz="0" w:space="0" w:color="auto"/>
            <w:left w:val="none" w:sz="0" w:space="0" w:color="auto"/>
            <w:bottom w:val="none" w:sz="0" w:space="0" w:color="auto"/>
            <w:right w:val="none" w:sz="0" w:space="0" w:color="auto"/>
          </w:divBdr>
        </w:div>
        <w:div w:id="1981881309">
          <w:marLeft w:val="480"/>
          <w:marRight w:val="0"/>
          <w:marTop w:val="0"/>
          <w:marBottom w:val="0"/>
          <w:divBdr>
            <w:top w:val="none" w:sz="0" w:space="0" w:color="auto"/>
            <w:left w:val="none" w:sz="0" w:space="0" w:color="auto"/>
            <w:bottom w:val="none" w:sz="0" w:space="0" w:color="auto"/>
            <w:right w:val="none" w:sz="0" w:space="0" w:color="auto"/>
          </w:divBdr>
        </w:div>
        <w:div w:id="724524115">
          <w:marLeft w:val="480"/>
          <w:marRight w:val="0"/>
          <w:marTop w:val="0"/>
          <w:marBottom w:val="0"/>
          <w:divBdr>
            <w:top w:val="none" w:sz="0" w:space="0" w:color="auto"/>
            <w:left w:val="none" w:sz="0" w:space="0" w:color="auto"/>
            <w:bottom w:val="none" w:sz="0" w:space="0" w:color="auto"/>
            <w:right w:val="none" w:sz="0" w:space="0" w:color="auto"/>
          </w:divBdr>
        </w:div>
        <w:div w:id="2100786791">
          <w:marLeft w:val="480"/>
          <w:marRight w:val="0"/>
          <w:marTop w:val="0"/>
          <w:marBottom w:val="0"/>
          <w:divBdr>
            <w:top w:val="none" w:sz="0" w:space="0" w:color="auto"/>
            <w:left w:val="none" w:sz="0" w:space="0" w:color="auto"/>
            <w:bottom w:val="none" w:sz="0" w:space="0" w:color="auto"/>
            <w:right w:val="none" w:sz="0" w:space="0" w:color="auto"/>
          </w:divBdr>
        </w:div>
        <w:div w:id="683440725">
          <w:marLeft w:val="480"/>
          <w:marRight w:val="0"/>
          <w:marTop w:val="0"/>
          <w:marBottom w:val="0"/>
          <w:divBdr>
            <w:top w:val="none" w:sz="0" w:space="0" w:color="auto"/>
            <w:left w:val="none" w:sz="0" w:space="0" w:color="auto"/>
            <w:bottom w:val="none" w:sz="0" w:space="0" w:color="auto"/>
            <w:right w:val="none" w:sz="0" w:space="0" w:color="auto"/>
          </w:divBdr>
        </w:div>
        <w:div w:id="1553811336">
          <w:marLeft w:val="480"/>
          <w:marRight w:val="0"/>
          <w:marTop w:val="0"/>
          <w:marBottom w:val="0"/>
          <w:divBdr>
            <w:top w:val="none" w:sz="0" w:space="0" w:color="auto"/>
            <w:left w:val="none" w:sz="0" w:space="0" w:color="auto"/>
            <w:bottom w:val="none" w:sz="0" w:space="0" w:color="auto"/>
            <w:right w:val="none" w:sz="0" w:space="0" w:color="auto"/>
          </w:divBdr>
        </w:div>
        <w:div w:id="2122067174">
          <w:marLeft w:val="480"/>
          <w:marRight w:val="0"/>
          <w:marTop w:val="0"/>
          <w:marBottom w:val="0"/>
          <w:divBdr>
            <w:top w:val="none" w:sz="0" w:space="0" w:color="auto"/>
            <w:left w:val="none" w:sz="0" w:space="0" w:color="auto"/>
            <w:bottom w:val="none" w:sz="0" w:space="0" w:color="auto"/>
            <w:right w:val="none" w:sz="0" w:space="0" w:color="auto"/>
          </w:divBdr>
        </w:div>
        <w:div w:id="1021855900">
          <w:marLeft w:val="480"/>
          <w:marRight w:val="0"/>
          <w:marTop w:val="0"/>
          <w:marBottom w:val="0"/>
          <w:divBdr>
            <w:top w:val="none" w:sz="0" w:space="0" w:color="auto"/>
            <w:left w:val="none" w:sz="0" w:space="0" w:color="auto"/>
            <w:bottom w:val="none" w:sz="0" w:space="0" w:color="auto"/>
            <w:right w:val="none" w:sz="0" w:space="0" w:color="auto"/>
          </w:divBdr>
        </w:div>
        <w:div w:id="478884707">
          <w:marLeft w:val="480"/>
          <w:marRight w:val="0"/>
          <w:marTop w:val="0"/>
          <w:marBottom w:val="0"/>
          <w:divBdr>
            <w:top w:val="none" w:sz="0" w:space="0" w:color="auto"/>
            <w:left w:val="none" w:sz="0" w:space="0" w:color="auto"/>
            <w:bottom w:val="none" w:sz="0" w:space="0" w:color="auto"/>
            <w:right w:val="none" w:sz="0" w:space="0" w:color="auto"/>
          </w:divBdr>
        </w:div>
        <w:div w:id="1685941470">
          <w:marLeft w:val="480"/>
          <w:marRight w:val="0"/>
          <w:marTop w:val="0"/>
          <w:marBottom w:val="0"/>
          <w:divBdr>
            <w:top w:val="none" w:sz="0" w:space="0" w:color="auto"/>
            <w:left w:val="none" w:sz="0" w:space="0" w:color="auto"/>
            <w:bottom w:val="none" w:sz="0" w:space="0" w:color="auto"/>
            <w:right w:val="none" w:sz="0" w:space="0" w:color="auto"/>
          </w:divBdr>
        </w:div>
        <w:div w:id="1823735941">
          <w:marLeft w:val="480"/>
          <w:marRight w:val="0"/>
          <w:marTop w:val="0"/>
          <w:marBottom w:val="0"/>
          <w:divBdr>
            <w:top w:val="none" w:sz="0" w:space="0" w:color="auto"/>
            <w:left w:val="none" w:sz="0" w:space="0" w:color="auto"/>
            <w:bottom w:val="none" w:sz="0" w:space="0" w:color="auto"/>
            <w:right w:val="none" w:sz="0" w:space="0" w:color="auto"/>
          </w:divBdr>
        </w:div>
        <w:div w:id="2021272390">
          <w:marLeft w:val="480"/>
          <w:marRight w:val="0"/>
          <w:marTop w:val="0"/>
          <w:marBottom w:val="0"/>
          <w:divBdr>
            <w:top w:val="none" w:sz="0" w:space="0" w:color="auto"/>
            <w:left w:val="none" w:sz="0" w:space="0" w:color="auto"/>
            <w:bottom w:val="none" w:sz="0" w:space="0" w:color="auto"/>
            <w:right w:val="none" w:sz="0" w:space="0" w:color="auto"/>
          </w:divBdr>
        </w:div>
        <w:div w:id="923992628">
          <w:marLeft w:val="480"/>
          <w:marRight w:val="0"/>
          <w:marTop w:val="0"/>
          <w:marBottom w:val="0"/>
          <w:divBdr>
            <w:top w:val="none" w:sz="0" w:space="0" w:color="auto"/>
            <w:left w:val="none" w:sz="0" w:space="0" w:color="auto"/>
            <w:bottom w:val="none" w:sz="0" w:space="0" w:color="auto"/>
            <w:right w:val="none" w:sz="0" w:space="0" w:color="auto"/>
          </w:divBdr>
        </w:div>
        <w:div w:id="1175879468">
          <w:marLeft w:val="480"/>
          <w:marRight w:val="0"/>
          <w:marTop w:val="0"/>
          <w:marBottom w:val="0"/>
          <w:divBdr>
            <w:top w:val="none" w:sz="0" w:space="0" w:color="auto"/>
            <w:left w:val="none" w:sz="0" w:space="0" w:color="auto"/>
            <w:bottom w:val="none" w:sz="0" w:space="0" w:color="auto"/>
            <w:right w:val="none" w:sz="0" w:space="0" w:color="auto"/>
          </w:divBdr>
        </w:div>
        <w:div w:id="961962831">
          <w:marLeft w:val="480"/>
          <w:marRight w:val="0"/>
          <w:marTop w:val="0"/>
          <w:marBottom w:val="0"/>
          <w:divBdr>
            <w:top w:val="none" w:sz="0" w:space="0" w:color="auto"/>
            <w:left w:val="none" w:sz="0" w:space="0" w:color="auto"/>
            <w:bottom w:val="none" w:sz="0" w:space="0" w:color="auto"/>
            <w:right w:val="none" w:sz="0" w:space="0" w:color="auto"/>
          </w:divBdr>
        </w:div>
        <w:div w:id="97259586">
          <w:marLeft w:val="480"/>
          <w:marRight w:val="0"/>
          <w:marTop w:val="0"/>
          <w:marBottom w:val="0"/>
          <w:divBdr>
            <w:top w:val="none" w:sz="0" w:space="0" w:color="auto"/>
            <w:left w:val="none" w:sz="0" w:space="0" w:color="auto"/>
            <w:bottom w:val="none" w:sz="0" w:space="0" w:color="auto"/>
            <w:right w:val="none" w:sz="0" w:space="0" w:color="auto"/>
          </w:divBdr>
        </w:div>
        <w:div w:id="1646202439">
          <w:marLeft w:val="480"/>
          <w:marRight w:val="0"/>
          <w:marTop w:val="0"/>
          <w:marBottom w:val="0"/>
          <w:divBdr>
            <w:top w:val="none" w:sz="0" w:space="0" w:color="auto"/>
            <w:left w:val="none" w:sz="0" w:space="0" w:color="auto"/>
            <w:bottom w:val="none" w:sz="0" w:space="0" w:color="auto"/>
            <w:right w:val="none" w:sz="0" w:space="0" w:color="auto"/>
          </w:divBdr>
        </w:div>
        <w:div w:id="1792943530">
          <w:marLeft w:val="480"/>
          <w:marRight w:val="0"/>
          <w:marTop w:val="0"/>
          <w:marBottom w:val="0"/>
          <w:divBdr>
            <w:top w:val="none" w:sz="0" w:space="0" w:color="auto"/>
            <w:left w:val="none" w:sz="0" w:space="0" w:color="auto"/>
            <w:bottom w:val="none" w:sz="0" w:space="0" w:color="auto"/>
            <w:right w:val="none" w:sz="0" w:space="0" w:color="auto"/>
          </w:divBdr>
        </w:div>
        <w:div w:id="276914021">
          <w:marLeft w:val="480"/>
          <w:marRight w:val="0"/>
          <w:marTop w:val="0"/>
          <w:marBottom w:val="0"/>
          <w:divBdr>
            <w:top w:val="none" w:sz="0" w:space="0" w:color="auto"/>
            <w:left w:val="none" w:sz="0" w:space="0" w:color="auto"/>
            <w:bottom w:val="none" w:sz="0" w:space="0" w:color="auto"/>
            <w:right w:val="none" w:sz="0" w:space="0" w:color="auto"/>
          </w:divBdr>
        </w:div>
        <w:div w:id="1952738759">
          <w:marLeft w:val="480"/>
          <w:marRight w:val="0"/>
          <w:marTop w:val="0"/>
          <w:marBottom w:val="0"/>
          <w:divBdr>
            <w:top w:val="none" w:sz="0" w:space="0" w:color="auto"/>
            <w:left w:val="none" w:sz="0" w:space="0" w:color="auto"/>
            <w:bottom w:val="none" w:sz="0" w:space="0" w:color="auto"/>
            <w:right w:val="none" w:sz="0" w:space="0" w:color="auto"/>
          </w:divBdr>
        </w:div>
        <w:div w:id="1212116054">
          <w:marLeft w:val="480"/>
          <w:marRight w:val="0"/>
          <w:marTop w:val="0"/>
          <w:marBottom w:val="0"/>
          <w:divBdr>
            <w:top w:val="none" w:sz="0" w:space="0" w:color="auto"/>
            <w:left w:val="none" w:sz="0" w:space="0" w:color="auto"/>
            <w:bottom w:val="none" w:sz="0" w:space="0" w:color="auto"/>
            <w:right w:val="none" w:sz="0" w:space="0" w:color="auto"/>
          </w:divBdr>
        </w:div>
        <w:div w:id="1508206243">
          <w:marLeft w:val="480"/>
          <w:marRight w:val="0"/>
          <w:marTop w:val="0"/>
          <w:marBottom w:val="0"/>
          <w:divBdr>
            <w:top w:val="none" w:sz="0" w:space="0" w:color="auto"/>
            <w:left w:val="none" w:sz="0" w:space="0" w:color="auto"/>
            <w:bottom w:val="none" w:sz="0" w:space="0" w:color="auto"/>
            <w:right w:val="none" w:sz="0" w:space="0" w:color="auto"/>
          </w:divBdr>
        </w:div>
        <w:div w:id="2103213678">
          <w:marLeft w:val="480"/>
          <w:marRight w:val="0"/>
          <w:marTop w:val="0"/>
          <w:marBottom w:val="0"/>
          <w:divBdr>
            <w:top w:val="none" w:sz="0" w:space="0" w:color="auto"/>
            <w:left w:val="none" w:sz="0" w:space="0" w:color="auto"/>
            <w:bottom w:val="none" w:sz="0" w:space="0" w:color="auto"/>
            <w:right w:val="none" w:sz="0" w:space="0" w:color="auto"/>
          </w:divBdr>
        </w:div>
        <w:div w:id="1625307403">
          <w:marLeft w:val="480"/>
          <w:marRight w:val="0"/>
          <w:marTop w:val="0"/>
          <w:marBottom w:val="0"/>
          <w:divBdr>
            <w:top w:val="none" w:sz="0" w:space="0" w:color="auto"/>
            <w:left w:val="none" w:sz="0" w:space="0" w:color="auto"/>
            <w:bottom w:val="none" w:sz="0" w:space="0" w:color="auto"/>
            <w:right w:val="none" w:sz="0" w:space="0" w:color="auto"/>
          </w:divBdr>
        </w:div>
        <w:div w:id="1670715132">
          <w:marLeft w:val="480"/>
          <w:marRight w:val="0"/>
          <w:marTop w:val="0"/>
          <w:marBottom w:val="0"/>
          <w:divBdr>
            <w:top w:val="none" w:sz="0" w:space="0" w:color="auto"/>
            <w:left w:val="none" w:sz="0" w:space="0" w:color="auto"/>
            <w:bottom w:val="none" w:sz="0" w:space="0" w:color="auto"/>
            <w:right w:val="none" w:sz="0" w:space="0" w:color="auto"/>
          </w:divBdr>
        </w:div>
        <w:div w:id="2047680964">
          <w:marLeft w:val="480"/>
          <w:marRight w:val="0"/>
          <w:marTop w:val="0"/>
          <w:marBottom w:val="0"/>
          <w:divBdr>
            <w:top w:val="none" w:sz="0" w:space="0" w:color="auto"/>
            <w:left w:val="none" w:sz="0" w:space="0" w:color="auto"/>
            <w:bottom w:val="none" w:sz="0" w:space="0" w:color="auto"/>
            <w:right w:val="none" w:sz="0" w:space="0" w:color="auto"/>
          </w:divBdr>
        </w:div>
        <w:div w:id="859971904">
          <w:marLeft w:val="480"/>
          <w:marRight w:val="0"/>
          <w:marTop w:val="0"/>
          <w:marBottom w:val="0"/>
          <w:divBdr>
            <w:top w:val="none" w:sz="0" w:space="0" w:color="auto"/>
            <w:left w:val="none" w:sz="0" w:space="0" w:color="auto"/>
            <w:bottom w:val="none" w:sz="0" w:space="0" w:color="auto"/>
            <w:right w:val="none" w:sz="0" w:space="0" w:color="auto"/>
          </w:divBdr>
        </w:div>
        <w:div w:id="1131752656">
          <w:marLeft w:val="480"/>
          <w:marRight w:val="0"/>
          <w:marTop w:val="0"/>
          <w:marBottom w:val="0"/>
          <w:divBdr>
            <w:top w:val="none" w:sz="0" w:space="0" w:color="auto"/>
            <w:left w:val="none" w:sz="0" w:space="0" w:color="auto"/>
            <w:bottom w:val="none" w:sz="0" w:space="0" w:color="auto"/>
            <w:right w:val="none" w:sz="0" w:space="0" w:color="auto"/>
          </w:divBdr>
        </w:div>
        <w:div w:id="951279079">
          <w:marLeft w:val="480"/>
          <w:marRight w:val="0"/>
          <w:marTop w:val="0"/>
          <w:marBottom w:val="0"/>
          <w:divBdr>
            <w:top w:val="none" w:sz="0" w:space="0" w:color="auto"/>
            <w:left w:val="none" w:sz="0" w:space="0" w:color="auto"/>
            <w:bottom w:val="none" w:sz="0" w:space="0" w:color="auto"/>
            <w:right w:val="none" w:sz="0" w:space="0" w:color="auto"/>
          </w:divBdr>
        </w:div>
        <w:div w:id="1622347319">
          <w:marLeft w:val="480"/>
          <w:marRight w:val="0"/>
          <w:marTop w:val="0"/>
          <w:marBottom w:val="0"/>
          <w:divBdr>
            <w:top w:val="none" w:sz="0" w:space="0" w:color="auto"/>
            <w:left w:val="none" w:sz="0" w:space="0" w:color="auto"/>
            <w:bottom w:val="none" w:sz="0" w:space="0" w:color="auto"/>
            <w:right w:val="none" w:sz="0" w:space="0" w:color="auto"/>
          </w:divBdr>
        </w:div>
        <w:div w:id="1204631264">
          <w:marLeft w:val="480"/>
          <w:marRight w:val="0"/>
          <w:marTop w:val="0"/>
          <w:marBottom w:val="0"/>
          <w:divBdr>
            <w:top w:val="none" w:sz="0" w:space="0" w:color="auto"/>
            <w:left w:val="none" w:sz="0" w:space="0" w:color="auto"/>
            <w:bottom w:val="none" w:sz="0" w:space="0" w:color="auto"/>
            <w:right w:val="none" w:sz="0" w:space="0" w:color="auto"/>
          </w:divBdr>
        </w:div>
        <w:div w:id="1124615332">
          <w:marLeft w:val="480"/>
          <w:marRight w:val="0"/>
          <w:marTop w:val="0"/>
          <w:marBottom w:val="0"/>
          <w:divBdr>
            <w:top w:val="none" w:sz="0" w:space="0" w:color="auto"/>
            <w:left w:val="none" w:sz="0" w:space="0" w:color="auto"/>
            <w:bottom w:val="none" w:sz="0" w:space="0" w:color="auto"/>
            <w:right w:val="none" w:sz="0" w:space="0" w:color="auto"/>
          </w:divBdr>
        </w:div>
        <w:div w:id="1139421504">
          <w:marLeft w:val="480"/>
          <w:marRight w:val="0"/>
          <w:marTop w:val="0"/>
          <w:marBottom w:val="0"/>
          <w:divBdr>
            <w:top w:val="none" w:sz="0" w:space="0" w:color="auto"/>
            <w:left w:val="none" w:sz="0" w:space="0" w:color="auto"/>
            <w:bottom w:val="none" w:sz="0" w:space="0" w:color="auto"/>
            <w:right w:val="none" w:sz="0" w:space="0" w:color="auto"/>
          </w:divBdr>
        </w:div>
        <w:div w:id="1410999116">
          <w:marLeft w:val="480"/>
          <w:marRight w:val="0"/>
          <w:marTop w:val="0"/>
          <w:marBottom w:val="0"/>
          <w:divBdr>
            <w:top w:val="none" w:sz="0" w:space="0" w:color="auto"/>
            <w:left w:val="none" w:sz="0" w:space="0" w:color="auto"/>
            <w:bottom w:val="none" w:sz="0" w:space="0" w:color="auto"/>
            <w:right w:val="none" w:sz="0" w:space="0" w:color="auto"/>
          </w:divBdr>
        </w:div>
        <w:div w:id="673070318">
          <w:marLeft w:val="480"/>
          <w:marRight w:val="0"/>
          <w:marTop w:val="0"/>
          <w:marBottom w:val="0"/>
          <w:divBdr>
            <w:top w:val="none" w:sz="0" w:space="0" w:color="auto"/>
            <w:left w:val="none" w:sz="0" w:space="0" w:color="auto"/>
            <w:bottom w:val="none" w:sz="0" w:space="0" w:color="auto"/>
            <w:right w:val="none" w:sz="0" w:space="0" w:color="auto"/>
          </w:divBdr>
        </w:div>
        <w:div w:id="979267375">
          <w:marLeft w:val="480"/>
          <w:marRight w:val="0"/>
          <w:marTop w:val="0"/>
          <w:marBottom w:val="0"/>
          <w:divBdr>
            <w:top w:val="none" w:sz="0" w:space="0" w:color="auto"/>
            <w:left w:val="none" w:sz="0" w:space="0" w:color="auto"/>
            <w:bottom w:val="none" w:sz="0" w:space="0" w:color="auto"/>
            <w:right w:val="none" w:sz="0" w:space="0" w:color="auto"/>
          </w:divBdr>
        </w:div>
        <w:div w:id="660738316">
          <w:marLeft w:val="480"/>
          <w:marRight w:val="0"/>
          <w:marTop w:val="0"/>
          <w:marBottom w:val="0"/>
          <w:divBdr>
            <w:top w:val="none" w:sz="0" w:space="0" w:color="auto"/>
            <w:left w:val="none" w:sz="0" w:space="0" w:color="auto"/>
            <w:bottom w:val="none" w:sz="0" w:space="0" w:color="auto"/>
            <w:right w:val="none" w:sz="0" w:space="0" w:color="auto"/>
          </w:divBdr>
        </w:div>
        <w:div w:id="1558199185">
          <w:marLeft w:val="480"/>
          <w:marRight w:val="0"/>
          <w:marTop w:val="0"/>
          <w:marBottom w:val="0"/>
          <w:divBdr>
            <w:top w:val="none" w:sz="0" w:space="0" w:color="auto"/>
            <w:left w:val="none" w:sz="0" w:space="0" w:color="auto"/>
            <w:bottom w:val="none" w:sz="0" w:space="0" w:color="auto"/>
            <w:right w:val="none" w:sz="0" w:space="0" w:color="auto"/>
          </w:divBdr>
        </w:div>
        <w:div w:id="1455252930">
          <w:marLeft w:val="480"/>
          <w:marRight w:val="0"/>
          <w:marTop w:val="0"/>
          <w:marBottom w:val="0"/>
          <w:divBdr>
            <w:top w:val="none" w:sz="0" w:space="0" w:color="auto"/>
            <w:left w:val="none" w:sz="0" w:space="0" w:color="auto"/>
            <w:bottom w:val="none" w:sz="0" w:space="0" w:color="auto"/>
            <w:right w:val="none" w:sz="0" w:space="0" w:color="auto"/>
          </w:divBdr>
        </w:div>
        <w:div w:id="664360058">
          <w:marLeft w:val="480"/>
          <w:marRight w:val="0"/>
          <w:marTop w:val="0"/>
          <w:marBottom w:val="0"/>
          <w:divBdr>
            <w:top w:val="none" w:sz="0" w:space="0" w:color="auto"/>
            <w:left w:val="none" w:sz="0" w:space="0" w:color="auto"/>
            <w:bottom w:val="none" w:sz="0" w:space="0" w:color="auto"/>
            <w:right w:val="none" w:sz="0" w:space="0" w:color="auto"/>
          </w:divBdr>
        </w:div>
        <w:div w:id="1200439737">
          <w:marLeft w:val="480"/>
          <w:marRight w:val="0"/>
          <w:marTop w:val="0"/>
          <w:marBottom w:val="0"/>
          <w:divBdr>
            <w:top w:val="none" w:sz="0" w:space="0" w:color="auto"/>
            <w:left w:val="none" w:sz="0" w:space="0" w:color="auto"/>
            <w:bottom w:val="none" w:sz="0" w:space="0" w:color="auto"/>
            <w:right w:val="none" w:sz="0" w:space="0" w:color="auto"/>
          </w:divBdr>
        </w:div>
        <w:div w:id="1047876775">
          <w:marLeft w:val="480"/>
          <w:marRight w:val="0"/>
          <w:marTop w:val="0"/>
          <w:marBottom w:val="0"/>
          <w:divBdr>
            <w:top w:val="none" w:sz="0" w:space="0" w:color="auto"/>
            <w:left w:val="none" w:sz="0" w:space="0" w:color="auto"/>
            <w:bottom w:val="none" w:sz="0" w:space="0" w:color="auto"/>
            <w:right w:val="none" w:sz="0" w:space="0" w:color="auto"/>
          </w:divBdr>
        </w:div>
        <w:div w:id="105001161">
          <w:marLeft w:val="480"/>
          <w:marRight w:val="0"/>
          <w:marTop w:val="0"/>
          <w:marBottom w:val="0"/>
          <w:divBdr>
            <w:top w:val="none" w:sz="0" w:space="0" w:color="auto"/>
            <w:left w:val="none" w:sz="0" w:space="0" w:color="auto"/>
            <w:bottom w:val="none" w:sz="0" w:space="0" w:color="auto"/>
            <w:right w:val="none" w:sz="0" w:space="0" w:color="auto"/>
          </w:divBdr>
        </w:div>
        <w:div w:id="279267116">
          <w:marLeft w:val="480"/>
          <w:marRight w:val="0"/>
          <w:marTop w:val="0"/>
          <w:marBottom w:val="0"/>
          <w:divBdr>
            <w:top w:val="none" w:sz="0" w:space="0" w:color="auto"/>
            <w:left w:val="none" w:sz="0" w:space="0" w:color="auto"/>
            <w:bottom w:val="none" w:sz="0" w:space="0" w:color="auto"/>
            <w:right w:val="none" w:sz="0" w:space="0" w:color="auto"/>
          </w:divBdr>
        </w:div>
        <w:div w:id="730889339">
          <w:marLeft w:val="480"/>
          <w:marRight w:val="0"/>
          <w:marTop w:val="0"/>
          <w:marBottom w:val="0"/>
          <w:divBdr>
            <w:top w:val="none" w:sz="0" w:space="0" w:color="auto"/>
            <w:left w:val="none" w:sz="0" w:space="0" w:color="auto"/>
            <w:bottom w:val="none" w:sz="0" w:space="0" w:color="auto"/>
            <w:right w:val="none" w:sz="0" w:space="0" w:color="auto"/>
          </w:divBdr>
        </w:div>
        <w:div w:id="1356078400">
          <w:marLeft w:val="480"/>
          <w:marRight w:val="0"/>
          <w:marTop w:val="0"/>
          <w:marBottom w:val="0"/>
          <w:divBdr>
            <w:top w:val="none" w:sz="0" w:space="0" w:color="auto"/>
            <w:left w:val="none" w:sz="0" w:space="0" w:color="auto"/>
            <w:bottom w:val="none" w:sz="0" w:space="0" w:color="auto"/>
            <w:right w:val="none" w:sz="0" w:space="0" w:color="auto"/>
          </w:divBdr>
        </w:div>
        <w:div w:id="1993676744">
          <w:marLeft w:val="480"/>
          <w:marRight w:val="0"/>
          <w:marTop w:val="0"/>
          <w:marBottom w:val="0"/>
          <w:divBdr>
            <w:top w:val="none" w:sz="0" w:space="0" w:color="auto"/>
            <w:left w:val="none" w:sz="0" w:space="0" w:color="auto"/>
            <w:bottom w:val="none" w:sz="0" w:space="0" w:color="auto"/>
            <w:right w:val="none" w:sz="0" w:space="0" w:color="auto"/>
          </w:divBdr>
        </w:div>
        <w:div w:id="952439868">
          <w:marLeft w:val="480"/>
          <w:marRight w:val="0"/>
          <w:marTop w:val="0"/>
          <w:marBottom w:val="0"/>
          <w:divBdr>
            <w:top w:val="none" w:sz="0" w:space="0" w:color="auto"/>
            <w:left w:val="none" w:sz="0" w:space="0" w:color="auto"/>
            <w:bottom w:val="none" w:sz="0" w:space="0" w:color="auto"/>
            <w:right w:val="none" w:sz="0" w:space="0" w:color="auto"/>
          </w:divBdr>
        </w:div>
        <w:div w:id="677776200">
          <w:marLeft w:val="480"/>
          <w:marRight w:val="0"/>
          <w:marTop w:val="0"/>
          <w:marBottom w:val="0"/>
          <w:divBdr>
            <w:top w:val="none" w:sz="0" w:space="0" w:color="auto"/>
            <w:left w:val="none" w:sz="0" w:space="0" w:color="auto"/>
            <w:bottom w:val="none" w:sz="0" w:space="0" w:color="auto"/>
            <w:right w:val="none" w:sz="0" w:space="0" w:color="auto"/>
          </w:divBdr>
        </w:div>
        <w:div w:id="54936074">
          <w:marLeft w:val="480"/>
          <w:marRight w:val="0"/>
          <w:marTop w:val="0"/>
          <w:marBottom w:val="0"/>
          <w:divBdr>
            <w:top w:val="none" w:sz="0" w:space="0" w:color="auto"/>
            <w:left w:val="none" w:sz="0" w:space="0" w:color="auto"/>
            <w:bottom w:val="none" w:sz="0" w:space="0" w:color="auto"/>
            <w:right w:val="none" w:sz="0" w:space="0" w:color="auto"/>
          </w:divBdr>
        </w:div>
        <w:div w:id="542717185">
          <w:marLeft w:val="480"/>
          <w:marRight w:val="0"/>
          <w:marTop w:val="0"/>
          <w:marBottom w:val="0"/>
          <w:divBdr>
            <w:top w:val="none" w:sz="0" w:space="0" w:color="auto"/>
            <w:left w:val="none" w:sz="0" w:space="0" w:color="auto"/>
            <w:bottom w:val="none" w:sz="0" w:space="0" w:color="auto"/>
            <w:right w:val="none" w:sz="0" w:space="0" w:color="auto"/>
          </w:divBdr>
        </w:div>
        <w:div w:id="740175433">
          <w:marLeft w:val="480"/>
          <w:marRight w:val="0"/>
          <w:marTop w:val="0"/>
          <w:marBottom w:val="0"/>
          <w:divBdr>
            <w:top w:val="none" w:sz="0" w:space="0" w:color="auto"/>
            <w:left w:val="none" w:sz="0" w:space="0" w:color="auto"/>
            <w:bottom w:val="none" w:sz="0" w:space="0" w:color="auto"/>
            <w:right w:val="none" w:sz="0" w:space="0" w:color="auto"/>
          </w:divBdr>
        </w:div>
        <w:div w:id="409230980">
          <w:marLeft w:val="480"/>
          <w:marRight w:val="0"/>
          <w:marTop w:val="0"/>
          <w:marBottom w:val="0"/>
          <w:divBdr>
            <w:top w:val="none" w:sz="0" w:space="0" w:color="auto"/>
            <w:left w:val="none" w:sz="0" w:space="0" w:color="auto"/>
            <w:bottom w:val="none" w:sz="0" w:space="0" w:color="auto"/>
            <w:right w:val="none" w:sz="0" w:space="0" w:color="auto"/>
          </w:divBdr>
        </w:div>
        <w:div w:id="1202785800">
          <w:marLeft w:val="480"/>
          <w:marRight w:val="0"/>
          <w:marTop w:val="0"/>
          <w:marBottom w:val="0"/>
          <w:divBdr>
            <w:top w:val="none" w:sz="0" w:space="0" w:color="auto"/>
            <w:left w:val="none" w:sz="0" w:space="0" w:color="auto"/>
            <w:bottom w:val="none" w:sz="0" w:space="0" w:color="auto"/>
            <w:right w:val="none" w:sz="0" w:space="0" w:color="auto"/>
          </w:divBdr>
        </w:div>
        <w:div w:id="1681464481">
          <w:marLeft w:val="480"/>
          <w:marRight w:val="0"/>
          <w:marTop w:val="0"/>
          <w:marBottom w:val="0"/>
          <w:divBdr>
            <w:top w:val="none" w:sz="0" w:space="0" w:color="auto"/>
            <w:left w:val="none" w:sz="0" w:space="0" w:color="auto"/>
            <w:bottom w:val="none" w:sz="0" w:space="0" w:color="auto"/>
            <w:right w:val="none" w:sz="0" w:space="0" w:color="auto"/>
          </w:divBdr>
        </w:div>
        <w:div w:id="618537399">
          <w:marLeft w:val="480"/>
          <w:marRight w:val="0"/>
          <w:marTop w:val="0"/>
          <w:marBottom w:val="0"/>
          <w:divBdr>
            <w:top w:val="none" w:sz="0" w:space="0" w:color="auto"/>
            <w:left w:val="none" w:sz="0" w:space="0" w:color="auto"/>
            <w:bottom w:val="none" w:sz="0" w:space="0" w:color="auto"/>
            <w:right w:val="none" w:sz="0" w:space="0" w:color="auto"/>
          </w:divBdr>
        </w:div>
        <w:div w:id="1563952089">
          <w:marLeft w:val="480"/>
          <w:marRight w:val="0"/>
          <w:marTop w:val="0"/>
          <w:marBottom w:val="0"/>
          <w:divBdr>
            <w:top w:val="none" w:sz="0" w:space="0" w:color="auto"/>
            <w:left w:val="none" w:sz="0" w:space="0" w:color="auto"/>
            <w:bottom w:val="none" w:sz="0" w:space="0" w:color="auto"/>
            <w:right w:val="none" w:sz="0" w:space="0" w:color="auto"/>
          </w:divBdr>
        </w:div>
        <w:div w:id="1329555160">
          <w:marLeft w:val="480"/>
          <w:marRight w:val="0"/>
          <w:marTop w:val="0"/>
          <w:marBottom w:val="0"/>
          <w:divBdr>
            <w:top w:val="none" w:sz="0" w:space="0" w:color="auto"/>
            <w:left w:val="none" w:sz="0" w:space="0" w:color="auto"/>
            <w:bottom w:val="none" w:sz="0" w:space="0" w:color="auto"/>
            <w:right w:val="none" w:sz="0" w:space="0" w:color="auto"/>
          </w:divBdr>
        </w:div>
        <w:div w:id="1426657361">
          <w:marLeft w:val="480"/>
          <w:marRight w:val="0"/>
          <w:marTop w:val="0"/>
          <w:marBottom w:val="0"/>
          <w:divBdr>
            <w:top w:val="none" w:sz="0" w:space="0" w:color="auto"/>
            <w:left w:val="none" w:sz="0" w:space="0" w:color="auto"/>
            <w:bottom w:val="none" w:sz="0" w:space="0" w:color="auto"/>
            <w:right w:val="none" w:sz="0" w:space="0" w:color="auto"/>
          </w:divBdr>
        </w:div>
        <w:div w:id="2100176266">
          <w:marLeft w:val="480"/>
          <w:marRight w:val="0"/>
          <w:marTop w:val="0"/>
          <w:marBottom w:val="0"/>
          <w:divBdr>
            <w:top w:val="none" w:sz="0" w:space="0" w:color="auto"/>
            <w:left w:val="none" w:sz="0" w:space="0" w:color="auto"/>
            <w:bottom w:val="none" w:sz="0" w:space="0" w:color="auto"/>
            <w:right w:val="none" w:sz="0" w:space="0" w:color="auto"/>
          </w:divBdr>
        </w:div>
        <w:div w:id="311449960">
          <w:marLeft w:val="480"/>
          <w:marRight w:val="0"/>
          <w:marTop w:val="0"/>
          <w:marBottom w:val="0"/>
          <w:divBdr>
            <w:top w:val="none" w:sz="0" w:space="0" w:color="auto"/>
            <w:left w:val="none" w:sz="0" w:space="0" w:color="auto"/>
            <w:bottom w:val="none" w:sz="0" w:space="0" w:color="auto"/>
            <w:right w:val="none" w:sz="0" w:space="0" w:color="auto"/>
          </w:divBdr>
        </w:div>
        <w:div w:id="2040471411">
          <w:marLeft w:val="480"/>
          <w:marRight w:val="0"/>
          <w:marTop w:val="0"/>
          <w:marBottom w:val="0"/>
          <w:divBdr>
            <w:top w:val="none" w:sz="0" w:space="0" w:color="auto"/>
            <w:left w:val="none" w:sz="0" w:space="0" w:color="auto"/>
            <w:bottom w:val="none" w:sz="0" w:space="0" w:color="auto"/>
            <w:right w:val="none" w:sz="0" w:space="0" w:color="auto"/>
          </w:divBdr>
        </w:div>
        <w:div w:id="716012689">
          <w:marLeft w:val="480"/>
          <w:marRight w:val="0"/>
          <w:marTop w:val="0"/>
          <w:marBottom w:val="0"/>
          <w:divBdr>
            <w:top w:val="none" w:sz="0" w:space="0" w:color="auto"/>
            <w:left w:val="none" w:sz="0" w:space="0" w:color="auto"/>
            <w:bottom w:val="none" w:sz="0" w:space="0" w:color="auto"/>
            <w:right w:val="none" w:sz="0" w:space="0" w:color="auto"/>
          </w:divBdr>
        </w:div>
        <w:div w:id="969016835">
          <w:marLeft w:val="480"/>
          <w:marRight w:val="0"/>
          <w:marTop w:val="0"/>
          <w:marBottom w:val="0"/>
          <w:divBdr>
            <w:top w:val="none" w:sz="0" w:space="0" w:color="auto"/>
            <w:left w:val="none" w:sz="0" w:space="0" w:color="auto"/>
            <w:bottom w:val="none" w:sz="0" w:space="0" w:color="auto"/>
            <w:right w:val="none" w:sz="0" w:space="0" w:color="auto"/>
          </w:divBdr>
        </w:div>
        <w:div w:id="1495486551">
          <w:marLeft w:val="480"/>
          <w:marRight w:val="0"/>
          <w:marTop w:val="0"/>
          <w:marBottom w:val="0"/>
          <w:divBdr>
            <w:top w:val="none" w:sz="0" w:space="0" w:color="auto"/>
            <w:left w:val="none" w:sz="0" w:space="0" w:color="auto"/>
            <w:bottom w:val="none" w:sz="0" w:space="0" w:color="auto"/>
            <w:right w:val="none" w:sz="0" w:space="0" w:color="auto"/>
          </w:divBdr>
        </w:div>
        <w:div w:id="1598708274">
          <w:marLeft w:val="480"/>
          <w:marRight w:val="0"/>
          <w:marTop w:val="0"/>
          <w:marBottom w:val="0"/>
          <w:divBdr>
            <w:top w:val="none" w:sz="0" w:space="0" w:color="auto"/>
            <w:left w:val="none" w:sz="0" w:space="0" w:color="auto"/>
            <w:bottom w:val="none" w:sz="0" w:space="0" w:color="auto"/>
            <w:right w:val="none" w:sz="0" w:space="0" w:color="auto"/>
          </w:divBdr>
        </w:div>
        <w:div w:id="926885909">
          <w:marLeft w:val="480"/>
          <w:marRight w:val="0"/>
          <w:marTop w:val="0"/>
          <w:marBottom w:val="0"/>
          <w:divBdr>
            <w:top w:val="none" w:sz="0" w:space="0" w:color="auto"/>
            <w:left w:val="none" w:sz="0" w:space="0" w:color="auto"/>
            <w:bottom w:val="none" w:sz="0" w:space="0" w:color="auto"/>
            <w:right w:val="none" w:sz="0" w:space="0" w:color="auto"/>
          </w:divBdr>
        </w:div>
        <w:div w:id="2067992743">
          <w:marLeft w:val="480"/>
          <w:marRight w:val="0"/>
          <w:marTop w:val="0"/>
          <w:marBottom w:val="0"/>
          <w:divBdr>
            <w:top w:val="none" w:sz="0" w:space="0" w:color="auto"/>
            <w:left w:val="none" w:sz="0" w:space="0" w:color="auto"/>
            <w:bottom w:val="none" w:sz="0" w:space="0" w:color="auto"/>
            <w:right w:val="none" w:sz="0" w:space="0" w:color="auto"/>
          </w:divBdr>
        </w:div>
      </w:divsChild>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73581861">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095936700">
      <w:bodyDiv w:val="1"/>
      <w:marLeft w:val="0"/>
      <w:marRight w:val="0"/>
      <w:marTop w:val="0"/>
      <w:marBottom w:val="0"/>
      <w:divBdr>
        <w:top w:val="none" w:sz="0" w:space="0" w:color="auto"/>
        <w:left w:val="none" w:sz="0" w:space="0" w:color="auto"/>
        <w:bottom w:val="none" w:sz="0" w:space="0" w:color="auto"/>
        <w:right w:val="none" w:sz="0" w:space="0" w:color="auto"/>
      </w:divBdr>
      <w:divsChild>
        <w:div w:id="787512190">
          <w:marLeft w:val="480"/>
          <w:marRight w:val="0"/>
          <w:marTop w:val="0"/>
          <w:marBottom w:val="0"/>
          <w:divBdr>
            <w:top w:val="none" w:sz="0" w:space="0" w:color="auto"/>
            <w:left w:val="none" w:sz="0" w:space="0" w:color="auto"/>
            <w:bottom w:val="none" w:sz="0" w:space="0" w:color="auto"/>
            <w:right w:val="none" w:sz="0" w:space="0" w:color="auto"/>
          </w:divBdr>
        </w:div>
        <w:div w:id="1497115498">
          <w:marLeft w:val="480"/>
          <w:marRight w:val="0"/>
          <w:marTop w:val="0"/>
          <w:marBottom w:val="0"/>
          <w:divBdr>
            <w:top w:val="none" w:sz="0" w:space="0" w:color="auto"/>
            <w:left w:val="none" w:sz="0" w:space="0" w:color="auto"/>
            <w:bottom w:val="none" w:sz="0" w:space="0" w:color="auto"/>
            <w:right w:val="none" w:sz="0" w:space="0" w:color="auto"/>
          </w:divBdr>
        </w:div>
        <w:div w:id="385371408">
          <w:marLeft w:val="480"/>
          <w:marRight w:val="0"/>
          <w:marTop w:val="0"/>
          <w:marBottom w:val="0"/>
          <w:divBdr>
            <w:top w:val="none" w:sz="0" w:space="0" w:color="auto"/>
            <w:left w:val="none" w:sz="0" w:space="0" w:color="auto"/>
            <w:bottom w:val="none" w:sz="0" w:space="0" w:color="auto"/>
            <w:right w:val="none" w:sz="0" w:space="0" w:color="auto"/>
          </w:divBdr>
        </w:div>
        <w:div w:id="2101365072">
          <w:marLeft w:val="480"/>
          <w:marRight w:val="0"/>
          <w:marTop w:val="0"/>
          <w:marBottom w:val="0"/>
          <w:divBdr>
            <w:top w:val="none" w:sz="0" w:space="0" w:color="auto"/>
            <w:left w:val="none" w:sz="0" w:space="0" w:color="auto"/>
            <w:bottom w:val="none" w:sz="0" w:space="0" w:color="auto"/>
            <w:right w:val="none" w:sz="0" w:space="0" w:color="auto"/>
          </w:divBdr>
        </w:div>
        <w:div w:id="1061487535">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873876774">
          <w:marLeft w:val="480"/>
          <w:marRight w:val="0"/>
          <w:marTop w:val="0"/>
          <w:marBottom w:val="0"/>
          <w:divBdr>
            <w:top w:val="none" w:sz="0" w:space="0" w:color="auto"/>
            <w:left w:val="none" w:sz="0" w:space="0" w:color="auto"/>
            <w:bottom w:val="none" w:sz="0" w:space="0" w:color="auto"/>
            <w:right w:val="none" w:sz="0" w:space="0" w:color="auto"/>
          </w:divBdr>
        </w:div>
        <w:div w:id="1551765961">
          <w:marLeft w:val="480"/>
          <w:marRight w:val="0"/>
          <w:marTop w:val="0"/>
          <w:marBottom w:val="0"/>
          <w:divBdr>
            <w:top w:val="none" w:sz="0" w:space="0" w:color="auto"/>
            <w:left w:val="none" w:sz="0" w:space="0" w:color="auto"/>
            <w:bottom w:val="none" w:sz="0" w:space="0" w:color="auto"/>
            <w:right w:val="none" w:sz="0" w:space="0" w:color="auto"/>
          </w:divBdr>
        </w:div>
        <w:div w:id="2135825389">
          <w:marLeft w:val="480"/>
          <w:marRight w:val="0"/>
          <w:marTop w:val="0"/>
          <w:marBottom w:val="0"/>
          <w:divBdr>
            <w:top w:val="none" w:sz="0" w:space="0" w:color="auto"/>
            <w:left w:val="none" w:sz="0" w:space="0" w:color="auto"/>
            <w:bottom w:val="none" w:sz="0" w:space="0" w:color="auto"/>
            <w:right w:val="none" w:sz="0" w:space="0" w:color="auto"/>
          </w:divBdr>
        </w:div>
        <w:div w:id="471366266">
          <w:marLeft w:val="480"/>
          <w:marRight w:val="0"/>
          <w:marTop w:val="0"/>
          <w:marBottom w:val="0"/>
          <w:divBdr>
            <w:top w:val="none" w:sz="0" w:space="0" w:color="auto"/>
            <w:left w:val="none" w:sz="0" w:space="0" w:color="auto"/>
            <w:bottom w:val="none" w:sz="0" w:space="0" w:color="auto"/>
            <w:right w:val="none" w:sz="0" w:space="0" w:color="auto"/>
          </w:divBdr>
        </w:div>
        <w:div w:id="1601137734">
          <w:marLeft w:val="480"/>
          <w:marRight w:val="0"/>
          <w:marTop w:val="0"/>
          <w:marBottom w:val="0"/>
          <w:divBdr>
            <w:top w:val="none" w:sz="0" w:space="0" w:color="auto"/>
            <w:left w:val="none" w:sz="0" w:space="0" w:color="auto"/>
            <w:bottom w:val="none" w:sz="0" w:space="0" w:color="auto"/>
            <w:right w:val="none" w:sz="0" w:space="0" w:color="auto"/>
          </w:divBdr>
        </w:div>
        <w:div w:id="1328283886">
          <w:marLeft w:val="480"/>
          <w:marRight w:val="0"/>
          <w:marTop w:val="0"/>
          <w:marBottom w:val="0"/>
          <w:divBdr>
            <w:top w:val="none" w:sz="0" w:space="0" w:color="auto"/>
            <w:left w:val="none" w:sz="0" w:space="0" w:color="auto"/>
            <w:bottom w:val="none" w:sz="0" w:space="0" w:color="auto"/>
            <w:right w:val="none" w:sz="0" w:space="0" w:color="auto"/>
          </w:divBdr>
        </w:div>
        <w:div w:id="827206627">
          <w:marLeft w:val="480"/>
          <w:marRight w:val="0"/>
          <w:marTop w:val="0"/>
          <w:marBottom w:val="0"/>
          <w:divBdr>
            <w:top w:val="none" w:sz="0" w:space="0" w:color="auto"/>
            <w:left w:val="none" w:sz="0" w:space="0" w:color="auto"/>
            <w:bottom w:val="none" w:sz="0" w:space="0" w:color="auto"/>
            <w:right w:val="none" w:sz="0" w:space="0" w:color="auto"/>
          </w:divBdr>
        </w:div>
        <w:div w:id="511720263">
          <w:marLeft w:val="480"/>
          <w:marRight w:val="0"/>
          <w:marTop w:val="0"/>
          <w:marBottom w:val="0"/>
          <w:divBdr>
            <w:top w:val="none" w:sz="0" w:space="0" w:color="auto"/>
            <w:left w:val="none" w:sz="0" w:space="0" w:color="auto"/>
            <w:bottom w:val="none" w:sz="0" w:space="0" w:color="auto"/>
            <w:right w:val="none" w:sz="0" w:space="0" w:color="auto"/>
          </w:divBdr>
        </w:div>
        <w:div w:id="1114247126">
          <w:marLeft w:val="480"/>
          <w:marRight w:val="0"/>
          <w:marTop w:val="0"/>
          <w:marBottom w:val="0"/>
          <w:divBdr>
            <w:top w:val="none" w:sz="0" w:space="0" w:color="auto"/>
            <w:left w:val="none" w:sz="0" w:space="0" w:color="auto"/>
            <w:bottom w:val="none" w:sz="0" w:space="0" w:color="auto"/>
            <w:right w:val="none" w:sz="0" w:space="0" w:color="auto"/>
          </w:divBdr>
        </w:div>
        <w:div w:id="1722089956">
          <w:marLeft w:val="480"/>
          <w:marRight w:val="0"/>
          <w:marTop w:val="0"/>
          <w:marBottom w:val="0"/>
          <w:divBdr>
            <w:top w:val="none" w:sz="0" w:space="0" w:color="auto"/>
            <w:left w:val="none" w:sz="0" w:space="0" w:color="auto"/>
            <w:bottom w:val="none" w:sz="0" w:space="0" w:color="auto"/>
            <w:right w:val="none" w:sz="0" w:space="0" w:color="auto"/>
          </w:divBdr>
        </w:div>
        <w:div w:id="1283070294">
          <w:marLeft w:val="480"/>
          <w:marRight w:val="0"/>
          <w:marTop w:val="0"/>
          <w:marBottom w:val="0"/>
          <w:divBdr>
            <w:top w:val="none" w:sz="0" w:space="0" w:color="auto"/>
            <w:left w:val="none" w:sz="0" w:space="0" w:color="auto"/>
            <w:bottom w:val="none" w:sz="0" w:space="0" w:color="auto"/>
            <w:right w:val="none" w:sz="0" w:space="0" w:color="auto"/>
          </w:divBdr>
        </w:div>
        <w:div w:id="1707632876">
          <w:marLeft w:val="480"/>
          <w:marRight w:val="0"/>
          <w:marTop w:val="0"/>
          <w:marBottom w:val="0"/>
          <w:divBdr>
            <w:top w:val="none" w:sz="0" w:space="0" w:color="auto"/>
            <w:left w:val="none" w:sz="0" w:space="0" w:color="auto"/>
            <w:bottom w:val="none" w:sz="0" w:space="0" w:color="auto"/>
            <w:right w:val="none" w:sz="0" w:space="0" w:color="auto"/>
          </w:divBdr>
        </w:div>
        <w:div w:id="1238440504">
          <w:marLeft w:val="480"/>
          <w:marRight w:val="0"/>
          <w:marTop w:val="0"/>
          <w:marBottom w:val="0"/>
          <w:divBdr>
            <w:top w:val="none" w:sz="0" w:space="0" w:color="auto"/>
            <w:left w:val="none" w:sz="0" w:space="0" w:color="auto"/>
            <w:bottom w:val="none" w:sz="0" w:space="0" w:color="auto"/>
            <w:right w:val="none" w:sz="0" w:space="0" w:color="auto"/>
          </w:divBdr>
        </w:div>
        <w:div w:id="1064911121">
          <w:marLeft w:val="480"/>
          <w:marRight w:val="0"/>
          <w:marTop w:val="0"/>
          <w:marBottom w:val="0"/>
          <w:divBdr>
            <w:top w:val="none" w:sz="0" w:space="0" w:color="auto"/>
            <w:left w:val="none" w:sz="0" w:space="0" w:color="auto"/>
            <w:bottom w:val="none" w:sz="0" w:space="0" w:color="auto"/>
            <w:right w:val="none" w:sz="0" w:space="0" w:color="auto"/>
          </w:divBdr>
        </w:div>
        <w:div w:id="895507312">
          <w:marLeft w:val="480"/>
          <w:marRight w:val="0"/>
          <w:marTop w:val="0"/>
          <w:marBottom w:val="0"/>
          <w:divBdr>
            <w:top w:val="none" w:sz="0" w:space="0" w:color="auto"/>
            <w:left w:val="none" w:sz="0" w:space="0" w:color="auto"/>
            <w:bottom w:val="none" w:sz="0" w:space="0" w:color="auto"/>
            <w:right w:val="none" w:sz="0" w:space="0" w:color="auto"/>
          </w:divBdr>
        </w:div>
        <w:div w:id="1088308730">
          <w:marLeft w:val="480"/>
          <w:marRight w:val="0"/>
          <w:marTop w:val="0"/>
          <w:marBottom w:val="0"/>
          <w:divBdr>
            <w:top w:val="none" w:sz="0" w:space="0" w:color="auto"/>
            <w:left w:val="none" w:sz="0" w:space="0" w:color="auto"/>
            <w:bottom w:val="none" w:sz="0" w:space="0" w:color="auto"/>
            <w:right w:val="none" w:sz="0" w:space="0" w:color="auto"/>
          </w:divBdr>
        </w:div>
        <w:div w:id="1671520354">
          <w:marLeft w:val="480"/>
          <w:marRight w:val="0"/>
          <w:marTop w:val="0"/>
          <w:marBottom w:val="0"/>
          <w:divBdr>
            <w:top w:val="none" w:sz="0" w:space="0" w:color="auto"/>
            <w:left w:val="none" w:sz="0" w:space="0" w:color="auto"/>
            <w:bottom w:val="none" w:sz="0" w:space="0" w:color="auto"/>
            <w:right w:val="none" w:sz="0" w:space="0" w:color="auto"/>
          </w:divBdr>
        </w:div>
        <w:div w:id="237138106">
          <w:marLeft w:val="480"/>
          <w:marRight w:val="0"/>
          <w:marTop w:val="0"/>
          <w:marBottom w:val="0"/>
          <w:divBdr>
            <w:top w:val="none" w:sz="0" w:space="0" w:color="auto"/>
            <w:left w:val="none" w:sz="0" w:space="0" w:color="auto"/>
            <w:bottom w:val="none" w:sz="0" w:space="0" w:color="auto"/>
            <w:right w:val="none" w:sz="0" w:space="0" w:color="auto"/>
          </w:divBdr>
        </w:div>
        <w:div w:id="384838111">
          <w:marLeft w:val="480"/>
          <w:marRight w:val="0"/>
          <w:marTop w:val="0"/>
          <w:marBottom w:val="0"/>
          <w:divBdr>
            <w:top w:val="none" w:sz="0" w:space="0" w:color="auto"/>
            <w:left w:val="none" w:sz="0" w:space="0" w:color="auto"/>
            <w:bottom w:val="none" w:sz="0" w:space="0" w:color="auto"/>
            <w:right w:val="none" w:sz="0" w:space="0" w:color="auto"/>
          </w:divBdr>
        </w:div>
        <w:div w:id="260771033">
          <w:marLeft w:val="480"/>
          <w:marRight w:val="0"/>
          <w:marTop w:val="0"/>
          <w:marBottom w:val="0"/>
          <w:divBdr>
            <w:top w:val="none" w:sz="0" w:space="0" w:color="auto"/>
            <w:left w:val="none" w:sz="0" w:space="0" w:color="auto"/>
            <w:bottom w:val="none" w:sz="0" w:space="0" w:color="auto"/>
            <w:right w:val="none" w:sz="0" w:space="0" w:color="auto"/>
          </w:divBdr>
        </w:div>
        <w:div w:id="1741050402">
          <w:marLeft w:val="480"/>
          <w:marRight w:val="0"/>
          <w:marTop w:val="0"/>
          <w:marBottom w:val="0"/>
          <w:divBdr>
            <w:top w:val="none" w:sz="0" w:space="0" w:color="auto"/>
            <w:left w:val="none" w:sz="0" w:space="0" w:color="auto"/>
            <w:bottom w:val="none" w:sz="0" w:space="0" w:color="auto"/>
            <w:right w:val="none" w:sz="0" w:space="0" w:color="auto"/>
          </w:divBdr>
        </w:div>
        <w:div w:id="1078747404">
          <w:marLeft w:val="480"/>
          <w:marRight w:val="0"/>
          <w:marTop w:val="0"/>
          <w:marBottom w:val="0"/>
          <w:divBdr>
            <w:top w:val="none" w:sz="0" w:space="0" w:color="auto"/>
            <w:left w:val="none" w:sz="0" w:space="0" w:color="auto"/>
            <w:bottom w:val="none" w:sz="0" w:space="0" w:color="auto"/>
            <w:right w:val="none" w:sz="0" w:space="0" w:color="auto"/>
          </w:divBdr>
        </w:div>
        <w:div w:id="400911462">
          <w:marLeft w:val="480"/>
          <w:marRight w:val="0"/>
          <w:marTop w:val="0"/>
          <w:marBottom w:val="0"/>
          <w:divBdr>
            <w:top w:val="none" w:sz="0" w:space="0" w:color="auto"/>
            <w:left w:val="none" w:sz="0" w:space="0" w:color="auto"/>
            <w:bottom w:val="none" w:sz="0" w:space="0" w:color="auto"/>
            <w:right w:val="none" w:sz="0" w:space="0" w:color="auto"/>
          </w:divBdr>
        </w:div>
        <w:div w:id="839539203">
          <w:marLeft w:val="480"/>
          <w:marRight w:val="0"/>
          <w:marTop w:val="0"/>
          <w:marBottom w:val="0"/>
          <w:divBdr>
            <w:top w:val="none" w:sz="0" w:space="0" w:color="auto"/>
            <w:left w:val="none" w:sz="0" w:space="0" w:color="auto"/>
            <w:bottom w:val="none" w:sz="0" w:space="0" w:color="auto"/>
            <w:right w:val="none" w:sz="0" w:space="0" w:color="auto"/>
          </w:divBdr>
        </w:div>
        <w:div w:id="1463185027">
          <w:marLeft w:val="480"/>
          <w:marRight w:val="0"/>
          <w:marTop w:val="0"/>
          <w:marBottom w:val="0"/>
          <w:divBdr>
            <w:top w:val="none" w:sz="0" w:space="0" w:color="auto"/>
            <w:left w:val="none" w:sz="0" w:space="0" w:color="auto"/>
            <w:bottom w:val="none" w:sz="0" w:space="0" w:color="auto"/>
            <w:right w:val="none" w:sz="0" w:space="0" w:color="auto"/>
          </w:divBdr>
        </w:div>
        <w:div w:id="429863055">
          <w:marLeft w:val="480"/>
          <w:marRight w:val="0"/>
          <w:marTop w:val="0"/>
          <w:marBottom w:val="0"/>
          <w:divBdr>
            <w:top w:val="none" w:sz="0" w:space="0" w:color="auto"/>
            <w:left w:val="none" w:sz="0" w:space="0" w:color="auto"/>
            <w:bottom w:val="none" w:sz="0" w:space="0" w:color="auto"/>
            <w:right w:val="none" w:sz="0" w:space="0" w:color="auto"/>
          </w:divBdr>
        </w:div>
        <w:div w:id="1386374630">
          <w:marLeft w:val="480"/>
          <w:marRight w:val="0"/>
          <w:marTop w:val="0"/>
          <w:marBottom w:val="0"/>
          <w:divBdr>
            <w:top w:val="none" w:sz="0" w:space="0" w:color="auto"/>
            <w:left w:val="none" w:sz="0" w:space="0" w:color="auto"/>
            <w:bottom w:val="none" w:sz="0" w:space="0" w:color="auto"/>
            <w:right w:val="none" w:sz="0" w:space="0" w:color="auto"/>
          </w:divBdr>
        </w:div>
        <w:div w:id="1028945738">
          <w:marLeft w:val="480"/>
          <w:marRight w:val="0"/>
          <w:marTop w:val="0"/>
          <w:marBottom w:val="0"/>
          <w:divBdr>
            <w:top w:val="none" w:sz="0" w:space="0" w:color="auto"/>
            <w:left w:val="none" w:sz="0" w:space="0" w:color="auto"/>
            <w:bottom w:val="none" w:sz="0" w:space="0" w:color="auto"/>
            <w:right w:val="none" w:sz="0" w:space="0" w:color="auto"/>
          </w:divBdr>
        </w:div>
        <w:div w:id="1540514782">
          <w:marLeft w:val="480"/>
          <w:marRight w:val="0"/>
          <w:marTop w:val="0"/>
          <w:marBottom w:val="0"/>
          <w:divBdr>
            <w:top w:val="none" w:sz="0" w:space="0" w:color="auto"/>
            <w:left w:val="none" w:sz="0" w:space="0" w:color="auto"/>
            <w:bottom w:val="none" w:sz="0" w:space="0" w:color="auto"/>
            <w:right w:val="none" w:sz="0" w:space="0" w:color="auto"/>
          </w:divBdr>
        </w:div>
        <w:div w:id="1320234979">
          <w:marLeft w:val="480"/>
          <w:marRight w:val="0"/>
          <w:marTop w:val="0"/>
          <w:marBottom w:val="0"/>
          <w:divBdr>
            <w:top w:val="none" w:sz="0" w:space="0" w:color="auto"/>
            <w:left w:val="none" w:sz="0" w:space="0" w:color="auto"/>
            <w:bottom w:val="none" w:sz="0" w:space="0" w:color="auto"/>
            <w:right w:val="none" w:sz="0" w:space="0" w:color="auto"/>
          </w:divBdr>
        </w:div>
        <w:div w:id="1511946424">
          <w:marLeft w:val="480"/>
          <w:marRight w:val="0"/>
          <w:marTop w:val="0"/>
          <w:marBottom w:val="0"/>
          <w:divBdr>
            <w:top w:val="none" w:sz="0" w:space="0" w:color="auto"/>
            <w:left w:val="none" w:sz="0" w:space="0" w:color="auto"/>
            <w:bottom w:val="none" w:sz="0" w:space="0" w:color="auto"/>
            <w:right w:val="none" w:sz="0" w:space="0" w:color="auto"/>
          </w:divBdr>
        </w:div>
        <w:div w:id="1818297460">
          <w:marLeft w:val="480"/>
          <w:marRight w:val="0"/>
          <w:marTop w:val="0"/>
          <w:marBottom w:val="0"/>
          <w:divBdr>
            <w:top w:val="none" w:sz="0" w:space="0" w:color="auto"/>
            <w:left w:val="none" w:sz="0" w:space="0" w:color="auto"/>
            <w:bottom w:val="none" w:sz="0" w:space="0" w:color="auto"/>
            <w:right w:val="none" w:sz="0" w:space="0" w:color="auto"/>
          </w:divBdr>
        </w:div>
        <w:div w:id="1141312575">
          <w:marLeft w:val="480"/>
          <w:marRight w:val="0"/>
          <w:marTop w:val="0"/>
          <w:marBottom w:val="0"/>
          <w:divBdr>
            <w:top w:val="none" w:sz="0" w:space="0" w:color="auto"/>
            <w:left w:val="none" w:sz="0" w:space="0" w:color="auto"/>
            <w:bottom w:val="none" w:sz="0" w:space="0" w:color="auto"/>
            <w:right w:val="none" w:sz="0" w:space="0" w:color="auto"/>
          </w:divBdr>
        </w:div>
        <w:div w:id="1018778032">
          <w:marLeft w:val="480"/>
          <w:marRight w:val="0"/>
          <w:marTop w:val="0"/>
          <w:marBottom w:val="0"/>
          <w:divBdr>
            <w:top w:val="none" w:sz="0" w:space="0" w:color="auto"/>
            <w:left w:val="none" w:sz="0" w:space="0" w:color="auto"/>
            <w:bottom w:val="none" w:sz="0" w:space="0" w:color="auto"/>
            <w:right w:val="none" w:sz="0" w:space="0" w:color="auto"/>
          </w:divBdr>
        </w:div>
        <w:div w:id="792484791">
          <w:marLeft w:val="480"/>
          <w:marRight w:val="0"/>
          <w:marTop w:val="0"/>
          <w:marBottom w:val="0"/>
          <w:divBdr>
            <w:top w:val="none" w:sz="0" w:space="0" w:color="auto"/>
            <w:left w:val="none" w:sz="0" w:space="0" w:color="auto"/>
            <w:bottom w:val="none" w:sz="0" w:space="0" w:color="auto"/>
            <w:right w:val="none" w:sz="0" w:space="0" w:color="auto"/>
          </w:divBdr>
        </w:div>
        <w:div w:id="1117062074">
          <w:marLeft w:val="480"/>
          <w:marRight w:val="0"/>
          <w:marTop w:val="0"/>
          <w:marBottom w:val="0"/>
          <w:divBdr>
            <w:top w:val="none" w:sz="0" w:space="0" w:color="auto"/>
            <w:left w:val="none" w:sz="0" w:space="0" w:color="auto"/>
            <w:bottom w:val="none" w:sz="0" w:space="0" w:color="auto"/>
            <w:right w:val="none" w:sz="0" w:space="0" w:color="auto"/>
          </w:divBdr>
        </w:div>
        <w:div w:id="1830635106">
          <w:marLeft w:val="480"/>
          <w:marRight w:val="0"/>
          <w:marTop w:val="0"/>
          <w:marBottom w:val="0"/>
          <w:divBdr>
            <w:top w:val="none" w:sz="0" w:space="0" w:color="auto"/>
            <w:left w:val="none" w:sz="0" w:space="0" w:color="auto"/>
            <w:bottom w:val="none" w:sz="0" w:space="0" w:color="auto"/>
            <w:right w:val="none" w:sz="0" w:space="0" w:color="auto"/>
          </w:divBdr>
        </w:div>
        <w:div w:id="960915672">
          <w:marLeft w:val="480"/>
          <w:marRight w:val="0"/>
          <w:marTop w:val="0"/>
          <w:marBottom w:val="0"/>
          <w:divBdr>
            <w:top w:val="none" w:sz="0" w:space="0" w:color="auto"/>
            <w:left w:val="none" w:sz="0" w:space="0" w:color="auto"/>
            <w:bottom w:val="none" w:sz="0" w:space="0" w:color="auto"/>
            <w:right w:val="none" w:sz="0" w:space="0" w:color="auto"/>
          </w:divBdr>
        </w:div>
        <w:div w:id="1556962243">
          <w:marLeft w:val="480"/>
          <w:marRight w:val="0"/>
          <w:marTop w:val="0"/>
          <w:marBottom w:val="0"/>
          <w:divBdr>
            <w:top w:val="none" w:sz="0" w:space="0" w:color="auto"/>
            <w:left w:val="none" w:sz="0" w:space="0" w:color="auto"/>
            <w:bottom w:val="none" w:sz="0" w:space="0" w:color="auto"/>
            <w:right w:val="none" w:sz="0" w:space="0" w:color="auto"/>
          </w:divBdr>
        </w:div>
        <w:div w:id="1977563868">
          <w:marLeft w:val="480"/>
          <w:marRight w:val="0"/>
          <w:marTop w:val="0"/>
          <w:marBottom w:val="0"/>
          <w:divBdr>
            <w:top w:val="none" w:sz="0" w:space="0" w:color="auto"/>
            <w:left w:val="none" w:sz="0" w:space="0" w:color="auto"/>
            <w:bottom w:val="none" w:sz="0" w:space="0" w:color="auto"/>
            <w:right w:val="none" w:sz="0" w:space="0" w:color="auto"/>
          </w:divBdr>
        </w:div>
        <w:div w:id="1852522952">
          <w:marLeft w:val="480"/>
          <w:marRight w:val="0"/>
          <w:marTop w:val="0"/>
          <w:marBottom w:val="0"/>
          <w:divBdr>
            <w:top w:val="none" w:sz="0" w:space="0" w:color="auto"/>
            <w:left w:val="none" w:sz="0" w:space="0" w:color="auto"/>
            <w:bottom w:val="none" w:sz="0" w:space="0" w:color="auto"/>
            <w:right w:val="none" w:sz="0" w:space="0" w:color="auto"/>
          </w:divBdr>
        </w:div>
        <w:div w:id="2011368741">
          <w:marLeft w:val="480"/>
          <w:marRight w:val="0"/>
          <w:marTop w:val="0"/>
          <w:marBottom w:val="0"/>
          <w:divBdr>
            <w:top w:val="none" w:sz="0" w:space="0" w:color="auto"/>
            <w:left w:val="none" w:sz="0" w:space="0" w:color="auto"/>
            <w:bottom w:val="none" w:sz="0" w:space="0" w:color="auto"/>
            <w:right w:val="none" w:sz="0" w:space="0" w:color="auto"/>
          </w:divBdr>
        </w:div>
        <w:div w:id="1030761318">
          <w:marLeft w:val="480"/>
          <w:marRight w:val="0"/>
          <w:marTop w:val="0"/>
          <w:marBottom w:val="0"/>
          <w:divBdr>
            <w:top w:val="none" w:sz="0" w:space="0" w:color="auto"/>
            <w:left w:val="none" w:sz="0" w:space="0" w:color="auto"/>
            <w:bottom w:val="none" w:sz="0" w:space="0" w:color="auto"/>
            <w:right w:val="none" w:sz="0" w:space="0" w:color="auto"/>
          </w:divBdr>
        </w:div>
        <w:div w:id="1234968424">
          <w:marLeft w:val="480"/>
          <w:marRight w:val="0"/>
          <w:marTop w:val="0"/>
          <w:marBottom w:val="0"/>
          <w:divBdr>
            <w:top w:val="none" w:sz="0" w:space="0" w:color="auto"/>
            <w:left w:val="none" w:sz="0" w:space="0" w:color="auto"/>
            <w:bottom w:val="none" w:sz="0" w:space="0" w:color="auto"/>
            <w:right w:val="none" w:sz="0" w:space="0" w:color="auto"/>
          </w:divBdr>
        </w:div>
        <w:div w:id="1767924099">
          <w:marLeft w:val="480"/>
          <w:marRight w:val="0"/>
          <w:marTop w:val="0"/>
          <w:marBottom w:val="0"/>
          <w:divBdr>
            <w:top w:val="none" w:sz="0" w:space="0" w:color="auto"/>
            <w:left w:val="none" w:sz="0" w:space="0" w:color="auto"/>
            <w:bottom w:val="none" w:sz="0" w:space="0" w:color="auto"/>
            <w:right w:val="none" w:sz="0" w:space="0" w:color="auto"/>
          </w:divBdr>
        </w:div>
      </w:divsChild>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09157635">
      <w:bodyDiv w:val="1"/>
      <w:marLeft w:val="0"/>
      <w:marRight w:val="0"/>
      <w:marTop w:val="0"/>
      <w:marBottom w:val="0"/>
      <w:divBdr>
        <w:top w:val="none" w:sz="0" w:space="0" w:color="auto"/>
        <w:left w:val="none" w:sz="0" w:space="0" w:color="auto"/>
        <w:bottom w:val="none" w:sz="0" w:space="0" w:color="auto"/>
        <w:right w:val="none" w:sz="0" w:space="0" w:color="auto"/>
      </w:divBdr>
    </w:div>
    <w:div w:id="2110465745">
      <w:bodyDiv w:val="1"/>
      <w:marLeft w:val="0"/>
      <w:marRight w:val="0"/>
      <w:marTop w:val="0"/>
      <w:marBottom w:val="0"/>
      <w:divBdr>
        <w:top w:val="none" w:sz="0" w:space="0" w:color="auto"/>
        <w:left w:val="none" w:sz="0" w:space="0" w:color="auto"/>
        <w:bottom w:val="none" w:sz="0" w:space="0" w:color="auto"/>
        <w:right w:val="none" w:sz="0" w:space="0" w:color="auto"/>
      </w:divBdr>
    </w:div>
    <w:div w:id="2112823100">
      <w:bodyDiv w:val="1"/>
      <w:marLeft w:val="0"/>
      <w:marRight w:val="0"/>
      <w:marTop w:val="0"/>
      <w:marBottom w:val="0"/>
      <w:divBdr>
        <w:top w:val="none" w:sz="0" w:space="0" w:color="auto"/>
        <w:left w:val="none" w:sz="0" w:space="0" w:color="auto"/>
        <w:bottom w:val="none" w:sz="0" w:space="0" w:color="auto"/>
        <w:right w:val="none" w:sz="0" w:space="0" w:color="auto"/>
      </w:divBdr>
      <w:divsChild>
        <w:div w:id="1369065619">
          <w:marLeft w:val="480"/>
          <w:marRight w:val="0"/>
          <w:marTop w:val="0"/>
          <w:marBottom w:val="0"/>
          <w:divBdr>
            <w:top w:val="none" w:sz="0" w:space="0" w:color="auto"/>
            <w:left w:val="none" w:sz="0" w:space="0" w:color="auto"/>
            <w:bottom w:val="none" w:sz="0" w:space="0" w:color="auto"/>
            <w:right w:val="none" w:sz="0" w:space="0" w:color="auto"/>
          </w:divBdr>
        </w:div>
        <w:div w:id="92675011">
          <w:marLeft w:val="480"/>
          <w:marRight w:val="0"/>
          <w:marTop w:val="0"/>
          <w:marBottom w:val="0"/>
          <w:divBdr>
            <w:top w:val="none" w:sz="0" w:space="0" w:color="auto"/>
            <w:left w:val="none" w:sz="0" w:space="0" w:color="auto"/>
            <w:bottom w:val="none" w:sz="0" w:space="0" w:color="auto"/>
            <w:right w:val="none" w:sz="0" w:space="0" w:color="auto"/>
          </w:divBdr>
        </w:div>
        <w:div w:id="1952007109">
          <w:marLeft w:val="480"/>
          <w:marRight w:val="0"/>
          <w:marTop w:val="0"/>
          <w:marBottom w:val="0"/>
          <w:divBdr>
            <w:top w:val="none" w:sz="0" w:space="0" w:color="auto"/>
            <w:left w:val="none" w:sz="0" w:space="0" w:color="auto"/>
            <w:bottom w:val="none" w:sz="0" w:space="0" w:color="auto"/>
            <w:right w:val="none" w:sz="0" w:space="0" w:color="auto"/>
          </w:divBdr>
        </w:div>
        <w:div w:id="1209368210">
          <w:marLeft w:val="480"/>
          <w:marRight w:val="0"/>
          <w:marTop w:val="0"/>
          <w:marBottom w:val="0"/>
          <w:divBdr>
            <w:top w:val="none" w:sz="0" w:space="0" w:color="auto"/>
            <w:left w:val="none" w:sz="0" w:space="0" w:color="auto"/>
            <w:bottom w:val="none" w:sz="0" w:space="0" w:color="auto"/>
            <w:right w:val="none" w:sz="0" w:space="0" w:color="auto"/>
          </w:divBdr>
        </w:div>
        <w:div w:id="1695417779">
          <w:marLeft w:val="480"/>
          <w:marRight w:val="0"/>
          <w:marTop w:val="0"/>
          <w:marBottom w:val="0"/>
          <w:divBdr>
            <w:top w:val="none" w:sz="0" w:space="0" w:color="auto"/>
            <w:left w:val="none" w:sz="0" w:space="0" w:color="auto"/>
            <w:bottom w:val="none" w:sz="0" w:space="0" w:color="auto"/>
            <w:right w:val="none" w:sz="0" w:space="0" w:color="auto"/>
          </w:divBdr>
        </w:div>
        <w:div w:id="388847964">
          <w:marLeft w:val="480"/>
          <w:marRight w:val="0"/>
          <w:marTop w:val="0"/>
          <w:marBottom w:val="0"/>
          <w:divBdr>
            <w:top w:val="none" w:sz="0" w:space="0" w:color="auto"/>
            <w:left w:val="none" w:sz="0" w:space="0" w:color="auto"/>
            <w:bottom w:val="none" w:sz="0" w:space="0" w:color="auto"/>
            <w:right w:val="none" w:sz="0" w:space="0" w:color="auto"/>
          </w:divBdr>
        </w:div>
        <w:div w:id="359092144">
          <w:marLeft w:val="480"/>
          <w:marRight w:val="0"/>
          <w:marTop w:val="0"/>
          <w:marBottom w:val="0"/>
          <w:divBdr>
            <w:top w:val="none" w:sz="0" w:space="0" w:color="auto"/>
            <w:left w:val="none" w:sz="0" w:space="0" w:color="auto"/>
            <w:bottom w:val="none" w:sz="0" w:space="0" w:color="auto"/>
            <w:right w:val="none" w:sz="0" w:space="0" w:color="auto"/>
          </w:divBdr>
        </w:div>
        <w:div w:id="525143053">
          <w:marLeft w:val="480"/>
          <w:marRight w:val="0"/>
          <w:marTop w:val="0"/>
          <w:marBottom w:val="0"/>
          <w:divBdr>
            <w:top w:val="none" w:sz="0" w:space="0" w:color="auto"/>
            <w:left w:val="none" w:sz="0" w:space="0" w:color="auto"/>
            <w:bottom w:val="none" w:sz="0" w:space="0" w:color="auto"/>
            <w:right w:val="none" w:sz="0" w:space="0" w:color="auto"/>
          </w:divBdr>
        </w:div>
        <w:div w:id="924457783">
          <w:marLeft w:val="480"/>
          <w:marRight w:val="0"/>
          <w:marTop w:val="0"/>
          <w:marBottom w:val="0"/>
          <w:divBdr>
            <w:top w:val="none" w:sz="0" w:space="0" w:color="auto"/>
            <w:left w:val="none" w:sz="0" w:space="0" w:color="auto"/>
            <w:bottom w:val="none" w:sz="0" w:space="0" w:color="auto"/>
            <w:right w:val="none" w:sz="0" w:space="0" w:color="auto"/>
          </w:divBdr>
        </w:div>
        <w:div w:id="1670281572">
          <w:marLeft w:val="480"/>
          <w:marRight w:val="0"/>
          <w:marTop w:val="0"/>
          <w:marBottom w:val="0"/>
          <w:divBdr>
            <w:top w:val="none" w:sz="0" w:space="0" w:color="auto"/>
            <w:left w:val="none" w:sz="0" w:space="0" w:color="auto"/>
            <w:bottom w:val="none" w:sz="0" w:space="0" w:color="auto"/>
            <w:right w:val="none" w:sz="0" w:space="0" w:color="auto"/>
          </w:divBdr>
        </w:div>
        <w:div w:id="557859735">
          <w:marLeft w:val="480"/>
          <w:marRight w:val="0"/>
          <w:marTop w:val="0"/>
          <w:marBottom w:val="0"/>
          <w:divBdr>
            <w:top w:val="none" w:sz="0" w:space="0" w:color="auto"/>
            <w:left w:val="none" w:sz="0" w:space="0" w:color="auto"/>
            <w:bottom w:val="none" w:sz="0" w:space="0" w:color="auto"/>
            <w:right w:val="none" w:sz="0" w:space="0" w:color="auto"/>
          </w:divBdr>
        </w:div>
        <w:div w:id="560869049">
          <w:marLeft w:val="480"/>
          <w:marRight w:val="0"/>
          <w:marTop w:val="0"/>
          <w:marBottom w:val="0"/>
          <w:divBdr>
            <w:top w:val="none" w:sz="0" w:space="0" w:color="auto"/>
            <w:left w:val="none" w:sz="0" w:space="0" w:color="auto"/>
            <w:bottom w:val="none" w:sz="0" w:space="0" w:color="auto"/>
            <w:right w:val="none" w:sz="0" w:space="0" w:color="auto"/>
          </w:divBdr>
        </w:div>
        <w:div w:id="1590499379">
          <w:marLeft w:val="480"/>
          <w:marRight w:val="0"/>
          <w:marTop w:val="0"/>
          <w:marBottom w:val="0"/>
          <w:divBdr>
            <w:top w:val="none" w:sz="0" w:space="0" w:color="auto"/>
            <w:left w:val="none" w:sz="0" w:space="0" w:color="auto"/>
            <w:bottom w:val="none" w:sz="0" w:space="0" w:color="auto"/>
            <w:right w:val="none" w:sz="0" w:space="0" w:color="auto"/>
          </w:divBdr>
        </w:div>
        <w:div w:id="278800910">
          <w:marLeft w:val="480"/>
          <w:marRight w:val="0"/>
          <w:marTop w:val="0"/>
          <w:marBottom w:val="0"/>
          <w:divBdr>
            <w:top w:val="none" w:sz="0" w:space="0" w:color="auto"/>
            <w:left w:val="none" w:sz="0" w:space="0" w:color="auto"/>
            <w:bottom w:val="none" w:sz="0" w:space="0" w:color="auto"/>
            <w:right w:val="none" w:sz="0" w:space="0" w:color="auto"/>
          </w:divBdr>
        </w:div>
        <w:div w:id="1945306478">
          <w:marLeft w:val="480"/>
          <w:marRight w:val="0"/>
          <w:marTop w:val="0"/>
          <w:marBottom w:val="0"/>
          <w:divBdr>
            <w:top w:val="none" w:sz="0" w:space="0" w:color="auto"/>
            <w:left w:val="none" w:sz="0" w:space="0" w:color="auto"/>
            <w:bottom w:val="none" w:sz="0" w:space="0" w:color="auto"/>
            <w:right w:val="none" w:sz="0" w:space="0" w:color="auto"/>
          </w:divBdr>
        </w:div>
        <w:div w:id="1429891124">
          <w:marLeft w:val="480"/>
          <w:marRight w:val="0"/>
          <w:marTop w:val="0"/>
          <w:marBottom w:val="0"/>
          <w:divBdr>
            <w:top w:val="none" w:sz="0" w:space="0" w:color="auto"/>
            <w:left w:val="none" w:sz="0" w:space="0" w:color="auto"/>
            <w:bottom w:val="none" w:sz="0" w:space="0" w:color="auto"/>
            <w:right w:val="none" w:sz="0" w:space="0" w:color="auto"/>
          </w:divBdr>
        </w:div>
        <w:div w:id="1012033584">
          <w:marLeft w:val="480"/>
          <w:marRight w:val="0"/>
          <w:marTop w:val="0"/>
          <w:marBottom w:val="0"/>
          <w:divBdr>
            <w:top w:val="none" w:sz="0" w:space="0" w:color="auto"/>
            <w:left w:val="none" w:sz="0" w:space="0" w:color="auto"/>
            <w:bottom w:val="none" w:sz="0" w:space="0" w:color="auto"/>
            <w:right w:val="none" w:sz="0" w:space="0" w:color="auto"/>
          </w:divBdr>
        </w:div>
        <w:div w:id="1437402019">
          <w:marLeft w:val="480"/>
          <w:marRight w:val="0"/>
          <w:marTop w:val="0"/>
          <w:marBottom w:val="0"/>
          <w:divBdr>
            <w:top w:val="none" w:sz="0" w:space="0" w:color="auto"/>
            <w:left w:val="none" w:sz="0" w:space="0" w:color="auto"/>
            <w:bottom w:val="none" w:sz="0" w:space="0" w:color="auto"/>
            <w:right w:val="none" w:sz="0" w:space="0" w:color="auto"/>
          </w:divBdr>
        </w:div>
        <w:div w:id="1632399409">
          <w:marLeft w:val="480"/>
          <w:marRight w:val="0"/>
          <w:marTop w:val="0"/>
          <w:marBottom w:val="0"/>
          <w:divBdr>
            <w:top w:val="none" w:sz="0" w:space="0" w:color="auto"/>
            <w:left w:val="none" w:sz="0" w:space="0" w:color="auto"/>
            <w:bottom w:val="none" w:sz="0" w:space="0" w:color="auto"/>
            <w:right w:val="none" w:sz="0" w:space="0" w:color="auto"/>
          </w:divBdr>
        </w:div>
        <w:div w:id="486553660">
          <w:marLeft w:val="480"/>
          <w:marRight w:val="0"/>
          <w:marTop w:val="0"/>
          <w:marBottom w:val="0"/>
          <w:divBdr>
            <w:top w:val="none" w:sz="0" w:space="0" w:color="auto"/>
            <w:left w:val="none" w:sz="0" w:space="0" w:color="auto"/>
            <w:bottom w:val="none" w:sz="0" w:space="0" w:color="auto"/>
            <w:right w:val="none" w:sz="0" w:space="0" w:color="auto"/>
          </w:divBdr>
        </w:div>
        <w:div w:id="2011760494">
          <w:marLeft w:val="480"/>
          <w:marRight w:val="0"/>
          <w:marTop w:val="0"/>
          <w:marBottom w:val="0"/>
          <w:divBdr>
            <w:top w:val="none" w:sz="0" w:space="0" w:color="auto"/>
            <w:left w:val="none" w:sz="0" w:space="0" w:color="auto"/>
            <w:bottom w:val="none" w:sz="0" w:space="0" w:color="auto"/>
            <w:right w:val="none" w:sz="0" w:space="0" w:color="auto"/>
          </w:divBdr>
        </w:div>
        <w:div w:id="871763982">
          <w:marLeft w:val="480"/>
          <w:marRight w:val="0"/>
          <w:marTop w:val="0"/>
          <w:marBottom w:val="0"/>
          <w:divBdr>
            <w:top w:val="none" w:sz="0" w:space="0" w:color="auto"/>
            <w:left w:val="none" w:sz="0" w:space="0" w:color="auto"/>
            <w:bottom w:val="none" w:sz="0" w:space="0" w:color="auto"/>
            <w:right w:val="none" w:sz="0" w:space="0" w:color="auto"/>
          </w:divBdr>
        </w:div>
        <w:div w:id="29116823">
          <w:marLeft w:val="480"/>
          <w:marRight w:val="0"/>
          <w:marTop w:val="0"/>
          <w:marBottom w:val="0"/>
          <w:divBdr>
            <w:top w:val="none" w:sz="0" w:space="0" w:color="auto"/>
            <w:left w:val="none" w:sz="0" w:space="0" w:color="auto"/>
            <w:bottom w:val="none" w:sz="0" w:space="0" w:color="auto"/>
            <w:right w:val="none" w:sz="0" w:space="0" w:color="auto"/>
          </w:divBdr>
        </w:div>
        <w:div w:id="697924389">
          <w:marLeft w:val="480"/>
          <w:marRight w:val="0"/>
          <w:marTop w:val="0"/>
          <w:marBottom w:val="0"/>
          <w:divBdr>
            <w:top w:val="none" w:sz="0" w:space="0" w:color="auto"/>
            <w:left w:val="none" w:sz="0" w:space="0" w:color="auto"/>
            <w:bottom w:val="none" w:sz="0" w:space="0" w:color="auto"/>
            <w:right w:val="none" w:sz="0" w:space="0" w:color="auto"/>
          </w:divBdr>
        </w:div>
        <w:div w:id="1746487409">
          <w:marLeft w:val="480"/>
          <w:marRight w:val="0"/>
          <w:marTop w:val="0"/>
          <w:marBottom w:val="0"/>
          <w:divBdr>
            <w:top w:val="none" w:sz="0" w:space="0" w:color="auto"/>
            <w:left w:val="none" w:sz="0" w:space="0" w:color="auto"/>
            <w:bottom w:val="none" w:sz="0" w:space="0" w:color="auto"/>
            <w:right w:val="none" w:sz="0" w:space="0" w:color="auto"/>
          </w:divBdr>
        </w:div>
        <w:div w:id="1567107242">
          <w:marLeft w:val="480"/>
          <w:marRight w:val="0"/>
          <w:marTop w:val="0"/>
          <w:marBottom w:val="0"/>
          <w:divBdr>
            <w:top w:val="none" w:sz="0" w:space="0" w:color="auto"/>
            <w:left w:val="none" w:sz="0" w:space="0" w:color="auto"/>
            <w:bottom w:val="none" w:sz="0" w:space="0" w:color="auto"/>
            <w:right w:val="none" w:sz="0" w:space="0" w:color="auto"/>
          </w:divBdr>
        </w:div>
        <w:div w:id="1786583416">
          <w:marLeft w:val="480"/>
          <w:marRight w:val="0"/>
          <w:marTop w:val="0"/>
          <w:marBottom w:val="0"/>
          <w:divBdr>
            <w:top w:val="none" w:sz="0" w:space="0" w:color="auto"/>
            <w:left w:val="none" w:sz="0" w:space="0" w:color="auto"/>
            <w:bottom w:val="none" w:sz="0" w:space="0" w:color="auto"/>
            <w:right w:val="none" w:sz="0" w:space="0" w:color="auto"/>
          </w:divBdr>
        </w:div>
        <w:div w:id="1655718848">
          <w:marLeft w:val="480"/>
          <w:marRight w:val="0"/>
          <w:marTop w:val="0"/>
          <w:marBottom w:val="0"/>
          <w:divBdr>
            <w:top w:val="none" w:sz="0" w:space="0" w:color="auto"/>
            <w:left w:val="none" w:sz="0" w:space="0" w:color="auto"/>
            <w:bottom w:val="none" w:sz="0" w:space="0" w:color="auto"/>
            <w:right w:val="none" w:sz="0" w:space="0" w:color="auto"/>
          </w:divBdr>
        </w:div>
        <w:div w:id="1702129275">
          <w:marLeft w:val="480"/>
          <w:marRight w:val="0"/>
          <w:marTop w:val="0"/>
          <w:marBottom w:val="0"/>
          <w:divBdr>
            <w:top w:val="none" w:sz="0" w:space="0" w:color="auto"/>
            <w:left w:val="none" w:sz="0" w:space="0" w:color="auto"/>
            <w:bottom w:val="none" w:sz="0" w:space="0" w:color="auto"/>
            <w:right w:val="none" w:sz="0" w:space="0" w:color="auto"/>
          </w:divBdr>
        </w:div>
        <w:div w:id="717045329">
          <w:marLeft w:val="480"/>
          <w:marRight w:val="0"/>
          <w:marTop w:val="0"/>
          <w:marBottom w:val="0"/>
          <w:divBdr>
            <w:top w:val="none" w:sz="0" w:space="0" w:color="auto"/>
            <w:left w:val="none" w:sz="0" w:space="0" w:color="auto"/>
            <w:bottom w:val="none" w:sz="0" w:space="0" w:color="auto"/>
            <w:right w:val="none" w:sz="0" w:space="0" w:color="auto"/>
          </w:divBdr>
        </w:div>
        <w:div w:id="1238829659">
          <w:marLeft w:val="480"/>
          <w:marRight w:val="0"/>
          <w:marTop w:val="0"/>
          <w:marBottom w:val="0"/>
          <w:divBdr>
            <w:top w:val="none" w:sz="0" w:space="0" w:color="auto"/>
            <w:left w:val="none" w:sz="0" w:space="0" w:color="auto"/>
            <w:bottom w:val="none" w:sz="0" w:space="0" w:color="auto"/>
            <w:right w:val="none" w:sz="0" w:space="0" w:color="auto"/>
          </w:divBdr>
        </w:div>
        <w:div w:id="1083991213">
          <w:marLeft w:val="480"/>
          <w:marRight w:val="0"/>
          <w:marTop w:val="0"/>
          <w:marBottom w:val="0"/>
          <w:divBdr>
            <w:top w:val="none" w:sz="0" w:space="0" w:color="auto"/>
            <w:left w:val="none" w:sz="0" w:space="0" w:color="auto"/>
            <w:bottom w:val="none" w:sz="0" w:space="0" w:color="auto"/>
            <w:right w:val="none" w:sz="0" w:space="0" w:color="auto"/>
          </w:divBdr>
        </w:div>
        <w:div w:id="905721115">
          <w:marLeft w:val="480"/>
          <w:marRight w:val="0"/>
          <w:marTop w:val="0"/>
          <w:marBottom w:val="0"/>
          <w:divBdr>
            <w:top w:val="none" w:sz="0" w:space="0" w:color="auto"/>
            <w:left w:val="none" w:sz="0" w:space="0" w:color="auto"/>
            <w:bottom w:val="none" w:sz="0" w:space="0" w:color="auto"/>
            <w:right w:val="none" w:sz="0" w:space="0" w:color="auto"/>
          </w:divBdr>
        </w:div>
        <w:div w:id="1167786569">
          <w:marLeft w:val="480"/>
          <w:marRight w:val="0"/>
          <w:marTop w:val="0"/>
          <w:marBottom w:val="0"/>
          <w:divBdr>
            <w:top w:val="none" w:sz="0" w:space="0" w:color="auto"/>
            <w:left w:val="none" w:sz="0" w:space="0" w:color="auto"/>
            <w:bottom w:val="none" w:sz="0" w:space="0" w:color="auto"/>
            <w:right w:val="none" w:sz="0" w:space="0" w:color="auto"/>
          </w:divBdr>
        </w:div>
        <w:div w:id="1990673074">
          <w:marLeft w:val="480"/>
          <w:marRight w:val="0"/>
          <w:marTop w:val="0"/>
          <w:marBottom w:val="0"/>
          <w:divBdr>
            <w:top w:val="none" w:sz="0" w:space="0" w:color="auto"/>
            <w:left w:val="none" w:sz="0" w:space="0" w:color="auto"/>
            <w:bottom w:val="none" w:sz="0" w:space="0" w:color="auto"/>
            <w:right w:val="none" w:sz="0" w:space="0" w:color="auto"/>
          </w:divBdr>
        </w:div>
        <w:div w:id="140927875">
          <w:marLeft w:val="480"/>
          <w:marRight w:val="0"/>
          <w:marTop w:val="0"/>
          <w:marBottom w:val="0"/>
          <w:divBdr>
            <w:top w:val="none" w:sz="0" w:space="0" w:color="auto"/>
            <w:left w:val="none" w:sz="0" w:space="0" w:color="auto"/>
            <w:bottom w:val="none" w:sz="0" w:space="0" w:color="auto"/>
            <w:right w:val="none" w:sz="0" w:space="0" w:color="auto"/>
          </w:divBdr>
        </w:div>
        <w:div w:id="999698098">
          <w:marLeft w:val="480"/>
          <w:marRight w:val="0"/>
          <w:marTop w:val="0"/>
          <w:marBottom w:val="0"/>
          <w:divBdr>
            <w:top w:val="none" w:sz="0" w:space="0" w:color="auto"/>
            <w:left w:val="none" w:sz="0" w:space="0" w:color="auto"/>
            <w:bottom w:val="none" w:sz="0" w:space="0" w:color="auto"/>
            <w:right w:val="none" w:sz="0" w:space="0" w:color="auto"/>
          </w:divBdr>
        </w:div>
        <w:div w:id="1784691666">
          <w:marLeft w:val="480"/>
          <w:marRight w:val="0"/>
          <w:marTop w:val="0"/>
          <w:marBottom w:val="0"/>
          <w:divBdr>
            <w:top w:val="none" w:sz="0" w:space="0" w:color="auto"/>
            <w:left w:val="none" w:sz="0" w:space="0" w:color="auto"/>
            <w:bottom w:val="none" w:sz="0" w:space="0" w:color="auto"/>
            <w:right w:val="none" w:sz="0" w:space="0" w:color="auto"/>
          </w:divBdr>
        </w:div>
        <w:div w:id="171383558">
          <w:marLeft w:val="480"/>
          <w:marRight w:val="0"/>
          <w:marTop w:val="0"/>
          <w:marBottom w:val="0"/>
          <w:divBdr>
            <w:top w:val="none" w:sz="0" w:space="0" w:color="auto"/>
            <w:left w:val="none" w:sz="0" w:space="0" w:color="auto"/>
            <w:bottom w:val="none" w:sz="0" w:space="0" w:color="auto"/>
            <w:right w:val="none" w:sz="0" w:space="0" w:color="auto"/>
          </w:divBdr>
        </w:div>
        <w:div w:id="1922793147">
          <w:marLeft w:val="480"/>
          <w:marRight w:val="0"/>
          <w:marTop w:val="0"/>
          <w:marBottom w:val="0"/>
          <w:divBdr>
            <w:top w:val="none" w:sz="0" w:space="0" w:color="auto"/>
            <w:left w:val="none" w:sz="0" w:space="0" w:color="auto"/>
            <w:bottom w:val="none" w:sz="0" w:space="0" w:color="auto"/>
            <w:right w:val="none" w:sz="0" w:space="0" w:color="auto"/>
          </w:divBdr>
        </w:div>
        <w:div w:id="477651850">
          <w:marLeft w:val="480"/>
          <w:marRight w:val="0"/>
          <w:marTop w:val="0"/>
          <w:marBottom w:val="0"/>
          <w:divBdr>
            <w:top w:val="none" w:sz="0" w:space="0" w:color="auto"/>
            <w:left w:val="none" w:sz="0" w:space="0" w:color="auto"/>
            <w:bottom w:val="none" w:sz="0" w:space="0" w:color="auto"/>
            <w:right w:val="none" w:sz="0" w:space="0" w:color="auto"/>
          </w:divBdr>
        </w:div>
        <w:div w:id="1615555774">
          <w:marLeft w:val="480"/>
          <w:marRight w:val="0"/>
          <w:marTop w:val="0"/>
          <w:marBottom w:val="0"/>
          <w:divBdr>
            <w:top w:val="none" w:sz="0" w:space="0" w:color="auto"/>
            <w:left w:val="none" w:sz="0" w:space="0" w:color="auto"/>
            <w:bottom w:val="none" w:sz="0" w:space="0" w:color="auto"/>
            <w:right w:val="none" w:sz="0" w:space="0" w:color="auto"/>
          </w:divBdr>
        </w:div>
        <w:div w:id="628897972">
          <w:marLeft w:val="480"/>
          <w:marRight w:val="0"/>
          <w:marTop w:val="0"/>
          <w:marBottom w:val="0"/>
          <w:divBdr>
            <w:top w:val="none" w:sz="0" w:space="0" w:color="auto"/>
            <w:left w:val="none" w:sz="0" w:space="0" w:color="auto"/>
            <w:bottom w:val="none" w:sz="0" w:space="0" w:color="auto"/>
            <w:right w:val="none" w:sz="0" w:space="0" w:color="auto"/>
          </w:divBdr>
        </w:div>
        <w:div w:id="1220554530">
          <w:marLeft w:val="480"/>
          <w:marRight w:val="0"/>
          <w:marTop w:val="0"/>
          <w:marBottom w:val="0"/>
          <w:divBdr>
            <w:top w:val="none" w:sz="0" w:space="0" w:color="auto"/>
            <w:left w:val="none" w:sz="0" w:space="0" w:color="auto"/>
            <w:bottom w:val="none" w:sz="0" w:space="0" w:color="auto"/>
            <w:right w:val="none" w:sz="0" w:space="0" w:color="auto"/>
          </w:divBdr>
        </w:div>
        <w:div w:id="1625848587">
          <w:marLeft w:val="480"/>
          <w:marRight w:val="0"/>
          <w:marTop w:val="0"/>
          <w:marBottom w:val="0"/>
          <w:divBdr>
            <w:top w:val="none" w:sz="0" w:space="0" w:color="auto"/>
            <w:left w:val="none" w:sz="0" w:space="0" w:color="auto"/>
            <w:bottom w:val="none" w:sz="0" w:space="0" w:color="auto"/>
            <w:right w:val="none" w:sz="0" w:space="0" w:color="auto"/>
          </w:divBdr>
        </w:div>
        <w:div w:id="938954108">
          <w:marLeft w:val="480"/>
          <w:marRight w:val="0"/>
          <w:marTop w:val="0"/>
          <w:marBottom w:val="0"/>
          <w:divBdr>
            <w:top w:val="none" w:sz="0" w:space="0" w:color="auto"/>
            <w:left w:val="none" w:sz="0" w:space="0" w:color="auto"/>
            <w:bottom w:val="none" w:sz="0" w:space="0" w:color="auto"/>
            <w:right w:val="none" w:sz="0" w:space="0" w:color="auto"/>
          </w:divBdr>
        </w:div>
        <w:div w:id="1546022277">
          <w:marLeft w:val="480"/>
          <w:marRight w:val="0"/>
          <w:marTop w:val="0"/>
          <w:marBottom w:val="0"/>
          <w:divBdr>
            <w:top w:val="none" w:sz="0" w:space="0" w:color="auto"/>
            <w:left w:val="none" w:sz="0" w:space="0" w:color="auto"/>
            <w:bottom w:val="none" w:sz="0" w:space="0" w:color="auto"/>
            <w:right w:val="none" w:sz="0" w:space="0" w:color="auto"/>
          </w:divBdr>
        </w:div>
        <w:div w:id="1757048197">
          <w:marLeft w:val="480"/>
          <w:marRight w:val="0"/>
          <w:marTop w:val="0"/>
          <w:marBottom w:val="0"/>
          <w:divBdr>
            <w:top w:val="none" w:sz="0" w:space="0" w:color="auto"/>
            <w:left w:val="none" w:sz="0" w:space="0" w:color="auto"/>
            <w:bottom w:val="none" w:sz="0" w:space="0" w:color="auto"/>
            <w:right w:val="none" w:sz="0" w:space="0" w:color="auto"/>
          </w:divBdr>
        </w:div>
        <w:div w:id="681780578">
          <w:marLeft w:val="480"/>
          <w:marRight w:val="0"/>
          <w:marTop w:val="0"/>
          <w:marBottom w:val="0"/>
          <w:divBdr>
            <w:top w:val="none" w:sz="0" w:space="0" w:color="auto"/>
            <w:left w:val="none" w:sz="0" w:space="0" w:color="auto"/>
            <w:bottom w:val="none" w:sz="0" w:space="0" w:color="auto"/>
            <w:right w:val="none" w:sz="0" w:space="0" w:color="auto"/>
          </w:divBdr>
        </w:div>
        <w:div w:id="1749419062">
          <w:marLeft w:val="480"/>
          <w:marRight w:val="0"/>
          <w:marTop w:val="0"/>
          <w:marBottom w:val="0"/>
          <w:divBdr>
            <w:top w:val="none" w:sz="0" w:space="0" w:color="auto"/>
            <w:left w:val="none" w:sz="0" w:space="0" w:color="auto"/>
            <w:bottom w:val="none" w:sz="0" w:space="0" w:color="auto"/>
            <w:right w:val="none" w:sz="0" w:space="0" w:color="auto"/>
          </w:divBdr>
        </w:div>
        <w:div w:id="7216954">
          <w:marLeft w:val="480"/>
          <w:marRight w:val="0"/>
          <w:marTop w:val="0"/>
          <w:marBottom w:val="0"/>
          <w:divBdr>
            <w:top w:val="none" w:sz="0" w:space="0" w:color="auto"/>
            <w:left w:val="none" w:sz="0" w:space="0" w:color="auto"/>
            <w:bottom w:val="none" w:sz="0" w:space="0" w:color="auto"/>
            <w:right w:val="none" w:sz="0" w:space="0" w:color="auto"/>
          </w:divBdr>
        </w:div>
        <w:div w:id="1366176600">
          <w:marLeft w:val="480"/>
          <w:marRight w:val="0"/>
          <w:marTop w:val="0"/>
          <w:marBottom w:val="0"/>
          <w:divBdr>
            <w:top w:val="none" w:sz="0" w:space="0" w:color="auto"/>
            <w:left w:val="none" w:sz="0" w:space="0" w:color="auto"/>
            <w:bottom w:val="none" w:sz="0" w:space="0" w:color="auto"/>
            <w:right w:val="none" w:sz="0" w:space="0" w:color="auto"/>
          </w:divBdr>
        </w:div>
        <w:div w:id="859584338">
          <w:marLeft w:val="480"/>
          <w:marRight w:val="0"/>
          <w:marTop w:val="0"/>
          <w:marBottom w:val="0"/>
          <w:divBdr>
            <w:top w:val="none" w:sz="0" w:space="0" w:color="auto"/>
            <w:left w:val="none" w:sz="0" w:space="0" w:color="auto"/>
            <w:bottom w:val="none" w:sz="0" w:space="0" w:color="auto"/>
            <w:right w:val="none" w:sz="0" w:space="0" w:color="auto"/>
          </w:divBdr>
        </w:div>
        <w:div w:id="711736022">
          <w:marLeft w:val="480"/>
          <w:marRight w:val="0"/>
          <w:marTop w:val="0"/>
          <w:marBottom w:val="0"/>
          <w:divBdr>
            <w:top w:val="none" w:sz="0" w:space="0" w:color="auto"/>
            <w:left w:val="none" w:sz="0" w:space="0" w:color="auto"/>
            <w:bottom w:val="none" w:sz="0" w:space="0" w:color="auto"/>
            <w:right w:val="none" w:sz="0" w:space="0" w:color="auto"/>
          </w:divBdr>
        </w:div>
        <w:div w:id="1670018808">
          <w:marLeft w:val="480"/>
          <w:marRight w:val="0"/>
          <w:marTop w:val="0"/>
          <w:marBottom w:val="0"/>
          <w:divBdr>
            <w:top w:val="none" w:sz="0" w:space="0" w:color="auto"/>
            <w:left w:val="none" w:sz="0" w:space="0" w:color="auto"/>
            <w:bottom w:val="none" w:sz="0" w:space="0" w:color="auto"/>
            <w:right w:val="none" w:sz="0" w:space="0" w:color="auto"/>
          </w:divBdr>
        </w:div>
        <w:div w:id="1671518990">
          <w:marLeft w:val="480"/>
          <w:marRight w:val="0"/>
          <w:marTop w:val="0"/>
          <w:marBottom w:val="0"/>
          <w:divBdr>
            <w:top w:val="none" w:sz="0" w:space="0" w:color="auto"/>
            <w:left w:val="none" w:sz="0" w:space="0" w:color="auto"/>
            <w:bottom w:val="none" w:sz="0" w:space="0" w:color="auto"/>
            <w:right w:val="none" w:sz="0" w:space="0" w:color="auto"/>
          </w:divBdr>
        </w:div>
        <w:div w:id="1122649161">
          <w:marLeft w:val="480"/>
          <w:marRight w:val="0"/>
          <w:marTop w:val="0"/>
          <w:marBottom w:val="0"/>
          <w:divBdr>
            <w:top w:val="none" w:sz="0" w:space="0" w:color="auto"/>
            <w:left w:val="none" w:sz="0" w:space="0" w:color="auto"/>
            <w:bottom w:val="none" w:sz="0" w:space="0" w:color="auto"/>
            <w:right w:val="none" w:sz="0" w:space="0" w:color="auto"/>
          </w:divBdr>
        </w:div>
        <w:div w:id="1912108742">
          <w:marLeft w:val="480"/>
          <w:marRight w:val="0"/>
          <w:marTop w:val="0"/>
          <w:marBottom w:val="0"/>
          <w:divBdr>
            <w:top w:val="none" w:sz="0" w:space="0" w:color="auto"/>
            <w:left w:val="none" w:sz="0" w:space="0" w:color="auto"/>
            <w:bottom w:val="none" w:sz="0" w:space="0" w:color="auto"/>
            <w:right w:val="none" w:sz="0" w:space="0" w:color="auto"/>
          </w:divBdr>
        </w:div>
        <w:div w:id="1163205840">
          <w:marLeft w:val="480"/>
          <w:marRight w:val="0"/>
          <w:marTop w:val="0"/>
          <w:marBottom w:val="0"/>
          <w:divBdr>
            <w:top w:val="none" w:sz="0" w:space="0" w:color="auto"/>
            <w:left w:val="none" w:sz="0" w:space="0" w:color="auto"/>
            <w:bottom w:val="none" w:sz="0" w:space="0" w:color="auto"/>
            <w:right w:val="none" w:sz="0" w:space="0" w:color="auto"/>
          </w:divBdr>
        </w:div>
        <w:div w:id="1383168036">
          <w:marLeft w:val="480"/>
          <w:marRight w:val="0"/>
          <w:marTop w:val="0"/>
          <w:marBottom w:val="0"/>
          <w:divBdr>
            <w:top w:val="none" w:sz="0" w:space="0" w:color="auto"/>
            <w:left w:val="none" w:sz="0" w:space="0" w:color="auto"/>
            <w:bottom w:val="none" w:sz="0" w:space="0" w:color="auto"/>
            <w:right w:val="none" w:sz="0" w:space="0" w:color="auto"/>
          </w:divBdr>
        </w:div>
        <w:div w:id="129713228">
          <w:marLeft w:val="480"/>
          <w:marRight w:val="0"/>
          <w:marTop w:val="0"/>
          <w:marBottom w:val="0"/>
          <w:divBdr>
            <w:top w:val="none" w:sz="0" w:space="0" w:color="auto"/>
            <w:left w:val="none" w:sz="0" w:space="0" w:color="auto"/>
            <w:bottom w:val="none" w:sz="0" w:space="0" w:color="auto"/>
            <w:right w:val="none" w:sz="0" w:space="0" w:color="auto"/>
          </w:divBdr>
        </w:div>
        <w:div w:id="1929344005">
          <w:marLeft w:val="480"/>
          <w:marRight w:val="0"/>
          <w:marTop w:val="0"/>
          <w:marBottom w:val="0"/>
          <w:divBdr>
            <w:top w:val="none" w:sz="0" w:space="0" w:color="auto"/>
            <w:left w:val="none" w:sz="0" w:space="0" w:color="auto"/>
            <w:bottom w:val="none" w:sz="0" w:space="0" w:color="auto"/>
            <w:right w:val="none" w:sz="0" w:space="0" w:color="auto"/>
          </w:divBdr>
        </w:div>
        <w:div w:id="1490170770">
          <w:marLeft w:val="480"/>
          <w:marRight w:val="0"/>
          <w:marTop w:val="0"/>
          <w:marBottom w:val="0"/>
          <w:divBdr>
            <w:top w:val="none" w:sz="0" w:space="0" w:color="auto"/>
            <w:left w:val="none" w:sz="0" w:space="0" w:color="auto"/>
            <w:bottom w:val="none" w:sz="0" w:space="0" w:color="auto"/>
            <w:right w:val="none" w:sz="0" w:space="0" w:color="auto"/>
          </w:divBdr>
        </w:div>
      </w:divsChild>
    </w:div>
    <w:div w:id="2112891219">
      <w:bodyDiv w:val="1"/>
      <w:marLeft w:val="0"/>
      <w:marRight w:val="0"/>
      <w:marTop w:val="0"/>
      <w:marBottom w:val="0"/>
      <w:divBdr>
        <w:top w:val="none" w:sz="0" w:space="0" w:color="auto"/>
        <w:left w:val="none" w:sz="0" w:space="0" w:color="auto"/>
        <w:bottom w:val="none" w:sz="0" w:space="0" w:color="auto"/>
        <w:right w:val="none" w:sz="0" w:space="0" w:color="auto"/>
      </w:divBdr>
      <w:divsChild>
        <w:div w:id="671491223">
          <w:marLeft w:val="480"/>
          <w:marRight w:val="0"/>
          <w:marTop w:val="0"/>
          <w:marBottom w:val="0"/>
          <w:divBdr>
            <w:top w:val="none" w:sz="0" w:space="0" w:color="auto"/>
            <w:left w:val="none" w:sz="0" w:space="0" w:color="auto"/>
            <w:bottom w:val="none" w:sz="0" w:space="0" w:color="auto"/>
            <w:right w:val="none" w:sz="0" w:space="0" w:color="auto"/>
          </w:divBdr>
        </w:div>
        <w:div w:id="1309935545">
          <w:marLeft w:val="480"/>
          <w:marRight w:val="0"/>
          <w:marTop w:val="0"/>
          <w:marBottom w:val="0"/>
          <w:divBdr>
            <w:top w:val="none" w:sz="0" w:space="0" w:color="auto"/>
            <w:left w:val="none" w:sz="0" w:space="0" w:color="auto"/>
            <w:bottom w:val="none" w:sz="0" w:space="0" w:color="auto"/>
            <w:right w:val="none" w:sz="0" w:space="0" w:color="auto"/>
          </w:divBdr>
        </w:div>
        <w:div w:id="1056005970">
          <w:marLeft w:val="480"/>
          <w:marRight w:val="0"/>
          <w:marTop w:val="0"/>
          <w:marBottom w:val="0"/>
          <w:divBdr>
            <w:top w:val="none" w:sz="0" w:space="0" w:color="auto"/>
            <w:left w:val="none" w:sz="0" w:space="0" w:color="auto"/>
            <w:bottom w:val="none" w:sz="0" w:space="0" w:color="auto"/>
            <w:right w:val="none" w:sz="0" w:space="0" w:color="auto"/>
          </w:divBdr>
        </w:div>
        <w:div w:id="741562848">
          <w:marLeft w:val="480"/>
          <w:marRight w:val="0"/>
          <w:marTop w:val="0"/>
          <w:marBottom w:val="0"/>
          <w:divBdr>
            <w:top w:val="none" w:sz="0" w:space="0" w:color="auto"/>
            <w:left w:val="none" w:sz="0" w:space="0" w:color="auto"/>
            <w:bottom w:val="none" w:sz="0" w:space="0" w:color="auto"/>
            <w:right w:val="none" w:sz="0" w:space="0" w:color="auto"/>
          </w:divBdr>
        </w:div>
        <w:div w:id="403840652">
          <w:marLeft w:val="480"/>
          <w:marRight w:val="0"/>
          <w:marTop w:val="0"/>
          <w:marBottom w:val="0"/>
          <w:divBdr>
            <w:top w:val="none" w:sz="0" w:space="0" w:color="auto"/>
            <w:left w:val="none" w:sz="0" w:space="0" w:color="auto"/>
            <w:bottom w:val="none" w:sz="0" w:space="0" w:color="auto"/>
            <w:right w:val="none" w:sz="0" w:space="0" w:color="auto"/>
          </w:divBdr>
        </w:div>
        <w:div w:id="1497720269">
          <w:marLeft w:val="480"/>
          <w:marRight w:val="0"/>
          <w:marTop w:val="0"/>
          <w:marBottom w:val="0"/>
          <w:divBdr>
            <w:top w:val="none" w:sz="0" w:space="0" w:color="auto"/>
            <w:left w:val="none" w:sz="0" w:space="0" w:color="auto"/>
            <w:bottom w:val="none" w:sz="0" w:space="0" w:color="auto"/>
            <w:right w:val="none" w:sz="0" w:space="0" w:color="auto"/>
          </w:divBdr>
        </w:div>
        <w:div w:id="711001551">
          <w:marLeft w:val="480"/>
          <w:marRight w:val="0"/>
          <w:marTop w:val="0"/>
          <w:marBottom w:val="0"/>
          <w:divBdr>
            <w:top w:val="none" w:sz="0" w:space="0" w:color="auto"/>
            <w:left w:val="none" w:sz="0" w:space="0" w:color="auto"/>
            <w:bottom w:val="none" w:sz="0" w:space="0" w:color="auto"/>
            <w:right w:val="none" w:sz="0" w:space="0" w:color="auto"/>
          </w:divBdr>
        </w:div>
        <w:div w:id="1350329555">
          <w:marLeft w:val="480"/>
          <w:marRight w:val="0"/>
          <w:marTop w:val="0"/>
          <w:marBottom w:val="0"/>
          <w:divBdr>
            <w:top w:val="none" w:sz="0" w:space="0" w:color="auto"/>
            <w:left w:val="none" w:sz="0" w:space="0" w:color="auto"/>
            <w:bottom w:val="none" w:sz="0" w:space="0" w:color="auto"/>
            <w:right w:val="none" w:sz="0" w:space="0" w:color="auto"/>
          </w:divBdr>
        </w:div>
        <w:div w:id="1743944683">
          <w:marLeft w:val="480"/>
          <w:marRight w:val="0"/>
          <w:marTop w:val="0"/>
          <w:marBottom w:val="0"/>
          <w:divBdr>
            <w:top w:val="none" w:sz="0" w:space="0" w:color="auto"/>
            <w:left w:val="none" w:sz="0" w:space="0" w:color="auto"/>
            <w:bottom w:val="none" w:sz="0" w:space="0" w:color="auto"/>
            <w:right w:val="none" w:sz="0" w:space="0" w:color="auto"/>
          </w:divBdr>
        </w:div>
        <w:div w:id="1134175474">
          <w:marLeft w:val="480"/>
          <w:marRight w:val="0"/>
          <w:marTop w:val="0"/>
          <w:marBottom w:val="0"/>
          <w:divBdr>
            <w:top w:val="none" w:sz="0" w:space="0" w:color="auto"/>
            <w:left w:val="none" w:sz="0" w:space="0" w:color="auto"/>
            <w:bottom w:val="none" w:sz="0" w:space="0" w:color="auto"/>
            <w:right w:val="none" w:sz="0" w:space="0" w:color="auto"/>
          </w:divBdr>
        </w:div>
        <w:div w:id="403723875">
          <w:marLeft w:val="480"/>
          <w:marRight w:val="0"/>
          <w:marTop w:val="0"/>
          <w:marBottom w:val="0"/>
          <w:divBdr>
            <w:top w:val="none" w:sz="0" w:space="0" w:color="auto"/>
            <w:left w:val="none" w:sz="0" w:space="0" w:color="auto"/>
            <w:bottom w:val="none" w:sz="0" w:space="0" w:color="auto"/>
            <w:right w:val="none" w:sz="0" w:space="0" w:color="auto"/>
          </w:divBdr>
        </w:div>
        <w:div w:id="1632202311">
          <w:marLeft w:val="480"/>
          <w:marRight w:val="0"/>
          <w:marTop w:val="0"/>
          <w:marBottom w:val="0"/>
          <w:divBdr>
            <w:top w:val="none" w:sz="0" w:space="0" w:color="auto"/>
            <w:left w:val="none" w:sz="0" w:space="0" w:color="auto"/>
            <w:bottom w:val="none" w:sz="0" w:space="0" w:color="auto"/>
            <w:right w:val="none" w:sz="0" w:space="0" w:color="auto"/>
          </w:divBdr>
        </w:div>
        <w:div w:id="1511215656">
          <w:marLeft w:val="480"/>
          <w:marRight w:val="0"/>
          <w:marTop w:val="0"/>
          <w:marBottom w:val="0"/>
          <w:divBdr>
            <w:top w:val="none" w:sz="0" w:space="0" w:color="auto"/>
            <w:left w:val="none" w:sz="0" w:space="0" w:color="auto"/>
            <w:bottom w:val="none" w:sz="0" w:space="0" w:color="auto"/>
            <w:right w:val="none" w:sz="0" w:space="0" w:color="auto"/>
          </w:divBdr>
        </w:div>
        <w:div w:id="1890535124">
          <w:marLeft w:val="480"/>
          <w:marRight w:val="0"/>
          <w:marTop w:val="0"/>
          <w:marBottom w:val="0"/>
          <w:divBdr>
            <w:top w:val="none" w:sz="0" w:space="0" w:color="auto"/>
            <w:left w:val="none" w:sz="0" w:space="0" w:color="auto"/>
            <w:bottom w:val="none" w:sz="0" w:space="0" w:color="auto"/>
            <w:right w:val="none" w:sz="0" w:space="0" w:color="auto"/>
          </w:divBdr>
        </w:div>
        <w:div w:id="639116054">
          <w:marLeft w:val="480"/>
          <w:marRight w:val="0"/>
          <w:marTop w:val="0"/>
          <w:marBottom w:val="0"/>
          <w:divBdr>
            <w:top w:val="none" w:sz="0" w:space="0" w:color="auto"/>
            <w:left w:val="none" w:sz="0" w:space="0" w:color="auto"/>
            <w:bottom w:val="none" w:sz="0" w:space="0" w:color="auto"/>
            <w:right w:val="none" w:sz="0" w:space="0" w:color="auto"/>
          </w:divBdr>
        </w:div>
        <w:div w:id="458651127">
          <w:marLeft w:val="480"/>
          <w:marRight w:val="0"/>
          <w:marTop w:val="0"/>
          <w:marBottom w:val="0"/>
          <w:divBdr>
            <w:top w:val="none" w:sz="0" w:space="0" w:color="auto"/>
            <w:left w:val="none" w:sz="0" w:space="0" w:color="auto"/>
            <w:bottom w:val="none" w:sz="0" w:space="0" w:color="auto"/>
            <w:right w:val="none" w:sz="0" w:space="0" w:color="auto"/>
          </w:divBdr>
        </w:div>
        <w:div w:id="1011758703">
          <w:marLeft w:val="480"/>
          <w:marRight w:val="0"/>
          <w:marTop w:val="0"/>
          <w:marBottom w:val="0"/>
          <w:divBdr>
            <w:top w:val="none" w:sz="0" w:space="0" w:color="auto"/>
            <w:left w:val="none" w:sz="0" w:space="0" w:color="auto"/>
            <w:bottom w:val="none" w:sz="0" w:space="0" w:color="auto"/>
            <w:right w:val="none" w:sz="0" w:space="0" w:color="auto"/>
          </w:divBdr>
        </w:div>
        <w:div w:id="1707101473">
          <w:marLeft w:val="480"/>
          <w:marRight w:val="0"/>
          <w:marTop w:val="0"/>
          <w:marBottom w:val="0"/>
          <w:divBdr>
            <w:top w:val="none" w:sz="0" w:space="0" w:color="auto"/>
            <w:left w:val="none" w:sz="0" w:space="0" w:color="auto"/>
            <w:bottom w:val="none" w:sz="0" w:space="0" w:color="auto"/>
            <w:right w:val="none" w:sz="0" w:space="0" w:color="auto"/>
          </w:divBdr>
        </w:div>
        <w:div w:id="98256263">
          <w:marLeft w:val="480"/>
          <w:marRight w:val="0"/>
          <w:marTop w:val="0"/>
          <w:marBottom w:val="0"/>
          <w:divBdr>
            <w:top w:val="none" w:sz="0" w:space="0" w:color="auto"/>
            <w:left w:val="none" w:sz="0" w:space="0" w:color="auto"/>
            <w:bottom w:val="none" w:sz="0" w:space="0" w:color="auto"/>
            <w:right w:val="none" w:sz="0" w:space="0" w:color="auto"/>
          </w:divBdr>
        </w:div>
        <w:div w:id="1155032630">
          <w:marLeft w:val="480"/>
          <w:marRight w:val="0"/>
          <w:marTop w:val="0"/>
          <w:marBottom w:val="0"/>
          <w:divBdr>
            <w:top w:val="none" w:sz="0" w:space="0" w:color="auto"/>
            <w:left w:val="none" w:sz="0" w:space="0" w:color="auto"/>
            <w:bottom w:val="none" w:sz="0" w:space="0" w:color="auto"/>
            <w:right w:val="none" w:sz="0" w:space="0" w:color="auto"/>
          </w:divBdr>
        </w:div>
        <w:div w:id="1555433780">
          <w:marLeft w:val="480"/>
          <w:marRight w:val="0"/>
          <w:marTop w:val="0"/>
          <w:marBottom w:val="0"/>
          <w:divBdr>
            <w:top w:val="none" w:sz="0" w:space="0" w:color="auto"/>
            <w:left w:val="none" w:sz="0" w:space="0" w:color="auto"/>
            <w:bottom w:val="none" w:sz="0" w:space="0" w:color="auto"/>
            <w:right w:val="none" w:sz="0" w:space="0" w:color="auto"/>
          </w:divBdr>
        </w:div>
        <w:div w:id="643314227">
          <w:marLeft w:val="480"/>
          <w:marRight w:val="0"/>
          <w:marTop w:val="0"/>
          <w:marBottom w:val="0"/>
          <w:divBdr>
            <w:top w:val="none" w:sz="0" w:space="0" w:color="auto"/>
            <w:left w:val="none" w:sz="0" w:space="0" w:color="auto"/>
            <w:bottom w:val="none" w:sz="0" w:space="0" w:color="auto"/>
            <w:right w:val="none" w:sz="0" w:space="0" w:color="auto"/>
          </w:divBdr>
        </w:div>
        <w:div w:id="1761640377">
          <w:marLeft w:val="480"/>
          <w:marRight w:val="0"/>
          <w:marTop w:val="0"/>
          <w:marBottom w:val="0"/>
          <w:divBdr>
            <w:top w:val="none" w:sz="0" w:space="0" w:color="auto"/>
            <w:left w:val="none" w:sz="0" w:space="0" w:color="auto"/>
            <w:bottom w:val="none" w:sz="0" w:space="0" w:color="auto"/>
            <w:right w:val="none" w:sz="0" w:space="0" w:color="auto"/>
          </w:divBdr>
        </w:div>
        <w:div w:id="340354092">
          <w:marLeft w:val="480"/>
          <w:marRight w:val="0"/>
          <w:marTop w:val="0"/>
          <w:marBottom w:val="0"/>
          <w:divBdr>
            <w:top w:val="none" w:sz="0" w:space="0" w:color="auto"/>
            <w:left w:val="none" w:sz="0" w:space="0" w:color="auto"/>
            <w:bottom w:val="none" w:sz="0" w:space="0" w:color="auto"/>
            <w:right w:val="none" w:sz="0" w:space="0" w:color="auto"/>
          </w:divBdr>
        </w:div>
        <w:div w:id="41250390">
          <w:marLeft w:val="480"/>
          <w:marRight w:val="0"/>
          <w:marTop w:val="0"/>
          <w:marBottom w:val="0"/>
          <w:divBdr>
            <w:top w:val="none" w:sz="0" w:space="0" w:color="auto"/>
            <w:left w:val="none" w:sz="0" w:space="0" w:color="auto"/>
            <w:bottom w:val="none" w:sz="0" w:space="0" w:color="auto"/>
            <w:right w:val="none" w:sz="0" w:space="0" w:color="auto"/>
          </w:divBdr>
        </w:div>
        <w:div w:id="1544093884">
          <w:marLeft w:val="480"/>
          <w:marRight w:val="0"/>
          <w:marTop w:val="0"/>
          <w:marBottom w:val="0"/>
          <w:divBdr>
            <w:top w:val="none" w:sz="0" w:space="0" w:color="auto"/>
            <w:left w:val="none" w:sz="0" w:space="0" w:color="auto"/>
            <w:bottom w:val="none" w:sz="0" w:space="0" w:color="auto"/>
            <w:right w:val="none" w:sz="0" w:space="0" w:color="auto"/>
          </w:divBdr>
        </w:div>
        <w:div w:id="1433404374">
          <w:marLeft w:val="480"/>
          <w:marRight w:val="0"/>
          <w:marTop w:val="0"/>
          <w:marBottom w:val="0"/>
          <w:divBdr>
            <w:top w:val="none" w:sz="0" w:space="0" w:color="auto"/>
            <w:left w:val="none" w:sz="0" w:space="0" w:color="auto"/>
            <w:bottom w:val="none" w:sz="0" w:space="0" w:color="auto"/>
            <w:right w:val="none" w:sz="0" w:space="0" w:color="auto"/>
          </w:divBdr>
        </w:div>
        <w:div w:id="1791628815">
          <w:marLeft w:val="480"/>
          <w:marRight w:val="0"/>
          <w:marTop w:val="0"/>
          <w:marBottom w:val="0"/>
          <w:divBdr>
            <w:top w:val="none" w:sz="0" w:space="0" w:color="auto"/>
            <w:left w:val="none" w:sz="0" w:space="0" w:color="auto"/>
            <w:bottom w:val="none" w:sz="0" w:space="0" w:color="auto"/>
            <w:right w:val="none" w:sz="0" w:space="0" w:color="auto"/>
          </w:divBdr>
        </w:div>
        <w:div w:id="858465884">
          <w:marLeft w:val="480"/>
          <w:marRight w:val="0"/>
          <w:marTop w:val="0"/>
          <w:marBottom w:val="0"/>
          <w:divBdr>
            <w:top w:val="none" w:sz="0" w:space="0" w:color="auto"/>
            <w:left w:val="none" w:sz="0" w:space="0" w:color="auto"/>
            <w:bottom w:val="none" w:sz="0" w:space="0" w:color="auto"/>
            <w:right w:val="none" w:sz="0" w:space="0" w:color="auto"/>
          </w:divBdr>
        </w:div>
        <w:div w:id="1214997699">
          <w:marLeft w:val="480"/>
          <w:marRight w:val="0"/>
          <w:marTop w:val="0"/>
          <w:marBottom w:val="0"/>
          <w:divBdr>
            <w:top w:val="none" w:sz="0" w:space="0" w:color="auto"/>
            <w:left w:val="none" w:sz="0" w:space="0" w:color="auto"/>
            <w:bottom w:val="none" w:sz="0" w:space="0" w:color="auto"/>
            <w:right w:val="none" w:sz="0" w:space="0" w:color="auto"/>
          </w:divBdr>
        </w:div>
        <w:div w:id="1657147350">
          <w:marLeft w:val="480"/>
          <w:marRight w:val="0"/>
          <w:marTop w:val="0"/>
          <w:marBottom w:val="0"/>
          <w:divBdr>
            <w:top w:val="none" w:sz="0" w:space="0" w:color="auto"/>
            <w:left w:val="none" w:sz="0" w:space="0" w:color="auto"/>
            <w:bottom w:val="none" w:sz="0" w:space="0" w:color="auto"/>
            <w:right w:val="none" w:sz="0" w:space="0" w:color="auto"/>
          </w:divBdr>
        </w:div>
        <w:div w:id="163325614">
          <w:marLeft w:val="480"/>
          <w:marRight w:val="0"/>
          <w:marTop w:val="0"/>
          <w:marBottom w:val="0"/>
          <w:divBdr>
            <w:top w:val="none" w:sz="0" w:space="0" w:color="auto"/>
            <w:left w:val="none" w:sz="0" w:space="0" w:color="auto"/>
            <w:bottom w:val="none" w:sz="0" w:space="0" w:color="auto"/>
            <w:right w:val="none" w:sz="0" w:space="0" w:color="auto"/>
          </w:divBdr>
        </w:div>
        <w:div w:id="117649411">
          <w:marLeft w:val="480"/>
          <w:marRight w:val="0"/>
          <w:marTop w:val="0"/>
          <w:marBottom w:val="0"/>
          <w:divBdr>
            <w:top w:val="none" w:sz="0" w:space="0" w:color="auto"/>
            <w:left w:val="none" w:sz="0" w:space="0" w:color="auto"/>
            <w:bottom w:val="none" w:sz="0" w:space="0" w:color="auto"/>
            <w:right w:val="none" w:sz="0" w:space="0" w:color="auto"/>
          </w:divBdr>
        </w:div>
        <w:div w:id="1142846125">
          <w:marLeft w:val="480"/>
          <w:marRight w:val="0"/>
          <w:marTop w:val="0"/>
          <w:marBottom w:val="0"/>
          <w:divBdr>
            <w:top w:val="none" w:sz="0" w:space="0" w:color="auto"/>
            <w:left w:val="none" w:sz="0" w:space="0" w:color="auto"/>
            <w:bottom w:val="none" w:sz="0" w:space="0" w:color="auto"/>
            <w:right w:val="none" w:sz="0" w:space="0" w:color="auto"/>
          </w:divBdr>
        </w:div>
        <w:div w:id="2091152059">
          <w:marLeft w:val="480"/>
          <w:marRight w:val="0"/>
          <w:marTop w:val="0"/>
          <w:marBottom w:val="0"/>
          <w:divBdr>
            <w:top w:val="none" w:sz="0" w:space="0" w:color="auto"/>
            <w:left w:val="none" w:sz="0" w:space="0" w:color="auto"/>
            <w:bottom w:val="none" w:sz="0" w:space="0" w:color="auto"/>
            <w:right w:val="none" w:sz="0" w:space="0" w:color="auto"/>
          </w:divBdr>
        </w:div>
        <w:div w:id="1757243490">
          <w:marLeft w:val="480"/>
          <w:marRight w:val="0"/>
          <w:marTop w:val="0"/>
          <w:marBottom w:val="0"/>
          <w:divBdr>
            <w:top w:val="none" w:sz="0" w:space="0" w:color="auto"/>
            <w:left w:val="none" w:sz="0" w:space="0" w:color="auto"/>
            <w:bottom w:val="none" w:sz="0" w:space="0" w:color="auto"/>
            <w:right w:val="none" w:sz="0" w:space="0" w:color="auto"/>
          </w:divBdr>
        </w:div>
        <w:div w:id="2096658672">
          <w:marLeft w:val="480"/>
          <w:marRight w:val="0"/>
          <w:marTop w:val="0"/>
          <w:marBottom w:val="0"/>
          <w:divBdr>
            <w:top w:val="none" w:sz="0" w:space="0" w:color="auto"/>
            <w:left w:val="none" w:sz="0" w:space="0" w:color="auto"/>
            <w:bottom w:val="none" w:sz="0" w:space="0" w:color="auto"/>
            <w:right w:val="none" w:sz="0" w:space="0" w:color="auto"/>
          </w:divBdr>
        </w:div>
        <w:div w:id="1372730717">
          <w:marLeft w:val="480"/>
          <w:marRight w:val="0"/>
          <w:marTop w:val="0"/>
          <w:marBottom w:val="0"/>
          <w:divBdr>
            <w:top w:val="none" w:sz="0" w:space="0" w:color="auto"/>
            <w:left w:val="none" w:sz="0" w:space="0" w:color="auto"/>
            <w:bottom w:val="none" w:sz="0" w:space="0" w:color="auto"/>
            <w:right w:val="none" w:sz="0" w:space="0" w:color="auto"/>
          </w:divBdr>
        </w:div>
        <w:div w:id="2100566403">
          <w:marLeft w:val="480"/>
          <w:marRight w:val="0"/>
          <w:marTop w:val="0"/>
          <w:marBottom w:val="0"/>
          <w:divBdr>
            <w:top w:val="none" w:sz="0" w:space="0" w:color="auto"/>
            <w:left w:val="none" w:sz="0" w:space="0" w:color="auto"/>
            <w:bottom w:val="none" w:sz="0" w:space="0" w:color="auto"/>
            <w:right w:val="none" w:sz="0" w:space="0" w:color="auto"/>
          </w:divBdr>
        </w:div>
        <w:div w:id="975377506">
          <w:marLeft w:val="480"/>
          <w:marRight w:val="0"/>
          <w:marTop w:val="0"/>
          <w:marBottom w:val="0"/>
          <w:divBdr>
            <w:top w:val="none" w:sz="0" w:space="0" w:color="auto"/>
            <w:left w:val="none" w:sz="0" w:space="0" w:color="auto"/>
            <w:bottom w:val="none" w:sz="0" w:space="0" w:color="auto"/>
            <w:right w:val="none" w:sz="0" w:space="0" w:color="auto"/>
          </w:divBdr>
        </w:div>
        <w:div w:id="1680696359">
          <w:marLeft w:val="480"/>
          <w:marRight w:val="0"/>
          <w:marTop w:val="0"/>
          <w:marBottom w:val="0"/>
          <w:divBdr>
            <w:top w:val="none" w:sz="0" w:space="0" w:color="auto"/>
            <w:left w:val="none" w:sz="0" w:space="0" w:color="auto"/>
            <w:bottom w:val="none" w:sz="0" w:space="0" w:color="auto"/>
            <w:right w:val="none" w:sz="0" w:space="0" w:color="auto"/>
          </w:divBdr>
        </w:div>
        <w:div w:id="683821443">
          <w:marLeft w:val="480"/>
          <w:marRight w:val="0"/>
          <w:marTop w:val="0"/>
          <w:marBottom w:val="0"/>
          <w:divBdr>
            <w:top w:val="none" w:sz="0" w:space="0" w:color="auto"/>
            <w:left w:val="none" w:sz="0" w:space="0" w:color="auto"/>
            <w:bottom w:val="none" w:sz="0" w:space="0" w:color="auto"/>
            <w:right w:val="none" w:sz="0" w:space="0" w:color="auto"/>
          </w:divBdr>
        </w:div>
        <w:div w:id="901334434">
          <w:marLeft w:val="480"/>
          <w:marRight w:val="0"/>
          <w:marTop w:val="0"/>
          <w:marBottom w:val="0"/>
          <w:divBdr>
            <w:top w:val="none" w:sz="0" w:space="0" w:color="auto"/>
            <w:left w:val="none" w:sz="0" w:space="0" w:color="auto"/>
            <w:bottom w:val="none" w:sz="0" w:space="0" w:color="auto"/>
            <w:right w:val="none" w:sz="0" w:space="0" w:color="auto"/>
          </w:divBdr>
        </w:div>
        <w:div w:id="1928269848">
          <w:marLeft w:val="480"/>
          <w:marRight w:val="0"/>
          <w:marTop w:val="0"/>
          <w:marBottom w:val="0"/>
          <w:divBdr>
            <w:top w:val="none" w:sz="0" w:space="0" w:color="auto"/>
            <w:left w:val="none" w:sz="0" w:space="0" w:color="auto"/>
            <w:bottom w:val="none" w:sz="0" w:space="0" w:color="auto"/>
            <w:right w:val="none" w:sz="0" w:space="0" w:color="auto"/>
          </w:divBdr>
        </w:div>
        <w:div w:id="1133989019">
          <w:marLeft w:val="480"/>
          <w:marRight w:val="0"/>
          <w:marTop w:val="0"/>
          <w:marBottom w:val="0"/>
          <w:divBdr>
            <w:top w:val="none" w:sz="0" w:space="0" w:color="auto"/>
            <w:left w:val="none" w:sz="0" w:space="0" w:color="auto"/>
            <w:bottom w:val="none" w:sz="0" w:space="0" w:color="auto"/>
            <w:right w:val="none" w:sz="0" w:space="0" w:color="auto"/>
          </w:divBdr>
        </w:div>
        <w:div w:id="143208845">
          <w:marLeft w:val="480"/>
          <w:marRight w:val="0"/>
          <w:marTop w:val="0"/>
          <w:marBottom w:val="0"/>
          <w:divBdr>
            <w:top w:val="none" w:sz="0" w:space="0" w:color="auto"/>
            <w:left w:val="none" w:sz="0" w:space="0" w:color="auto"/>
            <w:bottom w:val="none" w:sz="0" w:space="0" w:color="auto"/>
            <w:right w:val="none" w:sz="0" w:space="0" w:color="auto"/>
          </w:divBdr>
        </w:div>
        <w:div w:id="1328249003">
          <w:marLeft w:val="480"/>
          <w:marRight w:val="0"/>
          <w:marTop w:val="0"/>
          <w:marBottom w:val="0"/>
          <w:divBdr>
            <w:top w:val="none" w:sz="0" w:space="0" w:color="auto"/>
            <w:left w:val="none" w:sz="0" w:space="0" w:color="auto"/>
            <w:bottom w:val="none" w:sz="0" w:space="0" w:color="auto"/>
            <w:right w:val="none" w:sz="0" w:space="0" w:color="auto"/>
          </w:divBdr>
        </w:div>
        <w:div w:id="1247230394">
          <w:marLeft w:val="480"/>
          <w:marRight w:val="0"/>
          <w:marTop w:val="0"/>
          <w:marBottom w:val="0"/>
          <w:divBdr>
            <w:top w:val="none" w:sz="0" w:space="0" w:color="auto"/>
            <w:left w:val="none" w:sz="0" w:space="0" w:color="auto"/>
            <w:bottom w:val="none" w:sz="0" w:space="0" w:color="auto"/>
            <w:right w:val="none" w:sz="0" w:space="0" w:color="auto"/>
          </w:divBdr>
        </w:div>
        <w:div w:id="590702470">
          <w:marLeft w:val="480"/>
          <w:marRight w:val="0"/>
          <w:marTop w:val="0"/>
          <w:marBottom w:val="0"/>
          <w:divBdr>
            <w:top w:val="none" w:sz="0" w:space="0" w:color="auto"/>
            <w:left w:val="none" w:sz="0" w:space="0" w:color="auto"/>
            <w:bottom w:val="none" w:sz="0" w:space="0" w:color="auto"/>
            <w:right w:val="none" w:sz="0" w:space="0" w:color="auto"/>
          </w:divBdr>
        </w:div>
        <w:div w:id="1080639739">
          <w:marLeft w:val="480"/>
          <w:marRight w:val="0"/>
          <w:marTop w:val="0"/>
          <w:marBottom w:val="0"/>
          <w:divBdr>
            <w:top w:val="none" w:sz="0" w:space="0" w:color="auto"/>
            <w:left w:val="none" w:sz="0" w:space="0" w:color="auto"/>
            <w:bottom w:val="none" w:sz="0" w:space="0" w:color="auto"/>
            <w:right w:val="none" w:sz="0" w:space="0" w:color="auto"/>
          </w:divBdr>
        </w:div>
        <w:div w:id="173541948">
          <w:marLeft w:val="480"/>
          <w:marRight w:val="0"/>
          <w:marTop w:val="0"/>
          <w:marBottom w:val="0"/>
          <w:divBdr>
            <w:top w:val="none" w:sz="0" w:space="0" w:color="auto"/>
            <w:left w:val="none" w:sz="0" w:space="0" w:color="auto"/>
            <w:bottom w:val="none" w:sz="0" w:space="0" w:color="auto"/>
            <w:right w:val="none" w:sz="0" w:space="0" w:color="auto"/>
          </w:divBdr>
        </w:div>
        <w:div w:id="748310391">
          <w:marLeft w:val="480"/>
          <w:marRight w:val="0"/>
          <w:marTop w:val="0"/>
          <w:marBottom w:val="0"/>
          <w:divBdr>
            <w:top w:val="none" w:sz="0" w:space="0" w:color="auto"/>
            <w:left w:val="none" w:sz="0" w:space="0" w:color="auto"/>
            <w:bottom w:val="none" w:sz="0" w:space="0" w:color="auto"/>
            <w:right w:val="none" w:sz="0" w:space="0" w:color="auto"/>
          </w:divBdr>
        </w:div>
        <w:div w:id="1852598921">
          <w:marLeft w:val="480"/>
          <w:marRight w:val="0"/>
          <w:marTop w:val="0"/>
          <w:marBottom w:val="0"/>
          <w:divBdr>
            <w:top w:val="none" w:sz="0" w:space="0" w:color="auto"/>
            <w:left w:val="none" w:sz="0" w:space="0" w:color="auto"/>
            <w:bottom w:val="none" w:sz="0" w:space="0" w:color="auto"/>
            <w:right w:val="none" w:sz="0" w:space="0" w:color="auto"/>
          </w:divBdr>
        </w:div>
        <w:div w:id="885336104">
          <w:marLeft w:val="480"/>
          <w:marRight w:val="0"/>
          <w:marTop w:val="0"/>
          <w:marBottom w:val="0"/>
          <w:divBdr>
            <w:top w:val="none" w:sz="0" w:space="0" w:color="auto"/>
            <w:left w:val="none" w:sz="0" w:space="0" w:color="auto"/>
            <w:bottom w:val="none" w:sz="0" w:space="0" w:color="auto"/>
            <w:right w:val="none" w:sz="0" w:space="0" w:color="auto"/>
          </w:divBdr>
        </w:div>
        <w:div w:id="157114528">
          <w:marLeft w:val="480"/>
          <w:marRight w:val="0"/>
          <w:marTop w:val="0"/>
          <w:marBottom w:val="0"/>
          <w:divBdr>
            <w:top w:val="none" w:sz="0" w:space="0" w:color="auto"/>
            <w:left w:val="none" w:sz="0" w:space="0" w:color="auto"/>
            <w:bottom w:val="none" w:sz="0" w:space="0" w:color="auto"/>
            <w:right w:val="none" w:sz="0" w:space="0" w:color="auto"/>
          </w:divBdr>
        </w:div>
        <w:div w:id="374894945">
          <w:marLeft w:val="480"/>
          <w:marRight w:val="0"/>
          <w:marTop w:val="0"/>
          <w:marBottom w:val="0"/>
          <w:divBdr>
            <w:top w:val="none" w:sz="0" w:space="0" w:color="auto"/>
            <w:left w:val="none" w:sz="0" w:space="0" w:color="auto"/>
            <w:bottom w:val="none" w:sz="0" w:space="0" w:color="auto"/>
            <w:right w:val="none" w:sz="0" w:space="0" w:color="auto"/>
          </w:divBdr>
        </w:div>
        <w:div w:id="1197698995">
          <w:marLeft w:val="480"/>
          <w:marRight w:val="0"/>
          <w:marTop w:val="0"/>
          <w:marBottom w:val="0"/>
          <w:divBdr>
            <w:top w:val="none" w:sz="0" w:space="0" w:color="auto"/>
            <w:left w:val="none" w:sz="0" w:space="0" w:color="auto"/>
            <w:bottom w:val="none" w:sz="0" w:space="0" w:color="auto"/>
            <w:right w:val="none" w:sz="0" w:space="0" w:color="auto"/>
          </w:divBdr>
        </w:div>
        <w:div w:id="1960405461">
          <w:marLeft w:val="480"/>
          <w:marRight w:val="0"/>
          <w:marTop w:val="0"/>
          <w:marBottom w:val="0"/>
          <w:divBdr>
            <w:top w:val="none" w:sz="0" w:space="0" w:color="auto"/>
            <w:left w:val="none" w:sz="0" w:space="0" w:color="auto"/>
            <w:bottom w:val="none" w:sz="0" w:space="0" w:color="auto"/>
            <w:right w:val="none" w:sz="0" w:space="0" w:color="auto"/>
          </w:divBdr>
        </w:div>
        <w:div w:id="33429543">
          <w:marLeft w:val="480"/>
          <w:marRight w:val="0"/>
          <w:marTop w:val="0"/>
          <w:marBottom w:val="0"/>
          <w:divBdr>
            <w:top w:val="none" w:sz="0" w:space="0" w:color="auto"/>
            <w:left w:val="none" w:sz="0" w:space="0" w:color="auto"/>
            <w:bottom w:val="none" w:sz="0" w:space="0" w:color="auto"/>
            <w:right w:val="none" w:sz="0" w:space="0" w:color="auto"/>
          </w:divBdr>
        </w:div>
        <w:div w:id="630091828">
          <w:marLeft w:val="480"/>
          <w:marRight w:val="0"/>
          <w:marTop w:val="0"/>
          <w:marBottom w:val="0"/>
          <w:divBdr>
            <w:top w:val="none" w:sz="0" w:space="0" w:color="auto"/>
            <w:left w:val="none" w:sz="0" w:space="0" w:color="auto"/>
            <w:bottom w:val="none" w:sz="0" w:space="0" w:color="auto"/>
            <w:right w:val="none" w:sz="0" w:space="0" w:color="auto"/>
          </w:divBdr>
        </w:div>
        <w:div w:id="469516393">
          <w:marLeft w:val="480"/>
          <w:marRight w:val="0"/>
          <w:marTop w:val="0"/>
          <w:marBottom w:val="0"/>
          <w:divBdr>
            <w:top w:val="none" w:sz="0" w:space="0" w:color="auto"/>
            <w:left w:val="none" w:sz="0" w:space="0" w:color="auto"/>
            <w:bottom w:val="none" w:sz="0" w:space="0" w:color="auto"/>
            <w:right w:val="none" w:sz="0" w:space="0" w:color="auto"/>
          </w:divBdr>
        </w:div>
        <w:div w:id="1424495235">
          <w:marLeft w:val="480"/>
          <w:marRight w:val="0"/>
          <w:marTop w:val="0"/>
          <w:marBottom w:val="0"/>
          <w:divBdr>
            <w:top w:val="none" w:sz="0" w:space="0" w:color="auto"/>
            <w:left w:val="none" w:sz="0" w:space="0" w:color="auto"/>
            <w:bottom w:val="none" w:sz="0" w:space="0" w:color="auto"/>
            <w:right w:val="none" w:sz="0" w:space="0" w:color="auto"/>
          </w:divBdr>
        </w:div>
      </w:divsChild>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18870681">
      <w:bodyDiv w:val="1"/>
      <w:marLeft w:val="0"/>
      <w:marRight w:val="0"/>
      <w:marTop w:val="0"/>
      <w:marBottom w:val="0"/>
      <w:divBdr>
        <w:top w:val="none" w:sz="0" w:space="0" w:color="auto"/>
        <w:left w:val="none" w:sz="0" w:space="0" w:color="auto"/>
        <w:bottom w:val="none" w:sz="0" w:space="0" w:color="auto"/>
        <w:right w:val="none" w:sz="0" w:space="0" w:color="auto"/>
      </w:divBdr>
    </w:div>
    <w:div w:id="2126579977">
      <w:bodyDiv w:val="1"/>
      <w:marLeft w:val="0"/>
      <w:marRight w:val="0"/>
      <w:marTop w:val="0"/>
      <w:marBottom w:val="0"/>
      <w:divBdr>
        <w:top w:val="none" w:sz="0" w:space="0" w:color="auto"/>
        <w:left w:val="none" w:sz="0" w:space="0" w:color="auto"/>
        <w:bottom w:val="none" w:sz="0" w:space="0" w:color="auto"/>
        <w:right w:val="none" w:sz="0" w:space="0" w:color="auto"/>
      </w:divBdr>
    </w:div>
    <w:div w:id="2136026155">
      <w:bodyDiv w:val="1"/>
      <w:marLeft w:val="0"/>
      <w:marRight w:val="0"/>
      <w:marTop w:val="0"/>
      <w:marBottom w:val="0"/>
      <w:divBdr>
        <w:top w:val="none" w:sz="0" w:space="0" w:color="auto"/>
        <w:left w:val="none" w:sz="0" w:space="0" w:color="auto"/>
        <w:bottom w:val="none" w:sz="0" w:space="0" w:color="auto"/>
        <w:right w:val="none" w:sz="0" w:space="0" w:color="auto"/>
      </w:divBdr>
    </w:div>
    <w:div w:id="2137871409">
      <w:bodyDiv w:val="1"/>
      <w:marLeft w:val="0"/>
      <w:marRight w:val="0"/>
      <w:marTop w:val="0"/>
      <w:marBottom w:val="0"/>
      <w:divBdr>
        <w:top w:val="none" w:sz="0" w:space="0" w:color="auto"/>
        <w:left w:val="none" w:sz="0" w:space="0" w:color="auto"/>
        <w:bottom w:val="none" w:sz="0" w:space="0" w:color="auto"/>
        <w:right w:val="none" w:sz="0" w:space="0" w:color="auto"/>
      </w:divBdr>
      <w:divsChild>
        <w:div w:id="765733327">
          <w:marLeft w:val="480"/>
          <w:marRight w:val="0"/>
          <w:marTop w:val="0"/>
          <w:marBottom w:val="0"/>
          <w:divBdr>
            <w:top w:val="none" w:sz="0" w:space="0" w:color="auto"/>
            <w:left w:val="none" w:sz="0" w:space="0" w:color="auto"/>
            <w:bottom w:val="none" w:sz="0" w:space="0" w:color="auto"/>
            <w:right w:val="none" w:sz="0" w:space="0" w:color="auto"/>
          </w:divBdr>
        </w:div>
        <w:div w:id="1234005016">
          <w:marLeft w:val="480"/>
          <w:marRight w:val="0"/>
          <w:marTop w:val="0"/>
          <w:marBottom w:val="0"/>
          <w:divBdr>
            <w:top w:val="none" w:sz="0" w:space="0" w:color="auto"/>
            <w:left w:val="none" w:sz="0" w:space="0" w:color="auto"/>
            <w:bottom w:val="none" w:sz="0" w:space="0" w:color="auto"/>
            <w:right w:val="none" w:sz="0" w:space="0" w:color="auto"/>
          </w:divBdr>
        </w:div>
        <w:div w:id="142894981">
          <w:marLeft w:val="480"/>
          <w:marRight w:val="0"/>
          <w:marTop w:val="0"/>
          <w:marBottom w:val="0"/>
          <w:divBdr>
            <w:top w:val="none" w:sz="0" w:space="0" w:color="auto"/>
            <w:left w:val="none" w:sz="0" w:space="0" w:color="auto"/>
            <w:bottom w:val="none" w:sz="0" w:space="0" w:color="auto"/>
            <w:right w:val="none" w:sz="0" w:space="0" w:color="auto"/>
          </w:divBdr>
        </w:div>
        <w:div w:id="764692376">
          <w:marLeft w:val="480"/>
          <w:marRight w:val="0"/>
          <w:marTop w:val="0"/>
          <w:marBottom w:val="0"/>
          <w:divBdr>
            <w:top w:val="none" w:sz="0" w:space="0" w:color="auto"/>
            <w:left w:val="none" w:sz="0" w:space="0" w:color="auto"/>
            <w:bottom w:val="none" w:sz="0" w:space="0" w:color="auto"/>
            <w:right w:val="none" w:sz="0" w:space="0" w:color="auto"/>
          </w:divBdr>
        </w:div>
        <w:div w:id="1110203084">
          <w:marLeft w:val="480"/>
          <w:marRight w:val="0"/>
          <w:marTop w:val="0"/>
          <w:marBottom w:val="0"/>
          <w:divBdr>
            <w:top w:val="none" w:sz="0" w:space="0" w:color="auto"/>
            <w:left w:val="none" w:sz="0" w:space="0" w:color="auto"/>
            <w:bottom w:val="none" w:sz="0" w:space="0" w:color="auto"/>
            <w:right w:val="none" w:sz="0" w:space="0" w:color="auto"/>
          </w:divBdr>
        </w:div>
        <w:div w:id="1194806151">
          <w:marLeft w:val="480"/>
          <w:marRight w:val="0"/>
          <w:marTop w:val="0"/>
          <w:marBottom w:val="0"/>
          <w:divBdr>
            <w:top w:val="none" w:sz="0" w:space="0" w:color="auto"/>
            <w:left w:val="none" w:sz="0" w:space="0" w:color="auto"/>
            <w:bottom w:val="none" w:sz="0" w:space="0" w:color="auto"/>
            <w:right w:val="none" w:sz="0" w:space="0" w:color="auto"/>
          </w:divBdr>
        </w:div>
        <w:div w:id="1968925482">
          <w:marLeft w:val="480"/>
          <w:marRight w:val="0"/>
          <w:marTop w:val="0"/>
          <w:marBottom w:val="0"/>
          <w:divBdr>
            <w:top w:val="none" w:sz="0" w:space="0" w:color="auto"/>
            <w:left w:val="none" w:sz="0" w:space="0" w:color="auto"/>
            <w:bottom w:val="none" w:sz="0" w:space="0" w:color="auto"/>
            <w:right w:val="none" w:sz="0" w:space="0" w:color="auto"/>
          </w:divBdr>
        </w:div>
        <w:div w:id="694430502">
          <w:marLeft w:val="480"/>
          <w:marRight w:val="0"/>
          <w:marTop w:val="0"/>
          <w:marBottom w:val="0"/>
          <w:divBdr>
            <w:top w:val="none" w:sz="0" w:space="0" w:color="auto"/>
            <w:left w:val="none" w:sz="0" w:space="0" w:color="auto"/>
            <w:bottom w:val="none" w:sz="0" w:space="0" w:color="auto"/>
            <w:right w:val="none" w:sz="0" w:space="0" w:color="auto"/>
          </w:divBdr>
        </w:div>
        <w:div w:id="1205600573">
          <w:marLeft w:val="480"/>
          <w:marRight w:val="0"/>
          <w:marTop w:val="0"/>
          <w:marBottom w:val="0"/>
          <w:divBdr>
            <w:top w:val="none" w:sz="0" w:space="0" w:color="auto"/>
            <w:left w:val="none" w:sz="0" w:space="0" w:color="auto"/>
            <w:bottom w:val="none" w:sz="0" w:space="0" w:color="auto"/>
            <w:right w:val="none" w:sz="0" w:space="0" w:color="auto"/>
          </w:divBdr>
        </w:div>
        <w:div w:id="669018388">
          <w:marLeft w:val="480"/>
          <w:marRight w:val="0"/>
          <w:marTop w:val="0"/>
          <w:marBottom w:val="0"/>
          <w:divBdr>
            <w:top w:val="none" w:sz="0" w:space="0" w:color="auto"/>
            <w:left w:val="none" w:sz="0" w:space="0" w:color="auto"/>
            <w:bottom w:val="none" w:sz="0" w:space="0" w:color="auto"/>
            <w:right w:val="none" w:sz="0" w:space="0" w:color="auto"/>
          </w:divBdr>
        </w:div>
        <w:div w:id="2019429179">
          <w:marLeft w:val="480"/>
          <w:marRight w:val="0"/>
          <w:marTop w:val="0"/>
          <w:marBottom w:val="0"/>
          <w:divBdr>
            <w:top w:val="none" w:sz="0" w:space="0" w:color="auto"/>
            <w:left w:val="none" w:sz="0" w:space="0" w:color="auto"/>
            <w:bottom w:val="none" w:sz="0" w:space="0" w:color="auto"/>
            <w:right w:val="none" w:sz="0" w:space="0" w:color="auto"/>
          </w:divBdr>
        </w:div>
        <w:div w:id="1693609043">
          <w:marLeft w:val="480"/>
          <w:marRight w:val="0"/>
          <w:marTop w:val="0"/>
          <w:marBottom w:val="0"/>
          <w:divBdr>
            <w:top w:val="none" w:sz="0" w:space="0" w:color="auto"/>
            <w:left w:val="none" w:sz="0" w:space="0" w:color="auto"/>
            <w:bottom w:val="none" w:sz="0" w:space="0" w:color="auto"/>
            <w:right w:val="none" w:sz="0" w:space="0" w:color="auto"/>
          </w:divBdr>
        </w:div>
        <w:div w:id="1275261">
          <w:marLeft w:val="480"/>
          <w:marRight w:val="0"/>
          <w:marTop w:val="0"/>
          <w:marBottom w:val="0"/>
          <w:divBdr>
            <w:top w:val="none" w:sz="0" w:space="0" w:color="auto"/>
            <w:left w:val="none" w:sz="0" w:space="0" w:color="auto"/>
            <w:bottom w:val="none" w:sz="0" w:space="0" w:color="auto"/>
            <w:right w:val="none" w:sz="0" w:space="0" w:color="auto"/>
          </w:divBdr>
        </w:div>
        <w:div w:id="122385696">
          <w:marLeft w:val="480"/>
          <w:marRight w:val="0"/>
          <w:marTop w:val="0"/>
          <w:marBottom w:val="0"/>
          <w:divBdr>
            <w:top w:val="none" w:sz="0" w:space="0" w:color="auto"/>
            <w:left w:val="none" w:sz="0" w:space="0" w:color="auto"/>
            <w:bottom w:val="none" w:sz="0" w:space="0" w:color="auto"/>
            <w:right w:val="none" w:sz="0" w:space="0" w:color="auto"/>
          </w:divBdr>
        </w:div>
        <w:div w:id="254947269">
          <w:marLeft w:val="480"/>
          <w:marRight w:val="0"/>
          <w:marTop w:val="0"/>
          <w:marBottom w:val="0"/>
          <w:divBdr>
            <w:top w:val="none" w:sz="0" w:space="0" w:color="auto"/>
            <w:left w:val="none" w:sz="0" w:space="0" w:color="auto"/>
            <w:bottom w:val="none" w:sz="0" w:space="0" w:color="auto"/>
            <w:right w:val="none" w:sz="0" w:space="0" w:color="auto"/>
          </w:divBdr>
        </w:div>
        <w:div w:id="118767887">
          <w:marLeft w:val="480"/>
          <w:marRight w:val="0"/>
          <w:marTop w:val="0"/>
          <w:marBottom w:val="0"/>
          <w:divBdr>
            <w:top w:val="none" w:sz="0" w:space="0" w:color="auto"/>
            <w:left w:val="none" w:sz="0" w:space="0" w:color="auto"/>
            <w:bottom w:val="none" w:sz="0" w:space="0" w:color="auto"/>
            <w:right w:val="none" w:sz="0" w:space="0" w:color="auto"/>
          </w:divBdr>
        </w:div>
        <w:div w:id="1727560138">
          <w:marLeft w:val="480"/>
          <w:marRight w:val="0"/>
          <w:marTop w:val="0"/>
          <w:marBottom w:val="0"/>
          <w:divBdr>
            <w:top w:val="none" w:sz="0" w:space="0" w:color="auto"/>
            <w:left w:val="none" w:sz="0" w:space="0" w:color="auto"/>
            <w:bottom w:val="none" w:sz="0" w:space="0" w:color="auto"/>
            <w:right w:val="none" w:sz="0" w:space="0" w:color="auto"/>
          </w:divBdr>
        </w:div>
        <w:div w:id="106119944">
          <w:marLeft w:val="480"/>
          <w:marRight w:val="0"/>
          <w:marTop w:val="0"/>
          <w:marBottom w:val="0"/>
          <w:divBdr>
            <w:top w:val="none" w:sz="0" w:space="0" w:color="auto"/>
            <w:left w:val="none" w:sz="0" w:space="0" w:color="auto"/>
            <w:bottom w:val="none" w:sz="0" w:space="0" w:color="auto"/>
            <w:right w:val="none" w:sz="0" w:space="0" w:color="auto"/>
          </w:divBdr>
        </w:div>
        <w:div w:id="559705562">
          <w:marLeft w:val="480"/>
          <w:marRight w:val="0"/>
          <w:marTop w:val="0"/>
          <w:marBottom w:val="0"/>
          <w:divBdr>
            <w:top w:val="none" w:sz="0" w:space="0" w:color="auto"/>
            <w:left w:val="none" w:sz="0" w:space="0" w:color="auto"/>
            <w:bottom w:val="none" w:sz="0" w:space="0" w:color="auto"/>
            <w:right w:val="none" w:sz="0" w:space="0" w:color="auto"/>
          </w:divBdr>
        </w:div>
        <w:div w:id="2091340934">
          <w:marLeft w:val="480"/>
          <w:marRight w:val="0"/>
          <w:marTop w:val="0"/>
          <w:marBottom w:val="0"/>
          <w:divBdr>
            <w:top w:val="none" w:sz="0" w:space="0" w:color="auto"/>
            <w:left w:val="none" w:sz="0" w:space="0" w:color="auto"/>
            <w:bottom w:val="none" w:sz="0" w:space="0" w:color="auto"/>
            <w:right w:val="none" w:sz="0" w:space="0" w:color="auto"/>
          </w:divBdr>
        </w:div>
        <w:div w:id="627320416">
          <w:marLeft w:val="480"/>
          <w:marRight w:val="0"/>
          <w:marTop w:val="0"/>
          <w:marBottom w:val="0"/>
          <w:divBdr>
            <w:top w:val="none" w:sz="0" w:space="0" w:color="auto"/>
            <w:left w:val="none" w:sz="0" w:space="0" w:color="auto"/>
            <w:bottom w:val="none" w:sz="0" w:space="0" w:color="auto"/>
            <w:right w:val="none" w:sz="0" w:space="0" w:color="auto"/>
          </w:divBdr>
        </w:div>
        <w:div w:id="1788815311">
          <w:marLeft w:val="480"/>
          <w:marRight w:val="0"/>
          <w:marTop w:val="0"/>
          <w:marBottom w:val="0"/>
          <w:divBdr>
            <w:top w:val="none" w:sz="0" w:space="0" w:color="auto"/>
            <w:left w:val="none" w:sz="0" w:space="0" w:color="auto"/>
            <w:bottom w:val="none" w:sz="0" w:space="0" w:color="auto"/>
            <w:right w:val="none" w:sz="0" w:space="0" w:color="auto"/>
          </w:divBdr>
        </w:div>
        <w:div w:id="1331761520">
          <w:marLeft w:val="480"/>
          <w:marRight w:val="0"/>
          <w:marTop w:val="0"/>
          <w:marBottom w:val="0"/>
          <w:divBdr>
            <w:top w:val="none" w:sz="0" w:space="0" w:color="auto"/>
            <w:left w:val="none" w:sz="0" w:space="0" w:color="auto"/>
            <w:bottom w:val="none" w:sz="0" w:space="0" w:color="auto"/>
            <w:right w:val="none" w:sz="0" w:space="0" w:color="auto"/>
          </w:divBdr>
        </w:div>
        <w:div w:id="750590435">
          <w:marLeft w:val="480"/>
          <w:marRight w:val="0"/>
          <w:marTop w:val="0"/>
          <w:marBottom w:val="0"/>
          <w:divBdr>
            <w:top w:val="none" w:sz="0" w:space="0" w:color="auto"/>
            <w:left w:val="none" w:sz="0" w:space="0" w:color="auto"/>
            <w:bottom w:val="none" w:sz="0" w:space="0" w:color="auto"/>
            <w:right w:val="none" w:sz="0" w:space="0" w:color="auto"/>
          </w:divBdr>
        </w:div>
        <w:div w:id="574364023">
          <w:marLeft w:val="480"/>
          <w:marRight w:val="0"/>
          <w:marTop w:val="0"/>
          <w:marBottom w:val="0"/>
          <w:divBdr>
            <w:top w:val="none" w:sz="0" w:space="0" w:color="auto"/>
            <w:left w:val="none" w:sz="0" w:space="0" w:color="auto"/>
            <w:bottom w:val="none" w:sz="0" w:space="0" w:color="auto"/>
            <w:right w:val="none" w:sz="0" w:space="0" w:color="auto"/>
          </w:divBdr>
        </w:div>
        <w:div w:id="206068197">
          <w:marLeft w:val="480"/>
          <w:marRight w:val="0"/>
          <w:marTop w:val="0"/>
          <w:marBottom w:val="0"/>
          <w:divBdr>
            <w:top w:val="none" w:sz="0" w:space="0" w:color="auto"/>
            <w:left w:val="none" w:sz="0" w:space="0" w:color="auto"/>
            <w:bottom w:val="none" w:sz="0" w:space="0" w:color="auto"/>
            <w:right w:val="none" w:sz="0" w:space="0" w:color="auto"/>
          </w:divBdr>
        </w:div>
        <w:div w:id="1077508541">
          <w:marLeft w:val="480"/>
          <w:marRight w:val="0"/>
          <w:marTop w:val="0"/>
          <w:marBottom w:val="0"/>
          <w:divBdr>
            <w:top w:val="none" w:sz="0" w:space="0" w:color="auto"/>
            <w:left w:val="none" w:sz="0" w:space="0" w:color="auto"/>
            <w:bottom w:val="none" w:sz="0" w:space="0" w:color="auto"/>
            <w:right w:val="none" w:sz="0" w:space="0" w:color="auto"/>
          </w:divBdr>
        </w:div>
        <w:div w:id="1056899730">
          <w:marLeft w:val="480"/>
          <w:marRight w:val="0"/>
          <w:marTop w:val="0"/>
          <w:marBottom w:val="0"/>
          <w:divBdr>
            <w:top w:val="none" w:sz="0" w:space="0" w:color="auto"/>
            <w:left w:val="none" w:sz="0" w:space="0" w:color="auto"/>
            <w:bottom w:val="none" w:sz="0" w:space="0" w:color="auto"/>
            <w:right w:val="none" w:sz="0" w:space="0" w:color="auto"/>
          </w:divBdr>
        </w:div>
        <w:div w:id="1195194897">
          <w:marLeft w:val="480"/>
          <w:marRight w:val="0"/>
          <w:marTop w:val="0"/>
          <w:marBottom w:val="0"/>
          <w:divBdr>
            <w:top w:val="none" w:sz="0" w:space="0" w:color="auto"/>
            <w:left w:val="none" w:sz="0" w:space="0" w:color="auto"/>
            <w:bottom w:val="none" w:sz="0" w:space="0" w:color="auto"/>
            <w:right w:val="none" w:sz="0" w:space="0" w:color="auto"/>
          </w:divBdr>
        </w:div>
        <w:div w:id="1375425193">
          <w:marLeft w:val="480"/>
          <w:marRight w:val="0"/>
          <w:marTop w:val="0"/>
          <w:marBottom w:val="0"/>
          <w:divBdr>
            <w:top w:val="none" w:sz="0" w:space="0" w:color="auto"/>
            <w:left w:val="none" w:sz="0" w:space="0" w:color="auto"/>
            <w:bottom w:val="none" w:sz="0" w:space="0" w:color="auto"/>
            <w:right w:val="none" w:sz="0" w:space="0" w:color="auto"/>
          </w:divBdr>
        </w:div>
        <w:div w:id="1235749028">
          <w:marLeft w:val="480"/>
          <w:marRight w:val="0"/>
          <w:marTop w:val="0"/>
          <w:marBottom w:val="0"/>
          <w:divBdr>
            <w:top w:val="none" w:sz="0" w:space="0" w:color="auto"/>
            <w:left w:val="none" w:sz="0" w:space="0" w:color="auto"/>
            <w:bottom w:val="none" w:sz="0" w:space="0" w:color="auto"/>
            <w:right w:val="none" w:sz="0" w:space="0" w:color="auto"/>
          </w:divBdr>
        </w:div>
        <w:div w:id="1379281785">
          <w:marLeft w:val="480"/>
          <w:marRight w:val="0"/>
          <w:marTop w:val="0"/>
          <w:marBottom w:val="0"/>
          <w:divBdr>
            <w:top w:val="none" w:sz="0" w:space="0" w:color="auto"/>
            <w:left w:val="none" w:sz="0" w:space="0" w:color="auto"/>
            <w:bottom w:val="none" w:sz="0" w:space="0" w:color="auto"/>
            <w:right w:val="none" w:sz="0" w:space="0" w:color="auto"/>
          </w:divBdr>
        </w:div>
        <w:div w:id="551036911">
          <w:marLeft w:val="480"/>
          <w:marRight w:val="0"/>
          <w:marTop w:val="0"/>
          <w:marBottom w:val="0"/>
          <w:divBdr>
            <w:top w:val="none" w:sz="0" w:space="0" w:color="auto"/>
            <w:left w:val="none" w:sz="0" w:space="0" w:color="auto"/>
            <w:bottom w:val="none" w:sz="0" w:space="0" w:color="auto"/>
            <w:right w:val="none" w:sz="0" w:space="0" w:color="auto"/>
          </w:divBdr>
        </w:div>
        <w:div w:id="1985501329">
          <w:marLeft w:val="480"/>
          <w:marRight w:val="0"/>
          <w:marTop w:val="0"/>
          <w:marBottom w:val="0"/>
          <w:divBdr>
            <w:top w:val="none" w:sz="0" w:space="0" w:color="auto"/>
            <w:left w:val="none" w:sz="0" w:space="0" w:color="auto"/>
            <w:bottom w:val="none" w:sz="0" w:space="0" w:color="auto"/>
            <w:right w:val="none" w:sz="0" w:space="0" w:color="auto"/>
          </w:divBdr>
        </w:div>
        <w:div w:id="2015062721">
          <w:marLeft w:val="480"/>
          <w:marRight w:val="0"/>
          <w:marTop w:val="0"/>
          <w:marBottom w:val="0"/>
          <w:divBdr>
            <w:top w:val="none" w:sz="0" w:space="0" w:color="auto"/>
            <w:left w:val="none" w:sz="0" w:space="0" w:color="auto"/>
            <w:bottom w:val="none" w:sz="0" w:space="0" w:color="auto"/>
            <w:right w:val="none" w:sz="0" w:space="0" w:color="auto"/>
          </w:divBdr>
        </w:div>
        <w:div w:id="617948805">
          <w:marLeft w:val="480"/>
          <w:marRight w:val="0"/>
          <w:marTop w:val="0"/>
          <w:marBottom w:val="0"/>
          <w:divBdr>
            <w:top w:val="none" w:sz="0" w:space="0" w:color="auto"/>
            <w:left w:val="none" w:sz="0" w:space="0" w:color="auto"/>
            <w:bottom w:val="none" w:sz="0" w:space="0" w:color="auto"/>
            <w:right w:val="none" w:sz="0" w:space="0" w:color="auto"/>
          </w:divBdr>
        </w:div>
        <w:div w:id="137773645">
          <w:marLeft w:val="480"/>
          <w:marRight w:val="0"/>
          <w:marTop w:val="0"/>
          <w:marBottom w:val="0"/>
          <w:divBdr>
            <w:top w:val="none" w:sz="0" w:space="0" w:color="auto"/>
            <w:left w:val="none" w:sz="0" w:space="0" w:color="auto"/>
            <w:bottom w:val="none" w:sz="0" w:space="0" w:color="auto"/>
            <w:right w:val="none" w:sz="0" w:space="0" w:color="auto"/>
          </w:divBdr>
        </w:div>
        <w:div w:id="2026127459">
          <w:marLeft w:val="480"/>
          <w:marRight w:val="0"/>
          <w:marTop w:val="0"/>
          <w:marBottom w:val="0"/>
          <w:divBdr>
            <w:top w:val="none" w:sz="0" w:space="0" w:color="auto"/>
            <w:left w:val="none" w:sz="0" w:space="0" w:color="auto"/>
            <w:bottom w:val="none" w:sz="0" w:space="0" w:color="auto"/>
            <w:right w:val="none" w:sz="0" w:space="0" w:color="auto"/>
          </w:divBdr>
        </w:div>
        <w:div w:id="1380475263">
          <w:marLeft w:val="480"/>
          <w:marRight w:val="0"/>
          <w:marTop w:val="0"/>
          <w:marBottom w:val="0"/>
          <w:divBdr>
            <w:top w:val="none" w:sz="0" w:space="0" w:color="auto"/>
            <w:left w:val="none" w:sz="0" w:space="0" w:color="auto"/>
            <w:bottom w:val="none" w:sz="0" w:space="0" w:color="auto"/>
            <w:right w:val="none" w:sz="0" w:space="0" w:color="auto"/>
          </w:divBdr>
        </w:div>
        <w:div w:id="1187013712">
          <w:marLeft w:val="480"/>
          <w:marRight w:val="0"/>
          <w:marTop w:val="0"/>
          <w:marBottom w:val="0"/>
          <w:divBdr>
            <w:top w:val="none" w:sz="0" w:space="0" w:color="auto"/>
            <w:left w:val="none" w:sz="0" w:space="0" w:color="auto"/>
            <w:bottom w:val="none" w:sz="0" w:space="0" w:color="auto"/>
            <w:right w:val="none" w:sz="0" w:space="0" w:color="auto"/>
          </w:divBdr>
        </w:div>
        <w:div w:id="343291487">
          <w:marLeft w:val="480"/>
          <w:marRight w:val="0"/>
          <w:marTop w:val="0"/>
          <w:marBottom w:val="0"/>
          <w:divBdr>
            <w:top w:val="none" w:sz="0" w:space="0" w:color="auto"/>
            <w:left w:val="none" w:sz="0" w:space="0" w:color="auto"/>
            <w:bottom w:val="none" w:sz="0" w:space="0" w:color="auto"/>
            <w:right w:val="none" w:sz="0" w:space="0" w:color="auto"/>
          </w:divBdr>
        </w:div>
        <w:div w:id="1127164995">
          <w:marLeft w:val="480"/>
          <w:marRight w:val="0"/>
          <w:marTop w:val="0"/>
          <w:marBottom w:val="0"/>
          <w:divBdr>
            <w:top w:val="none" w:sz="0" w:space="0" w:color="auto"/>
            <w:left w:val="none" w:sz="0" w:space="0" w:color="auto"/>
            <w:bottom w:val="none" w:sz="0" w:space="0" w:color="auto"/>
            <w:right w:val="none" w:sz="0" w:space="0" w:color="auto"/>
          </w:divBdr>
        </w:div>
        <w:div w:id="514076401">
          <w:marLeft w:val="480"/>
          <w:marRight w:val="0"/>
          <w:marTop w:val="0"/>
          <w:marBottom w:val="0"/>
          <w:divBdr>
            <w:top w:val="none" w:sz="0" w:space="0" w:color="auto"/>
            <w:left w:val="none" w:sz="0" w:space="0" w:color="auto"/>
            <w:bottom w:val="none" w:sz="0" w:space="0" w:color="auto"/>
            <w:right w:val="none" w:sz="0" w:space="0" w:color="auto"/>
          </w:divBdr>
        </w:div>
        <w:div w:id="1765565944">
          <w:marLeft w:val="480"/>
          <w:marRight w:val="0"/>
          <w:marTop w:val="0"/>
          <w:marBottom w:val="0"/>
          <w:divBdr>
            <w:top w:val="none" w:sz="0" w:space="0" w:color="auto"/>
            <w:left w:val="none" w:sz="0" w:space="0" w:color="auto"/>
            <w:bottom w:val="none" w:sz="0" w:space="0" w:color="auto"/>
            <w:right w:val="none" w:sz="0" w:space="0" w:color="auto"/>
          </w:divBdr>
        </w:div>
        <w:div w:id="8339490">
          <w:marLeft w:val="480"/>
          <w:marRight w:val="0"/>
          <w:marTop w:val="0"/>
          <w:marBottom w:val="0"/>
          <w:divBdr>
            <w:top w:val="none" w:sz="0" w:space="0" w:color="auto"/>
            <w:left w:val="none" w:sz="0" w:space="0" w:color="auto"/>
            <w:bottom w:val="none" w:sz="0" w:space="0" w:color="auto"/>
            <w:right w:val="none" w:sz="0" w:space="0" w:color="auto"/>
          </w:divBdr>
        </w:div>
        <w:div w:id="1473863227">
          <w:marLeft w:val="480"/>
          <w:marRight w:val="0"/>
          <w:marTop w:val="0"/>
          <w:marBottom w:val="0"/>
          <w:divBdr>
            <w:top w:val="none" w:sz="0" w:space="0" w:color="auto"/>
            <w:left w:val="none" w:sz="0" w:space="0" w:color="auto"/>
            <w:bottom w:val="none" w:sz="0" w:space="0" w:color="auto"/>
            <w:right w:val="none" w:sz="0" w:space="0" w:color="auto"/>
          </w:divBdr>
        </w:div>
        <w:div w:id="1632982572">
          <w:marLeft w:val="480"/>
          <w:marRight w:val="0"/>
          <w:marTop w:val="0"/>
          <w:marBottom w:val="0"/>
          <w:divBdr>
            <w:top w:val="none" w:sz="0" w:space="0" w:color="auto"/>
            <w:left w:val="none" w:sz="0" w:space="0" w:color="auto"/>
            <w:bottom w:val="none" w:sz="0" w:space="0" w:color="auto"/>
            <w:right w:val="none" w:sz="0" w:space="0" w:color="auto"/>
          </w:divBdr>
        </w:div>
        <w:div w:id="334455288">
          <w:marLeft w:val="480"/>
          <w:marRight w:val="0"/>
          <w:marTop w:val="0"/>
          <w:marBottom w:val="0"/>
          <w:divBdr>
            <w:top w:val="none" w:sz="0" w:space="0" w:color="auto"/>
            <w:left w:val="none" w:sz="0" w:space="0" w:color="auto"/>
            <w:bottom w:val="none" w:sz="0" w:space="0" w:color="auto"/>
            <w:right w:val="none" w:sz="0" w:space="0" w:color="auto"/>
          </w:divBdr>
        </w:div>
        <w:div w:id="1852603890">
          <w:marLeft w:val="480"/>
          <w:marRight w:val="0"/>
          <w:marTop w:val="0"/>
          <w:marBottom w:val="0"/>
          <w:divBdr>
            <w:top w:val="none" w:sz="0" w:space="0" w:color="auto"/>
            <w:left w:val="none" w:sz="0" w:space="0" w:color="auto"/>
            <w:bottom w:val="none" w:sz="0" w:space="0" w:color="auto"/>
            <w:right w:val="none" w:sz="0" w:space="0" w:color="auto"/>
          </w:divBdr>
        </w:div>
        <w:div w:id="1822037058">
          <w:marLeft w:val="480"/>
          <w:marRight w:val="0"/>
          <w:marTop w:val="0"/>
          <w:marBottom w:val="0"/>
          <w:divBdr>
            <w:top w:val="none" w:sz="0" w:space="0" w:color="auto"/>
            <w:left w:val="none" w:sz="0" w:space="0" w:color="auto"/>
            <w:bottom w:val="none" w:sz="0" w:space="0" w:color="auto"/>
            <w:right w:val="none" w:sz="0" w:space="0" w:color="auto"/>
          </w:divBdr>
        </w:div>
        <w:div w:id="320890671">
          <w:marLeft w:val="480"/>
          <w:marRight w:val="0"/>
          <w:marTop w:val="0"/>
          <w:marBottom w:val="0"/>
          <w:divBdr>
            <w:top w:val="none" w:sz="0" w:space="0" w:color="auto"/>
            <w:left w:val="none" w:sz="0" w:space="0" w:color="auto"/>
            <w:bottom w:val="none" w:sz="0" w:space="0" w:color="auto"/>
            <w:right w:val="none" w:sz="0" w:space="0" w:color="auto"/>
          </w:divBdr>
        </w:div>
        <w:div w:id="862205729">
          <w:marLeft w:val="480"/>
          <w:marRight w:val="0"/>
          <w:marTop w:val="0"/>
          <w:marBottom w:val="0"/>
          <w:divBdr>
            <w:top w:val="none" w:sz="0" w:space="0" w:color="auto"/>
            <w:left w:val="none" w:sz="0" w:space="0" w:color="auto"/>
            <w:bottom w:val="none" w:sz="0" w:space="0" w:color="auto"/>
            <w:right w:val="none" w:sz="0" w:space="0" w:color="auto"/>
          </w:divBdr>
        </w:div>
        <w:div w:id="1433432367">
          <w:marLeft w:val="480"/>
          <w:marRight w:val="0"/>
          <w:marTop w:val="0"/>
          <w:marBottom w:val="0"/>
          <w:divBdr>
            <w:top w:val="none" w:sz="0" w:space="0" w:color="auto"/>
            <w:left w:val="none" w:sz="0" w:space="0" w:color="auto"/>
            <w:bottom w:val="none" w:sz="0" w:space="0" w:color="auto"/>
            <w:right w:val="none" w:sz="0" w:space="0" w:color="auto"/>
          </w:divBdr>
        </w:div>
        <w:div w:id="223101587">
          <w:marLeft w:val="480"/>
          <w:marRight w:val="0"/>
          <w:marTop w:val="0"/>
          <w:marBottom w:val="0"/>
          <w:divBdr>
            <w:top w:val="none" w:sz="0" w:space="0" w:color="auto"/>
            <w:left w:val="none" w:sz="0" w:space="0" w:color="auto"/>
            <w:bottom w:val="none" w:sz="0" w:space="0" w:color="auto"/>
            <w:right w:val="none" w:sz="0" w:space="0" w:color="auto"/>
          </w:divBdr>
        </w:div>
        <w:div w:id="1552958732">
          <w:marLeft w:val="480"/>
          <w:marRight w:val="0"/>
          <w:marTop w:val="0"/>
          <w:marBottom w:val="0"/>
          <w:divBdr>
            <w:top w:val="none" w:sz="0" w:space="0" w:color="auto"/>
            <w:left w:val="none" w:sz="0" w:space="0" w:color="auto"/>
            <w:bottom w:val="none" w:sz="0" w:space="0" w:color="auto"/>
            <w:right w:val="none" w:sz="0" w:space="0" w:color="auto"/>
          </w:divBdr>
        </w:div>
        <w:div w:id="2058776874">
          <w:marLeft w:val="480"/>
          <w:marRight w:val="0"/>
          <w:marTop w:val="0"/>
          <w:marBottom w:val="0"/>
          <w:divBdr>
            <w:top w:val="none" w:sz="0" w:space="0" w:color="auto"/>
            <w:left w:val="none" w:sz="0" w:space="0" w:color="auto"/>
            <w:bottom w:val="none" w:sz="0" w:space="0" w:color="auto"/>
            <w:right w:val="none" w:sz="0" w:space="0" w:color="auto"/>
          </w:divBdr>
        </w:div>
        <w:div w:id="400518411">
          <w:marLeft w:val="480"/>
          <w:marRight w:val="0"/>
          <w:marTop w:val="0"/>
          <w:marBottom w:val="0"/>
          <w:divBdr>
            <w:top w:val="none" w:sz="0" w:space="0" w:color="auto"/>
            <w:left w:val="none" w:sz="0" w:space="0" w:color="auto"/>
            <w:bottom w:val="none" w:sz="0" w:space="0" w:color="auto"/>
            <w:right w:val="none" w:sz="0" w:space="0" w:color="auto"/>
          </w:divBdr>
        </w:div>
      </w:divsChild>
    </w:div>
    <w:div w:id="2142572266">
      <w:bodyDiv w:val="1"/>
      <w:marLeft w:val="0"/>
      <w:marRight w:val="0"/>
      <w:marTop w:val="0"/>
      <w:marBottom w:val="0"/>
      <w:divBdr>
        <w:top w:val="none" w:sz="0" w:space="0" w:color="auto"/>
        <w:left w:val="none" w:sz="0" w:space="0" w:color="auto"/>
        <w:bottom w:val="none" w:sz="0" w:space="0" w:color="auto"/>
        <w:right w:val="none" w:sz="0" w:space="0" w:color="auto"/>
      </w:divBdr>
    </w:div>
    <w:div w:id="2146464265">
      <w:bodyDiv w:val="1"/>
      <w:marLeft w:val="0"/>
      <w:marRight w:val="0"/>
      <w:marTop w:val="0"/>
      <w:marBottom w:val="0"/>
      <w:divBdr>
        <w:top w:val="none" w:sz="0" w:space="0" w:color="auto"/>
        <w:left w:val="none" w:sz="0" w:space="0" w:color="auto"/>
        <w:bottom w:val="none" w:sz="0" w:space="0" w:color="auto"/>
        <w:right w:val="none" w:sz="0" w:space="0" w:color="auto"/>
      </w:divBdr>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hyperlink" Target="mailto:230104040212@mhs.uin-antasari.ac.id" TargetMode="External"/><Relationship Id="rId19" Type="http://schemas.openxmlformats.org/officeDocument/2006/relationships/hyperlink" Target="https://us.sagepub.com/en-us/nam/author/daniel-joseph-boudah"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277AFB"/>
    <w:rsid w:val="003D330F"/>
    <w:rsid w:val="00406D2C"/>
    <w:rsid w:val="004319F0"/>
    <w:rsid w:val="004F4FEB"/>
    <w:rsid w:val="007B6023"/>
    <w:rsid w:val="008A1F74"/>
    <w:rsid w:val="009E4F90"/>
    <w:rsid w:val="00AF47A5"/>
    <w:rsid w:val="00B675BB"/>
    <w:rsid w:val="00C13A4C"/>
    <w:rsid w:val="00CE177C"/>
    <w:rsid w:val="00D73CFE"/>
    <w:rsid w:val="00D83950"/>
    <w:rsid w:val="00E34399"/>
    <w:rsid w:val="00E5311F"/>
    <w:rsid w:val="00EE4F0E"/>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9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M. Z. 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31470128-5762-40d7-8936-8478629faadc&quot;,&quot;properties&quot;:{&quot;noteIndex&quot;:0},&quot;isEdited&quot;:false,&quot;manualOverride&quot;:{&quot;isManuallyOverridden&quot;:false,&quot;citeprocText&quot;:&quot;(Ajeh et al., 2014; Yang et al., 2015)&quot;,&quot;manualOverrideText&quot;:&quot;&quot;},&quot;citationTag&quot;:&quot;MENDELEY_CITATION_v3_eyJjaXRhdGlvbklEIjoiTUVOREVMRVlfQ0lUQVRJT05fMzE0NzAxMjgtNTc2Mi00MGQ3LTg5MzYtODQ3ODYyOWZhYWRj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quot;,&quot;citationItems&quot;:[{&quot;id&quot;:&quot;5f40b9f8-6227-32a3-a595-6a9e3698ab59&quot;,&quot;itemData&quot;:{&quot;type&quot;:&quot;paper-conference&quot;,&quot;id&quot;:&quot;5f40b9f8-6227-32a3-a595-6a9e3698ab59&quot;,&quot;title&quot;:&quot;A Cost Modelling System for Cloud Computing&quot;,&quot;author&quot;:[{&quot;family&quot;:&quot;Ajeh&quot;,&quot;given&quot;:&quot;Daniel Edache&quot;,&quot;parse-names&quot;:false,&quot;dropping-particle&quot;:&quot;&quot;,&quot;non-dropping-particle&quot;:&quot;&quot;},{&quot;family&quot;:&quot;Ellman&quot;,&quot;given&quot;:&quot;Jeremy&quot;,&quot;parse-names&quot;:false,&quot;dropping-particle&quot;:&quot;&quot;,&quot;non-dropping-particle&quot;:&quot;&quot;},{&quot;family&quot;:&quot;Keogh&quot;,&quot;given&quot;:&quot;Shelagh&quot;,&quot;parse-names&quot;:false,&quot;dropping-particle&quot;:&quot;&quot;,&quot;non-dropping-particle&quot;:&quot;&quot;}],&quot;container-title&quot;:&quot;2014 14th International Conference on Computational Science and Its Applications&quot;,&quot;DOI&quot;:&quot;10.1109/ICCSA.2014.24&quot;,&quot;ISBN&quot;:&quot;978-1-4799-4264-0&quot;,&quot;issued&quot;:{&quot;date-parts&quot;:[[2014,6]]},&quot;page&quot;:&quot;74-84&quot;,&quot;publisher&quot;:&quot;IEEE&quot;,&quot;container-title-short&quot;:&quot;&quot;},&quot;isTemporary&quot;:false},{&quot;id&quot;:&quot;c802c1d7-25a7-397a-a6f1-a923150cc03c&quot;,&quot;itemData&quot;:{&quot;type&quot;:&quot;paper-conference&quot;,&quot;id&quot;:&quot;c802c1d7-25a7-397a-a6f1-a923150cc03c&quot;,&quot;title&quot;:&quot;Research on Construction of Industrial Park Management Platform Based on Cloud Computing&quot;,&quot;author&quot;:[{&quot;family&quot;:&quot;Yang&quot;,&quot;given&quot;:&quot;Lin&quot;,&quot;parse-names&quot;:false,&quot;dropping-particle&quot;:&quot;&quot;,&quot;non-dropping-particle&quot;:&quot;&quot;},{&quot;family&quot;:&quot;Nie&quot;,&quot;given&quot;:&quot;Yu&quot;,&quot;parse-names&quot;:false,&quot;dropping-particle&quot;:&quot;&quot;,&quot;non-dropping-particle&quot;:&quot;&quot;},{&quot;family&quot;:&quot;Zhang&quot;,&quot;given&quot;:&quot;Yilai&quot;,&quot;parse-names&quot;:false,&quot;dropping-particle&quot;:&quot;&quot;,&quot;non-dropping-particle&quot;:&quot;&quot;}],&quot;DOI&quot;:&quot;10.2991/icmmita-15.2015.135&quot;,&quot;issued&quot;:{&quot;date-parts&quot;:[[2015]]},&quot;container-title-short&quot;:&quot;&quot;},&quot;isTemporary&quot;:false}]},{&quot;citationID&quot;:&quot;MENDELEY_CITATION_b8a41b9e-b49f-4277-8011-64d1bca57900&quot;,&quot;properties&quot;:{&quot;noteIndex&quot;:0},&quot;isEdited&quot;:false,&quot;manualOverride&quot;:{&quot;isManuallyOverridden&quot;:false,&quot;citeprocText&quot;:&quot;(Kuroda &amp;#38; Gokhale, 2014)&quot;,&quot;manualOverrideText&quot;:&quot;&quot;},&quot;citationTag&quot;:&quot;MENDELEY_CITATION_v3_eyJjaXRhdGlvbklEIjoiTUVOREVMRVlfQ0lUQVRJT05fYjhhNDFiOWUtYjQ5Zi00Mjc3LTgwMTEtNjRkMWJjYTU3OTAw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quot;,&quot;citationItems&quot;:[{&quot;id&quot;:&quot;9ab10577-4cd1-322f-81e4-28eafbdcb3f3&quot;,&quot;itemData&quot;:{&quot;type&quot;:&quot;paper-conference&quot;,&quot;id&quot;:&quot;9ab10577-4cd1-322f-81e4-28eafbdcb3f3&quot;,&quot;title&quot;:&quot;Model-based automation for hardware provisioning in IT infrastructure&quot;,&quot;author&quot;:[{&quot;family&quot;:&quot;Kuroda&quot;,&quot;given&quot;:&quot;Takayuki&quot;,&quot;parse-names&quot;:false,&quot;dropping-particle&quot;:&quot;&quot;,&quot;non-dropping-particle&quot;:&quot;&quot;},{&quot;family&quot;:&quot;Gokhale&quot;,&quot;given&quot;:&quot;Aniruddha&quot;,&quot;parse-names&quot;:false,&quot;dropping-particle&quot;:&quot;&quot;,&quot;non-dropping-particle&quot;:&quot;&quot;}],&quot;container-title&quot;:&quot;2014 IEEE International Systems Conference Proceedings&quot;,&quot;DOI&quot;:&quot;10.1109/SysCon.2014.6819272&quot;,&quot;ISBN&quot;:&quot;978-1-4799-2086-0&quot;,&quot;issued&quot;:{&quot;date-parts&quot;:[[2014,3]]},&quot;page&quot;:&quot;293-300&quot;,&quot;publisher&quot;:&quot;IEEE&quot;,&quot;container-title-short&quot;:&quot;&quot;},&quot;isTemporary&quot;:false}]},{&quot;citationID&quot;:&quot;MENDELEY_CITATION_e72241c6-2579-49d5-9693-5fe78bb9cedd&quot;,&quot;properties&quot;:{&quot;noteIndex&quot;:0},&quot;isEdited&quot;:false,&quot;manualOverride&quot;:{&quot;isManuallyOverridden&quot;:false,&quot;citeprocText&quot;:&quot;(Azadi et al., 2022a)&quot;,&quot;manualOverrideText&quot;:&quot;&quot;},&quot;citationTag&quot;:&quot;MENDELEY_CITATION_v3_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&quot;,&quot;citationItems&quot;:[{&quot;id&quot;:&quot;3f832fcb-6953-3722-84ec-2cc0d4916cd2&quot;,&quot;itemData&quot;:{&quot;type&quot;:&quot;article-journal&quot;,&quot;id&quot;:&quot;3f832fcb-6953-3722-84ec-2cc0d4916cd2&quot;,&quot;title&quot;:&quot;Efficiency Measurement of Cloud Service Providers Using Network Data Envelopment Analysis&quot;,&quot;author&quot;:[{&quot;family&quot;:&quot;Azadi&quot;,&quot;given&quot;:&quot;Majid&quot;,&quot;parse-names&quot;:false,&quot;dropping-particle&quot;:&quot;&quot;,&quot;non-dropping-particle&quot;:&quot;&quot;},{&quot;family&quot;:&quot;Emrouznejad&quot;,&quot;given&quot;:&quot;Ali&quot;,&quot;parse-names&quot;:false,&quot;dropping-particle&quot;:&quot;&quot;,&quot;non-dropping-particle&quot;:&quot;&quot;},{&quot;family&quot;:&quot;Ramezani&quot;,&quot;given&quot;:&quot;Fahimeh&quot;,&quot;parse-names&quot;:false,&quot;dropping-particle&quot;:&quot;&quot;,&quot;non-dropping-particle&quot;:&quot;&quot;},{&quot;family&quot;:&quot;Hussain&quot;,&quot;given&quot;:&quot;Farookh Khadeer&quot;,&quot;parse-names&quot;:false,&quot;dropping-particle&quot;:&quot;&quot;,&quot;non-dropping-particle&quot;:&quot;&quot;}],&quot;container-title&quot;:&quot;IEEE Transactions on Cloud Computing&quot;,&quot;DOI&quot;:&quot;10.1109/TCC.2019.2927340&quot;,&quot;ISSN&quot;:&quot;2168-7161&quot;,&quot;issued&quot;:{&quot;date-parts&quot;:[[2022,1,1]]},&quot;page&quot;:&quot;348-355&quot;,&quot;issue&quot;:&quot;1&quot;,&quot;volume&quot;:&quot;10&quot;,&quot;container-title-short&quot;:&quot;&quot;},&quot;isTemporary&quot;:false}]},{&quot;citationID&quot;:&quot;MENDELEY_CITATION_0443d598-5843-4010-b7b3-811fea050bc7&quot;,&quot;properties&quot;:{&quot;noteIndex&quot;:0},&quot;isEdited&quot;:false,&quot;manualOverride&quot;:{&quot;isManuallyOverridden&quot;:false,&quot;citeprocText&quot;:&quot;(Adil &amp;#38; Beeh, 2024a; Rahma et al., 2023)&quot;,&quot;manualOverrideText&quot;:&quot;&quot;},&quot;citationTag&quot;:&quot;MENDELEY_CITATION_v3_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quot;,&quot;citationItems&quot;:[{&quot;id&quot;:&quot;2a69b1f1-89bd-3f0e-8514-ab11ee8d4cec&quot;,&quot;itemData&quot;:{&quot;type&quot;:&quot;article-journal&quot;,&quot;id&quot;:&quot;2a69b1f1-89bd-3f0e-8514-ab11ee8d4cec&quot;,&quot;title&quot;:&quot;Perancangan Dan Implementasi Monitoring Perangkat Server Menggunakan Zabbix Pada PT. Rizki Tujuh Belas Kelola&quot;,&quot;author&quot;:[{&quot;family&quot;:&quot;Rahma&quot;,&quot;given&quot;:&quot;Anisa&quot;,&quot;parse-names&quot;:false,&quot;dropping-particle&quot;:&quot;&quot;,&quot;non-dropping-particle&quot;:&quot;&quot;},{&quot;family&quot;:&quot;Indriyani&quot;,&quot;given&quot;:&quot;Fintri&quot;,&quot;parse-names&quot;:false,&quot;dropping-particle&quot;:&quot;&quot;,&quot;non-dropping-particle&quot;:&quot;&quot;},{&quot;family&quot;:&quot;Sandi&quot;,&quot;given&quot;:&quot;Tommi Alfian Armawan&quot;,&quot;parse-names&quot;:false,&quot;dropping-particle&quot;:&quot;&quot;,&quot;non-dropping-particle&quot;:&quot;&quot;}],&quot;container-title&quot;:&quot;Jurnal INSAN Journal of Information System Management Innovation&quot;,&quot;DOI&quot;:&quot;10.31294/jinsan.v3i2.3009&quot;,&quot;ISSN&quot;:&quot;2777-1385&quot;,&quot;issued&quot;:{&quot;date-parts&quot;:[[2023,12,30]]},&quot;page&quot;:&quot;85-95&quot;,&quot;abstract&quot;:&quot;&lt;p&gt;Abstrak  - Sistem monitoring jaringan dan server adalah suatu sistem yang digunakan untuk mengawasi kinerja jaringan dan server dalam sebuah infrastruktur IT. Pemantauan perangkat server merupakan aspek penting dalam menjaga kinerja dan ketersediaan sistem informasi dalam lingkungan bisnis. Keterlambatan dalam mendeteksi potensi masalah dalam merespons dapat mengganggu operasional bisnis dan kepuasan pelanggan. Penelitian ini bertujuan untuk merancang dan mengimplementasikan solusi pemantauan menggunakan platform Zabbix untuk menghubungkan perangkat server PT Rizki Tujuhbelas Kelola. Metodelogi yang digunakan dalam penelitian ini meliputi analisis kebutuhan monitoring, konfigurasi perangkat keras dan perangkat lunak, dan melakukan pengujian pemantauan. Hasil dari penelitian ini adalah keberhasilan implementasi Zabbix sebagai solusi pemantauan yang mampu menggabungkan kinerja dan kesehatan server, secara proaktif mendeteksi masalah, dan memberikan pemberitahuan kepada tim IT ketika terjadi masalah yang tidak biasa atau sedang terjadi. Dalam implementasi ini, PT Rizki Tujuhbelas Kelola dapat memperoleh manfaat dari perbaikan manajemen servernya yang mana kini memiliki visibilitas yang lebih baik terhadap kinerja jaringan dan server, kemampuan untuk mengidentifikasi masalah dengan cepat, dan proses respons yang lebih efisien. Hal ini membantu meningkatkan kualitas layanan yang mereka berikan kepada pelanggan dan meningkatkan efisiensi operasional mereka.&lt;/p&gt;&quot;,&quot;issue&quot;:&quot;2&quot;,&quot;volume&quot;:&quot;3&quot;,&quot;container-title-short&quot;:&quot;&quot;},&quot;isTemporary&quot;:false},{&quot;id&quot;:&quot;72cd3699-0efc-3001-bef3-8281a6f1e450&quot;,&quot;itemData&quot;:{&quot;type&quot;:&quot;article-journal&quot;,&quot;id&quot;:&quot;72cd3699-0efc-3001-bef3-8281a6f1e450&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dbf9bdd8-00e5-49a6-aa10-c7735ac727c2&quot;,&quot;properties&quot;:{&quot;noteIndex&quot;:0},&quot;isEdited&quot;:false,&quot;manualOverride&quot;:{&quot;isManuallyOverridden&quot;:false,&quot;citeprocText&quot;:&quot;(Ally &amp;#38; Jiwaji, 2022)&quot;,&quot;manualOverrideText&quot;:&quot;&quot;},&quot;citationTag&quot;:&quot;MENDELEY_CITATION_v3_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&quot;,&quot;citationItems&quot;:[{&quot;id&quot;:&quot;db6254d5-1bee-3e8c-87ea-54631a2d65fb&quot;,&quot;itemData&quot;:{&quot;type&quot;:&quot;article-journal&quot;,&quot;id&quot;:&quot;db6254d5-1bee-3e8c-87ea-54631a2d65fb&quot;,&quot;title&quot;:&quot;Common inhibiting factors for technology shifting from physical to virtual computing&quot;,&quot;author&quot;:[{&quot;family&quot;:&quot;Ally&quot;,&quot;given&quot;:&quot;Said&quot;,&quot;parse-names&quot;:false,&quot;dropping-particle&quot;:&quot;&quot;,&quot;non-dropping-particle&quot;:&quot;&quot;},{&quot;family&quot;:&quot;Jiwaji&quot;,&quot;given&quot;:&quot;Noorali&quot;,&quot;parse-names&quot;:false,&quot;dropping-particle&quot;:&quot;&quot;,&quot;non-dropping-particle&quot;:&quot;&quot;}],&quot;container-title&quot;:&quot;Ethiopian Journal of Science and Technology&quot;,&quot;DOI&quot;:&quot;10.4314/ejst.v15i2.2&quot;,&quot;ISSN&quot;:&quot;2312-6019&quot;,&quot;issued&quot;:{&quot;date-parts&quot;:[[2022,6,1]]},&quot;page&quot;:&quot;125-139&quot;,&quot;abstract&quot;:&quot;&lt;p&gt;Due to the rapid growth of cloud computing demands and the high cost of managing traditional physical IT infrastructure, virtualization technique has emerged as a foremost and key success factor for technology adopters to attain the intended benefits. However, the transition from physical to virtual computing is confronted with overwhelming adoption inhibitors rarely known to adopters. This paper examines inhibiting factors which have triggered to low adoption rate of virtualized computing infrastructure despite being the fastest growing and globally accepted technology. Survey results from 24 companies indicate that lack of relevant virtualization skills, security uncertainties, low computing demands and change management issues are the utmost inhibitors. In public entities, the slowness in the adoption process is highly caused by the low computing demands, lack of virtualization coverage in ICT policies, resistance to change, choice of technology and the lack of virtualization project priority in the ICT master plans. On the other hand, the use of open-source hypervisors and support and maintenance are specific inhibitors affecting the private sectors. This paper is useful for adopters who have virtualized their server resources or have a plan to virtualize in the near future.&lt;/p&gt;&quot;,&quot;issue&quot;:&quot;2&quot;,&quot;volume&quot;:&quot;15&quot;,&quot;container-title-short&quot;:&quot;&quot;},&quot;isTemporary&quot;:false}]},{&quot;citationID&quot;:&quot;MENDELEY_CITATION_ce1cb068-e3bd-45c3-a76d-a748f14a21a0&quot;,&quot;properties&quot;:{&quot;noteIndex&quot;:0},&quot;isEdited&quot;:false,&quot;manualOverride&quot;:{&quot;isManuallyOverridden&quot;:false,&quot;citeprocText&quot;:&quot;(Sousa et al., 2021)&quot;,&quot;manualOverrideText&quot;:&quot;&quot;},&quot;citationTag&quot;:&quot;MENDELEY_CITATION_v3_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&quot;,&quot;citationItems&quot;:[{&quot;id&quot;:&quot;0fab3aa0-5ab5-32ad-a1a1-71c9aeeffe6f&quot;,&quot;itemData&quot;:{&quot;type&quot;:&quot;article-journal&quot;,&quot;id&quot;:&quot;0fab3aa0-5ab5-32ad-a1a1-71c9aeeffe6f&quot;,&quot;title&quot;:&quot;ELEGANT: Security of Critical Infrastructures With Digital Twins&quot;,&quot;author&quot;:[{&quot;family&quot;:&quot;Sousa&quot;,&quot;given&quot;:&quot;Bruno&quot;,&quot;parse-names&quot;:false,&quot;dropping-particle&quot;:&quot;&quot;,&quot;non-dropping-particle&quot;:&quot;&quot;},{&quot;family&quot;:&quot;Arieiro&quot;,&quot;given&quot;:&quot;Miguel&quot;,&quot;parse-names&quot;:false,&quot;dropping-particle&quot;:&quot;&quot;,&quot;non-dropping-particle&quot;:&quot;&quot;},{&quot;family&quot;:&quot;Pereira&quot;,&quot;given&quot;:&quot;Vasco&quot;,&quot;parse-names&quot;:false,&quot;dropping-particle&quot;:&quot;&quot;,&quot;non-dropping-particle&quot;:&quot;&quot;},{&quot;family&quot;:&quot;Correia&quot;,&quot;given&quot;:&quot;João&quot;,&quot;parse-names&quot;:false,&quot;dropping-particle&quot;:&quot;&quot;,&quot;non-dropping-particle&quot;:&quot;&quot;},{&quot;family&quot;:&quot;Lourenço&quot;,&quot;given&quot;:&quot;Nuno&quot;,&quot;parse-names&quot;:false,&quot;dropping-particle&quot;:&quot;&quot;,&quot;non-dropping-particle&quot;:&quot;&quot;},{&quot;family&quot;:&quot;Cruz&quot;,&quot;given&quot;:&quot;Tiago&quot;,&quot;parse-names&quot;:false,&quot;dropping-particle&quot;:&quot;&quot;,&quot;non-dropping-particle&quot;:&quot;&quot;}],&quot;container-title&quot;:&quot;IEEE Access&quot;,&quot;DOI&quot;:&quot;10.1109/ACCESS.2021.3100708&quot;,&quot;ISSN&quot;:&quot;2169-3536&quot;,&quot;issued&quot;:{&quot;date-parts&quot;:[[2021]]},&quot;page&quot;:&quot;107574-107588&quot;,&quot;volume&quot;:&quot;9&quot;,&quot;container-title-short&quot;:&quot;&quot;},&quot;isTemporary&quot;:false}]},{&quot;citationID&quot;:&quot;MENDELEY_CITATION_6abd4532-cdb9-41df-9b33-b91d95740ee0&quot;,&quot;properties&quot;:{&quot;noteIndex&quot;:0},&quot;isEdited&quot;:false,&quot;manualOverride&quot;:{&quot;isManuallyOverridden&quot;:false,&quot;citeprocText&quot;:&quot;(Ferdman et al., 2014)&quot;,&quot;manualOverrideText&quot;:&quot;&quot;},&quot;citationTag&quot;:&quot;MENDELEY_CITATION_v3_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&quot;,&quot;citationItems&quot;:[{&quot;id&quot;:&quot;fb02dbba-3957-3dff-8906-313bfa5129fc&quot;,&quot;itemData&quot;:{&quot;type&quot;:&quot;article-journal&quot;,&quot;id&quot;:&quot;fb02dbba-3957-3dff-8906-313bfa5129fc&quot;,&quot;title&quot;:&quot;A Case for Specialized Processors for Scale-Out Workloads&quot;,&quot;author&quot;:[{&quot;family&quot;:&quot;Ferdman&quot;,&quot;given&quot;:&quot;Michael&quot;,&quot;parse-names&quot;:false,&quot;dropping-particle&quot;:&quot;&quot;,&quot;non-dropping-particle&quot;:&quot;&quot;},{&quot;family&quot;:&quot;Adileh&quot;,&quot;given&quot;:&quot;Almutaz&quot;,&quot;parse-names&quot;:false,&quot;dropping-particle&quot;:&quot;&quot;,&quot;non-dropping-particle&quot;:&quot;&quot;},{&quot;family&quot;:&quot;Kocberber&quot;,&quot;given&quot;:&quot;Onur&quot;,&quot;parse-names&quot;:false,&quot;dropping-particle&quot;:&quot;&quot;,&quot;non-dropping-particle&quot;:&quot;&quot;},{&quot;family&quot;:&quot;Volos&quot;,&quot;given&quot;:&quot;Stavros&quot;,&quot;parse-names&quot;:false,&quot;dropping-particle&quot;:&quot;&quot;,&quot;non-dropping-particle&quot;:&quot;&quot;},{&quot;family&quot;:&quot;Alisafaee&quot;,&quot;given&quot;:&quot;Mohammad&quot;,&quot;parse-names&quot;:false,&quot;dropping-particle&quot;:&quot;&quot;,&quot;non-dropping-particle&quot;:&quot;&quot;},{&quot;family&quot;:&quot;Jevdjic&quot;,&quot;given&quot;:&quot;Djordje&quot;,&quot;parse-names&quot;:false,&quot;dropping-particle&quot;:&quot;&quot;,&quot;non-dropping-particle&quot;:&quot;&quot;},{&quot;family&quot;:&quot;Kaynak&quot;,&quot;given&quot;:&quot;Cansu&quot;,&quot;parse-names&quot;:false,&quot;dropping-particle&quot;:&quot;&quot;,&quot;non-dropping-particle&quot;:&quot;&quot;},{&quot;family&quot;:&quot;Popescu&quot;,&quot;given&quot;:&quot;Adrian Daniel&quot;,&quot;parse-names&quot;:false,&quot;dropping-particle&quot;:&quot;&quot;,&quot;non-dropping-particle&quot;:&quot;&quot;},{&quot;family&quot;:&quot;Ailamaki&quot;,&quot;given&quot;:&quot;Anastasia&quot;,&quot;parse-names&quot;:false,&quot;dropping-particle&quot;:&quot;&quot;,&quot;non-dropping-particle&quot;:&quot;&quot;},{&quot;family&quot;:&quot;Falsafi&quot;,&quot;given&quot;:&quot;Babak&quot;,&quot;parse-names&quot;:false,&quot;dropping-particle&quot;:&quot;&quot;,&quot;non-dropping-particle&quot;:&quot;&quot;}],&quot;container-title&quot;:&quot;IEEE Micro&quot;,&quot;DOI&quot;:&quot;10.1109/MM.2014.41&quot;,&quot;ISSN&quot;:&quot;0272-1732&quot;,&quot;issued&quot;:{&quot;date-parts&quot;:[[2014,5]]},&quot;page&quot;:&quot;31-42&quot;,&quot;issue&quot;:&quot;3&quot;,&quot;volume&quot;:&quot;34&quot;,&quot;container-title-short&quot;:&quot;&quot;},&quot;isTemporary&quot;:false}]},{&quot;citationID&quot;:&quot;MENDELEY_CITATION_097ccfb0-481c-4899-bd5e-65b15085c504&quot;,&quot;properties&quot;:{&quot;noteIndex&quot;:0},&quot;isEdited&quot;:false,&quot;manualOverride&quot;:{&quot;isManuallyOverridden&quot;:false,&quot;citeprocText&quot;:&quot;(Adil &amp;#38; Beeh, 2024b)&quot;,&quot;manualOverrideText&quot;:&quot;&quot;},&quot;citationTag&quot;:&quot;MENDELEY_CITATION_v3_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&quot;,&quot;citationItems&quot;:[{&quot;id&quot;:&quot;90001b56-7337-3d5c-bc9c-231ae7f3d255&quot;,&quot;itemData&quot;:{&quot;type&quot;:&quot;article-journal&quot;,&quot;id&quot;:&quot;90001b56-7337-3d5c-bc9c-231ae7f3d255&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b609f2b2-a393-4763-8ba8-a448f2e5b25d&quot;,&quot;properties&quot;:{&quot;noteIndex&quot;:0},&quot;isEdited&quot;:false,&quot;manualOverride&quot;:{&quot;isManuallyOverridden&quot;:false,&quot;citeprocText&quot;:&quot;(Nikita Khursange et al., 2023; Raza et al., 2024)&quot;,&quot;manualOverrideText&quot;:&quot;&quot;},&quot;citationTag&quot;:&quot;MENDELEY_CITATION_v3_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&quot;,&quot;citationItems&quot;:[{&quot;id&quot;:&quot;2a9fe5a4-e9f3-3fb3-beac-e629619b6213&quot;,&quot;itemData&quot;:{&quot;type&quot;:&quot;article-journal&quot;,&quot;id&quot;:&quot;2a9fe5a4-e9f3-3fb3-beac-e629619b6213&quot;,&quot;title&quot;:&quot;Carbon footprint reduction in cloud computing: Best practices and emerging trends&quot;,&quot;author&quot;:[{&quot;family&quot;:&quot;Raza&quot;,&quot;given&quot;:&quot;Meesam&quot;,&quot;parse-names&quot;:false,&quot;dropping-particle&quot;:&quot;&quot;,&quot;non-dropping-particle&quot;:&quot;&quot;},{&quot;family&quot;:&quot;KS&quot;,&quot;given&quot;:&quot;Sakila&quot;,&quot;parse-names&quot;:false,&quot;dropping-particle&quot;:&quot;&quot;,&quot;non-dropping-particle&quot;:&quot;&quot;},{&quot;family&quot;:&quot;K&quot;,&quot;given&quot;:&quot;Sreekala&quot;,&quot;parse-names&quot;:false,&quot;dropping-particle&quot;:&quot;&quot;,&quot;non-dropping-particle&quot;:&quot;&quot;},{&quot;family&quot;:&quot;Mohamad&quot;,&quot;given&quot;:&quot;Asmaa&quot;,&quot;parse-names&quot;:false,&quot;dropping-particle&quot;:&quot;&quot;,&quot;non-dropping-particle&quot;:&quot;&quot;}],&quot;container-title&quot;:&quot;International Journal of Cloud Computing and Database Management&quot;,&quot;DOI&quot;:&quot;10.33545/27075907.2024.v5.i1a.58&quot;,&quot;ISSN&quot;:&quot;27075907&quot;,&quot;issued&quot;:{&quot;date-parts&quot;:[[2024,1,1]]},&quot;page&quot;:&quot;25-33&quot;,&quot;issue&quot;:&quot;1&quot;,&quot;volume&quot;:&quot;5&quot;,&quot;container-title-short&quot;:&quot;&quot;},&quot;isTemporary&quot;:false},{&quot;id&quot;:&quot;49b79926-a07f-300b-abf5-16040f92166f&quot;,&quot;itemData&quot;:{&quot;type&quot;:&quot;article-journal&quot;,&quot;id&quot;:&quot;49b79926-a07f-300b-abf5-16040f92166f&quot;,&quot;title&quot;:&quot;Education Sphere&quot;,&quot;author&quot;:[{&quot;family&quot;:&quot;Nikita Khursange&quot;,&quot;given&quot;:&quot;Ass. Prof&quot;,&quot;parse-names&quot;:false,&quot;dropping-particle&quot;:&quot;&quot;,&quot;non-dropping-particle&quot;:&quot;&quot;},{&quot;family&quot;:&quot;Sakarde&quot;,&quot;given&quot;:&quot;Nikita&quot;,&quot;parse-names&quot;:false,&quot;dropping-particle&quot;:&quot;&quot;,&quot;non-dropping-particle&quot;:&quot;&quot;},{&quot;family&quot;:&quot;Dhurve&quot;,&quot;given&quot;:&quot;Deepshikha&quot;,&quot;parse-names&quot;:false,&quot;dropping-particle&quot;:&quot;&quot;,&quot;non-dropping-particle&quot;:&quot;&quot;},{&quot;family&quot;:&quot;Madavi&quot;,&quot;given&quot;:&quot;Durga&quot;,&quot;parse-names&quot;:false,&quot;dropping-particle&quot;:&quot;&quot;,&quot;non-dropping-particle&quot;:&quot;&quot;}],&quot;container-title&quot;:&quot;INTERANTIONAL JOURNAL OF SCIENTIFIC RESEARCH IN ENGINEERING AND MANAGEMENT&quot;,&quot;DOI&quot;:&quot;10.55041/IJSREM27269&quot;,&quot;ISSN&quot;:&quot;25823930&quot;,&quot;issued&quot;:{&quot;date-parts&quot;:[[2023,11,1]]},&quot;page&quot;:&quot;1-11&quot;,&quot;abstract&quot;:&quot;&lt;p&gt;Organizations are increasingly thinking about moving their Customer Relationship Management (CRM) applications from an on-premise environment (local servers) to an on-demand environment hosted on cloud servers as a result of the rise of cloud computing. The company owns and manages the software and hardware inside its own network in an on- premise setting. On the other hand, in an on- demand environment, the infrastructure and software are hosted by a third party provider who bills the company on a subscription basis. The industry-leading on-demand CRM product is Salesforce. Key Words: 1.CRM ( Customer Relationship Management&lt;/p&gt;&quot;,&quot;issue&quot;:&quot;11&quot;,&quot;volume&quot;:&quot;07&quot;,&quot;container-title-short&quot;:&quot;&quot;},&quot;isTemporary&quot;:false}]},{&quot;citationID&quot;:&quot;MENDELEY_CITATION_b10c327f-31c3-473f-ae4d-1bfb8c08885f&quot;,&quot;properties&quot;:{&quot;noteIndex&quot;:0},&quot;isEdited&quot;:false,&quot;manualOverride&quot;:{&quot;isManuallyOverridden&quot;:false,&quot;citeprocText&quot;:&quot;(Perumal et al., 2022)&quot;,&quot;manualOverrideText&quot;:&quot;&quot;},&quot;citationTag&quot;:&quot;MENDELEY_CITATION_v3_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&quot;,&quot;citationItems&quot;:[{&quot;id&quot;:&quot;a7796fd1-02c0-37b0-a1f0-7cc5450a2069&quot;,&quot;itemData&quot;:{&quot;type&quot;:&quot;article-journal&quot;,&quot;id&quot;:&quot;a7796fd1-02c0-37b0-a1f0-7cc5450a2069&quot;,&quot;title&quot;:&quot;Dynamic resource provisioning and secured file sharing using virtualization in cloud azure&quot;,&quot;author&quot;:[{&quot;family&quot;:&quot;Perumal&quot;,&quot;given&quot;:&quot;Kumaresan&quot;,&quot;parse-names&quot;:false,&quot;dropping-particle&quot;:&quot;&quot;,&quot;non-dropping-particle&quot;:&quot;&quot;},{&quot;family&quot;:&quot;Mohan&quot;,&quot;given&quot;:&quot;Senthilkumar&quot;,&quot;parse-names&quot;:false,&quot;dropping-particle&quot;:&quot;&quot;,&quot;non-dropping-particle&quot;:&quot;&quot;},{&quot;family&quot;:&quot;Frnda&quot;,&quot;given&quot;:&quot;Jaroslav&quot;,&quot;parse-names&quot;:false,&quot;dropping-particle&quot;:&quot;&quot;,&quot;non-dropping-particle&quot;:&quot;&quot;},{&quot;family&quot;:&quot;Divakarachari&quot;,&quot;given&quot;:&quot;Parameshachari Bidare&quot;,&quot;parse-names&quot;:false,&quot;dropping-particle&quot;:&quot;&quot;,&quot;non-dropping-particle&quot;:&quot;&quot;}],&quot;container-title&quot;:&quot;Journal of Cloud Computing&quot;,&quot;DOI&quot;:&quot;10.1186/s13677-022-00326-1&quot;,&quot;ISSN&quot;:&quot;2192-113X&quot;,&quot;issued&quot;:{&quot;date-parts&quot;:[[2022,9,19]]},&quot;page&quot;:&quot;46&quot;,&quot;abstract&quot;:&quot;&lt;p&gt;Virtual machines (VMs) are preferred by the majority of organizations due to their high performance. VMs allow for reduced overhead with multiple systems running from the same console at the same time. A physical server is a bare-metal system whose hardware is controlled by the host operating system. A physical server runs on a single instance of OS and application. A virtual server or virtual machine encapsulates the underlying hardware and networking resources. With the existing physical server, it is difficult to migrate the tasks from one platform to another platform or to a datacentre. Centralized security is difficult to setup. But with Hypervisor the virtual machine can be deployed, for instance, with automation. Virtualization cost increases as well as a decrease in hardware and infrastructure space costs. We propose an efficient Azure cloud framework for the utilization of physical server resources at remote VM servers. The proposed framework is implemented in two phases first by integrating physical servers into virtual ones by creating virtual machines, and then by integrating virtual servers into cloud service providers in a cost-effective manner. We create a virtual network in the Azure datacenter using the local host physical server to set up the various virtual machines. Two virtual machine instances, VM1 and VM2, are created using Microsoft Hyper-V with the server Windows 2016 R. The desktop application is deployed and VM performance is monitored using the PowerShell script. Tableau is used to evaluate the physical server functionality of the worksheet for the deployed application.&lt;/p&gt;&quot;,&quot;issue&quot;:&quot;1&quot;,&quot;volume&quot;:&quot;11&quot;,&quot;container-title-short&quot;:&quot;&quot;},&quot;isTemporary&quot;:false}]},{&quot;citationID&quot;:&quot;MENDELEY_CITATION_2551eda5-8b25-4a1e-9bf1-a66ffeef29c2&quot;,&quot;properties&quot;:{&quot;noteIndex&quot;:0},&quot;isEdited&quot;:false,&quot;manualOverride&quot;:{&quot;isManuallyOverridden&quot;:false,&quot;citeprocText&quot;:&quot;(Mangalagowri &amp;#38; Venkataraman, 2023; Saeed et al., 2022)&quot;,&quot;manualOverrideText&quot;:&quot;&quot;},&quot;citationTag&quot;:&quot;MENDELEY_CITATION_v3_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&quot;,&quot;citationItems&quot;:[{&quot;id&quot;:&quot;bae4451f-8a3d-3dae-ae0d-c49ca7f023e3&quot;,&quot;itemData&quot;:{&quot;type&quot;:&quot;article-journal&quot;,&quot;id&quot;:&quot;bae4451f-8a3d-3dae-ae0d-c49ca7f023e3&quot;,&quot;title&quot;:&quot;Randomized MILP framework for Securing Virtual Machines from Malware Attacks&quot;,&quot;author&quot;:[{&quot;family&quot;:&quot;Mangalagowri&quot;,&quot;given&quot;:&quot;R.&quot;,&quot;parse-names&quot;:false,&quot;dropping-particle&quot;:&quot;&quot;,&quot;non-dropping-particle&quot;:&quot;&quot;},{&quot;family&quot;:&quot;Venkataraman&quot;,&quot;given&quot;:&quot;Revathi&quot;,&quot;parse-names&quot;:false,&quot;dropping-particle&quot;:&quot;&quot;,&quot;non-dropping-particle&quot;:&quot;&quot;}],&quot;container-title&quot;:&quot;Intelligent Automation &amp; Soft Computing&quot;,&quot;DOI&quot;:&quot;10.32604/iasc.2023.026360&quot;,&quot;ISSN&quot;:&quot;1079-8587&quot;,&quot;issued&quot;:{&quot;date-parts&quot;:[[2023]]},&quot;page&quot;:&quot;1565-1580&quot;,&quot;issue&quot;:&quot;2&quot;,&quot;volume&quot;:&quot;35&quot;,&quot;container-title-short&quot;:&quot;&quot;},&quot;isTemporary&quot;:false},{&quot;id&quot;:&quot;11eb5d65-879c-362c-ad17-047ea7a33b22&quot;,&quot;itemData&quot;:{&quot;type&quot;:&quot;article-journal&quot;,&quot;id&quot;:&quot;11eb5d65-879c-362c-ad17-047ea7a33b22&quot;,&quot;title&quot;:&quot;Cross-VM Network Channel Attacks and Countermeasures Within Cloud Computing Environments&quot;,&quot;author&quot;:[{&quot;family&quot;:&quot;Saeed&quot;,&quot;given&quot;:&quot;Atif&quot;,&quot;parse-names&quot;:false,&quot;dropping-particle&quot;:&quot;&quot;,&quot;non-dropping-particle&quot;:&quot;&quot;},{&quot;family&quot;:&quot;Garraghan&quot;,&quot;given&quot;:&quot;Peter&quot;,&quot;parse-names&quot;:false,&quot;dropping-particle&quot;:&quot;&quot;,&quot;non-dropping-particle&quot;:&quot;&quot;},{&quot;family&quot;:&quot;Hussain&quot;,&quot;given&quot;:&quot;Syed Asad&quot;,&quot;parse-names&quot;:false,&quot;dropping-particle&quot;:&quot;&quot;,&quot;non-dropping-particle&quot;:&quot;&quot;}],&quot;container-title&quot;:&quot;IEEE Transactions on Dependable and Secure Computing&quot;,&quot;container-title-short&quot;:&quot;IEEE Trans Dependable Secure Comput&quot;,&quot;DOI&quot;:&quot;10.1109/TDSC.2020.3037022&quot;,&quot;ISSN&quot;:&quot;1545-5971&quot;,&quot;issued&quot;:{&quot;date-parts&quot;:[[2022,5,1]]},&quot;page&quot;:&quot;1783-1794&quot;,&quot;issue&quot;:&quot;3&quot;,&quot;volume&quot;:&quot;19&quot;},&quot;isTemporary&quot;:false}]},{&quot;citationID&quot;:&quot;MENDELEY_CITATION_3b95f34b-b072-4d61-9d2d-f7b8f2efc3c0&quot;,&quot;properties&quot;:{&quot;noteIndex&quot;:0},&quot;isEdited&quot;:false,&quot;manualOverride&quot;:{&quot;isManuallyOverridden&quot;:false,&quot;citeprocText&quot;:&quot;(Gagged &amp;#38; Murugaiyan, 2022; Xiao &amp;#38; Guo, 2023a)&quot;,&quot;manualOverrideText&quot;:&quot;&quot;},&quot;citationTag&quot;:&quot;MENDELEY_CITATION_v3_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&quot;,&quot;citationItems&quot;:[{&quot;id&quot;:&quot;f269f5f4-5ecd-3207-b86b-16235c99d6c4&quot;,&quot;itemData&quot;:{&quot;type&quot;:&quot;paper-conference&quot;,&quot;id&quot;:&quot;f269f5f4-5ecd-3207-b86b-16235c99d6c4&quot;,&quot;title&quot;:&quot;Research on key technologies and application value of private cloud security cloud management platform&quot;,&quot;author&quot;:[{&quot;family&quot;:&quot;Xiao&quot;,&quot;given&quot;:&quot;Min&quot;,&quot;parse-names&quot;:false,&quot;dropping-particle&quot;:&quot;&quot;,&quot;non-dropping-particle&quot;:&quot;&quot;},{&quot;family&quot;:&quot;Guo&quot;,&quot;given&quot;:&quot;Mei&quot;,&quot;parse-names&quot;:false,&quot;dropping-particle&quot;:&quot;&quot;,&quot;non-dropping-particle&quot;:&quot;&quot;}],&quot;container-title&quot;:&quot;Sixth International Conference on Intelligent Computing, Communication, and Devices (ICCD 2023)&quot;,&quot;editor&quot;:[{&quot;family&quot;:&quot;Patnaik&quot;,&quot;given&quot;:&quot;Srikanta&quot;,&quot;parse-names&quot;:false,&quot;dropping-particle&quot;:&quot;&quot;,&quot;non-dropping-particle&quot;:&quot;&quot;}],&quot;DOI&quot;:&quot;10.1117/12.2683095&quot;,&quot;ISBN&quot;:&quot;9781510666252&quot;,&quot;issued&quot;:{&quot;date-parts&quot;:[[2023,6,16]]},&quot;page&quot;:&quot;111&quot;,&quot;publisher&quot;:&quot;SPIE&quot;,&quot;container-title-short&quot;:&quot;&quot;},&quot;isTemporary&quot;:false},{&quot;id&quot;:&quot;941e712f-63d7-3781-8ae5-928b6946c0a9&quot;,&quot;itemData&quot;:{&quot;type&quot;:&quot;article-journal&quot;,&quot;id&quot;:&quot;941e712f-63d7-3781-8ae5-928b6946c0a9&quot;,&quot;title&quot;:&quot;Improved secure dynamic bit standard technique for a private cloud platform to address security challenges&quot;,&quot;author&quot;:[{&quot;family&quot;:&quot;Gagged&quot;,&quot;given&quot;:&quot;Ghanshyam&quot;,&quot;parse-names&quot;:false,&quot;dropping-particle&quot;:&quot;&quot;,&quot;non-dropping-particle&quot;:&quot;&quot;},{&quot;family&quot;:&quot;Murugaiyan&quot;,&quot;given&quot;:&quot;Jaisakthi&quot;,&quot;parse-names&quot;:false,&quot;dropping-particle&quot;:&quot;&quot;,&quot;non-dropping-particle&quot;:&quot;&quot;}],&quot;container-title&quot;:&quot;Journal of Electronic Imaging&quot;,&quot;container-title-short&quot;:&quot;J Electron Imaging&quot;,&quot;DOI&quot;:&quot;10.1117/1.JEI.32.4.042104&quot;,&quot;ISSN&quot;:&quot;1017-9909&quot;,&quot;issued&quot;:{&quot;date-parts&quot;:[[2022,12,23]]},&quot;issue&quot;:&quot;04&quot;,&quot;volume&quot;:&quot;32&quot;},&quot;isTemporary&quot;:false}]},{&quot;citationID&quot;:&quot;MENDELEY_CITATION_062b175c-5f8c-4e65-8c90-b9451e9702f3&quot;,&quot;properties&quot;:{&quot;noteIndex&quot;:0},&quot;isEdited&quot;:false,&quot;manualOverride&quot;:{&quot;isManuallyOverridden&quot;:false,&quot;citeprocText&quot;:&quot;(Budhale &amp;#38; Pujari, 2022; Gusevs &amp;#38; Teilāns, 2023)&quot;,&quot;manualOverrideText&quot;:&quot;&quot;},&quot;citationTag&quot;:&quot;MENDELEY_CITATION_v3_eyJjaXRhdGlvbklEIjoiTUVOREVMRVlfQ0lUQVRJT05fMDYyYjE3NWMtNWY4Yy00ZTY1LThjOTAtYjk0NTFlOTcwMmYz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quot;,&quot;citationItems&quot;:[{&quot;id&quot;:&quot;57f60347-36c2-3863-88e8-b9f9ed65aab8&quot;,&quot;itemData&quot;:{&quot;type&quot;:&quot;article-journal&quot;,&quot;id&quot;:&quot;57f60347-36c2-3863-88e8-b9f9ed65aab8&quot;,&quot;title&quot;:&quot;Cloud computing: A study of mechanism and cloud cryptography&quot;,&quot;author&quot;:[{&quot;family&quot;:&quot;Budhale&quot;,&quot;given&quot;:&quot;Kishori Chandrakant&quot;,&quot;parse-names&quot;:false,&quot;dropping-particle&quot;:&quot;&quot;,&quot;non-dropping-particle&quot;:&quot;&quot;},{&quot;family&quot;:&quot;Pujari&quot;,&quot;given&quot;:&quot;Vijay Bapuso&quot;,&quot;parse-names&quot;:false,&quot;dropping-particle&quot;:&quot;&quot;,&quot;non-dropping-particle&quot;:&quot;&quot;}],&quot;container-title&quot;:&quot;International Journal of Computing, Programming and Database Management&quot;,&quot;DOI&quot;:&quot;10.33545/27076636.2022.v3.i2a.57&quot;,&quot;ISSN&quot;:&quot;27076636&quot;,&quot;issued&quot;:{&quot;date-parts&quot;:[[2022,7,1]]},&quot;page&quot;:&quot;01-04&quot;,&quot;issue&quot;:&quot;2&quot;,&quot;volume&quot;:&quot;3&quot;,&quot;container-title-short&quot;:&quot;&quot;},&quot;isTemporary&quot;:false},{&quot;id&quot;:&quot;0f8ec81f-1cf5-3ecc-a69f-58bd7d00aad4&quot;,&quot;itemData&quot;:{&quot;type&quot;:&quot;article-journal&quot;,&quot;id&quot;:&quot;0f8ec81f-1cf5-3ecc-a69f-58bd7d00aad4&quot;,&quot;title&quot;:&quot;Cloud Computing&quot;,&quot;author&quot;:[{&quot;family&quot;:&quot;Gusevs&quot;,&quot;given&quot;:&quot;Arturs&quot;,&quot;parse-names&quot;:false,&quot;dropping-particle&quot;:&quot;&quot;,&quot;non-dropping-particle&quot;:&quot;&quot;},{&quot;family&quot;:&quot;Teilāns&quot;,&quot;given&quot;:&quot;Artis&quot;,&quot;parse-names&quot;:false,&quot;dropping-particle&quot;:&quot;&quot;,&quot;non-dropping-particle&quot;:&quot;&quot;}],&quot;container-title&quot;:&quot;Human. Environtment. Technology. Proceedings of the Students International Scientific and Practical Conference&quot;,&quot;DOI&quot;:&quot;10.17770/het2022.26.6948&quot;,&quot;ISSN&quot;:&quot;2592-8597&quot;,&quot;issued&quot;:{&quot;date-parts&quot;:[[2023,1,9]]},&quot;page&quot;:&quot;15-17&quot;,&quot;abstract&quot;:&quot;&lt;p&gt;Mūsdienās mākoņdatošana ir svarīga lietotāju un uzņēmumu dzīves sastāvdaļa. Pateicoties mākoņdatošanai, cilvēkiem ir visas iespējas saglabāt savus datus mākonī, pārsūtīt lietojumprogrammas utt. Mākoņdatošana ļauj uzņēmumiem saglabāt naudu par dārgu aparatūru un programmatūru, kā arī ietaupa laiku uzņēmuma darbiniekiem. Mākoņdatošanas tehnoloģijas radās pagājušā gadsimta piecdesmitajos gados un joprojām attīstās. Referāta mērķis ir aplūkot mākoņdatošanas jēdzienu, mākoņu veidus, mākoņdatošanas ieguvumus, kā arī ar tiem saistītās grūtības un riskus.&lt;/p&gt;&quot;,&quot;issue&quot;:&quot;26&quot;,&quot;container-title-short&quot;:&quot;&quot;},&quot;isTemporary&quot;:false}]},{&quot;citationID&quot;:&quot;MENDELEY_CITATION_59ffa308-12ff-441a-9e18-19cee34c9011&quot;,&quot;properties&quot;:{&quot;noteIndex&quot;:0},&quot;isEdited&quot;:false,&quot;manualOverride&quot;:{&quot;isManuallyOverridden&quot;:false,&quot;citeprocText&quot;:&quot;(W. Hassan et al., 2020)&quot;,&quot;manualOverrideText&quot;:&quot;&quot;},&quot;citationTag&quot;:&quot;MENDELEY_CITATION_v3_eyJjaXRhdGlvbklEIjoiTUVOREVMRVlfQ0lUQVRJT05fNTlmZmEzMDgtMTJmZi00NDFhLTllMTgtMTljZWUzNGM5MDEx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quot;,&quot;citationItems&quot;:[{&quot;id&quot;:&quot;7e41d68c-2465-3727-9ed1-1c241d1bd02f&quot;,&quot;itemData&quot;:{&quot;type&quot;:&quot;article-journal&quot;,&quot;id&quot;:&quot;7e41d68c-2465-3727-9ed1-1c241d1bd02f&quot;,&quot;title&quot;:&quot;Cloud computing survey on services, enhancements and challenges in the era of machine learning and data science&quot;,&quot;author&quot;:[{&quot;family&quot;:&quot;Hassan&quot;,&quot;given&quot;:&quot;Wajid&quot;,&quot;parse-names&quot;:false,&quot;dropping-particle&quot;:&quot;&quot;,&quot;non-dropping-particle&quot;:&quot;&quot;},{&quot;family&quot;:&quot;Chou&quot;,&quot;given&quot;:&quot;Te-Shun&quot;,&quot;parse-names&quot;:false,&quot;dropping-particle&quot;:&quot;&quot;,&quot;non-dropping-particle&quot;:&quot;&quot;},{&quot;family&quot;:&quot;Tamer&quot;,&quot;given&quot;:&quot;Omar&quot;,&quot;parse-names&quot;:false,&quot;dropping-particle&quot;:&quot;&quot;,&quot;non-dropping-particle&quot;:&quot;&quot;},{&quot;family&quot;:&quot;Pickard&quot;,&quot;given&quot;:&quot;John&quot;,&quot;parse-names&quot;:false,&quot;dropping-particle&quot;:&quot;&quot;,&quot;non-dropping-particle&quot;:&quot;&quot;},{&quot;family&quot;:&quot;Appiah-Kubi&quot;,&quot;given&quot;:&quot;Patrick&quot;,&quot;parse-names&quot;:false,&quot;dropping-particle&quot;:&quot;&quot;,&quot;non-dropping-particle&quot;:&quot;&quot;},{&quot;family&quot;:&quot;Pagliari&quot;,&quot;given&quot;:&quot;Leslie&quot;,&quot;parse-names&quot;:false,&quot;dropping-particle&quot;:&quot;&quot;,&quot;non-dropping-particle&quot;:&quot;&quot;}],&quot;container-title&quot;:&quot;International Journal of Informatics and Communication Technology (IJ-ICT)&quot;,&quot;DOI&quot;:&quot;10.11591/ijict.v9i2.pp117-139&quot;,&quot;ISSN&quot;:&quot;2722-2616&quot;,&quot;issued&quot;:{&quot;date-parts&quot;:[[2020,8,1]]},&quot;page&quot;:&quot;117&quot;,&quot;abstract&quot;:&quot;&lt;p&gt;&amp;lt;p&amp;gt;Cloud computing has sweeping impact on the human productivity. Today it’s used for Computing, Storage, Predictions and Intelligent Decision Making, among others. Intelligent Decision Making using Machine Learning has pushed for the Cloud Services to be even more fast, robust and accurate. Security remains one of the major concerns which affect the cloud computing growth however there exist various research challenges in cloud computing adoption such as lack of well managed service level agreement (SLA), frequent disconnections, resource scarcity, interoperability, privacy, and reliability. Tremendous amount of work still needs to be done to explore the security challenges arising due to widespread usage of cloud deployment using Containers. We also discuss Impact of Cloud Computing and Cloud Standards. Hence in this research paper, a detailed survey of cloud computing, concepts, architectural principles, key services, and implementation, design and deployment challenges of cloud computing are discussed in detail and important future research directions in the era of Machine Learning and Data Science have been identified.&amp;lt;/p&amp;gt;&lt;/p&gt;&quot;,&quot;issue&quot;:&quot;2&quot;,&quot;volume&quot;:&quot;9&quot;,&quot;container-title-short&quot;:&quot;&quot;},&quot;isTemporary&quot;:false}]},{&quot;citationID&quot;:&quot;MENDELEY_CITATION_c30a1458-13f3-4cdd-8160-cd2ce57df1b9&quot;,&quot;properties&quot;:{&quot;noteIndex&quot;:0},&quot;isEdited&quot;:false,&quot;manualOverride&quot;:{&quot;isManuallyOverridden&quot;:false,&quot;citeprocText&quot;:&quot;(Ramchand et al., 2021a)&quot;,&quot;manualOverrideText&quot;:&quot;&quot;},&quot;citationTag&quot;:&quot;MENDELEY_CITATION_v3_eyJjaXRhdGlvbklEIjoiTUVOREVMRVlfQ0lUQVRJT05fYzMwYTE0NTgtMTNmMy00Y2RkLTgxNjAtY2QyY2U1N2RmMWI5IiwicHJvcGVydGllcyI6eyJub3RlSW5kZXgiOjB9LCJpc0VkaXRlZCI6ZmFsc2UsIm1hbnVhbE92ZXJyaWRlIjp7ImlzTWFudWFsbHlPdmVycmlkZGVuIjpmYWxzZSwiY2l0ZXByb2NUZXh0IjoiKFJhbWNoYW5kIGV0IGFsLiwgMjAyMWEpIiwibWFudWFsT3ZlcnJpZGVUZXh0IjoiIn0sImNpdGF0aW9uSXRlbXMiOlt7ImlkIjoiMzE4N2RjN2UtYzk5Ny0zMTY2LWJlZTctNDUyNDcyYzBkMjdiIiwiaXRlbURhdGEiOnsidHlwZSI6ImFydGljbGUtam91cm5hbCIsImlkIjoiMzE4N2RjN2UtYzk5Ny0zMTY2LWJlZTctNDUyNDcyYzBkMjdi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&quot;,&quot;citationItems&quot;:[{&quot;id&quot;:&quot;3187dc7e-c997-3166-bee7-452472c0d27b&quot;,&quot;itemData&quot;:{&quot;type&quot;:&quot;article-journal&quot;,&quot;id&quot;:&quot;3187dc7e-c997-3166-bee7-452472c0d27b&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6]]},&quot;page&quot;:&quot;1&quot;,&quot;abstract&quot;:&quot;&lt;p&gt; 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lt;italic&gt;Application Portfolio Profiling&lt;/italic&gt; (APP), and (b) perform quantitative analysis of applications using an &lt;italic&gt;Application Portfolio Assessment&lt;/italic&g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 &lt;/p&gt;&quot;,&quot;issue&quot;:&quot;1&quot;,&quot;volume&quot;:&quot;10&quot;,&quot;container-title-short&quot;:&quot;&quot;},&quot;isTemporary&quot;:false}]},{&quot;citationID&quot;:&quot;MENDELEY_CITATION_71e35623-44bb-4f77-80fb-fca952bfc260&quot;,&quot;properties&quot;:{&quot;noteIndex&quot;:0},&quot;isEdited&quot;:false,&quot;manualOverride&quot;:{&quot;isManuallyOverridden&quot;:false,&quot;citeprocText&quot;:&quot;(Hummaida et al., 2016)&quot;,&quot;manualOverrideText&quot;:&quot;&quot;},&quot;citationTag&quot;:&quot;MENDELEY_CITATION_v3_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&quot;,&quot;citationItems&quot;:[{&quot;id&quot;:&quot;fba99de2-a13a-3702-b533-c57a2f32ae91&quot;,&quot;itemData&quot;:{&quot;type&quot;:&quot;article-journal&quot;,&quot;id&quot;:&quot;fba99de2-a13a-3702-b533-c57a2f32ae91&quot;,&quot;title&quot;:&quot;Adaptation in cloud resource configuration: a survey&quot;,&quot;author&quot;:[{&quot;family&quot;:&quot;Hummaida&quot;,&quot;given&quot;:&quot;Abdul R.&quot;,&quot;parse-names&quot;:false,&quot;dropping-particle&quot;:&quot;&quot;,&quot;non-dropping-particle&quot;:&quot;&quot;},{&quot;family&quot;:&quot;Paton&quot;,&quot;given&quot;:&quot;Norman W.&quot;,&quot;parse-names&quot;:false,&quot;dropping-particle&quot;:&quot;&quot;,&quot;non-dropping-particle&quot;:&quot;&quot;},{&quot;family&quot;:&quot;Sakellariou&quot;,&quot;given&quot;:&quot;Rizos&quot;,&quot;parse-names&quot;:false,&quot;dropping-particle&quot;:&quot;&quot;,&quot;non-dropping-particle&quot;:&quot;&quot;}],&quot;container-title&quot;:&quot;Journal of Cloud Computing&quot;,&quot;DOI&quot;:&quot;10.1186/s13677-016-0057-9&quot;,&quot;ISSN&quot;:&quot;2192-113X&quot;,&quot;issued&quot;:{&quot;date-parts&quot;:[[2016,12,24]]},&quot;page&quot;:&quot;7&quot;,&quot;issue&quot;:&quot;1&quot;,&quot;volume&quot;:&quot;5&quot;,&quot;container-title-short&quot;:&quot;&quot;},&quot;isTemporary&quot;:false}]},{&quot;citationID&quot;:&quot;MENDELEY_CITATION_ae617c43-6903-4a0c-998c-8c03735a932a&quot;,&quot;properties&quot;:{&quot;noteIndex&quot;:0},&quot;isEdited&quot;:false,&quot;manualOverride&quot;:{&quot;isManuallyOverridden&quot;:false,&quot;citeprocText&quot;:&quot;(Sanaei et al., 2014)&quot;,&quot;manualOverrideText&quot;:&quot;&quot;},&quot;citationTag&quot;:&quot;MENDELEY_CITATION_v3_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&quot;,&quot;citationItems&quot;:[{&quot;id&quot;:&quot;155f9d1f-2dd6-333e-9896-56ef1ed4c2e0&quot;,&quot;itemData&quot;:{&quot;type&quot;:&quot;article-journal&quot;,&quot;id&quot;:&quot;155f9d1f-2dd6-333e-9896-56ef1ed4c2e0&quot;,&quot;title&quot;:&quot;Heterogeneity in mobile cloud computing: Taxonomy and open challenges&quot;,&quot;author&quot;:[{&quot;family&quot;:&quot;Sanaei&quot;,&quot;given&quot;:&quot;Zohreh&quot;,&quot;parse-names&quot;:false,&quot;dropping-particle&quot;:&quot;&quot;,&quot;non-dropping-particle&quot;:&quot;&quot;},{&quot;family&quot;:&quot;Abolfazli&quot;,&quot;given&quot;:&quot;Saeid&quot;,&quot;parse-names&quot;:false,&quot;dropping-particle&quot;:&quot;&quot;,&quot;non-dropping-particle&quot;:&quot;&quot;},{&quot;family&quot;:&quot;Gani&quot;,&quot;given&quot;:&quot;Abdullah&quot;,&quot;parse-names&quot;:false,&quot;dropping-particle&quot;:&quot;&quot;,&quot;non-dropping-particle&quot;:&quot;&quot;},{&quot;family&quot;:&quot;Buyya&quot;,&quot;given&quot;:&quot;Rajkumar&quot;,&quot;parse-names&quot;:false,&quot;dropping-particle&quot;:&quot;&quot;,&quot;non-dropping-particle&quot;:&quot;&quot;}],&quot;container-title&quot;:&quot;IEEE Communications Surveys and Tutorials&quot;,&quot;DOI&quot;:&quot;10.1109/SURV.2013.050113.00090&quot;,&quot;ISSN&quot;:&quot;1553877X&quot;,&quot;issued&quot;:{&quot;date-parts&quot;:[[2014,3]]},&quot;page&quot;:&quot;369-392&quot;,&quot;abstract&quot;:&quot;The unabated flurry of research activities to augment various mobile devices by leveraging heterogeneous cloud resources has created a new research domain called Mobile Cloud Computing (MCC). In the core of such a non-uniform environment, facilitating interoperability, portability, and integration among heterogeneous platforms is nontrivial. Building such facilitators in MCC requires investigations to understand heterogeneity and its challenges over the roots. Although there are many research studies in mobile computing and cloud computing, convergence of these two areas grants further academic efforts towards flourishing MCC. In this paper, we define MCC, explain its major challenges, discuss heterogeneity in convergent computing (i.e. mobile computing and cloud computing) and networking (wired and wireless networks), and divide it into two dimensions, namely vertical and horizontal. Heterogeneity roots are analyzed and taxonomized as hardware, platform, feature, API, and network. Multidimensional heterogeneity in MCC results in application and code fragmentation problems that impede development of cross-platform mobile applications which is mathematically described. The impacts of heterogeneity in MCC are investigated, related opportunities and challenges are identified, and predominant heterogeneity handling approaches like virtualization, middleware, and service oriented architecture (SOA) are discussed. We outline open issues that help in identifying new research directions in MCC. © 2014 IEEE.&quot;,&quot;issue&quot;:&quot;1&quot;,&quot;volume&quot;:&quot;16&quot;,&quot;container-title-short&quot;:&quot;&quot;},&quot;isTemporary&quot;:false}]},{&quot;citationID&quot;:&quot;MENDELEY_CITATION_1fbb84a1-6e5d-4e2f-9b99-53c760331da7&quot;,&quot;properties&quot;:{&quot;noteIndex&quot;:0},&quot;isEdited&quot;:false,&quot;manualOverride&quot;:{&quot;isManuallyOverridden&quot;:false,&quot;citeprocText&quot;:&quot;(Zainelabden et al., 2016)&quot;,&quot;manualOverrideText&quot;:&quot;&quot;},&quot;citationTag&quot;:&quot;MENDELEY_CITATION_v3_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&quot;,&quot;citationItems&quot;:[{&quot;id&quot;:&quot;a4076fcf-f702-3f69-96c3-627488793e0a&quot;,&quot;itemData&quot;:{&quot;type&quot;:&quot;paper-conference&quot;,&quot;id&quot;:&quot;a4076fcf-f702-3f69-96c3-627488793e0a&quot;,&quot;title&quot;:&quot;On Service Level Agreement Assurance in Cloud Computing Data Centers&quot;,&quot;author&quot;:[{&quot;family&quot;:&quot;Zainelabden&quot;,&quot;given&quot;:&quot;Abdallah Ali&quot;,&quot;parse-names&quot;:false,&quot;dropping-particle&quot;:&quot;&quot;,&quot;non-dropping-particle&quot;:&quot;&quot;},{&quot;family&quot;:&quot;Ibrahim&quot;,&quot;given&quot;:&quot;A.&quot;,&quot;parse-names&quot;:false,&quot;dropping-particle&quot;:&quot;&quot;,&quot;non-dropping-particle&quot;:&quot;&quot;},{&quot;family&quot;:&quot;Kliazovich&quot;,&quot;given&quot;:&quot;Dzmitry&quot;,&quot;parse-names&quot;:false,&quot;dropping-particle&quot;:&quot;&quot;,&quot;non-dropping-particle&quot;:&quot;&quot;},{&quot;family&quot;:&quot;Bouvry&quot;,&quot;given&quot;:&quot;Pascal&quot;,&quot;parse-names&quot;:false,&quot;dropping-particle&quot;:&quot;&quot;,&quot;non-dropping-particle&quot;:&quot;&quot;}],&quot;container-title&quot;:&quot;2016 IEEE 9th International Conference on Cloud Computing (CLOUD)&quot;,&quot;DOI&quot;:&quot;10.1109/CLOUD.2016.0137&quot;,&quot;ISBN&quot;:&quot;978-1-5090-2619-7&quot;,&quot;issued&quot;:{&quot;date-parts&quot;:[[2016,6]]},&quot;page&quot;:&quot;921-926&quot;,&quot;publisher&quot;:&quot;IEEE&quot;,&quot;container-title-short&quot;:&quot;&quot;},&quot;isTemporary&quot;:false}]},{&quot;citationID&quot;:&quot;MENDELEY_CITATION_f2d03d1a-6f04-44c8-b4a6-5839fa2b6cbc&quot;,&quot;properties&quot;:{&quot;noteIndex&quot;:0},&quot;isEdited&quot;:false,&quot;manualOverride&quot;:{&quot;isManuallyOverridden&quot;:false,&quot;citeprocText&quot;:&quot;(Mahalle et al., 2018)&quot;,&quot;manualOverrideText&quot;:&quot;&quot;},&quot;citationTag&quot;:&quot;MENDELEY_CITATION_v3_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&quot;,&quot;citationItems&quot;:[{&quot;id&quot;:&quot;b2c09179-6cea-32e0-a557-6173ad07bdd7&quot;,&quot;itemData&quot;:{&quot;type&quot;:&quot;paper-conference&quot;,&quot;id&quot;:&quot;b2c09179-6cea-32e0-a557-6173ad07bdd7&quot;,&quot;title&quot;:&quot;Data Privacy and System Security for Banking and Financial Services Industry based on Cloud Computing Infrastructure&quot;,&quot;author&quot;:[{&quot;family&quot;:&quot;Mahalle&quot;,&quot;given&quot;:&quot;Abhishek&quot;,&quot;parse-names&quot;:false,&quot;dropping-particle&quot;:&quot;&quot;,&quot;non-dropping-particle&quot;:&quot;&quot;},{&quot;family&quot;:&quot;Yong&quot;,&quot;given&quot;:&quot;Jianming&quot;,&quot;parse-names&quot;:false,&quot;dropping-particle&quot;:&quot;&quot;,&quot;non-dropping-particle&quot;:&quot;&quot;},{&quot;family&quot;:&quot;Tao&quot;,&quot;given&quot;:&quot;Xiaohui&quot;,&quot;parse-names&quot;:false,&quot;dropping-particle&quot;:&quot;&quot;,&quot;non-dropping-particle&quot;:&quot;&quot;},{&quot;family&quot;:&quot;Shen&quot;,&quot;given&quot;:&quot;Jun&quot;,&quot;parse-names&quot;:false,&quot;dropping-particle&quot;:&quot;&quot;,&quot;non-dropping-particle&quot;:&quot;&quot;}],&quot;container-title&quot;:&quot;2018 IEEE 22nd International Conference on Computer Supported Cooperative Work in Design ((CSCWD))&quot;,&quot;DOI&quot;:&quot;10.1109/CSCWD.2018.8465318&quot;,&quot;ISBN&quot;:&quot;978-1-5386-1482-2&quot;,&quot;issued&quot;:{&quot;date-parts&quot;:[[2018,5]]},&quot;page&quot;:&quot;407-413&quot;,&quot;publisher&quot;:&quot;IEEE&quot;,&quot;container-title-short&quot;:&quot;&quot;},&quot;isTemporary&quot;:false}]},{&quot;citationID&quot;:&quot;MENDELEY_CITATION_1e147ea7-54c0-48b9-95e4-bc6a15334f69&quot;,&quot;properties&quot;:{&quot;noteIndex&quot;:0},&quot;isEdited&quot;:false,&quot;manualOverride&quot;:{&quot;isManuallyOverridden&quot;:false,&quot;citeprocText&quot;:&quot;(Kecskemeti, 2015)&quot;,&quot;manualOverrideText&quot;:&quot;&quot;},&quot;citationTag&quot;:&quot;MENDELEY_CITATION_v3_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&quot;,&quot;citationItems&quot;:[{&quot;id&quot;:&quot;dd8bed8a-0132-328b-8b2f-cd13f04cc19d&quot;,&quot;itemData&quot;:{&quot;type&quot;:&quot;article-journal&quot;,&quot;id&quot;:&quot;dd8bed8a-0132-328b-8b2f-cd13f04cc19d&quot;,&quot;title&quot;:&quot;DISSECT-CF: A simulator to foster energy-aware scheduling in infrastructure clouds&quot;,&quot;author&quot;:[{&quot;family&quot;:&quot;Kecskemeti&quot;,&quot;given&quot;:&quot;Gabor&quot;,&quot;parse-names&quot;:false,&quot;dropping-particle&quot;:&quot;&quot;,&quot;non-dropping-particle&quot;:&quot;&quot;}],&quot;container-title&quot;:&quot;Simulation Modelling Practice and Theory&quot;,&quot;container-title-short&quot;:&quot;Simul Model Pract Theory&quot;,&quot;DOI&quot;:&quot;10.1016/j.simpat.2015.05.009&quot;,&quot;ISSN&quot;:&quot;1569190X&quot;,&quot;issued&quot;:{&quot;date-parts&quot;:[[2015,11]]},&quot;page&quot;:&quot;188-218&quot;,&quot;volume&quot;:&quot;58&quot;},&quot;isTemporary&quot;:false}]},{&quot;citationID&quot;:&quot;MENDELEY_CITATION_d3dee967-c680-4830-8aaf-60a913c4b3fd&quot;,&quot;properties&quot;:{&quot;noteIndex&quot;:0},&quot;isEdited&quot;:false,&quot;manualOverride&quot;:{&quot;isManuallyOverridden&quot;:false,&quot;citeprocText&quot;:&quot;(Saputa et al., 2023)&quot;,&quot;manualOverrideText&quot;:&quot;&quot;},&quot;citationTag&quot;:&quot;MENDELEY_CITATION_v3_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&quot;,&quot;citationItems&quot;:[{&quot;id&quot;:&quot;ce077639-5b09-3cfa-abb8-9d05abefe14a&quot;,&quot;itemData&quot;:{&quot;type&quot;:&quot;article-journal&quot;,&quot;id&quot;:&quot;ce077639-5b09-3cfa-abb8-9d05abefe14a&quot;,&quot;title&quot;:&quot;PaaS platform comparison based on users feedback&quot;,&quot;author&quot;:[{&quot;family&quot;:&quot;Saputa&quot;,&quot;given&quot;:&quot;Mateusz&quot;,&quot;parse-names&quot;:false,&quot;dropping-particle&quot;:&quot;&quot;,&quot;non-dropping-particle&quot;:&quot;&quot;},{&quot;family&quot;:&quot;Prządka&quot;,&quot;given&quot;:&quot;Konrad&quot;,&quot;parse-names&quot;:false,&quot;dropping-particle&quot;:&quot;&quot;,&quot;non-dropping-particle&quot;:&quot;&quot;},{&quot;family&quot;:&quot;Smołka&quot;,&quot;given&quot;:&quot;Jakub&quot;,&quot;parse-names&quot;:false,&quot;dropping-particle&quot;:&quot;&quot;,&quot;non-dropping-particle&quot;:&quot;&quot;}],&quot;container-title&quot;:&quot;Journal of Computer Sciences Institute&quot;,&quot;DOI&quot;:&quot;10.35784/jcsi.3197&quot;,&quot;ISSN&quot;:&quot;2544-0764&quot;,&quot;issued&quot;:{&quot;date-parts&quot;:[[2023,6,30]]},&quot;page&quot;:&quot;121-124&quot;,&quot;abstract&quot;:&quot;&lt;p&gt;This article presents a description of the opinion study about SalesForce and ServiceNow platforms. These are modern PaaS (Platform as a Service) environments that are gaining more and more popularity. Their main common feature is the use of cloud technology in creating and maintaining internet applications. The scope of the study included such platform properties as: applicability, interface assessment, as well as the required level of knowledge of code development. For the purpose of comparing the platforms on each of them, the respondents were asked to create an identical business form. It covers different types of fields and how to validate them. The research group received full access to the test platforms. Training was conducted to introduce the respondents to a given system. The prerequisite for completing the survey was that they created a form based on a template on each of the platforms. The answers to the questions were in the form of a point scale, where the minimum value was 1 and the highest value was 5. Based on the results obtained, it was found that the SalesForce platform is a better choice, gaining more points compared to ServiceNow by about 15%.&lt;/p&gt;&quot;,&quot;volume&quot;:&quot;27&quot;,&quot;container-title-short&quot;:&quot;&quot;},&quot;isTemporary&quot;:false}]},{&quot;citationID&quot;:&quot;MENDELEY_CITATION_7ebdb903-140f-4dc2-9fc6-353873142711&quot;,&quot;properties&quot;:{&quot;noteIndex&quot;:0},&quot;isEdited&quot;:false,&quot;manualOverride&quot;:{&quot;isManuallyOverridden&quot;:false,&quot;citeprocText&quot;:&quot;(Saputa et al., 2023)&quot;,&quot;manualOverrideText&quot;:&quot;&quot;},&quot;citationTag&quot;:&quot;MENDELEY_CITATION_v3_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&quot;,&quot;citationItems&quot;:[{&quot;id&quot;:&quot;ce077639-5b09-3cfa-abb8-9d05abefe14a&quot;,&quot;itemData&quot;:{&quot;type&quot;:&quot;article-journal&quot;,&quot;id&quot;:&quot;ce077639-5b09-3cfa-abb8-9d05abefe14a&quot;,&quot;title&quot;:&quot;PaaS platform comparison based on users feedback&quot;,&quot;author&quot;:[{&quot;family&quot;:&quot;Saputa&quot;,&quot;given&quot;:&quot;Mateusz&quot;,&quot;parse-names&quot;:false,&quot;dropping-particle&quot;:&quot;&quot;,&quot;non-dropping-particle&quot;:&quot;&quot;},{&quot;family&quot;:&quot;Prządka&quot;,&quot;given&quot;:&quot;Konrad&quot;,&quot;parse-names&quot;:false,&quot;dropping-particle&quot;:&quot;&quot;,&quot;non-dropping-particle&quot;:&quot;&quot;},{&quot;family&quot;:&quot;Smołka&quot;,&quot;given&quot;:&quot;Jakub&quot;,&quot;parse-names&quot;:false,&quot;dropping-particle&quot;:&quot;&quot;,&quot;non-dropping-particle&quot;:&quot;&quot;}],&quot;container-title&quot;:&quot;Journal of Computer Sciences Institute&quot;,&quot;DOI&quot;:&quot;10.35784/jcsi.3197&quot;,&quot;ISSN&quot;:&quot;2544-0764&quot;,&quot;issued&quot;:{&quot;date-parts&quot;:[[2023,6,30]]},&quot;page&quot;:&quot;121-124&quot;,&quot;abstract&quot;:&quot;&lt;p&gt;This article presents a description of the opinion study about SalesForce and ServiceNow platforms. These are modern PaaS (Platform as a Service) environments that are gaining more and more popularity. Their main common feature is the use of cloud technology in creating and maintaining internet applications. The scope of the study included such platform properties as: applicability, interface assessment, as well as the required level of knowledge of code development. For the purpose of comparing the platforms on each of them, the respondents were asked to create an identical business form. It covers different types of fields and how to validate them. The research group received full access to the test platforms. Training was conducted to introduce the respondents to a given system. The prerequisite for completing the survey was that they created a form based on a template on each of the platforms. The answers to the questions were in the form of a point scale, where the minimum value was 1 and the highest value was 5. Based on the results obtained, it was found that the SalesForce platform is a better choice, gaining more points compared to ServiceNow by about 15%.&lt;/p&gt;&quot;,&quot;volume&quot;:&quot;27&quot;,&quot;container-title-short&quot;:&quot;&quot;},&quot;isTemporary&quot;:false}]},{&quot;citationID&quot;:&quot;MENDELEY_CITATION_c2dd480f-b085-402e-916b-39d009234b71&quot;,&quot;properties&quot;:{&quot;noteIndex&quot;:0},&quot;isEdited&quot;:false,&quot;manualOverride&quot;:{&quot;isManuallyOverridden&quot;:false,&quot;citeprocText&quot;:&quot;(Nawaz et al., 2015; Tsai et al., 2014)&quot;,&quot;manualOverrideText&quot;:&quot;&quot;},&quot;citationTag&quot;:&quot;MENDELEY_CITATION_v3_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&quot;,&quot;citationItems&quot;:[{&quot;id&quot;:&quot;6c5bd6f3-88a9-3091-8115-ceff9a6d97a8&quot;,&quot;itemData&quot;:{&quot;type&quot;:&quot;chapter&quot;,&quot;id&quot;:&quot;6c5bd6f3-88a9-3091-8115-ceff9a6d97a8&quot;,&quot;title&quot;:&quot;Rule-Based Multi-criteria Framework for SaaS Application Architecture Selection&quot;,&quot;author&quot;:[{&quot;family&quot;:&quot;Nawaz&quot;,&quot;given&quot;:&quot;Falak&quot;,&quot;parse-names&quot;:false,&quot;dropping-particle&quot;:&quot;&quot;,&quot;non-dropping-particle&quot;:&quot;&quot;},{&quot;family&quot;:&quot;Mohsin&quot;,&quot;given&quot;:&quot;Ahmad&quot;,&quot;parse-names&quot;:false,&quot;dropping-particle&quot;:&quot;&quot;,&quot;non-dropping-particle&quot;:&quot;&quot;},{&quot;family&quot;:&quot;Fatima&quot;,&quot;given&quot;:&quot;Syda&quot;,&quot;parse-names&quot;:false,&quot;dropping-particle&quot;:&quot;&quot;,&quot;non-dropping-particle&quot;:&quot;&quot;},{&quot;family&quot;:&quot;Janjua&quot;,&quot;given&quot;:&quot;Naeem Khalid&quot;,&quot;parse-names&quot;:false,&quot;dropping-particle&quot;:&quot;&quot;,&quot;non-dropping-particle&quot;:&quot;&quot;}],&quot;DOI&quot;:&quot;10.1007/978-3-319-25261-2_12&quot;,&quot;issued&quot;:{&quot;date-parts&quot;:[[2015]]},&quot;page&quot;:&quot;129-138&quot;,&quot;container-title-short&quot;:&quot;&quot;},&quot;isTemporary&quot;:false},{&quot;id&quot;:&quot;6b0106a2-d2fc-3bd7-94b6-c9aa479895ef&quot;,&quot;itemData&quot;:{&quot;type&quot;:&quot;article-journal&quot;,&quot;id&quot;:&quot;6b0106a2-d2fc-3bd7-94b6-c9aa479895ef&quot;,&quot;title&quot;:&quot;Software-as-a-service (SaaS): perspectives and challenges&quot;,&quot;author&quot;:[{&quot;family&quot;:&quot;Tsai&quot;,&quot;given&quot;:&quot;WeiTek&quot;,&quot;parse-names&quot;:false,&quot;dropping-particle&quot;:&quot;&quot;,&quot;non-dropping-particle&quot;:&quot;&quot;},{&quot;family&quot;:&quot;Bai&quot;,&quot;given&quot;:&quot;XiaoYing&quot;,&quot;parse-names&quot;:false,&quot;dropping-particle&quot;:&quot;&quot;,&quot;non-dropping-particle&quot;:&quot;&quot;},{&quot;family&quot;:&quot;Huang&quot;,&quot;given&quot;:&quot;Yu&quot;,&quot;parse-names&quot;:false,&quot;dropping-particle&quot;:&quot;&quot;,&quot;non-dropping-particle&quot;:&quot;&quot;}],&quot;container-title&quot;:&quot;Science China Information Sciences&quot;,&quot;DOI&quot;:&quot;10.1007/s11432-013-5050-z&quot;,&quot;ISSN&quot;:&quot;1674-733X&quot;,&quot;issued&quot;:{&quot;date-parts&quot;:[[2014,5,12]]},&quot;page&quot;:&quot;1-15&quot;,&quot;issue&quot;:&quot;5&quot;,&quot;volume&quot;:&quot;57&quot;,&quot;container-title-short&quot;:&quot;&quot;},&quot;isTemporary&quot;:false}]},{&quot;citationID&quot;:&quot;MENDELEY_CITATION_d36361c0-d31c-4858-b27d-4b26d2e0759d&quot;,&quot;properties&quot;:{&quot;noteIndex&quot;:0},&quot;isEdited&quot;:false,&quot;manualOverride&quot;:{&quot;isManuallyOverridden&quot;:false,&quot;citeprocText&quot;:&quot;(Li et al., 2023; Reznikova et al., 2023)&quot;,&quot;manualOverrideText&quot;:&quot;&quot;},&quot;citationTag&quot;:&quot;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&quot;,&quot;citationItems&quot;:[{&quot;id&quot;:&quot;336bde94-6f82-359b-a56d-5aaa2dfc640b&quot;,&quot;itemData&quot;:{&quot;type&quot;:&quot;article-journal&quot;,&quot;id&quot;:&quot;336bde94-6f82-359b-a56d-5aaa2dfc640b&quot;,&quot;title&quot;:&quot;From Industrial Ecosystems To Digital Economy Ecosystems: New Business Models And Models Of Competition In The Conditions Of Digitalization Of International Trade In Goods And Services&quot;,&quot;author&quot;:[{&quot;family&quot;:&quot;Reznikova&quot;,&quot;given&quot;:&quot;Nataliia&quot;,&quot;parse-names&quot;:false,&quot;dropping-particle&quot;:&quot;&quot;,&quot;non-dropping-particle&quot;:&quot;&quot;},{&quot;family&quot;:&quot;Shlapak&quot;,&quot;given&quot;:&quot;Alla&quot;,&quot;parse-names&quot;:false,&quot;dropping-particle&quot;:&quot;&quot;,&quot;non-dropping-particle&quot;:&quot;&quot;},{&quot;family&quot;:&quot;IVASHCHENKO&quot;,&quot;given&quot;:&quot;Oksana&quot;,&quot;parse-names&quot;:false,&quot;dropping-particle&quot;:&quot;&quot;,&quot;non-dropping-particle&quot;:&quot;&quot;}],&quot;container-title&quot;:&quot;Herald of Khmelnytskyi National University. Economic sciences&quot;,&quot;DOI&quot;:&quot;10.31891/2307-5740-2023-316-2-52&quot;,&quot;ISSN&quot;:&quot;23075740&quot;,&quot;issued&quot;:{&quot;date-parts&quot;:[[2023,4,27]]},&quot;page&quot;:&quot;332-340&quot;,&quot;abstract&quot;:&quot;&lt;p&gt;Digitalization has become a new stage in the development of the world economy in terms of the development, implementation and dissemination of new technologies, and its impact on the development of international trade is decisive, if only because there is already an explosive growth in digital transactions and digital trade on a global scale. The key result of digital transformations for international trade is the creation of new markets, products and business models based on new digital technologies. In the context of digitalization, however, there is a certain difficulty in defining the increasingly blurred boundaries between goods and services. The main manifestations of the digital transformation of international trade are the large-scale development of e-commerce, the intensive development of foreign trade in information and communication services, and the development of digital e-commerce platforms. Digital technologies have transformed economic activity in domestic and international markets. Their widespread use affects all sectors of international trade, however, they have most affected trade in services, which has become at the center of the latest technological revolution. By creating new products, changing the characteristics of traditional products, and reducing trade costs, digital technologies have a serious impact on the determinants of competitive advantage, and these, in turn, on the structure of international trade. This raises the important question of which determinants of competitive advantage will be stronger in the digital age and whether new determinants are likely to emerge. Digitalization has become a new stage in the development of the world economy in terms of the development, implementation and dissemination of new technologies, and its impact on the development of international trade is decisive, if only because there is already an explosive growth in digital transactions and digital trade on a global scale. The key result of digital transformations for international trade is the creation of new markets, products and business models based on new digital technologies. In the context of digitalization, however, there is a certain difficulty in defining the increasingly blurred boundaries between goods and services. The main manifestations of the digital transformation of international trade are the large-scale development of e-commerce, the intensive development of foreign trade in information and communication services, and the development of digital e-commerce platforms. The purpose of the article is to study the characteristic features of digital business models and digital ecosystems, covering existing (realized) and potential (implicit, hidden) relationships that are formed and established through digital innovations, and to conceptualize the relationship between the business environment and the technological environment of organizations. involved in digital transformation Digital technologies have transformed economic activity in domestic and international markets. Their widespread use affects all sectors of international trade, however, they have most affected trade in services, which has become at the center of the latest technological revolution. By creating new products, changing the characteristics of traditional products, and reducing trade costs, digital technologies have a serious impact on the determinants of competitive advantage, and these, in turn, on the structure of international trade. This raises the important question of which determinants of competitive advantage will be stronger in the digital age and whether new determinants are likely to emerge. Although the ecosystem of platforms is usually identified with digital business ecosystems or software ecosystems, in the process of highlighting the specific characteristics of each of the considered ecosystems – the entrepreneurial ecosystem, the innovation ecosystem, the service ecosystem, the product ecosystem, we found out their common and distinctive features. It has been established that with the rapid development of digital technologies, the forms of economic activity are evolving, the volume of information being used is increasing, and new methods of its processing are emerging. The presence of the qualifying word “digital” in “digital ecosystems” opens the possibility to interpret “ecosystem” as an orientation model for the development of self-organizing software systems, software services, and applications that arise spontaneously from an artificial environment. Self-organization of digital ecosystems is expressed in the ability to independently change in the face of changes in internal elements and the external environment. However, a fundamental change in the external environment, expressed, for example, in a deep economic crisis, may adversely affect the ability of the digital ecosystem to self-organize. The scalability of digital ecosystems lies in the ability to function effectively with a growing amount of data in use and digital divisions. An increase in the number of ecosystem elements leads to an increase in the scale of the ecosystem.&lt;/p&gt;&quot;,&quot;issue&quot;:&quot;2&quot;,&quot;volume&quot;:&quot;316&quot;,&quot;container-title-short&quot;:&quot;&quot;},&quot;isTemporary&quot;:false},{&quot;id&quot;:&quot;5261eab2-27d3-3acd-8cdb-46020694b818&quot;,&quot;itemData&quot;:{&quot;type&quot;:&quot;article-journal&quot;,&quot;id&quot;:&quot;5261eab2-27d3-3acd-8cdb-46020694b818&quot;,&quot;title&quot;:&quot;Service Mechanism for the Cloud–Edge Collaboration System Considering Quality of Experience in the Digital Economy Era: An Evolutionary Game Approach&quot;,&quot;author&quot;:[{&quot;family&quot;:&quot;Li&quot;,&quot;given&quot;:&quot;Shiyong&quot;,&quot;parse-names&quot;:false,&quot;dropping-particle&quot;:&quot;&quot;,&quot;non-dropping-particle&quot;:&quot;&quot;},{&quot;family&quot;:&quot;Xu&quot;,&quot;given&quot;:&quot;Min&quot;,&quot;parse-names&quot;:false,&quot;dropping-particle&quot;:&quot;&quot;,&quot;non-dropping-particle&quot;:&quot;&quot;},{&quot;family&quot;:&quot;Liu&quot;,&quot;given&quot;:&quot;Huan&quot;,&quot;parse-names&quot;:false,&quot;dropping-particle&quot;:&quot;&quot;,&quot;non-dropping-particle&quot;:&quot;&quot;},{&quot;family&quot;:&quot;Sun&quot;,&quot;given&quot;:&quot;Wei&quot;,&quot;parse-names&quot;:false,&quot;dropping-particle&quot;:&quot;&quot;,&quot;non-dropping-particle&quot;:&quot;&quot;}],&quot;container-title&quot;:&quot;Systems&quot;,&quot;DOI&quot;:&quot;10.3390/systems11070331&quot;,&quot;ISSN&quot;:&quot;2079-8954&quot;,&quot;issued&quot;:{&quot;date-parts&quot;:[[2023,6,27]]},&quot;page&quot;:&quot;331&quot;,&quot;abstract&quot;:&quot;&lt;p&gt;In the digital economy era, cloud–edge collaboration technology provides the necessary technical support for the digital transformation of enterprises, which can improve the quality of services (QoS), and it attracts extensive attention from scholars and entrepreneurs from all fields. Under the bounded-rationality hypothesis, this paper investigates the service mechanism for the cloud–edge collaboration system considering the quality of experience (QoE) and presents a dynamic evolutionary game model between cloud service providers and edge operators by applying the evolutionary game theory. Then, this paper analyzes the equilibrium and stability conditions for the decision-making of both parties involved to guarantee the QoE reaches the ideal state. In addition, we investigate the factors that influence the stable cooperation between the two evolutionary stable strategies and validate the theoretical analytical results with numerical simulations. The research results show that the final evolution of the cloud–edge collaboration system depends on the benefits and costs of the game matrix between the two parties and the initial state values of the system. Under a specific condition, the cloud–edge collaboration system can eventually be driven to be an ideal state by reducing the collaboration cost and improving the collaboration benefit. The more both parties focus on the QoE, the more conducive it will be for the formation of a cloud–edge collaboration, thus effectively promoting long-term stability and better serving enterprises’ digital transformation.&lt;/p&gt;&quot;,&quot;issue&quot;:&quot;7&quot;,&quot;volume&quot;:&quot;11&quot;,&quot;container-title-short&quot;:&quot;&quot;},&quot;isTemporary&quot;:false}]},{&quot;citationID&quot;:&quot;MENDELEY_CITATION_a311ae36-f407-45ee-8a0d-6fbad8b254fe&quot;,&quot;properties&quot;:{&quot;noteIndex&quot;:0},&quot;isEdited&quot;:false,&quot;manualOverride&quot;:{&quot;isManuallyOverridden&quot;:false,&quot;citeprocText&quot;:&quot;(Abdul Rashid Patel et al., 2022)&quot;,&quot;manualOverrideText&quot;:&quot;&quot;},&quot;citationTag&quot;:&quot;MENDELEY_CITATION_v3_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&quot;,&quot;citationItems&quot;:[{&quot;id&quot;:&quot;1049679e-abbf-3435-82b8-17c3b3a12556&quot;,&quot;itemData&quot;:{&quot;type&quot;:&quot;article-journal&quot;,&quot;id&quot;:&quot;1049679e-abbf-3435-82b8-17c3b3a12556&quot;,&quot;title&quot;:&quot;Comparative Study of Top Cloud Providers on basis of Service Availability and Cost&quot;,&quot;author&quot;:[{&quot;family&quot;:&quot;Abdul Rashid Patel&quot;,&quot;given&quot;:&quot;&quot;,&quot;parse-names&quot;:false,&quot;dropping-particle&quot;:&quot;&quot;,&quot;non-dropping-particle&quot;:&quot;&quot;},{&quot;family&quot;:&quot;Rashmi Vibhav Tiwari&quot;,&quot;given&quot;:&quot;&quot;,&quot;parse-names&quot;:false,&quot;dropping-particle&quot;:&quot;&quot;,&quot;non-dropping-particle&quot;:&quot;&quot;},{&quot;family&quot;:&quot;Rukhsar Afreen Khureshi&quot;,&quot;given&quot;:&quot;&quot;,&quot;parse-names&quot;:false,&quot;dropping-particle&quot;:&quot;&quot;,&quot;non-dropping-particle&quot;:&quot;&quot;}],&quot;container-title&quot;:&quot;International Journal For Multidisciplinary Research&quot;,&quot;DOI&quot;:&quot;10.36948/ijfmr.2022.v04i06.1140&quot;,&quot;ISSN&quot;:&quot;2582-2160&quot;,&quot;issued&quot;:{&quot;date-parts&quot;:[[2022,12,9]]},&quot;abstract&quot;:&quot;&lt;p&gt;The term \&quot;cloud computing\&quot; refers to a place where we can store our important data and use pay-as-you-go computing and networking services without a physical environment. Today's cloud computing provides us with robust computing and storage, high availability and security, rapid accessibility and adaption, ensured scalability and interoperability, and cost and time efficiency. Users in a cloud environment assume that there are endless resources accessible, and they only pay for the resources they really utilize. The number of cloud service providers is growing quickly and they are adding new capabilities as technology advances. However, a cloud consumer may find it challenging to identify the best service provider for their needs. Three cloud service providers—Amazon Web Services, Google and Microsoft Azure—are explored in this study, and a comparison of these cloud service providers is provided. On the basis of service availability, price, pricing structure, data security, operating system, Windows support, free trial, and geographies, the cloud service providers were compared.&lt;/p&gt;&quot;,&quot;issue&quot;:&quot;6&quot;,&quot;volume&quot;:&quot;4&quot;,&quot;container-title-short&quot;:&quot;&quot;},&quot;isTemporary&quot;:false}]},{&quot;citationID&quot;:&quot;MENDELEY_CITATION_5bdb15a1-5d0d-4810-92ba-0dc53612416c&quot;,&quot;properties&quot;:{&quot;noteIndex&quot;:0},&quot;isEdited&quot;:false,&quot;manualOverride&quot;:{&quot;isManuallyOverridden&quot;:false,&quot;citeprocText&quot;:&quot;(Appiah et al., 2022; Chakraborty &amp;#38; Aithal, 2023; Kumar et al., 2016)&quot;,&quot;manualOverrideText&quot;:&quot;&quot;},&quot;citationTag&quot;:&quot;MENDELEY_CITATION_v3_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&quot;,&quot;citationItems&quot;:[{&quot;id&quot;:&quot;f67efed6-e868-37b2-a8ae-bb7867acc189&quot;,&quot;itemData&quot;:{&quot;type&quot;:&quot;report&quot;,&quot;id&quot;:&quot;f67efed6-e868-37b2-a8ae-bb7867acc189&quot;,&quot;title&quot;:&quot;Development of a Cloud-based Application to Enable a Scalable Risk-informed Predictive Maintenance Strategy at Nuclear Power Plants&quot;,&quot;author&quot;:[{&quot;family&quot;:&quot;Appiah&quot;,&quot;given&quot;:&quot;Rita&quot;,&quot;parse-names&quot;:false,&quot;dropping-particle&quot;:&quot;&quot;,&quot;non-dropping-particle&quot;:&quot;&quot;},{&quot;family&quot;:&quot;Walker&quot;,&quot;given&quot;:&quot;Cody&quot;,&quot;parse-names&quot;:false,&quot;dropping-particle&quot;:&quot;&quot;,&quot;non-dropping-particle&quot;:&quot;&quot;},{&quot;family&quot;:&quot;Agarwal&quot;,&quot;given&quot;:&quot;Vivek&quot;,&quot;parse-names&quot;:false,&quot;dropping-particle&quot;:&quot;&quot;,&quot;non-dropping-particle&quot;:&quot;&quot;},{&quot;family&quot;:&quot;Nistor&quot;,&quot;given&quot;:&quot;Jonathan&quot;,&quot;parse-names&quot;:false,&quot;dropping-particle&quot;:&quot;&quot;,&quot;non-dropping-particle&quot;:&quot;&quot;},{&quot;family&quot;:&quot;Gruenwald&quot;,&quot;given&quot;:&quot;Tom&quot;,&quot;parse-names&quot;:false,&quot;dropping-particle&quot;:&quot;&quot;,&quot;non-dropping-particle&quot;:&quot;&quot;},{&quot;family&quot;:&quot;Muhlheim&quot;,&quot;given&quot;:&quot;Michael&quot;,&quot;parse-names&quot;:false,&quot;dropping-particle&quot;:&quot;&quot;,&quot;non-dropping-particle&quot;:&quot;&quot;},{&quot;family&quot;:&quot;Ramuhalli&quot;,&quot;given&quot;:&quot;Pradeep&quot;,&quot;parse-names&quot;:false,&quot;dropping-particle&quot;:&quot;&quot;,&quot;non-dropping-particle&quot;:&quot;&quot;}],&quot;DOI&quot;:&quot;10.2172/1906501&quot;,&quot;issued&quot;:{&quot;date-parts&quot;:[[2022,12,1]]},&quot;publisher-place&quot;:&quot;Idaho Falls, ID (United States)&quot;,&quot;container-title-short&quot;:&quot;&quot;},&quot;isTemporary&quot;:false},{&quot;id&quot;:&quot;4760378e-45a4-3402-9809-79ef1c4303b0&quot;,&quot;itemData&quot;:{&quot;type&quot;:&quot;article-journal&quot;,&quot;id&quot;:&quot;4760378e-45a4-3402-9809-79ef1c4303b0&quot;,&quot;title&quot;:&quot;Static Analysis Using the Cloud&quot;,&quot;author&quot;:[{&quot;family&quot;:&quot;Kumar&quot;,&quot;given&quot;:&quot;Rahul&quot;,&quot;parse-names&quot;:false,&quot;dropping-particle&quot;:&quot;&quot;,&quot;non-dropping-particle&quot;:&quot;&quot;},{&quot;family&quot;:&quot;Bansal&quot;,&quot;given&quot;:&quot;Chetan&quot;,&quot;parse-names&quot;:false,&quot;dropping-particle&quot;:&quot;&quot;,&quot;non-dropping-particle&quot;:&quot;&quot;},{&quot;family&quot;:&quot;Lichtenberg&quot;,&quot;given&quot;:&quot;Jakob&quot;,&quot;parse-names&quot;:false,&quot;dropping-particle&quot;:&quot;&quot;,&quot;non-dropping-particle&quot;:&quot;&quot;}],&quot;container-title&quot;:&quot;Electronic Proceedings in Theoretical Computer Science&quot;,&quot;container-title-short&quot;:&quot;Electron Proc Theor Comput Sci&quot;,&quot;DOI&quot;:&quot;10.4204/EPTCS.228.2&quot;,&quot;ISSN&quot;:&quot;2075-2180&quot;,&quot;issued&quot;:{&quot;date-parts&quot;:[[2016,10,25]]},&quot;page&quot;:&quot;2-15&quot;,&quot;volume&quot;:&quot;228&quot;},&quot;isTemporary&quot;:false},{&quot;id&quot;:&quot;0379286c-d968-3e20-8dd4-8171c6414bcf&quot;,&quot;itemData&quot;:{&quot;type&quot;:&quot;article-journal&quot;,&quot;id&quot;:&quot;0379286c-d968-3e20-8dd4-8171c6414bcf&quot;,&quot;title&quot;:&quot;Let Us Create An IoT Inside the AWS Cloud&quot;,&quot;author&quot;:[{&quot;family&quot;:&quot;Chakraborty&quot;,&quot;given&quot;:&quot;Sudip&quot;,&quot;parse-names&quot;:false,&quot;dropping-particle&quot;:&quot;&quot;,&quot;non-dropping-particle&quot;:&quot;&quot;},{&quot;family&quot;:&quot;Aithal&quot;,&quot;given&quot;:&quot;P. S.&quot;,&quot;parse-names&quot;:false,&quot;dropping-particle&quot;:&quot;&quot;,&quot;non-dropping-particle&quot;:&quot;&quot;}],&quot;container-title&quot;:&quot;International Journal of Case Studies in Business, IT, and Education&quot;,&quot;DOI&quot;:&quot;10.47992/IJCSBE.2581.6942.0253&quot;,&quot;ISSN&quot;:&quot;2581-6942&quot;,&quot;issued&quot;:{&quot;date-parts&quot;:[[2023,3,13]]},&quot;page&quot;:&quot;211-219&quot;,&quot;abstract&quot;:&quot;&lt;p&gt;Purpose: The Internet of Things (IoT) has become essential to modern technological advancements, with various industries leveraging its capabilities. One of the significant challenges of IoT implementation is the storage, processing, and analysis of the vast amounts of data generated. AWS is a popular platform for IoT operation. This paper proposes using Amazon Web Services (AWS) as a cloud computing platform for IoT applications. By leveraging AWS's robust infrastructure, scalability, and cost-effectiveness, IoT developers can focus on creating innovative applications that transform businesses and improve customer experiences. The interface of the various AWS service has changed. Using the New AWS IoT console, we demonstrate how to create IoT device shadows. Design/Methodology/Approach: IoT Thing is the backbone of any IoT interaction. First, we create Our AWS account. Because without an account, it cannot operate IoT devices. After a successful account setup, we create our things. After that, we create a device shadow, which is used to update or fetch the device data among the devices interconnected through the Internet. There are several ways to interact with device shadows. Here we talk about the few most straightforward and efficient ways, the hardware devices like ESP8266/ESP32 wifi modules, using MQTT and IoT device clients. Another efficient way is communicating through the Lambda function, which can create an Alexa-operated IoT device. Findings/Result: There are several ways to create an internet of things. Probably the best and most reliable platform is AWS. Its security and interface are user-friendly. Here, through a simple illustration, we discussed how to create Things inside the AWS cloud, the backbone of transferring or fetching data from one end to another over the Internet. Originality/Value: The several documents available over the web for understanding and creating the AWS IoT. Here, through simple illustration, we demonstrate how we can easily use AWS's new interface. Our researchers working or going to experiment with AWS's new IoT console can get valuable reference information for their research. Paper Type: Experimental-based Research.&lt;/p&gt;&quot;,&quot;container-title-short&quot;:&quot;&quot;},&quot;isTemporary&quot;:false}]},{&quot;citationID&quot;:&quot;MENDELEY_CITATION_4f85b42d-d922-4850-a21d-ed9140192df5&quot;,&quot;properties&quot;:{&quot;noteIndex&quot;:0},&quot;isEdited&quot;:false,&quot;manualOverride&quot;:{&quot;isManuallyOverridden&quot;:false,&quot;citeprocText&quot;:&quot;(Okai et al., 2014)&quot;,&quot;manualOverrideText&quot;:&quot;&quot;},&quot;citationTag&quot;:&quot;MENDELEY_CITATION_v3_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&quot;,&quot;citationItems&quot;:[{&quot;id&quot;:&quot;3c3c2529-828a-3faa-b86c-755939b51556&quot;,&quot;itemData&quot;:{&quot;type&quot;:&quot;article-journal&quot;,&quot;id&quot;:&quot;3c3c2529-828a-3faa-b86c-755939b51556&quot;,&quot;title&quot;:&quot;Cloud Computing Adoption Model for Universities to Increase ICT Proficiency&quot;,&quot;author&quot;:[{&quot;family&quot;:&quot;Okai&quot;,&quot;given&quot;:&quot;Safiya&quot;,&quot;parse-names&quot;:false,&quot;dropping-particle&quot;:&quot;&quot;,&quot;non-dropping-particle&quot;:&quot;&quot;},{&quot;family&quot;:&quot;Uddin&quot;,&quot;given&quot;:&quot;Mueen&quot;,&quot;parse-names&quot;:false,&quot;dropping-particle&quot;:&quot;&quot;,&quot;non-dropping-particle&quot;:&quot;&quot;},{&quot;family&quot;:&quot;Arshad&quot;,&quot;given&quot;:&quot;Amad&quot;,&quot;parse-names&quot;:false,&quot;dropping-particle&quot;:&quot;&quot;,&quot;non-dropping-particle&quot;:&quot;&quot;},{&quot;family&quot;:&quot;Alsaqour&quot;,&quot;given&quot;:&quot;Raed&quot;,&quot;parse-names&quot;:false,&quot;dropping-particle&quot;:&quot;&quot;,&quot;non-dropping-particle&quot;:&quot;&quot;},{&quot;family&quot;:&quot;Shah&quot;,&quot;given&quot;:&quot;Asadullah&quot;,&quot;parse-names&quot;:false,&quot;dropping-particle&quot;:&quot;&quot;,&quot;non-dropping-particle&quot;:&quot;&quot;}],&quot;container-title&quot;:&quot;SAGE Open&quot;,&quot;container-title-short&quot;:&quot;Sage Open&quot;,&quot;DOI&quot;:&quot;10.1177/2158244014546461&quot;,&quot;ISSN&quot;:&quot;2158-2440&quot;,&quot;issued&quot;:{&quot;date-parts&quot;:[[2014,7,1]]},&quot;page&quot;:&quot;215824401454646&quot;,&quot;abstract&quot;:&quot;&lt;p&gt;Universities around the world especially those in developing countries are faced with the problem of delivering the level of information and communications technology (ICT) needed to facilitate teaching, learning, research, and development activities ideal in a typical university, which is needed to meet educational needs in-line with advancement in technology and the growing dependence on IT. This is mainly due to the high cost involved in providing and maintaining the needed hardware and software. A technology such as cloud computing that delivers on demand provisioning of IT resources on a pay per use basis can be used to address this problem. Cloud computing promises better delivery of IT services as well as availability whenever and wherever needed at reduced costs with users paying only as much as they consume through the services of cloud service providers. The cloud technology reduces complexity while increasing speed and quality of IT services provided; however, despite these benefits the challenges that come with its adoption have left many sectors especially the higher education skeptical in committing to this technology. This article identifies the reasons for the slow rate of adoption of cloud computing at university level, discusses the challenges faced and proposes a cloud computing adoption model that contains strategic guidelines to overcome the major challenges identified and a roadmap for the successful adoption of cloud computing by universities. The model was tested in one of the universities and found to be both useful and appropriate for adopting cloud computing at university level.&lt;/p&gt;&quot;,&quot;issue&quot;:&quot;3&quot;,&quot;volume&quot;:&quot;4&quot;},&quot;isTemporary&quot;:false}]},{&quot;citationID&quot;:&quot;MENDELEY_CITATION_7f287905-b1df-48d1-a390-2836079a2385&quot;,&quot;properties&quot;:{&quot;noteIndex&quot;:0},&quot;isEdited&quot;:false,&quot;manualOverride&quot;:{&quot;isManuallyOverridden&quot;:false,&quot;citeprocText&quot;:&quot;(Khan et al., 2023)&quot;,&quot;manualOverrideText&quot;:&quot;&quot;},&quot;citationTag&quot;:&quot;MENDELEY_CITATION_v3_eyJjaXRhdGlvbklEIjoiTUVOREVMRVlfQ0lUQVRJT05fN2YyODc5MDUtYjFkZi00OGQxLWEzOTAtMjgzNjA3OWEyMzg1IiwicHJvcGVydGllcyI6eyJub3RlSW5kZXgiOjB9LCJpc0VkaXRlZCI6ZmFsc2UsIm1hbnVhbE92ZXJyaWRlIjp7ImlzTWFudWFsbHlPdmVycmlkZGVuIjpmYWxzZSwiY2l0ZXByb2NUZXh0IjoiKEtoYW4gZXQgYWwuLCAyMDIzKSIsIm1hbnVhbE92ZXJyaWRlVGV4dCI6IiJ9LCJjaXRhdGlvbkl0ZW1zIjpb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quot;,&quot;citationItems&quot;:[{&quot;id&quot;:&quot;7fa4dc26-a699-3fef-acc3-66bc9e185dfe&quot;,&quot;itemData&quot;:{&quot;type&quot;:&quot;article-journal&quot;,&quot;id&quot;:&quot;7fa4dc26-a699-3fef-acc3-66bc9e185dfe&quot;,&quot;title&quot;:&quot;An ECC-based mutual data access control protocol for next-generation public cloud&quot;,&quot;author&quot;:[{&quot;family&quot;:&quot;Khan&quot;,&quot;given&quot;:&quot;Naveed&quot;,&quot;parse-names&quot;:false,&quot;dropping-particle&quot;:&quot;&quot;,&quot;non-dropping-particle&quot;:&quot;&quot;},{&quot;family&quot;:&quot;Jianbiao&quot;,&quot;given&quot;:&quot;Zhang&quot;,&quot;parse-names&quot;:false,&quot;dropping-particle&quot;:&quot;&quot;,&quot;non-dropping-particle&quot;:&quot;&quot;},{&quot;family&quot;:&quot;Lim&quot;,&quot;given&quot;:&quot;Huhnkuk&quot;,&quot;parse-names&quot;:false,&quot;dropping-particle&quot;:&quot;&quot;,&quot;non-dropping-particle&quot;:&quot;&quot;},{&quot;family&quot;:&quot;Ali&quot;,&quot;given&quot;:&quot;Jehad&quot;,&quot;parse-names&quot;:false,&quot;dropping-particle&quot;:&quot;&quot;,&quot;non-dropping-particle&quot;:&quot;&quot;},{&quot;family&quot;:&quot;Ullah&quot;,&quot;given&quot;:&quot;Intikhab&quot;,&quot;parse-names&quot;:false,&quot;dropping-particle&quot;:&quot;&quot;,&quot;non-dropping-particle&quot;:&quot;&quot;},{&quot;family&quot;:&quot;Salman Pathan&quot;,&quot;given&quot;:&quot;Muhammad&quot;,&quot;parse-names&quot;:false,&quot;dropping-particle&quot;:&quot;&quot;,&quot;non-dropping-particle&quot;:&quot;&quot;},{&quot;family&quot;:&quot;Chaudhry&quot;,&quot;given&quot;:&quot;Shehzad Ashraf&quot;,&quot;parse-names&quot;:false,&quot;dropping-particle&quot;:&quot;&quot;,&quot;non-dropping-particle&quot;:&quot;&quot;}],&quot;container-title&quot;:&quot;Journal of Cloud Computing&quot;,&quot;DOI&quot;:&quot;10.1186/s13677-023-00464-0&quot;,&quot;ISSN&quot;:&quot;2192-113X&quot;,&quot;issued&quot;:{&quot;date-parts&quot;:[[2023,7,8]]},&quot;page&quot;:&quot;101&quot;,&quot;abstract&quot;:&quot;&lt;p&gt;Through the broad usage of cloud computing and the extensive utilization of next-generation public clouds, people can share valuable information worldwide via a wireless medium. Public cloud computing is used in various domains where thousands of applications are connected and generate numerous amounts of data stored on the cloud servers via an open network channel. However, open transmission is vulnerable to several threats, and its security and privacy are still a big challenge. Some proposed security solutions for protecting next-generation public cloud environments are in the literature. However, these methods may not be suitable for a wide range of applications in a next-generation public cloud environment due to their high computing and communication overheads because if security protocol is strengthened, it inversely impacts performance and vice versa. Furthermore, these security frameworks are vulnerable to several attacks, such as replay, denial-of-service (DoS), insider, server spoofing, and masquerade, and also lack strong user anonymity and privacy protection for the end user. Therefore, this study aims to design an elliptic curve cryptographic (ECC) based data access control protocol for a public cloud environment. The security mechanism of the proposed protocol can be verified using BAN (Burrows-Abadi-Needham) logic and ProVerif 2.03, as well as informally using assumptions and pragmatic illustration. In contrast, in the performance analysis section, we have considered the parameters such as the complexity of storage overheads, communication, and computation time. As per the numerical results obtained in the performance analysis section, the proposed protocol is lightweight, robust, and easily implemented in a practical next-generation cloud computing environment.&lt;/p&gt;&quot;,&quot;issue&quot;:&quot;1&quot;,&quot;volume&quot;:&quot;12&quot;,&quot;container-title-short&quot;:&quot;&quot;},&quot;isTemporary&quot;:false}]},{&quot;citationID&quot;:&quot;MENDELEY_CITATION_d99c038a-9808-4ce3-b14d-99ffbb2421e7&quot;,&quot;properties&quot;:{&quot;noteIndex&quot;:0},&quot;isEdited&quot;:false,&quot;manualOverride&quot;:{&quot;isManuallyOverridden&quot;:false,&quot;citeprocText&quot;:&quot;(Xiao &amp;#38; Guo, 2023b)&quot;,&quot;manualOverrideText&quot;:&quot;&quot;},&quot;citationTag&quot;:&quot;MENDELEY_CITATION_v3_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&quot;,&quot;citationItems&quot;:[{&quot;id&quot;:&quot;c42931cf-06a8-36b2-a12d-fb8de6d8f249&quot;,&quot;itemData&quot;:{&quot;type&quot;:&quot;paper-conference&quot;,&quot;id&quot;:&quot;c42931cf-06a8-36b2-a12d-fb8de6d8f249&quot;,&quot;title&quot;:&quot;Research on key technologies and application value of private cloud security cloud management platform&quot;,&quot;author&quot;:[{&quot;family&quot;:&quot;Xiao&quot;,&quot;given&quot;:&quot;Min&quot;,&quot;parse-names&quot;:false,&quot;dropping-particle&quot;:&quot;&quot;,&quot;non-dropping-particle&quot;:&quot;&quot;},{&quot;family&quot;:&quot;Guo&quot;,&quot;given&quot;:&quot;Mei&quot;,&quot;parse-names&quot;:false,&quot;dropping-particle&quot;:&quot;&quot;,&quot;non-dropping-particle&quot;:&quot;&quot;}],&quot;container-title&quot;:&quot;Sixth International Conference on Intelligent Computing, Communication, and Devices (ICCD 2023)&quot;,&quot;editor&quot;:[{&quot;family&quot;:&quot;Patnaik&quot;,&quot;given&quot;:&quot;Srikanta&quot;,&quot;parse-names&quot;:false,&quot;dropping-particle&quot;:&quot;&quot;,&quot;non-dropping-particle&quot;:&quot;&quot;}],&quot;DOI&quot;:&quot;10.1117/12.2683095&quot;,&quot;ISBN&quot;:&quot;9781510666252&quot;,&quot;issued&quot;:{&quot;date-parts&quot;:[[2023,6,16]]},&quot;page&quot;:&quot;111&quot;,&quot;publisher&quot;:&quot;SPIE&quot;,&quot;container-title-short&quot;:&quot;&quot;},&quot;isTemporary&quot;:false}]},{&quot;citationID&quot;:&quot;MENDELEY_CITATION_5a4cee70-e520-403c-a77e-442e82cb413f&quot;,&quot;properties&quot;:{&quot;noteIndex&quot;:0},&quot;isEdited&quot;:false,&quot;manualOverride&quot;:{&quot;isManuallyOverridden&quot;:false,&quot;citeprocText&quot;:&quot;(Azumah et al., 2021)&quot;,&quot;manualOverrideText&quot;:&quot;&quot;},&quot;citationTag&quot;:&quot;MENDELEY_CITATION_v3_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&quot;,&quot;citationItems&quot;:[{&quot;id&quot;:&quot;859b6ff4-f3d5-38e6-a128-296513136a7b&quot;,&quot;itemData&quot;:{&quot;type&quot;:&quot;article-journal&quot;,&quot;id&quot;:&quot;859b6ff4-f3d5-38e6-a128-296513136a7b&quot;,&quot;title&quot;:&quot;Process mining‐constrained scheduling in the hybrid cloud&quot;,&quot;author&quot;:[{&quot;family&quot;:&quot;Azumah&quot;,&quot;given&quot;:&quot;Kenneth K.&quot;,&quot;parse-names&quot;:false,&quot;dropping-particle&quot;:&quot;&quot;,&quot;non-dropping-particle&quot;:&quot;&quot;},{&quot;family&quot;:&quot;Sørensen&quot;,&quot;given&quot;:&quot;Lene T.&quot;,&quot;parse-names&quot;:false,&quot;dropping-particle&quot;:&quot;&quot;,&quot;non-dropping-particle&quot;:&quot;&quot;},{&quot;family&quot;:&quot;Montella&quot;,&quot;given&quot;:&quot;Raffaele&quot;,&quot;parse-names&quot;:false,&quot;dropping-particle&quot;:&quot;&quot;,&quot;non-dropping-particle&quot;:&quot;&quot;},{&quot;family&quot;:&quot;Kosta&quot;,&quot;given&quot;:&quot;Sokol&quot;,&quot;parse-names&quot;:false,&quot;dropping-particle&quot;:&quot;&quot;,&quot;non-dropping-particle&quot;:&quot;&quot;}],&quot;container-title&quot;:&quot;Concurrency and Computation: Practice and Experience&quot;,&quot;container-title-short&quot;:&quot;Concurr Comput&quot;,&quot;DOI&quot;:&quot;10.1002/cpe.6025&quot;,&quot;ISSN&quot;:&quot;1532-0626&quot;,&quot;issued&quot;:{&quot;date-parts&quot;:[[2021,2,25]]},&quot;abstract&quot;:&quot;&lt;p&gt;Hybrid cloud, typically a combination of public and private cloud deployment models, is a rising paradigm due to the benefits it offers: full control of data and applications in the private cloud and elastic computing resource availability in the public cloud. This combination however brings an extra layer of complexity that can potentially erode the benefits and present serious challenges if not managed well. Among the challenges, ensuring business constraint compliance across the combination of cloud deployment models is a growing concern. Our article brings a sensitive, data‐ and process‐aware framework to bear on task scheduling in hybrid clouds with compliance to business constraints. Our proposed approach utilizes data from a real hybrid cloud‐based hospital billing system that is governed by complex and dynamic data processing rules. Our system successfully employs a process mining controlled algorithm to schedule tasks in the hybrid cloud to comply with the given set of business constraints.&lt;/p&gt;&quot;,&quot;issue&quot;:&quot;4&quot;,&quot;volume&quot;:&quot;33&quot;},&quot;isTemporary&quot;:false}]},{&quot;citationID&quot;:&quot;MENDELEY_CITATION_6dcfb2ee-196c-4358-a524-eead3e90dd61&quot;,&quot;properties&quot;:{&quot;noteIndex&quot;:0},&quot;isEdited&quot;:false,&quot;manualOverride&quot;:{&quot;isManuallyOverridden&quot;:false,&quot;citeprocText&quot;:&quot;(Aldahwan &amp;#38; Ramzan, 2021)&quot;,&quot;manualOverrideText&quot;:&quot;&quot;},&quot;citationTag&quot;:&quot;MENDELEY_CITATION_v3_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&quot;,&quot;citationItems&quot;:[{&quot;id&quot;:&quot;032c75b1-3beb-336e-bc01-1fe3072c3de5&quot;,&quot;itemData&quot;:{&quot;type&quot;:&quot;article-journal&quot;,&quot;id&quot;:&quot;032c75b1-3beb-336e-bc01-1fe3072c3de5&quot;,&quot;title&quot;:&quot;Factors Affecting the Organizational Adoption of Secure Community Cloud in KSA&quot;,&quot;author&quot;:[{&quot;family&quot;:&quot;Aldahwan&quot;,&quot;given&quot;:&quot;Nouf S.&quot;,&quot;parse-names&quot;:false,&quot;dropping-particle&quot;:&quot;&quot;,&quot;non-dropping-particle&quot;:&quot;&quot;},{&quot;family&quot;:&quot;Ramzan&quot;,&quot;given&quot;:&quot;Muhammed S.&quot;,&quot;parse-names&quot;:false,&quot;dropping-particle&quot;:&quot;&quot;,&quot;non-dropping-particle&quot;:&quot;&quot;}],&quot;container-title&quot;:&quot;Security and Communication Networks&quot;,&quot;DOI&quot;:&quot;10.1155/2021/8134739&quot;,&quot;ISSN&quot;:&quot;1939-0122&quot;,&quot;issued&quot;:{&quot;date-parts&quot;:[[2021,9,10]]},&quot;page&quot;:&quot;1-8&quot;,&quot;abstract&quot;:&quot;&lt;p&gt;Cloud computing is an innovative technology and gaining popularity in variety of organization to meet their computing requirements. Saudi Arabia is considered as the Gulf region’s high economy and the future market for cloud computing technologies. Analysis of its economic benefits, adequacy from technical, organizational, and environmental viewpoints, and possible challenges should precede the implementation of new technologies. Latest research and developments on cloud computing are causally linked to the emphasis on applications, advantages, expenditures, and technology. The community cloud (CC) is an impressive replacement for different organizations as it promotes cost reduction and quality enhancement. However, this research was performed to study the perception of IT and telecommunications company employees and computer users who support community cloud. The current state of community cloud adoption in KSA is analyzed. Present challenges impact the adoption of community cloud in Saudi Arabia and define the motivation factors. Questionnaires were used to accomplish these goals. Questionnaires were designed to accomplish these goals and it is implemented using survey. Questions about confidence are also a key issue. Issues such as data privacy, integrity, and availability are the factors influencing the organization’s acceptance of community cloud.&lt;/p&gt;&quot;,&quot;volume&quot;:&quot;2021&quot;,&quot;container-title-short&quot;:&quot;&quot;},&quot;isTemporary&quot;:false}]},{&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a17ef959-5ddf-42ec-8f0e-74e846825a6e&quot;,&quot;properties&quot;:{&quot;noteIndex&quot;:0},&quot;isEdited&quot;:false,&quot;manualOverride&quot;:{&quot;isManuallyOverridden&quot;:true,&quot;citeprocText&quot;:&quot;(Ahmad et al., 2023)&quot;,&quot;manualOverrideText&quot;:&quot;Saima Gulzar Ahmad et al.&quot;},&quot;citationTag&quot;:&quot;MENDELEY_CITATION_v3_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&quot;,&quot;citationItems&quot;:[{&quot;id&quot;:&quot;ab04f169-08f0-3898-9ee5-6f43d1168db8&quot;,&quot;itemData&quot;:{&quot;type&quot;:&quot;article-journal&quot;,&quot;id&quot;:&quot;ab04f169-08f0-3898-9ee5-6f43d1168db8&quot;,&quot;title&quot;:&quot;Cost optimization in cloud environment based on task deadline&quot;,&quot;author&quot;:[{&quot;family&quot;:&quot;Ahmad&quot;,&quot;given&quot;:&quot;Saima Gulzar&quot;,&quot;parse-names&quot;:false,&quot;dropping-particle&quot;:&quot;&quot;,&quot;non-dropping-particle&quot;:&quot;&quot;},{&quot;family&quot;:&quot;Iqbal&quot;,&quot;given&quot;:&quot;Tassawar&quot;,&quot;parse-names&quot;:false,&quot;dropping-particle&quot;:&quot;&quot;,&quot;non-dropping-particle&quot;:&quot;&quot;},{&quot;family&quot;:&quot;Munir&quot;,&quot;given&quot;:&quot;Ehsan Ullah&quot;,&quot;parse-names&quot;:false,&quot;dropping-particle&quot;:&quot;&quot;,&quot;non-dropping-particle&quot;:&quot;&quot;},{&quot;family&quot;:&quot;Ramzan&quot;,&quot;given&quot;:&quot;Naeem&quot;,&quot;parse-names&quot;:false,&quot;dropping-particle&quot;:&quot;&quot;,&quot;non-dropping-particle&quot;:&quot;&quot;}],&quot;container-title&quot;:&quot;Journal of Cloud Computing&quot;,&quot;DOI&quot;:&quot;10.1186/s13677-022-00370-x&quot;,&quot;ISSN&quot;:&quot;2192113X&quot;,&quot;issued&quot;:{&quot;date-parts&quot;:[[2023,12,1]]},&quot;abstract&quot;:&quot;The popularity of cloud and fog services has raised the number of users exponentially. Main advantage of Cloud/fog infrastructure and services are crucial specially for commercial users from diverse areas. The variety of service requests with different deadlines makes the task of a service broker challenging. The fog and cloud users always lookfor a suitable compromise between cost and quality of service in terms of response time therefore, the cost optimization is vital for the cloud/fog service providers to capture the market. In this paper an algorithm, Cost Optimization in the cloud/fog environment based on Task Deadline (COTD) is proposed that optimizes cost without compromising the response time. In this algorithm the task deadline is considered as a constraint and an appropriate data center for task processing is selected. The proposed algorithm is suitable for runtime decision making due to its low complexity. The proposed algorithm is evluated using a well-known simulation tool Cloud Analyst. Our comprehensive testbed simulations show that COTD outperforms the existing schemes, Service Proximity Based Routing and Performance-Optimized Routing. The proposed algorithm successfully minimizes the cost by 35% on average while maintaining the response time.&quot;,&quot;publisher&quot;:&quot;Springer Science and Business Media Deutschland GmbH&quot;,&quot;issue&quot;:&quot;1&quot;,&quot;volume&quot;:&quot;12&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ccf75a94-b246-4386-806a-560441144e30&quot;,&quot;properties&quot;:{&quot;noteIndex&quot;:0},&quot;isEdited&quot;:false,&quot;manualOverride&quot;:{&quot;isManuallyOverridden&quot;:true,&quot;citeprocText&quot;:&quot;(Kahn et al., 2022)&quot;,&quot;manualOverrideText&quot;:&quot;Michael G. Kahn et al.&quot;},&quot;citationTag&quot;:&quot;MENDELEY_CITATION_v3_eyJjaXRhdGlvbklEIjoiTUVOREVMRVlfQ0lUQVRJT05fY2NmNzVhOTQtYjI0Ni00Mzg2LTgwNmEtNTYwNDQxMTQ0ZTMwIiwicHJvcGVydGllcyI6eyJub3RlSW5kZXgiOjB9LCJpc0VkaXRlZCI6ZmFsc2UsIm1hbnVhbE92ZXJyaWRlIjp7ImlzTWFudWFsbHlPdmVycmlkZGVuIjp0cnVlLCJjaXRlcHJvY1RleHQiOiIoS2FobiBldCBhbC4sIDIwMjIpIiwibWFudWFsT3ZlcnJpZGVUZXh0IjoiTWljaGFlbCBHLiBLYWh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8ecf1ae7-5a64-4254-ad7a-2e640aa5e211&quot;,&quot;properties&quot;:{&quot;noteIndex&quot;:0},&quot;isEdited&quot;:false,&quot;manualOverride&quot;:{&quot;isManuallyOverridden&quot;:true,&quot;citeprocText&quot;:&quot;(Cui et al., 2021)&quot;,&quot;manualOverrideText&quot;:&quot;Yu Cui et al.&quot;},&quot;citationTag&quot;:&quot;MENDELEY_CITATION_v3_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&quot;,&quot;citationItems&quot;:[{&quot;id&quot;:&quot;f7aea651-05ce-3729-a19a-823374b53ee5&quot;,&quot;itemData&quot;:{&quot;type&quot;:&quot;article-journal&quot;,&quot;id&quot;:&quot;f7aea651-05ce-3729-a19a-823374b53ee5&quot;,&quot;title&quot;:&quot;Performance Optimization of Cloud Data Centers with a Dynamic Energy-Efficient Resource Management Scheme&quot;,&quot;author&quot;:[{&quot;family&quot;:&quot;Cui&quot;,&quot;given&quot;:&quot;Yu&quot;,&quot;parse-names&quot;:false,&quot;dropping-particle&quot;:&quot;&quot;,&quot;non-dropping-particle&quot;:&quot;&quot;},{&quot;family&quot;:&quot;Jin&quot;,&quot;given&quot;:&quot;Shunfu&quot;,&quot;parse-names&quot;:false,&quot;dropping-particle&quot;:&quot;&quot;,&quot;non-dropping-particle&quot;:&quot;&quot;},{&quot;family&quot;:&quot;Yue&quot;,&quot;given&quot;:&quot;Wuyi&quot;,&quot;parse-names&quot;:false,&quot;dropping-particle&quot;:&quot;&quot;,&quot;non-dropping-particle&quot;:&quot;&quot;},{&quot;family&quot;:&quot;Takahashi&quot;,&quot;given&quot;:&quot;Yutaka&quot;,&quot;parse-names&quot;:false,&quot;dropping-particle&quot;:&quot;&quot;,&quot;non-dropping-particle&quot;:&quot;&quot;}],&quot;container-title&quot;:&quot;Complexity&quot;,&quot;container-title-short&quot;:&quot;Complexity&quot;,&quot;DOI&quot;:&quot;10.1155/2021/6646881&quot;,&quot;ISSN&quot;:&quot;10990526&quot;,&quot;issued&quot;:{&quot;date-parts&quot;:[[2021]]},&quot;abstract&quot;:&quot;As an advanced network calculation mode, cloud computing is becoming more and more popular. However, with the proliferation of large data centers hosting cloud applications, the growth of energy consumption has been explosive. Surveys show that a remarkable part of the large energy consumed in data center results from over-provisioning of the network resource to meet requests during peak demand times. In this paper, we propose a solution to this problem by constructing a dynamic energy-efficient resource management scheme. As a way of saving energy as well as maintaining cloud user's quality of experience, the scheme presents a multitier cloud architecture by configuring physical machines (PMs) into two pools: a hot (running) pool and a warm (turned on, but in dynamic sleep) pool. Each PM is configured with a resource search engine (RSE) that finds an available virtual machine (VM) for the request, and a synchronous sleep mechanism is introduced to the warm pool. To analyze the end-to-end performance of the cloud system's service with the proposed scheme, we establish a hybrid queueing system composed of three stochastic submodels by using a matrix-geometric solution. Accordingly, the average latency of requests and the energy-saving rate of the system are derived. Through numerical results, we show the influence of the synchronous sleep mechanism on the system performance. Moreover, from the perspective of economics, we build a system cost function to study the trade-off between different performance measures. An improved Salp Swarm Algorithm (SSA) is presented to minimize the system cost and optimize the sleep parameter.&quot;,&quot;publisher&quot;:&quot;Hindawi Limited&quot;,&quot;volume&quot;:&quot;2021&quot;},&quot;isTemporary&quot;:false}]},{&quot;citationID&quot;:&quot;MENDELEY_CITATION_4e0c45e2-1f90-42dd-8646-916f1b740031&quot;,&quot;properties&quot;:{&quot;noteIndex&quot;:0},&quot;isEdited&quot;:false,&quot;manualOverride&quot;:{&quot;isManuallyOverridden&quot;:true,&quot;citeprocText&quot;:&quot;(Azadi et al., 2022b)&quot;,&quot;manualOverrideText&quot;:&quot;Majid Azadi et al.&quot;},&quot;citationTag&quot;:&quot;MENDELEY_CITATION_v3_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&quot;,&quot;citationItems&quot;:[{&quot;id&quot;:&quot;a9b37baa-8f4d-30d8-bfbe-8c1e86145506&quot;,&quot;itemData&quot;:{&quot;type&quot;:&quot;article-journal&quot;,&quot;id&quot;:&quot;a9b37baa-8f4d-30d8-bfbe-8c1e86145506&quot;,&quot;title&quot;:&quot;Efficiency Measurement of Cloud Service Providers Using Network Data Envelopment Analysis&quot;,&quot;author&quot;:[{&quot;family&quot;:&quot;Azadi&quot;,&quot;given&quot;:&quot;Majid&quot;,&quot;parse-names&quot;:false,&quot;dropping-particle&quot;:&quot;&quot;,&quot;non-dropping-particle&quot;:&quot;&quot;},{&quot;family&quot;:&quot;Emrouznejad&quot;,&quot;given&quot;:&quot;Ali&quot;,&quot;parse-names&quot;:false,&quot;dropping-particle&quot;:&quot;&quot;,&quot;non-dropping-particle&quot;:&quot;&quot;},{&quot;family&quot;:&quot;Ramezani&quot;,&quot;given&quot;:&quot;Fahimeh&quot;,&quot;parse-names&quot;:false,&quot;dropping-particle&quot;:&quot;&quot;,&quot;non-dropping-particle&quot;:&quot;&quot;},{&quot;family&quot;:&quot;Hussain&quot;,&quot;given&quot;:&quot;Farookh Khadeer&quot;,&quot;parse-names&quot;:false,&quot;dropping-particle&quot;:&quot;&quot;,&quot;non-dropping-particle&quot;:&quot;&quot;}],&quot;container-title&quot;:&quot;IEEE Transactions on Cloud Computing&quot;,&quot;DOI&quot;:&quot;10.1109/TCC.2019.2927340&quot;,&quot;ISSN&quot;:&quot;21687161&quot;,&quot;issued&quot;:{&quot;date-parts&quot;:[[2022]]},&quot;page&quot;:&quot;348-355&quot;,&quot;abstract&quot;:&quot;An increasing number of organizations and businesses around the world use cloud computing services to improve their performance in the competitive marketplace. However, one of the biggest challenges in using cloud computing services is performance measurement and the selection of the best cloud service providers (CSPs) based on quality of service (QoS) requirements [13]. To address this shortcoming in this article we propose a network data envelopment analysis (DEA) method in measuring the efficiency of CSPs. When network dimensions are taken into consideration, a more comprehensive analysis is enabled where divisional efficiency is reflected in overall efficiency estimates. This helps managers and decision makers in organizations to make accurate decisions in selecting cloud services. In the current study, the non-oriented network slacks-based measure (SBM) model and conventional SBM model with the assumptions of constant returns to scale (CRS) and variable returns to scale (VRS) are applied to measure the performance of 18 CSPs. The obtained results show the superiority of the network DEA model and they also demonstrate that the proposed model can evaluate and rank CSPs much better than compared to traditional DEA models.&quot;,&quot;publisher&quot;:&quot;Institute of Electrical and Electronics Engineers Inc.&quot;,&quot;issue&quot;:&quot;1&quot;,&quot;volume&quot;:&quot;10&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286c93f8-642a-4ad2-a681-3e4e2b1d7328&quot;,&quot;properties&quot;:{&quot;noteIndex&quot;:0},&quot;isEdited&quot;:false,&quot;manualOverride&quot;:{&quot;isManuallyOverridden&quot;:true,&quot;citeprocText&quot;:&quot;(Katal et al., 2023)&quot;,&quot;manualOverrideText&quot;:&quot;Avita Katal et al.&quot;},&quot;citationTag&quot;:&quot;MENDELEY_CITATION_v3_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&quot;,&quot;citationItems&quot;:[{&quot;id&quot;:&quot;2cbdf768-12ef-3bd1-a6e3-29608cee4347&quot;,&quot;itemData&quot;:{&quot;type&quot;:&quot;article-journal&quot;,&quot;id&quot;:&quot;2cbdf768-12ef-3bd1-a6e3-29608cee4347&quot;,&quot;title&quot;:&quot;Energy efficiency in cloud computing data centers: a survey on software technologies&quot;,&quot;author&quot;:[{&quot;family&quot;:&quot;Katal&quot;,&quot;given&quot;:&quot;Avita&quot;,&quot;parse-names&quot;:false,&quot;dropping-particle&quot;:&quot;&quot;,&quot;non-dropping-particle&quot;:&quot;&quot;},{&quot;family&quot;:&quot;Dahiya&quot;,&quot;given&quot;:&quot;Susheela&quot;,&quot;parse-names&quot;:false,&quot;dropping-particle&quot;:&quot;&quot;,&quot;non-dropping-particle&quot;:&quot;&quot;},{&quot;family&quot;:&quot;Choudhury&quot;,&quot;given&quot;:&quot;Tanupriya&quot;,&quot;parse-names&quot;:false,&quot;dropping-particle&quot;:&quot;&quot;,&quot;non-dropping-particle&quot;:&quot;&quot;}],&quot;container-title&quot;:&quot;Cluster Computing&quot;,&quot;container-title-short&quot;:&quot;Cluster Comput&quot;,&quot;DOI&quot;:&quot;10.1007/s10586-022-03713-0&quot;,&quot;ISSN&quot;:&quot;15737543&quot;,&quot;issued&quot;:{&quot;date-parts&quot;:[[2023,6,1]]},&quot;page&quot;:&quot;1845-1875&quot;,&quot;abstract&quot;:&quot;Cloud computing is a commercial and economic paradigm that has gained traction since 2006 and is presently the most significant technology in IT sector. From the notion of cloud computing to its energy efficiency, cloud has been the subject of much discussion. The energy consumption of data centres alone will rise from 200 TWh in 2016 to 2967 TWh in 2030. The data centres require a lot of power to provide services, which increases CO2 emissions. In this survey paper, software-based technologies that can be used for building green data centers and include power management at individual software level has been discussed. The paper discusses the energy efficiency in containers and problem-solving approaches used for reducing power consumption in data centers. Further, the paper also gives details about the impact of data centers on environment that includes the e-waste and the various standards opted by different countries for giving rating to the data centers. This article goes beyond just demonstrating new green cloud computing possibilities. Instead, it focuses the attention and resources of academia and society on a critical issue: long-term technological advancement. The article covers the new technologies that can be applied at the individual software level that includes techniques applied at virtualization level, operating system level and application level. It clearly defines different measures at each level to reduce the energy consumption that clearly adds value to the current environmental problem of pollution reduction. This article also addresses the difficulties, concerns, and needs that cloud data centres and cloud organisations must grasp, as well as some of the factors and case studies that influence green cloud usage.&quot;,&quot;publisher&quot;:&quot;Springer&quot;,&quot;issue&quot;:&quot;3&quot;,&quot;volume&quot;:&quot;2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8572</TotalTime>
  <Pages>20</Pages>
  <Words>7656</Words>
  <Characters>43641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51195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87</cp:revision>
  <cp:lastPrinted>2024-06-18T07:01:00Z</cp:lastPrinted>
  <dcterms:created xsi:type="dcterms:W3CDTF">2024-06-08T02:34:00Z</dcterms:created>
  <dcterms:modified xsi:type="dcterms:W3CDTF">2024-06-23T04:23:00Z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